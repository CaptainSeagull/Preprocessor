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481EE" w14:textId="77777777" w:rsidR="00931FD9" w:rsidRDefault="00931FD9" w:rsidP="00931FD9">
      <w:pPr>
        <w:suppressAutoHyphens/>
        <w:autoSpaceDE w:val="0"/>
        <w:autoSpaceDN w:val="0"/>
        <w:adjustRightInd w:val="0"/>
        <w:rPr>
          <w:rFonts w:cs="Arial"/>
          <w:szCs w:val="24"/>
          <w:lang w:val="en"/>
        </w:rPr>
      </w:pPr>
    </w:p>
    <w:p w14:paraId="58F96C3D" w14:textId="784768B7" w:rsidR="00931FD9" w:rsidRDefault="00931FD9" w:rsidP="00931FD9">
      <w:pPr>
        <w:suppressAutoHyphens/>
        <w:autoSpaceDE w:val="0"/>
        <w:autoSpaceDN w:val="0"/>
        <w:adjustRightInd w:val="0"/>
        <w:rPr>
          <w:rFonts w:cs="Arial"/>
          <w:szCs w:val="24"/>
          <w:lang w:val="en"/>
        </w:rPr>
      </w:pPr>
      <w:r>
        <w:rPr>
          <w:rFonts w:ascii="Calibri" w:hAnsi="Calibri" w:cs="Calibri"/>
          <w:noProof/>
          <w:sz w:val="22"/>
          <w:lang w:val="en-GB" w:eastAsia="en-GB"/>
        </w:rPr>
        <w:drawing>
          <wp:inline distT="0" distB="0" distL="0" distR="0" wp14:anchorId="2E1DB70F" wp14:editId="4D3B5562">
            <wp:extent cx="18097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14:paraId="73BA45C3" w14:textId="77777777" w:rsidR="00931FD9" w:rsidRDefault="00931FD9" w:rsidP="00931FD9">
      <w:pPr>
        <w:suppressAutoHyphens/>
        <w:autoSpaceDE w:val="0"/>
        <w:autoSpaceDN w:val="0"/>
        <w:adjustRightInd w:val="0"/>
        <w:rPr>
          <w:rFonts w:cs="Arial"/>
          <w:szCs w:val="24"/>
          <w:lang w:val="en"/>
        </w:rPr>
      </w:pPr>
    </w:p>
    <w:p w14:paraId="4C132F5E" w14:textId="77777777" w:rsidR="00931FD9" w:rsidRDefault="00931FD9" w:rsidP="00931FD9">
      <w:pPr>
        <w:suppressAutoHyphens/>
        <w:autoSpaceDE w:val="0"/>
        <w:autoSpaceDN w:val="0"/>
        <w:adjustRightInd w:val="0"/>
        <w:rPr>
          <w:rFonts w:cs="Arial"/>
          <w:spacing w:val="-3"/>
          <w:szCs w:val="24"/>
          <w:lang w:val="en"/>
        </w:rPr>
      </w:pPr>
    </w:p>
    <w:p w14:paraId="170D07C9" w14:textId="77777777" w:rsidR="00931FD9" w:rsidRDefault="00931FD9" w:rsidP="00931FD9">
      <w:pPr>
        <w:suppressAutoHyphens/>
        <w:autoSpaceDE w:val="0"/>
        <w:autoSpaceDN w:val="0"/>
        <w:adjustRightInd w:val="0"/>
        <w:rPr>
          <w:rFonts w:cs="Arial"/>
          <w:spacing w:val="-3"/>
          <w:szCs w:val="24"/>
          <w:lang w:val="en"/>
        </w:rPr>
      </w:pPr>
    </w:p>
    <w:p w14:paraId="69F06D4E" w14:textId="77777777" w:rsidR="00931FD9" w:rsidRDefault="00931FD9" w:rsidP="00931FD9">
      <w:pPr>
        <w:suppressAutoHyphens/>
        <w:autoSpaceDE w:val="0"/>
        <w:autoSpaceDN w:val="0"/>
        <w:adjustRightInd w:val="0"/>
        <w:rPr>
          <w:rFonts w:cs="Arial"/>
          <w:spacing w:val="-3"/>
          <w:szCs w:val="24"/>
          <w:lang w:val="en"/>
        </w:rPr>
      </w:pPr>
    </w:p>
    <w:p w14:paraId="479E2785" w14:textId="77777777" w:rsidR="00931FD9" w:rsidRDefault="00931FD9" w:rsidP="00931FD9">
      <w:pPr>
        <w:suppressAutoHyphens/>
        <w:autoSpaceDE w:val="0"/>
        <w:autoSpaceDN w:val="0"/>
        <w:adjustRightInd w:val="0"/>
        <w:rPr>
          <w:rFonts w:cs="Arial"/>
          <w:spacing w:val="-3"/>
          <w:sz w:val="28"/>
          <w:szCs w:val="28"/>
          <w:lang w:val="en"/>
        </w:rPr>
      </w:pPr>
    </w:p>
    <w:p w14:paraId="195EFF85" w14:textId="5708B04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 xml:space="preserve">BSc (Hons) </w:t>
      </w:r>
      <w:r w:rsidR="00D461EF">
        <w:rPr>
          <w:rFonts w:cs="Arial"/>
          <w:b/>
          <w:bCs/>
          <w:sz w:val="28"/>
          <w:szCs w:val="28"/>
          <w:lang w:val="en"/>
        </w:rPr>
        <w:t>Computer Games Technology</w:t>
      </w:r>
    </w:p>
    <w:p w14:paraId="6C7D61DD" w14:textId="77777777" w:rsidR="00931FD9" w:rsidRDefault="00931FD9" w:rsidP="00931FD9">
      <w:pPr>
        <w:suppressAutoHyphens/>
        <w:autoSpaceDE w:val="0"/>
        <w:autoSpaceDN w:val="0"/>
        <w:adjustRightInd w:val="0"/>
        <w:jc w:val="center"/>
        <w:rPr>
          <w:rFonts w:cs="Arial"/>
          <w:sz w:val="28"/>
          <w:szCs w:val="28"/>
          <w:lang w:val="en"/>
        </w:rPr>
      </w:pPr>
    </w:p>
    <w:p w14:paraId="21203F3E" w14:textId="77777777" w:rsidR="00931FD9" w:rsidRDefault="00931FD9" w:rsidP="00931FD9">
      <w:pPr>
        <w:suppressAutoHyphens/>
        <w:autoSpaceDE w:val="0"/>
        <w:autoSpaceDN w:val="0"/>
        <w:adjustRightInd w:val="0"/>
        <w:jc w:val="center"/>
        <w:rPr>
          <w:rFonts w:cs="Arial"/>
          <w:sz w:val="28"/>
          <w:szCs w:val="28"/>
          <w:lang w:val="en"/>
        </w:rPr>
      </w:pPr>
    </w:p>
    <w:p w14:paraId="6D26ECFC" w14:textId="77777777" w:rsidR="00931FD9" w:rsidRDefault="00931FD9" w:rsidP="00931FD9">
      <w:pPr>
        <w:suppressAutoHyphens/>
        <w:autoSpaceDE w:val="0"/>
        <w:autoSpaceDN w:val="0"/>
        <w:adjustRightInd w:val="0"/>
        <w:jc w:val="center"/>
        <w:rPr>
          <w:rFonts w:cs="Arial"/>
          <w:sz w:val="28"/>
          <w:szCs w:val="28"/>
          <w:lang w:val="en"/>
        </w:rPr>
      </w:pPr>
    </w:p>
    <w:p w14:paraId="095E79FC" w14:textId="77777777" w:rsidR="00931FD9" w:rsidRDefault="00931FD9" w:rsidP="00931FD9">
      <w:pPr>
        <w:suppressAutoHyphens/>
        <w:autoSpaceDE w:val="0"/>
        <w:autoSpaceDN w:val="0"/>
        <w:adjustRightInd w:val="0"/>
        <w:jc w:val="center"/>
        <w:rPr>
          <w:rFonts w:cs="Arial"/>
          <w:sz w:val="28"/>
          <w:szCs w:val="28"/>
          <w:lang w:val="en"/>
        </w:rPr>
      </w:pPr>
    </w:p>
    <w:p w14:paraId="087A6489" w14:textId="77777777" w:rsidR="00931FD9" w:rsidRDefault="00931FD9" w:rsidP="00931FD9">
      <w:pPr>
        <w:suppressAutoHyphens/>
        <w:autoSpaceDE w:val="0"/>
        <w:autoSpaceDN w:val="0"/>
        <w:adjustRightInd w:val="0"/>
        <w:jc w:val="center"/>
        <w:rPr>
          <w:rFonts w:cs="Arial"/>
          <w:sz w:val="28"/>
          <w:szCs w:val="28"/>
          <w:lang w:val="en"/>
        </w:rPr>
      </w:pPr>
    </w:p>
    <w:p w14:paraId="5A6F80C8" w14:textId="36780930"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Introspection in C++</w:t>
      </w:r>
    </w:p>
    <w:p w14:paraId="02AC6E86" w14:textId="77777777" w:rsidR="00931FD9" w:rsidRDefault="00931FD9" w:rsidP="00931FD9">
      <w:pPr>
        <w:suppressAutoHyphens/>
        <w:autoSpaceDE w:val="0"/>
        <w:autoSpaceDN w:val="0"/>
        <w:adjustRightInd w:val="0"/>
        <w:jc w:val="center"/>
        <w:rPr>
          <w:rFonts w:cs="Arial"/>
          <w:sz w:val="28"/>
          <w:szCs w:val="28"/>
          <w:lang w:val="en"/>
        </w:rPr>
      </w:pPr>
    </w:p>
    <w:p w14:paraId="2C18B371" w14:textId="77777777" w:rsidR="00931FD9" w:rsidRDefault="00931FD9" w:rsidP="00931FD9">
      <w:pPr>
        <w:suppressAutoHyphens/>
        <w:autoSpaceDE w:val="0"/>
        <w:autoSpaceDN w:val="0"/>
        <w:adjustRightInd w:val="0"/>
        <w:jc w:val="center"/>
        <w:rPr>
          <w:rFonts w:cs="Arial"/>
          <w:sz w:val="28"/>
          <w:szCs w:val="28"/>
          <w:lang w:val="en"/>
        </w:rPr>
      </w:pPr>
    </w:p>
    <w:p w14:paraId="4AA8C8B3" w14:textId="77777777" w:rsidR="00931FD9" w:rsidRDefault="00931FD9" w:rsidP="00931FD9">
      <w:pPr>
        <w:suppressAutoHyphens/>
        <w:autoSpaceDE w:val="0"/>
        <w:autoSpaceDN w:val="0"/>
        <w:adjustRightInd w:val="0"/>
        <w:jc w:val="center"/>
        <w:rPr>
          <w:rFonts w:cs="Arial"/>
          <w:sz w:val="28"/>
          <w:szCs w:val="28"/>
          <w:lang w:val="en"/>
        </w:rPr>
      </w:pPr>
    </w:p>
    <w:p w14:paraId="482852EB" w14:textId="77777777" w:rsidR="00931FD9" w:rsidRDefault="00931FD9" w:rsidP="00931FD9">
      <w:pPr>
        <w:suppressAutoHyphens/>
        <w:autoSpaceDE w:val="0"/>
        <w:autoSpaceDN w:val="0"/>
        <w:adjustRightInd w:val="0"/>
        <w:jc w:val="center"/>
        <w:rPr>
          <w:rFonts w:cs="Arial"/>
          <w:sz w:val="28"/>
          <w:szCs w:val="28"/>
          <w:lang w:val="en"/>
        </w:rPr>
      </w:pPr>
    </w:p>
    <w:p w14:paraId="4E01DDAF" w14:textId="77777777" w:rsidR="00931FD9" w:rsidRDefault="00931FD9" w:rsidP="00931FD9">
      <w:pPr>
        <w:suppressAutoHyphens/>
        <w:autoSpaceDE w:val="0"/>
        <w:autoSpaceDN w:val="0"/>
        <w:adjustRightInd w:val="0"/>
        <w:jc w:val="center"/>
        <w:rPr>
          <w:rFonts w:cs="Arial"/>
          <w:sz w:val="28"/>
          <w:szCs w:val="28"/>
          <w:lang w:val="en"/>
        </w:rPr>
      </w:pPr>
    </w:p>
    <w:p w14:paraId="38A25406" w14:textId="02E8BC5C"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Jonathan Livingstone</w:t>
      </w:r>
    </w:p>
    <w:p w14:paraId="467E2EAA" w14:textId="41C0D11A"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B00236297</w:t>
      </w:r>
    </w:p>
    <w:p w14:paraId="71D10A58" w14:textId="77777777" w:rsidR="00931FD9" w:rsidRDefault="00931FD9" w:rsidP="00931FD9">
      <w:pPr>
        <w:suppressAutoHyphens/>
        <w:autoSpaceDE w:val="0"/>
        <w:autoSpaceDN w:val="0"/>
        <w:adjustRightInd w:val="0"/>
        <w:jc w:val="center"/>
        <w:rPr>
          <w:rFonts w:cs="Arial"/>
          <w:sz w:val="28"/>
          <w:szCs w:val="28"/>
          <w:lang w:val="en"/>
        </w:rPr>
      </w:pPr>
    </w:p>
    <w:p w14:paraId="7B86C2F5" w14:textId="77777777" w:rsidR="00931FD9" w:rsidRDefault="00931FD9" w:rsidP="00931FD9">
      <w:pPr>
        <w:suppressAutoHyphens/>
        <w:autoSpaceDE w:val="0"/>
        <w:autoSpaceDN w:val="0"/>
        <w:adjustRightInd w:val="0"/>
        <w:jc w:val="center"/>
        <w:rPr>
          <w:rFonts w:cs="Arial"/>
          <w:sz w:val="28"/>
          <w:szCs w:val="28"/>
          <w:lang w:val="en"/>
        </w:rPr>
      </w:pPr>
    </w:p>
    <w:p w14:paraId="7BF22DE8" w14:textId="77777777" w:rsidR="00931FD9" w:rsidRDefault="00931FD9" w:rsidP="00931FD9">
      <w:pPr>
        <w:suppressAutoHyphens/>
        <w:autoSpaceDE w:val="0"/>
        <w:autoSpaceDN w:val="0"/>
        <w:adjustRightInd w:val="0"/>
        <w:jc w:val="center"/>
        <w:rPr>
          <w:rFonts w:cs="Arial"/>
          <w:sz w:val="28"/>
          <w:szCs w:val="28"/>
          <w:lang w:val="en"/>
        </w:rPr>
      </w:pPr>
    </w:p>
    <w:p w14:paraId="14D815B2" w14:textId="77777777" w:rsidR="00931FD9" w:rsidRDefault="00931FD9" w:rsidP="00931FD9">
      <w:pPr>
        <w:suppressAutoHyphens/>
        <w:autoSpaceDE w:val="0"/>
        <w:autoSpaceDN w:val="0"/>
        <w:adjustRightInd w:val="0"/>
        <w:jc w:val="center"/>
        <w:rPr>
          <w:rFonts w:cs="Arial"/>
          <w:sz w:val="28"/>
          <w:szCs w:val="28"/>
          <w:lang w:val="en"/>
        </w:rPr>
      </w:pPr>
    </w:p>
    <w:p w14:paraId="40C4FD3E" w14:textId="77777777" w:rsidR="00931FD9" w:rsidRDefault="00931FD9" w:rsidP="00931FD9">
      <w:pPr>
        <w:suppressAutoHyphens/>
        <w:autoSpaceDE w:val="0"/>
        <w:autoSpaceDN w:val="0"/>
        <w:adjustRightInd w:val="0"/>
        <w:jc w:val="center"/>
        <w:rPr>
          <w:rFonts w:cs="Arial"/>
          <w:sz w:val="28"/>
          <w:szCs w:val="28"/>
          <w:lang w:val="en"/>
        </w:rPr>
      </w:pPr>
    </w:p>
    <w:p w14:paraId="60341A79" w14:textId="77777777" w:rsidR="00931FD9" w:rsidRDefault="00931FD9" w:rsidP="00931FD9">
      <w:pPr>
        <w:suppressAutoHyphens/>
        <w:autoSpaceDE w:val="0"/>
        <w:autoSpaceDN w:val="0"/>
        <w:adjustRightInd w:val="0"/>
        <w:jc w:val="center"/>
        <w:rPr>
          <w:rFonts w:cs="Arial"/>
          <w:sz w:val="28"/>
          <w:szCs w:val="28"/>
          <w:lang w:val="en"/>
        </w:rPr>
      </w:pPr>
    </w:p>
    <w:p w14:paraId="49E883D3" w14:textId="77777777" w:rsidR="00931FD9" w:rsidRDefault="00931FD9" w:rsidP="00931FD9">
      <w:pPr>
        <w:suppressAutoHyphens/>
        <w:autoSpaceDE w:val="0"/>
        <w:autoSpaceDN w:val="0"/>
        <w:adjustRightInd w:val="0"/>
        <w:jc w:val="center"/>
        <w:rPr>
          <w:rFonts w:cs="Arial"/>
          <w:sz w:val="28"/>
          <w:szCs w:val="28"/>
          <w:lang w:val="en"/>
        </w:rPr>
      </w:pPr>
    </w:p>
    <w:p w14:paraId="781616C2" w14:textId="7777777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24</w:t>
      </w:r>
      <w:r>
        <w:rPr>
          <w:rFonts w:cs="Arial"/>
          <w:b/>
          <w:bCs/>
          <w:sz w:val="28"/>
          <w:szCs w:val="28"/>
          <w:vertAlign w:val="superscript"/>
          <w:lang w:val="en"/>
        </w:rPr>
        <w:t>th</w:t>
      </w:r>
      <w:r>
        <w:rPr>
          <w:rFonts w:cs="Arial"/>
          <w:b/>
          <w:bCs/>
          <w:sz w:val="28"/>
          <w:szCs w:val="28"/>
          <w:lang w:val="en"/>
        </w:rPr>
        <w:t xml:space="preserve"> March 2017</w:t>
      </w:r>
    </w:p>
    <w:p w14:paraId="0273F9E8" w14:textId="77777777" w:rsidR="00931FD9" w:rsidRDefault="00931FD9" w:rsidP="00931FD9">
      <w:pPr>
        <w:suppressAutoHyphens/>
        <w:autoSpaceDE w:val="0"/>
        <w:autoSpaceDN w:val="0"/>
        <w:adjustRightInd w:val="0"/>
        <w:jc w:val="center"/>
        <w:rPr>
          <w:rFonts w:cs="Arial"/>
          <w:spacing w:val="-3"/>
          <w:sz w:val="28"/>
          <w:szCs w:val="28"/>
          <w:lang w:val="en"/>
        </w:rPr>
      </w:pPr>
    </w:p>
    <w:p w14:paraId="3646DC46" w14:textId="77777777" w:rsidR="00931FD9" w:rsidRDefault="00931FD9" w:rsidP="00931FD9">
      <w:pPr>
        <w:suppressAutoHyphens/>
        <w:autoSpaceDE w:val="0"/>
        <w:autoSpaceDN w:val="0"/>
        <w:adjustRightInd w:val="0"/>
        <w:jc w:val="center"/>
        <w:rPr>
          <w:rFonts w:cs="Arial"/>
          <w:spacing w:val="-3"/>
          <w:sz w:val="28"/>
          <w:szCs w:val="28"/>
          <w:lang w:val="en"/>
        </w:rPr>
      </w:pPr>
    </w:p>
    <w:p w14:paraId="577D3C9A" w14:textId="77777777" w:rsidR="00931FD9" w:rsidRDefault="00931FD9" w:rsidP="00931FD9">
      <w:pPr>
        <w:suppressAutoHyphens/>
        <w:autoSpaceDE w:val="0"/>
        <w:autoSpaceDN w:val="0"/>
        <w:adjustRightInd w:val="0"/>
        <w:jc w:val="center"/>
        <w:rPr>
          <w:rFonts w:cs="Arial"/>
          <w:spacing w:val="-3"/>
          <w:sz w:val="28"/>
          <w:szCs w:val="28"/>
          <w:lang w:val="en"/>
        </w:rPr>
      </w:pPr>
    </w:p>
    <w:p w14:paraId="7A8AC23F" w14:textId="533BA097" w:rsidR="00931FD9" w:rsidRDefault="00931FD9" w:rsidP="00931FD9">
      <w:pPr>
        <w:suppressAutoHyphens/>
        <w:autoSpaceDE w:val="0"/>
        <w:autoSpaceDN w:val="0"/>
        <w:adjustRightInd w:val="0"/>
        <w:jc w:val="center"/>
        <w:rPr>
          <w:rFonts w:cs="Arial"/>
          <w:b/>
          <w:bCs/>
          <w:sz w:val="28"/>
          <w:szCs w:val="28"/>
          <w:lang w:val="en"/>
        </w:rPr>
      </w:pPr>
      <w:r>
        <w:rPr>
          <w:rFonts w:cs="Arial"/>
          <w:b/>
          <w:bCs/>
          <w:sz w:val="28"/>
          <w:szCs w:val="28"/>
          <w:lang w:val="en"/>
        </w:rPr>
        <w:t>Supervisor:</w:t>
      </w:r>
      <w:r>
        <w:rPr>
          <w:rFonts w:cs="Arial"/>
          <w:sz w:val="28"/>
          <w:szCs w:val="28"/>
          <w:lang w:val="en"/>
        </w:rPr>
        <w:t xml:space="preserve"> </w:t>
      </w:r>
      <w:r>
        <w:rPr>
          <w:rFonts w:cs="Arial"/>
          <w:b/>
          <w:bCs/>
          <w:sz w:val="28"/>
          <w:szCs w:val="28"/>
          <w:lang w:val="en"/>
        </w:rPr>
        <w:t>Paul Keir</w:t>
      </w:r>
    </w:p>
    <w:p w14:paraId="45EA0F50" w14:textId="77777777" w:rsidR="00C174A3" w:rsidRPr="00672A35" w:rsidRDefault="00C174A3" w:rsidP="00C174A3">
      <w:pPr>
        <w:rPr>
          <w:rFonts w:cs="Arial"/>
          <w:lang w:val="en-GB"/>
        </w:rPr>
      </w:pPr>
    </w:p>
    <w:p w14:paraId="135BFDAB" w14:textId="77777777" w:rsidR="00384757" w:rsidRDefault="00384757" w:rsidP="008D2CBE">
      <w:pPr>
        <w:rPr>
          <w:rFonts w:cs="Arial"/>
          <w:lang w:val="en-GB"/>
        </w:rPr>
      </w:pPr>
    </w:p>
    <w:p w14:paraId="382ED4E4" w14:textId="77777777" w:rsidR="004C59A4" w:rsidRDefault="004C59A4" w:rsidP="008D2CBE">
      <w:pPr>
        <w:rPr>
          <w:rFonts w:cs="Arial"/>
          <w:lang w:val="en-GB"/>
        </w:rPr>
      </w:pPr>
    </w:p>
    <w:sdt>
      <w:sdtPr>
        <w:id w:val="455838622"/>
        <w:docPartObj>
          <w:docPartGallery w:val="Table of Contents"/>
          <w:docPartUnique/>
        </w:docPartObj>
      </w:sdtPr>
      <w:sdtEndPr>
        <w:rPr>
          <w:b/>
          <w:bCs/>
          <w:noProof/>
        </w:rPr>
      </w:sdtEndPr>
      <w:sdtContent>
        <w:p w14:paraId="52B15E8A" w14:textId="77777777" w:rsidR="009316A0" w:rsidRDefault="004C59A4">
          <w:pPr>
            <w:pStyle w:val="TOC1"/>
            <w:tabs>
              <w:tab w:val="left" w:pos="440"/>
              <w:tab w:val="right" w:leader="dot" w:pos="9350"/>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77755563" w:history="1">
            <w:r w:rsidR="009316A0" w:rsidRPr="001A780E">
              <w:rPr>
                <w:rStyle w:val="Hyperlink"/>
                <w:noProof/>
                <w:lang w:val="en-GB"/>
              </w:rPr>
              <w:t>1</w:t>
            </w:r>
            <w:r w:rsidR="009316A0">
              <w:rPr>
                <w:rFonts w:asciiTheme="minorHAnsi" w:eastAsiaTheme="minorEastAsia" w:hAnsiTheme="minorHAnsi"/>
                <w:noProof/>
                <w:sz w:val="22"/>
                <w:lang w:val="en-GB" w:eastAsia="en-GB"/>
              </w:rPr>
              <w:tab/>
            </w:r>
            <w:r w:rsidR="009316A0" w:rsidRPr="001A780E">
              <w:rPr>
                <w:rStyle w:val="Hyperlink"/>
                <w:noProof/>
                <w:lang w:val="en-GB"/>
              </w:rPr>
              <w:t>Introduction</w:t>
            </w:r>
            <w:r w:rsidR="009316A0">
              <w:rPr>
                <w:noProof/>
                <w:webHidden/>
              </w:rPr>
              <w:tab/>
            </w:r>
            <w:r w:rsidR="009316A0">
              <w:rPr>
                <w:noProof/>
                <w:webHidden/>
              </w:rPr>
              <w:fldChar w:fldCharType="begin"/>
            </w:r>
            <w:r w:rsidR="009316A0">
              <w:rPr>
                <w:noProof/>
                <w:webHidden/>
              </w:rPr>
              <w:instrText xml:space="preserve"> PAGEREF _Toc477755563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7984A32E"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64" w:history="1">
            <w:r w:rsidR="009316A0" w:rsidRPr="001A780E">
              <w:rPr>
                <w:rStyle w:val="Hyperlink"/>
                <w:rFonts w:cs="Arial"/>
                <w:noProof/>
                <w:lang w:val="en-GB"/>
              </w:rPr>
              <w:t>1.1</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Abstract</w:t>
            </w:r>
            <w:r w:rsidR="009316A0">
              <w:rPr>
                <w:noProof/>
                <w:webHidden/>
              </w:rPr>
              <w:tab/>
            </w:r>
            <w:r w:rsidR="009316A0">
              <w:rPr>
                <w:noProof/>
                <w:webHidden/>
              </w:rPr>
              <w:fldChar w:fldCharType="begin"/>
            </w:r>
            <w:r w:rsidR="009316A0">
              <w:rPr>
                <w:noProof/>
                <w:webHidden/>
              </w:rPr>
              <w:instrText xml:space="preserve"> PAGEREF _Toc477755564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70750DC0"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65" w:history="1">
            <w:r w:rsidR="009316A0" w:rsidRPr="001A780E">
              <w:rPr>
                <w:rStyle w:val="Hyperlink"/>
                <w:rFonts w:cs="Arial"/>
                <w:noProof/>
                <w:lang w:val="en-GB"/>
              </w:rPr>
              <w:t>1.2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Topic</w:t>
            </w:r>
            <w:r w:rsidR="009316A0">
              <w:rPr>
                <w:noProof/>
                <w:webHidden/>
              </w:rPr>
              <w:tab/>
            </w:r>
            <w:r w:rsidR="009316A0">
              <w:rPr>
                <w:noProof/>
                <w:webHidden/>
              </w:rPr>
              <w:fldChar w:fldCharType="begin"/>
            </w:r>
            <w:r w:rsidR="009316A0">
              <w:rPr>
                <w:noProof/>
                <w:webHidden/>
              </w:rPr>
              <w:instrText xml:space="preserve"> PAGEREF _Toc477755565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559D6A45"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66" w:history="1">
            <w:r w:rsidR="009316A0" w:rsidRPr="001A780E">
              <w:rPr>
                <w:rStyle w:val="Hyperlink"/>
                <w:rFonts w:cs="Arial"/>
                <w:noProof/>
                <w:lang w:val="en-GB"/>
              </w:rPr>
              <w:t>1.3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Problem</w:t>
            </w:r>
            <w:r w:rsidR="009316A0">
              <w:rPr>
                <w:noProof/>
                <w:webHidden/>
              </w:rPr>
              <w:tab/>
            </w:r>
            <w:r w:rsidR="009316A0">
              <w:rPr>
                <w:noProof/>
                <w:webHidden/>
              </w:rPr>
              <w:fldChar w:fldCharType="begin"/>
            </w:r>
            <w:r w:rsidR="009316A0">
              <w:rPr>
                <w:noProof/>
                <w:webHidden/>
              </w:rPr>
              <w:instrText xml:space="preserve"> PAGEREF _Toc477755566 \h </w:instrText>
            </w:r>
            <w:r w:rsidR="009316A0">
              <w:rPr>
                <w:noProof/>
                <w:webHidden/>
              </w:rPr>
            </w:r>
            <w:r w:rsidR="009316A0">
              <w:rPr>
                <w:noProof/>
                <w:webHidden/>
              </w:rPr>
              <w:fldChar w:fldCharType="separate"/>
            </w:r>
            <w:r w:rsidR="009316A0">
              <w:rPr>
                <w:noProof/>
                <w:webHidden/>
              </w:rPr>
              <w:t>4</w:t>
            </w:r>
            <w:r w:rsidR="009316A0">
              <w:rPr>
                <w:noProof/>
                <w:webHidden/>
              </w:rPr>
              <w:fldChar w:fldCharType="end"/>
            </w:r>
          </w:hyperlink>
        </w:p>
        <w:p w14:paraId="1302CC16"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67" w:history="1">
            <w:r w:rsidR="009316A0" w:rsidRPr="001A780E">
              <w:rPr>
                <w:rStyle w:val="Hyperlink"/>
                <w:rFonts w:cs="Arial"/>
                <w:noProof/>
                <w:lang w:val="en-GB"/>
              </w:rPr>
              <w:t>1.4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Project</w:t>
            </w:r>
            <w:r w:rsidR="009316A0">
              <w:rPr>
                <w:noProof/>
                <w:webHidden/>
              </w:rPr>
              <w:tab/>
            </w:r>
            <w:r w:rsidR="009316A0">
              <w:rPr>
                <w:noProof/>
                <w:webHidden/>
              </w:rPr>
              <w:fldChar w:fldCharType="begin"/>
            </w:r>
            <w:r w:rsidR="009316A0">
              <w:rPr>
                <w:noProof/>
                <w:webHidden/>
              </w:rPr>
              <w:instrText xml:space="preserve"> PAGEREF _Toc477755567 \h </w:instrText>
            </w:r>
            <w:r w:rsidR="009316A0">
              <w:rPr>
                <w:noProof/>
                <w:webHidden/>
              </w:rPr>
            </w:r>
            <w:r w:rsidR="009316A0">
              <w:rPr>
                <w:noProof/>
                <w:webHidden/>
              </w:rPr>
              <w:fldChar w:fldCharType="separate"/>
            </w:r>
            <w:r w:rsidR="009316A0">
              <w:rPr>
                <w:noProof/>
                <w:webHidden/>
              </w:rPr>
              <w:t>5</w:t>
            </w:r>
            <w:r w:rsidR="009316A0">
              <w:rPr>
                <w:noProof/>
                <w:webHidden/>
              </w:rPr>
              <w:fldChar w:fldCharType="end"/>
            </w:r>
          </w:hyperlink>
        </w:p>
        <w:p w14:paraId="6D5C147F" w14:textId="77777777" w:rsidR="009316A0" w:rsidRDefault="00CE695C">
          <w:pPr>
            <w:pStyle w:val="TOC1"/>
            <w:tabs>
              <w:tab w:val="left" w:pos="440"/>
              <w:tab w:val="right" w:leader="dot" w:pos="9350"/>
            </w:tabs>
            <w:rPr>
              <w:rFonts w:asciiTheme="minorHAnsi" w:eastAsiaTheme="minorEastAsia" w:hAnsiTheme="minorHAnsi"/>
              <w:noProof/>
              <w:sz w:val="22"/>
              <w:lang w:val="en-GB" w:eastAsia="en-GB"/>
            </w:rPr>
          </w:pPr>
          <w:hyperlink w:anchor="_Toc477755568" w:history="1">
            <w:r w:rsidR="009316A0" w:rsidRPr="001A780E">
              <w:rPr>
                <w:rStyle w:val="Hyperlink"/>
                <w:rFonts w:cs="Arial"/>
                <w:noProof/>
                <w:lang w:val="en-GB"/>
              </w:rPr>
              <w:t>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Literature Review</w:t>
            </w:r>
            <w:r w:rsidR="009316A0">
              <w:rPr>
                <w:noProof/>
                <w:webHidden/>
              </w:rPr>
              <w:tab/>
            </w:r>
            <w:r w:rsidR="009316A0">
              <w:rPr>
                <w:noProof/>
                <w:webHidden/>
              </w:rPr>
              <w:fldChar w:fldCharType="begin"/>
            </w:r>
            <w:r w:rsidR="009316A0">
              <w:rPr>
                <w:noProof/>
                <w:webHidden/>
              </w:rPr>
              <w:instrText xml:space="preserve"> PAGEREF _Toc477755568 \h </w:instrText>
            </w:r>
            <w:r w:rsidR="009316A0">
              <w:rPr>
                <w:noProof/>
                <w:webHidden/>
              </w:rPr>
            </w:r>
            <w:r w:rsidR="009316A0">
              <w:rPr>
                <w:noProof/>
                <w:webHidden/>
              </w:rPr>
              <w:fldChar w:fldCharType="separate"/>
            </w:r>
            <w:r w:rsidR="009316A0">
              <w:rPr>
                <w:noProof/>
                <w:webHidden/>
              </w:rPr>
              <w:t>6</w:t>
            </w:r>
            <w:r w:rsidR="009316A0">
              <w:rPr>
                <w:noProof/>
                <w:webHidden/>
              </w:rPr>
              <w:fldChar w:fldCharType="end"/>
            </w:r>
          </w:hyperlink>
        </w:p>
        <w:p w14:paraId="008B484C"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69" w:history="1">
            <w:r w:rsidR="009316A0" w:rsidRPr="001A780E">
              <w:rPr>
                <w:rStyle w:val="Hyperlink"/>
                <w:noProof/>
                <w:lang w:val="en-GB"/>
              </w:rPr>
              <w:t>2.1</w:t>
            </w:r>
            <w:r w:rsidR="009316A0">
              <w:rPr>
                <w:rFonts w:asciiTheme="minorHAnsi" w:eastAsiaTheme="minorEastAsia" w:hAnsiTheme="minorHAnsi"/>
                <w:noProof/>
                <w:sz w:val="22"/>
                <w:lang w:val="en-GB" w:eastAsia="en-GB"/>
              </w:rPr>
              <w:tab/>
            </w:r>
            <w:r w:rsidR="009316A0" w:rsidRPr="001A780E">
              <w:rPr>
                <w:rStyle w:val="Hyperlink"/>
                <w:noProof/>
                <w:lang w:val="en-GB"/>
              </w:rPr>
              <w:t>Runtime Reflection in Dynamic Languages</w:t>
            </w:r>
            <w:r w:rsidR="009316A0">
              <w:rPr>
                <w:noProof/>
                <w:webHidden/>
              </w:rPr>
              <w:tab/>
            </w:r>
            <w:r w:rsidR="009316A0">
              <w:rPr>
                <w:noProof/>
                <w:webHidden/>
              </w:rPr>
              <w:fldChar w:fldCharType="begin"/>
            </w:r>
            <w:r w:rsidR="009316A0">
              <w:rPr>
                <w:noProof/>
                <w:webHidden/>
              </w:rPr>
              <w:instrText xml:space="preserve"> PAGEREF _Toc477755569 \h </w:instrText>
            </w:r>
            <w:r w:rsidR="009316A0">
              <w:rPr>
                <w:noProof/>
                <w:webHidden/>
              </w:rPr>
            </w:r>
            <w:r w:rsidR="009316A0">
              <w:rPr>
                <w:noProof/>
                <w:webHidden/>
              </w:rPr>
              <w:fldChar w:fldCharType="separate"/>
            </w:r>
            <w:r w:rsidR="009316A0">
              <w:rPr>
                <w:noProof/>
                <w:webHidden/>
              </w:rPr>
              <w:t>6</w:t>
            </w:r>
            <w:r w:rsidR="009316A0">
              <w:rPr>
                <w:noProof/>
                <w:webHidden/>
              </w:rPr>
              <w:fldChar w:fldCharType="end"/>
            </w:r>
          </w:hyperlink>
        </w:p>
        <w:p w14:paraId="7A613E55"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70" w:history="1">
            <w:r w:rsidR="009316A0" w:rsidRPr="001A780E">
              <w:rPr>
                <w:rStyle w:val="Hyperlink"/>
                <w:rFonts w:cs="Arial"/>
                <w:noProof/>
                <w:lang w:val="en-GB"/>
              </w:rPr>
              <w:t>2.2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Runtime Reflection in Strongly Typed Languages</w:t>
            </w:r>
            <w:r w:rsidR="009316A0">
              <w:rPr>
                <w:noProof/>
                <w:webHidden/>
              </w:rPr>
              <w:tab/>
            </w:r>
            <w:r w:rsidR="009316A0">
              <w:rPr>
                <w:noProof/>
                <w:webHidden/>
              </w:rPr>
              <w:fldChar w:fldCharType="begin"/>
            </w:r>
            <w:r w:rsidR="009316A0">
              <w:rPr>
                <w:noProof/>
                <w:webHidden/>
              </w:rPr>
              <w:instrText xml:space="preserve"> PAGEREF _Toc477755570 \h </w:instrText>
            </w:r>
            <w:r w:rsidR="009316A0">
              <w:rPr>
                <w:noProof/>
                <w:webHidden/>
              </w:rPr>
            </w:r>
            <w:r w:rsidR="009316A0">
              <w:rPr>
                <w:noProof/>
                <w:webHidden/>
              </w:rPr>
              <w:fldChar w:fldCharType="separate"/>
            </w:r>
            <w:r w:rsidR="009316A0">
              <w:rPr>
                <w:noProof/>
                <w:webHidden/>
              </w:rPr>
              <w:t>7</w:t>
            </w:r>
            <w:r w:rsidR="009316A0">
              <w:rPr>
                <w:noProof/>
                <w:webHidden/>
              </w:rPr>
              <w:fldChar w:fldCharType="end"/>
            </w:r>
          </w:hyperlink>
        </w:p>
        <w:p w14:paraId="7FA141F4"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71" w:history="1">
            <w:r w:rsidR="009316A0" w:rsidRPr="001A780E">
              <w:rPr>
                <w:rStyle w:val="Hyperlink"/>
                <w:noProof/>
                <w:lang w:val="en-GB"/>
              </w:rPr>
              <w:t>2.3</w:t>
            </w:r>
            <w:r w:rsidR="009316A0">
              <w:rPr>
                <w:rFonts w:asciiTheme="minorHAnsi" w:eastAsiaTheme="minorEastAsia" w:hAnsiTheme="minorHAnsi"/>
                <w:noProof/>
                <w:sz w:val="22"/>
                <w:lang w:val="en-GB" w:eastAsia="en-GB"/>
              </w:rPr>
              <w:tab/>
            </w:r>
            <w:r w:rsidR="009316A0" w:rsidRPr="001A780E">
              <w:rPr>
                <w:rStyle w:val="Hyperlink"/>
                <w:noProof/>
                <w:lang w:val="en-GB"/>
              </w:rPr>
              <w:t>Compile Time Introspection in Other Languages</w:t>
            </w:r>
            <w:r w:rsidR="009316A0">
              <w:rPr>
                <w:noProof/>
                <w:webHidden/>
              </w:rPr>
              <w:tab/>
            </w:r>
            <w:r w:rsidR="009316A0">
              <w:rPr>
                <w:noProof/>
                <w:webHidden/>
              </w:rPr>
              <w:fldChar w:fldCharType="begin"/>
            </w:r>
            <w:r w:rsidR="009316A0">
              <w:rPr>
                <w:noProof/>
                <w:webHidden/>
              </w:rPr>
              <w:instrText xml:space="preserve"> PAGEREF _Toc477755571 \h </w:instrText>
            </w:r>
            <w:r w:rsidR="009316A0">
              <w:rPr>
                <w:noProof/>
                <w:webHidden/>
              </w:rPr>
            </w:r>
            <w:r w:rsidR="009316A0">
              <w:rPr>
                <w:noProof/>
                <w:webHidden/>
              </w:rPr>
              <w:fldChar w:fldCharType="separate"/>
            </w:r>
            <w:r w:rsidR="009316A0">
              <w:rPr>
                <w:noProof/>
                <w:webHidden/>
              </w:rPr>
              <w:t>8</w:t>
            </w:r>
            <w:r w:rsidR="009316A0">
              <w:rPr>
                <w:noProof/>
                <w:webHidden/>
              </w:rPr>
              <w:fldChar w:fldCharType="end"/>
            </w:r>
          </w:hyperlink>
        </w:p>
        <w:p w14:paraId="686C3BC7"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72" w:history="1">
            <w:r w:rsidR="009316A0" w:rsidRPr="001A780E">
              <w:rPr>
                <w:rStyle w:val="Hyperlink"/>
                <w:rFonts w:cs="Arial"/>
                <w:noProof/>
                <w:lang w:val="en-GB"/>
              </w:rPr>
              <w:t>2.4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External Introspection Tools</w:t>
            </w:r>
            <w:r w:rsidR="009316A0">
              <w:rPr>
                <w:noProof/>
                <w:webHidden/>
              </w:rPr>
              <w:tab/>
            </w:r>
            <w:r w:rsidR="009316A0">
              <w:rPr>
                <w:noProof/>
                <w:webHidden/>
              </w:rPr>
              <w:fldChar w:fldCharType="begin"/>
            </w:r>
            <w:r w:rsidR="009316A0">
              <w:rPr>
                <w:noProof/>
                <w:webHidden/>
              </w:rPr>
              <w:instrText xml:space="preserve"> PAGEREF _Toc477755572 \h </w:instrText>
            </w:r>
            <w:r w:rsidR="009316A0">
              <w:rPr>
                <w:noProof/>
                <w:webHidden/>
              </w:rPr>
            </w:r>
            <w:r w:rsidR="009316A0">
              <w:rPr>
                <w:noProof/>
                <w:webHidden/>
              </w:rPr>
              <w:fldChar w:fldCharType="separate"/>
            </w:r>
            <w:r w:rsidR="009316A0">
              <w:rPr>
                <w:noProof/>
                <w:webHidden/>
              </w:rPr>
              <w:t>10</w:t>
            </w:r>
            <w:r w:rsidR="009316A0">
              <w:rPr>
                <w:noProof/>
                <w:webHidden/>
              </w:rPr>
              <w:fldChar w:fldCharType="end"/>
            </w:r>
          </w:hyperlink>
        </w:p>
        <w:p w14:paraId="1B3E312A"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73" w:history="1">
            <w:r w:rsidR="009316A0" w:rsidRPr="001A780E">
              <w:rPr>
                <w:rStyle w:val="Hyperlink"/>
                <w:rFonts w:cs="Arial"/>
                <w:noProof/>
                <w:lang w:val="en-GB"/>
              </w:rPr>
              <w:t>2.5</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Current State of Introspection in C++</w:t>
            </w:r>
            <w:r w:rsidR="009316A0">
              <w:rPr>
                <w:noProof/>
                <w:webHidden/>
              </w:rPr>
              <w:tab/>
            </w:r>
            <w:r w:rsidR="009316A0">
              <w:rPr>
                <w:noProof/>
                <w:webHidden/>
              </w:rPr>
              <w:fldChar w:fldCharType="begin"/>
            </w:r>
            <w:r w:rsidR="009316A0">
              <w:rPr>
                <w:noProof/>
                <w:webHidden/>
              </w:rPr>
              <w:instrText xml:space="preserve"> PAGEREF _Toc477755573 \h </w:instrText>
            </w:r>
            <w:r w:rsidR="009316A0">
              <w:rPr>
                <w:noProof/>
                <w:webHidden/>
              </w:rPr>
            </w:r>
            <w:r w:rsidR="009316A0">
              <w:rPr>
                <w:noProof/>
                <w:webHidden/>
              </w:rPr>
              <w:fldChar w:fldCharType="separate"/>
            </w:r>
            <w:r w:rsidR="009316A0">
              <w:rPr>
                <w:noProof/>
                <w:webHidden/>
              </w:rPr>
              <w:t>12</w:t>
            </w:r>
            <w:r w:rsidR="009316A0">
              <w:rPr>
                <w:noProof/>
                <w:webHidden/>
              </w:rPr>
              <w:fldChar w:fldCharType="end"/>
            </w:r>
          </w:hyperlink>
        </w:p>
        <w:p w14:paraId="3BF0D301"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74" w:history="1">
            <w:r w:rsidR="009316A0" w:rsidRPr="001A780E">
              <w:rPr>
                <w:rStyle w:val="Hyperlink"/>
                <w:rFonts w:cs="Arial"/>
                <w:noProof/>
                <w:lang w:val="en-GB"/>
              </w:rPr>
              <w:t>2.6</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Future of Introspection in C++.</w:t>
            </w:r>
            <w:r w:rsidR="009316A0">
              <w:rPr>
                <w:noProof/>
                <w:webHidden/>
              </w:rPr>
              <w:tab/>
            </w:r>
            <w:r w:rsidR="009316A0">
              <w:rPr>
                <w:noProof/>
                <w:webHidden/>
              </w:rPr>
              <w:fldChar w:fldCharType="begin"/>
            </w:r>
            <w:r w:rsidR="009316A0">
              <w:rPr>
                <w:noProof/>
                <w:webHidden/>
              </w:rPr>
              <w:instrText xml:space="preserve"> PAGEREF _Toc477755574 \h </w:instrText>
            </w:r>
            <w:r w:rsidR="009316A0">
              <w:rPr>
                <w:noProof/>
                <w:webHidden/>
              </w:rPr>
            </w:r>
            <w:r w:rsidR="009316A0">
              <w:rPr>
                <w:noProof/>
                <w:webHidden/>
              </w:rPr>
              <w:fldChar w:fldCharType="separate"/>
            </w:r>
            <w:r w:rsidR="009316A0">
              <w:rPr>
                <w:noProof/>
                <w:webHidden/>
              </w:rPr>
              <w:t>16</w:t>
            </w:r>
            <w:r w:rsidR="009316A0">
              <w:rPr>
                <w:noProof/>
                <w:webHidden/>
              </w:rPr>
              <w:fldChar w:fldCharType="end"/>
            </w:r>
          </w:hyperlink>
        </w:p>
        <w:p w14:paraId="20DB906D" w14:textId="77777777" w:rsidR="009316A0" w:rsidRDefault="00CE695C">
          <w:pPr>
            <w:pStyle w:val="TOC1"/>
            <w:tabs>
              <w:tab w:val="left" w:pos="440"/>
              <w:tab w:val="right" w:leader="dot" w:pos="9350"/>
            </w:tabs>
            <w:rPr>
              <w:rFonts w:asciiTheme="minorHAnsi" w:eastAsiaTheme="minorEastAsia" w:hAnsiTheme="minorHAnsi"/>
              <w:noProof/>
              <w:sz w:val="22"/>
              <w:lang w:val="en-GB" w:eastAsia="en-GB"/>
            </w:rPr>
          </w:pPr>
          <w:hyperlink w:anchor="_Toc477755575" w:history="1">
            <w:r w:rsidR="009316A0" w:rsidRPr="001A780E">
              <w:rPr>
                <w:rStyle w:val="Hyperlink"/>
                <w:rFonts w:cs="Arial"/>
                <w:noProof/>
                <w:lang w:val="en-GB"/>
              </w:rPr>
              <w:t>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Current Work</w:t>
            </w:r>
            <w:r w:rsidR="009316A0">
              <w:rPr>
                <w:noProof/>
                <w:webHidden/>
              </w:rPr>
              <w:tab/>
            </w:r>
            <w:r w:rsidR="009316A0">
              <w:rPr>
                <w:noProof/>
                <w:webHidden/>
              </w:rPr>
              <w:fldChar w:fldCharType="begin"/>
            </w:r>
            <w:r w:rsidR="009316A0">
              <w:rPr>
                <w:noProof/>
                <w:webHidden/>
              </w:rPr>
              <w:instrText xml:space="preserve"> PAGEREF _Toc477755575 \h </w:instrText>
            </w:r>
            <w:r w:rsidR="009316A0">
              <w:rPr>
                <w:noProof/>
                <w:webHidden/>
              </w:rPr>
            </w:r>
            <w:r w:rsidR="009316A0">
              <w:rPr>
                <w:noProof/>
                <w:webHidden/>
              </w:rPr>
              <w:fldChar w:fldCharType="separate"/>
            </w:r>
            <w:r w:rsidR="009316A0">
              <w:rPr>
                <w:noProof/>
                <w:webHidden/>
              </w:rPr>
              <w:t>17</w:t>
            </w:r>
            <w:r w:rsidR="009316A0">
              <w:rPr>
                <w:noProof/>
                <w:webHidden/>
              </w:rPr>
              <w:fldChar w:fldCharType="end"/>
            </w:r>
          </w:hyperlink>
        </w:p>
        <w:p w14:paraId="22406EE1"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76" w:history="1">
            <w:r w:rsidR="009316A0" w:rsidRPr="001A780E">
              <w:rPr>
                <w:rStyle w:val="Hyperlink"/>
                <w:noProof/>
                <w:lang w:val="en-GB"/>
              </w:rPr>
              <w:t>3.1</w:t>
            </w:r>
            <w:r w:rsidR="009316A0">
              <w:rPr>
                <w:rFonts w:asciiTheme="minorHAnsi" w:eastAsiaTheme="minorEastAsia" w:hAnsiTheme="minorHAnsi"/>
                <w:noProof/>
                <w:sz w:val="22"/>
                <w:lang w:val="en-GB" w:eastAsia="en-GB"/>
              </w:rPr>
              <w:tab/>
            </w:r>
            <w:r w:rsidR="009316A0" w:rsidRPr="001A780E">
              <w:rPr>
                <w:rStyle w:val="Hyperlink"/>
                <w:noProof/>
                <w:lang w:val="en-GB"/>
              </w:rPr>
              <w:t>Note on section 3</w:t>
            </w:r>
            <w:r w:rsidR="009316A0">
              <w:rPr>
                <w:noProof/>
                <w:webHidden/>
              </w:rPr>
              <w:tab/>
            </w:r>
            <w:r w:rsidR="009316A0">
              <w:rPr>
                <w:noProof/>
                <w:webHidden/>
              </w:rPr>
              <w:fldChar w:fldCharType="begin"/>
            </w:r>
            <w:r w:rsidR="009316A0">
              <w:rPr>
                <w:noProof/>
                <w:webHidden/>
              </w:rPr>
              <w:instrText xml:space="preserve"> PAGEREF _Toc477755576 \h </w:instrText>
            </w:r>
            <w:r w:rsidR="009316A0">
              <w:rPr>
                <w:noProof/>
                <w:webHidden/>
              </w:rPr>
            </w:r>
            <w:r w:rsidR="009316A0">
              <w:rPr>
                <w:noProof/>
                <w:webHidden/>
              </w:rPr>
              <w:fldChar w:fldCharType="separate"/>
            </w:r>
            <w:r w:rsidR="009316A0">
              <w:rPr>
                <w:noProof/>
                <w:webHidden/>
              </w:rPr>
              <w:t>17</w:t>
            </w:r>
            <w:r w:rsidR="009316A0">
              <w:rPr>
                <w:noProof/>
                <w:webHidden/>
              </w:rPr>
              <w:fldChar w:fldCharType="end"/>
            </w:r>
          </w:hyperlink>
        </w:p>
        <w:p w14:paraId="1CEA79F1"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77" w:history="1">
            <w:r w:rsidR="009316A0" w:rsidRPr="001A780E">
              <w:rPr>
                <w:rStyle w:val="Hyperlink"/>
                <w:rFonts w:cs="Arial"/>
                <w:noProof/>
                <w:lang w:val="en-GB"/>
              </w:rPr>
              <w:t>3.2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The Tool</w:t>
            </w:r>
            <w:r w:rsidR="009316A0">
              <w:rPr>
                <w:noProof/>
                <w:webHidden/>
              </w:rPr>
              <w:tab/>
            </w:r>
            <w:r w:rsidR="009316A0">
              <w:rPr>
                <w:noProof/>
                <w:webHidden/>
              </w:rPr>
              <w:fldChar w:fldCharType="begin"/>
            </w:r>
            <w:r w:rsidR="009316A0">
              <w:rPr>
                <w:noProof/>
                <w:webHidden/>
              </w:rPr>
              <w:instrText xml:space="preserve"> PAGEREF _Toc477755577 \h </w:instrText>
            </w:r>
            <w:r w:rsidR="009316A0">
              <w:rPr>
                <w:noProof/>
                <w:webHidden/>
              </w:rPr>
            </w:r>
            <w:r w:rsidR="009316A0">
              <w:rPr>
                <w:noProof/>
                <w:webHidden/>
              </w:rPr>
              <w:fldChar w:fldCharType="separate"/>
            </w:r>
            <w:r w:rsidR="009316A0">
              <w:rPr>
                <w:noProof/>
                <w:webHidden/>
              </w:rPr>
              <w:t>18</w:t>
            </w:r>
            <w:r w:rsidR="009316A0">
              <w:rPr>
                <w:noProof/>
                <w:webHidden/>
              </w:rPr>
              <w:fldChar w:fldCharType="end"/>
            </w:r>
          </w:hyperlink>
        </w:p>
        <w:p w14:paraId="6A54E1F9"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78" w:history="1">
            <w:r w:rsidR="009316A0" w:rsidRPr="001A780E">
              <w:rPr>
                <w:rStyle w:val="Hyperlink"/>
                <w:rFonts w:cs="Arial"/>
                <w:noProof/>
                <w:lang w:val="en-GB"/>
              </w:rPr>
              <w:t>3.3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Usage</w:t>
            </w:r>
            <w:r w:rsidR="009316A0">
              <w:rPr>
                <w:noProof/>
                <w:webHidden/>
              </w:rPr>
              <w:tab/>
            </w:r>
            <w:r w:rsidR="009316A0">
              <w:rPr>
                <w:noProof/>
                <w:webHidden/>
              </w:rPr>
              <w:fldChar w:fldCharType="begin"/>
            </w:r>
            <w:r w:rsidR="009316A0">
              <w:rPr>
                <w:noProof/>
                <w:webHidden/>
              </w:rPr>
              <w:instrText xml:space="preserve"> PAGEREF _Toc477755578 \h </w:instrText>
            </w:r>
            <w:r w:rsidR="009316A0">
              <w:rPr>
                <w:noProof/>
                <w:webHidden/>
              </w:rPr>
            </w:r>
            <w:r w:rsidR="009316A0">
              <w:rPr>
                <w:noProof/>
                <w:webHidden/>
              </w:rPr>
              <w:fldChar w:fldCharType="separate"/>
            </w:r>
            <w:r w:rsidR="009316A0">
              <w:rPr>
                <w:noProof/>
                <w:webHidden/>
              </w:rPr>
              <w:t>18</w:t>
            </w:r>
            <w:r w:rsidR="009316A0">
              <w:rPr>
                <w:noProof/>
                <w:webHidden/>
              </w:rPr>
              <w:fldChar w:fldCharType="end"/>
            </w:r>
          </w:hyperlink>
        </w:p>
        <w:p w14:paraId="556DFBFA"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79" w:history="1">
            <w:r w:rsidR="009316A0" w:rsidRPr="001A780E">
              <w:rPr>
                <w:rStyle w:val="Hyperlink"/>
                <w:rFonts w:cs="Arial"/>
                <w:noProof/>
                <w:lang w:val="en-GB"/>
              </w:rPr>
              <w:t>3.4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Flags</w:t>
            </w:r>
            <w:r w:rsidR="009316A0">
              <w:rPr>
                <w:noProof/>
                <w:webHidden/>
              </w:rPr>
              <w:tab/>
            </w:r>
            <w:r w:rsidR="009316A0">
              <w:rPr>
                <w:noProof/>
                <w:webHidden/>
              </w:rPr>
              <w:fldChar w:fldCharType="begin"/>
            </w:r>
            <w:r w:rsidR="009316A0">
              <w:rPr>
                <w:noProof/>
                <w:webHidden/>
              </w:rPr>
              <w:instrText xml:space="preserve"> PAGEREF _Toc477755579 \h </w:instrText>
            </w:r>
            <w:r w:rsidR="009316A0">
              <w:rPr>
                <w:noProof/>
                <w:webHidden/>
              </w:rPr>
            </w:r>
            <w:r w:rsidR="009316A0">
              <w:rPr>
                <w:noProof/>
                <w:webHidden/>
              </w:rPr>
              <w:fldChar w:fldCharType="separate"/>
            </w:r>
            <w:r w:rsidR="009316A0">
              <w:rPr>
                <w:noProof/>
                <w:webHidden/>
              </w:rPr>
              <w:t>19</w:t>
            </w:r>
            <w:r w:rsidR="009316A0">
              <w:rPr>
                <w:noProof/>
                <w:webHidden/>
              </w:rPr>
              <w:fldChar w:fldCharType="end"/>
            </w:r>
          </w:hyperlink>
        </w:p>
        <w:p w14:paraId="77687C96"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80" w:history="1">
            <w:r w:rsidR="009316A0" w:rsidRPr="001A780E">
              <w:rPr>
                <w:rStyle w:val="Hyperlink"/>
                <w:rFonts w:cs="Arial"/>
                <w:noProof/>
                <w:lang w:val="en-GB"/>
              </w:rPr>
              <w:t>3.5</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Google Test</w:t>
            </w:r>
            <w:r w:rsidR="009316A0">
              <w:rPr>
                <w:noProof/>
                <w:webHidden/>
              </w:rPr>
              <w:tab/>
            </w:r>
            <w:r w:rsidR="009316A0">
              <w:rPr>
                <w:noProof/>
                <w:webHidden/>
              </w:rPr>
              <w:fldChar w:fldCharType="begin"/>
            </w:r>
            <w:r w:rsidR="009316A0">
              <w:rPr>
                <w:noProof/>
                <w:webHidden/>
              </w:rPr>
              <w:instrText xml:space="preserve"> PAGEREF _Toc477755580 \h </w:instrText>
            </w:r>
            <w:r w:rsidR="009316A0">
              <w:rPr>
                <w:noProof/>
                <w:webHidden/>
              </w:rPr>
            </w:r>
            <w:r w:rsidR="009316A0">
              <w:rPr>
                <w:noProof/>
                <w:webHidden/>
              </w:rPr>
              <w:fldChar w:fldCharType="separate"/>
            </w:r>
            <w:r w:rsidR="009316A0">
              <w:rPr>
                <w:noProof/>
                <w:webHidden/>
              </w:rPr>
              <w:t>20</w:t>
            </w:r>
            <w:r w:rsidR="009316A0">
              <w:rPr>
                <w:noProof/>
                <w:webHidden/>
              </w:rPr>
              <w:fldChar w:fldCharType="end"/>
            </w:r>
          </w:hyperlink>
        </w:p>
        <w:p w14:paraId="7E806D5E"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81" w:history="1">
            <w:r w:rsidR="009316A0" w:rsidRPr="001A780E">
              <w:rPr>
                <w:rStyle w:val="Hyperlink"/>
                <w:rFonts w:cs="Arial"/>
                <w:noProof/>
                <w:lang w:val="en-GB"/>
              </w:rPr>
              <w:t>3.6</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Custom Parser</w:t>
            </w:r>
            <w:r w:rsidR="009316A0">
              <w:rPr>
                <w:noProof/>
                <w:webHidden/>
              </w:rPr>
              <w:tab/>
            </w:r>
            <w:r w:rsidR="009316A0">
              <w:rPr>
                <w:noProof/>
                <w:webHidden/>
              </w:rPr>
              <w:fldChar w:fldCharType="begin"/>
            </w:r>
            <w:r w:rsidR="009316A0">
              <w:rPr>
                <w:noProof/>
                <w:webHidden/>
              </w:rPr>
              <w:instrText xml:space="preserve"> PAGEREF _Toc477755581 \h </w:instrText>
            </w:r>
            <w:r w:rsidR="009316A0">
              <w:rPr>
                <w:noProof/>
                <w:webHidden/>
              </w:rPr>
            </w:r>
            <w:r w:rsidR="009316A0">
              <w:rPr>
                <w:noProof/>
                <w:webHidden/>
              </w:rPr>
              <w:fldChar w:fldCharType="separate"/>
            </w:r>
            <w:r w:rsidR="009316A0">
              <w:rPr>
                <w:noProof/>
                <w:webHidden/>
              </w:rPr>
              <w:t>21</w:t>
            </w:r>
            <w:r w:rsidR="009316A0">
              <w:rPr>
                <w:noProof/>
                <w:webHidden/>
              </w:rPr>
              <w:fldChar w:fldCharType="end"/>
            </w:r>
          </w:hyperlink>
        </w:p>
        <w:p w14:paraId="1FF09820"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82" w:history="1">
            <w:r w:rsidR="009316A0" w:rsidRPr="001A780E">
              <w:rPr>
                <w:rStyle w:val="Hyperlink"/>
                <w:noProof/>
                <w:lang w:val="en-GB"/>
              </w:rPr>
              <w:t>3.7</w:t>
            </w:r>
            <w:r w:rsidR="009316A0">
              <w:rPr>
                <w:rFonts w:asciiTheme="minorHAnsi" w:eastAsiaTheme="minorEastAsia" w:hAnsiTheme="minorHAnsi"/>
                <w:noProof/>
                <w:sz w:val="22"/>
                <w:lang w:val="en-GB" w:eastAsia="en-GB"/>
              </w:rPr>
              <w:tab/>
            </w:r>
            <w:r w:rsidR="009316A0" w:rsidRPr="001A780E">
              <w:rPr>
                <w:rStyle w:val="Hyperlink"/>
                <w:noProof/>
                <w:lang w:val="en-GB"/>
              </w:rPr>
              <w:t xml:space="preserve">TypeInfo specialisation </w:t>
            </w:r>
            <w:r w:rsidR="009316A0" w:rsidRPr="001A780E">
              <w:rPr>
                <w:rStyle w:val="Hyperlink"/>
                <w:b/>
                <w:noProof/>
                <w:lang w:val="en-GB"/>
              </w:rPr>
              <w:t>TODO(Jonny): Too many code examples?</w:t>
            </w:r>
            <w:r w:rsidR="009316A0">
              <w:rPr>
                <w:noProof/>
                <w:webHidden/>
              </w:rPr>
              <w:tab/>
            </w:r>
            <w:r w:rsidR="009316A0">
              <w:rPr>
                <w:noProof/>
                <w:webHidden/>
              </w:rPr>
              <w:fldChar w:fldCharType="begin"/>
            </w:r>
            <w:r w:rsidR="009316A0">
              <w:rPr>
                <w:noProof/>
                <w:webHidden/>
              </w:rPr>
              <w:instrText xml:space="preserve"> PAGEREF _Toc477755582 \h </w:instrText>
            </w:r>
            <w:r w:rsidR="009316A0">
              <w:rPr>
                <w:noProof/>
                <w:webHidden/>
              </w:rPr>
            </w:r>
            <w:r w:rsidR="009316A0">
              <w:rPr>
                <w:noProof/>
                <w:webHidden/>
              </w:rPr>
              <w:fldChar w:fldCharType="separate"/>
            </w:r>
            <w:r w:rsidR="009316A0">
              <w:rPr>
                <w:noProof/>
                <w:webHidden/>
              </w:rPr>
              <w:t>21</w:t>
            </w:r>
            <w:r w:rsidR="009316A0">
              <w:rPr>
                <w:noProof/>
                <w:webHidden/>
              </w:rPr>
              <w:fldChar w:fldCharType="end"/>
            </w:r>
          </w:hyperlink>
        </w:p>
        <w:p w14:paraId="6C08C988"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83" w:history="1">
            <w:r w:rsidR="009316A0" w:rsidRPr="001A780E">
              <w:rPr>
                <w:rStyle w:val="Hyperlink"/>
                <w:noProof/>
                <w:lang w:val="en-GB"/>
              </w:rPr>
              <w:t>3.8</w:t>
            </w:r>
            <w:r w:rsidR="009316A0">
              <w:rPr>
                <w:rFonts w:asciiTheme="minorHAnsi" w:eastAsiaTheme="minorEastAsia" w:hAnsiTheme="minorHAnsi"/>
                <w:noProof/>
                <w:sz w:val="22"/>
                <w:lang w:val="en-GB" w:eastAsia="en-GB"/>
              </w:rPr>
              <w:tab/>
            </w:r>
            <w:r w:rsidR="009316A0" w:rsidRPr="001A780E">
              <w:rPr>
                <w:rStyle w:val="Hyperlink"/>
                <w:noProof/>
                <w:lang w:val="en-GB"/>
              </w:rPr>
              <w:t>Get Member Information</w:t>
            </w:r>
            <w:r w:rsidR="009316A0">
              <w:rPr>
                <w:noProof/>
                <w:webHidden/>
              </w:rPr>
              <w:tab/>
            </w:r>
            <w:r w:rsidR="009316A0">
              <w:rPr>
                <w:noProof/>
                <w:webHidden/>
              </w:rPr>
              <w:fldChar w:fldCharType="begin"/>
            </w:r>
            <w:r w:rsidR="009316A0">
              <w:rPr>
                <w:noProof/>
                <w:webHidden/>
              </w:rPr>
              <w:instrText xml:space="preserve"> PAGEREF _Toc477755583 \h </w:instrText>
            </w:r>
            <w:r w:rsidR="009316A0">
              <w:rPr>
                <w:noProof/>
                <w:webHidden/>
              </w:rPr>
            </w:r>
            <w:r w:rsidR="009316A0">
              <w:rPr>
                <w:noProof/>
                <w:webHidden/>
              </w:rPr>
              <w:fldChar w:fldCharType="separate"/>
            </w:r>
            <w:r w:rsidR="009316A0">
              <w:rPr>
                <w:noProof/>
                <w:webHidden/>
              </w:rPr>
              <w:t>28</w:t>
            </w:r>
            <w:r w:rsidR="009316A0">
              <w:rPr>
                <w:noProof/>
                <w:webHidden/>
              </w:rPr>
              <w:fldChar w:fldCharType="end"/>
            </w:r>
          </w:hyperlink>
        </w:p>
        <w:p w14:paraId="2828524E"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84" w:history="1">
            <w:r w:rsidR="009316A0" w:rsidRPr="001A780E">
              <w:rPr>
                <w:rStyle w:val="Hyperlink"/>
                <w:noProof/>
                <w:lang w:val="en-GB"/>
              </w:rPr>
              <w:t>3.9</w:t>
            </w:r>
            <w:r w:rsidR="009316A0">
              <w:rPr>
                <w:rFonts w:asciiTheme="minorHAnsi" w:eastAsiaTheme="minorEastAsia" w:hAnsiTheme="minorHAnsi"/>
                <w:noProof/>
                <w:sz w:val="22"/>
                <w:lang w:val="en-GB" w:eastAsia="en-GB"/>
              </w:rPr>
              <w:tab/>
            </w:r>
            <w:r w:rsidR="009316A0" w:rsidRPr="001A780E">
              <w:rPr>
                <w:rStyle w:val="Hyperlink"/>
                <w:noProof/>
                <w:lang w:val="en-GB"/>
              </w:rPr>
              <w:t>Type comparison</w:t>
            </w:r>
            <w:r w:rsidR="009316A0">
              <w:rPr>
                <w:noProof/>
                <w:webHidden/>
              </w:rPr>
              <w:tab/>
            </w:r>
            <w:r w:rsidR="009316A0">
              <w:rPr>
                <w:noProof/>
                <w:webHidden/>
              </w:rPr>
              <w:fldChar w:fldCharType="begin"/>
            </w:r>
            <w:r w:rsidR="009316A0">
              <w:rPr>
                <w:noProof/>
                <w:webHidden/>
              </w:rPr>
              <w:instrText xml:space="preserve"> PAGEREF _Toc477755584 \h </w:instrText>
            </w:r>
            <w:r w:rsidR="009316A0">
              <w:rPr>
                <w:noProof/>
                <w:webHidden/>
              </w:rPr>
            </w:r>
            <w:r w:rsidR="009316A0">
              <w:rPr>
                <w:noProof/>
                <w:webHidden/>
              </w:rPr>
              <w:fldChar w:fldCharType="separate"/>
            </w:r>
            <w:r w:rsidR="009316A0">
              <w:rPr>
                <w:noProof/>
                <w:webHidden/>
              </w:rPr>
              <w:t>38</w:t>
            </w:r>
            <w:r w:rsidR="009316A0">
              <w:rPr>
                <w:noProof/>
                <w:webHidden/>
              </w:rPr>
              <w:fldChar w:fldCharType="end"/>
            </w:r>
          </w:hyperlink>
        </w:p>
        <w:p w14:paraId="2DEA4364" w14:textId="77777777" w:rsidR="009316A0" w:rsidRDefault="00CE695C">
          <w:pPr>
            <w:pStyle w:val="TOC2"/>
            <w:tabs>
              <w:tab w:val="left" w:pos="1100"/>
              <w:tab w:val="right" w:leader="dot" w:pos="9350"/>
            </w:tabs>
            <w:rPr>
              <w:rFonts w:asciiTheme="minorHAnsi" w:eastAsiaTheme="minorEastAsia" w:hAnsiTheme="minorHAnsi"/>
              <w:noProof/>
              <w:sz w:val="22"/>
              <w:lang w:val="en-GB" w:eastAsia="en-GB"/>
            </w:rPr>
          </w:pPr>
          <w:hyperlink w:anchor="_Toc477755585" w:history="1">
            <w:r w:rsidR="009316A0" w:rsidRPr="001A780E">
              <w:rPr>
                <w:rStyle w:val="Hyperlink"/>
                <w:rFonts w:cs="Arial"/>
                <w:noProof/>
                <w:lang w:val="en-GB"/>
              </w:rPr>
              <w:t>3.10</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Printing Classes</w:t>
            </w:r>
            <w:r w:rsidR="009316A0">
              <w:rPr>
                <w:noProof/>
                <w:webHidden/>
              </w:rPr>
              <w:tab/>
            </w:r>
            <w:r w:rsidR="009316A0">
              <w:rPr>
                <w:noProof/>
                <w:webHidden/>
              </w:rPr>
              <w:fldChar w:fldCharType="begin"/>
            </w:r>
            <w:r w:rsidR="009316A0">
              <w:rPr>
                <w:noProof/>
                <w:webHidden/>
              </w:rPr>
              <w:instrText xml:space="preserve"> PAGEREF _Toc477755585 \h </w:instrText>
            </w:r>
            <w:r w:rsidR="009316A0">
              <w:rPr>
                <w:noProof/>
                <w:webHidden/>
              </w:rPr>
            </w:r>
            <w:r w:rsidR="009316A0">
              <w:rPr>
                <w:noProof/>
                <w:webHidden/>
              </w:rPr>
              <w:fldChar w:fldCharType="separate"/>
            </w:r>
            <w:r w:rsidR="009316A0">
              <w:rPr>
                <w:noProof/>
                <w:webHidden/>
              </w:rPr>
              <w:t>39</w:t>
            </w:r>
            <w:r w:rsidR="009316A0">
              <w:rPr>
                <w:noProof/>
                <w:webHidden/>
              </w:rPr>
              <w:fldChar w:fldCharType="end"/>
            </w:r>
          </w:hyperlink>
        </w:p>
        <w:p w14:paraId="0F2830FE" w14:textId="77777777" w:rsidR="009316A0" w:rsidRDefault="00CE695C">
          <w:pPr>
            <w:pStyle w:val="TOC2"/>
            <w:tabs>
              <w:tab w:val="left" w:pos="1100"/>
              <w:tab w:val="right" w:leader="dot" w:pos="9350"/>
            </w:tabs>
            <w:rPr>
              <w:rFonts w:asciiTheme="minorHAnsi" w:eastAsiaTheme="minorEastAsia" w:hAnsiTheme="minorHAnsi"/>
              <w:noProof/>
              <w:sz w:val="22"/>
              <w:lang w:val="en-GB" w:eastAsia="en-GB"/>
            </w:rPr>
          </w:pPr>
          <w:hyperlink w:anchor="_Toc477755586" w:history="1">
            <w:r w:rsidR="009316A0" w:rsidRPr="001A780E">
              <w:rPr>
                <w:rStyle w:val="Hyperlink"/>
                <w:noProof/>
                <w:lang w:val="en-GB"/>
              </w:rPr>
              <w:t>3.11</w:t>
            </w:r>
            <w:r w:rsidR="009316A0">
              <w:rPr>
                <w:rFonts w:asciiTheme="minorHAnsi" w:eastAsiaTheme="minorEastAsia" w:hAnsiTheme="minorHAnsi"/>
                <w:noProof/>
                <w:sz w:val="22"/>
                <w:lang w:val="en-GB" w:eastAsia="en-GB"/>
              </w:rPr>
              <w:tab/>
            </w:r>
            <w:r w:rsidR="009316A0" w:rsidRPr="001A780E">
              <w:rPr>
                <w:rStyle w:val="Hyperlink"/>
                <w:noProof/>
                <w:lang w:val="en-GB"/>
              </w:rPr>
              <w:t>Enumerations</w:t>
            </w:r>
            <w:r w:rsidR="009316A0">
              <w:rPr>
                <w:noProof/>
                <w:webHidden/>
              </w:rPr>
              <w:tab/>
            </w:r>
            <w:r w:rsidR="009316A0">
              <w:rPr>
                <w:noProof/>
                <w:webHidden/>
              </w:rPr>
              <w:fldChar w:fldCharType="begin"/>
            </w:r>
            <w:r w:rsidR="009316A0">
              <w:rPr>
                <w:noProof/>
                <w:webHidden/>
              </w:rPr>
              <w:instrText xml:space="preserve"> PAGEREF _Toc477755586 \h </w:instrText>
            </w:r>
            <w:r w:rsidR="009316A0">
              <w:rPr>
                <w:noProof/>
                <w:webHidden/>
              </w:rPr>
            </w:r>
            <w:r w:rsidR="009316A0">
              <w:rPr>
                <w:noProof/>
                <w:webHidden/>
              </w:rPr>
              <w:fldChar w:fldCharType="separate"/>
            </w:r>
            <w:r w:rsidR="009316A0">
              <w:rPr>
                <w:noProof/>
                <w:webHidden/>
              </w:rPr>
              <w:t>44</w:t>
            </w:r>
            <w:r w:rsidR="009316A0">
              <w:rPr>
                <w:noProof/>
                <w:webHidden/>
              </w:rPr>
              <w:fldChar w:fldCharType="end"/>
            </w:r>
          </w:hyperlink>
        </w:p>
        <w:p w14:paraId="13EC35B3" w14:textId="77777777" w:rsidR="009316A0" w:rsidRDefault="00CE695C">
          <w:pPr>
            <w:pStyle w:val="TOC2"/>
            <w:tabs>
              <w:tab w:val="left" w:pos="1100"/>
              <w:tab w:val="right" w:leader="dot" w:pos="9350"/>
            </w:tabs>
            <w:rPr>
              <w:rFonts w:asciiTheme="minorHAnsi" w:eastAsiaTheme="minorEastAsia" w:hAnsiTheme="minorHAnsi"/>
              <w:noProof/>
              <w:sz w:val="22"/>
              <w:lang w:val="en-GB" w:eastAsia="en-GB"/>
            </w:rPr>
          </w:pPr>
          <w:hyperlink w:anchor="_Toc477755587" w:history="1">
            <w:r w:rsidR="009316A0" w:rsidRPr="001A780E">
              <w:rPr>
                <w:rStyle w:val="Hyperlink"/>
                <w:noProof/>
                <w:lang w:val="en-GB"/>
              </w:rPr>
              <w:t>3.12</w:t>
            </w:r>
            <w:r w:rsidR="009316A0">
              <w:rPr>
                <w:rFonts w:asciiTheme="minorHAnsi" w:eastAsiaTheme="minorEastAsia" w:hAnsiTheme="minorHAnsi"/>
                <w:noProof/>
                <w:sz w:val="22"/>
                <w:lang w:val="en-GB" w:eastAsia="en-GB"/>
              </w:rPr>
              <w:tab/>
            </w:r>
            <w:r w:rsidR="009316A0" w:rsidRPr="001A780E">
              <w:rPr>
                <w:rStyle w:val="Hyperlink"/>
                <w:noProof/>
                <w:lang w:val="en-GB"/>
              </w:rPr>
              <w:t>Performance</w:t>
            </w:r>
            <w:r w:rsidR="009316A0">
              <w:rPr>
                <w:noProof/>
                <w:webHidden/>
              </w:rPr>
              <w:tab/>
            </w:r>
            <w:r w:rsidR="009316A0">
              <w:rPr>
                <w:noProof/>
                <w:webHidden/>
              </w:rPr>
              <w:fldChar w:fldCharType="begin"/>
            </w:r>
            <w:r w:rsidR="009316A0">
              <w:rPr>
                <w:noProof/>
                <w:webHidden/>
              </w:rPr>
              <w:instrText xml:space="preserve"> PAGEREF _Toc477755587 \h </w:instrText>
            </w:r>
            <w:r w:rsidR="009316A0">
              <w:rPr>
                <w:noProof/>
                <w:webHidden/>
              </w:rPr>
            </w:r>
            <w:r w:rsidR="009316A0">
              <w:rPr>
                <w:noProof/>
                <w:webHidden/>
              </w:rPr>
              <w:fldChar w:fldCharType="separate"/>
            </w:r>
            <w:r w:rsidR="009316A0">
              <w:rPr>
                <w:noProof/>
                <w:webHidden/>
              </w:rPr>
              <w:t>46</w:t>
            </w:r>
            <w:r w:rsidR="009316A0">
              <w:rPr>
                <w:noProof/>
                <w:webHidden/>
              </w:rPr>
              <w:fldChar w:fldCharType="end"/>
            </w:r>
          </w:hyperlink>
        </w:p>
        <w:p w14:paraId="67D4DB0F" w14:textId="77777777" w:rsidR="009316A0" w:rsidRDefault="00CE695C">
          <w:pPr>
            <w:pStyle w:val="TOC1"/>
            <w:tabs>
              <w:tab w:val="left" w:pos="440"/>
              <w:tab w:val="right" w:leader="dot" w:pos="9350"/>
            </w:tabs>
            <w:rPr>
              <w:rFonts w:asciiTheme="minorHAnsi" w:eastAsiaTheme="minorEastAsia" w:hAnsiTheme="minorHAnsi"/>
              <w:noProof/>
              <w:sz w:val="22"/>
              <w:lang w:val="en-GB" w:eastAsia="en-GB"/>
            </w:rPr>
          </w:pPr>
          <w:hyperlink w:anchor="_Toc477755588" w:history="1">
            <w:r w:rsidR="009316A0" w:rsidRPr="001A780E">
              <w:rPr>
                <w:rStyle w:val="Hyperlink"/>
                <w:rFonts w:cs="Arial"/>
                <w:noProof/>
                <w:lang w:val="en-GB"/>
              </w:rPr>
              <w:t>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Future Work</w:t>
            </w:r>
            <w:r w:rsidR="009316A0">
              <w:rPr>
                <w:noProof/>
                <w:webHidden/>
              </w:rPr>
              <w:tab/>
            </w:r>
            <w:r w:rsidR="009316A0">
              <w:rPr>
                <w:noProof/>
                <w:webHidden/>
              </w:rPr>
              <w:fldChar w:fldCharType="begin"/>
            </w:r>
            <w:r w:rsidR="009316A0">
              <w:rPr>
                <w:noProof/>
                <w:webHidden/>
              </w:rPr>
              <w:instrText xml:space="preserve"> PAGEREF _Toc477755588 \h </w:instrText>
            </w:r>
            <w:r w:rsidR="009316A0">
              <w:rPr>
                <w:noProof/>
                <w:webHidden/>
              </w:rPr>
            </w:r>
            <w:r w:rsidR="009316A0">
              <w:rPr>
                <w:noProof/>
                <w:webHidden/>
              </w:rPr>
              <w:fldChar w:fldCharType="separate"/>
            </w:r>
            <w:r w:rsidR="009316A0">
              <w:rPr>
                <w:noProof/>
                <w:webHidden/>
              </w:rPr>
              <w:t>47</w:t>
            </w:r>
            <w:r w:rsidR="009316A0">
              <w:rPr>
                <w:noProof/>
                <w:webHidden/>
              </w:rPr>
              <w:fldChar w:fldCharType="end"/>
            </w:r>
          </w:hyperlink>
        </w:p>
        <w:p w14:paraId="6BE4AFC7"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89" w:history="1">
            <w:r w:rsidR="009316A0" w:rsidRPr="001A780E">
              <w:rPr>
                <w:rStyle w:val="Hyperlink"/>
                <w:rFonts w:cs="Arial"/>
                <w:noProof/>
                <w:lang w:val="en-GB"/>
              </w:rPr>
              <w:t>4.1</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Further C++ support</w:t>
            </w:r>
            <w:r w:rsidR="009316A0">
              <w:rPr>
                <w:noProof/>
                <w:webHidden/>
              </w:rPr>
              <w:tab/>
            </w:r>
            <w:r w:rsidR="009316A0">
              <w:rPr>
                <w:noProof/>
                <w:webHidden/>
              </w:rPr>
              <w:fldChar w:fldCharType="begin"/>
            </w:r>
            <w:r w:rsidR="009316A0">
              <w:rPr>
                <w:noProof/>
                <w:webHidden/>
              </w:rPr>
              <w:instrText xml:space="preserve"> PAGEREF _Toc477755589 \h </w:instrText>
            </w:r>
            <w:r w:rsidR="009316A0">
              <w:rPr>
                <w:noProof/>
                <w:webHidden/>
              </w:rPr>
            </w:r>
            <w:r w:rsidR="009316A0">
              <w:rPr>
                <w:noProof/>
                <w:webHidden/>
              </w:rPr>
              <w:fldChar w:fldCharType="separate"/>
            </w:r>
            <w:r w:rsidR="009316A0">
              <w:rPr>
                <w:noProof/>
                <w:webHidden/>
              </w:rPr>
              <w:t>47</w:t>
            </w:r>
            <w:r w:rsidR="009316A0">
              <w:rPr>
                <w:noProof/>
                <w:webHidden/>
              </w:rPr>
              <w:fldChar w:fldCharType="end"/>
            </w:r>
          </w:hyperlink>
        </w:p>
        <w:p w14:paraId="3F38639F"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90" w:history="1">
            <w:r w:rsidR="009316A0" w:rsidRPr="001A780E">
              <w:rPr>
                <w:rStyle w:val="Hyperlink"/>
                <w:rFonts w:cs="Arial"/>
                <w:noProof/>
                <w:lang w:val="en-GB"/>
              </w:rPr>
              <w:t>4.2</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Function Introspection</w:t>
            </w:r>
            <w:r w:rsidR="009316A0">
              <w:rPr>
                <w:noProof/>
                <w:webHidden/>
              </w:rPr>
              <w:tab/>
            </w:r>
            <w:r w:rsidR="009316A0">
              <w:rPr>
                <w:noProof/>
                <w:webHidden/>
              </w:rPr>
              <w:fldChar w:fldCharType="begin"/>
            </w:r>
            <w:r w:rsidR="009316A0">
              <w:rPr>
                <w:noProof/>
                <w:webHidden/>
              </w:rPr>
              <w:instrText xml:space="preserve"> PAGEREF _Toc477755590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7152AE30"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91" w:history="1">
            <w:r w:rsidR="009316A0" w:rsidRPr="001A780E">
              <w:rPr>
                <w:rStyle w:val="Hyperlink"/>
                <w:rFonts w:cs="Arial"/>
                <w:noProof/>
                <w:lang w:val="en-GB"/>
              </w:rPr>
              <w:t>4.3</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Error Handling</w:t>
            </w:r>
            <w:r w:rsidR="009316A0">
              <w:rPr>
                <w:noProof/>
                <w:webHidden/>
              </w:rPr>
              <w:tab/>
            </w:r>
            <w:r w:rsidR="009316A0">
              <w:rPr>
                <w:noProof/>
                <w:webHidden/>
              </w:rPr>
              <w:fldChar w:fldCharType="begin"/>
            </w:r>
            <w:r w:rsidR="009316A0">
              <w:rPr>
                <w:noProof/>
                <w:webHidden/>
              </w:rPr>
              <w:instrText xml:space="preserve"> PAGEREF _Toc477755591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0BF16911"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92" w:history="1">
            <w:r w:rsidR="009316A0" w:rsidRPr="001A780E">
              <w:rPr>
                <w:rStyle w:val="Hyperlink"/>
                <w:rFonts w:cs="Arial"/>
                <w:noProof/>
                <w:lang w:val="en-GB"/>
              </w:rPr>
              <w:t>4.4</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Standard Template Library Support</w:t>
            </w:r>
            <w:r w:rsidR="009316A0">
              <w:rPr>
                <w:noProof/>
                <w:webHidden/>
              </w:rPr>
              <w:tab/>
            </w:r>
            <w:r w:rsidR="009316A0">
              <w:rPr>
                <w:noProof/>
                <w:webHidden/>
              </w:rPr>
              <w:fldChar w:fldCharType="begin"/>
            </w:r>
            <w:r w:rsidR="009316A0">
              <w:rPr>
                <w:noProof/>
                <w:webHidden/>
              </w:rPr>
              <w:instrText xml:space="preserve"> PAGEREF _Toc477755592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47586DF1"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93" w:history="1">
            <w:r w:rsidR="009316A0" w:rsidRPr="001A780E">
              <w:rPr>
                <w:rStyle w:val="Hyperlink"/>
                <w:noProof/>
                <w:lang w:val="en-GB"/>
              </w:rPr>
              <w:t>4.5</w:t>
            </w:r>
            <w:r w:rsidR="009316A0">
              <w:rPr>
                <w:rFonts w:asciiTheme="minorHAnsi" w:eastAsiaTheme="minorEastAsia" w:hAnsiTheme="minorHAnsi"/>
                <w:noProof/>
                <w:sz w:val="22"/>
                <w:lang w:val="en-GB" w:eastAsia="en-GB"/>
              </w:rPr>
              <w:tab/>
            </w:r>
            <w:r w:rsidR="009316A0" w:rsidRPr="001A780E">
              <w:rPr>
                <w:rStyle w:val="Hyperlink"/>
                <w:noProof/>
                <w:lang w:val="en-GB"/>
              </w:rPr>
              <w:t>User defined containers</w:t>
            </w:r>
            <w:r w:rsidR="009316A0">
              <w:rPr>
                <w:noProof/>
                <w:webHidden/>
              </w:rPr>
              <w:tab/>
            </w:r>
            <w:r w:rsidR="009316A0">
              <w:rPr>
                <w:noProof/>
                <w:webHidden/>
              </w:rPr>
              <w:fldChar w:fldCharType="begin"/>
            </w:r>
            <w:r w:rsidR="009316A0">
              <w:rPr>
                <w:noProof/>
                <w:webHidden/>
              </w:rPr>
              <w:instrText xml:space="preserve"> PAGEREF _Toc477755593 \h </w:instrText>
            </w:r>
            <w:r w:rsidR="009316A0">
              <w:rPr>
                <w:noProof/>
                <w:webHidden/>
              </w:rPr>
            </w:r>
            <w:r w:rsidR="009316A0">
              <w:rPr>
                <w:noProof/>
                <w:webHidden/>
              </w:rPr>
              <w:fldChar w:fldCharType="separate"/>
            </w:r>
            <w:r w:rsidR="009316A0">
              <w:rPr>
                <w:noProof/>
                <w:webHidden/>
              </w:rPr>
              <w:t>48</w:t>
            </w:r>
            <w:r w:rsidR="009316A0">
              <w:rPr>
                <w:noProof/>
                <w:webHidden/>
              </w:rPr>
              <w:fldChar w:fldCharType="end"/>
            </w:r>
          </w:hyperlink>
        </w:p>
        <w:p w14:paraId="267E9C4E" w14:textId="77777777" w:rsidR="009316A0" w:rsidRDefault="00CE695C">
          <w:pPr>
            <w:pStyle w:val="TOC1"/>
            <w:tabs>
              <w:tab w:val="left" w:pos="440"/>
              <w:tab w:val="right" w:leader="dot" w:pos="9350"/>
            </w:tabs>
            <w:rPr>
              <w:rFonts w:asciiTheme="minorHAnsi" w:eastAsiaTheme="minorEastAsia" w:hAnsiTheme="minorHAnsi"/>
              <w:noProof/>
              <w:sz w:val="22"/>
              <w:lang w:val="en-GB" w:eastAsia="en-GB"/>
            </w:rPr>
          </w:pPr>
          <w:hyperlink w:anchor="_Toc477755594" w:history="1">
            <w:r w:rsidR="009316A0" w:rsidRPr="001A780E">
              <w:rPr>
                <w:rStyle w:val="Hyperlink"/>
                <w:noProof/>
                <w:lang w:val="en-GB"/>
              </w:rPr>
              <w:t>5</w:t>
            </w:r>
            <w:r w:rsidR="009316A0">
              <w:rPr>
                <w:rFonts w:asciiTheme="minorHAnsi" w:eastAsiaTheme="minorEastAsia" w:hAnsiTheme="minorHAnsi"/>
                <w:noProof/>
                <w:sz w:val="22"/>
                <w:lang w:val="en-GB" w:eastAsia="en-GB"/>
              </w:rPr>
              <w:tab/>
            </w:r>
            <w:r w:rsidR="009316A0" w:rsidRPr="001A780E">
              <w:rPr>
                <w:rStyle w:val="Hyperlink"/>
                <w:noProof/>
                <w:lang w:val="en-GB"/>
              </w:rPr>
              <w:t>Conclusion</w:t>
            </w:r>
            <w:r w:rsidR="009316A0">
              <w:rPr>
                <w:noProof/>
                <w:webHidden/>
              </w:rPr>
              <w:tab/>
            </w:r>
            <w:r w:rsidR="009316A0">
              <w:rPr>
                <w:noProof/>
                <w:webHidden/>
              </w:rPr>
              <w:fldChar w:fldCharType="begin"/>
            </w:r>
            <w:r w:rsidR="009316A0">
              <w:rPr>
                <w:noProof/>
                <w:webHidden/>
              </w:rPr>
              <w:instrText xml:space="preserve"> PAGEREF _Toc477755594 \h </w:instrText>
            </w:r>
            <w:r w:rsidR="009316A0">
              <w:rPr>
                <w:noProof/>
                <w:webHidden/>
              </w:rPr>
            </w:r>
            <w:r w:rsidR="009316A0">
              <w:rPr>
                <w:noProof/>
                <w:webHidden/>
              </w:rPr>
              <w:fldChar w:fldCharType="separate"/>
            </w:r>
            <w:r w:rsidR="009316A0">
              <w:rPr>
                <w:noProof/>
                <w:webHidden/>
              </w:rPr>
              <w:t>49</w:t>
            </w:r>
            <w:r w:rsidR="009316A0">
              <w:rPr>
                <w:noProof/>
                <w:webHidden/>
              </w:rPr>
              <w:fldChar w:fldCharType="end"/>
            </w:r>
          </w:hyperlink>
        </w:p>
        <w:p w14:paraId="623F296F"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95" w:history="1">
            <w:r w:rsidR="009316A0" w:rsidRPr="001A780E">
              <w:rPr>
                <w:rStyle w:val="Hyperlink"/>
                <w:noProof/>
                <w:lang w:val="en-GB"/>
              </w:rPr>
              <w:t>5.1</w:t>
            </w:r>
            <w:r w:rsidR="009316A0">
              <w:rPr>
                <w:rFonts w:asciiTheme="minorHAnsi" w:eastAsiaTheme="minorEastAsia" w:hAnsiTheme="minorHAnsi"/>
                <w:noProof/>
                <w:sz w:val="22"/>
                <w:lang w:val="en-GB" w:eastAsia="en-GB"/>
              </w:rPr>
              <w:tab/>
            </w:r>
            <w:r w:rsidR="009316A0" w:rsidRPr="001A780E">
              <w:rPr>
                <w:rStyle w:val="Hyperlink"/>
                <w:noProof/>
                <w:lang w:val="en-GB"/>
              </w:rPr>
              <w:t>Abstract Introspection Problems</w:t>
            </w:r>
            <w:r w:rsidR="009316A0">
              <w:rPr>
                <w:noProof/>
                <w:webHidden/>
              </w:rPr>
              <w:tab/>
            </w:r>
            <w:r w:rsidR="009316A0">
              <w:rPr>
                <w:noProof/>
                <w:webHidden/>
              </w:rPr>
              <w:fldChar w:fldCharType="begin"/>
            </w:r>
            <w:r w:rsidR="009316A0">
              <w:rPr>
                <w:noProof/>
                <w:webHidden/>
              </w:rPr>
              <w:instrText xml:space="preserve"> PAGEREF _Toc477755595 \h </w:instrText>
            </w:r>
            <w:r w:rsidR="009316A0">
              <w:rPr>
                <w:noProof/>
                <w:webHidden/>
              </w:rPr>
            </w:r>
            <w:r w:rsidR="009316A0">
              <w:rPr>
                <w:noProof/>
                <w:webHidden/>
              </w:rPr>
              <w:fldChar w:fldCharType="separate"/>
            </w:r>
            <w:r w:rsidR="009316A0">
              <w:rPr>
                <w:noProof/>
                <w:webHidden/>
              </w:rPr>
              <w:t>49</w:t>
            </w:r>
            <w:r w:rsidR="009316A0">
              <w:rPr>
                <w:noProof/>
                <w:webHidden/>
              </w:rPr>
              <w:fldChar w:fldCharType="end"/>
            </w:r>
          </w:hyperlink>
        </w:p>
        <w:p w14:paraId="2C258402"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96" w:history="1">
            <w:r w:rsidR="009316A0" w:rsidRPr="001A780E">
              <w:rPr>
                <w:rStyle w:val="Hyperlink"/>
                <w:noProof/>
                <w:lang w:val="en-GB"/>
              </w:rPr>
              <w:t>5.2</w:t>
            </w:r>
            <w:r w:rsidR="009316A0">
              <w:rPr>
                <w:rFonts w:asciiTheme="minorHAnsi" w:eastAsiaTheme="minorEastAsia" w:hAnsiTheme="minorHAnsi"/>
                <w:noProof/>
                <w:sz w:val="22"/>
                <w:lang w:val="en-GB" w:eastAsia="en-GB"/>
              </w:rPr>
              <w:tab/>
            </w:r>
            <w:r w:rsidR="009316A0" w:rsidRPr="001A780E">
              <w:rPr>
                <w:rStyle w:val="Hyperlink"/>
                <w:noProof/>
                <w:lang w:val="en-GB"/>
              </w:rPr>
              <w:t>Introspection Problems Specific to C++</w:t>
            </w:r>
            <w:r w:rsidR="009316A0">
              <w:rPr>
                <w:noProof/>
                <w:webHidden/>
              </w:rPr>
              <w:tab/>
            </w:r>
            <w:r w:rsidR="009316A0">
              <w:rPr>
                <w:noProof/>
                <w:webHidden/>
              </w:rPr>
              <w:fldChar w:fldCharType="begin"/>
            </w:r>
            <w:r w:rsidR="009316A0">
              <w:rPr>
                <w:noProof/>
                <w:webHidden/>
              </w:rPr>
              <w:instrText xml:space="preserve"> PAGEREF _Toc477755596 \h </w:instrText>
            </w:r>
            <w:r w:rsidR="009316A0">
              <w:rPr>
                <w:noProof/>
                <w:webHidden/>
              </w:rPr>
            </w:r>
            <w:r w:rsidR="009316A0">
              <w:rPr>
                <w:noProof/>
                <w:webHidden/>
              </w:rPr>
              <w:fldChar w:fldCharType="separate"/>
            </w:r>
            <w:r w:rsidR="009316A0">
              <w:rPr>
                <w:noProof/>
                <w:webHidden/>
              </w:rPr>
              <w:t>50</w:t>
            </w:r>
            <w:r w:rsidR="009316A0">
              <w:rPr>
                <w:noProof/>
                <w:webHidden/>
              </w:rPr>
              <w:fldChar w:fldCharType="end"/>
            </w:r>
          </w:hyperlink>
        </w:p>
        <w:p w14:paraId="3645FDCB" w14:textId="77777777" w:rsidR="009316A0" w:rsidRDefault="00CE695C">
          <w:pPr>
            <w:pStyle w:val="TOC2"/>
            <w:tabs>
              <w:tab w:val="left" w:pos="880"/>
              <w:tab w:val="right" w:leader="dot" w:pos="9350"/>
            </w:tabs>
            <w:rPr>
              <w:rFonts w:asciiTheme="minorHAnsi" w:eastAsiaTheme="minorEastAsia" w:hAnsiTheme="minorHAnsi"/>
              <w:noProof/>
              <w:sz w:val="22"/>
              <w:lang w:val="en-GB" w:eastAsia="en-GB"/>
            </w:rPr>
          </w:pPr>
          <w:hyperlink w:anchor="_Toc477755597" w:history="1">
            <w:r w:rsidR="009316A0" w:rsidRPr="001A780E">
              <w:rPr>
                <w:rStyle w:val="Hyperlink"/>
                <w:rFonts w:eastAsia="Calibri"/>
                <w:noProof/>
                <w:lang w:val="en-GB"/>
              </w:rPr>
              <w:t>5.3</w:t>
            </w:r>
            <w:r w:rsidR="009316A0">
              <w:rPr>
                <w:rFonts w:asciiTheme="minorHAnsi" w:eastAsiaTheme="minorEastAsia" w:hAnsiTheme="minorHAnsi"/>
                <w:noProof/>
                <w:sz w:val="22"/>
                <w:lang w:val="en-GB" w:eastAsia="en-GB"/>
              </w:rPr>
              <w:tab/>
            </w:r>
            <w:r w:rsidR="009316A0" w:rsidRPr="001A780E">
              <w:rPr>
                <w:rStyle w:val="Hyperlink"/>
                <w:rFonts w:eastAsia="Calibri"/>
                <w:noProof/>
                <w:lang w:val="en-GB"/>
              </w:rPr>
              <w:t>Final Thoughts</w:t>
            </w:r>
            <w:r w:rsidR="009316A0">
              <w:rPr>
                <w:noProof/>
                <w:webHidden/>
              </w:rPr>
              <w:tab/>
            </w:r>
            <w:r w:rsidR="009316A0">
              <w:rPr>
                <w:noProof/>
                <w:webHidden/>
              </w:rPr>
              <w:fldChar w:fldCharType="begin"/>
            </w:r>
            <w:r w:rsidR="009316A0">
              <w:rPr>
                <w:noProof/>
                <w:webHidden/>
              </w:rPr>
              <w:instrText xml:space="preserve"> PAGEREF _Toc477755597 \h </w:instrText>
            </w:r>
            <w:r w:rsidR="009316A0">
              <w:rPr>
                <w:noProof/>
                <w:webHidden/>
              </w:rPr>
            </w:r>
            <w:r w:rsidR="009316A0">
              <w:rPr>
                <w:noProof/>
                <w:webHidden/>
              </w:rPr>
              <w:fldChar w:fldCharType="separate"/>
            </w:r>
            <w:r w:rsidR="009316A0">
              <w:rPr>
                <w:noProof/>
                <w:webHidden/>
              </w:rPr>
              <w:t>50</w:t>
            </w:r>
            <w:r w:rsidR="009316A0">
              <w:rPr>
                <w:noProof/>
                <w:webHidden/>
              </w:rPr>
              <w:fldChar w:fldCharType="end"/>
            </w:r>
          </w:hyperlink>
        </w:p>
        <w:p w14:paraId="36263002" w14:textId="77777777" w:rsidR="009316A0" w:rsidRDefault="00CE695C">
          <w:pPr>
            <w:pStyle w:val="TOC1"/>
            <w:tabs>
              <w:tab w:val="left" w:pos="440"/>
              <w:tab w:val="right" w:leader="dot" w:pos="9350"/>
            </w:tabs>
            <w:rPr>
              <w:rFonts w:asciiTheme="minorHAnsi" w:eastAsiaTheme="minorEastAsia" w:hAnsiTheme="minorHAnsi"/>
              <w:noProof/>
              <w:sz w:val="22"/>
              <w:lang w:val="en-GB" w:eastAsia="en-GB"/>
            </w:rPr>
          </w:pPr>
          <w:hyperlink w:anchor="_Toc477755598" w:history="1">
            <w:r w:rsidR="009316A0" w:rsidRPr="001A780E">
              <w:rPr>
                <w:rStyle w:val="Hyperlink"/>
                <w:rFonts w:cs="Arial"/>
                <w:noProof/>
                <w:lang w:val="en-GB"/>
              </w:rPr>
              <w:t>6</w:t>
            </w:r>
            <w:r w:rsidR="009316A0">
              <w:rPr>
                <w:rFonts w:asciiTheme="minorHAnsi" w:eastAsiaTheme="minorEastAsia" w:hAnsiTheme="minorHAnsi"/>
                <w:noProof/>
                <w:sz w:val="22"/>
                <w:lang w:val="en-GB" w:eastAsia="en-GB"/>
              </w:rPr>
              <w:tab/>
            </w:r>
            <w:r w:rsidR="009316A0" w:rsidRPr="001A780E">
              <w:rPr>
                <w:rStyle w:val="Hyperlink"/>
                <w:rFonts w:cs="Arial"/>
                <w:noProof/>
                <w:lang w:val="en-GB"/>
              </w:rPr>
              <w:t>References</w:t>
            </w:r>
            <w:r w:rsidR="009316A0">
              <w:rPr>
                <w:noProof/>
                <w:webHidden/>
              </w:rPr>
              <w:tab/>
            </w:r>
            <w:r w:rsidR="009316A0">
              <w:rPr>
                <w:noProof/>
                <w:webHidden/>
              </w:rPr>
              <w:fldChar w:fldCharType="begin"/>
            </w:r>
            <w:r w:rsidR="009316A0">
              <w:rPr>
                <w:noProof/>
                <w:webHidden/>
              </w:rPr>
              <w:instrText xml:space="preserve"> PAGEREF _Toc477755598 \h </w:instrText>
            </w:r>
            <w:r w:rsidR="009316A0">
              <w:rPr>
                <w:noProof/>
                <w:webHidden/>
              </w:rPr>
            </w:r>
            <w:r w:rsidR="009316A0">
              <w:rPr>
                <w:noProof/>
                <w:webHidden/>
              </w:rPr>
              <w:fldChar w:fldCharType="separate"/>
            </w:r>
            <w:r w:rsidR="009316A0">
              <w:rPr>
                <w:noProof/>
                <w:webHidden/>
              </w:rPr>
              <w:t>50</w:t>
            </w:r>
            <w:r w:rsidR="009316A0">
              <w:rPr>
                <w:noProof/>
                <w:webHidden/>
              </w:rPr>
              <w:fldChar w:fldCharType="end"/>
            </w:r>
          </w:hyperlink>
        </w:p>
        <w:p w14:paraId="35BFF200" w14:textId="7C4DB90F" w:rsidR="004C59A4" w:rsidRDefault="004C59A4">
          <w:r>
            <w:rPr>
              <w:b/>
              <w:bCs/>
              <w:noProof/>
            </w:rPr>
            <w:fldChar w:fldCharType="end"/>
          </w:r>
        </w:p>
      </w:sdtContent>
    </w:sdt>
    <w:p w14:paraId="11DB3F6A" w14:textId="77777777" w:rsidR="004C59A4" w:rsidRDefault="004C59A4" w:rsidP="008D2CBE">
      <w:pPr>
        <w:rPr>
          <w:rFonts w:cs="Arial"/>
          <w:lang w:val="en-GB"/>
        </w:rPr>
      </w:pPr>
    </w:p>
    <w:p w14:paraId="231C7EE8" w14:textId="77777777" w:rsidR="004C59A4" w:rsidRDefault="004C59A4" w:rsidP="008D2CBE">
      <w:pPr>
        <w:rPr>
          <w:rFonts w:cs="Arial"/>
          <w:lang w:val="en-GB"/>
        </w:rPr>
      </w:pPr>
    </w:p>
    <w:p w14:paraId="173D4301" w14:textId="77777777" w:rsidR="004C59A4" w:rsidRDefault="004C59A4" w:rsidP="008D2CBE">
      <w:pPr>
        <w:rPr>
          <w:rFonts w:cs="Arial"/>
          <w:lang w:val="en-GB"/>
        </w:rPr>
      </w:pPr>
    </w:p>
    <w:p w14:paraId="24404419" w14:textId="77777777" w:rsidR="004C59A4" w:rsidRDefault="004C59A4" w:rsidP="008D2CBE">
      <w:pPr>
        <w:rPr>
          <w:rFonts w:cs="Arial"/>
          <w:lang w:val="en-GB"/>
        </w:rPr>
      </w:pPr>
    </w:p>
    <w:p w14:paraId="5081388A" w14:textId="77777777" w:rsidR="004C59A4" w:rsidRDefault="004C59A4" w:rsidP="008D2CBE">
      <w:pPr>
        <w:rPr>
          <w:rFonts w:cs="Arial"/>
          <w:lang w:val="en-GB"/>
        </w:rPr>
      </w:pPr>
    </w:p>
    <w:p w14:paraId="0862EE96" w14:textId="77777777" w:rsidR="004C59A4" w:rsidRDefault="004C59A4" w:rsidP="008D2CBE">
      <w:pPr>
        <w:rPr>
          <w:rFonts w:cs="Arial"/>
          <w:lang w:val="en-GB"/>
        </w:rPr>
      </w:pPr>
    </w:p>
    <w:p w14:paraId="5667ABE9" w14:textId="77777777" w:rsidR="004C59A4" w:rsidRDefault="004C59A4" w:rsidP="008D2CBE">
      <w:pPr>
        <w:rPr>
          <w:rFonts w:cs="Arial"/>
          <w:lang w:val="en-GB"/>
        </w:rPr>
      </w:pPr>
    </w:p>
    <w:p w14:paraId="623AE50E" w14:textId="77777777" w:rsidR="004C59A4" w:rsidRDefault="004C59A4" w:rsidP="008D2CBE">
      <w:pPr>
        <w:rPr>
          <w:rFonts w:cs="Arial"/>
          <w:lang w:val="en-GB"/>
        </w:rPr>
      </w:pPr>
    </w:p>
    <w:p w14:paraId="08723B02" w14:textId="77777777" w:rsidR="004C59A4" w:rsidRDefault="004C59A4" w:rsidP="008D2CBE">
      <w:pPr>
        <w:rPr>
          <w:rFonts w:cs="Arial"/>
          <w:lang w:val="en-GB"/>
        </w:rPr>
      </w:pPr>
    </w:p>
    <w:p w14:paraId="214E64F0" w14:textId="77777777" w:rsidR="004C59A4" w:rsidRDefault="004C59A4" w:rsidP="008D2CBE">
      <w:pPr>
        <w:rPr>
          <w:rFonts w:cs="Arial"/>
          <w:lang w:val="en-GB"/>
        </w:rPr>
      </w:pPr>
    </w:p>
    <w:p w14:paraId="57832147" w14:textId="77777777" w:rsidR="004C59A4" w:rsidRDefault="004C59A4" w:rsidP="008D2CBE">
      <w:pPr>
        <w:rPr>
          <w:rFonts w:cs="Arial"/>
          <w:lang w:val="en-GB"/>
        </w:rPr>
      </w:pPr>
    </w:p>
    <w:p w14:paraId="5CA095AE" w14:textId="77777777" w:rsidR="004C59A4" w:rsidRDefault="004C59A4" w:rsidP="008D2CBE">
      <w:pPr>
        <w:rPr>
          <w:rFonts w:cs="Arial"/>
          <w:lang w:val="en-GB"/>
        </w:rPr>
      </w:pPr>
    </w:p>
    <w:p w14:paraId="179B1BD7" w14:textId="77777777" w:rsidR="004C59A4" w:rsidRDefault="004C59A4" w:rsidP="008D2CBE">
      <w:pPr>
        <w:rPr>
          <w:rFonts w:cs="Arial"/>
          <w:lang w:val="en-GB"/>
        </w:rPr>
      </w:pPr>
    </w:p>
    <w:p w14:paraId="3487C299" w14:textId="77777777" w:rsidR="004C59A4" w:rsidRDefault="004C59A4" w:rsidP="008D2CBE">
      <w:pPr>
        <w:rPr>
          <w:rFonts w:cs="Arial"/>
          <w:lang w:val="en-GB"/>
        </w:rPr>
      </w:pPr>
    </w:p>
    <w:p w14:paraId="574149F6" w14:textId="77777777" w:rsidR="004C59A4" w:rsidRDefault="004C59A4" w:rsidP="008D2CBE">
      <w:pPr>
        <w:rPr>
          <w:rFonts w:cs="Arial"/>
          <w:lang w:val="en-GB"/>
        </w:rPr>
      </w:pPr>
    </w:p>
    <w:p w14:paraId="7EBF4F29" w14:textId="77777777" w:rsidR="004C59A4" w:rsidRDefault="004C59A4" w:rsidP="008D2CBE">
      <w:pPr>
        <w:rPr>
          <w:rFonts w:cs="Arial"/>
          <w:lang w:val="en-GB"/>
        </w:rPr>
      </w:pPr>
    </w:p>
    <w:p w14:paraId="0C4CCE36" w14:textId="77777777" w:rsidR="004C59A4" w:rsidRDefault="004C59A4" w:rsidP="008D2CBE">
      <w:pPr>
        <w:rPr>
          <w:rFonts w:cs="Arial"/>
          <w:lang w:val="en-GB"/>
        </w:rPr>
      </w:pPr>
    </w:p>
    <w:p w14:paraId="798F99E6" w14:textId="77777777" w:rsidR="004C59A4" w:rsidRDefault="004C59A4" w:rsidP="008D2CBE">
      <w:pPr>
        <w:rPr>
          <w:rFonts w:cs="Arial"/>
          <w:lang w:val="en-GB"/>
        </w:rPr>
      </w:pPr>
    </w:p>
    <w:p w14:paraId="150FF3CF" w14:textId="77777777" w:rsidR="004C59A4" w:rsidRDefault="004C59A4" w:rsidP="008D2CBE">
      <w:pPr>
        <w:rPr>
          <w:rFonts w:cs="Arial"/>
          <w:lang w:val="en-GB"/>
        </w:rPr>
      </w:pPr>
    </w:p>
    <w:p w14:paraId="20090B5E" w14:textId="77777777" w:rsidR="004C59A4" w:rsidRDefault="004C59A4" w:rsidP="008D2CBE">
      <w:pPr>
        <w:rPr>
          <w:rFonts w:cs="Arial"/>
          <w:lang w:val="en-GB"/>
        </w:rPr>
      </w:pPr>
    </w:p>
    <w:p w14:paraId="1605CD59" w14:textId="77777777" w:rsidR="004C59A4" w:rsidRDefault="004C59A4" w:rsidP="008D2CBE">
      <w:pPr>
        <w:rPr>
          <w:rFonts w:cs="Arial"/>
          <w:lang w:val="en-GB"/>
        </w:rPr>
      </w:pPr>
    </w:p>
    <w:p w14:paraId="77A38BA5" w14:textId="77777777" w:rsidR="004C59A4" w:rsidRDefault="004C59A4" w:rsidP="008D2CBE">
      <w:pPr>
        <w:rPr>
          <w:rFonts w:cs="Arial"/>
          <w:lang w:val="en-GB"/>
        </w:rPr>
      </w:pPr>
    </w:p>
    <w:p w14:paraId="5831419C" w14:textId="77777777" w:rsidR="004C59A4" w:rsidRDefault="004C59A4" w:rsidP="008D2CBE">
      <w:pPr>
        <w:rPr>
          <w:rFonts w:cs="Arial"/>
          <w:lang w:val="en-GB"/>
        </w:rPr>
      </w:pPr>
    </w:p>
    <w:p w14:paraId="74AEE37F" w14:textId="77777777" w:rsidR="004C59A4" w:rsidRDefault="004C59A4" w:rsidP="008D2CBE">
      <w:pPr>
        <w:rPr>
          <w:rFonts w:cs="Arial"/>
          <w:lang w:val="en-GB"/>
        </w:rPr>
      </w:pPr>
    </w:p>
    <w:p w14:paraId="745A7991" w14:textId="77777777" w:rsidR="004C59A4" w:rsidRDefault="004C59A4" w:rsidP="008D2CBE">
      <w:pPr>
        <w:rPr>
          <w:rFonts w:cs="Arial"/>
          <w:lang w:val="en-GB"/>
        </w:rPr>
      </w:pPr>
    </w:p>
    <w:p w14:paraId="4DF6A862" w14:textId="77777777" w:rsidR="004C59A4" w:rsidRDefault="004C59A4" w:rsidP="008D2CBE">
      <w:pPr>
        <w:rPr>
          <w:rFonts w:cs="Arial"/>
          <w:lang w:val="en-GB"/>
        </w:rPr>
      </w:pPr>
    </w:p>
    <w:p w14:paraId="0AA6A96C" w14:textId="77777777" w:rsidR="004C59A4" w:rsidRDefault="004C59A4" w:rsidP="008D2CBE">
      <w:pPr>
        <w:rPr>
          <w:rFonts w:cs="Arial"/>
          <w:lang w:val="en-GB"/>
        </w:rPr>
      </w:pPr>
    </w:p>
    <w:p w14:paraId="36BE4457" w14:textId="77777777" w:rsidR="004C59A4" w:rsidRDefault="004C59A4" w:rsidP="008D2CBE">
      <w:pPr>
        <w:rPr>
          <w:rFonts w:cs="Arial"/>
          <w:lang w:val="en-GB"/>
        </w:rPr>
      </w:pPr>
    </w:p>
    <w:p w14:paraId="3C50889C" w14:textId="77777777" w:rsidR="004C59A4" w:rsidRDefault="004C59A4" w:rsidP="008D2CBE">
      <w:pPr>
        <w:rPr>
          <w:rFonts w:cs="Arial"/>
          <w:lang w:val="en-GB"/>
        </w:rPr>
      </w:pPr>
    </w:p>
    <w:p w14:paraId="78959BB0" w14:textId="77777777" w:rsidR="004C59A4" w:rsidRDefault="004C59A4" w:rsidP="008D2CBE">
      <w:pPr>
        <w:rPr>
          <w:rFonts w:cs="Arial"/>
          <w:lang w:val="en-GB"/>
        </w:rPr>
      </w:pPr>
    </w:p>
    <w:p w14:paraId="1E82B908" w14:textId="77777777" w:rsidR="004C59A4" w:rsidRDefault="004C59A4" w:rsidP="008D2CBE">
      <w:pPr>
        <w:rPr>
          <w:rFonts w:cs="Arial"/>
          <w:lang w:val="en-GB"/>
        </w:rPr>
      </w:pPr>
    </w:p>
    <w:p w14:paraId="180138C2" w14:textId="77777777" w:rsidR="004C59A4" w:rsidRDefault="004C59A4" w:rsidP="008D2CBE">
      <w:pPr>
        <w:rPr>
          <w:rFonts w:cs="Arial"/>
          <w:lang w:val="en-GB"/>
        </w:rPr>
      </w:pPr>
    </w:p>
    <w:p w14:paraId="01EB1D95" w14:textId="77777777" w:rsidR="004C59A4" w:rsidRDefault="004C59A4" w:rsidP="008D2CBE">
      <w:pPr>
        <w:rPr>
          <w:rFonts w:cs="Arial"/>
          <w:lang w:val="en-GB"/>
        </w:rPr>
      </w:pPr>
    </w:p>
    <w:p w14:paraId="33DA8BF6" w14:textId="77777777" w:rsidR="004C59A4" w:rsidRDefault="004C59A4" w:rsidP="008D2CBE">
      <w:pPr>
        <w:rPr>
          <w:rFonts w:cs="Arial"/>
          <w:lang w:val="en-GB"/>
        </w:rPr>
      </w:pPr>
    </w:p>
    <w:p w14:paraId="62382400" w14:textId="77777777" w:rsidR="004C59A4" w:rsidRDefault="004C59A4" w:rsidP="008D2CBE">
      <w:pPr>
        <w:rPr>
          <w:rFonts w:cs="Arial"/>
          <w:lang w:val="en-GB"/>
        </w:rPr>
      </w:pPr>
    </w:p>
    <w:p w14:paraId="269A6129" w14:textId="77777777" w:rsidR="00E17EDD" w:rsidRDefault="00E17EDD" w:rsidP="008D2CBE">
      <w:pPr>
        <w:rPr>
          <w:rFonts w:cs="Arial"/>
          <w:lang w:val="en-GB"/>
        </w:rPr>
      </w:pPr>
    </w:p>
    <w:p w14:paraId="0B8E26FB" w14:textId="77777777" w:rsidR="00E17EDD" w:rsidRDefault="00E17EDD" w:rsidP="008D2CBE">
      <w:pPr>
        <w:rPr>
          <w:rFonts w:cs="Arial"/>
          <w:lang w:val="en-GB"/>
        </w:rPr>
      </w:pPr>
    </w:p>
    <w:p w14:paraId="30AD00D5" w14:textId="77777777" w:rsidR="00C02F31" w:rsidRDefault="00C02F31" w:rsidP="008D2CBE">
      <w:pPr>
        <w:rPr>
          <w:rFonts w:cs="Arial"/>
          <w:lang w:val="en-GB"/>
        </w:rPr>
      </w:pPr>
    </w:p>
    <w:p w14:paraId="6821A5CC" w14:textId="77777777" w:rsidR="009720F9" w:rsidRPr="00672A35" w:rsidRDefault="009720F9" w:rsidP="008D2CBE">
      <w:pPr>
        <w:rPr>
          <w:rFonts w:cs="Arial"/>
          <w:lang w:val="en-GB"/>
        </w:rPr>
      </w:pPr>
    </w:p>
    <w:p w14:paraId="45BE528D" w14:textId="1BB9F708" w:rsidR="006879D5" w:rsidRDefault="006879D5" w:rsidP="001D2405">
      <w:pPr>
        <w:pStyle w:val="Heading1"/>
        <w:rPr>
          <w:lang w:val="en-GB"/>
        </w:rPr>
      </w:pPr>
      <w:bookmarkStart w:id="0" w:name="_Toc477755563"/>
      <w:bookmarkStart w:id="1" w:name="_Toc475295150"/>
      <w:r>
        <w:rPr>
          <w:lang w:val="en-GB"/>
        </w:rPr>
        <w:lastRenderedPageBreak/>
        <w:t>Acknowledgements</w:t>
      </w:r>
    </w:p>
    <w:p w14:paraId="3171CFB4" w14:textId="435AEDAF" w:rsidR="006879D5" w:rsidRDefault="006879D5" w:rsidP="006879D5">
      <w:pPr>
        <w:rPr>
          <w:b/>
          <w:color w:val="FF0000"/>
          <w:lang w:val="en-GB"/>
        </w:rPr>
      </w:pPr>
      <w:r>
        <w:rPr>
          <w:b/>
          <w:color w:val="FF0000"/>
          <w:lang w:val="en-GB"/>
        </w:rPr>
        <w:t>TODO(Jonny): Thank Paul for focusing project and helping guiding it into what it is.</w:t>
      </w:r>
    </w:p>
    <w:p w14:paraId="45680A2B" w14:textId="7A9EFF83" w:rsidR="006879D5" w:rsidRPr="006879D5" w:rsidRDefault="006879D5" w:rsidP="006879D5">
      <w:pPr>
        <w:rPr>
          <w:b/>
          <w:color w:val="FF0000"/>
          <w:lang w:val="en-GB"/>
        </w:rPr>
      </w:pPr>
      <w:r>
        <w:rPr>
          <w:b/>
          <w:color w:val="FF0000"/>
          <w:lang w:val="en-GB"/>
        </w:rPr>
        <w:t>TODO(Jonny): Thanks Malcolm for asking difficult questions which made me re-evaluate a lot of pieces of it.</w:t>
      </w:r>
    </w:p>
    <w:p w14:paraId="71858170" w14:textId="29C398B4" w:rsidR="002C0E8F" w:rsidRPr="00672A35" w:rsidRDefault="002C0E8F" w:rsidP="001D2405">
      <w:pPr>
        <w:pStyle w:val="Heading1"/>
        <w:rPr>
          <w:lang w:val="en-GB"/>
        </w:rPr>
      </w:pPr>
      <w:r w:rsidRPr="00672A35">
        <w:rPr>
          <w:lang w:val="en-GB"/>
        </w:rPr>
        <w:t>Introduction</w:t>
      </w:r>
      <w:bookmarkEnd w:id="0"/>
    </w:p>
    <w:p w14:paraId="039DD4C4" w14:textId="7A4C4BB7" w:rsidR="00BE193D" w:rsidRPr="00672A35" w:rsidRDefault="00BE193D" w:rsidP="009B16AD">
      <w:pPr>
        <w:pStyle w:val="Heading2"/>
        <w:rPr>
          <w:rFonts w:cs="Arial"/>
          <w:lang w:val="en-GB"/>
        </w:rPr>
      </w:pPr>
      <w:bookmarkStart w:id="2" w:name="_Toc477755564"/>
      <w:r w:rsidRPr="00672A35">
        <w:rPr>
          <w:rFonts w:cs="Arial"/>
          <w:lang w:val="en-GB"/>
        </w:rPr>
        <w:t>Abstract</w:t>
      </w:r>
      <w:bookmarkEnd w:id="2"/>
    </w:p>
    <w:p w14:paraId="3E771ACF" w14:textId="131C3785" w:rsidR="00BE193D" w:rsidRPr="00672A35" w:rsidRDefault="00BE193D" w:rsidP="00BE193D">
      <w:pPr>
        <w:rPr>
          <w:rFonts w:cs="Arial"/>
          <w:lang w:val="en-GB"/>
        </w:rPr>
      </w:pPr>
      <w:r w:rsidRPr="00672A35">
        <w:rPr>
          <w:rFonts w:cs="Arial"/>
          <w:lang w:val="en-GB"/>
        </w:rPr>
        <w:t xml:space="preserve">The C++ programming language, until very recently, almost completely lacks any way to introspect its data types and functions from within the </w:t>
      </w:r>
      <w:r w:rsidRPr="006229F1">
        <w:rPr>
          <w:rFonts w:cs="Arial"/>
          <w:lang w:val="en-GB"/>
        </w:rPr>
        <w:t>language itself. The C++11 specifi</w:t>
      </w:r>
      <w:r w:rsidR="00366815" w:rsidRPr="006229F1">
        <w:rPr>
          <w:rFonts w:cs="Arial"/>
          <w:lang w:val="en-GB"/>
        </w:rPr>
        <w:t xml:space="preserve">cation </w:t>
      </w:r>
      <w:r w:rsidR="006229F1" w:rsidRPr="006229F1">
        <w:rPr>
          <w:rFonts w:cs="Arial"/>
          <w:lang w:val="en-GB"/>
        </w:rPr>
        <w:t>allows this to a limited extent</w:t>
      </w:r>
      <w:r w:rsidRPr="006229F1">
        <w:rPr>
          <w:rFonts w:cs="Arial"/>
          <w:lang w:val="en-GB"/>
        </w:rPr>
        <w:t xml:space="preserve">, with the use of </w:t>
      </w:r>
      <w:r w:rsidRPr="006229F1">
        <w:rPr>
          <w:rFonts w:cs="Arial"/>
          <w:i/>
          <w:lang w:val="en-GB"/>
        </w:rPr>
        <w:t xml:space="preserve">type_traits </w:t>
      </w:r>
      <w:r w:rsidRPr="006229F1">
        <w:rPr>
          <w:rFonts w:cs="Arial"/>
          <w:lang w:val="en-GB"/>
        </w:rPr>
        <w:t xml:space="preserve">and the </w:t>
      </w:r>
      <w:r w:rsidRPr="006229F1">
        <w:rPr>
          <w:rFonts w:cs="Arial"/>
          <w:i/>
          <w:lang w:val="en-GB"/>
        </w:rPr>
        <w:t>decltype</w:t>
      </w:r>
      <w:r w:rsidRPr="00672A35">
        <w:rPr>
          <w:rFonts w:cs="Arial"/>
          <w:i/>
          <w:lang w:val="en-GB"/>
        </w:rPr>
        <w:t xml:space="preserv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structure</w:t>
      </w:r>
      <w:r w:rsidR="00C644A1">
        <w:rPr>
          <w:rFonts w:cs="Arial"/>
          <w:i/>
          <w:lang w:val="en-GB"/>
        </w:rPr>
        <w:t>d</w:t>
      </w:r>
      <w:r w:rsidRPr="00672A35">
        <w:rPr>
          <w:rFonts w:cs="Arial"/>
          <w:i/>
          <w:lang w:val="en-GB"/>
        </w:rPr>
        <w:t xml:space="preserv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w:t>
      </w:r>
      <w:r w:rsidR="00ED763E" w:rsidRPr="001C3AB0">
        <w:rPr>
          <w:rFonts w:cs="Arial"/>
          <w:lang w:val="en-GB"/>
        </w:rPr>
        <w:t>-offs</w:t>
      </w:r>
      <w:r w:rsidRPr="001C3AB0">
        <w:rPr>
          <w:rFonts w:cs="Arial"/>
          <w:lang w:val="en-GB"/>
        </w:rPr>
        <w:t xml:space="preserve"> to get them. The main design goal of this tool is that it should be very easy to use. It should be able to work with most C++ project</w:t>
      </w:r>
      <w:r w:rsidR="002F06F6" w:rsidRPr="001C3AB0">
        <w:rPr>
          <w:rFonts w:cs="Arial"/>
          <w:lang w:val="en-GB"/>
        </w:rPr>
        <w:t>s</w:t>
      </w:r>
      <w:r w:rsidRPr="001C3AB0">
        <w:rPr>
          <w:rFonts w:cs="Arial"/>
          <w:lang w:val="en-GB"/>
        </w:rPr>
        <w:t xml:space="preserve"> with minimal work</w:t>
      </w:r>
      <w:r w:rsidR="002F06F6" w:rsidRPr="001C3AB0">
        <w:rPr>
          <w:rFonts w:cs="Arial"/>
          <w:lang w:val="en-GB"/>
        </w:rPr>
        <w:t xml:space="preserve"> to set it up on the part of the us</w:t>
      </w:r>
      <w:r w:rsidR="00CC06EE" w:rsidRPr="001C3AB0">
        <w:rPr>
          <w:rFonts w:cs="Arial"/>
          <w:lang w:val="en-GB"/>
        </w:rPr>
        <w:t>e</w:t>
      </w:r>
      <w:r w:rsidR="002F06F6" w:rsidRPr="001C3AB0">
        <w:rPr>
          <w:rFonts w:cs="Arial"/>
          <w:lang w:val="en-GB"/>
        </w:rPr>
        <w:t>r</w:t>
      </w:r>
      <w:r w:rsidRPr="001C3AB0">
        <w:rPr>
          <w:rFonts w:cs="Arial"/>
          <w:lang w:val="en-GB"/>
        </w:rPr>
        <w:t>, and be fast enough so it’s not a burden on build times. It should also be easy to work with from within the code, and not have a lot of complicated frameworks and implicit knowledge</w:t>
      </w:r>
      <w:r w:rsidRPr="00672A35">
        <w:rPr>
          <w:rFonts w:cs="Arial"/>
          <w:lang w:val="en-GB"/>
        </w:rPr>
        <w:t xml:space="preserve"> for the user to understand in order to use the tool.</w:t>
      </w:r>
    </w:p>
    <w:p w14:paraId="58F808D1" w14:textId="77777777" w:rsidR="00BE193D" w:rsidRPr="00672A35" w:rsidRDefault="00BE193D" w:rsidP="001D2405">
      <w:pPr>
        <w:rPr>
          <w:lang w:val="en-GB"/>
        </w:rPr>
      </w:pPr>
    </w:p>
    <w:p w14:paraId="652FC5CB" w14:textId="35857671" w:rsidR="00A76AA6" w:rsidRPr="00672A35" w:rsidRDefault="00A76AA6" w:rsidP="009B16AD">
      <w:pPr>
        <w:pStyle w:val="Heading2"/>
        <w:rPr>
          <w:rFonts w:cs="Arial"/>
          <w:lang w:val="en-GB"/>
        </w:rPr>
      </w:pPr>
      <w:bookmarkStart w:id="3" w:name="_Toc477755565"/>
      <w:r w:rsidRPr="00672A35">
        <w:rPr>
          <w:rFonts w:cs="Arial"/>
          <w:lang w:val="en-GB"/>
        </w:rPr>
        <w:t>The Topic</w:t>
      </w:r>
      <w:bookmarkEnd w:id="1"/>
      <w:bookmarkEnd w:id="3"/>
    </w:p>
    <w:p w14:paraId="3025E74F" w14:textId="5898D957" w:rsidR="00A76AA6" w:rsidRPr="00672A35" w:rsidRDefault="00A76AA6" w:rsidP="00310071">
      <w:pPr>
        <w:rPr>
          <w:rFonts w:cs="Arial"/>
          <w:lang w:val="en-GB"/>
        </w:rPr>
      </w:pPr>
      <w:r w:rsidRPr="00672A35">
        <w:rPr>
          <w:rFonts w:cs="Arial"/>
          <w:lang w:val="en-GB"/>
        </w:rPr>
        <w:t>While many programming languages provide complex mechanisms in order to introspect the data and functions of the language itself, this is a feature missing from C++. Other popular languages</w:t>
      </w:r>
      <w:r w:rsidR="007E6E93" w:rsidRPr="00672A35">
        <w:rPr>
          <w:rFonts w:cs="Arial"/>
          <w:lang w:val="en-GB"/>
        </w:rPr>
        <w:t>,</w:t>
      </w:r>
      <w:r w:rsidRPr="00672A35">
        <w:rPr>
          <w:rFonts w:cs="Arial"/>
          <w:lang w:val="en-GB"/>
        </w:rPr>
        <w:t xml:space="preserve"> such as Java </w:t>
      </w:r>
      <w:r w:rsidR="005F2957" w:rsidRPr="00672A35">
        <w:rPr>
          <w:rFonts w:cs="Arial"/>
          <w:lang w:val="en-GB"/>
        </w:rPr>
        <w:t xml:space="preserve">(Gosling, 1995) </w:t>
      </w:r>
      <w:r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Pr="00672A35">
        <w:rPr>
          <w:rFonts w:cs="Arial"/>
          <w:lang w:val="en-GB"/>
        </w:rPr>
        <w:t xml:space="preserve"> allow the program</w:t>
      </w:r>
      <w:r w:rsidR="007839B0" w:rsidRPr="00672A35">
        <w:rPr>
          <w:rFonts w:cs="Arial"/>
          <w:lang w:val="en-GB"/>
        </w:rPr>
        <w:t>mer</w:t>
      </w:r>
      <w:r w:rsidRPr="00672A35">
        <w:rPr>
          <w:rFonts w:cs="Arial"/>
          <w:lang w:val="en-GB"/>
        </w:rPr>
        <w:t xml:space="preserve"> to view, and even manipulate the data</w:t>
      </w:r>
      <w:r w:rsidR="00650E44" w:rsidRPr="00672A35">
        <w:rPr>
          <w:rFonts w:cs="Arial"/>
          <w:lang w:val="en-GB"/>
        </w:rPr>
        <w:t>,</w:t>
      </w:r>
      <w:r w:rsidRPr="00672A35">
        <w:rPr>
          <w:rFonts w:cs="Arial"/>
          <w:lang w:val="en-GB"/>
        </w:rPr>
        <w:t xml:space="preserve"> at runtime. Some newer languages, such as </w:t>
      </w:r>
      <w:r w:rsidRPr="006E0B2B">
        <w:rPr>
          <w:rFonts w:cs="Arial"/>
          <w:lang w:val="en-GB"/>
        </w:rPr>
        <w:t>D or Go</w:t>
      </w:r>
      <w:r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4" w:name="_Toc475295151"/>
      <w:bookmarkStart w:id="5" w:name="_Toc477755566"/>
      <w:r w:rsidRPr="00672A35">
        <w:rPr>
          <w:rFonts w:cs="Arial"/>
          <w:lang w:val="en-GB"/>
        </w:rPr>
        <w:t>The Problem</w:t>
      </w:r>
      <w:bookmarkEnd w:id="4"/>
      <w:bookmarkEnd w:id="5"/>
    </w:p>
    <w:p w14:paraId="31D7AB55" w14:textId="681CE413" w:rsidR="00A76AA6" w:rsidRPr="00672A35"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7053B30A" w14:textId="77777777" w:rsidR="00A76AA6" w:rsidRDefault="00A76AA6" w:rsidP="00310071">
      <w:pPr>
        <w:rPr>
          <w:rFonts w:cs="Arial"/>
          <w:lang w:val="en-GB"/>
        </w:rPr>
      </w:pPr>
    </w:p>
    <w:p w14:paraId="310CFC64" w14:textId="77777777" w:rsidR="0081698B" w:rsidRPr="00672A35" w:rsidRDefault="0081698B" w:rsidP="00310071">
      <w:pPr>
        <w:rPr>
          <w:rFonts w:cs="Arial"/>
          <w:lang w:val="en-GB"/>
        </w:rPr>
      </w:pPr>
      <w:bookmarkStart w:id="6" w:name="_GoBack"/>
      <w:bookmarkEnd w:id="6"/>
    </w:p>
    <w:p w14:paraId="30A82161" w14:textId="4C7A1664" w:rsidR="00A76AA6" w:rsidRPr="00672A35" w:rsidRDefault="00A76AA6" w:rsidP="009B16AD">
      <w:pPr>
        <w:pStyle w:val="Heading2"/>
        <w:rPr>
          <w:rFonts w:cs="Arial"/>
          <w:lang w:val="en-GB"/>
        </w:rPr>
      </w:pPr>
      <w:bookmarkStart w:id="7" w:name="_Toc475295152"/>
      <w:bookmarkStart w:id="8" w:name="_Toc477755567"/>
      <w:r w:rsidRPr="00672A35">
        <w:rPr>
          <w:rFonts w:cs="Arial"/>
          <w:lang w:val="en-GB"/>
        </w:rPr>
        <w:lastRenderedPageBreak/>
        <w:t>The Project</w:t>
      </w:r>
      <w:bookmarkEnd w:id="7"/>
      <w:bookmarkEnd w:id="8"/>
    </w:p>
    <w:p w14:paraId="66399477" w14:textId="3FBBE4DE"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 xml:space="preserve">s to other performance-orientated languages, like </w:t>
      </w:r>
      <w:r w:rsidRPr="00366815">
        <w:rPr>
          <w:rFonts w:cs="Arial"/>
          <w:lang w:val="en-GB"/>
        </w:rPr>
        <w:t>D</w:t>
      </w:r>
      <w:r w:rsidR="002F388B" w:rsidRPr="00672A35">
        <w:rPr>
          <w:rFonts w:cs="Arial"/>
          <w:b/>
          <w:color w:val="FF0000"/>
          <w:lang w:val="en-GB"/>
        </w:rPr>
        <w:t xml:space="preserve"> </w:t>
      </w:r>
      <w:r w:rsidR="002F388B" w:rsidRPr="00672A35">
        <w:rPr>
          <w:rFonts w:cs="Arial"/>
          <w:lang w:val="en-GB"/>
        </w:rPr>
        <w:t xml:space="preserve">(Bright, 2001) </w:t>
      </w:r>
      <w:r w:rsidRPr="00672A35">
        <w:rPr>
          <w:rFonts w:cs="Arial"/>
          <w:lang w:val="en-GB"/>
        </w:rPr>
        <w:t xml:space="preserve">or </w:t>
      </w:r>
      <w:r w:rsidRPr="006E0B2B">
        <w:rPr>
          <w:rFonts w:cs="Arial"/>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61200">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01F08353" w14:textId="77777777" w:rsidR="00310071" w:rsidRPr="00672A35" w:rsidRDefault="00310071" w:rsidP="00310071">
      <w:pPr>
        <w:rPr>
          <w:rFonts w:cs="Arial"/>
          <w:lang w:val="en-GB"/>
        </w:rPr>
      </w:pPr>
    </w:p>
    <w:p w14:paraId="6C76778B" w14:textId="1039524C" w:rsidR="00D236D6" w:rsidRPr="00672A35" w:rsidRDefault="00310071" w:rsidP="00AF692C">
      <w:pPr>
        <w:rPr>
          <w:rFonts w:cs="Arial"/>
          <w:lang w:val="en-GB"/>
        </w:rPr>
      </w:pPr>
      <w:r w:rsidRPr="00672A35">
        <w:rPr>
          <w:rFonts w:cs="Arial"/>
          <w:lang w:val="en-GB"/>
        </w:rPr>
        <w:t>While there are a few ways this project could have been completed, an external tool is the best way to solve the</w:t>
      </w:r>
      <w:r w:rsidR="00D73024" w:rsidRPr="00672A35">
        <w:rPr>
          <w:rFonts w:cs="Arial"/>
          <w:lang w:val="en-GB"/>
        </w:rPr>
        <w:t xml:space="preserve"> problem</w:t>
      </w:r>
      <w:r w:rsidRPr="00672A35">
        <w:rPr>
          <w:rFonts w:cs="Arial"/>
          <w:lang w:val="en-GB"/>
        </w:rPr>
        <w:t>. If the tool had been built by extending a current open-source compile</w:t>
      </w:r>
      <w:r w:rsidR="00D447BE" w:rsidRPr="00672A35">
        <w:rPr>
          <w:rFonts w:cs="Arial"/>
          <w:lang w:val="en-GB"/>
        </w:rPr>
        <w:t>r</w:t>
      </w:r>
      <w:r w:rsidRPr="00672A35">
        <w:rPr>
          <w:rFonts w:cs="Arial"/>
          <w:lang w:val="en-GB"/>
        </w:rPr>
        <w:t xml:space="preserve">, like </w:t>
      </w:r>
      <w:r w:rsidRPr="00661200">
        <w:rPr>
          <w:rFonts w:cs="Arial"/>
          <w:lang w:val="en-GB"/>
        </w:rPr>
        <w:t>Clang or GCC</w:t>
      </w:r>
      <w:r w:rsidRPr="00672A35">
        <w:rPr>
          <w:rFonts w:cs="Arial"/>
          <w:lang w:val="en-GB"/>
        </w:rPr>
        <w:t>, then the tool would</w:t>
      </w:r>
      <w:r w:rsidR="00AD03AF" w:rsidRPr="00672A35">
        <w:rPr>
          <w:rFonts w:cs="Arial"/>
          <w:lang w:val="en-GB"/>
        </w:rPr>
        <w:t xml:space="preserve"> </w:t>
      </w:r>
      <w:r w:rsidRPr="00672A35">
        <w:rPr>
          <w:rFonts w:cs="Arial"/>
          <w:lang w:val="en-GB"/>
        </w:rPr>
        <w:t>n</w:t>
      </w:r>
      <w:r w:rsidR="00AD03AF" w:rsidRPr="00672A35">
        <w:rPr>
          <w:rFonts w:cs="Arial"/>
          <w:lang w:val="en-GB"/>
        </w:rPr>
        <w:t>o</w:t>
      </w:r>
      <w:r w:rsidRPr="00672A35">
        <w:rPr>
          <w:rFonts w:cs="Arial"/>
          <w:lang w:val="en-GB"/>
        </w:rPr>
        <w:t>t be able to be widely accepted. People using the tool would be f</w:t>
      </w:r>
      <w:r w:rsidR="008905C0" w:rsidRPr="00672A35">
        <w:rPr>
          <w:rFonts w:cs="Arial"/>
          <w:lang w:val="en-GB"/>
        </w:rPr>
        <w:t>orced to use a specific compile</w:t>
      </w:r>
      <w:r w:rsidR="006E2922" w:rsidRPr="00672A35">
        <w:rPr>
          <w:rFonts w:cs="Arial"/>
          <w:lang w:val="en-GB"/>
        </w:rPr>
        <w:t>r</w:t>
      </w:r>
      <w:r w:rsidR="008905C0" w:rsidRPr="00672A35">
        <w:rPr>
          <w:rFonts w:cs="Arial"/>
          <w:lang w:val="en-GB"/>
        </w:rPr>
        <w:t>, which is not even standard-conforming</w:t>
      </w:r>
      <w:r w:rsidRPr="00672A35">
        <w:rPr>
          <w:rFonts w:cs="Arial"/>
          <w:lang w:val="en-GB"/>
        </w:rPr>
        <w:t>. Having the tool as a separate executable, which generates code, means that it can be used with a wide range of compilers</w:t>
      </w:r>
      <w:r w:rsidR="00CC6BBC" w:rsidRPr="00672A35">
        <w:rPr>
          <w:rFonts w:cs="Arial"/>
          <w:lang w:val="en-GB"/>
        </w:rPr>
        <w:t xml:space="preserve"> across multiple platforms</w:t>
      </w:r>
      <w:r w:rsidR="00D236D6" w:rsidRPr="00672A35">
        <w:rPr>
          <w:rFonts w:cs="Arial"/>
          <w:lang w:val="en-GB"/>
        </w:rPr>
        <w:t>.</w:t>
      </w:r>
    </w:p>
    <w:p w14:paraId="1FA3B781" w14:textId="77777777" w:rsidR="00ED5061" w:rsidRPr="00672A35" w:rsidRDefault="00ED5061" w:rsidP="00AF692C">
      <w:pPr>
        <w:rPr>
          <w:rFonts w:cs="Arial"/>
          <w:lang w:val="en-GB"/>
        </w:rPr>
      </w:pPr>
    </w:p>
    <w:p w14:paraId="72E72D0A" w14:textId="61649E75" w:rsidR="00092E7A" w:rsidRPr="00672A35" w:rsidRDefault="00092E7A" w:rsidP="00AF692C">
      <w:pPr>
        <w:rPr>
          <w:rFonts w:cs="Arial"/>
          <w:lang w:val="en-GB"/>
        </w:rPr>
      </w:pPr>
      <w:r w:rsidRPr="00672A35">
        <w:rPr>
          <w:rFonts w:cs="Arial"/>
          <w:lang w:val="en-GB"/>
        </w:rPr>
        <w:t xml:space="preserve">Another way to develop the tool would have been using the GNU Compiler Collection, </w:t>
      </w:r>
      <w:r w:rsidR="00661200">
        <w:rPr>
          <w:rFonts w:cs="Arial"/>
          <w:lang w:val="en-GB"/>
        </w:rPr>
        <w:t xml:space="preserve">henceforth referred to as </w:t>
      </w:r>
      <w:r w:rsidR="00661200" w:rsidRPr="00661200">
        <w:rPr>
          <w:rFonts w:cs="Arial"/>
          <w:i/>
          <w:lang w:val="en-GB"/>
        </w:rPr>
        <w:t>GCC</w:t>
      </w:r>
      <w:r w:rsidR="00661200">
        <w:rPr>
          <w:rFonts w:cs="Arial"/>
          <w:lang w:val="en-GB"/>
        </w:rPr>
        <w:t xml:space="preserve">, </w:t>
      </w:r>
      <w:r w:rsidRPr="00661200">
        <w:rPr>
          <w:rFonts w:cs="Arial"/>
          <w:lang w:val="en-GB"/>
        </w:rPr>
        <w:t>or</w:t>
      </w:r>
      <w:r w:rsidRPr="00672A35">
        <w:rPr>
          <w:rFonts w:cs="Arial"/>
          <w:lang w:val="en-GB"/>
        </w:rPr>
        <w:t xml:space="preserve"> </w:t>
      </w:r>
      <w:r w:rsidRPr="00661200">
        <w:rPr>
          <w:rFonts w:cs="Arial"/>
          <w:i/>
          <w:lang w:val="en-GB"/>
        </w:rPr>
        <w:t>LLVM</w:t>
      </w:r>
      <w:r w:rsidR="00661200">
        <w:rPr>
          <w:rFonts w:cs="Arial"/>
          <w:lang w:val="en-GB"/>
        </w:rPr>
        <w:t xml:space="preserve">. </w:t>
      </w:r>
      <w:r w:rsidRPr="00672A35">
        <w:rPr>
          <w:rFonts w:cs="Arial"/>
          <w:lang w:val="en-GB"/>
        </w:rPr>
        <w:t>These could have handled the parsing of the C++ language,</w:t>
      </w:r>
      <w:r w:rsidR="005C159D" w:rsidRPr="00672A35">
        <w:rPr>
          <w:rFonts w:cs="Arial"/>
          <w:lang w:val="en-GB"/>
        </w:rPr>
        <w:t xml:space="preserve"> as well as the standard-conforming code generation. The reason they were not picked was for </w:t>
      </w:r>
      <w:r w:rsidR="005C159D" w:rsidRPr="00661200">
        <w:rPr>
          <w:rFonts w:cs="Arial"/>
          <w:lang w:val="en-GB"/>
        </w:rPr>
        <w:t>speed-of-iteration</w:t>
      </w:r>
      <w:r w:rsidR="005C159D" w:rsidRPr="00672A35">
        <w:rPr>
          <w:rFonts w:cs="Arial"/>
          <w:lang w:val="en-GB"/>
        </w:rPr>
        <w:t xml:space="preserve">. It would have taken a lot of time to set up </w:t>
      </w:r>
      <w:r w:rsidR="005C159D" w:rsidRPr="00661200">
        <w:rPr>
          <w:rFonts w:cs="Arial"/>
          <w:lang w:val="en-GB"/>
        </w:rPr>
        <w:t>LLVM</w:t>
      </w:r>
      <w:r w:rsidR="005C159D" w:rsidRPr="00672A35">
        <w:rPr>
          <w:rFonts w:cs="Arial"/>
          <w:lang w:val="en-GB"/>
        </w:rPr>
        <w:t xml:space="preserve"> to work on Windows and Linux, and it would have made the executable harder to distribute because it would require </w:t>
      </w:r>
      <w:r w:rsidR="005C159D" w:rsidRPr="00220758">
        <w:rPr>
          <w:rFonts w:cs="Arial"/>
          <w:lang w:val="en-GB"/>
        </w:rPr>
        <w:t>LLVM</w:t>
      </w:r>
      <w:r w:rsidR="004E1DD0" w:rsidRPr="00672A35">
        <w:rPr>
          <w:rFonts w:cs="Arial"/>
          <w:lang w:val="en-GB"/>
        </w:rPr>
        <w:t xml:space="preserve"> to work.</w:t>
      </w:r>
    </w:p>
    <w:p w14:paraId="089224BF" w14:textId="77777777" w:rsidR="00D236D6" w:rsidRPr="00672A35" w:rsidRDefault="00D236D6" w:rsidP="00D236D6">
      <w:pPr>
        <w:rPr>
          <w:rFonts w:cs="Arial"/>
          <w:lang w:val="en-GB"/>
        </w:rPr>
      </w:pPr>
    </w:p>
    <w:p w14:paraId="724DBDD0" w14:textId="7E02BF71"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Pr="00672A35">
        <w:rPr>
          <w:rFonts w:cs="Arial"/>
          <w:lang w:val="en-GB"/>
        </w:rPr>
        <w:t>to the C++11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Default="00D236D6" w:rsidP="00AF692C">
      <w:pPr>
        <w:rPr>
          <w:rFonts w:cs="Arial"/>
          <w:lang w:val="en-GB"/>
        </w:rPr>
      </w:pPr>
    </w:p>
    <w:p w14:paraId="51EC8424" w14:textId="0284CFF8" w:rsidR="00915887" w:rsidRPr="00672A35" w:rsidRDefault="00220758" w:rsidP="00915887">
      <w:pPr>
        <w:rPr>
          <w:rFonts w:cs="Arial"/>
          <w:lang w:val="en-GB"/>
        </w:rPr>
      </w:pPr>
      <w:r>
        <w:rPr>
          <w:rFonts w:cs="Arial"/>
          <w:lang w:val="en-GB"/>
        </w:rPr>
        <w:t xml:space="preserve">For the rest of this document, when referring to C++ code, the term </w:t>
      </w:r>
      <w:r>
        <w:rPr>
          <w:rFonts w:cs="Arial"/>
          <w:i/>
          <w:lang w:val="en-GB"/>
        </w:rPr>
        <w:t>class</w:t>
      </w:r>
      <w:r>
        <w:rPr>
          <w:rFonts w:cs="Arial"/>
          <w:lang w:val="en-GB"/>
        </w:rPr>
        <w:t xml:space="preserve"> will be use</w:t>
      </w:r>
      <w:r w:rsidR="00B50AF0">
        <w:rPr>
          <w:rFonts w:cs="Arial"/>
          <w:lang w:val="en-GB"/>
        </w:rPr>
        <w:t xml:space="preserve">d to describe any data structure that is a </w:t>
      </w:r>
      <w:r w:rsidR="00B50AF0">
        <w:rPr>
          <w:rFonts w:cs="Arial"/>
          <w:i/>
          <w:lang w:val="en-GB"/>
        </w:rPr>
        <w:t>class</w:t>
      </w:r>
      <w:r w:rsidR="00B50AF0">
        <w:rPr>
          <w:rFonts w:cs="Arial"/>
          <w:lang w:val="en-GB"/>
        </w:rPr>
        <w:t xml:space="preserve"> or a </w:t>
      </w:r>
      <w:r w:rsidR="00B50AF0">
        <w:rPr>
          <w:rFonts w:cs="Arial"/>
          <w:i/>
          <w:lang w:val="en-GB"/>
        </w:rPr>
        <w:t>struct</w:t>
      </w:r>
      <w:r>
        <w:rPr>
          <w:rFonts w:cs="Arial"/>
          <w:lang w:val="en-GB"/>
        </w:rPr>
        <w:t xml:space="preserve">. Because C++ treats the keywords </w:t>
      </w:r>
      <w:r>
        <w:rPr>
          <w:rFonts w:cs="Arial"/>
          <w:i/>
          <w:lang w:val="en-GB"/>
        </w:rPr>
        <w:t>class</w:t>
      </w:r>
      <w:r>
        <w:rPr>
          <w:rFonts w:cs="Arial"/>
          <w:lang w:val="en-GB"/>
        </w:rPr>
        <w:t xml:space="preserve"> and </w:t>
      </w:r>
      <w:r>
        <w:rPr>
          <w:rFonts w:cs="Arial"/>
          <w:i/>
          <w:lang w:val="en-GB"/>
        </w:rPr>
        <w:t>struct</w:t>
      </w:r>
      <w:r>
        <w:rPr>
          <w:rFonts w:cs="Arial"/>
          <w:lang w:val="en-GB"/>
        </w:rPr>
        <w:t xml:space="preserve"> the same, except everything in a </w:t>
      </w:r>
      <w:r w:rsidRPr="00220758">
        <w:rPr>
          <w:rFonts w:cs="Arial"/>
          <w:i/>
          <w:lang w:val="en-GB"/>
        </w:rPr>
        <w:t>class</w:t>
      </w:r>
      <w:r>
        <w:rPr>
          <w:rFonts w:cs="Arial"/>
          <w:lang w:val="en-GB"/>
        </w:rPr>
        <w:t xml:space="preserve"> is private by default, it helps to have a common name to refer to.</w:t>
      </w: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50FC2BC6" w14:textId="77777777" w:rsidR="004B3201" w:rsidRPr="00672A35" w:rsidRDefault="004B3201" w:rsidP="00915887">
      <w:pPr>
        <w:rPr>
          <w:rFonts w:cs="Arial"/>
          <w:lang w:val="en-GB"/>
        </w:rPr>
      </w:pPr>
    </w:p>
    <w:p w14:paraId="7528243E" w14:textId="77777777" w:rsidR="004B3201" w:rsidRPr="00672A35" w:rsidRDefault="004B3201" w:rsidP="00915887">
      <w:pPr>
        <w:rPr>
          <w:rFonts w:cs="Arial"/>
          <w:lang w:val="en-GB"/>
        </w:rPr>
      </w:pPr>
    </w:p>
    <w:p w14:paraId="20034C25" w14:textId="77777777" w:rsidR="004B3201" w:rsidRPr="00672A35" w:rsidRDefault="004B3201" w:rsidP="00915887">
      <w:pPr>
        <w:rPr>
          <w:rFonts w:cs="Arial"/>
          <w:lang w:val="en-GB"/>
        </w:rPr>
      </w:pPr>
    </w:p>
    <w:p w14:paraId="398CF764" w14:textId="77777777" w:rsidR="004B3201" w:rsidRPr="00672A35" w:rsidRDefault="004B3201" w:rsidP="00915887">
      <w:pPr>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9" w:name="_Toc475295158"/>
      <w:bookmarkStart w:id="10" w:name="_Toc477755568"/>
      <w:r w:rsidRPr="00672A35">
        <w:rPr>
          <w:rFonts w:cs="Arial"/>
          <w:lang w:val="en-GB"/>
        </w:rPr>
        <w:lastRenderedPageBreak/>
        <w:t>Literature Review</w:t>
      </w:r>
      <w:bookmarkEnd w:id="9"/>
      <w:bookmarkEnd w:id="10"/>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bookmarkStart w:id="11" w:name="_Toc477755569"/>
      <w:r w:rsidRPr="00672A35">
        <w:rPr>
          <w:lang w:val="en-GB"/>
        </w:rPr>
        <w:t>Runtime Reflection in Dynamic Languages</w:t>
      </w:r>
      <w:bookmarkEnd w:id="11"/>
    </w:p>
    <w:p w14:paraId="3080B245" w14:textId="29C0583A"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(Eich, 1995)</w:t>
      </w:r>
      <w:r w:rsidR="0055086B">
        <w:rPr>
          <w:lang w:val="en-GB"/>
        </w:rPr>
        <w:t>,</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w:t>
      </w:r>
      <w:r w:rsidR="00410C7A" w:rsidRPr="00A02B5E">
        <w:rPr>
          <w:lang w:val="en-GB"/>
        </w:rPr>
        <w:t>have very power</w:t>
      </w:r>
      <w:r w:rsidR="00EB4C43" w:rsidRPr="00A02B5E">
        <w:rPr>
          <w:lang w:val="en-GB"/>
        </w:rPr>
        <w:t>ing</w:t>
      </w:r>
      <w:r w:rsidR="00410C7A" w:rsidRPr="00A02B5E">
        <w:rPr>
          <w:lang w:val="en-GB"/>
        </w:rPr>
        <w:t xml:space="preserve"> runtime introspection features</w:t>
      </w:r>
      <w:r w:rsidR="00410C7A" w:rsidRPr="00672A35">
        <w:rPr>
          <w:lang w:val="en-GB"/>
        </w:rPr>
        <w:t xml:space="preserve">. This is due to the fact that the language is not directly compiled into native </w:t>
      </w:r>
      <w:r w:rsidR="00A02B5E">
        <w:rPr>
          <w:lang w:val="en-GB"/>
        </w:rPr>
        <w:t xml:space="preserve">assembly </w:t>
      </w:r>
      <w:r w:rsidR="00410C7A" w:rsidRPr="00672A35">
        <w:rPr>
          <w:lang w:val="en-GB"/>
        </w:rPr>
        <w:t>code, where everything has a solid memory address that can be accessed</w:t>
      </w:r>
      <w:r w:rsidR="00A23E6C">
        <w:rPr>
          <w:lang w:val="en-GB"/>
        </w:rPr>
        <w:t>, and a size it takes in memory</w:t>
      </w:r>
      <w:r w:rsidR="00410C7A" w:rsidRPr="00672A35">
        <w:rPr>
          <w:lang w:val="en-GB"/>
        </w:rPr>
        <w:t>. Because of this, you can change a type that was an integer into a much larger type with a simple reassignment, and the interpreter just handles it.</w:t>
      </w:r>
    </w:p>
    <w:p w14:paraId="6F152FC9" w14:textId="77777777" w:rsidR="00AA5858" w:rsidRPr="00672A35" w:rsidRDefault="00AA5858" w:rsidP="00410C7A">
      <w:pPr>
        <w:rPr>
          <w:lang w:val="en-GB"/>
        </w:rPr>
      </w:pPr>
    </w:p>
    <w:p w14:paraId="1AD73047" w14:textId="23CAB6E9" w:rsidR="00AA5858" w:rsidRPr="00672A35" w:rsidRDefault="00AA5858" w:rsidP="00410C7A">
      <w:pPr>
        <w:rPr>
          <w:lang w:val="en-GB"/>
        </w:rPr>
      </w:pPr>
      <w:r w:rsidRPr="00672A35">
        <w:rPr>
          <w:lang w:val="en-GB"/>
        </w:rPr>
        <w:t>Python 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444F53" w:rsidRPr="00672A35">
        <w:rPr>
          <w:lang w:val="en-GB"/>
        </w:rPr>
        <w:t xml:space="preserve">Figure </w:t>
      </w:r>
      <w:r w:rsidR="00444F53">
        <w:rPr>
          <w:noProof/>
          <w:lang w:val="en-GB"/>
        </w:rPr>
        <w:t>1</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12"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1</w:t>
      </w:r>
      <w:r w:rsidRPr="00672A35">
        <w:rPr>
          <w:lang w:val="en-GB"/>
        </w:rPr>
        <w:fldChar w:fldCharType="end"/>
      </w:r>
      <w:bookmarkEnd w:id="12"/>
      <w:r w:rsidRPr="00672A35">
        <w:rPr>
          <w:lang w:val="en-GB"/>
        </w:rPr>
        <w:t xml:space="preserve"> - A simple introspection example in Python</w:t>
      </w:r>
    </w:p>
    <w:p w14:paraId="0A5E2869" w14:textId="77777777" w:rsidR="004709C2" w:rsidRDefault="004709C2" w:rsidP="004709C2">
      <w:pPr>
        <w:rPr>
          <w:lang w:val="en-GB"/>
        </w:rPr>
      </w:pPr>
    </w:p>
    <w:p w14:paraId="5A21D2BF" w14:textId="77777777" w:rsidR="00AA652A" w:rsidRDefault="00AA652A" w:rsidP="004709C2">
      <w:pPr>
        <w:rPr>
          <w:lang w:val="en-GB"/>
        </w:rPr>
      </w:pPr>
    </w:p>
    <w:p w14:paraId="5E9ECB04" w14:textId="77777777" w:rsidR="00AA652A" w:rsidRDefault="00AA652A" w:rsidP="004709C2">
      <w:pPr>
        <w:rPr>
          <w:lang w:val="en-GB"/>
        </w:rPr>
      </w:pPr>
    </w:p>
    <w:p w14:paraId="0CDF4C4C" w14:textId="77777777" w:rsidR="00AA652A" w:rsidRDefault="00AA652A" w:rsidP="004709C2">
      <w:pPr>
        <w:rPr>
          <w:lang w:val="en-GB"/>
        </w:rPr>
      </w:pPr>
    </w:p>
    <w:p w14:paraId="6D7EAC0A" w14:textId="77777777" w:rsidR="00AA652A" w:rsidRDefault="00AA652A" w:rsidP="004709C2">
      <w:pPr>
        <w:rPr>
          <w:lang w:val="en-GB"/>
        </w:rPr>
      </w:pPr>
    </w:p>
    <w:p w14:paraId="2F9AF0D2" w14:textId="77777777" w:rsidR="00AA652A" w:rsidRDefault="00AA652A" w:rsidP="004709C2">
      <w:pPr>
        <w:rPr>
          <w:lang w:val="en-GB"/>
        </w:rPr>
      </w:pPr>
    </w:p>
    <w:p w14:paraId="6615856C" w14:textId="77777777" w:rsidR="00AA652A" w:rsidRDefault="00AA652A" w:rsidP="004709C2">
      <w:pPr>
        <w:rPr>
          <w:lang w:val="en-GB"/>
        </w:rPr>
      </w:pPr>
    </w:p>
    <w:p w14:paraId="62AC77F8" w14:textId="77777777" w:rsidR="00AA652A" w:rsidRDefault="00AA652A" w:rsidP="004709C2">
      <w:pPr>
        <w:rPr>
          <w:lang w:val="en-GB"/>
        </w:rPr>
      </w:pPr>
    </w:p>
    <w:p w14:paraId="0D8348FA" w14:textId="77777777" w:rsidR="00AA652A" w:rsidRDefault="00AA652A" w:rsidP="004709C2">
      <w:pPr>
        <w:rPr>
          <w:lang w:val="en-GB"/>
        </w:rPr>
      </w:pPr>
    </w:p>
    <w:p w14:paraId="0093572C" w14:textId="77777777" w:rsidR="00AA652A" w:rsidRDefault="00AA652A" w:rsidP="004709C2">
      <w:pPr>
        <w:rPr>
          <w:lang w:val="en-GB"/>
        </w:rPr>
      </w:pPr>
    </w:p>
    <w:p w14:paraId="2C5D9FC4" w14:textId="77777777" w:rsidR="00AA652A" w:rsidRDefault="00AA652A" w:rsidP="004709C2">
      <w:pPr>
        <w:rPr>
          <w:lang w:val="en-GB"/>
        </w:rPr>
      </w:pPr>
    </w:p>
    <w:p w14:paraId="1EC6FDFE" w14:textId="77777777" w:rsidR="00AA652A" w:rsidRPr="004709C2" w:rsidRDefault="00AA652A" w:rsidP="004709C2">
      <w:pPr>
        <w:rPr>
          <w:lang w:val="en-GB"/>
        </w:rPr>
      </w:pPr>
    </w:p>
    <w:p w14:paraId="32363851" w14:textId="6949B51F" w:rsidR="00A91E77" w:rsidRPr="00672A35" w:rsidRDefault="004C7548" w:rsidP="009B16AD">
      <w:pPr>
        <w:pStyle w:val="Heading2"/>
        <w:rPr>
          <w:rFonts w:cs="Arial"/>
          <w:lang w:val="en-GB"/>
        </w:rPr>
      </w:pPr>
      <w:bookmarkStart w:id="13" w:name="_Toc475295159"/>
      <w:bookmarkStart w:id="14" w:name="_Toc477755570"/>
      <w:r w:rsidRPr="00672A35">
        <w:rPr>
          <w:rFonts w:cs="Arial"/>
          <w:lang w:val="en-GB"/>
        </w:rPr>
        <w:lastRenderedPageBreak/>
        <w:t xml:space="preserve">Runtime Reflection </w:t>
      </w:r>
      <w:r w:rsidR="00550FCA" w:rsidRPr="00672A35">
        <w:rPr>
          <w:rFonts w:cs="Arial"/>
          <w:lang w:val="en-GB"/>
        </w:rPr>
        <w:t xml:space="preserve">in </w:t>
      </w:r>
      <w:bookmarkEnd w:id="13"/>
      <w:r w:rsidR="00513C91">
        <w:rPr>
          <w:rFonts w:cs="Arial"/>
          <w:lang w:val="en-GB"/>
        </w:rPr>
        <w:t>S</w:t>
      </w:r>
      <w:r w:rsidR="00410C7A" w:rsidRPr="00672A35">
        <w:rPr>
          <w:rFonts w:cs="Arial"/>
          <w:lang w:val="en-GB"/>
        </w:rPr>
        <w:t xml:space="preserve">trongly </w:t>
      </w:r>
      <w:r w:rsidR="00513C91">
        <w:rPr>
          <w:rFonts w:cs="Arial"/>
          <w:lang w:val="en-GB"/>
        </w:rPr>
        <w:t>T</w:t>
      </w:r>
      <w:r w:rsidR="00304733">
        <w:rPr>
          <w:rFonts w:cs="Arial"/>
          <w:lang w:val="en-GB"/>
        </w:rPr>
        <w:t>yped</w:t>
      </w:r>
      <w:r w:rsidR="00410C7A" w:rsidRPr="00672A35">
        <w:rPr>
          <w:rFonts w:cs="Arial"/>
          <w:lang w:val="en-GB"/>
        </w:rPr>
        <w:t xml:space="preserve"> </w:t>
      </w:r>
      <w:r w:rsidR="00513C91">
        <w:rPr>
          <w:rFonts w:cs="Arial"/>
          <w:lang w:val="en-GB"/>
        </w:rPr>
        <w:t>L</w:t>
      </w:r>
      <w:r w:rsidR="00410C7A" w:rsidRPr="00672A35">
        <w:rPr>
          <w:rFonts w:cs="Arial"/>
          <w:lang w:val="en-GB"/>
        </w:rPr>
        <w:t>anguages</w:t>
      </w:r>
      <w:bookmarkEnd w:id="14"/>
    </w:p>
    <w:p w14:paraId="10D001F2" w14:textId="3F550161" w:rsidR="00BC1DB7" w:rsidRPr="00672A35" w:rsidRDefault="00941F34" w:rsidP="008D2CBE">
      <w:pPr>
        <w:rPr>
          <w:rFonts w:cs="Arial"/>
          <w:lang w:val="en-GB"/>
        </w:rPr>
      </w:pPr>
      <w:r w:rsidRPr="00672A35">
        <w:rPr>
          <w:rFonts w:cs="Arial"/>
          <w:lang w:val="en-GB"/>
        </w:rPr>
        <w:t xml:space="preserve">The language </w:t>
      </w:r>
      <w:r w:rsidRPr="006229F1">
        <w:rPr>
          <w:rFonts w:cs="Arial"/>
          <w:lang w:val="en-GB"/>
        </w:rPr>
        <w:t>C#</w:t>
      </w:r>
      <w:r w:rsidRPr="00672A35">
        <w:rPr>
          <w:rFonts w:cs="Arial"/>
          <w:lang w:val="en-GB"/>
        </w:rPr>
        <w:t xml:space="preserve"> has som</w:t>
      </w:r>
      <w:r w:rsidR="009D4888">
        <w:rPr>
          <w:rFonts w:cs="Arial"/>
          <w:lang w:val="en-GB"/>
        </w:rPr>
        <w:t>e advanced and powerful reflection abilities</w:t>
      </w:r>
      <w:r w:rsidR="00216399" w:rsidRPr="00672A35">
        <w:rPr>
          <w:rFonts w:cs="Arial"/>
          <w:lang w:val="en-GB"/>
        </w:rPr>
        <w:t>.</w:t>
      </w:r>
      <w:r w:rsidRPr="00672A35">
        <w:rPr>
          <w:rFonts w:cs="Arial"/>
          <w:lang w:val="en-GB"/>
        </w:rPr>
        <w:t xml:space="preserve"> In C#, every </w:t>
      </w:r>
      <w:r w:rsidR="00BC1DB7" w:rsidRPr="00672A35">
        <w:rPr>
          <w:rFonts w:cs="Arial"/>
          <w:lang w:val="en-GB"/>
        </w:rPr>
        <w:t xml:space="preserve">type in the </w:t>
      </w:r>
      <w:r w:rsidR="00BC1DB7" w:rsidRPr="006229F1">
        <w:rPr>
          <w:rFonts w:cs="Arial"/>
          <w:lang w:val="en-GB"/>
        </w:rPr>
        <w:t>.NET</w:t>
      </w:r>
      <w:r w:rsidR="00BC1DB7" w:rsidRPr="00672A35">
        <w:rPr>
          <w:rFonts w:cs="Arial"/>
          <w:i/>
          <w:lang w:val="en-GB"/>
        </w:rPr>
        <w:t xml:space="preserve"> </w:t>
      </w:r>
      <w:r w:rsidR="006229F1">
        <w:rPr>
          <w:rFonts w:cs="Arial"/>
          <w:lang w:val="en-GB"/>
        </w:rPr>
        <w:t>F</w:t>
      </w:r>
      <w:r w:rsidR="00BC1DB7" w:rsidRPr="00672A35">
        <w:rPr>
          <w:rFonts w:cs="Arial"/>
          <w:lang w:val="en-GB"/>
        </w:rPr>
        <w:t>ramework has a</w:t>
      </w:r>
      <w:r w:rsidRPr="00672A35">
        <w:rPr>
          <w:rFonts w:cs="Arial"/>
          <w:lang w:val="en-GB"/>
        </w:rPr>
        <w:t xml:space="preserve"> </w:t>
      </w:r>
      <w:r w:rsidR="006229F1">
        <w:rPr>
          <w:rFonts w:cs="Arial"/>
          <w:i/>
          <w:lang w:val="en-GB"/>
        </w:rPr>
        <w:t>GetType</w:t>
      </w:r>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229F1">
        <w:rPr>
          <w:rStyle w:val="selectable"/>
          <w:rFonts w:cs="Arial"/>
          <w:i/>
          <w:lang w:val="en-GB"/>
        </w:rPr>
        <w:t>Type</w:t>
      </w:r>
      <w:r w:rsidR="00CF31F3" w:rsidRPr="00672A35">
        <w:rPr>
          <w:rFonts w:cs="Arial"/>
          <w:lang w:val="en-GB"/>
        </w:rPr>
        <w:t xml:space="preserve"> variable (</w:t>
      </w:r>
      <w:r w:rsidR="00CF31F3" w:rsidRPr="00672A35">
        <w:rPr>
          <w:rStyle w:val="selectable"/>
          <w:rFonts w:cs="Arial"/>
          <w:lang w:val="en-GB"/>
        </w:rPr>
        <w:t>Lischke, 2016)</w:t>
      </w:r>
      <w:r w:rsidR="00BC1DB7" w:rsidRPr="00672A35">
        <w:rPr>
          <w:rFonts w:cs="Arial"/>
          <w:lang w:val="en-GB"/>
        </w:rPr>
        <w:t xml:space="preserve">. </w:t>
      </w:r>
      <w:r w:rsidR="00CF31F3" w:rsidRPr="00672A35">
        <w:rPr>
          <w:rFonts w:cs="Arial"/>
          <w:lang w:val="en-GB"/>
        </w:rPr>
        <w:t>This variable can be used to create new types</w:t>
      </w:r>
      <w:r w:rsidR="008B29B7">
        <w:rPr>
          <w:rFonts w:cs="Arial"/>
          <w:lang w:val="en-GB"/>
        </w:rPr>
        <w:t>, or in simple comparisons.</w:t>
      </w:r>
      <w:r w:rsidR="00CF31F3" w:rsidRPr="00672A35">
        <w:rPr>
          <w:rFonts w:cs="Arial"/>
          <w:lang w:val="en-GB"/>
        </w:rPr>
        <w:t xml:space="preserve"> </w:t>
      </w:r>
      <w:r w:rsidR="00456B8C" w:rsidRPr="00672A35">
        <w:rPr>
          <w:rFonts w:cs="Arial"/>
          <w:lang w:val="en-GB"/>
        </w:rPr>
        <w:t xml:space="preserve">An example of the C# </w:t>
      </w:r>
      <w:r w:rsidR="00456B8C" w:rsidRPr="006229F1">
        <w:rPr>
          <w:rFonts w:cs="Arial"/>
          <w:i/>
          <w:lang w:val="en-GB"/>
        </w:rPr>
        <w:t>GetType</w:t>
      </w:r>
      <w:r w:rsidR="00456B8C" w:rsidRPr="00672A35">
        <w:rPr>
          <w:rFonts w:cs="Arial"/>
          <w:lang w:val="en-GB"/>
        </w:rPr>
        <w:t xml:space="preserve"> method is </w:t>
      </w:r>
      <w:r w:rsidR="00052EB7">
        <w:rPr>
          <w:rFonts w:cs="Arial"/>
          <w:lang w:val="en-GB"/>
        </w:rPr>
        <w:t>shown in</w:t>
      </w:r>
      <w:r w:rsidR="003F68B5" w:rsidRPr="00672A35">
        <w:rPr>
          <w:rFonts w:cs="Arial"/>
          <w:lang w:val="en-GB"/>
        </w:rPr>
        <w:t xml:space="preserve">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444F53" w:rsidRPr="00672A35">
        <w:rPr>
          <w:lang w:val="en-GB"/>
        </w:rPr>
        <w:t xml:space="preserve">Figure </w:t>
      </w:r>
      <w:r w:rsidR="00444F53">
        <w:rPr>
          <w:noProof/>
          <w:lang w:val="en-GB"/>
        </w:rPr>
        <w:t>2</w:t>
      </w:r>
      <w:r w:rsidR="003F68B5" w:rsidRPr="00672A35">
        <w:rPr>
          <w:rFonts w:cs="Arial"/>
          <w:lang w:val="en-GB"/>
        </w:rPr>
        <w:fldChar w:fldCharType="end"/>
      </w:r>
      <w:r w:rsidR="006229F1">
        <w:rPr>
          <w:rFonts w:cs="Arial"/>
          <w:lang w:val="en-GB"/>
        </w:rPr>
        <w:t xml:space="preserve"> which compares</w:t>
      </w:r>
      <w:r w:rsidR="00456B8C" w:rsidRPr="00672A35">
        <w:rPr>
          <w:rFonts w:cs="Arial"/>
          <w:lang w:val="en-GB"/>
        </w:rPr>
        <w:t xml:space="preserve"> two </w:t>
      </w:r>
      <w:r w:rsidR="00456B8C" w:rsidRPr="00BE265F">
        <w:rPr>
          <w:rFonts w:cs="Arial"/>
          <w:lang w:val="en-GB"/>
        </w:rPr>
        <w:t>int</w:t>
      </w:r>
      <w:r w:rsidR="00BE265F" w:rsidRPr="00BE265F">
        <w:rPr>
          <w:rFonts w:cs="Arial"/>
          <w:lang w:val="en-GB"/>
        </w:rPr>
        <w:t>egers</w:t>
      </w:r>
      <w:r w:rsidR="006229F1">
        <w:rPr>
          <w:rFonts w:cs="Arial"/>
          <w:lang w:val="en-GB"/>
        </w:rPr>
        <w:t xml:space="preserve">, and </w:t>
      </w:r>
      <w:r w:rsidR="00456B8C" w:rsidRPr="006229F1">
        <w:rPr>
          <w:rFonts w:cs="Arial"/>
          <w:lang w:val="en-GB"/>
        </w:rPr>
        <w:t xml:space="preserve">then an </w:t>
      </w:r>
      <w:r w:rsidR="00BE265F" w:rsidRPr="006229F1">
        <w:rPr>
          <w:rFonts w:cs="Arial"/>
          <w:lang w:val="en-GB"/>
        </w:rPr>
        <w:t xml:space="preserve">integer </w:t>
      </w:r>
      <w:r w:rsidR="00456B8C" w:rsidRPr="006229F1">
        <w:rPr>
          <w:rFonts w:cs="Arial"/>
          <w:lang w:val="en-GB"/>
        </w:rPr>
        <w:t>and</w:t>
      </w:r>
      <w:r w:rsidR="00456B8C" w:rsidRPr="00672A35">
        <w:rPr>
          <w:rFonts w:cs="Arial"/>
          <w:lang w:val="en-GB"/>
        </w:rPr>
        <w:t xml:space="preserve">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14DD23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0BC25AB1" w:rsidR="00D64317" w:rsidRPr="00672A35" w:rsidRDefault="00D64317" w:rsidP="00656044">
            <w:pPr>
              <w:pStyle w:val="NoSpacing"/>
              <w:rPr>
                <w:noProof/>
                <w:lang w:val="en-GB"/>
              </w:rPr>
            </w:pPr>
            <w:r w:rsidRPr="00672A35">
              <w:rPr>
                <w:noProof/>
                <w:lang w:val="en-GB"/>
              </w:rPr>
              <w:t xml:space="preserve">    </w:t>
            </w:r>
            <w:r w:rsidR="007A0744">
              <w:rPr>
                <w:noProof/>
                <w:lang w:val="en-GB"/>
              </w:rPr>
              <w:t xml:space="preserve">            Console.WriteLine(“i</w:t>
            </w:r>
            <w:r w:rsidRPr="00672A35">
              <w:rPr>
                <w:noProof/>
                <w:lang w:val="en-GB"/>
              </w:rPr>
              <w:t xml:space="preserve">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15"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2</w:t>
      </w:r>
      <w:r w:rsidRPr="00672A35">
        <w:rPr>
          <w:lang w:val="en-GB"/>
        </w:rPr>
        <w:fldChar w:fldCharType="end"/>
      </w:r>
      <w:bookmarkEnd w:id="15"/>
      <w:r w:rsidRPr="00672A35">
        <w:rPr>
          <w:lang w:val="en-GB"/>
        </w:rPr>
        <w:t xml:space="preserve"> - An example of C#'s GetType method and its output</w:t>
      </w:r>
    </w:p>
    <w:p w14:paraId="1D838DE0" w14:textId="36609EC5" w:rsidR="00E9608F" w:rsidRPr="009B75A8" w:rsidRDefault="00E9608F" w:rsidP="008D2CBE">
      <w:pPr>
        <w:rPr>
          <w:rFonts w:cs="Arial"/>
          <w:lang w:val="en-GB"/>
        </w:rPr>
      </w:pPr>
      <w:r w:rsidRPr="00672A35">
        <w:rPr>
          <w:rFonts w:cs="Arial"/>
          <w:lang w:val="en-GB"/>
        </w:rPr>
        <w:t xml:space="preserve">C# also provides ways to retrieve the </w:t>
      </w:r>
      <w:r w:rsidRPr="006229F1">
        <w:rPr>
          <w:rFonts w:cs="Arial"/>
          <w:lang w:val="en-GB"/>
        </w:rPr>
        <w:t>properties</w:t>
      </w:r>
      <w:r w:rsidRPr="00672A35">
        <w:rPr>
          <w:rFonts w:cs="Arial"/>
          <w:lang w:val="en-GB"/>
        </w:rPr>
        <w:t xml:space="preserve"> of a class at runtime.</w:t>
      </w:r>
      <w:r w:rsidR="006E09E5">
        <w:rPr>
          <w:rFonts w:cs="Arial"/>
          <w:lang w:val="en-GB"/>
        </w:rPr>
        <w:t xml:space="preserve"> This is possible because each class that supports the </w:t>
      </w:r>
      <w:r w:rsidR="006E09E5">
        <w:rPr>
          <w:rFonts w:cs="Arial"/>
          <w:i/>
          <w:lang w:val="en-GB"/>
        </w:rPr>
        <w:t>GetType</w:t>
      </w:r>
      <w:r w:rsidR="006E09E5">
        <w:rPr>
          <w:rFonts w:cs="Arial"/>
          <w:lang w:val="en-GB"/>
        </w:rPr>
        <w:t xml:space="preserve"> method also supports the </w:t>
      </w:r>
      <w:r w:rsidR="007239F6">
        <w:rPr>
          <w:rFonts w:cs="Arial"/>
          <w:i/>
          <w:lang w:val="en-GB"/>
        </w:rPr>
        <w:t>GetP</w:t>
      </w:r>
      <w:r w:rsidR="006E09E5">
        <w:rPr>
          <w:rFonts w:cs="Arial"/>
          <w:i/>
          <w:lang w:val="en-GB"/>
        </w:rPr>
        <w:t>roperties</w:t>
      </w:r>
      <w:r w:rsidR="006E09E5">
        <w:rPr>
          <w:rFonts w:cs="Arial"/>
          <w:lang w:val="en-GB"/>
        </w:rPr>
        <w:t xml:space="preserve"> method.</w:t>
      </w:r>
      <w:r w:rsidRPr="00672A35">
        <w:rPr>
          <w:rFonts w:cs="Arial"/>
          <w:lang w:val="en-GB"/>
        </w:rPr>
        <w:t xml:space="preserve"> </w:t>
      </w:r>
      <w:r w:rsidR="00AA599F">
        <w:rPr>
          <w:rFonts w:cs="Arial"/>
          <w:lang w:val="en-GB"/>
        </w:rPr>
        <w:t xml:space="preserve">The </w:t>
      </w:r>
      <w:r w:rsidR="00AA599F">
        <w:rPr>
          <w:rFonts w:cs="Arial"/>
          <w:i/>
          <w:lang w:val="en-GB"/>
        </w:rPr>
        <w:t xml:space="preserve">GetProperties </w:t>
      </w:r>
      <w:r w:rsidR="00AA599F">
        <w:rPr>
          <w:rFonts w:cs="Arial"/>
          <w:lang w:val="en-GB"/>
        </w:rPr>
        <w:t xml:space="preserve">method can be used to iterate through a class, </w:t>
      </w:r>
      <w:r w:rsidR="009B75A8">
        <w:rPr>
          <w:rFonts w:cs="Arial"/>
          <w:lang w:val="en-GB"/>
        </w:rPr>
        <w:t xml:space="preserve">and print out the name and value stored for each member.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3</w:t>
      </w:r>
      <w:r w:rsidR="006C0C27" w:rsidRPr="00672A35">
        <w:rPr>
          <w:rFonts w:cs="Arial"/>
          <w:lang w:val="en-GB"/>
        </w:rPr>
        <w:fldChar w:fldCharType="end"/>
      </w:r>
      <w:r w:rsidR="009B75A8">
        <w:rPr>
          <w:rFonts w:cs="Arial"/>
          <w:lang w:val="en-GB"/>
        </w:rPr>
        <w:t xml:space="preserve"> shows an example of iterating through a class, called </w:t>
      </w:r>
      <w:r w:rsidR="009B75A8">
        <w:rPr>
          <w:rFonts w:cs="Arial"/>
          <w:i/>
          <w:lang w:val="en-GB"/>
        </w:rPr>
        <w:t>TestClass</w:t>
      </w:r>
      <w:r w:rsidR="009B75A8">
        <w:rPr>
          <w:rFonts w:cs="Arial"/>
          <w:lang w:val="en-GB"/>
        </w:rPr>
        <w:t xml:space="preserve">, and printing out the name </w:t>
      </w:r>
      <w:r w:rsidR="00BF12E6">
        <w:rPr>
          <w:rFonts w:cs="Arial"/>
          <w:lang w:val="en-GB"/>
        </w:rPr>
        <w:t>and value of each member.</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16"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3</w:t>
      </w:r>
      <w:r w:rsidRPr="00672A35">
        <w:rPr>
          <w:lang w:val="en-GB"/>
        </w:rPr>
        <w:fldChar w:fldCharType="end"/>
      </w:r>
      <w:bookmarkEnd w:id="16"/>
      <w:r w:rsidRPr="00672A35">
        <w:rPr>
          <w:lang w:val="en-GB"/>
        </w:rPr>
        <w:t xml:space="preserve"> - C#'s GetProperties method being used to get all the member variables in a class.</w:t>
      </w:r>
    </w:p>
    <w:p w14:paraId="4EA580B8" w14:textId="1CB8C7EF" w:rsidR="00216399" w:rsidRPr="00672A35" w:rsidRDefault="00941F34" w:rsidP="008D2CBE">
      <w:pPr>
        <w:rPr>
          <w:rFonts w:cs="Arial"/>
          <w:lang w:val="en-GB"/>
        </w:rPr>
      </w:pPr>
      <w:r w:rsidRPr="00672A35">
        <w:rPr>
          <w:rFonts w:cs="Arial"/>
          <w:lang w:val="en-GB"/>
        </w:rPr>
        <w:t xml:space="preserve">There is also an </w:t>
      </w:r>
      <w:r w:rsidRPr="006229F1">
        <w:rPr>
          <w:rFonts w:cs="Arial"/>
          <w:i/>
          <w:lang w:val="en-GB"/>
        </w:rPr>
        <w:t>IConvertable</w:t>
      </w:r>
      <w:r w:rsidRPr="00672A35">
        <w:rPr>
          <w:rFonts w:cs="Arial"/>
          <w:lang w:val="en-GB"/>
        </w:rPr>
        <w:t xml:space="preserve"> class, which can be inherited from, which allows the user to change types at runtime. This is a very powerful introspection ability, which provides something si</w:t>
      </w:r>
      <w:r w:rsidR="00D16DD4">
        <w:rPr>
          <w:rFonts w:cs="Arial"/>
          <w:lang w:val="en-GB"/>
        </w:rPr>
        <w:t xml:space="preserve">milar to dynamic languages </w:t>
      </w:r>
      <w:r w:rsidR="00A7613D" w:rsidRPr="00672A35">
        <w:rPr>
          <w:rFonts w:cs="Arial"/>
          <w:lang w:val="en-GB"/>
        </w:rPr>
        <w:t xml:space="preserve">but with a </w:t>
      </w:r>
      <w:r w:rsidRPr="00672A35">
        <w:rPr>
          <w:rFonts w:cs="Arial"/>
          <w:lang w:val="en-GB"/>
        </w:rPr>
        <w:t>statically compiled language</w:t>
      </w:r>
      <w:r w:rsidR="00A7613D" w:rsidRPr="00672A35">
        <w:rPr>
          <w:rFonts w:cs="Arial"/>
          <w:lang w:val="en-GB"/>
        </w:rPr>
        <w:t>’</w:t>
      </w:r>
      <w:r w:rsidRPr="00672A35">
        <w:rPr>
          <w:rFonts w:cs="Arial"/>
          <w:lang w:val="en-GB"/>
        </w:rPr>
        <w:t>s benefits, namely syntax checking</w:t>
      </w:r>
      <w:r w:rsidR="002D7C62">
        <w:rPr>
          <w:rFonts w:cs="Arial"/>
          <w:lang w:val="en-GB"/>
        </w:rPr>
        <w:t xml:space="preserve"> for errors</w:t>
      </w:r>
      <w:r w:rsidRPr="00672A35">
        <w:rPr>
          <w:rFonts w:cs="Arial"/>
          <w:lang w:val="en-GB"/>
        </w:rPr>
        <w:t xml:space="preserve">. It is also a good example of something which could not be done </w:t>
      </w:r>
      <w:r w:rsidR="001740E7" w:rsidRPr="00672A35">
        <w:rPr>
          <w:rFonts w:cs="Arial"/>
          <w:lang w:val="en-GB"/>
        </w:rPr>
        <w:t>if the metaprogramming was done at compile time.</w:t>
      </w:r>
    </w:p>
    <w:p w14:paraId="00EE1BB9" w14:textId="77777777" w:rsidR="00586144" w:rsidRPr="00672A35" w:rsidRDefault="00586144" w:rsidP="008D2CBE">
      <w:pPr>
        <w:rPr>
          <w:rFonts w:cs="Arial"/>
          <w:lang w:val="en-GB"/>
        </w:rPr>
      </w:pPr>
    </w:p>
    <w:p w14:paraId="3D5123CA" w14:textId="4A26AFC9" w:rsidR="00C64345" w:rsidRPr="00672A35" w:rsidRDefault="00941F34" w:rsidP="008D2CBE">
      <w:pPr>
        <w:rPr>
          <w:rFonts w:cs="Arial"/>
          <w:lang w:val="en-GB"/>
        </w:rPr>
      </w:pPr>
      <w:r w:rsidRPr="00672A35">
        <w:rPr>
          <w:rFonts w:cs="Arial"/>
          <w:lang w:val="en-GB"/>
        </w:rPr>
        <w:t>The programming language Java has built in introspection and reflection.</w:t>
      </w:r>
      <w:r w:rsidR="00C42DE8">
        <w:rPr>
          <w:rFonts w:cs="Arial"/>
          <w:lang w:val="en-GB"/>
        </w:rPr>
        <w:t xml:space="preserve"> </w:t>
      </w:r>
      <w:r w:rsidR="000870E3" w:rsidRPr="003413F0">
        <w:rPr>
          <w:rFonts w:cs="Arial"/>
          <w:lang w:val="en-GB"/>
        </w:rPr>
        <w:t>Roy (</w:t>
      </w:r>
      <w:r w:rsidR="008323A1" w:rsidRPr="003413F0">
        <w:rPr>
          <w:rFonts w:cs="Arial"/>
          <w:lang w:val="en-GB"/>
        </w:rPr>
        <w:t>2015</w:t>
      </w:r>
      <w:r w:rsidR="000870E3" w:rsidRPr="003413F0">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w:t>
      </w:r>
      <w:r w:rsidR="0046240B">
        <w:rPr>
          <w:rFonts w:cs="Arial"/>
          <w:lang w:val="en-GB"/>
        </w:rPr>
        <w:t xml:space="preserve">to </w:t>
      </w:r>
      <w:r w:rsidR="00483313" w:rsidRPr="00672A35">
        <w:rPr>
          <w:rFonts w:cs="Arial"/>
          <w:lang w:val="en-GB"/>
        </w:rPr>
        <w:t>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F91B8B">
        <w:rPr>
          <w:rFonts w:cs="Arial"/>
          <w:lang w:val="en-GB"/>
        </w:rPr>
        <w:t xml:space="preserve">Bean objects </w:t>
      </w:r>
      <w:r w:rsidR="00385C38">
        <w:rPr>
          <w:rFonts w:cs="Arial"/>
          <w:lang w:val="en-GB"/>
        </w:rPr>
        <w:t xml:space="preserve">must have; </w:t>
      </w:r>
      <w:r w:rsidR="00EB07EE" w:rsidRPr="00672A35">
        <w:rPr>
          <w:rFonts w:cs="Arial"/>
          <w:lang w:val="en-GB"/>
        </w:rPr>
        <w:t xml:space="preserve">a public no-argument constructor, </w:t>
      </w:r>
      <w:r w:rsidR="00385C38">
        <w:rPr>
          <w:rFonts w:cs="Arial"/>
          <w:lang w:val="en-GB"/>
        </w:rPr>
        <w:t xml:space="preserve">a </w:t>
      </w:r>
      <w:r w:rsidR="00EB07EE" w:rsidRPr="00672A35">
        <w:rPr>
          <w:rFonts w:cs="Arial"/>
          <w:lang w:val="en-GB"/>
        </w:rPr>
        <w:t xml:space="preserve">public </w:t>
      </w:r>
      <w:r w:rsidR="00F823D9">
        <w:rPr>
          <w:rFonts w:cs="Arial"/>
          <w:lang w:val="en-GB"/>
        </w:rPr>
        <w:t xml:space="preserve">get and set </w:t>
      </w:r>
      <w:r w:rsidR="00FE28BD">
        <w:rPr>
          <w:rFonts w:cs="Arial"/>
          <w:lang w:val="en-GB"/>
        </w:rPr>
        <w:t>method</w:t>
      </w:r>
      <w:r w:rsidR="0049092E">
        <w:rPr>
          <w:rFonts w:cs="Arial"/>
          <w:lang w:val="en-GB"/>
        </w:rPr>
        <w:t xml:space="preserve"> </w:t>
      </w:r>
      <w:r w:rsidR="00EB07EE" w:rsidRPr="00672A35">
        <w:rPr>
          <w:rFonts w:cs="Arial"/>
          <w:lang w:val="en-GB"/>
        </w:rPr>
        <w:t xml:space="preserve">for each variable, and </w:t>
      </w:r>
      <w:r w:rsidR="00AE6D6C">
        <w:rPr>
          <w:rFonts w:cs="Arial"/>
          <w:lang w:val="en-GB"/>
        </w:rPr>
        <w:t xml:space="preserve">they must </w:t>
      </w:r>
      <w:r w:rsidR="00EB07EE" w:rsidRPr="00672A35">
        <w:rPr>
          <w:rFonts w:cs="Arial"/>
          <w:lang w:val="en-GB"/>
        </w:rPr>
        <w:t xml:space="preserve">implement the </w:t>
      </w:r>
      <w:r w:rsidR="00EB07EE" w:rsidRPr="003171F7">
        <w:rPr>
          <w:rFonts w:cs="Arial"/>
          <w:i/>
          <w:lang w:val="en-GB"/>
        </w:rPr>
        <w:t>Serializable</w:t>
      </w:r>
      <w:r w:rsidR="00EB07EE" w:rsidRPr="003171F7">
        <w:rPr>
          <w:rFonts w:cs="Arial"/>
          <w:lang w:val="en-GB"/>
        </w:rPr>
        <w:t xml:space="preserve"> or the </w:t>
      </w:r>
      <w:r w:rsidR="00EB07EE" w:rsidRPr="003171F7">
        <w:rPr>
          <w:rFonts w:cs="Arial"/>
          <w:i/>
          <w:lang w:val="en-GB"/>
        </w:rPr>
        <w:t>Externalizable</w:t>
      </w:r>
      <w:r w:rsidR="00EB07EE" w:rsidRPr="00672A35">
        <w:rPr>
          <w:rFonts w:cs="Arial"/>
          <w:lang w:val="en-GB"/>
        </w:rPr>
        <w:t xml:space="preserve"> interfaces. These limitations may force the programmer to have to rewrite existing code in order to leve</w:t>
      </w:r>
      <w:r w:rsidR="00FE28BD">
        <w:rPr>
          <w:rFonts w:cs="Arial"/>
          <w:lang w:val="en-GB"/>
        </w:rPr>
        <w:t>rage the introspection features.</w:t>
      </w:r>
    </w:p>
    <w:p w14:paraId="02480B12" w14:textId="77777777" w:rsidR="004709C2" w:rsidRPr="00672A35" w:rsidRDefault="004709C2" w:rsidP="0082494A">
      <w:pPr>
        <w:rPr>
          <w:lang w:val="en-GB"/>
        </w:rPr>
      </w:pPr>
    </w:p>
    <w:p w14:paraId="5CEF4DC9" w14:textId="67AD00CE" w:rsidR="00964300" w:rsidRPr="00672A35" w:rsidRDefault="00513C91" w:rsidP="00550FCA">
      <w:pPr>
        <w:pStyle w:val="Heading2"/>
        <w:rPr>
          <w:lang w:val="en-GB"/>
        </w:rPr>
      </w:pPr>
      <w:bookmarkStart w:id="17" w:name="_Toc477755571"/>
      <w:r>
        <w:rPr>
          <w:lang w:val="en-GB"/>
        </w:rPr>
        <w:t>Compile T</w:t>
      </w:r>
      <w:r w:rsidR="008729E5" w:rsidRPr="00672A35">
        <w:rPr>
          <w:lang w:val="en-GB"/>
        </w:rPr>
        <w:t xml:space="preserve">ime </w:t>
      </w:r>
      <w:r>
        <w:rPr>
          <w:lang w:val="en-GB"/>
        </w:rPr>
        <w:t>I</w:t>
      </w:r>
      <w:r w:rsidR="008729E5" w:rsidRPr="00672A35">
        <w:rPr>
          <w:lang w:val="en-GB"/>
        </w:rPr>
        <w:t xml:space="preserve">ntrospection in </w:t>
      </w:r>
      <w:r>
        <w:rPr>
          <w:lang w:val="en-GB"/>
        </w:rPr>
        <w:t>O</w:t>
      </w:r>
      <w:r w:rsidR="008729E5" w:rsidRPr="00672A35">
        <w:rPr>
          <w:lang w:val="en-GB"/>
        </w:rPr>
        <w:t xml:space="preserve">ther </w:t>
      </w:r>
      <w:r>
        <w:rPr>
          <w:lang w:val="en-GB"/>
        </w:rPr>
        <w:t>L</w:t>
      </w:r>
      <w:r w:rsidR="008729E5" w:rsidRPr="00672A35">
        <w:rPr>
          <w:lang w:val="en-GB"/>
        </w:rPr>
        <w:t>anguages</w:t>
      </w:r>
      <w:bookmarkEnd w:id="17"/>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Pr="00672A35" w:rsidRDefault="008729E5" w:rsidP="008729E5">
      <w:pPr>
        <w:rPr>
          <w:lang w:val="en-GB"/>
        </w:rPr>
      </w:pPr>
    </w:p>
    <w:p w14:paraId="0989BB92" w14:textId="6C5D74AA" w:rsidR="008729E5" w:rsidRPr="00B557F5" w:rsidRDefault="008729E5" w:rsidP="008729E5">
      <w:pPr>
        <w:rPr>
          <w:lang w:val="en-GB"/>
        </w:rPr>
      </w:pPr>
      <w:r w:rsidRPr="00B529C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B529C5">
        <w:rPr>
          <w:rFonts w:cs="Arial"/>
          <w:i/>
          <w:lang w:val="en-GB"/>
        </w:rPr>
        <w:t>reflection</w:t>
      </w:r>
      <w:r w:rsidRPr="00B529C5">
        <w:rPr>
          <w:rFonts w:cs="Arial"/>
          <w:lang w:val="en-GB"/>
        </w:rPr>
        <w:t xml:space="preserve"> package. Inside this package, there are two main types; </w:t>
      </w:r>
      <w:r w:rsidRPr="00B529C5">
        <w:rPr>
          <w:rFonts w:cs="Arial"/>
          <w:i/>
          <w:lang w:val="en-GB"/>
        </w:rPr>
        <w:t>Types</w:t>
      </w:r>
      <w:r w:rsidRPr="00B529C5">
        <w:rPr>
          <w:rFonts w:cs="Arial"/>
          <w:lang w:val="en-GB"/>
        </w:rPr>
        <w:t xml:space="preserve"> and </w:t>
      </w:r>
      <w:r w:rsidRPr="00B529C5">
        <w:rPr>
          <w:rFonts w:cs="Arial"/>
          <w:i/>
          <w:lang w:val="en-GB"/>
        </w:rPr>
        <w:t>Values</w:t>
      </w:r>
      <w:r w:rsidRPr="00B529C5">
        <w:rPr>
          <w:rFonts w:cs="Arial"/>
          <w:lang w:val="en-GB"/>
        </w:rPr>
        <w:t xml:space="preserve">. </w:t>
      </w:r>
      <w:r w:rsidRPr="00B529C5">
        <w:rPr>
          <w:rFonts w:cs="Arial"/>
          <w:i/>
          <w:lang w:val="en-GB"/>
        </w:rPr>
        <w:t>Types</w:t>
      </w:r>
      <w:r w:rsidRPr="00B529C5">
        <w:rPr>
          <w:rFonts w:cs="Arial"/>
          <w:lang w:val="en-GB"/>
        </w:rPr>
        <w:t xml:space="preserve"> represent the actual type of the variable, and </w:t>
      </w:r>
      <w:r w:rsidRPr="00B529C5">
        <w:rPr>
          <w:rFonts w:cs="Arial"/>
          <w:i/>
          <w:lang w:val="en-GB"/>
        </w:rPr>
        <w:t>Values</w:t>
      </w:r>
      <w:r w:rsidRPr="00B529C5">
        <w:rPr>
          <w:rFonts w:cs="Arial"/>
          <w:lang w:val="en-GB"/>
        </w:rPr>
        <w:t xml:space="preserve"> </w:t>
      </w:r>
      <w:r w:rsidR="00B529C5" w:rsidRPr="00B529C5">
        <w:rPr>
          <w:rFonts w:cs="Arial"/>
          <w:lang w:val="en-GB"/>
        </w:rPr>
        <w:t>are</w:t>
      </w:r>
      <w:r w:rsidR="00B529C5">
        <w:rPr>
          <w:rFonts w:cs="Arial"/>
          <w:lang w:val="en-GB"/>
        </w:rPr>
        <w:t xml:space="preserve"> the data the variable stores</w:t>
      </w:r>
      <w:r w:rsidRPr="00672A35">
        <w:rPr>
          <w:rFonts w:cs="Arial"/>
          <w:lang w:val="en-GB"/>
        </w:rPr>
        <w:t xml:space="preserve">. Using this, it provides ways to convert types to strings, for outputting.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4</w:t>
      </w:r>
      <w:r w:rsidR="006C0C27" w:rsidRPr="00672A35">
        <w:rPr>
          <w:rFonts w:cs="Arial"/>
          <w:lang w:val="en-GB"/>
        </w:rPr>
        <w:fldChar w:fldCharType="end"/>
      </w:r>
      <w:r w:rsidR="00143314">
        <w:rPr>
          <w:rFonts w:cs="Arial"/>
          <w:lang w:val="en-GB"/>
        </w:rPr>
        <w:t xml:space="preserve"> </w:t>
      </w:r>
      <w:r w:rsidRPr="00672A35">
        <w:rPr>
          <w:rFonts w:cs="Arial"/>
          <w:lang w:val="en-GB"/>
        </w:rPr>
        <w:t>shows a simple example of introspection in Go</w:t>
      </w:r>
      <w:r w:rsidR="000D1674">
        <w:rPr>
          <w:rFonts w:cs="Arial"/>
          <w:lang w:val="en-GB"/>
        </w:rPr>
        <w:t xml:space="preserve">; the program iterates </w:t>
      </w:r>
      <w:r w:rsidRPr="00672A35">
        <w:rPr>
          <w:rFonts w:cs="Arial"/>
          <w:lang w:val="en-GB"/>
        </w:rPr>
        <w:t xml:space="preserve">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444F53" w:rsidRPr="00672A35">
        <w:rPr>
          <w:lang w:val="en-GB"/>
        </w:rPr>
        <w:t xml:space="preserve">Figure </w:t>
      </w:r>
      <w:r w:rsidR="00444F53">
        <w:rPr>
          <w:noProof/>
          <w:lang w:val="en-GB"/>
        </w:rPr>
        <w:t>4</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lastRenderedPageBreak/>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18" w:name="_Ref47702480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4</w:t>
      </w:r>
      <w:r w:rsidRPr="00672A35">
        <w:rPr>
          <w:lang w:val="en-GB"/>
        </w:rPr>
        <w:fldChar w:fldCharType="end"/>
      </w:r>
      <w:bookmarkEnd w:id="18"/>
      <w:r w:rsidRPr="00672A35">
        <w:rPr>
          <w:lang w:val="en-GB"/>
        </w:rPr>
        <w:t xml:space="preserve"> - Example of iterating through a </w:t>
      </w:r>
      <w:r w:rsidR="00F54423">
        <w:rPr>
          <w:lang w:val="en-GB"/>
        </w:rPr>
        <w:t xml:space="preserve">data structure </w:t>
      </w:r>
      <w:r w:rsidRPr="00672A35">
        <w:rPr>
          <w:lang w:val="en-GB"/>
        </w:rPr>
        <w:t>in Go.</w:t>
      </w:r>
    </w:p>
    <w:p w14:paraId="24E4F727" w14:textId="4C862272"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w:t>
      </w:r>
      <w:r w:rsidR="00530F54">
        <w:rPr>
          <w:rFonts w:cs="Arial"/>
          <w:lang w:val="en-GB"/>
        </w:rPr>
        <w:t>introspect variables</w:t>
      </w:r>
      <w:r w:rsidR="00C22862">
        <w:rPr>
          <w:rFonts w:cs="Arial"/>
          <w:lang w:val="en-GB"/>
        </w:rPr>
        <w:t xml:space="preserve"> while </w:t>
      </w:r>
      <w:r w:rsidR="0055506E" w:rsidRPr="00843221">
        <w:rPr>
          <w:rFonts w:cs="Arial"/>
          <w:lang w:val="en-GB"/>
        </w:rPr>
        <w:t>avoid</w:t>
      </w:r>
      <w:r w:rsidR="00C22862">
        <w:rPr>
          <w:rFonts w:cs="Arial"/>
          <w:lang w:val="en-GB"/>
        </w:rPr>
        <w:t>ing</w:t>
      </w:r>
      <w:r w:rsidR="0055506E" w:rsidRPr="00843221">
        <w:rPr>
          <w:rFonts w:cs="Arial"/>
          <w:lang w:val="en-GB"/>
        </w:rPr>
        <w:t xml:space="preserve"> the runtime costs</w:t>
      </w:r>
      <w:r w:rsidR="00305D98" w:rsidRPr="00843221">
        <w:rPr>
          <w:rFonts w:cs="Arial"/>
          <w:lang w:val="en-GB"/>
        </w:rPr>
        <w:t xml:space="preserve"> many</w:t>
      </w:r>
      <w:r w:rsidR="00305D98">
        <w:rPr>
          <w:rFonts w:cs="Arial"/>
          <w:lang w:val="en-GB"/>
        </w:rPr>
        <w:t xml:space="preserve"> other languages have for using such features</w:t>
      </w:r>
      <w:r w:rsidR="0055506E" w:rsidRPr="00672A35">
        <w:rPr>
          <w:rFonts w:cs="Arial"/>
          <w:lang w:val="en-GB"/>
        </w:rPr>
        <w:t>.</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77624D8E" w:rsidR="00CC1ED8" w:rsidRPr="00672A35" w:rsidRDefault="007C4A55" w:rsidP="00964300">
      <w:pPr>
        <w:rPr>
          <w:rFonts w:cs="Arial"/>
          <w:lang w:val="en-GB"/>
        </w:rPr>
      </w:pPr>
      <w:r w:rsidRPr="00672A35">
        <w:rPr>
          <w:rFonts w:cs="Arial"/>
          <w:lang w:val="en-GB"/>
        </w:rPr>
        <w:t xml:space="preserve">Adam D. Ruppe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843221">
        <w:rPr>
          <w:rFonts w:cs="Arial"/>
          <w:lang w:val="en-GB"/>
        </w:rPr>
        <w:t xml:space="preserve">the </w:t>
      </w:r>
      <w:r w:rsidR="009E01DE" w:rsidRPr="00843221">
        <w:rPr>
          <w:rFonts w:cs="Arial"/>
          <w:i/>
          <w:lang w:val="en-GB"/>
        </w:rPr>
        <w:t>__traits</w:t>
      </w:r>
      <w:r w:rsidR="00964300" w:rsidRPr="00672A35">
        <w:rPr>
          <w:rFonts w:cs="Arial"/>
          <w:lang w:val="en-GB"/>
        </w:rPr>
        <w:t xml:space="preserve"> </w:t>
      </w:r>
      <w:r w:rsidR="009E01DE" w:rsidRPr="00672A35">
        <w:rPr>
          <w:rFonts w:cs="Arial"/>
          <w:lang w:val="en-GB"/>
        </w:rPr>
        <w:t xml:space="preserve">function, </w:t>
      </w:r>
      <w:r w:rsidR="00843221" w:rsidRPr="00F31EFE">
        <w:rPr>
          <w:rFonts w:cs="Arial"/>
          <w:lang w:val="en-GB"/>
        </w:rPr>
        <w:t>which can retrieve</w:t>
      </w:r>
      <w:r w:rsidR="009E01DE" w:rsidRPr="00672A35">
        <w:rPr>
          <w:rFonts w:cs="Arial"/>
          <w:lang w:val="en-GB"/>
        </w:rPr>
        <w:t xml:space="preserve"> all the introspection information about </w:t>
      </w:r>
      <w:r w:rsidR="0054346F">
        <w:rPr>
          <w:rFonts w:cs="Arial"/>
          <w:lang w:val="en-GB"/>
        </w:rPr>
        <w:t>a data structure</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521F03C1" w:rsidR="00CC1ED8" w:rsidRPr="00672A35" w:rsidRDefault="00EA28A2" w:rsidP="00964300">
      <w:pPr>
        <w:rPr>
          <w:rFonts w:cs="Arial"/>
          <w:lang w:val="en-GB"/>
        </w:rPr>
      </w:pPr>
      <w:r>
        <w:rPr>
          <w:rFonts w:cs="Arial"/>
          <w:lang w:val="en-GB"/>
        </w:rPr>
        <w:t>T</w:t>
      </w:r>
      <w:r w:rsidR="00CC1ED8" w:rsidRPr="00672A35">
        <w:rPr>
          <w:rFonts w:cs="Arial"/>
          <w:lang w:val="en-GB"/>
        </w:rPr>
        <w:t xml:space="preserve">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444F53" w:rsidRPr="00672A35">
        <w:rPr>
          <w:lang w:val="en-GB"/>
        </w:rPr>
        <w:t xml:space="preserve">Figure </w:t>
      </w:r>
      <w:r w:rsidR="00444F53">
        <w:rPr>
          <w:noProof/>
          <w:lang w:val="en-GB"/>
        </w:rPr>
        <w:t>5</w:t>
      </w:r>
      <w:r w:rsidR="0018620B" w:rsidRPr="00672A35">
        <w:rPr>
          <w:rFonts w:cs="Arial"/>
          <w:lang w:val="en-GB"/>
        </w:rPr>
        <w:fldChar w:fldCharType="end"/>
      </w:r>
      <w:r w:rsidR="0018620B" w:rsidRPr="00672A35">
        <w:rPr>
          <w:rFonts w:cs="Arial"/>
          <w:lang w:val="en-GB"/>
        </w:rPr>
        <w:t xml:space="preserve"> </w:t>
      </w:r>
      <w:r w:rsidR="00CC1ED8" w:rsidRPr="00672A35">
        <w:rPr>
          <w:rFonts w:cs="Arial"/>
          <w:lang w:val="en-GB"/>
        </w:rPr>
        <w:t xml:space="preserve">show uses of the </w:t>
      </w:r>
      <w:r w:rsidR="00CC1ED8" w:rsidRPr="00B7785F">
        <w:rPr>
          <w:rFonts w:cs="Arial"/>
          <w:i/>
          <w:lang w:val="en-GB"/>
        </w:rPr>
        <w:t>__traits</w:t>
      </w:r>
      <w:r w:rsidR="00CC1ED8" w:rsidRPr="00672A35">
        <w:rPr>
          <w:rFonts w:cs="Arial"/>
          <w:lang w:val="en-GB"/>
        </w:rPr>
        <w:t xml:space="preserve"> method to discover introspective information about a </w:t>
      </w:r>
      <w:r w:rsidR="00BF643C">
        <w:rPr>
          <w:rFonts w:cs="Arial"/>
          <w:lang w:val="en-GB"/>
        </w:rPr>
        <w:t>data structure</w:t>
      </w:r>
      <w:r w:rsidR="00CC1ED8"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lastRenderedPageBreak/>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19"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5</w:t>
      </w:r>
      <w:r w:rsidRPr="00672A35">
        <w:rPr>
          <w:lang w:val="en-GB"/>
        </w:rPr>
        <w:fldChar w:fldCharType="end"/>
      </w:r>
      <w:bookmarkEnd w:id="19"/>
      <w:r w:rsidRPr="00672A35">
        <w:rPr>
          <w:lang w:val="en-GB"/>
        </w:rPr>
        <w:t xml:space="preserve"> - Some examples of compile-time introspection in D.</w:t>
      </w:r>
    </w:p>
    <w:p w14:paraId="6CF7E7EB" w14:textId="4DA5C934" w:rsidR="00964300" w:rsidRPr="00672A35" w:rsidRDefault="00964300" w:rsidP="00964300">
      <w:pPr>
        <w:rPr>
          <w:rFonts w:cs="Arial"/>
          <w:color w:val="FF0000"/>
          <w:lang w:val="en-GB"/>
        </w:rPr>
      </w:pPr>
      <w:r w:rsidRPr="00672A35">
        <w:rPr>
          <w:rFonts w:cs="Arial"/>
          <w:lang w:val="en-GB"/>
        </w:rPr>
        <w:t xml:space="preserve">The </w:t>
      </w:r>
      <w:r w:rsidR="002E50F5">
        <w:rPr>
          <w:rFonts w:cs="Arial"/>
          <w:lang w:val="en-GB"/>
        </w:rPr>
        <w:t xml:space="preserve">D </w:t>
      </w:r>
      <w:r w:rsidR="00066CA1">
        <w:rPr>
          <w:rFonts w:cs="Arial"/>
          <w:lang w:val="en-GB"/>
        </w:rPr>
        <w:t xml:space="preserve">programming </w:t>
      </w:r>
      <w:r w:rsidRPr="00672A35">
        <w:rPr>
          <w:rFonts w:cs="Arial"/>
          <w:lang w:val="en-GB"/>
        </w:rPr>
        <w:t xml:space="preserve">language also has an operator called </w:t>
      </w:r>
      <w:r w:rsidRPr="00B7785F">
        <w:rPr>
          <w:rFonts w:cs="Arial"/>
          <w:i/>
          <w:lang w:val="en-GB"/>
        </w:rPr>
        <w:t>typeof</w:t>
      </w:r>
      <w:r w:rsidRPr="00672A35">
        <w:rPr>
          <w:rFonts w:cs="Arial"/>
          <w:lang w:val="en-GB"/>
        </w:rPr>
        <w:t>, which you can use</w:t>
      </w:r>
      <w:r w:rsidR="0090012F" w:rsidRPr="00672A35">
        <w:rPr>
          <w:rFonts w:cs="Arial"/>
          <w:lang w:val="en-GB"/>
        </w:rPr>
        <w:t xml:space="preserve"> to test the type of something. </w:t>
      </w:r>
      <w:r w:rsidR="0090012F" w:rsidRPr="00B7785F">
        <w:rPr>
          <w:rFonts w:cs="Arial"/>
          <w:lang w:val="en-GB"/>
        </w:rPr>
        <w:t xml:space="preserve">The </w:t>
      </w:r>
      <w:r w:rsidR="0090012F" w:rsidRPr="00B7785F">
        <w:rPr>
          <w:rFonts w:cs="Arial"/>
          <w:i/>
          <w:lang w:val="en-GB"/>
        </w:rPr>
        <w:t>typeof</w:t>
      </w:r>
      <w:r w:rsidR="0090012F" w:rsidRPr="00B7785F">
        <w:rPr>
          <w:rFonts w:cs="Arial"/>
          <w:lang w:val="en-GB"/>
        </w:rPr>
        <w:t xml:space="preserve"> oper</w:t>
      </w:r>
      <w:r w:rsidR="0090012F" w:rsidRPr="00672A35">
        <w:rPr>
          <w:rFonts w:cs="Arial"/>
          <w:lang w:val="en-GB"/>
        </w:rPr>
        <w:t>ator can be used to create</w:t>
      </w:r>
      <w:r w:rsidR="00D850A5">
        <w:rPr>
          <w:rFonts w:cs="Arial"/>
          <w:lang w:val="en-GB"/>
        </w:rPr>
        <w:t xml:space="preserve"> and compare types</w:t>
      </w:r>
      <w:r w:rsidR="0090012F" w:rsidRPr="00672A35">
        <w:rPr>
          <w:rFonts w:cs="Arial"/>
          <w:lang w:val="en-GB"/>
        </w:rPr>
        <w:t xml:space="preserve">. </w:t>
      </w:r>
      <w:r w:rsidR="00AB4F44" w:rsidRPr="00672A35">
        <w:rPr>
          <w:rFonts w:cs="Arial"/>
          <w:lang w:val="en-GB"/>
        </w:rPr>
        <w:t xml:space="preserve">In D, type comparisons must be wrapped up in </w:t>
      </w:r>
      <w:r w:rsidR="00AB4F44" w:rsidRPr="007D75F0">
        <w:rPr>
          <w:rFonts w:cs="Arial"/>
          <w:lang w:val="en-GB"/>
        </w:rPr>
        <w:t xml:space="preserve">an </w:t>
      </w:r>
      <w:r w:rsidR="00AB4F44" w:rsidRPr="007D75F0">
        <w:rPr>
          <w:rFonts w:cs="Arial"/>
          <w:i/>
          <w:lang w:val="en-GB"/>
        </w:rPr>
        <w:t>is</w:t>
      </w:r>
      <w:r w:rsidR="00AB4F44" w:rsidRPr="00672A35">
        <w:rPr>
          <w:rFonts w:cs="Arial"/>
          <w:lang w:val="en-GB"/>
        </w:rPr>
        <w:t xml:space="preserve"> statement, </w:t>
      </w:r>
      <w:r w:rsidR="00AB4F44" w:rsidRPr="007D75F0">
        <w:rPr>
          <w:rFonts w:cs="Arial"/>
          <w:lang w:val="en-GB"/>
        </w:rPr>
        <w:t xml:space="preserve">which tests that the type is semantically </w:t>
      </w:r>
      <w:r w:rsidR="007D75F0" w:rsidRPr="007D75F0">
        <w:rPr>
          <w:rFonts w:cs="Arial"/>
          <w:lang w:val="en-GB"/>
        </w:rPr>
        <w:t xml:space="preserve">and syntactically </w:t>
      </w:r>
      <w:r w:rsidR="00AB4F44" w:rsidRPr="007D75F0">
        <w:rPr>
          <w:rFonts w:cs="Arial"/>
          <w:lang w:val="en-GB"/>
        </w:rPr>
        <w:t>correct</w:t>
      </w:r>
      <w:r w:rsidR="00AB4F44" w:rsidRPr="00672A35">
        <w:rPr>
          <w:rFonts w:cs="Arial"/>
          <w:lang w:val="en-GB"/>
        </w:rPr>
        <w:t xml:space="preserve">.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444F53" w:rsidRPr="00672A35">
        <w:rPr>
          <w:lang w:val="en-GB"/>
        </w:rPr>
        <w:t xml:space="preserve">Figure </w:t>
      </w:r>
      <w:r w:rsidR="00444F53">
        <w:rPr>
          <w:noProof/>
          <w:lang w:val="en-GB"/>
        </w:rPr>
        <w:t>6</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Default="00075E83" w:rsidP="004A78BC">
      <w:pPr>
        <w:pStyle w:val="Caption"/>
        <w:jc w:val="center"/>
        <w:rPr>
          <w:lang w:val="en-GB"/>
        </w:rPr>
      </w:pPr>
      <w:bookmarkStart w:id="20"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6</w:t>
      </w:r>
      <w:r w:rsidRPr="00672A35">
        <w:rPr>
          <w:lang w:val="en-GB"/>
        </w:rPr>
        <w:fldChar w:fldCharType="end"/>
      </w:r>
      <w:bookmarkEnd w:id="20"/>
      <w:r w:rsidRPr="00672A35">
        <w:rPr>
          <w:lang w:val="en-GB"/>
        </w:rPr>
        <w:t xml:space="preserve"> - Using D's typeof operator to test whether something is a function or not.</w:t>
      </w:r>
    </w:p>
    <w:p w14:paraId="3C935E93" w14:textId="77777777" w:rsidR="00EF1A3C" w:rsidRPr="00EF1A3C" w:rsidRDefault="00EF1A3C" w:rsidP="00EF1A3C">
      <w:pPr>
        <w:rPr>
          <w:lang w:val="en-GB"/>
        </w:rPr>
      </w:pPr>
    </w:p>
    <w:p w14:paraId="0E990ED4" w14:textId="66A59E7D" w:rsidR="00A43272" w:rsidRPr="00672A35" w:rsidRDefault="00656044" w:rsidP="009B16AD">
      <w:pPr>
        <w:pStyle w:val="Heading2"/>
        <w:rPr>
          <w:rFonts w:cs="Arial"/>
          <w:lang w:val="en-GB"/>
        </w:rPr>
      </w:pPr>
      <w:bookmarkStart w:id="21" w:name="_Toc477755572"/>
      <w:r w:rsidRPr="00672A35">
        <w:rPr>
          <w:rFonts w:cs="Arial"/>
          <w:lang w:val="en-GB"/>
        </w:rPr>
        <w:t>External Introspection Tools</w:t>
      </w:r>
      <w:bookmarkEnd w:id="21"/>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Pr="00672A35" w:rsidRDefault="00A43272" w:rsidP="008D2CBE">
      <w:pPr>
        <w:rPr>
          <w:rFonts w:cs="Arial"/>
          <w:lang w:val="en-GB"/>
        </w:rPr>
      </w:pPr>
    </w:p>
    <w:p w14:paraId="221024C4" w14:textId="257EB5BF" w:rsidR="009F4440" w:rsidRPr="00672A35" w:rsidRDefault="0046240B" w:rsidP="009F4440">
      <w:pPr>
        <w:autoSpaceDE w:val="0"/>
        <w:autoSpaceDN w:val="0"/>
        <w:adjustRightInd w:val="0"/>
        <w:rPr>
          <w:rFonts w:cs="Arial"/>
          <w:color w:val="000000"/>
          <w:lang w:val="en-GB"/>
        </w:rPr>
      </w:pPr>
      <w:r>
        <w:rPr>
          <w:rFonts w:cs="Arial"/>
          <w:color w:val="000000"/>
          <w:lang w:val="en-GB"/>
        </w:rPr>
        <w:t>Boost, which is a very popular C++ library</w:t>
      </w:r>
      <w:r w:rsidR="00ED76C3" w:rsidRPr="00672A35">
        <w:rPr>
          <w:rFonts w:cs="Arial"/>
          <w:color w:val="000000"/>
          <w:lang w:val="en-GB"/>
        </w:rPr>
        <w:t xml:space="preserve">,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FD41E2" w:rsidRPr="00672A35">
        <w:rPr>
          <w:rFonts w:cs="Arial"/>
          <w:color w:val="000000"/>
          <w:lang w:val="en-GB"/>
        </w:rPr>
        <w:t xml:space="preserve">Serialization, and it </w:t>
      </w:r>
      <w:r w:rsidR="00CC6886">
        <w:rPr>
          <w:rFonts w:cs="Arial"/>
          <w:color w:val="000000"/>
          <w:lang w:val="en-GB"/>
        </w:rPr>
        <w:t>allows user</w:t>
      </w:r>
      <w:r w:rsidR="00471FC9" w:rsidRPr="00672A35">
        <w:rPr>
          <w:rFonts w:cs="Arial"/>
          <w:color w:val="000000"/>
          <w:lang w:val="en-GB"/>
        </w:rPr>
        <w:t xml:space="preserve"> to turn classes into a sequence of bytes, from which the entire state of the class can be re-created. However, </w:t>
      </w:r>
      <w:r w:rsidR="007D75F0">
        <w:rPr>
          <w:rFonts w:cs="Arial"/>
          <w:color w:val="000000"/>
          <w:lang w:val="en-GB"/>
        </w:rPr>
        <w:t xml:space="preserve">a major </w:t>
      </w:r>
      <w:r w:rsidR="00BD01D1">
        <w:rPr>
          <w:rFonts w:cs="Arial"/>
          <w:color w:val="000000"/>
          <w:lang w:val="en-GB"/>
        </w:rPr>
        <w:t>limitation</w:t>
      </w:r>
      <w:r w:rsidR="00471FC9" w:rsidRPr="001A3E0E">
        <w:rPr>
          <w:rFonts w:cs="Arial"/>
          <w:color w:val="000000"/>
          <w:lang w:val="en-GB"/>
        </w:rPr>
        <w:t xml:space="preserve"> of Boost </w:t>
      </w:r>
      <w:r w:rsidR="005656FC">
        <w:rPr>
          <w:rFonts w:cs="Arial"/>
          <w:color w:val="000000"/>
          <w:lang w:val="en-GB"/>
        </w:rPr>
        <w:t>S</w:t>
      </w:r>
      <w:r w:rsidR="00471FC9" w:rsidRPr="001A3E0E">
        <w:rPr>
          <w:rFonts w:cs="Arial"/>
          <w:color w:val="000000"/>
          <w:lang w:val="en-GB"/>
        </w:rPr>
        <w:t xml:space="preserve">erialization is </w:t>
      </w:r>
      <w:r>
        <w:rPr>
          <w:rFonts w:cs="Arial"/>
          <w:color w:val="000000"/>
          <w:lang w:val="en-GB"/>
        </w:rPr>
        <w:t xml:space="preserve">that it </w:t>
      </w:r>
      <w:r w:rsidR="00471FC9" w:rsidRPr="001A3E0E">
        <w:rPr>
          <w:rFonts w:cs="Arial"/>
          <w:color w:val="000000"/>
          <w:lang w:val="en-GB"/>
        </w:rPr>
        <w:t>requires some intrusive code in order to set it up</w:t>
      </w:r>
      <w:r w:rsidR="00295652">
        <w:rPr>
          <w:rFonts w:cs="Arial"/>
          <w:color w:val="000000"/>
          <w:lang w:val="en-GB"/>
        </w:rPr>
        <w:t>.</w:t>
      </w:r>
    </w:p>
    <w:p w14:paraId="605F31B1" w14:textId="77777777" w:rsidR="009F4440" w:rsidRPr="00672A35" w:rsidRDefault="009F4440" w:rsidP="008D2CBE">
      <w:pPr>
        <w:rPr>
          <w:rFonts w:cs="Arial"/>
          <w:lang w:val="en-GB"/>
        </w:rPr>
      </w:pPr>
    </w:p>
    <w:p w14:paraId="0F29D2C6" w14:textId="24FADA1F" w:rsidR="007120F9" w:rsidRPr="00672A35" w:rsidRDefault="007B6EC1" w:rsidP="00EE1E7A">
      <w:pPr>
        <w:rPr>
          <w:rFonts w:cs="Arial"/>
          <w:lang w:val="en-GB"/>
        </w:rPr>
      </w:pPr>
      <w:r w:rsidRPr="00672A35">
        <w:rPr>
          <w:rFonts w:cs="Arial"/>
          <w:lang w:val="en-GB"/>
        </w:rPr>
        <w:lastRenderedPageBreak/>
        <w:t>One of</w:t>
      </w:r>
      <w:r w:rsidR="00EE1E7A" w:rsidRPr="00672A35">
        <w:rPr>
          <w:rFonts w:cs="Arial"/>
          <w:lang w:val="en-GB"/>
        </w:rPr>
        <w:t xml:space="preserve"> the most commonly used C++ </w:t>
      </w:r>
      <w:r w:rsidR="00EE1E7A" w:rsidRPr="00433DE0">
        <w:rPr>
          <w:rFonts w:cs="Arial"/>
          <w:lang w:val="en-GB"/>
        </w:rPr>
        <w:t>introspection tool</w:t>
      </w:r>
      <w:r w:rsidR="005922C5" w:rsidRPr="00433DE0">
        <w:rPr>
          <w:rFonts w:cs="Arial"/>
          <w:lang w:val="en-GB"/>
        </w:rPr>
        <w:t>s</w:t>
      </w:r>
      <w:r w:rsidR="00957917" w:rsidRPr="00433DE0">
        <w:rPr>
          <w:rFonts w:cs="Arial"/>
          <w:lang w:val="en-GB"/>
        </w:rPr>
        <w:t xml:space="preserve"> is </w:t>
      </w:r>
      <w:r w:rsidR="00C25CA5" w:rsidRPr="00433DE0">
        <w:rPr>
          <w:rFonts w:cs="Arial"/>
          <w:lang w:val="en-GB"/>
        </w:rPr>
        <w:t xml:space="preserve">the </w:t>
      </w:r>
      <w:r w:rsidR="00EE1E7A" w:rsidRPr="00433DE0">
        <w:rPr>
          <w:rFonts w:cs="Arial"/>
          <w:lang w:val="en-GB"/>
        </w:rPr>
        <w:t>M</w:t>
      </w:r>
      <w:r w:rsidR="00C25CA5" w:rsidRPr="00433DE0">
        <w:rPr>
          <w:rFonts w:cs="Arial"/>
          <w:lang w:val="en-GB"/>
        </w:rPr>
        <w:t>eta Object Compile</w:t>
      </w:r>
      <w:r w:rsidR="00724E3C" w:rsidRPr="00433DE0">
        <w:rPr>
          <w:rFonts w:cs="Arial"/>
          <w:lang w:val="en-GB"/>
        </w:rPr>
        <w:t>r</w:t>
      </w:r>
      <w:r w:rsidR="00437946" w:rsidRPr="00433DE0">
        <w:rPr>
          <w:rFonts w:cs="Arial"/>
          <w:lang w:val="en-GB"/>
        </w:rPr>
        <w:t xml:space="preserve"> (Oliver, 2016)</w:t>
      </w:r>
      <w:r w:rsidR="00C25CA5" w:rsidRPr="00433DE0">
        <w:rPr>
          <w:rFonts w:cs="Arial"/>
          <w:lang w:val="en-GB"/>
        </w:rPr>
        <w:t xml:space="preserve">, which will from now on be referred to as </w:t>
      </w:r>
      <w:r w:rsidR="00C25CA5" w:rsidRPr="00433DE0">
        <w:rPr>
          <w:rFonts w:cs="Arial"/>
          <w:i/>
          <w:lang w:val="en-GB"/>
        </w:rPr>
        <w:t>Moc.</w:t>
      </w:r>
      <w:r w:rsidR="00C25CA5" w:rsidRPr="00433DE0">
        <w:rPr>
          <w:rFonts w:cs="Arial"/>
          <w:lang w:val="en-GB"/>
        </w:rPr>
        <w:t xml:space="preserve"> Moc’s popularity stems from the fact it</w:t>
      </w:r>
      <w:r w:rsidR="00EE1E7A" w:rsidRPr="00433DE0">
        <w:rPr>
          <w:rFonts w:cs="Arial"/>
          <w:lang w:val="en-GB"/>
        </w:rPr>
        <w:t xml:space="preserve"> is </w:t>
      </w:r>
      <w:r w:rsidR="00EE1E7A" w:rsidRPr="00BC586C">
        <w:rPr>
          <w:rFonts w:cs="Arial"/>
          <w:lang w:val="en-GB"/>
        </w:rPr>
        <w:t>coupled with the popular framework Qt</w:t>
      </w:r>
      <w:r w:rsidR="000521DA" w:rsidRPr="00BC586C">
        <w:rPr>
          <w:rFonts w:cs="Arial"/>
          <w:lang w:val="en-GB"/>
        </w:rPr>
        <w:t xml:space="preserve"> (Trolltech, 1991)</w:t>
      </w:r>
      <w:r w:rsidR="00EE1E7A" w:rsidRPr="00BC586C">
        <w:rPr>
          <w:rFonts w:cs="Arial"/>
          <w:lang w:val="en-GB"/>
        </w:rPr>
        <w:t xml:space="preserve">. Moc has some interesting features. </w:t>
      </w:r>
      <w:r w:rsidR="00433DE0" w:rsidRPr="00BC586C">
        <w:rPr>
          <w:rFonts w:cs="Arial"/>
          <w:lang w:val="en-GB"/>
        </w:rPr>
        <w:t>One of them is the ability</w:t>
      </w:r>
      <w:r w:rsidR="00EE1E7A" w:rsidRPr="00BC586C">
        <w:rPr>
          <w:rFonts w:cs="Arial"/>
          <w:lang w:val="en-GB"/>
        </w:rPr>
        <w:t xml:space="preserve"> to</w:t>
      </w:r>
      <w:r w:rsidR="00EE1E7A" w:rsidRPr="00672A35">
        <w:rPr>
          <w:rFonts w:cs="Arial"/>
          <w:lang w:val="en-GB"/>
        </w:rPr>
        <w:t xml:space="preserve"> access member variables via a string, using the </w:t>
      </w:r>
      <w:r w:rsidR="00EE1E7A" w:rsidRPr="00BC586C">
        <w:rPr>
          <w:rFonts w:cs="Arial"/>
          <w:i/>
          <w:lang w:val="en-GB"/>
        </w:rPr>
        <w:t>setProperty</w:t>
      </w:r>
      <w:r w:rsidR="00EE1E7A" w:rsidRPr="00672A35">
        <w:rPr>
          <w:rFonts w:cs="Arial"/>
          <w:lang w:val="en-GB"/>
        </w:rPr>
        <w:t xml:space="preserve"> member function. It also creates a complex signals-and-slots framework, which can send a </w:t>
      </w:r>
      <w:r w:rsidR="00EE1E7A" w:rsidRPr="00BC586C">
        <w:rPr>
          <w:rFonts w:cs="Arial"/>
          <w:lang w:val="en-GB"/>
        </w:rPr>
        <w:t>signal,</w:t>
      </w:r>
      <w:r w:rsidR="0046240B">
        <w:rPr>
          <w:rFonts w:cs="Arial"/>
          <w:lang w:val="en-GB"/>
        </w:rPr>
        <w:t xml:space="preserve"> which in turn</w:t>
      </w:r>
      <w:r w:rsidR="00EE1E7A" w:rsidRPr="00672A35">
        <w:rPr>
          <w:rFonts w:cs="Arial"/>
          <w:lang w:val="en-GB"/>
        </w:rPr>
        <w:t xml:space="preserve">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r w:rsidRPr="00BC586C">
        <w:rPr>
          <w:rFonts w:cs="Arial"/>
          <w:lang w:val="en-GB"/>
        </w:rPr>
        <w:t>Qt’s</w:t>
      </w:r>
      <w:r w:rsidR="00C25CA5" w:rsidRPr="00BC586C">
        <w:rPr>
          <w:rFonts w:cs="Arial"/>
          <w:lang w:val="en-GB"/>
        </w:rPr>
        <w:t xml:space="preserve"> </w:t>
      </w:r>
      <w:r w:rsidR="00C25CA5" w:rsidRPr="00672A35">
        <w:rPr>
          <w:rFonts w:cs="Arial"/>
          <w:lang w:val="en-GB"/>
        </w:rPr>
        <w:t>M</w:t>
      </w:r>
      <w:r w:rsidR="00375122" w:rsidRPr="00672A35">
        <w:rPr>
          <w:rFonts w:cs="Arial"/>
          <w:lang w:val="en-GB"/>
        </w:rPr>
        <w:t xml:space="preserve">oc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444F53" w:rsidRPr="00672A35">
        <w:rPr>
          <w:lang w:val="en-GB"/>
        </w:rPr>
        <w:t xml:space="preserve">Figure </w:t>
      </w:r>
      <w:r w:rsidR="00444F53">
        <w:rPr>
          <w:noProof/>
          <w:lang w:val="en-GB"/>
        </w:rPr>
        <w:t>7</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r w:rsidR="007120F9" w:rsidRPr="00672A35">
        <w:rPr>
          <w:rFonts w:cs="Arial"/>
          <w:lang w:val="en-GB"/>
        </w:rPr>
        <w:t>Moc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2"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3"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22" w:name="_Ref47702488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7</w:t>
      </w:r>
      <w:r w:rsidRPr="00672A35">
        <w:rPr>
          <w:lang w:val="en-GB"/>
        </w:rPr>
        <w:fldChar w:fldCharType="end"/>
      </w:r>
      <w:bookmarkEnd w:id="22"/>
      <w:r w:rsidRPr="00672A35">
        <w:rPr>
          <w:lang w:val="en-GB"/>
        </w:rPr>
        <w:t xml:space="preserve"> - A sample Qt program.</w:t>
      </w:r>
    </w:p>
    <w:p w14:paraId="4230D3DB" w14:textId="383090E0" w:rsidR="000851C8" w:rsidRPr="00672A35" w:rsidRDefault="00095BBA" w:rsidP="00EE1E7A">
      <w:pPr>
        <w:rPr>
          <w:rFonts w:cs="Arial"/>
          <w:lang w:val="en-GB"/>
        </w:rPr>
      </w:pPr>
      <w:r w:rsidRPr="00292ACF">
        <w:rPr>
          <w:rFonts w:cs="Arial"/>
          <w:lang w:val="en-GB"/>
        </w:rPr>
        <w:lastRenderedPageBreak/>
        <w:t>Moc</w:t>
      </w:r>
      <w:r w:rsidR="00EE1E7A" w:rsidRPr="00292ACF">
        <w:rPr>
          <w:rFonts w:cs="Arial"/>
          <w:lang w:val="en-GB"/>
        </w:rPr>
        <w:t xml:space="preserve"> also drags in a lot of code, including the entire Qt framework, and ke</w:t>
      </w:r>
      <w:r w:rsidR="00ED39D3" w:rsidRPr="00292ACF">
        <w:rPr>
          <w:rFonts w:cs="Arial"/>
          <w:lang w:val="en-GB"/>
        </w:rPr>
        <w:t xml:space="preserve">ywords, which the user must </w:t>
      </w:r>
      <w:r w:rsidR="00EE1E7A" w:rsidRPr="00292ACF">
        <w:rPr>
          <w:rFonts w:cs="Arial"/>
          <w:lang w:val="en-GB"/>
        </w:rPr>
        <w:t>understand how they work</w:t>
      </w:r>
      <w:r w:rsidR="00BC586C" w:rsidRPr="00292ACF">
        <w:rPr>
          <w:rFonts w:cs="Arial"/>
          <w:lang w:val="en-GB"/>
        </w:rPr>
        <w:t>, which make maintainability much harder</w:t>
      </w:r>
      <w:r w:rsidR="00EE1E7A" w:rsidRPr="00292ACF">
        <w:rPr>
          <w:rFonts w:cs="Arial"/>
          <w:lang w:val="en-GB"/>
        </w:rPr>
        <w:t xml:space="preserve">. </w:t>
      </w:r>
      <w:r w:rsidR="000778E6" w:rsidRPr="00292ACF">
        <w:rPr>
          <w:rFonts w:cs="Arial"/>
          <w:lang w:val="en-GB"/>
        </w:rPr>
        <w:t>It also forces the user</w:t>
      </w:r>
      <w:r w:rsidR="00EE1E7A" w:rsidRPr="00292ACF">
        <w:rPr>
          <w:rFonts w:cs="Arial"/>
          <w:lang w:val="en-GB"/>
        </w:rPr>
        <w:t xml:space="preserve"> into a ver</w:t>
      </w:r>
      <w:r w:rsidR="000851C8" w:rsidRPr="00292ACF">
        <w:rPr>
          <w:rFonts w:cs="Arial"/>
          <w:lang w:val="en-GB"/>
        </w:rPr>
        <w:t>y specific style of programming.</w:t>
      </w:r>
      <w:r w:rsidR="00EE1E7A" w:rsidRPr="00292ACF">
        <w:rPr>
          <w:rFonts w:cs="Arial"/>
          <w:lang w:val="en-GB"/>
        </w:rPr>
        <w:t xml:space="preserve"> </w:t>
      </w:r>
      <w:r w:rsidR="000851C8" w:rsidRPr="00292ACF">
        <w:rPr>
          <w:rFonts w:cs="Arial"/>
          <w:lang w:val="en-GB"/>
        </w:rPr>
        <w:t>The tool discussed in this paper had its API designed</w:t>
      </w:r>
      <w:r w:rsidR="000851C8" w:rsidRPr="00672A35">
        <w:rPr>
          <w:rFonts w:cs="Arial"/>
          <w:lang w:val="en-GB"/>
        </w:rPr>
        <w:t xml:space="preserve">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1DA71720" w:rsidR="00F13AB5" w:rsidRPr="00672A35" w:rsidRDefault="00F13AB5" w:rsidP="008D2CBE">
      <w:pPr>
        <w:rPr>
          <w:rFonts w:cs="Arial"/>
          <w:lang w:val="en-GB"/>
        </w:rPr>
      </w:pPr>
      <w:r w:rsidRPr="00672A35">
        <w:rPr>
          <w:rFonts w:cs="Arial"/>
          <w:lang w:val="en-GB"/>
        </w:rPr>
        <w:t xml:space="preserve">There are various </w:t>
      </w:r>
      <w:r w:rsidR="003D7CE9" w:rsidRPr="00672A35">
        <w:rPr>
          <w:rFonts w:cs="Arial"/>
          <w:lang w:val="en-GB"/>
        </w:rPr>
        <w:t xml:space="preserve">others </w:t>
      </w:r>
      <w:r w:rsidRPr="00672A35">
        <w:rPr>
          <w:rFonts w:cs="Arial"/>
          <w:lang w:val="en-GB"/>
        </w:rPr>
        <w:t>downsides to Qt’s Moc</w:t>
      </w:r>
      <w:r w:rsidR="00256F9E" w:rsidRPr="00672A35">
        <w:rPr>
          <w:rFonts w:cs="Arial"/>
          <w:lang w:val="en-GB"/>
        </w:rPr>
        <w:t xml:space="preserve">. </w:t>
      </w:r>
      <w:r w:rsidRPr="00672A35">
        <w:rPr>
          <w:rFonts w:cs="Arial"/>
          <w:lang w:val="en-GB"/>
        </w:rPr>
        <w:t xml:space="preserve">It is very tightly coupled to the Qt framework, and would thus be unsuitable for a non-graphical application. Going further, however, it would be unsuitable for an application which wants to use introspection, </w:t>
      </w:r>
      <w:r w:rsidR="00D4778D" w:rsidRPr="00672A35">
        <w:rPr>
          <w:rFonts w:cs="Arial"/>
          <w:lang w:val="en-GB"/>
        </w:rPr>
        <w:t>in order to make more readable, robust or performant code; and if the user has a different 3D graphics package, whether it’s another open source one or develop in-house, they would have to find a way to integrate their stuff with Qt.</w:t>
      </w:r>
    </w:p>
    <w:p w14:paraId="25ED885D" w14:textId="77777777" w:rsidR="005854BD" w:rsidRPr="00672A35" w:rsidRDefault="005854BD" w:rsidP="008D2CBE">
      <w:pPr>
        <w:rPr>
          <w:rFonts w:cs="Arial"/>
          <w:lang w:val="en-GB"/>
        </w:rPr>
      </w:pPr>
    </w:p>
    <w:p w14:paraId="54542448" w14:textId="609C11BC" w:rsidR="004C3491" w:rsidRPr="00672A35" w:rsidRDefault="005854BD" w:rsidP="008D2CBE">
      <w:pPr>
        <w:rPr>
          <w:rFonts w:cs="Arial"/>
          <w:lang w:val="en-GB"/>
        </w:rPr>
      </w:pPr>
      <w:r w:rsidRPr="00672A35">
        <w:rPr>
          <w:rFonts w:cs="Arial"/>
          <w:lang w:val="en-GB"/>
        </w:rPr>
        <w:t xml:space="preserve">Qt’s Moc, and Qt itself, also have a lot of outstanding issues. Because Qt is trying to be a very large </w:t>
      </w:r>
      <w:r w:rsidRPr="005D16BC">
        <w:rPr>
          <w:rFonts w:cs="Arial"/>
          <w:lang w:val="en-GB"/>
        </w:rPr>
        <w:t xml:space="preserve">application, which does everything, it has </w:t>
      </w:r>
      <w:r w:rsidR="00765107" w:rsidRPr="005D16BC">
        <w:rPr>
          <w:rFonts w:cs="Arial"/>
          <w:lang w:val="en-GB"/>
        </w:rPr>
        <w:t>become</w:t>
      </w:r>
      <w:r w:rsidRPr="005D16BC">
        <w:rPr>
          <w:rFonts w:cs="Arial"/>
          <w:lang w:val="en-GB"/>
        </w:rPr>
        <w:t xml:space="preserve"> very buggy. </w:t>
      </w:r>
      <w:r w:rsidR="00292ACF" w:rsidRPr="005D16BC">
        <w:rPr>
          <w:rFonts w:cs="Arial"/>
          <w:lang w:val="en-GB"/>
        </w:rPr>
        <w:t xml:space="preserve">The </w:t>
      </w:r>
      <w:r w:rsidRPr="005D16BC">
        <w:rPr>
          <w:rFonts w:cs="Arial"/>
          <w:lang w:val="en-GB"/>
        </w:rPr>
        <w:t>online bug list is hundreds of entries long, and some of them are years old.</w:t>
      </w:r>
      <w:r w:rsidR="00D936B6" w:rsidRPr="005D16BC">
        <w:rPr>
          <w:rFonts w:cs="Arial"/>
          <w:lang w:val="en-GB"/>
        </w:rPr>
        <w:t xml:space="preserve"> The tool discussed i</w:t>
      </w:r>
      <w:r w:rsidR="00BF1632" w:rsidRPr="005D16BC">
        <w:rPr>
          <w:rFonts w:cs="Arial"/>
          <w:lang w:val="en-GB"/>
        </w:rPr>
        <w:t>n this paper has an advantage over</w:t>
      </w:r>
      <w:r w:rsidR="00D936B6" w:rsidRPr="005D16BC">
        <w:rPr>
          <w:rFonts w:cs="Arial"/>
          <w:lang w:val="en-GB"/>
        </w:rPr>
        <w:t xml:space="preserve"> Qt in that</w:t>
      </w:r>
      <w:r w:rsidR="00D936B6" w:rsidRPr="00672A35">
        <w:rPr>
          <w:rFonts w:cs="Arial"/>
          <w:lang w:val="en-GB"/>
        </w:rPr>
        <w:t xml:space="preserve"> regard, because the tool is very small and focused, so it is not spreading itself very thin and attempting to do too much</w:t>
      </w:r>
      <w:r w:rsidR="005D16BC" w:rsidRPr="00815835">
        <w:rPr>
          <w:rFonts w:cs="Arial"/>
          <w:lang w:val="en-GB"/>
        </w:rPr>
        <w:t>,</w:t>
      </w:r>
      <w:r w:rsidR="00D936B6" w:rsidRPr="00672A35">
        <w:rPr>
          <w:rFonts w:cs="Arial"/>
          <w:lang w:val="en-GB"/>
        </w:rPr>
        <w:t xml:space="preserve"> at a cost to the quality.</w:t>
      </w:r>
    </w:p>
    <w:p w14:paraId="0D260513" w14:textId="77777777" w:rsidR="0096360D" w:rsidRPr="00672A35" w:rsidRDefault="0096360D" w:rsidP="008D2CBE">
      <w:pPr>
        <w:rPr>
          <w:rFonts w:cs="Arial"/>
          <w:lang w:val="en-GB"/>
        </w:rPr>
      </w:pPr>
    </w:p>
    <w:p w14:paraId="6C7C6A5A" w14:textId="501015A8"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815835">
        <w:rPr>
          <w:rFonts w:cs="Arial"/>
          <w:i/>
          <w:lang w:val="en-GB"/>
        </w:rPr>
        <w:t>Properties</w:t>
      </w:r>
      <w:r w:rsidRPr="00672A35">
        <w:rPr>
          <w:rFonts w:cs="Arial"/>
          <w:lang w:val="en-GB"/>
        </w:rPr>
        <w:t xml:space="preserve">, which are used to provide limited introspection. This is built into the Unreal Engine, and you can </w:t>
      </w:r>
      <w:r w:rsidRPr="00815835">
        <w:rPr>
          <w:rFonts w:cs="Arial"/>
          <w:i/>
          <w:lang w:val="en-GB"/>
        </w:rPr>
        <w:t>mark</w:t>
      </w:r>
      <w:r w:rsidRPr="00672A35">
        <w:rPr>
          <w:rFonts w:cs="Arial"/>
          <w:lang w:val="en-GB"/>
        </w:rPr>
        <w:t xml:space="preserve"> variables as a property by using a keyword before the variable. This </w:t>
      </w:r>
      <w:r w:rsidR="00815835">
        <w:rPr>
          <w:rFonts w:cs="Arial"/>
          <w:lang w:val="en-GB"/>
        </w:rPr>
        <w:t xml:space="preserve">is </w:t>
      </w:r>
      <w:r w:rsidRPr="00672A35">
        <w:rPr>
          <w:rFonts w:cs="Arial"/>
          <w:lang w:val="en-GB"/>
        </w:rPr>
        <w:t xml:space="preserve">a macro called </w:t>
      </w:r>
      <w:r w:rsidRPr="00474A79">
        <w:rPr>
          <w:rFonts w:cs="Arial"/>
          <w:i/>
          <w:lang w:val="en-GB"/>
        </w:rPr>
        <w:t>UCLASS</w:t>
      </w:r>
      <w:r w:rsidRPr="00672A35">
        <w:rPr>
          <w:rFonts w:cs="Arial"/>
          <w:lang w:val="en-GB"/>
        </w:rPr>
        <w:t xml:space="preserve"> for classes, </w:t>
      </w:r>
      <w:r w:rsidRPr="00474A79">
        <w:rPr>
          <w:rFonts w:cs="Arial"/>
          <w:i/>
          <w:lang w:val="en-GB"/>
        </w:rPr>
        <w:t>UFUNCTION</w:t>
      </w:r>
      <w:r w:rsidRPr="00672A35">
        <w:rPr>
          <w:rFonts w:cs="Arial"/>
          <w:i/>
          <w:lang w:val="en-GB"/>
        </w:rPr>
        <w:t xml:space="preserve"> </w:t>
      </w:r>
      <w:r w:rsidR="00C955F3">
        <w:rPr>
          <w:rFonts w:cs="Arial"/>
          <w:lang w:val="en-GB"/>
        </w:rPr>
        <w:t>for member functions, and</w:t>
      </w:r>
      <w:r w:rsidRPr="00672A35">
        <w:rPr>
          <w:rFonts w:cs="Arial"/>
          <w:lang w:val="en-GB"/>
        </w:rPr>
        <w:t xml:space="preserve"> </w:t>
      </w:r>
      <w:r w:rsidRPr="00474A79">
        <w:rPr>
          <w:rFonts w:cs="Arial"/>
          <w:i/>
          <w:lang w:val="en-GB"/>
        </w:rPr>
        <w:t>UPROPERTY</w:t>
      </w:r>
      <w:r w:rsidRPr="00672A35">
        <w:rPr>
          <w:rFonts w:cs="Arial"/>
          <w:lang w:val="en-GB"/>
        </w:rPr>
        <w:t xml:space="preserve"> for member variables. Using this allows developers to introspect and generate their code in very specific </w:t>
      </w:r>
      <w:r w:rsidRPr="007F31A0">
        <w:rPr>
          <w:rFonts w:cs="Arial"/>
          <w:lang w:val="en-GB"/>
        </w:rPr>
        <w:t>and power</w:t>
      </w:r>
      <w:r w:rsidR="005126E8">
        <w:rPr>
          <w:rFonts w:cs="Arial"/>
          <w:lang w:val="en-GB"/>
        </w:rPr>
        <w:t>ful</w:t>
      </w:r>
      <w:r w:rsidRPr="007F31A0">
        <w:rPr>
          <w:rFonts w:cs="Arial"/>
          <w:lang w:val="en-GB"/>
        </w:rPr>
        <w:t xml:space="preserve"> ways</w:t>
      </w:r>
      <w:r w:rsidRPr="00672A35">
        <w:rPr>
          <w:rFonts w:cs="Arial"/>
          <w:lang w:val="en-GB"/>
        </w:rPr>
        <w:t xml:space="preserve">. Similar to Qt’s </w:t>
      </w:r>
      <w:r w:rsidRPr="007F31A0">
        <w:rPr>
          <w:rFonts w:cs="Arial"/>
          <w:lang w:val="en-GB"/>
        </w:rPr>
        <w:t>Moc</w:t>
      </w:r>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08385251" w:rsidR="00633C57" w:rsidRPr="00672A35" w:rsidRDefault="00B00934" w:rsidP="008D2CBE">
      <w:pPr>
        <w:rPr>
          <w:rFonts w:cs="Arial"/>
          <w:lang w:val="en-GB"/>
        </w:rPr>
      </w:pPr>
      <w:r w:rsidRPr="00672A35">
        <w:rPr>
          <w:rFonts w:cs="Arial"/>
          <w:lang w:val="en-GB"/>
        </w:rPr>
        <w:t xml:space="preserve">Another issue is </w:t>
      </w:r>
      <w:r w:rsidR="007A09D6">
        <w:rPr>
          <w:rFonts w:cs="Arial"/>
          <w:lang w:val="en-GB"/>
        </w:rPr>
        <w:t xml:space="preserve">that </w:t>
      </w:r>
      <w:r w:rsidRPr="00672A35">
        <w:rPr>
          <w:rFonts w:cs="Arial"/>
          <w:lang w:val="en-GB"/>
        </w:rPr>
        <w:t xml:space="preserve">it has </w:t>
      </w:r>
      <w:r w:rsidR="007F31A0">
        <w:rPr>
          <w:rFonts w:cs="Arial"/>
          <w:lang w:val="en-GB"/>
        </w:rPr>
        <w:t xml:space="preserve">introduced </w:t>
      </w:r>
      <w:r w:rsidRPr="00672A35">
        <w:rPr>
          <w:rFonts w:cs="Arial"/>
          <w:lang w:val="en-GB"/>
        </w:rPr>
        <w:t>a lot of Unreal-specific keywords in the form of macros. Having a lot of these through</w:t>
      </w:r>
      <w:r w:rsidR="009D7EF9">
        <w:rPr>
          <w:rFonts w:cs="Arial"/>
          <w:lang w:val="en-GB"/>
        </w:rPr>
        <w:t>out</w:t>
      </w:r>
      <w:r w:rsidRPr="00672A35">
        <w:rPr>
          <w:rFonts w:cs="Arial"/>
          <w:lang w:val="en-GB"/>
        </w:rPr>
        <w:t xml:space="preserve"> code can make the code much more difficult to read, as anyone reading it now has to have an understanding of what the Unreal Property System is, how to use it, and </w:t>
      </w:r>
      <w:r w:rsidR="009D7EF9">
        <w:rPr>
          <w:rFonts w:cs="Arial"/>
          <w:lang w:val="en-GB"/>
        </w:rPr>
        <w:t xml:space="preserve">what each of the keywords </w:t>
      </w:r>
      <w:r w:rsidR="0010154C" w:rsidRPr="00672A35">
        <w:rPr>
          <w:rFonts w:cs="Arial"/>
          <w:lang w:val="en-GB"/>
        </w:rPr>
        <w:t>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Default="00EE1E7A" w:rsidP="008D2CBE">
      <w:pPr>
        <w:rPr>
          <w:rFonts w:cs="Arial"/>
          <w:lang w:val="en-GB"/>
        </w:rPr>
      </w:pPr>
    </w:p>
    <w:p w14:paraId="43DDC005" w14:textId="7B83DA82" w:rsidR="00CE695C" w:rsidRPr="00383617" w:rsidRDefault="00315F4D" w:rsidP="008D2CBE">
      <w:pPr>
        <w:rPr>
          <w:rFonts w:cs="Arial"/>
          <w:b/>
          <w:color w:val="FF0000"/>
          <w:lang w:val="en-GB"/>
        </w:rPr>
      </w:pPr>
      <w:r>
        <w:rPr>
          <w:rFonts w:cs="Arial"/>
          <w:lang w:val="en-GB"/>
        </w:rPr>
        <w:t>Microsoft introduced C++/CLI, which can be used to introspect data types. Using C++/CLI,</w:t>
      </w:r>
      <w:r w:rsidR="00447480">
        <w:rPr>
          <w:rFonts w:cs="Arial"/>
          <w:lang w:val="en-GB"/>
        </w:rPr>
        <w:t xml:space="preserve"> it is possible to query types using the </w:t>
      </w:r>
      <w:r w:rsidR="00447480">
        <w:rPr>
          <w:rFonts w:cs="Arial"/>
          <w:i/>
          <w:lang w:val="en-GB"/>
        </w:rPr>
        <w:t>.NET</w:t>
      </w:r>
      <w:r w:rsidR="00447480">
        <w:rPr>
          <w:rFonts w:cs="Arial"/>
          <w:lang w:val="en-GB"/>
        </w:rPr>
        <w:t xml:space="preserve"> framework, similar to how C# works.</w:t>
      </w:r>
      <w:r w:rsidR="00C37D79">
        <w:rPr>
          <w:rFonts w:cs="Arial"/>
          <w:lang w:val="en-GB"/>
        </w:rPr>
        <w:t xml:space="preserve"> </w:t>
      </w:r>
      <w:r w:rsidR="00C37D79">
        <w:rPr>
          <w:rFonts w:cs="Arial"/>
          <w:lang w:val="en-GB"/>
        </w:rPr>
        <w:fldChar w:fldCharType="begin"/>
      </w:r>
      <w:r w:rsidR="00C37D79">
        <w:rPr>
          <w:rFonts w:cs="Arial"/>
          <w:lang w:val="en-GB"/>
        </w:rPr>
        <w:instrText xml:space="preserve"> REF _Ref477837931 \h </w:instrText>
      </w:r>
      <w:r w:rsidR="00C37D79">
        <w:rPr>
          <w:rFonts w:cs="Arial"/>
          <w:lang w:val="en-GB"/>
        </w:rPr>
      </w:r>
      <w:r w:rsidR="00C37D79">
        <w:rPr>
          <w:rFonts w:cs="Arial"/>
          <w:lang w:val="en-GB"/>
        </w:rPr>
        <w:fldChar w:fldCharType="separate"/>
      </w:r>
      <w:r w:rsidR="00C37D79">
        <w:t xml:space="preserve">Figure </w:t>
      </w:r>
      <w:r w:rsidR="00C37D79">
        <w:rPr>
          <w:noProof/>
        </w:rPr>
        <w:t>8</w:t>
      </w:r>
      <w:r w:rsidR="00C37D79">
        <w:rPr>
          <w:rFonts w:cs="Arial"/>
          <w:lang w:val="en-GB"/>
        </w:rPr>
        <w:fldChar w:fldCharType="end"/>
      </w:r>
      <w:r w:rsidR="00C37D79">
        <w:rPr>
          <w:rFonts w:cs="Arial"/>
          <w:lang w:val="en-GB"/>
        </w:rPr>
        <w:t xml:space="preserve"> shows an example of creating a </w:t>
      </w:r>
      <w:r w:rsidR="00C37D79">
        <w:rPr>
          <w:rFonts w:cs="Arial"/>
          <w:i/>
          <w:lang w:val="en-GB"/>
        </w:rPr>
        <w:t>String</w:t>
      </w:r>
      <w:r w:rsidR="00C37D79">
        <w:rPr>
          <w:rFonts w:cs="Arial"/>
          <w:lang w:val="en-GB"/>
        </w:rPr>
        <w:t xml:space="preserve"> object and printing its value and type to the console, via the </w:t>
      </w:r>
      <w:r w:rsidR="00C37D79">
        <w:rPr>
          <w:rFonts w:cs="Arial"/>
          <w:i/>
          <w:lang w:val="en-GB"/>
        </w:rPr>
        <w:t>GetType</w:t>
      </w:r>
      <w:r w:rsidR="00C37D79">
        <w:rPr>
          <w:rFonts w:cs="Arial"/>
          <w:lang w:val="en-GB"/>
        </w:rPr>
        <w:t xml:space="preserve"> member function.</w:t>
      </w:r>
      <w:r w:rsidR="00383617">
        <w:rPr>
          <w:rFonts w:cs="Arial"/>
          <w:lang w:val="en-GB"/>
        </w:rPr>
        <w:t xml:space="preserve"> </w:t>
      </w:r>
      <w:r w:rsidR="00383617">
        <w:rPr>
          <w:rFonts w:cs="Arial"/>
          <w:b/>
          <w:color w:val="FF0000"/>
          <w:lang w:val="en-GB"/>
        </w:rPr>
        <w:t>TODO(Jonny): Double check all this, and find out what the hell ^ means.</w:t>
      </w:r>
    </w:p>
    <w:p w14:paraId="2D1C63EC" w14:textId="77777777" w:rsidR="00CE695C" w:rsidRDefault="00CE695C" w:rsidP="008D2CBE">
      <w:pPr>
        <w:rPr>
          <w:rFonts w:cs="Arial"/>
          <w:lang w:val="en-GB"/>
        </w:rPr>
      </w:pPr>
    </w:p>
    <w:tbl>
      <w:tblPr>
        <w:tblStyle w:val="TableGrid"/>
        <w:tblW w:w="0" w:type="auto"/>
        <w:tblLook w:val="04A0" w:firstRow="1" w:lastRow="0" w:firstColumn="1" w:lastColumn="0" w:noHBand="0" w:noVBand="1"/>
      </w:tblPr>
      <w:tblGrid>
        <w:gridCol w:w="9350"/>
      </w:tblGrid>
      <w:tr w:rsidR="00315F4D" w14:paraId="66EAB71E" w14:textId="77777777" w:rsidTr="00315F4D">
        <w:tc>
          <w:tcPr>
            <w:tcW w:w="9350" w:type="dxa"/>
          </w:tcPr>
          <w:p w14:paraId="3FFAC29C" w14:textId="77777777" w:rsidR="00315F4D" w:rsidRPr="00315F4D" w:rsidRDefault="00315F4D" w:rsidP="00315F4D">
            <w:pPr>
              <w:pStyle w:val="NoSpacing"/>
              <w:rPr>
                <w:lang w:val="en-GB"/>
              </w:rPr>
            </w:pPr>
            <w:r w:rsidRPr="00315F4D">
              <w:rPr>
                <w:lang w:val="en-GB"/>
              </w:rPr>
              <w:t>int main(int argc, char **argv) {</w:t>
            </w:r>
          </w:p>
          <w:p w14:paraId="1208BFE7" w14:textId="77777777" w:rsidR="00315F4D" w:rsidRPr="00315F4D" w:rsidRDefault="00315F4D" w:rsidP="00315F4D">
            <w:pPr>
              <w:pStyle w:val="NoSpacing"/>
              <w:rPr>
                <w:lang w:val="en-GB"/>
              </w:rPr>
            </w:pPr>
            <w:r w:rsidRPr="00315F4D">
              <w:rPr>
                <w:lang w:val="en-GB"/>
              </w:rPr>
              <w:t xml:space="preserve">    System::String ^s = "Hello World";</w:t>
            </w:r>
          </w:p>
          <w:p w14:paraId="74B6C39A" w14:textId="77777777" w:rsidR="00315F4D" w:rsidRPr="00315F4D" w:rsidRDefault="00315F4D" w:rsidP="00315F4D">
            <w:pPr>
              <w:pStyle w:val="NoSpacing"/>
              <w:rPr>
                <w:lang w:val="en-GB"/>
              </w:rPr>
            </w:pPr>
          </w:p>
          <w:p w14:paraId="227ADE1D" w14:textId="77777777" w:rsidR="00315F4D" w:rsidRPr="00315F4D" w:rsidRDefault="00315F4D" w:rsidP="00315F4D">
            <w:pPr>
              <w:pStyle w:val="NoSpacing"/>
              <w:rPr>
                <w:color w:val="00B0F0"/>
                <w:lang w:val="en-GB"/>
              </w:rPr>
            </w:pPr>
            <w:r w:rsidRPr="00315F4D">
              <w:rPr>
                <w:color w:val="00B0F0"/>
                <w:lang w:val="en-GB"/>
              </w:rPr>
              <w:t xml:space="preserve">    // Prints "String Hello World</w:t>
            </w:r>
          </w:p>
          <w:p w14:paraId="5EA7B90D" w14:textId="77777777" w:rsidR="00315F4D" w:rsidRPr="00315F4D" w:rsidRDefault="00315F4D" w:rsidP="00315F4D">
            <w:pPr>
              <w:pStyle w:val="NoSpacing"/>
              <w:rPr>
                <w:lang w:val="en-GB"/>
              </w:rPr>
            </w:pPr>
            <w:r w:rsidRPr="00315F4D">
              <w:rPr>
                <w:lang w:val="en-GB"/>
              </w:rPr>
              <w:t xml:space="preserve">    System::Console::WriteLine("{0} {1}", s-&gt;GetType(), s);</w:t>
            </w:r>
          </w:p>
          <w:p w14:paraId="6373229A" w14:textId="77777777" w:rsidR="00315F4D" w:rsidRPr="00315F4D" w:rsidRDefault="00315F4D" w:rsidP="00315F4D">
            <w:pPr>
              <w:pStyle w:val="NoSpacing"/>
              <w:rPr>
                <w:lang w:val="en-GB"/>
              </w:rPr>
            </w:pPr>
          </w:p>
          <w:p w14:paraId="530369F3" w14:textId="77777777" w:rsidR="00315F4D" w:rsidRPr="00315F4D" w:rsidRDefault="00315F4D" w:rsidP="00315F4D">
            <w:pPr>
              <w:pStyle w:val="NoSpacing"/>
              <w:rPr>
                <w:lang w:val="en-GB"/>
              </w:rPr>
            </w:pPr>
            <w:r w:rsidRPr="00315F4D">
              <w:rPr>
                <w:lang w:val="en-GB"/>
              </w:rPr>
              <w:t xml:space="preserve">    return(0);</w:t>
            </w:r>
          </w:p>
          <w:p w14:paraId="4BFA931E" w14:textId="450480B8" w:rsidR="00315F4D" w:rsidRDefault="00315F4D" w:rsidP="00315F4D">
            <w:pPr>
              <w:pStyle w:val="NoSpacing"/>
              <w:keepNext/>
              <w:rPr>
                <w:lang w:val="en-GB"/>
              </w:rPr>
            </w:pPr>
            <w:r w:rsidRPr="00315F4D">
              <w:rPr>
                <w:lang w:val="en-GB"/>
              </w:rPr>
              <w:t>}</w:t>
            </w:r>
          </w:p>
        </w:tc>
      </w:tr>
    </w:tbl>
    <w:p w14:paraId="4FB6C1AB" w14:textId="6D1E0BAB" w:rsidR="00315F4D" w:rsidRDefault="00315F4D" w:rsidP="00315F4D">
      <w:pPr>
        <w:pStyle w:val="Caption"/>
        <w:jc w:val="center"/>
        <w:rPr>
          <w:rFonts w:cs="Arial"/>
          <w:lang w:val="en-GB"/>
        </w:rPr>
      </w:pPr>
      <w:bookmarkStart w:id="23" w:name="_Ref477837931"/>
      <w:r>
        <w:t xml:space="preserve">Figure </w:t>
      </w:r>
      <w:fldSimple w:instr=" SEQ Figure \* ARABIC ">
        <w:r w:rsidR="00BB3968">
          <w:rPr>
            <w:noProof/>
          </w:rPr>
          <w:t>8</w:t>
        </w:r>
      </w:fldSimple>
      <w:bookmarkEnd w:id="23"/>
      <w:r w:rsidR="00D214A2">
        <w:t xml:space="preserve"> </w:t>
      </w:r>
      <w:r>
        <w:t xml:space="preserve">- C++/CLI example. Must compile with /clr </w:t>
      </w:r>
      <w:r w:rsidR="0097623F">
        <w:t xml:space="preserve">compiler </w:t>
      </w:r>
      <w:r>
        <w:t>switch.</w:t>
      </w:r>
    </w:p>
    <w:p w14:paraId="31308DAC" w14:textId="14098CE5" w:rsidR="00315F4D" w:rsidRPr="000C2423" w:rsidRDefault="00BB3968" w:rsidP="008D2CBE">
      <w:pPr>
        <w:rPr>
          <w:rFonts w:cs="Arial"/>
          <w:b/>
          <w:color w:val="FF0000"/>
          <w:lang w:val="en-GB"/>
        </w:rPr>
      </w:pPr>
      <w:r>
        <w:rPr>
          <w:rFonts w:cs="Arial"/>
          <w:lang w:val="en-GB"/>
        </w:rPr>
        <w:t>It is also possible to serialise a class using C++/CLI.</w:t>
      </w:r>
      <w:r w:rsidR="00AD6B86">
        <w:rPr>
          <w:rFonts w:cs="Arial"/>
          <w:lang w:val="en-GB"/>
        </w:rPr>
        <w:t xml:space="preserve"> It allows this by adding attributes which can be used to mark classes and members</w:t>
      </w:r>
      <w:r w:rsidR="00D214A2">
        <w:rPr>
          <w:rFonts w:cs="Arial"/>
          <w:lang w:val="en-GB"/>
        </w:rPr>
        <w:t xml:space="preserve">. In </w:t>
      </w:r>
      <w:r w:rsidR="00D214A2">
        <w:rPr>
          <w:rFonts w:cs="Arial"/>
          <w:lang w:val="en-GB"/>
        </w:rPr>
        <w:fldChar w:fldCharType="begin"/>
      </w:r>
      <w:r w:rsidR="00D214A2">
        <w:rPr>
          <w:rFonts w:cs="Arial"/>
          <w:lang w:val="en-GB"/>
        </w:rPr>
        <w:instrText xml:space="preserve"> REF _Ref477838228 \h </w:instrText>
      </w:r>
      <w:r w:rsidR="00D214A2">
        <w:rPr>
          <w:rFonts w:cs="Arial"/>
          <w:lang w:val="en-GB"/>
        </w:rPr>
      </w:r>
      <w:r w:rsidR="00D214A2">
        <w:rPr>
          <w:rFonts w:cs="Arial"/>
          <w:lang w:val="en-GB"/>
        </w:rPr>
        <w:fldChar w:fldCharType="separate"/>
      </w:r>
      <w:r w:rsidR="00D214A2">
        <w:t xml:space="preserve">Figure </w:t>
      </w:r>
      <w:r w:rsidR="00D214A2">
        <w:rPr>
          <w:noProof/>
        </w:rPr>
        <w:t>9</w:t>
      </w:r>
      <w:r w:rsidR="00D214A2">
        <w:rPr>
          <w:rFonts w:cs="Arial"/>
          <w:lang w:val="en-GB"/>
        </w:rPr>
        <w:fldChar w:fldCharType="end"/>
      </w:r>
      <w:r w:rsidR="00D214A2">
        <w:rPr>
          <w:rFonts w:cs="Arial"/>
          <w:lang w:val="en-GB"/>
        </w:rPr>
        <w:t xml:space="preserve">, we have a class called </w:t>
      </w:r>
      <w:r w:rsidR="00D214A2">
        <w:rPr>
          <w:rFonts w:cs="Arial"/>
          <w:i/>
          <w:lang w:val="en-GB"/>
        </w:rPr>
        <w:t>TestClass</w:t>
      </w:r>
      <w:r w:rsidR="00D214A2">
        <w:rPr>
          <w:rFonts w:cs="Arial"/>
          <w:lang w:val="en-GB"/>
        </w:rPr>
        <w:t>, which</w:t>
      </w:r>
      <w:r w:rsidR="00427A1E">
        <w:rPr>
          <w:rFonts w:cs="Arial"/>
          <w:lang w:val="en-GB"/>
        </w:rPr>
        <w:t xml:space="preserve"> we make as </w:t>
      </w:r>
      <w:r w:rsidR="00427A1E">
        <w:rPr>
          <w:rFonts w:cs="Arial"/>
          <w:i/>
          <w:lang w:val="en-GB"/>
        </w:rPr>
        <w:t>Serializable</w:t>
      </w:r>
      <w:r w:rsidR="00427A1E">
        <w:rPr>
          <w:rFonts w:cs="Arial"/>
          <w:lang w:val="en-GB"/>
        </w:rPr>
        <w:t xml:space="preserve">, so the compile knows it must be able to serialise the class. However, we mark the data member </w:t>
      </w:r>
      <w:r w:rsidR="00427A1E">
        <w:rPr>
          <w:rFonts w:cs="Arial"/>
          <w:i/>
          <w:lang w:val="en-GB"/>
        </w:rPr>
        <w:t>data</w:t>
      </w:r>
      <w:r w:rsidR="00427A1E">
        <w:rPr>
          <w:rFonts w:cs="Arial"/>
          <w:lang w:val="en-GB"/>
        </w:rPr>
        <w:t xml:space="preserve"> as </w:t>
      </w:r>
      <w:r w:rsidR="00427A1E">
        <w:rPr>
          <w:rFonts w:cs="Arial"/>
          <w:i/>
          <w:lang w:val="en-GB"/>
        </w:rPr>
        <w:t>NonSerialized</w:t>
      </w:r>
      <w:r w:rsidR="00427A1E">
        <w:rPr>
          <w:rFonts w:cs="Arial"/>
          <w:lang w:val="en-GB"/>
        </w:rPr>
        <w:t>, so the compiler does not serialise that specific member</w:t>
      </w:r>
      <w:r w:rsidR="00BF783A">
        <w:rPr>
          <w:rFonts w:cs="Arial"/>
          <w:lang w:val="en-GB"/>
        </w:rPr>
        <w:t>.</w:t>
      </w:r>
      <w:r w:rsidR="003A3F20">
        <w:rPr>
          <w:rFonts w:cs="Arial"/>
          <w:lang w:val="en-GB"/>
        </w:rPr>
        <w:t xml:space="preserve"> The class will only serialise the data members </w:t>
      </w:r>
      <w:r w:rsidR="003A3F20">
        <w:rPr>
          <w:rFonts w:cs="Arial"/>
          <w:i/>
          <w:lang w:val="en-GB"/>
        </w:rPr>
        <w:t>a</w:t>
      </w:r>
      <w:r w:rsidR="003A3F20">
        <w:rPr>
          <w:rFonts w:cs="Arial"/>
          <w:lang w:val="en-GB"/>
        </w:rPr>
        <w:t xml:space="preserve">, </w:t>
      </w:r>
      <w:r w:rsidR="003A3F20">
        <w:rPr>
          <w:rFonts w:cs="Arial"/>
          <w:i/>
          <w:lang w:val="en-GB"/>
        </w:rPr>
        <w:t>b</w:t>
      </w:r>
      <w:r w:rsidR="003A3F20">
        <w:rPr>
          <w:rFonts w:cs="Arial"/>
          <w:lang w:val="en-GB"/>
        </w:rPr>
        <w:t xml:space="preserve">, and </w:t>
      </w:r>
      <w:r w:rsidR="003A3F20">
        <w:rPr>
          <w:rFonts w:cs="Arial"/>
          <w:i/>
          <w:lang w:val="en-GB"/>
        </w:rPr>
        <w:t>c.</w:t>
      </w:r>
      <w:r w:rsidR="000C2423">
        <w:rPr>
          <w:rFonts w:cs="Arial"/>
          <w:i/>
          <w:lang w:val="en-GB"/>
        </w:rPr>
        <w:t xml:space="preserve"> </w:t>
      </w:r>
      <w:r w:rsidR="000C2423">
        <w:rPr>
          <w:rFonts w:cs="Arial"/>
          <w:b/>
          <w:color w:val="FF0000"/>
          <w:lang w:val="en-GB"/>
        </w:rPr>
        <w:t xml:space="preserve">TODO(Jonny): Find out if the </w:t>
      </w:r>
      <w:r w:rsidR="000C2423">
        <w:rPr>
          <w:rFonts w:cs="Arial"/>
          <w:b/>
          <w:i/>
          <w:color w:val="FF0000"/>
          <w:lang w:val="en-GB"/>
        </w:rPr>
        <w:t>ref</w:t>
      </w:r>
      <w:r w:rsidR="000C2423">
        <w:rPr>
          <w:rFonts w:cs="Arial"/>
          <w:b/>
          <w:color w:val="FF0000"/>
          <w:lang w:val="en-GB"/>
        </w:rPr>
        <w:t xml:space="preserve"> keyword is nessessary, and how you actually serialise a marked-up class.</w:t>
      </w:r>
    </w:p>
    <w:p w14:paraId="600BCF7E" w14:textId="77777777" w:rsidR="00BB3968" w:rsidRDefault="00BB3968" w:rsidP="008D2CBE">
      <w:pPr>
        <w:rPr>
          <w:rFonts w:cs="Arial"/>
          <w:lang w:val="en-GB"/>
        </w:rPr>
      </w:pPr>
    </w:p>
    <w:tbl>
      <w:tblPr>
        <w:tblStyle w:val="TableGrid"/>
        <w:tblW w:w="0" w:type="auto"/>
        <w:tblLook w:val="04A0" w:firstRow="1" w:lastRow="0" w:firstColumn="1" w:lastColumn="0" w:noHBand="0" w:noVBand="1"/>
      </w:tblPr>
      <w:tblGrid>
        <w:gridCol w:w="9350"/>
      </w:tblGrid>
      <w:tr w:rsidR="00BB3968" w14:paraId="58C6A524" w14:textId="77777777" w:rsidTr="00BB3968">
        <w:tc>
          <w:tcPr>
            <w:tcW w:w="9350" w:type="dxa"/>
          </w:tcPr>
          <w:p w14:paraId="77E60D1C" w14:textId="77777777" w:rsidR="00BB3968" w:rsidRPr="00BB3968" w:rsidRDefault="00BB3968" w:rsidP="00BB3968">
            <w:pPr>
              <w:pStyle w:val="NoSpacing"/>
              <w:rPr>
                <w:lang w:val="en-GB" w:eastAsia="en-GB"/>
              </w:rPr>
            </w:pPr>
            <w:r w:rsidRPr="00BB3968">
              <w:rPr>
                <w:lang w:val="en-GB" w:eastAsia="en-GB"/>
              </w:rPr>
              <w:t xml:space="preserve">[ Serializable ]  </w:t>
            </w:r>
          </w:p>
          <w:p w14:paraId="4F91F02B" w14:textId="408F46C6" w:rsidR="00BB3968" w:rsidRPr="00BB3968" w:rsidRDefault="00BB3968" w:rsidP="00BB3968">
            <w:pPr>
              <w:pStyle w:val="NoSpacing"/>
              <w:rPr>
                <w:lang w:val="en-GB" w:eastAsia="en-GB"/>
              </w:rPr>
            </w:pPr>
            <w:r w:rsidRPr="00BB3968">
              <w:rPr>
                <w:lang w:val="en-GB" w:eastAsia="en-GB"/>
              </w:rPr>
              <w:t xml:space="preserve">public ref class </w:t>
            </w:r>
            <w:r>
              <w:rPr>
                <w:lang w:val="en-GB" w:eastAsia="en-GB"/>
              </w:rPr>
              <w:t>TestClass</w:t>
            </w:r>
            <w:r w:rsidRPr="00BB3968">
              <w:rPr>
                <w:lang w:val="en-GB" w:eastAsia="en-GB"/>
              </w:rPr>
              <w:t xml:space="preserve"> {  </w:t>
            </w:r>
          </w:p>
          <w:p w14:paraId="18699420" w14:textId="67875B72" w:rsidR="00BB3968" w:rsidRDefault="00BB3968" w:rsidP="00BB3968">
            <w:pPr>
              <w:pStyle w:val="NoSpacing"/>
              <w:rPr>
                <w:lang w:val="en-GB" w:eastAsia="en-GB"/>
              </w:rPr>
            </w:pPr>
            <w:r w:rsidRPr="00BB3968">
              <w:rPr>
                <w:lang w:val="en-GB" w:eastAsia="en-GB"/>
              </w:rPr>
              <w:t xml:space="preserve">   int </w:t>
            </w:r>
            <w:r w:rsidR="003A3F20">
              <w:rPr>
                <w:lang w:val="en-GB" w:eastAsia="en-GB"/>
              </w:rPr>
              <w:t>a</w:t>
            </w:r>
            <w:r w:rsidR="00AD6B86">
              <w:rPr>
                <w:lang w:val="en-GB" w:eastAsia="en-GB"/>
              </w:rPr>
              <w:t>;</w:t>
            </w:r>
          </w:p>
          <w:p w14:paraId="42A9E85A" w14:textId="0458A49B" w:rsidR="003A3F20" w:rsidRPr="00BB3968" w:rsidRDefault="003A3F20" w:rsidP="003A3F20">
            <w:pPr>
              <w:pStyle w:val="NoSpacing"/>
              <w:rPr>
                <w:lang w:val="en-GB" w:eastAsia="en-GB"/>
              </w:rPr>
            </w:pPr>
            <w:r w:rsidRPr="00BB3968">
              <w:rPr>
                <w:lang w:val="en-GB" w:eastAsia="en-GB"/>
              </w:rPr>
              <w:t xml:space="preserve">   int </w:t>
            </w:r>
            <w:r>
              <w:rPr>
                <w:lang w:val="en-GB" w:eastAsia="en-GB"/>
              </w:rPr>
              <w:t>b</w:t>
            </w:r>
            <w:r>
              <w:rPr>
                <w:lang w:val="en-GB" w:eastAsia="en-GB"/>
              </w:rPr>
              <w:t>;</w:t>
            </w:r>
          </w:p>
          <w:p w14:paraId="3B372A2D" w14:textId="03D36508" w:rsidR="003A3F20" w:rsidRPr="00BB3968" w:rsidRDefault="003A3F20" w:rsidP="003A3F20">
            <w:pPr>
              <w:pStyle w:val="NoSpacing"/>
              <w:rPr>
                <w:lang w:val="en-GB" w:eastAsia="en-GB"/>
              </w:rPr>
            </w:pPr>
            <w:r w:rsidRPr="00BB3968">
              <w:rPr>
                <w:lang w:val="en-GB" w:eastAsia="en-GB"/>
              </w:rPr>
              <w:t xml:space="preserve">   int </w:t>
            </w:r>
            <w:r>
              <w:rPr>
                <w:lang w:val="en-GB" w:eastAsia="en-GB"/>
              </w:rPr>
              <w:t>b</w:t>
            </w:r>
            <w:r>
              <w:rPr>
                <w:lang w:val="en-GB" w:eastAsia="en-GB"/>
              </w:rPr>
              <w:t>;</w:t>
            </w:r>
          </w:p>
          <w:p w14:paraId="0B439852" w14:textId="77777777" w:rsidR="003A3F20" w:rsidRPr="00BB3968" w:rsidRDefault="003A3F20" w:rsidP="00BB3968">
            <w:pPr>
              <w:pStyle w:val="NoSpacing"/>
              <w:rPr>
                <w:lang w:val="en-GB" w:eastAsia="en-GB"/>
              </w:rPr>
            </w:pPr>
          </w:p>
          <w:p w14:paraId="7BB09EAC" w14:textId="77777777" w:rsidR="00AD6B86" w:rsidRDefault="00AD6B86" w:rsidP="00BB3968">
            <w:pPr>
              <w:pStyle w:val="NoSpacing"/>
              <w:rPr>
                <w:lang w:val="en-GB" w:eastAsia="en-GB"/>
              </w:rPr>
            </w:pPr>
          </w:p>
          <w:p w14:paraId="13AB3FE5" w14:textId="77777777" w:rsidR="00BB3968" w:rsidRPr="00BB3968" w:rsidRDefault="00BB3968" w:rsidP="00BB3968">
            <w:pPr>
              <w:pStyle w:val="NoSpacing"/>
              <w:rPr>
                <w:lang w:val="en-GB" w:eastAsia="en-GB"/>
              </w:rPr>
            </w:pPr>
            <w:r w:rsidRPr="00BB3968">
              <w:rPr>
                <w:lang w:val="en-GB" w:eastAsia="en-GB"/>
              </w:rPr>
              <w:t xml:space="preserve">   [ NonSerialized ]  </w:t>
            </w:r>
          </w:p>
          <w:p w14:paraId="2BBEEE43" w14:textId="27410D75" w:rsidR="00BB3968" w:rsidRPr="00BB3968" w:rsidRDefault="00BB3968" w:rsidP="00BB3968">
            <w:pPr>
              <w:pStyle w:val="NoSpacing"/>
              <w:rPr>
                <w:lang w:val="en-GB" w:eastAsia="en-GB"/>
              </w:rPr>
            </w:pPr>
            <w:r w:rsidRPr="00BB3968">
              <w:rPr>
                <w:lang w:val="en-GB" w:eastAsia="en-GB"/>
              </w:rPr>
              <w:t xml:space="preserve">   int </w:t>
            </w:r>
            <w:r>
              <w:rPr>
                <w:lang w:val="en-GB" w:eastAsia="en-GB"/>
              </w:rPr>
              <w:t>data</w:t>
            </w:r>
            <w:r w:rsidRPr="00BB3968">
              <w:rPr>
                <w:lang w:val="en-GB" w:eastAsia="en-GB"/>
              </w:rPr>
              <w:t xml:space="preserve">;  </w:t>
            </w:r>
          </w:p>
          <w:p w14:paraId="3BE845B3" w14:textId="378B1784" w:rsidR="00BB3968" w:rsidRPr="00BB3968" w:rsidRDefault="00BB3968" w:rsidP="00BB3968">
            <w:pPr>
              <w:pStyle w:val="NoSpacing"/>
              <w:keepNext/>
              <w:rPr>
                <w:lang w:val="en-GB" w:eastAsia="en-GB"/>
              </w:rPr>
            </w:pPr>
            <w:r w:rsidRPr="00BB3968">
              <w:rPr>
                <w:lang w:val="en-GB" w:eastAsia="en-GB"/>
              </w:rPr>
              <w:t xml:space="preserve">};  </w:t>
            </w:r>
          </w:p>
        </w:tc>
      </w:tr>
    </w:tbl>
    <w:p w14:paraId="18D0EAAE" w14:textId="66CBDDF8" w:rsidR="00BB3968" w:rsidRDefault="00BB3968" w:rsidP="00BB3968">
      <w:pPr>
        <w:pStyle w:val="Caption"/>
        <w:jc w:val="center"/>
        <w:rPr>
          <w:rFonts w:cs="Arial"/>
          <w:lang w:val="en-GB"/>
        </w:rPr>
      </w:pPr>
      <w:bookmarkStart w:id="24" w:name="_Ref477838228"/>
      <w:r>
        <w:t xml:space="preserve">Figure </w:t>
      </w:r>
      <w:fldSimple w:instr=" SEQ Figure \* ARABIC ">
        <w:r>
          <w:rPr>
            <w:noProof/>
          </w:rPr>
          <w:t>9</w:t>
        </w:r>
      </w:fldSimple>
      <w:bookmarkEnd w:id="24"/>
      <w:r>
        <w:t xml:space="preserve"> - C++/CLI serialization example. </w:t>
      </w:r>
      <w:r>
        <w:t xml:space="preserve">Must compile with /clr </w:t>
      </w:r>
      <w:r w:rsidR="00A44337">
        <w:t xml:space="preserve">compiler </w:t>
      </w:r>
      <w:r>
        <w:t>switch.</w:t>
      </w:r>
    </w:p>
    <w:p w14:paraId="7BF423BC" w14:textId="33967BCF" w:rsidR="00BB3968" w:rsidRPr="000C2423" w:rsidRDefault="000C2423" w:rsidP="008D2CBE">
      <w:pPr>
        <w:rPr>
          <w:rFonts w:cs="Arial"/>
          <w:b/>
          <w:color w:val="FF0000"/>
          <w:lang w:val="en-GB"/>
        </w:rPr>
      </w:pPr>
      <w:r>
        <w:rPr>
          <w:rFonts w:cs="Arial"/>
          <w:b/>
          <w:color w:val="FF0000"/>
          <w:lang w:val="en-GB"/>
        </w:rPr>
        <w:t>TODO(Jonny): Now write about limitations with C++/CLI.</w:t>
      </w:r>
    </w:p>
    <w:p w14:paraId="4D6EED68" w14:textId="77777777" w:rsidR="000C2423" w:rsidRPr="00672A35" w:rsidRDefault="000C2423" w:rsidP="008D2CBE">
      <w:pPr>
        <w:rPr>
          <w:rFonts w:cs="Arial"/>
          <w:lang w:val="en-GB"/>
        </w:rPr>
      </w:pPr>
    </w:p>
    <w:p w14:paraId="70E21A6F" w14:textId="6E5639D5" w:rsidR="00656044" w:rsidRPr="00672A35" w:rsidRDefault="00656044" w:rsidP="008E2BD9">
      <w:pPr>
        <w:pStyle w:val="Heading2"/>
        <w:rPr>
          <w:rFonts w:cs="Arial"/>
          <w:lang w:val="en-GB"/>
        </w:rPr>
      </w:pPr>
      <w:bookmarkStart w:id="25" w:name="_Toc477755573"/>
      <w:bookmarkStart w:id="26" w:name="_Toc475295162"/>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bookmarkEnd w:id="25"/>
    </w:p>
    <w:p w14:paraId="7D5C6916" w14:textId="3B8FEC26" w:rsidR="006B6233" w:rsidRPr="00672A35" w:rsidRDefault="00E45505" w:rsidP="008729E5">
      <w:pPr>
        <w:rPr>
          <w:color w:val="FF0000"/>
          <w:lang w:val="en-GB"/>
        </w:rPr>
      </w:pPr>
      <w:r>
        <w:rPr>
          <w:lang w:val="en-GB"/>
        </w:rPr>
        <w:t xml:space="preserve">As of </w:t>
      </w:r>
      <w:r w:rsidR="009C4BEF">
        <w:rPr>
          <w:lang w:val="en-GB"/>
        </w:rPr>
        <w:t xml:space="preserve">the current C++ standard, </w:t>
      </w:r>
      <w:r>
        <w:rPr>
          <w:lang w:val="en-GB"/>
        </w:rPr>
        <w:t>C++14</w:t>
      </w:r>
      <w:r w:rsidR="008729E5" w:rsidRPr="00672A35">
        <w:rPr>
          <w:lang w:val="en-GB"/>
        </w:rPr>
        <w:t xml:space="preserve">, </w:t>
      </w:r>
      <w:r w:rsidR="006151F1">
        <w:rPr>
          <w:lang w:val="en-GB"/>
        </w:rPr>
        <w:t xml:space="preserve">the language </w:t>
      </w:r>
      <w:r w:rsidR="008729E5" w:rsidRPr="00672A35">
        <w:rPr>
          <w:lang w:val="en-GB"/>
        </w:rPr>
        <w:t>has some limited support for introspection</w:t>
      </w:r>
      <w:r w:rsidR="00801D0C">
        <w:rPr>
          <w:lang w:val="en-GB"/>
        </w:rPr>
        <w:t xml:space="preserve">. </w:t>
      </w:r>
      <w:r w:rsidR="00A113E2">
        <w:rPr>
          <w:lang w:val="en-GB"/>
        </w:rPr>
        <w:t>The previous standard, C++11, add this via</w:t>
      </w:r>
      <w:r w:rsidR="008729E5" w:rsidRPr="00672A35">
        <w:rPr>
          <w:lang w:val="en-GB"/>
        </w:rPr>
        <w:t xml:space="preserve"> the </w:t>
      </w:r>
      <w:r w:rsidR="00801D0C">
        <w:rPr>
          <w:lang w:val="en-GB"/>
        </w:rPr>
        <w:t xml:space="preserve">Type Traits </w:t>
      </w:r>
      <w:r w:rsidR="006B6233" w:rsidRPr="00672A35">
        <w:rPr>
          <w:lang w:val="en-GB"/>
        </w:rPr>
        <w:t xml:space="preserve">library, </w:t>
      </w:r>
      <w:r w:rsidR="005846C3">
        <w:rPr>
          <w:lang w:val="en-GB"/>
        </w:rPr>
        <w:t>and the Decltype and Auto Specifiers</w:t>
      </w:r>
      <w:r w:rsidR="008729E5" w:rsidRPr="00672A35">
        <w:rPr>
          <w:lang w:val="en-GB"/>
        </w:rPr>
        <w:t>.</w:t>
      </w:r>
      <w:r w:rsidR="001622A4" w:rsidRPr="00672A35">
        <w:rPr>
          <w:color w:val="FF0000"/>
          <w:lang w:val="en-GB"/>
        </w:rPr>
        <w:t xml:space="preserve"> </w:t>
      </w:r>
      <w:r w:rsidR="006B6233" w:rsidRPr="00672A35">
        <w:rPr>
          <w:lang w:val="en-GB"/>
        </w:rPr>
        <w:t xml:space="preserve">The </w:t>
      </w:r>
      <w:r w:rsidR="00DA2EC4">
        <w:rPr>
          <w:lang w:val="en-GB"/>
        </w:rPr>
        <w:t>Decltype Specifier</w:t>
      </w:r>
      <w:r w:rsidR="006B6233" w:rsidRPr="00672A35">
        <w:rPr>
          <w:lang w:val="en-GB"/>
        </w:rPr>
        <w:t xml:space="preserve"> provides a way to get introspection information on a type at </w:t>
      </w:r>
      <w:r w:rsidR="00FD44E3" w:rsidRPr="0004464C">
        <w:rPr>
          <w:lang w:val="en-GB"/>
        </w:rPr>
        <w:t>compile tim</w:t>
      </w:r>
      <w:r w:rsidR="006B6233" w:rsidRPr="0004464C">
        <w:rPr>
          <w:lang w:val="en-GB"/>
        </w:rPr>
        <w:t>e</w:t>
      </w:r>
      <w:r w:rsidR="006B6233" w:rsidRPr="00672A35">
        <w:rPr>
          <w:lang w:val="en-GB"/>
        </w:rPr>
        <w:t>.</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r w:rsidR="00CD07A9" w:rsidRPr="0004464C">
        <w:rPr>
          <w:i/>
          <w:lang w:val="en-GB"/>
        </w:rPr>
        <w:t>TypeOf</w:t>
      </w:r>
      <w:r w:rsidR="00CD07A9" w:rsidRPr="00672A35">
        <w:rPr>
          <w:lang w:val="en-GB"/>
        </w:rPr>
        <w:t xml:space="preserve"> operator which </w:t>
      </w:r>
      <w:r w:rsidR="00CD07A9" w:rsidRPr="0004464C">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444F53" w:rsidRPr="00672A35">
        <w:rPr>
          <w:lang w:val="en-GB"/>
        </w:rPr>
        <w:t xml:space="preserve">Figure </w:t>
      </w:r>
      <w:r w:rsidR="00444F53">
        <w:rPr>
          <w:noProof/>
          <w:lang w:val="en-GB"/>
        </w:rPr>
        <w:t>8</w:t>
      </w:r>
      <w:r w:rsidR="001073C9" w:rsidRPr="00672A35">
        <w:rPr>
          <w:lang w:val="en-GB"/>
        </w:rPr>
        <w:fldChar w:fldCharType="end"/>
      </w:r>
      <w:r w:rsidR="006B6233" w:rsidRPr="00672A35">
        <w:rPr>
          <w:lang w:val="en-GB"/>
        </w:rPr>
        <w:t xml:space="preserve"> shows some examples of using </w:t>
      </w:r>
      <w:r w:rsidR="0004464C">
        <w:rPr>
          <w:lang w:val="en-GB"/>
        </w:rPr>
        <w:t>the Decltype Specifier</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27" w:name="_Ref47702494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10</w:t>
      </w:r>
      <w:r w:rsidRPr="00672A35">
        <w:rPr>
          <w:lang w:val="en-GB"/>
        </w:rPr>
        <w:fldChar w:fldCharType="end"/>
      </w:r>
      <w:bookmarkEnd w:id="27"/>
      <w:r w:rsidRPr="00672A35">
        <w:rPr>
          <w:lang w:val="en-GB"/>
        </w:rPr>
        <w:t xml:space="preserve"> - Example showing decltype operator.</w:t>
      </w:r>
    </w:p>
    <w:p w14:paraId="2F9E1C57" w14:textId="71D3C7D1" w:rsidR="00CD07A9" w:rsidRPr="00E70E51" w:rsidRDefault="00CD07A9" w:rsidP="00CD07A9">
      <w:pPr>
        <w:rPr>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444F53" w:rsidRPr="00672A35">
        <w:rPr>
          <w:lang w:val="en-GB"/>
        </w:rPr>
        <w:t xml:space="preserve">Figure </w:t>
      </w:r>
      <w:r w:rsidR="00444F53">
        <w:rPr>
          <w:noProof/>
          <w:lang w:val="en-GB"/>
        </w:rPr>
        <w:t>8</w:t>
      </w:r>
      <w:r w:rsidR="007929C0" w:rsidRPr="00672A35">
        <w:rPr>
          <w:lang w:val="en-GB"/>
        </w:rPr>
        <w:fldChar w:fldCharType="end"/>
      </w:r>
      <w:r w:rsidRPr="00672A35">
        <w:rPr>
          <w:lang w:val="en-GB"/>
        </w:rPr>
        <w:t xml:space="preserve">, </w:t>
      </w:r>
      <w:r w:rsidRPr="00041CC1">
        <w:rPr>
          <w:lang w:val="en-GB"/>
        </w:rPr>
        <w:t xml:space="preserve">the </w:t>
      </w:r>
      <w:r w:rsidR="00041CC1" w:rsidRPr="00041CC1">
        <w:rPr>
          <w:lang w:val="en-GB"/>
        </w:rPr>
        <w:t>Decltype Specifier</w:t>
      </w:r>
      <w:r w:rsidRPr="00672A35">
        <w:rPr>
          <w:lang w:val="en-GB"/>
        </w:rPr>
        <w:t xml:space="preserve"> is very powerful, but has some odd features. If we </w:t>
      </w:r>
      <w:r w:rsidRPr="00041CC1">
        <w:rPr>
          <w:lang w:val="en-GB"/>
        </w:rPr>
        <w:t xml:space="preserve">call </w:t>
      </w:r>
      <w:r w:rsidRPr="00041CC1">
        <w:rPr>
          <w:i/>
          <w:lang w:val="en-GB"/>
        </w:rPr>
        <w:t>decltype</w:t>
      </w:r>
      <w:r w:rsidRPr="00041CC1">
        <w:rPr>
          <w:lang w:val="en-GB"/>
        </w:rPr>
        <w:t xml:space="preserve"> and put two brackets around the variable, instead of one, then </w:t>
      </w:r>
      <w:r w:rsidR="00755CE0" w:rsidRPr="00041CC1">
        <w:rPr>
          <w:lang w:val="en-GB"/>
        </w:rPr>
        <w:t>the type of the variable is</w:t>
      </w:r>
      <w:r w:rsidR="00755CE0" w:rsidRPr="00672A35">
        <w:rPr>
          <w:lang w:val="en-GB"/>
        </w:rPr>
        <w:t xml:space="preserve"> not a reference, and not a value. This odd </w:t>
      </w:r>
      <w:r w:rsidR="00356E21" w:rsidRPr="00672A35">
        <w:rPr>
          <w:lang w:val="en-GB"/>
        </w:rPr>
        <w:t>behaviour</w:t>
      </w:r>
      <w:r w:rsidR="00755CE0" w:rsidRPr="00672A35">
        <w:rPr>
          <w:lang w:val="en-GB"/>
        </w:rPr>
        <w:t xml:space="preserve"> can </w:t>
      </w:r>
      <w:r w:rsidR="00AF70E7">
        <w:rPr>
          <w:lang w:val="en-GB"/>
        </w:rPr>
        <w:t xml:space="preserve">lead to some strange situations. For example, in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444F53" w:rsidRPr="00672A35">
        <w:rPr>
          <w:lang w:val="en-GB"/>
        </w:rPr>
        <w:t xml:space="preserve">Figure </w:t>
      </w:r>
      <w:r w:rsidR="00444F53">
        <w:rPr>
          <w:noProof/>
          <w:lang w:val="en-GB"/>
        </w:rPr>
        <w:t>9</w:t>
      </w:r>
      <w:r w:rsidR="001073C9" w:rsidRPr="00672A35">
        <w:rPr>
          <w:lang w:val="en-GB"/>
        </w:rPr>
        <w:fldChar w:fldCharType="end"/>
      </w:r>
      <w:r w:rsidR="00AF70E7">
        <w:rPr>
          <w:lang w:val="en-GB"/>
        </w:rPr>
        <w:t xml:space="preserve">, we see an example of using </w:t>
      </w:r>
      <w:r w:rsidR="00AF70E7">
        <w:rPr>
          <w:i/>
          <w:lang w:val="en-GB"/>
        </w:rPr>
        <w:t>decltype</w:t>
      </w:r>
      <w:r w:rsidR="00AF70E7">
        <w:rPr>
          <w:lang w:val="en-GB"/>
        </w:rPr>
        <w:t xml:space="preserve"> so we do not need to write the return type of a function. In </w:t>
      </w:r>
      <w:r w:rsidR="00AF70E7">
        <w:rPr>
          <w:i/>
          <w:lang w:val="en-GB"/>
        </w:rPr>
        <w:t>func1</w:t>
      </w:r>
      <w:r w:rsidR="00AF70E7">
        <w:rPr>
          <w:lang w:val="en-GB"/>
        </w:rPr>
        <w:t xml:space="preserve">, we return an integer that is 0. In </w:t>
      </w:r>
      <w:r w:rsidR="00AF70E7">
        <w:rPr>
          <w:i/>
          <w:lang w:val="en-GB"/>
        </w:rPr>
        <w:t>func2</w:t>
      </w:r>
      <w:r w:rsidR="00AF70E7">
        <w:rPr>
          <w:lang w:val="en-GB"/>
        </w:rPr>
        <w:t>, however, we the address of a local variable as a reference.</w:t>
      </w:r>
      <w:r w:rsidR="00E70E51">
        <w:rPr>
          <w:lang w:val="en-GB"/>
        </w:rPr>
        <w:t xml:space="preserve"> This leads to undefined behaviour, because variables we are referencing is local to </w:t>
      </w:r>
      <w:r w:rsidR="00E70E51">
        <w:rPr>
          <w:i/>
          <w:lang w:val="en-GB"/>
        </w:rPr>
        <w:t>func2</w:t>
      </w:r>
      <w:r w:rsidR="00E70E51">
        <w:rPr>
          <w:lang w:val="en-GB"/>
        </w:rPr>
        <w:t>, and the variable may no longer exist in memory.</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28" w:name="_Ref4770249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11</w:t>
      </w:r>
      <w:r w:rsidRPr="00672A35">
        <w:rPr>
          <w:lang w:val="en-GB"/>
        </w:rPr>
        <w:fldChar w:fldCharType="end"/>
      </w:r>
      <w:bookmarkEnd w:id="28"/>
      <w:r w:rsidRPr="00672A35">
        <w:rPr>
          <w:lang w:val="en-GB"/>
        </w:rPr>
        <w:t xml:space="preserve"> - An example showing an easy mistake to make using the decltype operator.</w:t>
      </w:r>
    </w:p>
    <w:p w14:paraId="75F856D1" w14:textId="265EFF60" w:rsidR="00755CE0" w:rsidRPr="00672A35" w:rsidRDefault="00755CE0" w:rsidP="00755CE0">
      <w:pPr>
        <w:rPr>
          <w:color w:val="FF0000"/>
          <w:lang w:val="en-GB"/>
        </w:rPr>
      </w:pPr>
      <w:r w:rsidRPr="00672A35">
        <w:rPr>
          <w:lang w:val="en-GB"/>
        </w:rPr>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B32CE6" w:rsidRPr="00672A35">
        <w:rPr>
          <w:lang w:val="en-GB"/>
        </w:rPr>
        <w:t xml:space="preserve">Figure </w:t>
      </w:r>
      <w:r w:rsidR="00B32CE6">
        <w:rPr>
          <w:noProof/>
          <w:lang w:val="en-GB"/>
        </w:rPr>
        <w:t>9</w:t>
      </w:r>
      <w:r w:rsidR="006A5749" w:rsidRPr="00672A35">
        <w:rPr>
          <w:lang w:val="en-GB"/>
        </w:rPr>
        <w:fldChar w:fldCharType="end"/>
      </w:r>
      <w:r w:rsidRPr="00672A35">
        <w:rPr>
          <w:lang w:val="en-GB"/>
        </w:rPr>
        <w:t xml:space="preserve">, the only difference between </w:t>
      </w:r>
      <w:r w:rsidRPr="00041CC1">
        <w:rPr>
          <w:i/>
          <w:lang w:val="en-GB"/>
        </w:rPr>
        <w:t>func1</w:t>
      </w:r>
      <w:r w:rsidRPr="00041CC1">
        <w:rPr>
          <w:lang w:val="en-GB"/>
        </w:rPr>
        <w:t xml:space="preserve"> and </w:t>
      </w:r>
      <w:r w:rsidRPr="00041CC1">
        <w:rPr>
          <w:i/>
          <w:lang w:val="en-GB"/>
        </w:rPr>
        <w:t>func2</w:t>
      </w:r>
      <w:r w:rsidRPr="00041CC1">
        <w:rPr>
          <w:lang w:val="en-GB"/>
        </w:rPr>
        <w:t xml:space="preserve"> is</w:t>
      </w:r>
      <w:r w:rsidRPr="00672A35">
        <w:rPr>
          <w:lang w:val="en-GB"/>
        </w:rPr>
        <w:t xml:space="preserve">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not have to know this part of the specification in order to avoid it.</w:t>
      </w:r>
    </w:p>
    <w:p w14:paraId="53277C59" w14:textId="77777777" w:rsidR="00755CE0" w:rsidRPr="00672A35" w:rsidRDefault="00755CE0" w:rsidP="00755CE0">
      <w:pPr>
        <w:rPr>
          <w:lang w:val="en-GB"/>
        </w:rPr>
      </w:pPr>
    </w:p>
    <w:p w14:paraId="2CDA35E1" w14:textId="5B21A65E"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B32CE6" w:rsidRPr="00672A35">
        <w:rPr>
          <w:lang w:val="en-GB"/>
        </w:rPr>
        <w:t xml:space="preserve">Figure </w:t>
      </w:r>
      <w:r w:rsidR="00B32CE6">
        <w:rPr>
          <w:noProof/>
          <w:lang w:val="en-GB"/>
        </w:rPr>
        <w:t>10</w:t>
      </w:r>
      <w:r w:rsidR="005C659B" w:rsidRPr="00672A35">
        <w:rPr>
          <w:lang w:val="en-GB"/>
        </w:rPr>
        <w:fldChar w:fldCharType="end"/>
      </w:r>
      <w:r w:rsidRPr="00672A35">
        <w:rPr>
          <w:lang w:val="en-GB"/>
        </w:rPr>
        <w:t xml:space="preserve">, we also see another odd feature of </w:t>
      </w:r>
      <w:r w:rsidR="00041CC1">
        <w:rPr>
          <w:lang w:val="en-GB"/>
        </w:rPr>
        <w:t>the Decltype Specifier.</w:t>
      </w:r>
      <w:r w:rsidRPr="00672A35">
        <w:rPr>
          <w:lang w:val="en-GB"/>
        </w:rPr>
        <w:t xml:space="preserve"> If you dereference a pointer, then </w:t>
      </w:r>
      <w:r w:rsidRPr="00280596">
        <w:rPr>
          <w:lang w:val="en-GB"/>
        </w:rPr>
        <w:t>you get a reference to the type, not the type itself</w:t>
      </w:r>
      <w:r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444F53" w:rsidRPr="00672A35">
        <w:rPr>
          <w:lang w:val="en-GB"/>
        </w:rPr>
        <w:t xml:space="preserve">Figure </w:t>
      </w:r>
      <w:r w:rsidR="00444F53">
        <w:rPr>
          <w:noProof/>
          <w:lang w:val="en-GB"/>
        </w:rPr>
        <w:t>10</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00315C74">
        <w:rPr>
          <w:lang w:val="en-GB"/>
        </w:rPr>
        <w:t>the Decltype Specifier</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29" w:name="_Ref4770249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12</w:t>
      </w:r>
      <w:r w:rsidRPr="00672A35">
        <w:rPr>
          <w:lang w:val="en-GB"/>
        </w:rPr>
        <w:fldChar w:fldCharType="end"/>
      </w:r>
      <w:bookmarkEnd w:id="29"/>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6C89481F" w14:textId="5F6C0F53" w:rsidR="004709C2" w:rsidRDefault="0082093E" w:rsidP="00755CE0">
      <w:pPr>
        <w:rPr>
          <w:lang w:val="en-GB"/>
        </w:rPr>
      </w:pPr>
      <w:r w:rsidRPr="00672A35">
        <w:rPr>
          <w:lang w:val="en-GB"/>
        </w:rPr>
        <w:t xml:space="preserve">C++11 also </w:t>
      </w:r>
      <w:r w:rsidR="00EC6F6F">
        <w:rPr>
          <w:lang w:val="en-GB"/>
        </w:rPr>
        <w:t xml:space="preserve">added </w:t>
      </w:r>
      <w:r w:rsidRPr="00672A35">
        <w:rPr>
          <w:lang w:val="en-GB"/>
        </w:rPr>
        <w:t xml:space="preserve">the </w:t>
      </w:r>
      <w:r w:rsidR="00B52E67">
        <w:rPr>
          <w:lang w:val="en-GB"/>
        </w:rPr>
        <w:t>Type Traits</w:t>
      </w:r>
      <w:r w:rsidRPr="00672A35">
        <w:rPr>
          <w:lang w:val="en-GB"/>
        </w:rPr>
        <w:t xml:space="preserve"> library, </w:t>
      </w:r>
      <w:r w:rsidR="00B32CE6">
        <w:rPr>
          <w:lang w:val="en-GB"/>
        </w:rPr>
        <w:t>which can be used as an interface to query and modify the properties of types based on their compile-time value.</w:t>
      </w:r>
      <w:r w:rsidR="00EC6F6F">
        <w:rPr>
          <w:lang w:val="en-GB"/>
        </w:rPr>
        <w:t xml:space="preserve"> This can be used to provide come limit introspection</w:t>
      </w:r>
      <w:r w:rsidR="00D9135A">
        <w:rPr>
          <w:lang w:val="en-GB"/>
        </w:rPr>
        <w:t xml:space="preserve"> in C++.</w:t>
      </w:r>
      <w:r w:rsidR="00082BEE">
        <w:rPr>
          <w:lang w:val="en-GB"/>
        </w:rPr>
        <w:t xml:space="preserve">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444F53" w:rsidRPr="00672A35">
        <w:rPr>
          <w:lang w:val="en-GB"/>
        </w:rPr>
        <w:t xml:space="preserve">Figure </w:t>
      </w:r>
      <w:r w:rsidR="00444F53">
        <w:rPr>
          <w:noProof/>
          <w:lang w:val="en-GB"/>
        </w:rPr>
        <w:t>11</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00FA1E6A">
        <w:rPr>
          <w:lang w:val="en-GB"/>
        </w:rPr>
        <w:t>Type Traits library.</w:t>
      </w: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Default="0082093E" w:rsidP="0082093E">
            <w:pPr>
              <w:pStyle w:val="NoSpacing"/>
              <w:rPr>
                <w:noProof/>
                <w:lang w:val="en-GB"/>
              </w:rPr>
            </w:pPr>
            <w:r w:rsidRPr="00672A35">
              <w:rPr>
                <w:noProof/>
                <w:lang w:val="en-GB"/>
              </w:rPr>
              <w:lastRenderedPageBreak/>
              <w:t>#include &lt;iostream&gt;</w:t>
            </w:r>
          </w:p>
          <w:p w14:paraId="74CD1725" w14:textId="670BE005" w:rsidR="004C4F93" w:rsidRPr="00672A35" w:rsidRDefault="004C4F93" w:rsidP="0082093E">
            <w:pPr>
              <w:pStyle w:val="NoSpacing"/>
              <w:rPr>
                <w:noProof/>
                <w:lang w:val="en-GB"/>
              </w:rPr>
            </w:pPr>
            <w:r>
              <w:rPr>
                <w:noProof/>
                <w:lang w:val="en-GB"/>
              </w:rPr>
              <w:t>#include &lt;type_traits&gt;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30" w:name="_Ref4770250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13</w:t>
      </w:r>
      <w:r w:rsidRPr="00672A35">
        <w:rPr>
          <w:lang w:val="en-GB"/>
        </w:rPr>
        <w:fldChar w:fldCharType="end"/>
      </w:r>
      <w:bookmarkEnd w:id="30"/>
      <w:r w:rsidRPr="00672A35">
        <w:rPr>
          <w:lang w:val="en-GB"/>
        </w:rPr>
        <w:t xml:space="preserve"> - Example of type_traits library.</w:t>
      </w:r>
    </w:p>
    <w:p w14:paraId="128742DF" w14:textId="35829193" w:rsidR="0082093E" w:rsidRDefault="0082093E" w:rsidP="008729E5">
      <w:pPr>
        <w:rPr>
          <w:lang w:val="en-GB"/>
        </w:rPr>
      </w:pPr>
      <w:r w:rsidRPr="00672A35">
        <w:rPr>
          <w:lang w:val="en-GB"/>
        </w:rPr>
        <w:t>The</w:t>
      </w:r>
      <w:r w:rsidRPr="002C2874">
        <w:rPr>
          <w:lang w:val="en-GB"/>
        </w:rPr>
        <w:t xml:space="preserve"> </w:t>
      </w:r>
      <w:r w:rsidR="002C2874">
        <w:rPr>
          <w:lang w:val="en-GB"/>
        </w:rPr>
        <w:t xml:space="preserve">Type Traits </w:t>
      </w:r>
      <w:r w:rsidRPr="00672A35">
        <w:rPr>
          <w:lang w:val="en-GB"/>
        </w:rPr>
        <w:t xml:space="preserve">library was a good </w:t>
      </w:r>
      <w:r w:rsidRPr="00EB3A7A">
        <w:rPr>
          <w:lang w:val="en-GB"/>
        </w:rPr>
        <w:t xml:space="preserve">step towards introspection in C++, however it </w:t>
      </w:r>
      <w:r w:rsidR="00AF3F42" w:rsidRPr="00EB3A7A">
        <w:rPr>
          <w:lang w:val="en-GB"/>
        </w:rPr>
        <w:t>is</w:t>
      </w:r>
      <w:r w:rsidRPr="00EB3A7A">
        <w:rPr>
          <w:lang w:val="en-GB"/>
        </w:rPr>
        <w:t xml:space="preserve"> still </w:t>
      </w:r>
      <w:r w:rsidR="006217B2" w:rsidRPr="00EB3A7A">
        <w:rPr>
          <w:lang w:val="en-GB"/>
        </w:rPr>
        <w:t xml:space="preserve">very </w:t>
      </w:r>
      <w:r w:rsidRPr="00EB3A7A">
        <w:rPr>
          <w:lang w:val="en-GB"/>
        </w:rPr>
        <w:t>lacking. There is no way to convert a type into a string</w:t>
      </w:r>
      <w:r w:rsidRPr="00672A35">
        <w:rPr>
          <w:lang w:val="en-GB"/>
        </w:rPr>
        <w:t xml:space="preserve"> for sterilization, print a class to the console, or get the base type of a class.</w:t>
      </w:r>
      <w:r w:rsidR="00415C9F" w:rsidRPr="00672A35">
        <w:rPr>
          <w:lang w:val="en-GB"/>
        </w:rPr>
        <w:t xml:space="preserve"> Most of the features within the C++ </w:t>
      </w:r>
      <w:r w:rsidR="00EB3A7A">
        <w:rPr>
          <w:lang w:val="en-GB"/>
        </w:rPr>
        <w:t xml:space="preserve">Type Traits </w:t>
      </w:r>
      <w:r w:rsidR="00415C9F" w:rsidRPr="00672A35">
        <w:rPr>
          <w:lang w:val="en-GB"/>
        </w:rPr>
        <w:t xml:space="preserve">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1795E6BF" w14:textId="77777777" w:rsidR="002B4070" w:rsidRDefault="002B4070" w:rsidP="008729E5">
      <w:pPr>
        <w:rPr>
          <w:lang w:val="en-GB"/>
        </w:rPr>
      </w:pPr>
    </w:p>
    <w:p w14:paraId="6CC1F936" w14:textId="0DFD5346" w:rsidR="002B4070" w:rsidRDefault="002B4070" w:rsidP="008729E5">
      <w:pPr>
        <w:rPr>
          <w:lang w:val="en-GB"/>
        </w:rPr>
      </w:pPr>
      <w:r>
        <w:rPr>
          <w:lang w:val="en-GB"/>
        </w:rPr>
        <w:t>The current standard, C++14, also has a few compile-time metaprogramming features which can be useful.</w:t>
      </w:r>
      <w:r w:rsidR="00143A7E">
        <w:rPr>
          <w:lang w:val="en-GB"/>
        </w:rPr>
        <w:t xml:space="preserve"> In C++14, the compile</w:t>
      </w:r>
      <w:r w:rsidR="008C7B53">
        <w:rPr>
          <w:lang w:val="en-GB"/>
        </w:rPr>
        <w:t>r</w:t>
      </w:r>
      <w:r w:rsidR="00143A7E">
        <w:rPr>
          <w:lang w:val="en-GB"/>
        </w:rPr>
        <w:t xml:space="preserve"> can detect the return type of a function based </w:t>
      </w:r>
      <w:r w:rsidR="008C0004">
        <w:rPr>
          <w:lang w:val="en-GB"/>
        </w:rPr>
        <w:t xml:space="preserve">on what the </w:t>
      </w:r>
      <w:r w:rsidR="008C0004">
        <w:rPr>
          <w:i/>
          <w:lang w:val="en-GB"/>
        </w:rPr>
        <w:t>return</w:t>
      </w:r>
      <w:r w:rsidR="008C0004">
        <w:rPr>
          <w:lang w:val="en-GB"/>
        </w:rPr>
        <w:t xml:space="preserve"> statements within the function return</w:t>
      </w:r>
      <w:r w:rsidR="00143A7E">
        <w:rPr>
          <w:lang w:val="en-GB"/>
        </w:rPr>
        <w:t xml:space="preserve">. An example of this is shown in </w:t>
      </w:r>
      <w:r w:rsidR="00143A7E">
        <w:rPr>
          <w:lang w:val="en-GB"/>
        </w:rPr>
        <w:fldChar w:fldCharType="begin"/>
      </w:r>
      <w:r w:rsidR="00143A7E">
        <w:rPr>
          <w:lang w:val="en-GB"/>
        </w:rPr>
        <w:instrText xml:space="preserve"> REF _Ref477790978 \h </w:instrText>
      </w:r>
      <w:r w:rsidR="00143A7E">
        <w:rPr>
          <w:lang w:val="en-GB"/>
        </w:rPr>
      </w:r>
      <w:r w:rsidR="00143A7E">
        <w:rPr>
          <w:lang w:val="en-GB"/>
        </w:rPr>
        <w:fldChar w:fldCharType="separate"/>
      </w:r>
      <w:r w:rsidR="00143A7E">
        <w:t xml:space="preserve">Figure </w:t>
      </w:r>
      <w:r w:rsidR="00143A7E">
        <w:rPr>
          <w:noProof/>
        </w:rPr>
        <w:t>12</w:t>
      </w:r>
      <w:r w:rsidR="00143A7E">
        <w:rPr>
          <w:lang w:val="en-GB"/>
        </w:rPr>
        <w:fldChar w:fldCharType="end"/>
      </w:r>
      <w:r w:rsidR="00143A7E">
        <w:rPr>
          <w:lang w:val="en-GB"/>
        </w:rPr>
        <w:t>.</w:t>
      </w:r>
    </w:p>
    <w:p w14:paraId="1303187B" w14:textId="77777777" w:rsidR="00143A7E" w:rsidRDefault="00143A7E" w:rsidP="008729E5">
      <w:pPr>
        <w:rPr>
          <w:lang w:val="en-GB"/>
        </w:rPr>
      </w:pPr>
    </w:p>
    <w:tbl>
      <w:tblPr>
        <w:tblStyle w:val="TableGrid"/>
        <w:tblW w:w="0" w:type="auto"/>
        <w:tblLook w:val="04A0" w:firstRow="1" w:lastRow="0" w:firstColumn="1" w:lastColumn="0" w:noHBand="0" w:noVBand="1"/>
      </w:tblPr>
      <w:tblGrid>
        <w:gridCol w:w="9350"/>
      </w:tblGrid>
      <w:tr w:rsidR="00143A7E" w14:paraId="597810D1" w14:textId="77777777" w:rsidTr="00143A7E">
        <w:tc>
          <w:tcPr>
            <w:tcW w:w="9350" w:type="dxa"/>
          </w:tcPr>
          <w:p w14:paraId="2A1908A6" w14:textId="77777777" w:rsidR="00143A7E" w:rsidRPr="00143A7E" w:rsidRDefault="00143A7E" w:rsidP="00143A7E">
            <w:pPr>
              <w:pStyle w:val="NoSpacing"/>
              <w:rPr>
                <w:lang w:val="en-GB" w:eastAsia="en-GB"/>
              </w:rPr>
            </w:pPr>
            <w:r w:rsidRPr="00143A7E">
              <w:rPr>
                <w:lang w:val="en-GB" w:eastAsia="en-GB"/>
              </w:rPr>
              <w:t>#include &lt;iostream&gt;</w:t>
            </w:r>
          </w:p>
          <w:p w14:paraId="1D6D99AE" w14:textId="77777777" w:rsidR="00143A7E" w:rsidRDefault="00143A7E" w:rsidP="00143A7E">
            <w:pPr>
              <w:pStyle w:val="NoSpacing"/>
              <w:rPr>
                <w:lang w:val="en-GB" w:eastAsia="en-GB"/>
              </w:rPr>
            </w:pPr>
          </w:p>
          <w:p w14:paraId="4B34CFC9" w14:textId="4414300E" w:rsidR="00E55F49" w:rsidRPr="00E55F49" w:rsidRDefault="00E55F49" w:rsidP="00143A7E">
            <w:pPr>
              <w:pStyle w:val="NoSpacing"/>
              <w:rPr>
                <w:color w:val="00B0F0"/>
                <w:lang w:val="en-GB" w:eastAsia="en-GB"/>
              </w:rPr>
            </w:pPr>
            <w:r>
              <w:rPr>
                <w:color w:val="00B0F0"/>
                <w:lang w:val="en-GB" w:eastAsia="en-GB"/>
              </w:rPr>
              <w:t>// Can write auto for the return type, rather than int.</w:t>
            </w:r>
          </w:p>
          <w:p w14:paraId="10AD65BB" w14:textId="77777777" w:rsidR="00143A7E" w:rsidRPr="00143A7E" w:rsidRDefault="00143A7E" w:rsidP="00143A7E">
            <w:pPr>
              <w:pStyle w:val="NoSpacing"/>
              <w:rPr>
                <w:lang w:val="en-GB" w:eastAsia="en-GB"/>
              </w:rPr>
            </w:pPr>
            <w:r w:rsidRPr="00143A7E">
              <w:rPr>
                <w:lang w:val="en-GB" w:eastAsia="en-GB"/>
              </w:rPr>
              <w:t>auto square(int n) {</w:t>
            </w:r>
          </w:p>
          <w:p w14:paraId="67246F47" w14:textId="77777777" w:rsidR="00143A7E" w:rsidRPr="00143A7E" w:rsidRDefault="00143A7E" w:rsidP="00143A7E">
            <w:pPr>
              <w:pStyle w:val="NoSpacing"/>
              <w:rPr>
                <w:lang w:val="en-GB" w:eastAsia="en-GB"/>
              </w:rPr>
            </w:pPr>
            <w:r w:rsidRPr="00143A7E">
              <w:rPr>
                <w:lang w:val="en-GB" w:eastAsia="en-GB"/>
              </w:rPr>
              <w:t xml:space="preserve">    return n * n;</w:t>
            </w:r>
          </w:p>
          <w:p w14:paraId="7BCDE768" w14:textId="77777777" w:rsidR="00143A7E" w:rsidRPr="00143A7E" w:rsidRDefault="00143A7E" w:rsidP="00143A7E">
            <w:pPr>
              <w:pStyle w:val="NoSpacing"/>
              <w:rPr>
                <w:lang w:val="en-GB" w:eastAsia="en-GB"/>
              </w:rPr>
            </w:pPr>
            <w:r w:rsidRPr="00143A7E">
              <w:rPr>
                <w:lang w:val="en-GB" w:eastAsia="en-GB"/>
              </w:rPr>
              <w:t>}</w:t>
            </w:r>
          </w:p>
          <w:p w14:paraId="25338136" w14:textId="77777777" w:rsidR="00143A7E" w:rsidRPr="00143A7E" w:rsidRDefault="00143A7E" w:rsidP="00143A7E">
            <w:pPr>
              <w:pStyle w:val="NoSpacing"/>
              <w:rPr>
                <w:lang w:val="en-GB" w:eastAsia="en-GB"/>
              </w:rPr>
            </w:pPr>
          </w:p>
          <w:p w14:paraId="43F0B4FB" w14:textId="77777777" w:rsidR="00143A7E" w:rsidRPr="00143A7E" w:rsidRDefault="00143A7E" w:rsidP="00143A7E">
            <w:pPr>
              <w:pStyle w:val="NoSpacing"/>
              <w:rPr>
                <w:lang w:val="en-GB" w:eastAsia="en-GB"/>
              </w:rPr>
            </w:pPr>
            <w:r w:rsidRPr="00143A7E">
              <w:rPr>
                <w:lang w:val="en-GB" w:eastAsia="en-GB"/>
              </w:rPr>
              <w:t>int main(int argc, char **argv) {</w:t>
            </w:r>
          </w:p>
          <w:p w14:paraId="045BDC27" w14:textId="77777777" w:rsidR="00143A7E" w:rsidRPr="00143A7E" w:rsidRDefault="00143A7E" w:rsidP="00143A7E">
            <w:pPr>
              <w:pStyle w:val="NoSpacing"/>
              <w:rPr>
                <w:lang w:val="en-GB" w:eastAsia="en-GB"/>
              </w:rPr>
            </w:pPr>
            <w:r w:rsidRPr="00143A7E">
              <w:rPr>
                <w:lang w:val="en-GB" w:eastAsia="en-GB"/>
              </w:rPr>
              <w:t xml:space="preserve">    int n = square(5 * 5);</w:t>
            </w:r>
          </w:p>
          <w:p w14:paraId="531964E9" w14:textId="7D500D27" w:rsidR="00143A7E" w:rsidRPr="00143A7E" w:rsidRDefault="00143A7E" w:rsidP="00143A7E">
            <w:pPr>
              <w:pStyle w:val="NoSpacing"/>
              <w:rPr>
                <w:color w:val="00B0F0"/>
                <w:lang w:val="en-GB" w:eastAsia="en-GB"/>
              </w:rPr>
            </w:pPr>
            <w:r w:rsidRPr="00143A7E">
              <w:rPr>
                <w:lang w:val="en-GB" w:eastAsia="en-GB"/>
              </w:rPr>
              <w:t xml:space="preserve">    std::cout &lt;&lt; n; </w:t>
            </w:r>
            <w:r w:rsidRPr="00143A7E">
              <w:rPr>
                <w:color w:val="00B0F0"/>
                <w:lang w:val="en-GB" w:eastAsia="en-GB"/>
              </w:rPr>
              <w:t>// Prints "25"</w:t>
            </w:r>
          </w:p>
          <w:p w14:paraId="104126F3" w14:textId="77777777" w:rsidR="00143A7E" w:rsidRPr="00143A7E" w:rsidRDefault="00143A7E" w:rsidP="00143A7E">
            <w:pPr>
              <w:pStyle w:val="NoSpacing"/>
              <w:rPr>
                <w:lang w:val="en-GB" w:eastAsia="en-GB"/>
              </w:rPr>
            </w:pPr>
          </w:p>
          <w:p w14:paraId="2E7FE5C3" w14:textId="77777777" w:rsidR="00143A7E" w:rsidRPr="00143A7E" w:rsidRDefault="00143A7E" w:rsidP="00143A7E">
            <w:pPr>
              <w:pStyle w:val="NoSpacing"/>
              <w:rPr>
                <w:lang w:val="en-GB" w:eastAsia="en-GB"/>
              </w:rPr>
            </w:pPr>
            <w:r w:rsidRPr="00143A7E">
              <w:rPr>
                <w:lang w:val="en-GB" w:eastAsia="en-GB"/>
              </w:rPr>
              <w:t xml:space="preserve">    return(0);</w:t>
            </w:r>
          </w:p>
          <w:p w14:paraId="699D7AAC" w14:textId="7B9E2721" w:rsidR="00143A7E" w:rsidRDefault="00143A7E" w:rsidP="00143A7E">
            <w:pPr>
              <w:pStyle w:val="NoSpacing"/>
              <w:rPr>
                <w:lang w:val="en-GB"/>
              </w:rPr>
            </w:pPr>
            <w:r w:rsidRPr="00143A7E">
              <w:rPr>
                <w:lang w:val="en-GB" w:eastAsia="en-GB"/>
              </w:rPr>
              <w:t>}</w:t>
            </w:r>
          </w:p>
        </w:tc>
      </w:tr>
    </w:tbl>
    <w:p w14:paraId="728AA193" w14:textId="090222F9" w:rsidR="00CC594F" w:rsidRPr="00672A35" w:rsidRDefault="00143A7E" w:rsidP="00CB0896">
      <w:pPr>
        <w:pStyle w:val="Caption"/>
        <w:jc w:val="center"/>
        <w:rPr>
          <w:lang w:val="en-GB"/>
        </w:rPr>
      </w:pPr>
      <w:bookmarkStart w:id="31" w:name="_Ref477790978"/>
      <w:bookmarkStart w:id="32" w:name="_Ref477790965"/>
      <w:r>
        <w:lastRenderedPageBreak/>
        <w:t xml:space="preserve">Figure </w:t>
      </w:r>
      <w:fldSimple w:instr=" SEQ Figure \* ARABIC ">
        <w:r w:rsidR="00BB3968">
          <w:rPr>
            <w:noProof/>
          </w:rPr>
          <w:t>14</w:t>
        </w:r>
      </w:fldSimple>
      <w:bookmarkEnd w:id="31"/>
      <w:r>
        <w:t xml:space="preserve"> - C++14 function return type deduction.</w:t>
      </w:r>
      <w:bookmarkEnd w:id="32"/>
    </w:p>
    <w:p w14:paraId="6FEB7D07" w14:textId="15CAF074" w:rsidR="00CC594F" w:rsidRPr="00672A35" w:rsidRDefault="00CC594F" w:rsidP="00656044">
      <w:pPr>
        <w:rPr>
          <w:lang w:val="en-GB"/>
        </w:rPr>
      </w:pPr>
      <w:r w:rsidRPr="00672A35">
        <w:rPr>
          <w:lang w:val="en-GB"/>
        </w:rPr>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444F53" w:rsidRPr="00672A35">
        <w:rPr>
          <w:lang w:val="en-GB"/>
        </w:rPr>
        <w:t xml:space="preserve">Figure </w:t>
      </w:r>
      <w:r w:rsidR="00444F53">
        <w:rPr>
          <w:noProof/>
          <w:lang w:val="en-GB"/>
        </w:rPr>
        <w:t>12</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33"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15</w:t>
      </w:r>
      <w:r w:rsidRPr="00672A35">
        <w:rPr>
          <w:lang w:val="en-GB"/>
        </w:rPr>
        <w:fldChar w:fldCharType="end"/>
      </w:r>
      <w:bookmarkEnd w:id="33"/>
      <w:r w:rsidRPr="00672A35">
        <w:rPr>
          <w:lang w:val="en-GB"/>
        </w:rPr>
        <w:t xml:space="preserve"> - Structure Bindings example</w:t>
      </w:r>
    </w:p>
    <w:p w14:paraId="0AD17579" w14:textId="38C0B404" w:rsidR="004A61D1" w:rsidRPr="00A113E2" w:rsidRDefault="00A61BA3" w:rsidP="00656044">
      <w:pPr>
        <w:rPr>
          <w:b/>
          <w:color w:val="FF0000"/>
          <w:lang w:val="en-GB"/>
        </w:rPr>
      </w:pPr>
      <w:r w:rsidRPr="00672A35">
        <w:rPr>
          <w:lang w:val="en-GB"/>
        </w:rPr>
        <w:t>Structure</w:t>
      </w:r>
      <w:r w:rsidR="00A924F1">
        <w:rPr>
          <w:lang w:val="en-GB"/>
        </w:rPr>
        <w:t>d</w:t>
      </w:r>
      <w:r w:rsidRPr="00672A35">
        <w:rPr>
          <w:lang w:val="en-GB"/>
        </w:rPr>
        <w:t xml:space="preserve"> </w:t>
      </w:r>
      <w:r w:rsidR="00215E96">
        <w:rPr>
          <w:lang w:val="en-GB"/>
        </w:rPr>
        <w:t>B</w:t>
      </w:r>
      <w:r w:rsidRPr="00672A35">
        <w:rPr>
          <w:lang w:val="en-GB"/>
        </w:rPr>
        <w:t xml:space="preserve">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444F53" w:rsidRPr="00672A35">
        <w:rPr>
          <w:lang w:val="en-GB"/>
        </w:rPr>
        <w:t xml:space="preserve">Figure </w:t>
      </w:r>
      <w:r w:rsidR="00444F53">
        <w:rPr>
          <w:noProof/>
          <w:lang w:val="en-GB"/>
        </w:rPr>
        <w:t>13</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r w:rsidR="00A113E2">
        <w:rPr>
          <w:lang w:val="en-GB"/>
        </w:rPr>
        <w:t xml:space="preserve"> </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t>}</w:t>
            </w:r>
          </w:p>
        </w:tc>
      </w:tr>
    </w:tbl>
    <w:p w14:paraId="2094535D" w14:textId="32B79B41" w:rsidR="004A61D1" w:rsidRPr="00672A35" w:rsidRDefault="00075E83" w:rsidP="004A78BC">
      <w:pPr>
        <w:pStyle w:val="Caption"/>
        <w:jc w:val="center"/>
        <w:rPr>
          <w:lang w:val="en-GB"/>
        </w:rPr>
      </w:pPr>
      <w:bookmarkStart w:id="34" w:name="_Ref47702506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16</w:t>
      </w:r>
      <w:r w:rsidRPr="00672A35">
        <w:rPr>
          <w:lang w:val="en-GB"/>
        </w:rPr>
        <w:fldChar w:fldCharType="end"/>
      </w:r>
      <w:bookmarkEnd w:id="34"/>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4C63BC31" w:rsidR="00EB010A" w:rsidRPr="00672A35" w:rsidRDefault="00AD2500" w:rsidP="00656044">
      <w:pPr>
        <w:rPr>
          <w:lang w:val="en-GB"/>
        </w:rPr>
      </w:pPr>
      <w:r>
        <w:rPr>
          <w:lang w:val="en-GB"/>
        </w:rPr>
        <w:fldChar w:fldCharType="begin"/>
      </w:r>
      <w:r>
        <w:rPr>
          <w:lang w:val="en-GB"/>
        </w:rPr>
        <w:instrText xml:space="preserve"> REF _Ref477025065 \h </w:instrText>
      </w:r>
      <w:r>
        <w:rPr>
          <w:lang w:val="en-GB"/>
        </w:rPr>
      </w:r>
      <w:r>
        <w:rPr>
          <w:lang w:val="en-GB"/>
        </w:rPr>
        <w:fldChar w:fldCharType="separate"/>
      </w:r>
      <w:r w:rsidR="00D60B51" w:rsidRPr="00672A35">
        <w:rPr>
          <w:lang w:val="en-GB"/>
        </w:rPr>
        <w:t xml:space="preserve">Figure </w:t>
      </w:r>
      <w:r w:rsidR="00D60B51">
        <w:rPr>
          <w:noProof/>
          <w:lang w:val="en-GB"/>
        </w:rPr>
        <w:t>14</w:t>
      </w:r>
      <w:r>
        <w:rPr>
          <w:lang w:val="en-GB"/>
        </w:rPr>
        <w:fldChar w:fldCharType="end"/>
      </w:r>
      <w:r>
        <w:rPr>
          <w:lang w:val="en-GB"/>
        </w:rPr>
        <w:t xml:space="preserve"> </w:t>
      </w:r>
      <w:r w:rsidR="009C205D">
        <w:rPr>
          <w:lang w:val="en-GB"/>
        </w:rPr>
        <w:t>has some obvious</w:t>
      </w:r>
      <w:r w:rsidR="00A61BA3" w:rsidRPr="00672A35">
        <w:rPr>
          <w:lang w:val="en-GB"/>
        </w:rPr>
        <w:t xml:space="preserve"> limitations. The class must have only primitives in it, </w:t>
      </w:r>
      <w:r w:rsidR="00A61BA3" w:rsidRPr="00FD6EB1">
        <w:rPr>
          <w:lang w:val="en-GB"/>
        </w:rPr>
        <w:t xml:space="preserve">or the call to </w:t>
      </w:r>
      <w:r w:rsidR="00A61BA3" w:rsidRPr="00FD6EB1">
        <w:rPr>
          <w:i/>
          <w:lang w:val="en-GB"/>
        </w:rPr>
        <w:t>std::cout</w:t>
      </w:r>
      <w:r w:rsidR="00EB010A" w:rsidRPr="00FD6EB1">
        <w:rPr>
          <w:lang w:val="en-GB"/>
        </w:rPr>
        <w:t xml:space="preserve"> will fail. This could be overcome by having every class require </w:t>
      </w:r>
      <w:r w:rsidR="00FD6EB1" w:rsidRPr="00FD6EB1">
        <w:rPr>
          <w:lang w:val="en-GB"/>
        </w:rPr>
        <w:t xml:space="preserve">an </w:t>
      </w:r>
      <w:r w:rsidR="00EB010A" w:rsidRPr="00FD6EB1">
        <w:rPr>
          <w:lang w:val="en-GB"/>
        </w:rPr>
        <w:t xml:space="preserve">overload </w:t>
      </w:r>
      <w:r w:rsidR="00FD6EB1" w:rsidRPr="00FD6EB1">
        <w:rPr>
          <w:lang w:val="en-GB"/>
        </w:rPr>
        <w:t xml:space="preserve">of </w:t>
      </w:r>
      <w:r w:rsidR="00EB010A" w:rsidRPr="00FD6EB1">
        <w:rPr>
          <w:lang w:val="en-GB"/>
        </w:rPr>
        <w:t xml:space="preserve">the </w:t>
      </w:r>
      <w:r w:rsidR="00FD6EB1">
        <w:rPr>
          <w:lang w:val="en-GB"/>
        </w:rPr>
        <w:t>Left Shift</w:t>
      </w:r>
      <w:r w:rsidR="00EB010A" w:rsidRPr="00672A35">
        <w:rPr>
          <w:lang w:val="en-GB"/>
        </w:rPr>
        <w:t xml:space="preserve"> </w:t>
      </w:r>
      <w:r w:rsidR="00FD6EB1">
        <w:rPr>
          <w:lang w:val="en-GB"/>
        </w:rPr>
        <w:t>O</w:t>
      </w:r>
      <w:r w:rsidR="00EB010A" w:rsidRPr="00672A35">
        <w:rPr>
          <w:lang w:val="en-GB"/>
        </w:rPr>
        <w:t xml:space="preserve">perator so </w:t>
      </w:r>
      <w:r w:rsidR="00EB010A" w:rsidRPr="00032624">
        <w:rPr>
          <w:i/>
          <w:lang w:val="en-GB"/>
        </w:rPr>
        <w:t>std::cout</w:t>
      </w:r>
      <w:r w:rsidR="00EB010A" w:rsidRPr="00672A35">
        <w:rPr>
          <w:lang w:val="en-GB"/>
        </w:rPr>
        <w:t xml:space="preserve"> would work on it, but doing so would make the </w:t>
      </w:r>
      <w:r w:rsidR="00EB010A" w:rsidRPr="00032624">
        <w:rPr>
          <w:lang w:val="en-GB"/>
        </w:rPr>
        <w:t xml:space="preserve">generic </w:t>
      </w:r>
      <w:r w:rsidR="00EB010A" w:rsidRPr="00032624">
        <w:rPr>
          <w:i/>
          <w:lang w:val="en-GB"/>
        </w:rPr>
        <w:t>print_class</w:t>
      </w:r>
      <w:r w:rsidR="00EB010A" w:rsidRPr="00032624">
        <w:rPr>
          <w:lang w:val="en-GB"/>
        </w:rPr>
        <w:t xml:space="preserve"> function</w:t>
      </w:r>
      <w:r w:rsidR="00EB010A" w:rsidRPr="00672A35">
        <w:rPr>
          <w:lang w:val="en-GB"/>
        </w:rPr>
        <w:t xml:space="preserve"> redundant, because you would have to manually print out each variable anyway.</w:t>
      </w:r>
    </w:p>
    <w:p w14:paraId="55C0F464" w14:textId="77777777" w:rsidR="00FA64B5" w:rsidRPr="00672A35" w:rsidRDefault="00FA64B5" w:rsidP="00656044">
      <w:pPr>
        <w:rPr>
          <w:lang w:val="en-GB"/>
        </w:rPr>
      </w:pPr>
    </w:p>
    <w:p w14:paraId="1FBB425E" w14:textId="65635D9B" w:rsidR="00A61BA3" w:rsidRPr="00D60B51" w:rsidRDefault="00A61BA3" w:rsidP="00656044">
      <w:pPr>
        <w:rPr>
          <w:b/>
          <w:color w:val="FF0000"/>
          <w:lang w:val="en-GB"/>
        </w:rPr>
      </w:pPr>
      <w:r w:rsidRPr="00672A35">
        <w:rPr>
          <w:lang w:val="en-GB"/>
        </w:rPr>
        <w:t xml:space="preserve">The class must also have exactly two members, because that is how many the line </w:t>
      </w:r>
      <w:r w:rsidRPr="004F4F72">
        <w:rPr>
          <w:lang w:val="en-GB"/>
        </w:rPr>
        <w:t>cop</w:t>
      </w:r>
      <w:r w:rsidR="004F4F72" w:rsidRPr="004F4F72">
        <w:rPr>
          <w:lang w:val="en-GB"/>
        </w:rPr>
        <w:t>y</w:t>
      </w:r>
      <w:r w:rsidRPr="004F4F72">
        <w:rPr>
          <w:lang w:val="en-GB"/>
        </w:rPr>
        <w:t>ing</w:t>
      </w:r>
      <w:r w:rsidRPr="00672A35">
        <w:rPr>
          <w:lang w:val="en-GB"/>
        </w:rPr>
        <w:t xml:space="preserve"> the </w:t>
      </w:r>
      <w:r w:rsidR="004F4F72">
        <w:rPr>
          <w:lang w:val="en-GB"/>
        </w:rPr>
        <w:t xml:space="preserve">data </w:t>
      </w:r>
      <w:r w:rsidRPr="004F4F72">
        <w:rPr>
          <w:lang w:val="en-GB"/>
        </w:rPr>
        <w:t>structures members</w:t>
      </w:r>
      <w:r w:rsidRPr="00672A35">
        <w:rPr>
          <w:lang w:val="en-GB"/>
        </w:rPr>
        <w:t xml:space="preserve">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4F4F72">
        <w:rPr>
          <w:lang w:val="en-GB"/>
        </w:rPr>
        <w:t>constant expression</w:t>
      </w:r>
      <w:r w:rsidR="001D46C5" w:rsidRPr="00672A35">
        <w:rPr>
          <w:lang w:val="en-GB"/>
        </w:rPr>
        <w:t>. This is very error prone, however, as the programmer could easily miss it when modifying the class.</w:t>
      </w:r>
    </w:p>
    <w:p w14:paraId="6DEDE20B" w14:textId="77777777" w:rsidR="00A61BA3" w:rsidRDefault="00A61BA3" w:rsidP="00656044">
      <w:pPr>
        <w:rPr>
          <w:lang w:val="en-GB"/>
        </w:rPr>
      </w:pPr>
    </w:p>
    <w:p w14:paraId="1A2E9A12" w14:textId="5DD11BAD" w:rsidR="00F96BDF" w:rsidRDefault="00CA0E28" w:rsidP="00656044">
      <w:pPr>
        <w:rPr>
          <w:lang w:val="en-GB"/>
        </w:rPr>
      </w:pPr>
      <w:r>
        <w:rPr>
          <w:lang w:val="en-GB"/>
        </w:rPr>
        <w:t xml:space="preserve">C++ also allows some limited introspection via Run Time Type Information, </w:t>
      </w:r>
      <w:r w:rsidR="00655F28">
        <w:rPr>
          <w:lang w:val="en-GB"/>
        </w:rPr>
        <w:t>herein</w:t>
      </w:r>
      <w:r>
        <w:rPr>
          <w:lang w:val="en-GB"/>
        </w:rPr>
        <w:t xml:space="preserve"> referred to as </w:t>
      </w:r>
      <w:r w:rsidR="00525CD7">
        <w:rPr>
          <w:i/>
          <w:lang w:val="en-GB"/>
        </w:rPr>
        <w:t>RTTI</w:t>
      </w:r>
      <w:r w:rsidR="00525CD7">
        <w:rPr>
          <w:lang w:val="en-GB"/>
        </w:rPr>
        <w:t>.</w:t>
      </w:r>
      <w:r w:rsidR="00655F28">
        <w:rPr>
          <w:lang w:val="en-GB"/>
        </w:rPr>
        <w:t xml:space="preserve"> RTTI is a mechanism that allows the program to find out the type of an object as run time.</w:t>
      </w:r>
      <w:r w:rsidR="00F32979">
        <w:rPr>
          <w:lang w:val="en-GB"/>
        </w:rPr>
        <w:t xml:space="preserve"> There are </w:t>
      </w:r>
      <w:r w:rsidR="001E6E62">
        <w:rPr>
          <w:lang w:val="en-GB"/>
        </w:rPr>
        <w:t>two</w:t>
      </w:r>
      <w:r w:rsidR="00F32979">
        <w:rPr>
          <w:lang w:val="en-GB"/>
        </w:rPr>
        <w:t xml:space="preserve"> main types of RTTI in C++, the Dynamic Cast operator</w:t>
      </w:r>
      <w:r w:rsidR="000B1274">
        <w:rPr>
          <w:lang w:val="en-GB"/>
        </w:rPr>
        <w:t xml:space="preserve"> and</w:t>
      </w:r>
      <w:r w:rsidR="00F32979">
        <w:rPr>
          <w:lang w:val="en-GB"/>
        </w:rPr>
        <w:t xml:space="preserve"> the Type ID operator</w:t>
      </w:r>
      <w:r w:rsidR="000B1274">
        <w:rPr>
          <w:lang w:val="en-GB"/>
        </w:rPr>
        <w:t>.</w:t>
      </w:r>
    </w:p>
    <w:p w14:paraId="1C545DAF" w14:textId="77777777" w:rsidR="0035176B" w:rsidRDefault="0035176B" w:rsidP="00656044">
      <w:pPr>
        <w:rPr>
          <w:lang w:val="en-GB"/>
        </w:rPr>
      </w:pPr>
    </w:p>
    <w:p w14:paraId="6B9AD046" w14:textId="22254C32" w:rsidR="0035176B" w:rsidRPr="001F2FAC" w:rsidRDefault="0035176B" w:rsidP="00656044">
      <w:pPr>
        <w:rPr>
          <w:lang w:val="en-GB"/>
        </w:rPr>
      </w:pPr>
      <w:r>
        <w:rPr>
          <w:lang w:val="en-GB"/>
        </w:rPr>
        <w:t>The Dynamic cast operator is fairly simple and allows the user to get the base class pointer of a class at runtime.</w:t>
      </w:r>
      <w:r w:rsidR="00694981">
        <w:rPr>
          <w:lang w:val="en-GB"/>
        </w:rPr>
        <w:t xml:space="preserve"> This is shown </w:t>
      </w:r>
      <w:r w:rsidR="001F2FAC">
        <w:rPr>
          <w:lang w:val="en-GB"/>
        </w:rPr>
        <w:t xml:space="preserve">in </w:t>
      </w:r>
      <w:r w:rsidR="001F2FAC">
        <w:rPr>
          <w:lang w:val="en-GB"/>
        </w:rPr>
        <w:fldChar w:fldCharType="begin"/>
      </w:r>
      <w:r w:rsidR="001F2FAC">
        <w:rPr>
          <w:lang w:val="en-GB"/>
        </w:rPr>
        <w:instrText xml:space="preserve"> REF _Ref477808255 \h </w:instrText>
      </w:r>
      <w:r w:rsidR="001F2FAC">
        <w:rPr>
          <w:lang w:val="en-GB"/>
        </w:rPr>
      </w:r>
      <w:r w:rsidR="001F2FAC">
        <w:rPr>
          <w:lang w:val="en-GB"/>
        </w:rPr>
        <w:fldChar w:fldCharType="separate"/>
      </w:r>
      <w:r w:rsidR="001F2FAC">
        <w:t xml:space="preserve">Figure </w:t>
      </w:r>
      <w:r w:rsidR="001F2FAC">
        <w:rPr>
          <w:noProof/>
        </w:rPr>
        <w:t>15</w:t>
      </w:r>
      <w:r w:rsidR="001F2FAC">
        <w:rPr>
          <w:lang w:val="en-GB"/>
        </w:rPr>
        <w:fldChar w:fldCharType="end"/>
      </w:r>
      <w:r w:rsidR="001F2FAC">
        <w:rPr>
          <w:lang w:val="en-GB"/>
        </w:rPr>
        <w:t xml:space="preserve">, where we get the base pointer of the </w:t>
      </w:r>
      <w:r w:rsidR="001F2FAC">
        <w:rPr>
          <w:i/>
          <w:lang w:val="en-GB"/>
        </w:rPr>
        <w:t>Test</w:t>
      </w:r>
      <w:r w:rsidR="001F2FAC">
        <w:rPr>
          <w:lang w:val="en-GB"/>
        </w:rPr>
        <w:t xml:space="preserve"> class.</w:t>
      </w:r>
    </w:p>
    <w:p w14:paraId="23BD8D7E" w14:textId="77777777" w:rsidR="00694981" w:rsidRDefault="00694981" w:rsidP="00656044">
      <w:pPr>
        <w:rPr>
          <w:lang w:val="en-GB"/>
        </w:rPr>
      </w:pPr>
    </w:p>
    <w:tbl>
      <w:tblPr>
        <w:tblStyle w:val="TableGrid"/>
        <w:tblW w:w="0" w:type="auto"/>
        <w:tblLook w:val="04A0" w:firstRow="1" w:lastRow="0" w:firstColumn="1" w:lastColumn="0" w:noHBand="0" w:noVBand="1"/>
      </w:tblPr>
      <w:tblGrid>
        <w:gridCol w:w="9350"/>
      </w:tblGrid>
      <w:tr w:rsidR="00694981" w14:paraId="4D8B0902" w14:textId="77777777" w:rsidTr="00694981">
        <w:tc>
          <w:tcPr>
            <w:tcW w:w="9350" w:type="dxa"/>
          </w:tcPr>
          <w:p w14:paraId="7E28A115" w14:textId="25F1D255" w:rsidR="00694981" w:rsidRPr="00694981" w:rsidRDefault="00694981" w:rsidP="00694981">
            <w:pPr>
              <w:pStyle w:val="NoSpacing"/>
              <w:rPr>
                <w:lang w:val="en-GB"/>
              </w:rPr>
            </w:pPr>
            <w:r w:rsidRPr="00694981">
              <w:rPr>
                <w:lang w:val="en-GB"/>
              </w:rPr>
              <w:t>#include "pp_generated/test_code_generated.h"</w:t>
            </w:r>
          </w:p>
          <w:p w14:paraId="77B898A3" w14:textId="77777777" w:rsidR="00694981" w:rsidRPr="00694981" w:rsidRDefault="00694981" w:rsidP="00694981">
            <w:pPr>
              <w:pStyle w:val="NoSpacing"/>
              <w:rPr>
                <w:lang w:val="en-GB"/>
              </w:rPr>
            </w:pPr>
            <w:r w:rsidRPr="00694981">
              <w:rPr>
                <w:lang w:val="en-GB"/>
              </w:rPr>
              <w:t>#include &lt;iostream&gt;</w:t>
            </w:r>
          </w:p>
          <w:p w14:paraId="7FC4A8B6" w14:textId="77777777" w:rsidR="00694981" w:rsidRPr="00694981" w:rsidRDefault="00694981" w:rsidP="00694981">
            <w:pPr>
              <w:pStyle w:val="NoSpacing"/>
              <w:rPr>
                <w:lang w:val="en-GB"/>
              </w:rPr>
            </w:pPr>
          </w:p>
          <w:p w14:paraId="368945EE" w14:textId="77777777" w:rsidR="00694981" w:rsidRPr="00694981" w:rsidRDefault="00694981" w:rsidP="00694981">
            <w:pPr>
              <w:pStyle w:val="NoSpacing"/>
              <w:rPr>
                <w:lang w:val="en-GB"/>
              </w:rPr>
            </w:pPr>
            <w:r w:rsidRPr="00694981">
              <w:rPr>
                <w:lang w:val="en-GB"/>
              </w:rPr>
              <w:t>class Base {};</w:t>
            </w:r>
          </w:p>
          <w:p w14:paraId="4B4C8005" w14:textId="77777777" w:rsidR="00694981" w:rsidRPr="00694981" w:rsidRDefault="00694981" w:rsidP="00694981">
            <w:pPr>
              <w:pStyle w:val="NoSpacing"/>
              <w:rPr>
                <w:lang w:val="en-GB"/>
              </w:rPr>
            </w:pPr>
            <w:r w:rsidRPr="00694981">
              <w:rPr>
                <w:lang w:val="en-GB"/>
              </w:rPr>
              <w:t>class Test : public Base {};</w:t>
            </w:r>
          </w:p>
          <w:p w14:paraId="50D8215F" w14:textId="77777777" w:rsidR="00694981" w:rsidRPr="00694981" w:rsidRDefault="00694981" w:rsidP="00694981">
            <w:pPr>
              <w:pStyle w:val="NoSpacing"/>
              <w:rPr>
                <w:lang w:val="en-GB"/>
              </w:rPr>
            </w:pPr>
          </w:p>
          <w:p w14:paraId="0E852663" w14:textId="77777777" w:rsidR="00694981" w:rsidRPr="00694981" w:rsidRDefault="00694981" w:rsidP="00694981">
            <w:pPr>
              <w:pStyle w:val="NoSpacing"/>
              <w:rPr>
                <w:lang w:val="en-GB"/>
              </w:rPr>
            </w:pPr>
            <w:r w:rsidRPr="00694981">
              <w:rPr>
                <w:lang w:val="en-GB"/>
              </w:rPr>
              <w:t>int main(int argc, char **argv) {</w:t>
            </w:r>
          </w:p>
          <w:p w14:paraId="251E5485" w14:textId="77777777" w:rsidR="00694981" w:rsidRPr="00694981" w:rsidRDefault="00694981" w:rsidP="00694981">
            <w:pPr>
              <w:pStyle w:val="NoSpacing"/>
              <w:rPr>
                <w:lang w:val="en-GB"/>
              </w:rPr>
            </w:pPr>
            <w:r w:rsidRPr="00694981">
              <w:rPr>
                <w:lang w:val="en-GB"/>
              </w:rPr>
              <w:t xml:space="preserve">    Test *test = new Test;</w:t>
            </w:r>
          </w:p>
          <w:p w14:paraId="179D40C5" w14:textId="77777777" w:rsidR="00694981" w:rsidRPr="001F2FAC" w:rsidRDefault="00694981" w:rsidP="00694981">
            <w:pPr>
              <w:pStyle w:val="NoSpacing"/>
              <w:rPr>
                <w:color w:val="00B0F0"/>
                <w:lang w:val="en-GB"/>
              </w:rPr>
            </w:pPr>
          </w:p>
          <w:p w14:paraId="2C611C42" w14:textId="18784A1A" w:rsidR="00694981" w:rsidRPr="001F2FAC" w:rsidRDefault="00694981" w:rsidP="00694981">
            <w:pPr>
              <w:pStyle w:val="NoSpacing"/>
              <w:rPr>
                <w:color w:val="00B0F0"/>
                <w:lang w:val="en-GB"/>
              </w:rPr>
            </w:pPr>
            <w:r w:rsidRPr="001F2FAC">
              <w:rPr>
                <w:color w:val="00B0F0"/>
                <w:lang w:val="en-GB"/>
              </w:rPr>
              <w:t xml:space="preserve">    // This will throw a compile-time error if Test does not inherit from Test,</w:t>
            </w:r>
          </w:p>
          <w:p w14:paraId="59BF9632" w14:textId="491EDC5F" w:rsidR="00694981" w:rsidRPr="001F2FAC" w:rsidRDefault="00694981" w:rsidP="00694981">
            <w:pPr>
              <w:pStyle w:val="NoSpacing"/>
              <w:rPr>
                <w:color w:val="00B0F0"/>
                <w:lang w:val="en-GB"/>
              </w:rPr>
            </w:pPr>
            <w:r w:rsidRPr="001F2FAC">
              <w:rPr>
                <w:color w:val="00B0F0"/>
                <w:lang w:val="en-GB"/>
              </w:rPr>
              <w:t xml:space="preserve">    // which is good for type safety.</w:t>
            </w:r>
          </w:p>
          <w:p w14:paraId="06CA7FDD" w14:textId="77777777" w:rsidR="00694981" w:rsidRPr="00694981" w:rsidRDefault="00694981" w:rsidP="00694981">
            <w:pPr>
              <w:pStyle w:val="NoSpacing"/>
              <w:rPr>
                <w:lang w:val="en-GB"/>
              </w:rPr>
            </w:pPr>
            <w:r w:rsidRPr="00694981">
              <w:rPr>
                <w:lang w:val="en-GB"/>
              </w:rPr>
              <w:t xml:space="preserve">    Base *base_of_test = dynamic_cast&lt;Base *&gt;(test);</w:t>
            </w:r>
          </w:p>
          <w:p w14:paraId="219800E7" w14:textId="77777777" w:rsidR="00694981" w:rsidRPr="00694981" w:rsidRDefault="00694981" w:rsidP="00694981">
            <w:pPr>
              <w:pStyle w:val="NoSpacing"/>
              <w:rPr>
                <w:lang w:val="en-GB"/>
              </w:rPr>
            </w:pPr>
          </w:p>
          <w:p w14:paraId="5F67598F" w14:textId="77777777" w:rsidR="00694981" w:rsidRPr="00694981" w:rsidRDefault="00694981" w:rsidP="00694981">
            <w:pPr>
              <w:pStyle w:val="NoSpacing"/>
              <w:rPr>
                <w:lang w:val="en-GB"/>
              </w:rPr>
            </w:pPr>
            <w:r w:rsidRPr="00694981">
              <w:rPr>
                <w:lang w:val="en-GB"/>
              </w:rPr>
              <w:t xml:space="preserve">    return(0);</w:t>
            </w:r>
          </w:p>
          <w:p w14:paraId="477423B7" w14:textId="1AE3B345" w:rsidR="00694981" w:rsidRDefault="00694981" w:rsidP="001F2FAC">
            <w:pPr>
              <w:pStyle w:val="NoSpacing"/>
              <w:keepNext/>
              <w:rPr>
                <w:lang w:val="en-GB"/>
              </w:rPr>
            </w:pPr>
            <w:r w:rsidRPr="00694981">
              <w:rPr>
                <w:lang w:val="en-GB"/>
              </w:rPr>
              <w:t>}</w:t>
            </w:r>
          </w:p>
        </w:tc>
      </w:tr>
    </w:tbl>
    <w:p w14:paraId="5D5773DB" w14:textId="0B2F53EF" w:rsidR="00694981" w:rsidRPr="00F32979" w:rsidRDefault="001F2FAC" w:rsidP="001F2FAC">
      <w:pPr>
        <w:pStyle w:val="Caption"/>
        <w:jc w:val="center"/>
        <w:rPr>
          <w:lang w:val="en-GB"/>
        </w:rPr>
      </w:pPr>
      <w:bookmarkStart w:id="35" w:name="_Ref477808255"/>
      <w:r>
        <w:t xml:space="preserve">Figure </w:t>
      </w:r>
      <w:fldSimple w:instr=" SEQ Figure \* ARABIC ">
        <w:r w:rsidR="00BB3968">
          <w:rPr>
            <w:noProof/>
          </w:rPr>
          <w:t>17</w:t>
        </w:r>
      </w:fldSimple>
      <w:bookmarkEnd w:id="35"/>
      <w:r>
        <w:t xml:space="preserve"> - RTTI Dynamic Cast operator example.</w:t>
      </w:r>
    </w:p>
    <w:p w14:paraId="013F6425" w14:textId="3C90FA02" w:rsidR="00F96BDF" w:rsidRPr="00C13586" w:rsidRDefault="00BB37CC" w:rsidP="00656044">
      <w:pPr>
        <w:rPr>
          <w:i/>
          <w:lang w:val="en-GB"/>
        </w:rPr>
      </w:pPr>
      <w:r>
        <w:rPr>
          <w:lang w:val="en-GB"/>
        </w:rPr>
        <w:t>The Type ID operator for RTTI has some member functions which you can use to get the name of a class at runtime.</w:t>
      </w:r>
      <w:r w:rsidR="00E2247E">
        <w:rPr>
          <w:lang w:val="en-GB"/>
        </w:rPr>
        <w:t xml:space="preserve"> </w:t>
      </w:r>
      <w:r w:rsidR="00C02349">
        <w:rPr>
          <w:lang w:val="en-GB"/>
        </w:rPr>
        <w:fldChar w:fldCharType="begin"/>
      </w:r>
      <w:r w:rsidR="00C02349">
        <w:rPr>
          <w:lang w:val="en-GB"/>
        </w:rPr>
        <w:instrText xml:space="preserve"> REF _Ref477808698 \h </w:instrText>
      </w:r>
      <w:r w:rsidR="00C02349">
        <w:rPr>
          <w:lang w:val="en-GB"/>
        </w:rPr>
      </w:r>
      <w:r w:rsidR="00C02349">
        <w:rPr>
          <w:lang w:val="en-GB"/>
        </w:rPr>
        <w:fldChar w:fldCharType="separate"/>
      </w:r>
      <w:r w:rsidR="00C02349">
        <w:t xml:space="preserve">Figure </w:t>
      </w:r>
      <w:r w:rsidR="00C02349">
        <w:rPr>
          <w:noProof/>
        </w:rPr>
        <w:t>16</w:t>
      </w:r>
      <w:r w:rsidR="00C02349">
        <w:rPr>
          <w:lang w:val="en-GB"/>
        </w:rPr>
        <w:fldChar w:fldCharType="end"/>
      </w:r>
      <w:r w:rsidR="00C02349">
        <w:rPr>
          <w:lang w:val="en-GB"/>
        </w:rPr>
        <w:t xml:space="preserve"> shows a basic example using </w:t>
      </w:r>
      <w:r w:rsidR="00C02349">
        <w:rPr>
          <w:i/>
          <w:lang w:val="en-GB"/>
        </w:rPr>
        <w:t>typeid</w:t>
      </w:r>
      <w:r w:rsidR="00C02349">
        <w:rPr>
          <w:lang w:val="en-GB"/>
        </w:rPr>
        <w:t xml:space="preserve"> operator.</w:t>
      </w:r>
      <w:r w:rsidR="00C13586">
        <w:rPr>
          <w:lang w:val="en-GB"/>
        </w:rPr>
        <w:t xml:space="preserve"> One of the issues with </w:t>
      </w:r>
      <w:r w:rsidR="00C13586">
        <w:rPr>
          <w:i/>
          <w:lang w:val="en-GB"/>
        </w:rPr>
        <w:t>typeid::name</w:t>
      </w:r>
      <w:r w:rsidR="00C13586">
        <w:rPr>
          <w:lang w:val="en-GB"/>
        </w:rPr>
        <w:t xml:space="preserve"> is that the standard only says that the return type must be a null-terminated character sequence which identifies the type. It does not have to be the actual type as a string</w:t>
      </w:r>
      <w:r w:rsidR="000A2281">
        <w:rPr>
          <w:lang w:val="en-GB"/>
        </w:rPr>
        <w:t>, and it does not have to be unique for different types.</w:t>
      </w:r>
    </w:p>
    <w:p w14:paraId="4805BDE4" w14:textId="77777777" w:rsidR="00BB37CC" w:rsidRDefault="00BB37CC" w:rsidP="00656044">
      <w:pPr>
        <w:rPr>
          <w:lang w:val="en-GB"/>
        </w:rPr>
      </w:pPr>
    </w:p>
    <w:tbl>
      <w:tblPr>
        <w:tblStyle w:val="TableGrid"/>
        <w:tblW w:w="0" w:type="auto"/>
        <w:tblLook w:val="04A0" w:firstRow="1" w:lastRow="0" w:firstColumn="1" w:lastColumn="0" w:noHBand="0" w:noVBand="1"/>
      </w:tblPr>
      <w:tblGrid>
        <w:gridCol w:w="9350"/>
      </w:tblGrid>
      <w:tr w:rsidR="00371B30" w14:paraId="6381B006" w14:textId="77777777" w:rsidTr="00371B30">
        <w:tc>
          <w:tcPr>
            <w:tcW w:w="9350" w:type="dxa"/>
          </w:tcPr>
          <w:p w14:paraId="787CE7B7" w14:textId="77777777" w:rsidR="00371B30" w:rsidRPr="00371B30" w:rsidRDefault="00371B30" w:rsidP="00371B30">
            <w:pPr>
              <w:pStyle w:val="NoSpacing"/>
              <w:rPr>
                <w:lang w:val="en-GB"/>
              </w:rPr>
            </w:pPr>
            <w:r w:rsidRPr="00371B30">
              <w:rPr>
                <w:lang w:val="en-GB"/>
              </w:rPr>
              <w:t>#include &lt;iostream&gt;</w:t>
            </w:r>
          </w:p>
          <w:p w14:paraId="6AD253EF" w14:textId="77777777" w:rsidR="00371B30" w:rsidRPr="00371B30" w:rsidRDefault="00371B30" w:rsidP="00371B30">
            <w:pPr>
              <w:pStyle w:val="NoSpacing"/>
              <w:rPr>
                <w:lang w:val="en-GB"/>
              </w:rPr>
            </w:pPr>
            <w:r w:rsidRPr="00371B30">
              <w:rPr>
                <w:lang w:val="en-GB"/>
              </w:rPr>
              <w:t>#include &lt;typeinfo.h&gt;</w:t>
            </w:r>
          </w:p>
          <w:p w14:paraId="21EAECCA" w14:textId="77777777" w:rsidR="00371B30" w:rsidRPr="00371B30" w:rsidRDefault="00371B30" w:rsidP="00371B30">
            <w:pPr>
              <w:pStyle w:val="NoSpacing"/>
              <w:rPr>
                <w:lang w:val="en-GB"/>
              </w:rPr>
            </w:pPr>
          </w:p>
          <w:p w14:paraId="4C8AC9B0" w14:textId="77777777" w:rsidR="00371B30" w:rsidRPr="00371B30" w:rsidRDefault="00371B30" w:rsidP="00371B30">
            <w:pPr>
              <w:pStyle w:val="NoSpacing"/>
              <w:rPr>
                <w:lang w:val="en-GB"/>
              </w:rPr>
            </w:pPr>
            <w:r w:rsidRPr="00371B30">
              <w:rPr>
                <w:lang w:val="en-GB"/>
              </w:rPr>
              <w:t>class Base {};</w:t>
            </w:r>
          </w:p>
          <w:p w14:paraId="036849A5" w14:textId="77777777" w:rsidR="00371B30" w:rsidRPr="00371B30" w:rsidRDefault="00371B30" w:rsidP="00371B30">
            <w:pPr>
              <w:pStyle w:val="NoSpacing"/>
              <w:rPr>
                <w:lang w:val="en-GB"/>
              </w:rPr>
            </w:pPr>
            <w:r w:rsidRPr="00371B30">
              <w:rPr>
                <w:lang w:val="en-GB"/>
              </w:rPr>
              <w:t>class Derived : public Base {};</w:t>
            </w:r>
          </w:p>
          <w:p w14:paraId="52DDF736" w14:textId="77777777" w:rsidR="00371B30" w:rsidRPr="00371B30" w:rsidRDefault="00371B30" w:rsidP="00371B30">
            <w:pPr>
              <w:pStyle w:val="NoSpacing"/>
              <w:rPr>
                <w:lang w:val="en-GB"/>
              </w:rPr>
            </w:pPr>
          </w:p>
          <w:p w14:paraId="2861BC45" w14:textId="77777777" w:rsidR="00371B30" w:rsidRPr="00371B30" w:rsidRDefault="00371B30" w:rsidP="00371B30">
            <w:pPr>
              <w:pStyle w:val="NoSpacing"/>
              <w:rPr>
                <w:lang w:val="en-GB"/>
              </w:rPr>
            </w:pPr>
            <w:r w:rsidRPr="00371B30">
              <w:rPr>
                <w:lang w:val="en-GB"/>
              </w:rPr>
              <w:t>int main(int argc, char **argv) {</w:t>
            </w:r>
          </w:p>
          <w:p w14:paraId="48805AE3" w14:textId="77777777" w:rsidR="00371B30" w:rsidRPr="00371B30" w:rsidRDefault="00371B30" w:rsidP="00371B30">
            <w:pPr>
              <w:pStyle w:val="NoSpacing"/>
              <w:rPr>
                <w:lang w:val="en-GB"/>
              </w:rPr>
            </w:pPr>
            <w:r w:rsidRPr="00371B30">
              <w:rPr>
                <w:lang w:val="en-GB"/>
              </w:rPr>
              <w:t xml:space="preserve">    Derived *derived = new Derived;</w:t>
            </w:r>
          </w:p>
          <w:p w14:paraId="7F2B9CAA" w14:textId="77777777" w:rsidR="00371B30" w:rsidRPr="00371B30" w:rsidRDefault="00371B30" w:rsidP="00371B30">
            <w:pPr>
              <w:pStyle w:val="NoSpacing"/>
              <w:rPr>
                <w:lang w:val="en-GB"/>
              </w:rPr>
            </w:pPr>
            <w:r w:rsidRPr="00371B30">
              <w:rPr>
                <w:lang w:val="en-GB"/>
              </w:rPr>
              <w:t xml:space="preserve">    Base *base = derived;</w:t>
            </w:r>
          </w:p>
          <w:p w14:paraId="47261CAB" w14:textId="77777777" w:rsidR="00371B30" w:rsidRPr="00371B30" w:rsidRDefault="00371B30" w:rsidP="00371B30">
            <w:pPr>
              <w:pStyle w:val="NoSpacing"/>
              <w:rPr>
                <w:lang w:val="en-GB"/>
              </w:rPr>
            </w:pPr>
          </w:p>
          <w:p w14:paraId="1C26B027" w14:textId="77777777" w:rsidR="00371B30" w:rsidRPr="00371B30" w:rsidRDefault="00371B30" w:rsidP="00371B30">
            <w:pPr>
              <w:pStyle w:val="NoSpacing"/>
              <w:rPr>
                <w:color w:val="00B0F0"/>
                <w:lang w:val="en-GB"/>
              </w:rPr>
            </w:pPr>
            <w:r w:rsidRPr="00371B30">
              <w:rPr>
                <w:lang w:val="en-GB"/>
              </w:rPr>
              <w:t xml:space="preserve">    std::cout &lt;&lt; typeid(base).name()     &lt;&lt; std::endl; </w:t>
            </w:r>
            <w:r w:rsidRPr="00371B30">
              <w:rPr>
                <w:color w:val="00B0F0"/>
                <w:lang w:val="en-GB"/>
              </w:rPr>
              <w:t>// "class Base *"</w:t>
            </w:r>
          </w:p>
          <w:p w14:paraId="13408E74" w14:textId="77777777" w:rsidR="00371B30" w:rsidRPr="00371B30" w:rsidRDefault="00371B30" w:rsidP="00371B30">
            <w:pPr>
              <w:pStyle w:val="NoSpacing"/>
              <w:rPr>
                <w:color w:val="00B0F0"/>
                <w:lang w:val="en-GB"/>
              </w:rPr>
            </w:pPr>
            <w:r w:rsidRPr="00371B30">
              <w:rPr>
                <w:lang w:val="en-GB"/>
              </w:rPr>
              <w:t xml:space="preserve">    std::cout &lt;&lt; typeid(*base).name()    &lt;&lt; std::endl; </w:t>
            </w:r>
            <w:r w:rsidRPr="00371B30">
              <w:rPr>
                <w:color w:val="00B0F0"/>
                <w:lang w:val="en-GB"/>
              </w:rPr>
              <w:t>// "class Derived"</w:t>
            </w:r>
          </w:p>
          <w:p w14:paraId="2EA5BA27" w14:textId="77777777" w:rsidR="00371B30" w:rsidRPr="00371B30" w:rsidRDefault="00371B30" w:rsidP="00371B30">
            <w:pPr>
              <w:pStyle w:val="NoSpacing"/>
              <w:rPr>
                <w:color w:val="00B0F0"/>
                <w:lang w:val="en-GB"/>
              </w:rPr>
            </w:pPr>
            <w:r w:rsidRPr="00371B30">
              <w:rPr>
                <w:lang w:val="en-GB"/>
              </w:rPr>
              <w:t xml:space="preserve">    std::cout &lt;&lt; typeid(derived).name()  &lt;&lt; std::endl; </w:t>
            </w:r>
            <w:r w:rsidRPr="00371B30">
              <w:rPr>
                <w:color w:val="00B0F0"/>
                <w:lang w:val="en-GB"/>
              </w:rPr>
              <w:t>// "class Derived *"</w:t>
            </w:r>
          </w:p>
          <w:p w14:paraId="26E344FC" w14:textId="77777777" w:rsidR="00371B30" w:rsidRPr="00371B30" w:rsidRDefault="00371B30" w:rsidP="00371B30">
            <w:pPr>
              <w:pStyle w:val="NoSpacing"/>
              <w:rPr>
                <w:color w:val="00B0F0"/>
                <w:lang w:val="en-GB"/>
              </w:rPr>
            </w:pPr>
            <w:r w:rsidRPr="00371B30">
              <w:rPr>
                <w:lang w:val="en-GB"/>
              </w:rPr>
              <w:t xml:space="preserve">    std::cout &lt;&lt; typeid(*derived).name() &lt;&lt; std::endl; </w:t>
            </w:r>
            <w:r w:rsidRPr="00371B30">
              <w:rPr>
                <w:color w:val="00B0F0"/>
                <w:lang w:val="en-GB"/>
              </w:rPr>
              <w:t>// "class Derived"</w:t>
            </w:r>
          </w:p>
          <w:p w14:paraId="77DA30B7" w14:textId="77777777" w:rsidR="00371B30" w:rsidRPr="00371B30" w:rsidRDefault="00371B30" w:rsidP="00371B30">
            <w:pPr>
              <w:pStyle w:val="NoSpacing"/>
              <w:rPr>
                <w:lang w:val="en-GB"/>
              </w:rPr>
            </w:pPr>
          </w:p>
          <w:p w14:paraId="088BCD07" w14:textId="77777777" w:rsidR="00371B30" w:rsidRPr="00371B30" w:rsidRDefault="00371B30" w:rsidP="00371B30">
            <w:pPr>
              <w:pStyle w:val="NoSpacing"/>
              <w:rPr>
                <w:lang w:val="en-GB"/>
              </w:rPr>
            </w:pPr>
            <w:r w:rsidRPr="00371B30">
              <w:rPr>
                <w:lang w:val="en-GB"/>
              </w:rPr>
              <w:t xml:space="preserve">    return(0);</w:t>
            </w:r>
          </w:p>
          <w:p w14:paraId="528F6E27" w14:textId="7645326C" w:rsidR="00371B30" w:rsidRDefault="00371B30" w:rsidP="00371B30">
            <w:pPr>
              <w:pStyle w:val="NoSpacing"/>
              <w:keepNext/>
              <w:rPr>
                <w:lang w:val="en-GB"/>
              </w:rPr>
            </w:pPr>
            <w:r w:rsidRPr="00371B30">
              <w:rPr>
                <w:lang w:val="en-GB"/>
              </w:rPr>
              <w:t>}</w:t>
            </w:r>
          </w:p>
        </w:tc>
      </w:tr>
    </w:tbl>
    <w:p w14:paraId="441AB591" w14:textId="56E71174" w:rsidR="00371B30" w:rsidRPr="00672A35" w:rsidRDefault="00371B30" w:rsidP="00F011BE">
      <w:pPr>
        <w:pStyle w:val="Caption"/>
        <w:jc w:val="center"/>
        <w:rPr>
          <w:lang w:val="en-GB"/>
        </w:rPr>
      </w:pPr>
      <w:bookmarkStart w:id="36" w:name="_Ref477808698"/>
      <w:r>
        <w:t xml:space="preserve">Figure </w:t>
      </w:r>
      <w:fldSimple w:instr=" SEQ Figure \* ARABIC ">
        <w:r w:rsidR="00BB3968">
          <w:rPr>
            <w:noProof/>
          </w:rPr>
          <w:t>18</w:t>
        </w:r>
      </w:fldSimple>
      <w:bookmarkEnd w:id="36"/>
      <w:r>
        <w:t xml:space="preserve"> - RTTI Type ID operator example.</w:t>
      </w:r>
    </w:p>
    <w:p w14:paraId="51E145AF" w14:textId="6C9D7D70" w:rsidR="00A43272" w:rsidRPr="00672A35" w:rsidRDefault="00656044" w:rsidP="008E2BD9">
      <w:pPr>
        <w:pStyle w:val="Heading2"/>
        <w:rPr>
          <w:rFonts w:cs="Arial"/>
          <w:lang w:val="en-GB"/>
        </w:rPr>
      </w:pPr>
      <w:bookmarkStart w:id="37" w:name="_Toc477755574"/>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26"/>
      <w:bookmarkEnd w:id="37"/>
    </w:p>
    <w:p w14:paraId="01733869" w14:textId="46464DB2" w:rsidR="009C1775" w:rsidRPr="00672A35" w:rsidRDefault="00C04403" w:rsidP="008D2CBE">
      <w:pPr>
        <w:rPr>
          <w:rFonts w:cs="Arial"/>
          <w:lang w:val="en-GB"/>
        </w:rPr>
      </w:pPr>
      <w:r w:rsidRPr="00672A35">
        <w:rPr>
          <w:rFonts w:cs="Arial"/>
          <w:lang w:val="en-GB"/>
        </w:rPr>
        <w:t xml:space="preserve">Chochlik and </w:t>
      </w:r>
      <w:r w:rsidR="009A4EFE" w:rsidRPr="00672A35">
        <w:rPr>
          <w:rFonts w:cs="Arial"/>
          <w:lang w:val="en-GB"/>
        </w:rPr>
        <w:t>Naumann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w:t>
      </w:r>
      <w:r w:rsidR="000406B0">
        <w:rPr>
          <w:rFonts w:cs="Arial"/>
          <w:lang w:val="en-GB"/>
        </w:rPr>
        <w:tab/>
      </w:r>
      <w:r w:rsidR="008768C2" w:rsidRPr="00672A35">
        <w:rPr>
          <w:rFonts w:cs="Arial"/>
          <w:lang w:val="en-GB"/>
        </w:rPr>
        <w:t>ing introspection to C++ so programmers could access features like; the name of a class, its base class, its data members, and any nest</w:t>
      </w:r>
      <w:r w:rsidR="006E652D" w:rsidRPr="00672A35">
        <w:rPr>
          <w:rFonts w:cs="Arial"/>
          <w:lang w:val="en-GB"/>
        </w:rPr>
        <w:t xml:space="preserve">ed information within the class. They also discuss adding a new keyword to C++, </w:t>
      </w:r>
      <w:r w:rsidR="006E652D" w:rsidRPr="00741B2F">
        <w:rPr>
          <w:rFonts w:cs="Arial"/>
          <w:i/>
          <w:lang w:val="en-GB"/>
        </w:rPr>
        <w:t>reflexpr</w:t>
      </w:r>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5D916537" w:rsidR="00AB4F44" w:rsidRPr="00672A35" w:rsidRDefault="00AB4F44" w:rsidP="00263FEE">
      <w:pPr>
        <w:rPr>
          <w:rFonts w:cs="Arial"/>
          <w:lang w:val="en-GB"/>
        </w:rPr>
      </w:pPr>
      <w:r w:rsidRPr="00672A35">
        <w:rPr>
          <w:rFonts w:cs="Arial"/>
          <w:lang w:val="en-GB"/>
        </w:rPr>
        <w:t xml:space="preserve">In their paper, they propose introducing </w:t>
      </w:r>
      <w:r w:rsidRPr="00741B2F">
        <w:rPr>
          <w:rFonts w:cs="Arial"/>
          <w:lang w:val="en-GB"/>
        </w:rPr>
        <w:t>Meta-Objects</w:t>
      </w:r>
      <w:r w:rsidRPr="00672A35">
        <w:rPr>
          <w:rFonts w:cs="Arial"/>
          <w:lang w:val="en-GB"/>
        </w:rPr>
        <w:t xml:space="preserve">, which are created via the </w:t>
      </w:r>
      <w:r w:rsidRPr="00741B2F">
        <w:rPr>
          <w:rFonts w:cs="Arial"/>
          <w:i/>
          <w:lang w:val="en-GB"/>
        </w:rPr>
        <w:t>reflexpr</w:t>
      </w:r>
      <w:r w:rsidRPr="00672A35">
        <w:rPr>
          <w:rFonts w:cs="Arial"/>
          <w:i/>
          <w:lang w:val="en-GB"/>
        </w:rPr>
        <w:t>.</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741B2F">
        <w:rPr>
          <w:rFonts w:cs="Arial"/>
          <w:lang w:val="en-GB"/>
        </w:rPr>
        <w:t xml:space="preserve"> for the program to use </w:t>
      </w:r>
      <w:r w:rsidR="00263FEE" w:rsidRPr="00741B2F">
        <w:rPr>
          <w:rFonts w:cs="Arial"/>
          <w:lang w:val="en-GB"/>
        </w:rPr>
        <w:t>which</w:t>
      </w:r>
      <w:r w:rsidR="00263FEE" w:rsidRPr="00672A35">
        <w:rPr>
          <w:rFonts w:cs="Arial"/>
          <w:lang w:val="en-GB"/>
        </w:rPr>
        <w:t xml:space="preserve">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r w:rsidRPr="00741B2F">
        <w:rPr>
          <w:rFonts w:cs="Arial"/>
          <w:i/>
          <w:lang w:val="en-GB"/>
        </w:rPr>
        <w:t>reflexpr</w:t>
      </w:r>
      <w:r w:rsidRPr="00672A35">
        <w:rPr>
          <w:rFonts w:cs="Arial"/>
          <w:lang w:val="en-GB"/>
        </w:rPr>
        <w:t xml:space="preserve">, will return a </w:t>
      </w:r>
      <w:r w:rsidRPr="00741B2F">
        <w:rPr>
          <w:rFonts w:cs="Arial"/>
          <w:i/>
          <w:lang w:val="en-GB"/>
        </w:rPr>
        <w:t>metatype</w:t>
      </w:r>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5DAB453D" w14:textId="384A99F4" w:rsidR="00D033C6" w:rsidRPr="00D033C6" w:rsidRDefault="00DF59E1" w:rsidP="00263FEE">
      <w:pPr>
        <w:rPr>
          <w:rFonts w:cs="Arial"/>
          <w:lang w:val="en-GB"/>
        </w:rPr>
      </w:pPr>
      <w:r>
        <w:rPr>
          <w:rFonts w:cs="Arial"/>
          <w:lang w:val="en-GB"/>
        </w:rPr>
        <w:t>One of the issues discussed is how to introspect Unions.</w:t>
      </w:r>
      <w:r w:rsidR="00263FEE" w:rsidRPr="00672A35">
        <w:rPr>
          <w:rFonts w:cs="Arial"/>
          <w:lang w:val="en-GB"/>
        </w:rPr>
        <w:t xml:space="preserve"> </w:t>
      </w:r>
      <w:r w:rsidR="00263FEE" w:rsidRPr="00022D84">
        <w:rPr>
          <w:rFonts w:cs="Arial"/>
          <w:lang w:val="en-GB"/>
        </w:rPr>
        <w:t>Unions</w:t>
      </w:r>
      <w:r w:rsidR="00263FEE" w:rsidRPr="00672A35">
        <w:rPr>
          <w:rFonts w:cs="Arial"/>
          <w:lang w:val="en-GB"/>
        </w:rPr>
        <w:t xml:space="preserve"> would be very difficult to introspect, at least to the </w:t>
      </w:r>
      <w:r w:rsidR="00022D84">
        <w:rPr>
          <w:rFonts w:cs="Arial"/>
          <w:lang w:val="en-GB"/>
        </w:rPr>
        <w:t>same extent as the</w:t>
      </w:r>
      <w:r w:rsidR="00741B2F">
        <w:rPr>
          <w:rFonts w:cs="Arial"/>
          <w:lang w:val="en-GB"/>
        </w:rPr>
        <w:t>y propose</w:t>
      </w:r>
      <w:r w:rsidR="00022D84">
        <w:rPr>
          <w:rFonts w:cs="Arial"/>
          <w:lang w:val="en-GB"/>
        </w:rPr>
        <w:t xml:space="preserve"> introspecting classes</w:t>
      </w:r>
      <w:r w:rsidR="00263FEE" w:rsidRPr="00672A35">
        <w:rPr>
          <w:rFonts w:cs="Arial"/>
          <w:lang w:val="en-GB"/>
        </w:rPr>
        <w:t xml:space="preserve">, </w:t>
      </w:r>
      <w:r w:rsidR="00D77CFF">
        <w:rPr>
          <w:rFonts w:cs="Arial"/>
          <w:lang w:val="en-GB"/>
        </w:rPr>
        <w:t xml:space="preserve">simply </w:t>
      </w:r>
      <w:r w:rsidR="00263FEE" w:rsidRPr="00672A35">
        <w:rPr>
          <w:rFonts w:cs="Arial"/>
          <w:lang w:val="en-GB"/>
        </w:rPr>
        <w:t xml:space="preserve">because </w:t>
      </w:r>
      <w:r w:rsidR="00D033C6">
        <w:rPr>
          <w:rFonts w:cs="Arial"/>
          <w:lang w:val="en-GB"/>
        </w:rPr>
        <w:t xml:space="preserve">of how limited they are in C++. It is also unclear whether Unions should generate their own </w:t>
      </w:r>
      <w:r w:rsidR="00D033C6" w:rsidRPr="00D033C6">
        <w:rPr>
          <w:rFonts w:cs="Arial"/>
          <w:lang w:val="en-GB"/>
        </w:rPr>
        <w:t>meta-type</w:t>
      </w:r>
      <w:r w:rsidR="00D033C6">
        <w:rPr>
          <w:rFonts w:cs="Arial"/>
          <w:lang w:val="en-GB"/>
        </w:rPr>
        <w:t xml:space="preserve"> or whether they should be paired together with class meta-types.</w:t>
      </w:r>
    </w:p>
    <w:p w14:paraId="3A1D6FF0" w14:textId="77777777" w:rsidR="00263FEE" w:rsidRPr="00672A35" w:rsidRDefault="00263FEE" w:rsidP="00263FEE">
      <w:pPr>
        <w:rPr>
          <w:rFonts w:cs="Arial"/>
          <w:lang w:val="en-GB"/>
        </w:rPr>
      </w:pPr>
    </w:p>
    <w:p w14:paraId="165C2886" w14:textId="74DC7B83"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r w:rsidRPr="00060139">
        <w:rPr>
          <w:rFonts w:cs="Arial"/>
          <w:i/>
          <w:lang w:val="en-GB"/>
        </w:rPr>
        <w:t>reflexpr</w:t>
      </w:r>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060139">
        <w:rPr>
          <w:rFonts w:cs="Arial"/>
          <w:lang w:val="en-GB"/>
        </w:rPr>
        <w:t>GitHub</w:t>
      </w:r>
      <w:r w:rsidR="009A44D6" w:rsidRPr="00672A35">
        <w:rPr>
          <w:rFonts w:cs="Arial"/>
          <w:lang w:val="en-GB"/>
        </w:rPr>
        <w:t xml:space="preserve"> and found no occurrences of “</w:t>
      </w:r>
      <w:r w:rsidR="009A44D6" w:rsidRPr="00E932F1">
        <w:rPr>
          <w:rFonts w:cs="Arial"/>
          <w:lang w:val="en-GB"/>
        </w:rPr>
        <w:t>reflexpr</w:t>
      </w:r>
      <w:r w:rsidR="009A44D6" w:rsidRPr="00672A35">
        <w:rPr>
          <w:rFonts w:cs="Arial"/>
          <w:lang w:val="en-GB"/>
        </w:rPr>
        <w:t>”.</w:t>
      </w:r>
    </w:p>
    <w:p w14:paraId="639D93F4" w14:textId="77777777" w:rsidR="009A44D6" w:rsidRPr="00672A35" w:rsidRDefault="009A44D6" w:rsidP="00263FEE">
      <w:pPr>
        <w:rPr>
          <w:rFonts w:cs="Arial"/>
          <w:lang w:val="en-GB"/>
        </w:rPr>
      </w:pPr>
    </w:p>
    <w:p w14:paraId="2F41E676" w14:textId="11463ECF" w:rsidR="009A44D6" w:rsidRPr="00672A35"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14</w:t>
      </w:r>
      <w:r w:rsidRPr="00672A35">
        <w:rPr>
          <w:rFonts w:cs="Arial"/>
          <w:lang w:val="en-GB"/>
        </w:rPr>
        <w:fldChar w:fldCharType="end"/>
      </w:r>
      <w:r w:rsidRPr="00672A35">
        <w:rPr>
          <w:rFonts w:cs="Arial"/>
          <w:lang w:val="en-GB"/>
        </w:rPr>
        <w:t xml:space="preserve"> provides a </w:t>
      </w:r>
      <w:r w:rsidR="009A44D6" w:rsidRPr="00672A35">
        <w:rPr>
          <w:rFonts w:cs="Arial"/>
          <w:lang w:val="en-GB"/>
        </w:rPr>
        <w:t xml:space="preserve">small example, using Chochlík’s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0E330926" w14:textId="77777777" w:rsidR="009A44D6" w:rsidRPr="00672A35"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lastRenderedPageBreak/>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38"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19</w:t>
      </w:r>
      <w:r w:rsidRPr="00672A35">
        <w:rPr>
          <w:lang w:val="en-GB"/>
        </w:rPr>
        <w:fldChar w:fldCharType="end"/>
      </w:r>
      <w:bookmarkEnd w:id="38"/>
      <w:r w:rsidRPr="00672A35">
        <w:rPr>
          <w:lang w:val="en-GB"/>
        </w:rPr>
        <w:t xml:space="preserve"> - Example, using Chochlik's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7A48A147" w14:textId="0E3667A2" w:rsidR="00926095" w:rsidRPr="002B5D63" w:rsidRDefault="002131C7" w:rsidP="00926095">
      <w:pPr>
        <w:pStyle w:val="Heading1"/>
        <w:rPr>
          <w:rFonts w:cs="Arial"/>
          <w:lang w:val="en-GB"/>
        </w:rPr>
      </w:pPr>
      <w:bookmarkStart w:id="39" w:name="_Toc475295163"/>
      <w:bookmarkStart w:id="40" w:name="_Ref477027370"/>
      <w:bookmarkStart w:id="41" w:name="_Ref477027374"/>
      <w:bookmarkStart w:id="42" w:name="_Toc477755575"/>
      <w:r w:rsidRPr="00672A35">
        <w:rPr>
          <w:rFonts w:cs="Arial"/>
          <w:lang w:val="en-GB"/>
        </w:rPr>
        <w:lastRenderedPageBreak/>
        <w:t>Current Work</w:t>
      </w:r>
      <w:bookmarkEnd w:id="39"/>
      <w:bookmarkEnd w:id="40"/>
      <w:bookmarkEnd w:id="41"/>
      <w:bookmarkEnd w:id="42"/>
    </w:p>
    <w:p w14:paraId="4BFA4AC6" w14:textId="32BA9441" w:rsidR="0082494A" w:rsidRPr="00672A35" w:rsidRDefault="0015339B" w:rsidP="0082494A">
      <w:pPr>
        <w:pStyle w:val="Heading2"/>
        <w:rPr>
          <w:rFonts w:cs="Arial"/>
          <w:lang w:val="en-GB"/>
        </w:rPr>
      </w:pPr>
      <w:bookmarkStart w:id="43" w:name="_Toc475295164"/>
      <w:bookmarkStart w:id="44" w:name="_Toc477755577"/>
      <w:r w:rsidRPr="00672A35">
        <w:rPr>
          <w:rFonts w:cs="Arial"/>
          <w:lang w:val="en-GB"/>
        </w:rPr>
        <w:t>T</w:t>
      </w:r>
      <w:r w:rsidR="00AD7D1D" w:rsidRPr="00672A35">
        <w:rPr>
          <w:rFonts w:cs="Arial"/>
          <w:lang w:val="en-GB"/>
        </w:rPr>
        <w:t xml:space="preserve">he </w:t>
      </w:r>
      <w:r w:rsidR="00772F61">
        <w:rPr>
          <w:rFonts w:cs="Arial"/>
          <w:lang w:val="en-GB"/>
        </w:rPr>
        <w:t>T</w:t>
      </w:r>
      <w:r w:rsidR="00AD7D1D" w:rsidRPr="00672A35">
        <w:rPr>
          <w:rFonts w:cs="Arial"/>
          <w:lang w:val="en-GB"/>
        </w:rPr>
        <w:t>ool</w:t>
      </w:r>
      <w:bookmarkEnd w:id="43"/>
      <w:bookmarkEnd w:id="44"/>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w:t>
      </w:r>
      <w:r w:rsidRPr="00E932F1">
        <w:rPr>
          <w:rFonts w:cs="Arial"/>
          <w:lang w:val="en-GB"/>
        </w:rPr>
        <w:t>special base-classes and m</w:t>
      </w:r>
      <w:r w:rsidR="00056A5D" w:rsidRPr="00E932F1">
        <w:rPr>
          <w:rFonts w:cs="Arial"/>
          <w:lang w:val="en-GB"/>
        </w:rPr>
        <w:t>ark-up their</w:t>
      </w:r>
      <w:r w:rsidR="00056A5D" w:rsidRPr="00672A35">
        <w:rPr>
          <w:rFonts w:cs="Arial"/>
          <w:lang w:val="en-GB"/>
        </w:rPr>
        <w:t xml:space="preserve">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056770DE" w:rsidR="00202D41" w:rsidRPr="00672A35" w:rsidRDefault="00E932F1" w:rsidP="00E35CF9">
      <w:pPr>
        <w:rPr>
          <w:rFonts w:cs="Arial"/>
          <w:lang w:val="en-GB"/>
        </w:rPr>
      </w:pPr>
      <w:r>
        <w:rPr>
          <w:rFonts w:cs="Arial"/>
          <w:lang w:val="en-GB"/>
        </w:rPr>
        <w:t xml:space="preserve">The code generated from the tool requires a C++11 compile to work. </w:t>
      </w:r>
      <w:r w:rsidR="00D475F8" w:rsidRPr="00672A35">
        <w:rPr>
          <w:rFonts w:cs="Arial"/>
          <w:lang w:val="en-GB"/>
        </w:rPr>
        <w:t xml:space="preserve">The code has been tested in </w:t>
      </w:r>
      <w:r w:rsidR="00EF14A2">
        <w:rPr>
          <w:rFonts w:cs="Arial"/>
          <w:lang w:val="en-GB"/>
        </w:rPr>
        <w:t xml:space="preserve">C++11, </w:t>
      </w:r>
      <w:r w:rsidR="00D475F8" w:rsidRPr="00672A35">
        <w:rPr>
          <w:rFonts w:cs="Arial"/>
          <w:lang w:val="en-GB"/>
        </w:rPr>
        <w:t>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because these versions are still new, and 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4D9E1D12"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all contained within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windows, most applications must </w:t>
      </w:r>
      <w:r w:rsidR="00537A4F" w:rsidRPr="00337245">
        <w:rPr>
          <w:rFonts w:cs="Arial"/>
          <w:lang w:val="en-GB"/>
        </w:rPr>
        <w:t>ship with whatever version of</w:t>
      </w:r>
      <w:r w:rsidR="00537A4F" w:rsidRPr="00672A35">
        <w:rPr>
          <w:rFonts w:cs="Arial"/>
          <w:lang w:val="en-GB"/>
        </w:rPr>
        <w:t xml:space="preserve"> the </w:t>
      </w:r>
      <w:r w:rsidR="00B62CA0" w:rsidRPr="00672A35">
        <w:rPr>
          <w:rFonts w:cs="Arial"/>
          <w:lang w:val="en-GB"/>
        </w:rPr>
        <w:t>C-Runtime Library</w:t>
      </w:r>
      <w:r w:rsidR="008A219B">
        <w:rPr>
          <w:rFonts w:cs="Arial"/>
          <w:lang w:val="en-GB"/>
        </w:rPr>
        <w:t xml:space="preserve"> it </w:t>
      </w:r>
      <w:r w:rsidR="00FF2179">
        <w:rPr>
          <w:rFonts w:cs="Arial"/>
          <w:lang w:val="en-GB"/>
        </w:rPr>
        <w:t xml:space="preserve">is </w:t>
      </w:r>
      <w:r w:rsidR="008A219B">
        <w:rPr>
          <w:rFonts w:cs="Arial"/>
          <w:lang w:val="en-GB"/>
        </w:rPr>
        <w:t>linked to</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1F9A1FC9" w14:textId="31B7F855" w:rsidR="00176ED5" w:rsidRPr="00672A35" w:rsidRDefault="00337245" w:rsidP="00764C53">
      <w:pPr>
        <w:rPr>
          <w:rFonts w:cs="Arial"/>
          <w:lang w:val="en-GB"/>
        </w:rPr>
      </w:pPr>
      <w:r w:rsidRPr="006243D2">
        <w:rPr>
          <w:rFonts w:cs="Arial"/>
          <w:lang w:val="en-GB"/>
        </w:rPr>
        <w:t>The tool</w:t>
      </w:r>
      <w:r w:rsidR="000126F1" w:rsidRPr="006243D2">
        <w:rPr>
          <w:rFonts w:cs="Arial"/>
          <w:lang w:val="en-GB"/>
        </w:rPr>
        <w:t xml:space="preserve"> </w:t>
      </w:r>
      <w:r w:rsidR="00176ED5" w:rsidRPr="006243D2">
        <w:rPr>
          <w:rFonts w:cs="Arial"/>
          <w:lang w:val="en-GB"/>
        </w:rPr>
        <w:t>has been</w:t>
      </w:r>
      <w:r w:rsidR="00176ED5" w:rsidRPr="00672A35">
        <w:rPr>
          <w:rFonts w:cs="Arial"/>
          <w:lang w:val="en-GB"/>
        </w:rPr>
        <w:t xml:space="preserve"> tested with; GCC version 4.8.4; Clang versions 3.4, 3.5, and 3</w:t>
      </w:r>
      <w:r w:rsidR="00A46C95" w:rsidRPr="00672A35">
        <w:rPr>
          <w:rFonts w:cs="Arial"/>
          <w:lang w:val="en-GB"/>
        </w:rPr>
        <w:t xml:space="preserve">.8,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00176ED5" w:rsidRPr="00672A35">
        <w:rPr>
          <w:rFonts w:cs="Arial"/>
          <w:lang w:val="en-GB"/>
        </w:rPr>
        <w:t>. It has been tested on Windows 8, Windows 10, and Ubuntu 14.04.5.</w:t>
      </w:r>
    </w:p>
    <w:p w14:paraId="76C22993" w14:textId="77777777" w:rsidR="00176ED5" w:rsidRPr="00672A35" w:rsidRDefault="00176ED5" w:rsidP="00764C53">
      <w:pPr>
        <w:rPr>
          <w:rFonts w:cs="Arial"/>
          <w:lang w:val="en-GB"/>
        </w:rPr>
      </w:pPr>
    </w:p>
    <w:p w14:paraId="16DE3EA3" w14:textId="20CFABF0" w:rsidR="00202D41" w:rsidRPr="00672A35" w:rsidRDefault="00202D41" w:rsidP="00202D41">
      <w:pPr>
        <w:pStyle w:val="Heading2"/>
        <w:rPr>
          <w:rFonts w:cs="Arial"/>
          <w:lang w:val="en-GB"/>
        </w:rPr>
      </w:pPr>
      <w:bookmarkStart w:id="45" w:name="_Toc475295165"/>
      <w:bookmarkStart w:id="46" w:name="_Toc477755578"/>
      <w:r w:rsidRPr="00672A35">
        <w:rPr>
          <w:rFonts w:cs="Arial"/>
          <w:lang w:val="en-GB"/>
        </w:rPr>
        <w:t>Usage</w:t>
      </w:r>
      <w:bookmarkEnd w:id="45"/>
      <w:bookmarkEnd w:id="46"/>
    </w:p>
    <w:p w14:paraId="1D73510E" w14:textId="4AD500C0"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CE45F4">
        <w:rPr>
          <w:rFonts w:cs="Arial"/>
          <w:lang w:val="en-GB"/>
        </w:rPr>
        <w:t>572</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linked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F42EDA" w:rsidRPr="00672A35">
        <w:rPr>
          <w:rFonts w:cs="Arial"/>
          <w:lang w:val="en-GB"/>
        </w:rPr>
        <w:t xml:space="preserve"> 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16</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07BE940B" w:rsidR="007433DA" w:rsidRPr="00672A35" w:rsidRDefault="003A367B" w:rsidP="00BB6ED6">
            <w:pPr>
              <w:rPr>
                <w:rFonts w:ascii="Courier New" w:hAnsi="Courier New" w:cs="Courier New"/>
                <w:noProof/>
                <w:sz w:val="20"/>
                <w:szCs w:val="20"/>
                <w:lang w:val="en-GB"/>
              </w:rPr>
            </w:pPr>
            <w:r w:rsidRPr="00672A35">
              <w:rPr>
                <w:rFonts w:ascii="Courier New" w:hAnsi="Courier New" w:cs="Courier New"/>
                <w:noProof/>
                <w:sz w:val="20"/>
                <w:szCs w:val="20"/>
                <w:lang w:val="en-GB"/>
              </w:rPr>
              <w:t>p</w:t>
            </w:r>
            <w:r w:rsidR="007433DA" w:rsidRPr="00672A35">
              <w:rPr>
                <w:rFonts w:ascii="Courier New" w:hAnsi="Courier New" w:cs="Courier New"/>
                <w:noProof/>
                <w:sz w:val="20"/>
                <w:szCs w:val="20"/>
                <w:lang w:val="en-GB"/>
              </w:rPr>
              <w:t>reprocessor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47" w:name="_Ref47702513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20</w:t>
      </w:r>
      <w:r w:rsidRPr="00672A35">
        <w:rPr>
          <w:lang w:val="en-GB"/>
        </w:rPr>
        <w:fldChar w:fldCharType="end"/>
      </w:r>
      <w:bookmarkEnd w:id="47"/>
      <w:r w:rsidRPr="00672A35">
        <w:rPr>
          <w:lang w:val="en-GB"/>
        </w:rPr>
        <w:t xml:space="preserve"> - Example using the tool with GCC,</w:t>
      </w:r>
    </w:p>
    <w:p w14:paraId="2F73E2BC" w14:textId="42C23F02" w:rsidR="00202D41" w:rsidRPr="00672A35" w:rsidRDefault="00202D41" w:rsidP="00202D41">
      <w:pPr>
        <w:rPr>
          <w:rFonts w:cs="Arial"/>
          <w:lang w:val="en-GB"/>
        </w:rPr>
      </w:pPr>
      <w:r w:rsidRPr="0004314B">
        <w:rPr>
          <w:rFonts w:cs="Arial"/>
          <w:lang w:val="en-GB"/>
        </w:rPr>
        <w:t>The first line</w:t>
      </w:r>
      <w:r w:rsidR="0044781A" w:rsidRPr="0004314B">
        <w:rPr>
          <w:rFonts w:cs="Arial"/>
          <w:lang w:val="en-GB"/>
        </w:rPr>
        <w:t xml:space="preserve"> from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444F53" w:rsidRPr="00672A35">
        <w:rPr>
          <w:lang w:val="en-GB"/>
        </w:rPr>
        <w:t xml:space="preserve">Figure </w:t>
      </w:r>
      <w:r w:rsidR="00444F53">
        <w:rPr>
          <w:lang w:val="en-GB"/>
        </w:rPr>
        <w:t>16</w:t>
      </w:r>
      <w:r w:rsidR="0044781A" w:rsidRPr="0004314B">
        <w:rPr>
          <w:rFonts w:cs="Arial"/>
          <w:lang w:val="en-GB"/>
        </w:rPr>
        <w:fldChar w:fldCharType="end"/>
      </w:r>
      <w:r w:rsidRPr="0004314B">
        <w:rPr>
          <w:rFonts w:cs="Arial"/>
          <w:lang w:val="en-GB"/>
        </w:rPr>
        <w:t xml:space="preserve">, </w:t>
      </w:r>
      <w:r w:rsidRPr="0004314B">
        <w:rPr>
          <w:rFonts w:cs="Arial"/>
          <w:i/>
          <w:lang w:val="en-GB"/>
        </w:rPr>
        <w:t>preprocessor</w:t>
      </w:r>
      <w:r w:rsidRPr="0004314B">
        <w:rPr>
          <w:rFonts w:cs="Arial"/>
          <w:lang w:val="en-GB"/>
        </w:rPr>
        <w:t xml:space="preserve"> </w:t>
      </w:r>
      <w:r w:rsidRPr="0004314B">
        <w:rPr>
          <w:rFonts w:cs="Arial"/>
          <w:i/>
          <w:lang w:val="en-GB"/>
        </w:rPr>
        <w:t>test_code.cpp</w:t>
      </w:r>
      <w:r w:rsidRPr="0004314B">
        <w:rPr>
          <w:rFonts w:cs="Arial"/>
          <w:lang w:val="en-GB"/>
        </w:rPr>
        <w:t xml:space="preserve">, calls the tool on a sample program. This will generate </w:t>
      </w:r>
      <w:r w:rsidR="006729FF" w:rsidRPr="0004314B">
        <w:rPr>
          <w:rFonts w:cs="Arial"/>
          <w:lang w:val="en-GB"/>
        </w:rPr>
        <w:t xml:space="preserve">a directory, </w:t>
      </w:r>
      <w:r w:rsidR="006729FF" w:rsidRPr="0004314B">
        <w:rPr>
          <w:rFonts w:cs="Arial"/>
          <w:i/>
          <w:lang w:val="en-GB"/>
        </w:rPr>
        <w:t>pp_generated</w:t>
      </w:r>
      <w:r w:rsidR="006729FF" w:rsidRPr="0004314B">
        <w:rPr>
          <w:rFonts w:cs="Arial"/>
          <w:lang w:val="en-GB"/>
        </w:rPr>
        <w:t xml:space="preserve">, and </w:t>
      </w:r>
      <w:r w:rsidRPr="0004314B">
        <w:rPr>
          <w:rFonts w:cs="Arial"/>
          <w:lang w:val="en-GB"/>
        </w:rPr>
        <w:t xml:space="preserve">two files, </w:t>
      </w:r>
      <w:r w:rsidRPr="0004314B">
        <w:rPr>
          <w:rFonts w:cs="Arial"/>
          <w:i/>
          <w:lang w:val="en-GB"/>
        </w:rPr>
        <w:t>static_generated.h</w:t>
      </w:r>
      <w:r w:rsidRPr="0004314B">
        <w:rPr>
          <w:rFonts w:cs="Arial"/>
          <w:lang w:val="en-GB"/>
        </w:rPr>
        <w:t xml:space="preserve">, and, </w:t>
      </w:r>
      <w:r w:rsidRPr="0004314B">
        <w:rPr>
          <w:rFonts w:cs="Arial"/>
          <w:i/>
          <w:lang w:val="en-GB"/>
        </w:rPr>
        <w:t>test_code_generated.h</w:t>
      </w:r>
      <w:r w:rsidRPr="0004314B">
        <w:rPr>
          <w:rFonts w:cs="Arial"/>
          <w:lang w:val="en-GB"/>
        </w:rPr>
        <w:t xml:space="preserve">. The first file, </w:t>
      </w:r>
      <w:r w:rsidRPr="0004314B">
        <w:rPr>
          <w:rFonts w:cs="Arial"/>
          <w:i/>
          <w:lang w:val="en-GB"/>
        </w:rPr>
        <w:t>static_generated.h</w:t>
      </w:r>
      <w:r w:rsidRPr="0004314B">
        <w:rPr>
          <w:rFonts w:cs="Arial"/>
          <w:lang w:val="en-GB"/>
        </w:rPr>
        <w:t xml:space="preserve">, </w:t>
      </w:r>
      <w:r w:rsidR="006729FF" w:rsidRPr="0004314B">
        <w:rPr>
          <w:rFonts w:cs="Arial"/>
          <w:lang w:val="en-GB"/>
        </w:rPr>
        <w:t>does not change between runs and is always written out the exact same</w:t>
      </w:r>
      <w:r w:rsidRPr="0004314B">
        <w:rPr>
          <w:rFonts w:cs="Arial"/>
          <w:lang w:val="en-GB"/>
        </w:rPr>
        <w:t>. It has a lot of utility</w:t>
      </w:r>
      <w:r w:rsidRPr="00672A35">
        <w:rPr>
          <w:rFonts w:cs="Arial"/>
          <w:lang w:val="en-GB"/>
        </w:rPr>
        <w:t xml:space="preserve"> code shared between </w:t>
      </w:r>
      <w:r w:rsidRPr="00672A35">
        <w:rPr>
          <w:rFonts w:cs="Arial"/>
          <w:lang w:val="en-GB"/>
        </w:rPr>
        <w:lastRenderedPageBreak/>
        <w:t>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30F7FB41" w:rsidR="00202D41" w:rsidRPr="00672A35" w:rsidRDefault="00202D41" w:rsidP="00202D41">
      <w:pPr>
        <w:rPr>
          <w:rFonts w:cs="Arial"/>
          <w:lang w:val="en-GB"/>
        </w:rPr>
      </w:pPr>
      <w:r w:rsidRPr="00672A35">
        <w:rPr>
          <w:rFonts w:cs="Arial"/>
          <w:lang w:val="en-GB"/>
        </w:rPr>
        <w:t xml:space="preserve">The </w:t>
      </w:r>
      <w:r w:rsidRPr="0004314B">
        <w:rPr>
          <w:rFonts w:cs="Arial"/>
          <w:lang w:val="en-GB"/>
        </w:rPr>
        <w:t>second line</w:t>
      </w:r>
      <w:r w:rsidR="0044781A" w:rsidRPr="0004314B">
        <w:rPr>
          <w:rFonts w:cs="Arial"/>
          <w:lang w:val="en-GB"/>
        </w:rPr>
        <w:t xml:space="preserve"> of </w:t>
      </w:r>
      <w:r w:rsidR="0044781A" w:rsidRPr="0004314B">
        <w:rPr>
          <w:rFonts w:cs="Arial"/>
          <w:lang w:val="en-GB"/>
        </w:rPr>
        <w:fldChar w:fldCharType="begin"/>
      </w:r>
      <w:r w:rsidR="0044781A" w:rsidRPr="0004314B">
        <w:rPr>
          <w:rFonts w:cs="Arial"/>
          <w:lang w:val="en-GB"/>
        </w:rPr>
        <w:instrText xml:space="preserve"> REF _Ref477025139 \h </w:instrText>
      </w:r>
      <w:r w:rsidR="0004314B">
        <w:rPr>
          <w:rFonts w:cs="Arial"/>
          <w:lang w:val="en-GB"/>
        </w:rPr>
        <w:instrText xml:space="preserve"> \* MERGEFORMAT </w:instrText>
      </w:r>
      <w:r w:rsidR="0044781A" w:rsidRPr="0004314B">
        <w:rPr>
          <w:rFonts w:cs="Arial"/>
          <w:lang w:val="en-GB"/>
        </w:rPr>
      </w:r>
      <w:r w:rsidR="0044781A" w:rsidRPr="0004314B">
        <w:rPr>
          <w:rFonts w:cs="Arial"/>
          <w:lang w:val="en-GB"/>
        </w:rPr>
        <w:fldChar w:fldCharType="separate"/>
      </w:r>
      <w:r w:rsidR="00444F53" w:rsidRPr="00672A35">
        <w:rPr>
          <w:lang w:val="en-GB"/>
        </w:rPr>
        <w:t xml:space="preserve">Figure </w:t>
      </w:r>
      <w:r w:rsidR="00444F53">
        <w:rPr>
          <w:lang w:val="en-GB"/>
        </w:rPr>
        <w:t>16</w:t>
      </w:r>
      <w:r w:rsidR="0044781A" w:rsidRPr="0004314B">
        <w:rPr>
          <w:rFonts w:cs="Arial"/>
          <w:lang w:val="en-GB"/>
        </w:rPr>
        <w:fldChar w:fldCharType="end"/>
      </w:r>
      <w:r w:rsidRPr="0004314B">
        <w:rPr>
          <w:rFonts w:cs="Arial"/>
          <w:lang w:val="en-GB"/>
        </w:rPr>
        <w:t xml:space="preserve">, </w:t>
      </w:r>
      <w:r w:rsidRPr="0004314B">
        <w:rPr>
          <w:rFonts w:cs="Arial"/>
          <w:i/>
          <w:lang w:val="en-GB"/>
        </w:rPr>
        <w:t>g++ test_code.cpp</w:t>
      </w:r>
      <w:r w:rsidRPr="0004314B">
        <w:rPr>
          <w:rFonts w:cs="Arial"/>
          <w:lang w:val="en-GB"/>
        </w:rPr>
        <w:t xml:space="preserve">, will compile the file, </w:t>
      </w:r>
      <w:r w:rsidRPr="0004314B">
        <w:rPr>
          <w:rFonts w:cs="Arial"/>
          <w:i/>
          <w:lang w:val="en-GB"/>
        </w:rPr>
        <w:t>test_code.cpp</w:t>
      </w:r>
      <w:r w:rsidRPr="0004314B">
        <w:rPr>
          <w:rFonts w:cs="Arial"/>
          <w:lang w:val="en-GB"/>
        </w:rPr>
        <w:t xml:space="preserve">. Inside the file </w:t>
      </w:r>
      <w:r w:rsidRPr="0004314B">
        <w:rPr>
          <w:rFonts w:cs="Arial"/>
          <w:i/>
          <w:lang w:val="en-GB"/>
        </w:rPr>
        <w:t>test_code.cpp</w:t>
      </w:r>
      <w:r w:rsidRPr="0004314B">
        <w:rPr>
          <w:rFonts w:cs="Arial"/>
          <w:lang w:val="en-GB"/>
        </w:rPr>
        <w:t xml:space="preserve"> it is assumed to have included </w:t>
      </w:r>
      <w:r w:rsidRPr="0004314B">
        <w:rPr>
          <w:rFonts w:cs="Arial"/>
          <w:i/>
          <w:lang w:val="en-GB"/>
        </w:rPr>
        <w:t>test_code_generated.h</w:t>
      </w:r>
      <w:r w:rsidRPr="0004314B">
        <w:rPr>
          <w:rFonts w:cs="Arial"/>
          <w:lang w:val="en-GB"/>
        </w:rPr>
        <w:t xml:space="preserve">. Using the data written into </w:t>
      </w:r>
      <w:r w:rsidRPr="0004314B">
        <w:rPr>
          <w:rFonts w:cs="Arial"/>
          <w:i/>
          <w:lang w:val="en-GB"/>
        </w:rPr>
        <w:t>test</w:t>
      </w:r>
      <w:r w:rsidRPr="0004314B">
        <w:rPr>
          <w:rFonts w:cs="Arial"/>
          <w:i/>
          <w:lang w:val="en-GB"/>
        </w:rPr>
        <w:softHyphen/>
        <w:t>_code_generated.h</w:t>
      </w:r>
      <w:r w:rsidRPr="0004314B">
        <w:rPr>
          <w:rFonts w:cs="Arial"/>
          <w:lang w:val="en-GB"/>
        </w:rPr>
        <w:t>, the user</w:t>
      </w:r>
      <w:r w:rsidRPr="00672A35">
        <w:rPr>
          <w:rFonts w:cs="Arial"/>
          <w:lang w:val="en-GB"/>
        </w:rPr>
        <w:t xml:space="preserve"> will be able to simulate advanced introspection of C++ data as if it were built into the language. </w:t>
      </w:r>
    </w:p>
    <w:p w14:paraId="19400822"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672A35" w14:paraId="31B4E198" w14:textId="77777777" w:rsidTr="002A3200">
        <w:trPr>
          <w:trHeight w:val="699"/>
        </w:trPr>
        <w:tc>
          <w:tcPr>
            <w:tcW w:w="9350" w:type="dxa"/>
          </w:tcPr>
          <w:p w14:paraId="6F9AC6A7" w14:textId="77777777" w:rsidR="006E4C41" w:rsidRPr="00672A35" w:rsidRDefault="006E4C41" w:rsidP="002A3200">
            <w:pPr>
              <w:rPr>
                <w:rFonts w:ascii="Courier New" w:hAnsi="Courier New" w:cs="Courier New"/>
                <w:noProof/>
                <w:sz w:val="20"/>
                <w:szCs w:val="20"/>
                <w:lang w:val="en-GB"/>
              </w:rPr>
            </w:pPr>
            <w:r w:rsidRPr="00672A35">
              <w:rPr>
                <w:rFonts w:ascii="Courier New" w:hAnsi="Courier New" w:cs="Courier New"/>
                <w:noProof/>
                <w:sz w:val="20"/>
                <w:szCs w:val="20"/>
                <w:lang w:val="en-GB"/>
              </w:rPr>
              <w:t>preprocessor test_code_one.cpp test_code_two.cpp</w:t>
            </w:r>
          </w:p>
          <w:p w14:paraId="1FC3DBC6" w14:textId="5E0343D4" w:rsidR="006E4C41" w:rsidRPr="00672A35" w:rsidRDefault="006E4C41" w:rsidP="002A3200">
            <w:pPr>
              <w:pStyle w:val="NoSpacing"/>
              <w:rPr>
                <w:noProof/>
                <w:lang w:val="en-GB"/>
              </w:rPr>
            </w:pPr>
            <w:r w:rsidRPr="00672A35">
              <w:rPr>
                <w:noProof/>
                <w:lang w:val="en-GB"/>
              </w:rPr>
              <w:t>g++ test_code_one.cpp test_code_two.cpp</w:t>
            </w:r>
          </w:p>
          <w:p w14:paraId="37D2EC02" w14:textId="77777777" w:rsidR="006E4C41" w:rsidRPr="00672A35" w:rsidRDefault="006E4C41" w:rsidP="00E4532C">
            <w:pPr>
              <w:keepNext/>
              <w:rPr>
                <w:rFonts w:cs="Arial"/>
                <w:lang w:val="en-GB"/>
              </w:rPr>
            </w:pPr>
          </w:p>
        </w:tc>
      </w:tr>
    </w:tbl>
    <w:p w14:paraId="2DBB1D25" w14:textId="69900592" w:rsidR="006E4C41" w:rsidRPr="00672A35" w:rsidRDefault="00E4532C" w:rsidP="00DA2FD4">
      <w:pPr>
        <w:pStyle w:val="Caption"/>
        <w:jc w:val="center"/>
        <w:rPr>
          <w:lang w:val="en-GB"/>
        </w:rPr>
      </w:pPr>
      <w:bookmarkStart w:id="48" w:name="_Ref47702517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21</w:t>
      </w:r>
      <w:r w:rsidRPr="00672A35">
        <w:rPr>
          <w:lang w:val="en-GB"/>
        </w:rPr>
        <w:fldChar w:fldCharType="end"/>
      </w:r>
      <w:bookmarkEnd w:id="48"/>
      <w:r w:rsidRPr="00672A35">
        <w:rPr>
          <w:lang w:val="en-GB"/>
        </w:rPr>
        <w:t xml:space="preserve"> - Example using the tool, and passing in two files.</w:t>
      </w:r>
    </w:p>
    <w:p w14:paraId="791C4775" w14:textId="0EBF31B2" w:rsidR="006E4C41" w:rsidRPr="00672A35" w:rsidRDefault="00D33A61" w:rsidP="00202D41">
      <w:pPr>
        <w:rPr>
          <w:rFonts w:cs="Arial"/>
          <w:lang w:val="en-GB"/>
        </w:rPr>
      </w:pP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444F53" w:rsidRPr="00672A35">
        <w:rPr>
          <w:lang w:val="en-GB"/>
        </w:rPr>
        <w:t xml:space="preserve">Figure </w:t>
      </w:r>
      <w:r w:rsidR="00444F53">
        <w:rPr>
          <w:lang w:val="en-GB"/>
        </w:rPr>
        <w:t>17</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shows </w:t>
      </w:r>
      <w:r w:rsidR="00692DA4">
        <w:rPr>
          <w:rFonts w:cs="Arial"/>
          <w:lang w:val="en-GB"/>
        </w:rPr>
        <w:t>an example of using the tool with</w:t>
      </w:r>
      <w:r w:rsidR="006E4C41" w:rsidRPr="0004314B">
        <w:rPr>
          <w:rFonts w:cs="Arial"/>
          <w:lang w:val="en-GB"/>
        </w:rPr>
        <w:t xml:space="preserve"> two files, </w:t>
      </w:r>
      <w:r w:rsidR="006E4C41" w:rsidRPr="0004314B">
        <w:rPr>
          <w:rFonts w:cs="Arial"/>
          <w:i/>
          <w:lang w:val="en-GB"/>
        </w:rPr>
        <w:t>test_code_one.cpp</w:t>
      </w:r>
      <w:r w:rsidR="006E4C41" w:rsidRPr="0004314B">
        <w:rPr>
          <w:rFonts w:cs="Arial"/>
          <w:lang w:val="en-GB"/>
        </w:rPr>
        <w:t xml:space="preserve"> and </w:t>
      </w:r>
      <w:r w:rsidR="006E4C41" w:rsidRPr="0004314B">
        <w:rPr>
          <w:rFonts w:cs="Arial"/>
          <w:i/>
          <w:lang w:val="en-GB"/>
        </w:rPr>
        <w:t>test_code_two.cpp</w:t>
      </w:r>
      <w:r w:rsidR="006E4C41" w:rsidRPr="0004314B">
        <w:rPr>
          <w:rFonts w:cs="Arial"/>
          <w:lang w:val="en-GB"/>
        </w:rPr>
        <w:t xml:space="preserve">. </w:t>
      </w:r>
      <w:r w:rsidRPr="0004314B">
        <w:rPr>
          <w:rFonts w:cs="Arial"/>
          <w:lang w:val="en-GB"/>
        </w:rPr>
        <w:fldChar w:fldCharType="begin"/>
      </w:r>
      <w:r w:rsidRPr="0004314B">
        <w:rPr>
          <w:rFonts w:cs="Arial"/>
          <w:lang w:val="en-GB"/>
        </w:rPr>
        <w:instrText xml:space="preserve"> REF _Ref477025176 \h </w:instrText>
      </w:r>
      <w:r w:rsidR="0004314B">
        <w:rPr>
          <w:rFonts w:cs="Arial"/>
          <w:lang w:val="en-GB"/>
        </w:rPr>
        <w:instrText xml:space="preserve"> \* MERGEFORMAT </w:instrText>
      </w:r>
      <w:r w:rsidRPr="0004314B">
        <w:rPr>
          <w:rFonts w:cs="Arial"/>
          <w:lang w:val="en-GB"/>
        </w:rPr>
      </w:r>
      <w:r w:rsidRPr="0004314B">
        <w:rPr>
          <w:rFonts w:cs="Arial"/>
          <w:lang w:val="en-GB"/>
        </w:rPr>
        <w:fldChar w:fldCharType="separate"/>
      </w:r>
      <w:r w:rsidR="00444F53" w:rsidRPr="00672A35">
        <w:rPr>
          <w:lang w:val="en-GB"/>
        </w:rPr>
        <w:t xml:space="preserve">Figure </w:t>
      </w:r>
      <w:r w:rsidR="00444F53">
        <w:rPr>
          <w:lang w:val="en-GB"/>
        </w:rPr>
        <w:t>17</w:t>
      </w:r>
      <w:r w:rsidRPr="0004314B">
        <w:rPr>
          <w:rFonts w:cs="Arial"/>
          <w:lang w:val="en-GB"/>
        </w:rPr>
        <w:fldChar w:fldCharType="end"/>
      </w:r>
      <w:r w:rsidRPr="0004314B">
        <w:rPr>
          <w:rFonts w:cs="Arial"/>
          <w:lang w:val="en-GB"/>
        </w:rPr>
        <w:t xml:space="preserve"> </w:t>
      </w:r>
      <w:r w:rsidR="006E4C41" w:rsidRPr="0004314B">
        <w:rPr>
          <w:rFonts w:cs="Arial"/>
          <w:lang w:val="en-GB"/>
        </w:rPr>
        <w:t xml:space="preserve">will still generate the directory </w:t>
      </w:r>
      <w:r w:rsidR="006E4C41" w:rsidRPr="0004314B">
        <w:rPr>
          <w:rFonts w:cs="Arial"/>
          <w:i/>
          <w:lang w:val="en-GB"/>
        </w:rPr>
        <w:t>pp_generated</w:t>
      </w:r>
      <w:r w:rsidR="006E4C41" w:rsidRPr="0004314B">
        <w:rPr>
          <w:rFonts w:cs="Arial"/>
          <w:lang w:val="en-GB"/>
        </w:rPr>
        <w:t xml:space="preserve"> and </w:t>
      </w:r>
      <w:r w:rsidR="006E4C41" w:rsidRPr="0004314B">
        <w:rPr>
          <w:rFonts w:cs="Arial"/>
          <w:i/>
          <w:lang w:val="en-GB"/>
        </w:rPr>
        <w:t>static_generated.h</w:t>
      </w:r>
      <w:r w:rsidR="006E4C41" w:rsidRPr="0004314B">
        <w:rPr>
          <w:rFonts w:cs="Arial"/>
          <w:lang w:val="en-GB"/>
        </w:rPr>
        <w:t>, like</w:t>
      </w:r>
      <w:r w:rsidR="007929C0" w:rsidRPr="0004314B">
        <w:rPr>
          <w:rFonts w:cs="Arial"/>
          <w:lang w:val="en-GB"/>
        </w:rPr>
        <w:t xml:space="preserve"> </w:t>
      </w:r>
      <w:r w:rsidR="007929C0" w:rsidRPr="0004314B">
        <w:rPr>
          <w:rFonts w:cs="Arial"/>
          <w:lang w:val="en-GB"/>
        </w:rPr>
        <w:fldChar w:fldCharType="begin"/>
      </w:r>
      <w:r w:rsidR="007929C0" w:rsidRPr="0004314B">
        <w:rPr>
          <w:rFonts w:cs="Arial"/>
          <w:lang w:val="en-GB"/>
        </w:rPr>
        <w:instrText xml:space="preserve"> REF _Ref477025139 \h </w:instrText>
      </w:r>
      <w:r w:rsidR="0004314B">
        <w:rPr>
          <w:rFonts w:cs="Arial"/>
          <w:lang w:val="en-GB"/>
        </w:rPr>
        <w:instrText xml:space="preserve"> \* MERGEFORMAT </w:instrText>
      </w:r>
      <w:r w:rsidR="007929C0" w:rsidRPr="0004314B">
        <w:rPr>
          <w:rFonts w:cs="Arial"/>
          <w:lang w:val="en-GB"/>
        </w:rPr>
      </w:r>
      <w:r w:rsidR="007929C0" w:rsidRPr="0004314B">
        <w:rPr>
          <w:rFonts w:cs="Arial"/>
          <w:lang w:val="en-GB"/>
        </w:rPr>
        <w:fldChar w:fldCharType="separate"/>
      </w:r>
      <w:r w:rsidR="00444F53" w:rsidRPr="00672A35">
        <w:rPr>
          <w:lang w:val="en-GB"/>
        </w:rPr>
        <w:t xml:space="preserve">Figure </w:t>
      </w:r>
      <w:r w:rsidR="00444F53">
        <w:rPr>
          <w:lang w:val="en-GB"/>
        </w:rPr>
        <w:t>16</w:t>
      </w:r>
      <w:r w:rsidR="007929C0" w:rsidRPr="0004314B">
        <w:rPr>
          <w:rFonts w:cs="Arial"/>
          <w:lang w:val="en-GB"/>
        </w:rPr>
        <w:fldChar w:fldCharType="end"/>
      </w:r>
      <w:r w:rsidR="006E4C41" w:rsidRPr="0004314B">
        <w:rPr>
          <w:rFonts w:cs="Arial"/>
          <w:lang w:val="en-GB"/>
        </w:rPr>
        <w:t xml:space="preserve">, but it will generate two meta files now, </w:t>
      </w:r>
      <w:r w:rsidR="006E4C41" w:rsidRPr="0004314B">
        <w:rPr>
          <w:rFonts w:cs="Arial"/>
          <w:i/>
          <w:lang w:val="en-GB"/>
        </w:rPr>
        <w:t>test_code_one_generated.h</w:t>
      </w:r>
      <w:r w:rsidR="006E4C41" w:rsidRPr="0004314B">
        <w:rPr>
          <w:rFonts w:cs="Arial"/>
          <w:lang w:val="en-GB"/>
        </w:rPr>
        <w:t xml:space="preserve">, and </w:t>
      </w:r>
      <w:r w:rsidR="006E4C41" w:rsidRPr="0004314B">
        <w:rPr>
          <w:rFonts w:cs="Arial"/>
          <w:i/>
          <w:lang w:val="en-GB"/>
        </w:rPr>
        <w:t>test_code_two_generated.h</w:t>
      </w:r>
      <w:r w:rsidR="006E4C41" w:rsidRPr="0004314B">
        <w:rPr>
          <w:rFonts w:cs="Arial"/>
          <w:lang w:val="en-GB"/>
        </w:rPr>
        <w:t>. These two generated files should be included in the relevant</w:t>
      </w:r>
      <w:r w:rsidR="006E4C41" w:rsidRPr="00672A35">
        <w:rPr>
          <w:rFonts w:cs="Arial"/>
          <w:lang w:val="en-GB"/>
        </w:rPr>
        <w:t xml:space="preserve"> files.</w:t>
      </w:r>
    </w:p>
    <w:p w14:paraId="4CEE5E0C" w14:textId="77777777" w:rsidR="006E4C41" w:rsidRPr="00672A35" w:rsidRDefault="006E4C41" w:rsidP="00202D41">
      <w:pPr>
        <w:rPr>
          <w:rFonts w:cs="Arial"/>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779DB4B9" w:rsidR="00EB3264" w:rsidRPr="00672A35" w:rsidRDefault="00EB3264" w:rsidP="00CC557A">
      <w:pPr>
        <w:pStyle w:val="ListParagraph"/>
        <w:numPr>
          <w:ilvl w:val="0"/>
          <w:numId w:val="1"/>
        </w:numPr>
        <w:rPr>
          <w:rFonts w:cs="Arial"/>
          <w:lang w:val="en-GB"/>
        </w:rPr>
      </w:pPr>
      <w:r w:rsidRPr="00672A35">
        <w:rPr>
          <w:rFonts w:cs="Arial"/>
          <w:lang w:val="en-GB"/>
        </w:rPr>
        <w:t xml:space="preserve">Gain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62F95520" w:rsidR="001E102C" w:rsidRPr="00672A35" w:rsidRDefault="006E2F4D" w:rsidP="00CC557A">
      <w:pPr>
        <w:pStyle w:val="ListParagraph"/>
        <w:numPr>
          <w:ilvl w:val="0"/>
          <w:numId w:val="1"/>
        </w:numPr>
        <w:rPr>
          <w:rFonts w:cs="Arial"/>
          <w:lang w:val="en-GB"/>
        </w:rPr>
      </w:pPr>
      <w:r w:rsidRPr="00672A35">
        <w:rPr>
          <w:rFonts w:cs="Arial"/>
          <w:lang w:val="en-GB"/>
        </w:rPr>
        <w:t>Ways to get the members of a class by an index, and ways to iterate through a class to access every member.</w:t>
      </w:r>
    </w:p>
    <w:p w14:paraId="41324626" w14:textId="0ADCEA8C" w:rsidR="00432471" w:rsidRPr="00672A35" w:rsidRDefault="00432471" w:rsidP="00CC557A">
      <w:pPr>
        <w:pStyle w:val="ListParagraph"/>
        <w:numPr>
          <w:ilvl w:val="0"/>
          <w:numId w:val="1"/>
        </w:numPr>
        <w:rPr>
          <w:rFonts w:cs="Arial"/>
          <w:lang w:val="en-GB"/>
        </w:rPr>
      </w:pPr>
      <w:r w:rsidRPr="00672A35">
        <w:rPr>
          <w:rFonts w:cs="Arial"/>
          <w:lang w:val="en-GB"/>
        </w:rPr>
        <w:t>Get the number of elements in an enum</w:t>
      </w:r>
      <w:r w:rsidR="008E39ED" w:rsidRPr="00672A35">
        <w:rPr>
          <w:rFonts w:cs="Arial"/>
          <w:lang w:val="en-GB"/>
        </w:rPr>
        <w:t>eration</w:t>
      </w:r>
      <w:r w:rsidRPr="00672A35">
        <w:rPr>
          <w:rFonts w:cs="Arial"/>
          <w:lang w:val="en-GB"/>
        </w:rPr>
        <w:t>, at compile time.</w:t>
      </w:r>
    </w:p>
    <w:p w14:paraId="241AA0A7" w14:textId="0105E20E" w:rsidR="00653901" w:rsidRPr="00672A35" w:rsidRDefault="00653901" w:rsidP="00CC557A">
      <w:pPr>
        <w:pStyle w:val="ListParagraph"/>
        <w:numPr>
          <w:ilvl w:val="0"/>
          <w:numId w:val="1"/>
        </w:numPr>
        <w:rPr>
          <w:rFonts w:cs="Arial"/>
          <w:lang w:val="en-GB"/>
        </w:rPr>
      </w:pPr>
      <w:r w:rsidRPr="00672A35">
        <w:rPr>
          <w:rFonts w:cs="Arial"/>
          <w:lang w:val="en-GB"/>
        </w:rPr>
        <w:t xml:space="preserve">Convert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40B1BD84" w:rsidR="00653901" w:rsidRPr="00672A35" w:rsidRDefault="00653901" w:rsidP="00CC557A">
      <w:pPr>
        <w:pStyle w:val="ListParagraph"/>
        <w:numPr>
          <w:ilvl w:val="0"/>
          <w:numId w:val="1"/>
        </w:numPr>
        <w:rPr>
          <w:rFonts w:cs="Arial"/>
          <w:lang w:val="en-GB"/>
        </w:rPr>
      </w:pPr>
      <w:r w:rsidRPr="00672A35">
        <w:rPr>
          <w:rFonts w:cs="Arial"/>
          <w:lang w:val="en-GB"/>
        </w:rPr>
        <w:t xml:space="preserve">Convert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Pr="00672A35" w:rsidRDefault="00033432" w:rsidP="00764C53">
      <w:pPr>
        <w:rPr>
          <w:rFonts w:cs="Arial"/>
          <w:lang w:val="en-GB"/>
        </w:rPr>
      </w:pPr>
    </w:p>
    <w:p w14:paraId="12426991" w14:textId="7DB52948" w:rsidR="00226784" w:rsidRPr="00672A35" w:rsidRDefault="00550FCA" w:rsidP="008E2BD9">
      <w:pPr>
        <w:pStyle w:val="Heading2"/>
        <w:rPr>
          <w:rFonts w:cs="Arial"/>
          <w:lang w:val="en-GB"/>
        </w:rPr>
      </w:pPr>
      <w:bookmarkStart w:id="49" w:name="_Toc475295166"/>
      <w:bookmarkStart w:id="50" w:name="_Toc477755579"/>
      <w:r w:rsidRPr="00672A35">
        <w:rPr>
          <w:rFonts w:cs="Arial"/>
          <w:lang w:val="en-GB"/>
        </w:rPr>
        <w:t>F</w:t>
      </w:r>
      <w:r w:rsidR="00226784" w:rsidRPr="00672A35">
        <w:rPr>
          <w:rFonts w:cs="Arial"/>
          <w:lang w:val="en-GB"/>
        </w:rPr>
        <w:t>lags</w:t>
      </w:r>
      <w:bookmarkEnd w:id="49"/>
      <w:bookmarkEnd w:id="50"/>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04314B" w:rsidRDefault="00392B98" w:rsidP="004A65C1">
      <w:pPr>
        <w:rPr>
          <w:rFonts w:cs="Arial"/>
          <w:lang w:val="en-GB"/>
        </w:rPr>
      </w:pPr>
      <w:r w:rsidRPr="0004314B">
        <w:rPr>
          <w:rFonts w:cs="Arial"/>
          <w:lang w:val="en-GB"/>
        </w:rPr>
        <w:t xml:space="preserve">If the user passes the flag </w:t>
      </w:r>
      <w:r w:rsidRPr="0004314B">
        <w:rPr>
          <w:rFonts w:cs="Arial"/>
          <w:i/>
          <w:lang w:val="en-GB"/>
        </w:rPr>
        <w:t>–e</w:t>
      </w:r>
      <w:r w:rsidR="00ED39D3" w:rsidRPr="0004314B">
        <w:rPr>
          <w:rFonts w:cs="Arial"/>
          <w:lang w:val="en-GB"/>
        </w:rPr>
        <w:t xml:space="preserve"> in,</w:t>
      </w:r>
      <w:r w:rsidR="00CB73C5" w:rsidRPr="0004314B">
        <w:rPr>
          <w:rFonts w:cs="Arial"/>
          <w:lang w:val="en-GB"/>
        </w:rPr>
        <w:t xml:space="preserve"> for </w:t>
      </w:r>
      <w:r w:rsidR="00CB73C5" w:rsidRPr="0004314B">
        <w:rPr>
          <w:rFonts w:cs="Arial"/>
          <w:i/>
          <w:lang w:val="en-GB"/>
        </w:rPr>
        <w:t>Errors</w:t>
      </w:r>
      <w:r w:rsidR="00CB73C5" w:rsidRPr="0004314B">
        <w:rPr>
          <w:rFonts w:cs="Arial"/>
          <w:lang w:val="en-GB"/>
        </w:rPr>
        <w:t>,</w:t>
      </w:r>
      <w:r w:rsidR="00ED39D3" w:rsidRPr="0004314B">
        <w:rPr>
          <w:rFonts w:cs="Arial"/>
          <w:lang w:val="en-GB"/>
        </w:rPr>
        <w:t xml:space="preserve"> then the tool will</w:t>
      </w:r>
      <w:r w:rsidRPr="0004314B">
        <w:rPr>
          <w:rFonts w:cs="Arial"/>
          <w:lang w:val="en-GB"/>
        </w:rPr>
        <w:t xml:space="preserve"> output errors to the console.</w:t>
      </w:r>
    </w:p>
    <w:p w14:paraId="02980142" w14:textId="77777777" w:rsidR="00392B98" w:rsidRPr="0004314B" w:rsidRDefault="00392B98" w:rsidP="004A65C1">
      <w:pPr>
        <w:rPr>
          <w:rFonts w:cs="Arial"/>
          <w:lang w:val="en-GB"/>
        </w:rPr>
      </w:pPr>
    </w:p>
    <w:p w14:paraId="4F8AA407" w14:textId="180B4B20" w:rsidR="00392B98" w:rsidRPr="0004314B" w:rsidRDefault="00392B98" w:rsidP="004A65C1">
      <w:pPr>
        <w:rPr>
          <w:rFonts w:cs="Arial"/>
          <w:lang w:val="en-GB"/>
        </w:rPr>
      </w:pPr>
      <w:r w:rsidRPr="0004314B">
        <w:rPr>
          <w:rFonts w:cs="Arial"/>
          <w:lang w:val="en-GB"/>
        </w:rPr>
        <w:t xml:space="preserve">If the user passes the flag –h in, </w:t>
      </w:r>
      <w:r w:rsidR="00CB73C5" w:rsidRPr="0004314B">
        <w:rPr>
          <w:rFonts w:cs="Arial"/>
          <w:lang w:val="en-GB"/>
        </w:rPr>
        <w:t xml:space="preserve">for </w:t>
      </w:r>
      <w:r w:rsidR="00CB73C5" w:rsidRPr="0004314B">
        <w:rPr>
          <w:rFonts w:cs="Arial"/>
          <w:i/>
          <w:lang w:val="en-GB"/>
        </w:rPr>
        <w:t>Help</w:t>
      </w:r>
      <w:r w:rsidR="00CB73C5" w:rsidRPr="0004314B">
        <w:rPr>
          <w:rFonts w:cs="Arial"/>
          <w:lang w:val="en-GB"/>
        </w:rPr>
        <w:t xml:space="preserve">, </w:t>
      </w:r>
      <w:r w:rsidRPr="0004314B">
        <w:rPr>
          <w:rFonts w:cs="Arial"/>
          <w:lang w:val="en-GB"/>
        </w:rPr>
        <w:t>or doesn’t pass anything in, then a help section will be displayed, as well as information how to use it.</w:t>
      </w:r>
    </w:p>
    <w:p w14:paraId="71D44DF4" w14:textId="77777777" w:rsidR="004A65C1" w:rsidRPr="0004314B" w:rsidRDefault="004A65C1" w:rsidP="004A65C1">
      <w:pPr>
        <w:rPr>
          <w:rFonts w:cs="Arial"/>
          <w:lang w:val="en-GB"/>
        </w:rPr>
      </w:pPr>
    </w:p>
    <w:p w14:paraId="78BF71CA" w14:textId="520A5B85" w:rsidR="004A65C1" w:rsidRPr="0004314B" w:rsidRDefault="004A65C1" w:rsidP="004A65C1">
      <w:pPr>
        <w:rPr>
          <w:rFonts w:cs="Arial"/>
          <w:lang w:val="en-GB"/>
        </w:rPr>
      </w:pPr>
      <w:r w:rsidRPr="0004314B">
        <w:rPr>
          <w:rFonts w:cs="Arial"/>
          <w:lang w:val="en-GB"/>
        </w:rPr>
        <w:t>In debug builds, there are a few extra flags. These were added to make deb</w:t>
      </w:r>
      <w:r w:rsidR="00952C7F" w:rsidRPr="0004314B">
        <w:rPr>
          <w:rFonts w:cs="Arial"/>
          <w:lang w:val="en-GB"/>
        </w:rPr>
        <w:t>ugging easier for the developer, and are compiled out for release builds. They are noted here for completeness.</w:t>
      </w:r>
    </w:p>
    <w:p w14:paraId="637D3ECD" w14:textId="77777777" w:rsidR="004A65C1" w:rsidRPr="0004314B" w:rsidRDefault="004A65C1" w:rsidP="004A65C1">
      <w:pPr>
        <w:rPr>
          <w:rFonts w:cs="Arial"/>
          <w:lang w:val="en-GB"/>
        </w:rPr>
      </w:pPr>
    </w:p>
    <w:p w14:paraId="4C82CF62" w14:textId="5E6CA7BB" w:rsidR="004A65C1" w:rsidRPr="00672A35" w:rsidRDefault="004A65C1" w:rsidP="004A65C1">
      <w:pPr>
        <w:rPr>
          <w:rFonts w:cs="Arial"/>
          <w:lang w:val="en-GB"/>
        </w:rPr>
      </w:pPr>
      <w:r w:rsidRPr="0004314B">
        <w:rPr>
          <w:rFonts w:cs="Arial"/>
          <w:lang w:val="en-GB"/>
        </w:rPr>
        <w:t xml:space="preserve">The flag </w:t>
      </w:r>
      <w:r w:rsidRPr="0004314B">
        <w:rPr>
          <w:rFonts w:cs="Arial"/>
          <w:i/>
          <w:lang w:val="en-GB"/>
        </w:rPr>
        <w:t>–s</w:t>
      </w:r>
      <w:r w:rsidRPr="0004314B">
        <w:rPr>
          <w:rFonts w:cs="Arial"/>
          <w:lang w:val="en-GB"/>
        </w:rPr>
        <w:t xml:space="preserve"> stands for </w:t>
      </w:r>
      <w:r w:rsidRPr="0004314B">
        <w:rPr>
          <w:rFonts w:cs="Arial"/>
          <w:i/>
          <w:lang w:val="en-GB"/>
        </w:rPr>
        <w:t>Silent</w:t>
      </w:r>
      <w:r w:rsidRPr="0004314B">
        <w:rPr>
          <w:rFonts w:cs="Arial"/>
          <w:lang w:val="en-GB"/>
        </w:rPr>
        <w:t>, and means that no code will be generated. This was useful for testing, because often it was</w:t>
      </w:r>
      <w:r w:rsidRPr="00672A35">
        <w:rPr>
          <w:rFonts w:cs="Arial"/>
          <w:lang w:val="en-GB"/>
        </w:rPr>
        <w:t xml:space="preserve">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03016BAE" w:rsidR="00B14761" w:rsidRPr="00672A35" w:rsidRDefault="009D5E2A" w:rsidP="000D4451">
      <w:pPr>
        <w:rPr>
          <w:rFonts w:cs="Arial"/>
          <w:lang w:val="en-GB"/>
        </w:rPr>
      </w:pPr>
      <w:r w:rsidRPr="0004314B">
        <w:rPr>
          <w:rFonts w:cs="Arial"/>
          <w:lang w:val="en-GB"/>
        </w:rPr>
        <w:lastRenderedPageBreak/>
        <w:t xml:space="preserve">The flag </w:t>
      </w:r>
      <w:r w:rsidRPr="0004314B">
        <w:rPr>
          <w:rFonts w:cs="Arial"/>
          <w:i/>
          <w:lang w:val="en-GB"/>
        </w:rPr>
        <w:t>–t</w:t>
      </w:r>
      <w:r w:rsidR="008D2A13" w:rsidRPr="0004314B">
        <w:rPr>
          <w:rFonts w:cs="Arial"/>
          <w:i/>
          <w:lang w:val="en-GB"/>
        </w:rPr>
        <w:t>, for Tests</w:t>
      </w:r>
      <w:r w:rsidR="008D2A13" w:rsidRPr="0004314B">
        <w:rPr>
          <w:rFonts w:cs="Arial"/>
          <w:lang w:val="en-GB"/>
        </w:rPr>
        <w:t>,</w:t>
      </w:r>
      <w:r w:rsidRPr="0004314B">
        <w:rPr>
          <w:rFonts w:cs="Arial"/>
          <w:lang w:val="en-GB"/>
        </w:rPr>
        <w:t xml:space="preserve"> </w:t>
      </w:r>
      <w:r w:rsidR="008D2A13" w:rsidRPr="0004314B">
        <w:rPr>
          <w:rFonts w:cs="Arial"/>
          <w:lang w:val="en-GB"/>
        </w:rPr>
        <w:t>then the program will run all the tests</w:t>
      </w:r>
      <w:r w:rsidRPr="0004314B">
        <w:rPr>
          <w:rFonts w:cs="Arial"/>
          <w:lang w:val="en-GB"/>
        </w:rPr>
        <w:t>.</w:t>
      </w:r>
      <w:r w:rsidR="00ED39D3" w:rsidRPr="0004314B">
        <w:rPr>
          <w:rFonts w:cs="Arial"/>
          <w:lang w:val="en-GB"/>
        </w:rPr>
        <w:t xml:space="preserve"> The tests are r</w:t>
      </w:r>
      <w:r w:rsidR="00CE2DE5" w:rsidRPr="0004314B">
        <w:rPr>
          <w:rFonts w:cs="Arial"/>
          <w:lang w:val="en-GB"/>
        </w:rPr>
        <w:t>un through the Google Test framework, which is only linked in debug builds.</w:t>
      </w:r>
      <w:r w:rsidR="006C36D6" w:rsidRPr="0004314B">
        <w:rPr>
          <w:rFonts w:cs="Arial"/>
          <w:lang w:val="en-GB"/>
        </w:rPr>
        <w:t xml:space="preserve"> It will then run all the tests on the tool and check that it’s okay.</w:t>
      </w:r>
      <w:r w:rsidR="00D243F5" w:rsidRPr="0004314B">
        <w:rPr>
          <w:rFonts w:cs="Arial"/>
          <w:lang w:val="en-GB"/>
        </w:rPr>
        <w:t xml:space="preserve"> Most of the tests</w:t>
      </w:r>
      <w:r w:rsidR="00ED39D3" w:rsidRPr="0004314B">
        <w:rPr>
          <w:rFonts w:cs="Arial"/>
          <w:lang w:val="en-GB"/>
        </w:rPr>
        <w:t xml:space="preserve"> that</w:t>
      </w:r>
      <w:r w:rsidR="00D243F5" w:rsidRPr="0004314B">
        <w:rPr>
          <w:rFonts w:cs="Arial"/>
          <w:lang w:val="en-GB"/>
        </w:rPr>
        <w:t xml:space="preserve"> run through Google Test make sure that the parser can handle difficult syntax.</w:t>
      </w:r>
      <w:r w:rsidR="0006022C" w:rsidRPr="0004314B">
        <w:rPr>
          <w:rFonts w:cs="Arial"/>
          <w:lang w:val="en-GB"/>
        </w:rPr>
        <w:t xml:space="preserve"> Passing </w:t>
      </w:r>
      <w:r w:rsidR="0006022C" w:rsidRPr="0004314B">
        <w:rPr>
          <w:rFonts w:cs="Arial"/>
          <w:i/>
          <w:lang w:val="en-GB"/>
        </w:rPr>
        <w:t>–t</w:t>
      </w:r>
      <w:r w:rsidR="0006022C" w:rsidRPr="0004314B">
        <w:rPr>
          <w:rFonts w:cs="Arial"/>
          <w:lang w:val="en-GB"/>
        </w:rPr>
        <w:t xml:space="preserve"> in a debug build will only run the tests in a 64-bit build</w:t>
      </w:r>
      <w:r w:rsidR="00D96E0C" w:rsidRPr="0004314B">
        <w:rPr>
          <w:rFonts w:cs="Arial"/>
          <w:lang w:val="en-GB"/>
        </w:rPr>
        <w:t xml:space="preserve">. </w:t>
      </w:r>
      <w:r w:rsidR="00804159" w:rsidRPr="0004314B">
        <w:rPr>
          <w:rFonts w:cs="Arial"/>
          <w:lang w:val="en-GB"/>
        </w:rPr>
        <w:t xml:space="preserve">This is, because </w:t>
      </w:r>
      <w:r w:rsidR="00D96E0C" w:rsidRPr="0004314B">
        <w:rPr>
          <w:rFonts w:cs="Arial"/>
          <w:lang w:val="en-GB"/>
        </w:rPr>
        <w:t xml:space="preserve">of the </w:t>
      </w:r>
      <w:r w:rsidR="00BE3F7B" w:rsidRPr="0004314B">
        <w:rPr>
          <w:rFonts w:cs="Arial"/>
          <w:lang w:val="en-GB"/>
        </w:rPr>
        <w:t>2 GB</w:t>
      </w:r>
      <w:r w:rsidR="00D96E0C" w:rsidRPr="0004314B">
        <w:rPr>
          <w:rFonts w:cs="Arial"/>
          <w:lang w:val="en-GB"/>
        </w:rPr>
        <w:t xml:space="preserve"> memory limitations</w:t>
      </w:r>
      <w:r w:rsidR="00D96E0C" w:rsidRPr="00672A35">
        <w:rPr>
          <w:rFonts w:cs="Arial"/>
          <w:lang w:val="en-GB"/>
        </w:rPr>
        <w:t xml:space="preserve">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444F53" w:rsidRPr="00672A35">
        <w:rPr>
          <w:lang w:val="en-GB"/>
        </w:rPr>
        <w:t xml:space="preserve">Figure </w:t>
      </w:r>
      <w:r w:rsidR="00444F53">
        <w:rPr>
          <w:noProof/>
          <w:lang w:val="en-GB"/>
        </w:rPr>
        <w:t>18</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457955E6" w14:textId="77777777" w:rsidR="00202D41" w:rsidRPr="00672A35"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45AFCBA6" w:rsidR="00D817AD" w:rsidRPr="00672A35" w:rsidRDefault="00D817AD" w:rsidP="00E4532C">
            <w:pPr>
              <w:pStyle w:val="NoSpacing"/>
              <w:keepNext/>
              <w:rPr>
                <w:noProof/>
                <w:lang w:val="en-GB"/>
              </w:rPr>
            </w:pPr>
            <w:r w:rsidRPr="00672A35">
              <w:rPr>
                <w:noProof/>
                <w:lang w:val="en-GB"/>
              </w:rPr>
              <w:t>preprocessor test_code.cpp –e</w:t>
            </w:r>
            <w:r w:rsidR="006A485D" w:rsidRPr="00672A35">
              <w:rPr>
                <w:noProof/>
                <w:lang w:val="en-GB"/>
              </w:rPr>
              <w:t xml:space="preserve"> </w:t>
            </w:r>
            <w:r w:rsidR="000216D2" w:rsidRPr="00672A35">
              <w:rPr>
                <w:noProof/>
                <w:lang w:val="en-GB"/>
              </w:rPr>
              <w:t>–</w:t>
            </w:r>
            <w:r w:rsidR="006A485D" w:rsidRPr="00672A35">
              <w:rPr>
                <w:noProof/>
                <w:lang w:val="en-GB"/>
              </w:rPr>
              <w:t>t</w:t>
            </w:r>
          </w:p>
          <w:p w14:paraId="392968B2" w14:textId="5B3C96AC" w:rsidR="000216D2" w:rsidRPr="00672A35" w:rsidRDefault="000216D2" w:rsidP="00E4532C">
            <w:pPr>
              <w:pStyle w:val="NoSpacing"/>
              <w:keepNext/>
              <w:rPr>
                <w:lang w:val="en-GB"/>
              </w:rPr>
            </w:pPr>
          </w:p>
        </w:tc>
      </w:tr>
    </w:tbl>
    <w:p w14:paraId="44047BEC" w14:textId="322D1148" w:rsidR="00214D78" w:rsidRDefault="00E4532C" w:rsidP="00DA2FD4">
      <w:pPr>
        <w:pStyle w:val="Caption"/>
        <w:jc w:val="center"/>
        <w:rPr>
          <w:lang w:val="en-GB"/>
        </w:rPr>
      </w:pPr>
      <w:bookmarkStart w:id="51"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22</w:t>
      </w:r>
      <w:r w:rsidRPr="00672A35">
        <w:rPr>
          <w:lang w:val="en-GB"/>
        </w:rPr>
        <w:fldChar w:fldCharType="end"/>
      </w:r>
      <w:bookmarkEnd w:id="51"/>
      <w:r w:rsidRPr="00672A35">
        <w:rPr>
          <w:lang w:val="en-GB"/>
        </w:rPr>
        <w:t xml:space="preserve"> - Example calling the </w:t>
      </w:r>
      <w:r w:rsidR="00FF3A3D">
        <w:rPr>
          <w:lang w:val="en-GB"/>
        </w:rPr>
        <w:t xml:space="preserve">tool </w:t>
      </w:r>
      <w:r w:rsidRPr="00672A35">
        <w:rPr>
          <w:lang w:val="en-GB"/>
        </w:rPr>
        <w:t>and passing flags in.</w:t>
      </w:r>
    </w:p>
    <w:p w14:paraId="28EC0EB7" w14:textId="77777777" w:rsidR="006B7CCA" w:rsidRPr="006B7CCA" w:rsidRDefault="006B7CCA" w:rsidP="006B7CCA">
      <w:pPr>
        <w:rPr>
          <w:lang w:val="en-GB"/>
        </w:rPr>
      </w:pPr>
    </w:p>
    <w:p w14:paraId="48F810B5" w14:textId="29FDAE50" w:rsidR="00BB4893" w:rsidRPr="00672A35" w:rsidRDefault="00BB4893" w:rsidP="00BB4893">
      <w:pPr>
        <w:pStyle w:val="Heading2"/>
        <w:rPr>
          <w:rFonts w:cs="Arial"/>
          <w:lang w:val="en-GB"/>
        </w:rPr>
      </w:pPr>
      <w:bookmarkStart w:id="52" w:name="_Toc475295167"/>
      <w:bookmarkStart w:id="53" w:name="_Toc477755580"/>
      <w:r w:rsidRPr="00672A35">
        <w:rPr>
          <w:rFonts w:cs="Arial"/>
          <w:lang w:val="en-GB"/>
        </w:rPr>
        <w:t>Google Test</w:t>
      </w:r>
      <w:bookmarkEnd w:id="52"/>
      <w:bookmarkEnd w:id="53"/>
    </w:p>
    <w:p w14:paraId="6FA5D6C7" w14:textId="166406EF"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large changes to </w:t>
      </w:r>
      <w:r w:rsidR="0056263F">
        <w:rPr>
          <w:rFonts w:cs="Arial"/>
          <w:lang w:val="en-GB"/>
        </w:rPr>
        <w:t>be performed</w:t>
      </w:r>
      <w:r w:rsidR="00FD6E68">
        <w:rPr>
          <w:rFonts w:cs="Arial"/>
          <w:lang w:val="en-GB"/>
        </w:rPr>
        <w:t xml:space="preserve"> on </w:t>
      </w:r>
      <w:r w:rsidR="00BB4893" w:rsidRPr="00672A35">
        <w:rPr>
          <w:rFonts w:cs="Arial"/>
          <w:lang w:val="en-GB"/>
        </w:rPr>
        <w:t>the codebase, while ensuring existing functionality kept working.</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19</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54"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23</w:t>
      </w:r>
      <w:r w:rsidRPr="00672A35">
        <w:rPr>
          <w:lang w:val="en-GB"/>
        </w:rPr>
        <w:fldChar w:fldCharType="end"/>
      </w:r>
      <w:bookmarkEnd w:id="54"/>
      <w:r w:rsidRPr="00672A35">
        <w:rPr>
          <w:lang w:val="en-GB"/>
        </w:rPr>
        <w:t xml:space="preserve"> - Example of using Google Test.</w:t>
      </w:r>
    </w:p>
    <w:p w14:paraId="3B4649BF" w14:textId="1D738C26"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w:t>
      </w:r>
      <w:r w:rsidRPr="00370E66">
        <w:rPr>
          <w:rFonts w:cs="Arial"/>
          <w:lang w:val="en-GB"/>
        </w:rPr>
        <w:t xml:space="preserve">into the </w:t>
      </w:r>
      <w:r w:rsidRPr="00370E66">
        <w:rPr>
          <w:rFonts w:cs="Arial"/>
          <w:i/>
          <w:lang w:val="en-GB"/>
        </w:rPr>
        <w:t>parse_</w:t>
      </w:r>
      <w:r w:rsidR="00C55F7E" w:rsidRPr="00370E66">
        <w:rPr>
          <w:rFonts w:cs="Arial"/>
          <w:i/>
          <w:lang w:val="en-GB"/>
        </w:rPr>
        <w:t>class</w:t>
      </w:r>
      <w:r w:rsidR="00370E66">
        <w:rPr>
          <w:rFonts w:cs="Arial"/>
          <w:i/>
          <w:lang w:val="en-GB"/>
        </w:rPr>
        <w:t>_test</w:t>
      </w:r>
      <w:r w:rsidR="00C55F7E" w:rsidRPr="00370E66">
        <w:rPr>
          <w:rFonts w:cs="Arial"/>
          <w:i/>
          <w:lang w:val="en-GB"/>
        </w:rPr>
        <w:t xml:space="preserve"> </w:t>
      </w:r>
      <w:r w:rsidRPr="00370E66">
        <w:rPr>
          <w:rFonts w:cs="Arial"/>
          <w:lang w:val="en-GB"/>
        </w:rPr>
        <w:t>fu</w:t>
      </w:r>
      <w:r w:rsidRPr="00672A35">
        <w:rPr>
          <w:rFonts w:cs="Arial"/>
          <w:lang w:val="en-GB"/>
        </w:rPr>
        <w:t xml:space="preserve">nction, which </w:t>
      </w:r>
      <w:r w:rsidRPr="00B22368">
        <w:rPr>
          <w:rFonts w:cs="Arial"/>
          <w:lang w:val="en-GB"/>
        </w:rPr>
        <w:t xml:space="preserve">returns a </w:t>
      </w:r>
      <w:r w:rsidR="00C55F7E" w:rsidRPr="00B22368">
        <w:rPr>
          <w:rFonts w:cs="Arial"/>
          <w:i/>
          <w:lang w:val="en-GB"/>
        </w:rPr>
        <w:t>Class</w:t>
      </w:r>
      <w:r w:rsidRPr="00B22368">
        <w:rPr>
          <w:rFonts w:cs="Arial"/>
          <w:i/>
          <w:lang w:val="en-GB"/>
        </w:rPr>
        <w:t>Data</w:t>
      </w:r>
      <w:r w:rsidRPr="00672A35">
        <w:rPr>
          <w:rFonts w:cs="Arial"/>
          <w:lang w:val="en-GB"/>
        </w:rPr>
        <w:t xml:space="preserve"> data 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w:t>
      </w:r>
      <w:r w:rsidR="00B22368">
        <w:rPr>
          <w:rFonts w:cs="Arial"/>
          <w:lang w:val="en-GB"/>
        </w:rPr>
        <w:t xml:space="preserve"> of members parsed is actually three</w:t>
      </w:r>
      <w:r w:rsidRPr="00672A35">
        <w:rPr>
          <w:rFonts w:cs="Arial"/>
          <w:lang w:val="en-GB"/>
        </w:rPr>
        <w:t xml:space="preserve">. </w:t>
      </w:r>
      <w:r w:rsidR="00264F8F">
        <w:rPr>
          <w:rFonts w:cs="Arial"/>
          <w:lang w:val="en-GB"/>
        </w:rPr>
        <w:t>An assertion would fail if the number of members was not correct here, indicating a bug in the parsing code.</w:t>
      </w:r>
    </w:p>
    <w:p w14:paraId="7A28C616" w14:textId="77777777" w:rsidR="00951193" w:rsidRPr="00672A35" w:rsidRDefault="00951193" w:rsidP="00BB4893">
      <w:pPr>
        <w:rPr>
          <w:rFonts w:cs="Arial"/>
          <w:lang w:val="en-GB"/>
        </w:rPr>
      </w:pPr>
    </w:p>
    <w:p w14:paraId="09443255" w14:textId="184B8F91" w:rsidR="00951193" w:rsidRPr="00672A35" w:rsidRDefault="00951193" w:rsidP="00BB4893">
      <w:pPr>
        <w:rPr>
          <w:rFonts w:cs="Arial"/>
          <w:lang w:val="en-GB"/>
        </w:rPr>
      </w:pPr>
      <w:r w:rsidRPr="00672A35">
        <w:rPr>
          <w:rFonts w:cs="Arial"/>
          <w:lang w:val="en-GB"/>
        </w:rPr>
        <w:t>The release build of the application does not link to Google Test, in order to keep the executable size down.</w:t>
      </w:r>
    </w:p>
    <w:p w14:paraId="1287F17E" w14:textId="77777777" w:rsidR="00BB4893" w:rsidRDefault="00BB4893" w:rsidP="00BB4893">
      <w:pPr>
        <w:rPr>
          <w:rFonts w:cs="Arial"/>
          <w:lang w:val="en-GB"/>
        </w:rPr>
      </w:pPr>
    </w:p>
    <w:p w14:paraId="5487CA39" w14:textId="77777777" w:rsidR="0092354B" w:rsidRPr="00672A35" w:rsidRDefault="0092354B" w:rsidP="0092354B">
      <w:pPr>
        <w:pStyle w:val="Heading2"/>
        <w:rPr>
          <w:lang w:val="en-GB"/>
        </w:rPr>
      </w:pPr>
      <w:bookmarkStart w:id="55" w:name="_Toc477755576"/>
      <w:r w:rsidRPr="00672A35">
        <w:rPr>
          <w:lang w:val="en-GB"/>
        </w:rPr>
        <w:t xml:space="preserve">Note on section </w:t>
      </w:r>
      <w:r w:rsidRPr="00672A35">
        <w:rPr>
          <w:lang w:val="en-GB"/>
        </w:rPr>
        <w:fldChar w:fldCharType="begin"/>
      </w:r>
      <w:r w:rsidRPr="00672A35">
        <w:rPr>
          <w:lang w:val="en-GB"/>
        </w:rPr>
        <w:instrText xml:space="preserve"> REF _Ref477027374 \r \h </w:instrText>
      </w:r>
      <w:r w:rsidRPr="00672A35">
        <w:rPr>
          <w:lang w:val="en-GB"/>
        </w:rPr>
      </w:r>
      <w:r w:rsidRPr="00672A35">
        <w:rPr>
          <w:lang w:val="en-GB"/>
        </w:rPr>
        <w:fldChar w:fldCharType="separate"/>
      </w:r>
      <w:r>
        <w:rPr>
          <w:lang w:val="en-GB"/>
        </w:rPr>
        <w:t>3</w:t>
      </w:r>
      <w:bookmarkEnd w:id="55"/>
      <w:r w:rsidRPr="00672A35">
        <w:rPr>
          <w:lang w:val="en-GB"/>
        </w:rPr>
        <w:fldChar w:fldCharType="end"/>
      </w:r>
    </w:p>
    <w:p w14:paraId="7865D42E" w14:textId="77777777" w:rsidR="0092354B" w:rsidRPr="00672A35" w:rsidRDefault="0092354B" w:rsidP="0092354B">
      <w:pPr>
        <w:rPr>
          <w:i/>
          <w:lang w:val="en-GB"/>
        </w:rPr>
      </w:pPr>
      <w:r w:rsidRPr="00672A35">
        <w:rPr>
          <w:lang w:val="en-GB"/>
        </w:rPr>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Pr="00672A35">
        <w:rPr>
          <w:lang w:val="en-GB"/>
        </w:rPr>
        <w:t xml:space="preserve">Figure </w:t>
      </w:r>
      <w:r>
        <w:rPr>
          <w:noProof/>
          <w:lang w:val="en-GB"/>
        </w:rPr>
        <w:t>15</w:t>
      </w:r>
      <w:r w:rsidRPr="00672A35">
        <w:rPr>
          <w:lang w:val="en-GB"/>
        </w:rPr>
        <w:fldChar w:fldCharType="end"/>
      </w:r>
      <w:r w:rsidRPr="00672A35">
        <w:rPr>
          <w:lang w:val="en-GB"/>
        </w:rPr>
        <w:t xml:space="preserve">, </w:t>
      </w:r>
      <w:r w:rsidRPr="00E932F1">
        <w:rPr>
          <w:lang w:val="en-GB"/>
        </w:rPr>
        <w:t xml:space="preserve">what is an </w:t>
      </w:r>
      <w:r w:rsidRPr="00E932F1">
        <w:rPr>
          <w:i/>
          <w:lang w:val="en-GB"/>
        </w:rPr>
        <w:t>int</w:t>
      </w:r>
      <w:r w:rsidRPr="00E932F1">
        <w:rPr>
          <w:lang w:val="en-GB"/>
        </w:rPr>
        <w:t xml:space="preserve"> to an </w:t>
      </w:r>
      <w:r w:rsidRPr="00E932F1">
        <w:rPr>
          <w:i/>
          <w:lang w:val="en-GB"/>
        </w:rPr>
        <w:t>int *?</w:t>
      </w:r>
    </w:p>
    <w:p w14:paraId="7589E2FE" w14:textId="77777777" w:rsidR="0092354B" w:rsidRPr="00672A35" w:rsidRDefault="0092354B" w:rsidP="0092354B">
      <w:pPr>
        <w:rPr>
          <w:lang w:val="en-GB"/>
        </w:rPr>
      </w:pPr>
    </w:p>
    <w:tbl>
      <w:tblPr>
        <w:tblStyle w:val="TableGrid"/>
        <w:tblW w:w="0" w:type="auto"/>
        <w:tblLook w:val="04A0" w:firstRow="1" w:lastRow="0" w:firstColumn="1" w:lastColumn="0" w:noHBand="0" w:noVBand="1"/>
      </w:tblPr>
      <w:tblGrid>
        <w:gridCol w:w="9350"/>
      </w:tblGrid>
      <w:tr w:rsidR="0092354B" w:rsidRPr="00672A35" w14:paraId="59DE183B" w14:textId="77777777" w:rsidTr="00CE695C">
        <w:tc>
          <w:tcPr>
            <w:tcW w:w="9350" w:type="dxa"/>
          </w:tcPr>
          <w:p w14:paraId="45D614E5" w14:textId="77777777" w:rsidR="0092354B" w:rsidRPr="00672A35" w:rsidRDefault="0092354B" w:rsidP="00CE695C">
            <w:pPr>
              <w:pStyle w:val="NoSpacing"/>
              <w:rPr>
                <w:noProof/>
                <w:lang w:val="en-GB"/>
              </w:rPr>
            </w:pPr>
            <w:r w:rsidRPr="00672A35">
              <w:rPr>
                <w:noProof/>
                <w:lang w:val="en-GB"/>
              </w:rPr>
              <w:t>int integer;</w:t>
            </w:r>
          </w:p>
          <w:p w14:paraId="40EC8150" w14:textId="77777777" w:rsidR="0092354B" w:rsidRPr="00672A35" w:rsidRDefault="0092354B" w:rsidP="00CE695C">
            <w:pPr>
              <w:pStyle w:val="NoSpacing"/>
              <w:rPr>
                <w:noProof/>
                <w:lang w:val="en-GB"/>
              </w:rPr>
            </w:pPr>
            <w:r w:rsidRPr="00672A35">
              <w:rPr>
                <w:noProof/>
                <w:lang w:val="en-GB"/>
              </w:rPr>
              <w:t>int *ptr;</w:t>
            </w:r>
          </w:p>
          <w:p w14:paraId="4C29B806" w14:textId="77777777" w:rsidR="0092354B" w:rsidRPr="00672A35" w:rsidRDefault="0092354B" w:rsidP="00CE695C">
            <w:pPr>
              <w:pStyle w:val="NoSpacing"/>
              <w:rPr>
                <w:noProof/>
                <w:lang w:val="en-GB"/>
              </w:rPr>
            </w:pPr>
            <w:r w:rsidRPr="00672A35">
              <w:rPr>
                <w:noProof/>
                <w:lang w:val="en-GB"/>
              </w:rPr>
              <w:t>int &amp;ref;</w:t>
            </w:r>
          </w:p>
          <w:p w14:paraId="77858F79" w14:textId="77777777" w:rsidR="0092354B" w:rsidRPr="00672A35" w:rsidRDefault="0092354B" w:rsidP="00CE695C">
            <w:pPr>
              <w:pStyle w:val="NoSpacing"/>
              <w:rPr>
                <w:lang w:val="en-GB"/>
              </w:rPr>
            </w:pPr>
            <w:r>
              <w:rPr>
                <w:noProof/>
                <w:lang w:val="en-GB"/>
              </w:rPr>
              <w:t>int arr[32];</w:t>
            </w:r>
          </w:p>
        </w:tc>
      </w:tr>
    </w:tbl>
    <w:p w14:paraId="38547244" w14:textId="77777777" w:rsidR="0092354B" w:rsidRPr="00672A35" w:rsidRDefault="0092354B" w:rsidP="0092354B">
      <w:pPr>
        <w:pStyle w:val="Caption"/>
        <w:jc w:val="center"/>
        <w:rPr>
          <w:lang w:val="en-GB"/>
        </w:rPr>
      </w:pPr>
      <w:bookmarkStart w:id="56"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24</w:t>
      </w:r>
      <w:r w:rsidRPr="00672A35">
        <w:rPr>
          <w:lang w:val="en-GB"/>
        </w:rPr>
        <w:fldChar w:fldCharType="end"/>
      </w:r>
      <w:bookmarkEnd w:id="56"/>
      <w:r w:rsidRPr="00672A35">
        <w:rPr>
          <w:lang w:val="en-GB"/>
        </w:rPr>
        <w:t xml:space="preserve"> - Different "types" of an int in C++.</w:t>
      </w:r>
    </w:p>
    <w:p w14:paraId="4CBBEB58" w14:textId="7C0F85B6" w:rsidR="0092354B" w:rsidRPr="0092354B" w:rsidRDefault="0092354B" w:rsidP="00BB4893">
      <w:pPr>
        <w:rPr>
          <w:lang w:val="en-GB"/>
        </w:rPr>
      </w:pPr>
      <w:r w:rsidRPr="00672A35">
        <w:rPr>
          <w:lang w:val="en-GB"/>
        </w:rPr>
        <w:lastRenderedPageBreak/>
        <w:t xml:space="preserve">If we </w:t>
      </w:r>
      <w:r w:rsidRPr="00E932F1">
        <w:rPr>
          <w:lang w:val="en-GB"/>
        </w:rPr>
        <w:t xml:space="preserve">dereference </w:t>
      </w:r>
      <w:r w:rsidRPr="00E932F1">
        <w:rPr>
          <w:i/>
          <w:lang w:val="en-GB"/>
        </w:rPr>
        <w:t>ptr</w:t>
      </w:r>
      <w:r w:rsidRPr="00E932F1">
        <w:rPr>
          <w:lang w:val="en-GB"/>
        </w:rPr>
        <w:t>, then</w:t>
      </w:r>
      <w:r w:rsidRPr="00672A35">
        <w:rPr>
          <w:lang w:val="en-GB"/>
        </w:rPr>
        <w:t xml:space="preserve"> its type becomes an </w:t>
      </w:r>
      <w:r w:rsidRPr="00E932F1">
        <w:rPr>
          <w:i/>
          <w:lang w:val="en-GB"/>
        </w:rPr>
        <w:t>int</w:t>
      </w:r>
      <w:r w:rsidRPr="00E932F1">
        <w:rPr>
          <w:lang w:val="en-GB"/>
        </w:rPr>
        <w:t>. However</w:t>
      </w:r>
      <w:r w:rsidRPr="00672A35">
        <w:rPr>
          <w:lang w:val="en-GB"/>
        </w:rPr>
        <w:t xml:space="preserve">, the C++ standard does not have a well-defined term for what </w:t>
      </w:r>
      <w:r w:rsidRPr="00E932F1">
        <w:rPr>
          <w:lang w:val="en-GB"/>
        </w:rPr>
        <w:t xml:space="preserve">an </w:t>
      </w:r>
      <w:r w:rsidRPr="00E932F1">
        <w:rPr>
          <w:i/>
          <w:lang w:val="en-GB"/>
        </w:rPr>
        <w:t>int</w:t>
      </w:r>
      <w:r w:rsidRPr="00E932F1">
        <w:rPr>
          <w:lang w:val="en-GB"/>
        </w:rPr>
        <w:t xml:space="preserve"> is to an </w:t>
      </w:r>
      <w:r w:rsidRPr="00E932F1">
        <w:rPr>
          <w:i/>
          <w:lang w:val="en-GB"/>
        </w:rPr>
        <w:t>int *</w:t>
      </w:r>
      <w:r w:rsidRPr="00E932F1">
        <w:rPr>
          <w:lang w:val="en-GB"/>
        </w:rPr>
        <w:t xml:space="preserve">, or an </w:t>
      </w:r>
      <w:r w:rsidRPr="00E932F1">
        <w:rPr>
          <w:i/>
          <w:lang w:val="en-GB"/>
        </w:rPr>
        <w:t>int &amp;</w:t>
      </w:r>
      <w:r w:rsidRPr="00E932F1">
        <w:rPr>
          <w:lang w:val="en-GB"/>
        </w:rPr>
        <w:t xml:space="preserve">, or an </w:t>
      </w:r>
      <w:r w:rsidRPr="00E932F1">
        <w:rPr>
          <w:i/>
          <w:lang w:val="en-GB"/>
        </w:rPr>
        <w:t>int</w:t>
      </w:r>
      <w:r w:rsidRPr="00E932F1">
        <w:rPr>
          <w:lang w:val="en-GB"/>
        </w:rPr>
        <w:t xml:space="preserve"> array</w:t>
      </w:r>
      <w:r w:rsidRPr="00672A35">
        <w:rPr>
          <w:lang w:val="en-GB"/>
        </w:rPr>
        <w:t xml:space="preserve">. In the tool, I have </w:t>
      </w:r>
      <w:r w:rsidRPr="00E932F1">
        <w:rPr>
          <w:lang w:val="en-GB"/>
        </w:rPr>
        <w:t xml:space="preserve">defined an </w:t>
      </w:r>
      <w:r w:rsidRPr="00E932F1">
        <w:rPr>
          <w:i/>
          <w:lang w:val="en-GB"/>
        </w:rPr>
        <w:t>int</w:t>
      </w:r>
      <w:r w:rsidRPr="00E932F1">
        <w:rPr>
          <w:lang w:val="en-GB"/>
        </w:rPr>
        <w:t xml:space="preserve"> as a </w:t>
      </w:r>
      <w:r w:rsidRPr="00E932F1">
        <w:rPr>
          <w:i/>
          <w:lang w:val="en-GB"/>
        </w:rPr>
        <w:t>weak type</w:t>
      </w:r>
      <w:r w:rsidRPr="00E932F1">
        <w:rPr>
          <w:lang w:val="en-GB"/>
        </w:rPr>
        <w:t xml:space="preserve"> of an </w:t>
      </w:r>
      <w:r w:rsidRPr="00E932F1">
        <w:rPr>
          <w:i/>
          <w:lang w:val="en-GB"/>
        </w:rPr>
        <w:t>int *</w:t>
      </w:r>
      <w:r w:rsidRPr="00E932F1">
        <w:rPr>
          <w:lang w:val="en-GB"/>
        </w:rPr>
        <w:t>, as it</w:t>
      </w:r>
      <w:r w:rsidRPr="00672A35">
        <w:rPr>
          <w:lang w:val="en-GB"/>
        </w:rPr>
        <w:t xml:space="preserve"> is the same type, but without any specifier.</w:t>
      </w:r>
    </w:p>
    <w:p w14:paraId="28FB8771" w14:textId="77777777" w:rsidR="0092354B" w:rsidRPr="00672A35" w:rsidRDefault="0092354B" w:rsidP="00BB4893">
      <w:pPr>
        <w:rPr>
          <w:rFonts w:cs="Arial"/>
          <w:lang w:val="en-GB"/>
        </w:rPr>
      </w:pPr>
    </w:p>
    <w:p w14:paraId="04481EBB" w14:textId="720F8F72" w:rsidR="00BB4893" w:rsidRPr="00672A35" w:rsidRDefault="00BB4893" w:rsidP="00BB4893">
      <w:pPr>
        <w:pStyle w:val="Heading2"/>
        <w:rPr>
          <w:rFonts w:cs="Arial"/>
          <w:lang w:val="en-GB"/>
        </w:rPr>
      </w:pPr>
      <w:bookmarkStart w:id="57" w:name="_Toc475295168"/>
      <w:bookmarkStart w:id="58" w:name="_Toc477755581"/>
      <w:r w:rsidRPr="00672A35">
        <w:rPr>
          <w:rFonts w:cs="Arial"/>
          <w:lang w:val="en-GB"/>
        </w:rPr>
        <w:t>Custom Parser</w:t>
      </w:r>
      <w:bookmarkEnd w:id="57"/>
      <w:bookmarkEnd w:id="58"/>
    </w:p>
    <w:p w14:paraId="72DD2399" w14:textId="3354C409"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w:t>
      </w:r>
      <w:r w:rsidR="00A5503E" w:rsidRPr="00672A35">
        <w:rPr>
          <w:rFonts w:cs="Arial"/>
          <w:lang w:val="en-GB"/>
        </w:rPr>
        <w:t xml:space="preserve">he tool actually has to parse, </w:t>
      </w:r>
      <w:r w:rsidRPr="00672A35">
        <w:rPr>
          <w:rFonts w:cs="Arial"/>
          <w:lang w:val="en-GB"/>
        </w:rPr>
        <w:t>it only needs to parse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664BD048" w14:textId="77777777" w:rsidR="006607B2" w:rsidRDefault="006607B2" w:rsidP="00BB6ED6">
      <w:pPr>
        <w:rPr>
          <w:rFonts w:cs="Arial"/>
          <w:lang w:val="en-GB"/>
        </w:rPr>
      </w:pPr>
    </w:p>
    <w:p w14:paraId="05825389" w14:textId="7E638FF8" w:rsidR="006607B2" w:rsidRPr="00672A35" w:rsidRDefault="006607B2" w:rsidP="00BB6ED6">
      <w:pPr>
        <w:rPr>
          <w:rFonts w:cs="Arial"/>
          <w:lang w:val="en-GB"/>
        </w:rPr>
      </w:pPr>
      <w:r>
        <w:rPr>
          <w:rFonts w:cs="Arial"/>
          <w:lang w:val="en-GB"/>
        </w:rPr>
        <w:t>During development, an attempt was made to get rid of the custom C++ parsing code, and replace it with Clang. However, due to time constraints and the complexity of integrating Clang, this was decided against.</w:t>
      </w:r>
    </w:p>
    <w:p w14:paraId="4BA89FE1" w14:textId="77777777" w:rsidR="001F3A59" w:rsidRPr="00672A35" w:rsidRDefault="001F3A59" w:rsidP="001A239E">
      <w:pPr>
        <w:rPr>
          <w:lang w:val="en-GB"/>
        </w:rPr>
      </w:pPr>
    </w:p>
    <w:p w14:paraId="48361D03" w14:textId="269D563C" w:rsidR="00B53D1A" w:rsidRPr="00672A35" w:rsidRDefault="006B7CCA" w:rsidP="00B53D1A">
      <w:pPr>
        <w:pStyle w:val="Heading2"/>
        <w:rPr>
          <w:lang w:val="en-GB"/>
        </w:rPr>
      </w:pPr>
      <w:bookmarkStart w:id="59" w:name="_Toc477755582"/>
      <w:r>
        <w:rPr>
          <w:lang w:val="en-GB"/>
        </w:rPr>
        <w:t>TypeInfo specialis</w:t>
      </w:r>
      <w:r w:rsidR="00B53D1A" w:rsidRPr="00672A35">
        <w:rPr>
          <w:lang w:val="en-GB"/>
        </w:rPr>
        <w:t>ation</w:t>
      </w:r>
      <w:r w:rsidR="00A113E2">
        <w:rPr>
          <w:lang w:val="en-GB"/>
        </w:rPr>
        <w:t xml:space="preserve"> </w:t>
      </w:r>
      <w:r w:rsidR="00A113E2">
        <w:rPr>
          <w:b/>
          <w:color w:val="FF0000"/>
          <w:lang w:val="en-GB"/>
        </w:rPr>
        <w:t xml:space="preserve">TODO(Jonny): </w:t>
      </w:r>
      <w:bookmarkEnd w:id="59"/>
      <w:r w:rsidR="005E1FC3">
        <w:rPr>
          <w:b/>
          <w:color w:val="FF0000"/>
          <w:lang w:val="en-GB"/>
        </w:rPr>
        <w:t>Add more text.</w:t>
      </w:r>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2F457D">
        <w:rPr>
          <w:lang w:val="en-GB"/>
        </w:rPr>
        <w:t xml:space="preserve">called </w:t>
      </w:r>
      <w:r w:rsidR="0058094F" w:rsidRPr="002F457D">
        <w:rPr>
          <w:i/>
          <w:lang w:val="en-GB"/>
        </w:rPr>
        <w:t>pp::</w:t>
      </w:r>
      <w:r w:rsidRPr="002F457D">
        <w:rPr>
          <w:i/>
          <w:lang w:val="en-GB"/>
        </w:rPr>
        <w:t>TypeInfo</w:t>
      </w:r>
      <w:r w:rsidRPr="002F457D">
        <w:rPr>
          <w:lang w:val="en-GB"/>
        </w:rPr>
        <w:t xml:space="preserve">. The </w:t>
      </w:r>
      <w:r w:rsidR="0058094F" w:rsidRPr="002F457D">
        <w:rPr>
          <w:lang w:val="en-GB"/>
        </w:rPr>
        <w:t>default</w:t>
      </w:r>
      <w:r w:rsidR="0058094F" w:rsidRPr="00672A35">
        <w:rPr>
          <w:lang w:val="en-GB"/>
        </w:rPr>
        <w:t xml:space="preserve">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444F53" w:rsidRPr="00672A35">
        <w:rPr>
          <w:lang w:val="en-GB"/>
        </w:rPr>
        <w:t xml:space="preserve">Figure </w:t>
      </w:r>
      <w:r w:rsidR="00444F53">
        <w:rPr>
          <w:noProof/>
          <w:lang w:val="en-GB"/>
        </w:rPr>
        <w:t>20</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3E8FE6D4" w14:textId="44020C51" w:rsidR="00531F54" w:rsidRPr="00672A35" w:rsidRDefault="00531F54" w:rsidP="00531F54">
            <w:pPr>
              <w:pStyle w:val="NoSpacing"/>
              <w:rPr>
                <w:noProof/>
                <w:szCs w:val="20"/>
                <w:lang w:val="en-GB"/>
              </w:rPr>
            </w:pPr>
            <w:r w:rsidRPr="00672A35">
              <w:rPr>
                <w:noProof/>
                <w:szCs w:val="20"/>
                <w:lang w:val="en-GB"/>
              </w:rPr>
              <w:t xml:space="preserve">template&lt;typename T&gt; </w:t>
            </w:r>
            <w:r w:rsidR="00053B13" w:rsidRPr="00672A35">
              <w:rPr>
                <w:noProof/>
                <w:szCs w:val="20"/>
                <w:lang w:val="en-GB"/>
              </w:rPr>
              <w:t>class</w:t>
            </w:r>
            <w:r w:rsidRPr="00672A35">
              <w:rPr>
                <w:noProof/>
                <w:szCs w:val="20"/>
                <w:lang w:val="en-GB"/>
              </w:rPr>
              <w:t xml:space="preserve"> </w:t>
            </w:r>
            <w:r w:rsidR="00C16388" w:rsidRPr="00672A35">
              <w:rPr>
                <w:noProof/>
                <w:szCs w:val="20"/>
                <w:lang w:val="en-GB"/>
              </w:rPr>
              <w:t>pp::</w:t>
            </w:r>
            <w:r w:rsidRPr="00672A35">
              <w:rPr>
                <w:noProof/>
                <w:szCs w:val="20"/>
                <w:lang w:val="en-GB"/>
              </w:rPr>
              <w:t>TypeInfo {</w:t>
            </w:r>
          </w:p>
          <w:p w14:paraId="6CFB8373" w14:textId="07EEC86B" w:rsidR="00053B13" w:rsidRPr="00672A35" w:rsidRDefault="00053B13" w:rsidP="00531F54">
            <w:pPr>
              <w:pStyle w:val="NoSpacing"/>
              <w:rPr>
                <w:noProof/>
                <w:szCs w:val="20"/>
                <w:lang w:val="en-GB"/>
              </w:rPr>
            </w:pPr>
            <w:r w:rsidRPr="00672A35">
              <w:rPr>
                <w:noProof/>
                <w:szCs w:val="20"/>
                <w:lang w:val="en-GB"/>
              </w:rPr>
              <w:t>public:</w:t>
            </w:r>
          </w:p>
          <w:p w14:paraId="31972D88" w14:textId="1D0A1E49" w:rsidR="00531F54" w:rsidRPr="00672A35" w:rsidRDefault="00531F54" w:rsidP="00531F54">
            <w:pPr>
              <w:pStyle w:val="NoSpacing"/>
              <w:rPr>
                <w:noProof/>
                <w:szCs w:val="20"/>
                <w:lang w:val="en-GB"/>
              </w:rPr>
            </w:pPr>
            <w:r w:rsidRPr="00672A35">
              <w:rPr>
                <w:noProof/>
                <w:szCs w:val="20"/>
                <w:lang w:val="en-GB"/>
              </w:rPr>
              <w:t xml:space="preserve">    using type </w:t>
            </w:r>
            <w:r w:rsidR="00EB1B90" w:rsidRPr="00672A35">
              <w:rPr>
                <w:noProof/>
                <w:szCs w:val="20"/>
                <w:lang w:val="en-GB"/>
              </w:rPr>
              <w:t xml:space="preserve">     </w:t>
            </w:r>
            <w:r w:rsidRPr="00672A35">
              <w:rPr>
                <w:noProof/>
                <w:szCs w:val="20"/>
                <w:lang w:val="en-GB"/>
              </w:rPr>
              <w:t>= void;</w:t>
            </w:r>
          </w:p>
          <w:p w14:paraId="0FBA7E12" w14:textId="77777777" w:rsidR="00531F54" w:rsidRPr="00672A35" w:rsidRDefault="00531F54" w:rsidP="00531F54">
            <w:pPr>
              <w:pStyle w:val="NoSpacing"/>
              <w:rPr>
                <w:noProof/>
                <w:szCs w:val="20"/>
                <w:lang w:val="en-GB"/>
              </w:rPr>
            </w:pPr>
            <w:r w:rsidRPr="00672A35">
              <w:rPr>
                <w:noProof/>
                <w:szCs w:val="20"/>
                <w:lang w:val="en-GB"/>
              </w:rPr>
              <w:t xml:space="preserve">    using weak_type = void;</w:t>
            </w:r>
          </w:p>
          <w:p w14:paraId="00832CD8" w14:textId="2838AAE4" w:rsidR="00531F54" w:rsidRPr="00672A35" w:rsidRDefault="00531F54" w:rsidP="00531F54">
            <w:pPr>
              <w:pStyle w:val="NoSpacing"/>
              <w:rPr>
                <w:noProof/>
                <w:szCs w:val="20"/>
                <w:lang w:val="en-GB"/>
              </w:rPr>
            </w:pPr>
            <w:r w:rsidRPr="00672A35">
              <w:rPr>
                <w:noProof/>
                <w:szCs w:val="20"/>
                <w:lang w:val="en-GB"/>
              </w:rPr>
              <w:t xml:space="preserve">    using base </w:t>
            </w:r>
            <w:r w:rsidR="00EB1B90" w:rsidRPr="00672A35">
              <w:rPr>
                <w:noProof/>
                <w:szCs w:val="20"/>
                <w:lang w:val="en-GB"/>
              </w:rPr>
              <w:t xml:space="preserve">     </w:t>
            </w:r>
            <w:r w:rsidRPr="00672A35">
              <w:rPr>
                <w:noProof/>
                <w:szCs w:val="20"/>
                <w:lang w:val="en-GB"/>
              </w:rPr>
              <w:t>= void;</w:t>
            </w:r>
          </w:p>
          <w:p w14:paraId="435C05B4" w14:textId="77777777" w:rsidR="00531F54" w:rsidRPr="00672A35" w:rsidRDefault="00531F54" w:rsidP="00531F54">
            <w:pPr>
              <w:pStyle w:val="NoSpacing"/>
              <w:rPr>
                <w:noProof/>
                <w:szCs w:val="20"/>
                <w:lang w:val="en-GB"/>
              </w:rPr>
            </w:pPr>
          </w:p>
          <w:p w14:paraId="3C539CD0" w14:textId="38ECB7CA"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char </w:t>
            </w:r>
            <w:r w:rsidR="005244D3" w:rsidRPr="00672A35">
              <w:rPr>
                <w:noProof/>
                <w:szCs w:val="20"/>
                <w:lang w:val="en-GB"/>
              </w:rPr>
              <w:t xml:space="preserve">const </w:t>
            </w:r>
            <w:r w:rsidR="004D4052" w:rsidRPr="00672A35">
              <w:rPr>
                <w:noProof/>
                <w:szCs w:val="20"/>
                <w:lang w:val="en-GB"/>
              </w:rPr>
              <w:t xml:space="preserve">* </w:t>
            </w:r>
            <w:r w:rsidR="00645624" w:rsidRPr="00672A35">
              <w:rPr>
                <w:noProof/>
                <w:szCs w:val="20"/>
                <w:lang w:val="en-GB"/>
              </w:rPr>
              <w:t xml:space="preserve">const </w:t>
            </w:r>
            <w:r w:rsidR="004D4052" w:rsidRPr="00672A35">
              <w:rPr>
                <w:noProof/>
                <w:szCs w:val="20"/>
                <w:lang w:val="en-GB"/>
              </w:rPr>
              <w:t xml:space="preserve">name </w:t>
            </w:r>
            <w:r w:rsidR="00EB1B90" w:rsidRPr="00672A35">
              <w:rPr>
                <w:noProof/>
                <w:szCs w:val="20"/>
                <w:lang w:val="en-GB"/>
              </w:rPr>
              <w:t xml:space="preserve">     </w:t>
            </w:r>
            <w:r w:rsidR="004D4052" w:rsidRPr="00672A35">
              <w:rPr>
                <w:noProof/>
                <w:szCs w:val="20"/>
                <w:lang w:val="en-GB"/>
              </w:rPr>
              <w:t>= NULL</w:t>
            </w:r>
            <w:r w:rsidRPr="00672A35">
              <w:rPr>
                <w:noProof/>
                <w:szCs w:val="20"/>
                <w:lang w:val="en-GB"/>
              </w:rPr>
              <w:t>;</w:t>
            </w:r>
          </w:p>
          <w:p w14:paraId="6EB3B55F" w14:textId="1B4657F8" w:rsidR="00531F54" w:rsidRPr="00672A35" w:rsidRDefault="00531F54" w:rsidP="00531F54">
            <w:pPr>
              <w:pStyle w:val="NoSpacing"/>
              <w:rPr>
                <w:noProof/>
                <w:szCs w:val="20"/>
                <w:lang w:val="en-GB"/>
              </w:rPr>
            </w:pPr>
            <w:r w:rsidRPr="00672A35">
              <w:rPr>
                <w:noProof/>
                <w:szCs w:val="20"/>
                <w:lang w:val="en-GB"/>
              </w:rPr>
              <w:t xml:space="preserve">    static constexpr char </w:t>
            </w:r>
            <w:r w:rsidR="005244D3" w:rsidRPr="00672A35">
              <w:rPr>
                <w:noProof/>
                <w:szCs w:val="20"/>
                <w:lang w:val="en-GB"/>
              </w:rPr>
              <w:t xml:space="preserve">const </w:t>
            </w:r>
            <w:r w:rsidRPr="00672A35">
              <w:rPr>
                <w:noProof/>
                <w:szCs w:val="20"/>
                <w:lang w:val="en-GB"/>
              </w:rPr>
              <w:t xml:space="preserve">* </w:t>
            </w:r>
            <w:r w:rsidR="00645624" w:rsidRPr="00672A35">
              <w:rPr>
                <w:noProof/>
                <w:szCs w:val="20"/>
                <w:lang w:val="en-GB"/>
              </w:rPr>
              <w:t xml:space="preserve">const </w:t>
            </w:r>
            <w:r w:rsidRPr="00672A35">
              <w:rPr>
                <w:noProof/>
                <w:szCs w:val="20"/>
                <w:lang w:val="en-GB"/>
              </w:rPr>
              <w:t xml:space="preserve">weak_name = </w:t>
            </w:r>
            <w:r w:rsidR="004D4052" w:rsidRPr="00672A35">
              <w:rPr>
                <w:noProof/>
                <w:szCs w:val="20"/>
                <w:lang w:val="en-GB"/>
              </w:rPr>
              <w:t>NULL</w:t>
            </w:r>
            <w:r w:rsidRPr="00672A35">
              <w:rPr>
                <w:noProof/>
                <w:szCs w:val="20"/>
                <w:lang w:val="en-GB"/>
              </w:rPr>
              <w:t>;</w:t>
            </w:r>
          </w:p>
          <w:p w14:paraId="7F41E73B" w14:textId="77777777" w:rsidR="00531F54" w:rsidRPr="00672A35" w:rsidRDefault="00531F54" w:rsidP="00531F54">
            <w:pPr>
              <w:pStyle w:val="NoSpacing"/>
              <w:rPr>
                <w:noProof/>
                <w:szCs w:val="20"/>
                <w:lang w:val="en-GB"/>
              </w:rPr>
            </w:pPr>
          </w:p>
          <w:p w14:paraId="1E50CE07" w14:textId="17A2A634"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member_count = 0;</w:t>
            </w:r>
          </w:p>
          <w:p w14:paraId="1CFCA54E" w14:textId="77777777" w:rsidR="00531F54" w:rsidRPr="00672A35" w:rsidRDefault="00531F54" w:rsidP="00531F54">
            <w:pPr>
              <w:pStyle w:val="NoSpacing"/>
              <w:rPr>
                <w:noProof/>
                <w:szCs w:val="20"/>
                <w:lang w:val="en-GB"/>
              </w:rPr>
            </w:pPr>
          </w:p>
          <w:p w14:paraId="235E751C" w14:textId="5AD44CEF"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w:t>
            </w:r>
            <w:r w:rsidR="0012150B">
              <w:rPr>
                <w:noProof/>
                <w:szCs w:val="20"/>
                <w:lang w:val="en-GB"/>
              </w:rPr>
              <w:t>size_t</w:t>
            </w:r>
            <w:r w:rsidR="004D4052" w:rsidRPr="00672A35">
              <w:rPr>
                <w:noProof/>
                <w:szCs w:val="20"/>
                <w:lang w:val="en-GB"/>
              </w:rPr>
              <w:t xml:space="preserve"> </w:t>
            </w:r>
            <w:r w:rsidR="005244D3" w:rsidRPr="00672A35">
              <w:rPr>
                <w:noProof/>
                <w:szCs w:val="20"/>
                <w:lang w:val="en-GB"/>
              </w:rPr>
              <w:t xml:space="preserve">const </w:t>
            </w:r>
            <w:r w:rsidR="004D4052" w:rsidRPr="00672A35">
              <w:rPr>
                <w:noProof/>
                <w:szCs w:val="20"/>
                <w:lang w:val="en-GB"/>
              </w:rPr>
              <w:t xml:space="preserve">ptr </w:t>
            </w:r>
            <w:r w:rsidR="009925A3">
              <w:rPr>
                <w:noProof/>
                <w:szCs w:val="20"/>
                <w:lang w:val="en-GB"/>
              </w:rPr>
              <w:t xml:space="preserve">   </w:t>
            </w:r>
            <w:r w:rsidR="004D4052" w:rsidRPr="00672A35">
              <w:rPr>
                <w:noProof/>
                <w:szCs w:val="20"/>
                <w:lang w:val="en-GB"/>
              </w:rPr>
              <w:t xml:space="preserve">= </w:t>
            </w:r>
            <w:r w:rsidR="0012150B">
              <w:rPr>
                <w:noProof/>
                <w:szCs w:val="20"/>
                <w:lang w:val="en-GB"/>
              </w:rPr>
              <w:t>0</w:t>
            </w:r>
            <w:r w:rsidRPr="00672A35">
              <w:rPr>
                <w:noProof/>
                <w:szCs w:val="20"/>
                <w:lang w:val="en-GB"/>
              </w:rPr>
              <w:t>;</w:t>
            </w:r>
          </w:p>
          <w:p w14:paraId="79BF697E" w14:textId="332CDAD8"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9925A3">
              <w:rPr>
                <w:noProof/>
                <w:szCs w:val="20"/>
                <w:lang w:val="en-GB"/>
              </w:rPr>
              <w:t xml:space="preserve">  </w:t>
            </w:r>
            <w:r w:rsidR="005244D3" w:rsidRPr="00672A35">
              <w:rPr>
                <w:noProof/>
                <w:szCs w:val="20"/>
                <w:lang w:val="en-GB"/>
              </w:rPr>
              <w:t xml:space="preserve">const </w:t>
            </w:r>
            <w:r w:rsidR="004D4052" w:rsidRPr="00672A35">
              <w:rPr>
                <w:noProof/>
                <w:szCs w:val="20"/>
                <w:lang w:val="en-GB"/>
              </w:rPr>
              <w:t>is_ref = false</w:t>
            </w:r>
            <w:r w:rsidRPr="00672A35">
              <w:rPr>
                <w:noProof/>
                <w:szCs w:val="20"/>
                <w:lang w:val="en-GB"/>
              </w:rPr>
              <w:t>;</w:t>
            </w:r>
          </w:p>
          <w:p w14:paraId="3F3EFB10" w14:textId="77777777" w:rsidR="00531F54" w:rsidRPr="00672A35" w:rsidRDefault="00531F54" w:rsidP="00531F54">
            <w:pPr>
              <w:pStyle w:val="NoSpacing"/>
              <w:rPr>
                <w:noProof/>
                <w:szCs w:val="20"/>
                <w:lang w:val="en-GB"/>
              </w:rPr>
            </w:pPr>
          </w:p>
          <w:p w14:paraId="6E326B0D" w14:textId="231D04AB"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base_count = 0;</w:t>
            </w:r>
          </w:p>
          <w:p w14:paraId="1F41D48D" w14:textId="77777777" w:rsidR="00531F54" w:rsidRPr="00672A35" w:rsidRDefault="00531F54" w:rsidP="00531F54">
            <w:pPr>
              <w:pStyle w:val="NoSpacing"/>
              <w:rPr>
                <w:noProof/>
                <w:szCs w:val="20"/>
                <w:lang w:val="en-GB"/>
              </w:rPr>
            </w:pPr>
          </w:p>
          <w:p w14:paraId="3B83DE65" w14:textId="4A8A6E47" w:rsidR="00531F54" w:rsidRPr="00672A35" w:rsidRDefault="00531F54" w:rsidP="00531F54">
            <w:pPr>
              <w:pStyle w:val="NoSpacing"/>
              <w:rPr>
                <w:noProof/>
                <w:szCs w:val="20"/>
                <w:lang w:val="en-GB"/>
              </w:rPr>
            </w:pPr>
            <w:r w:rsidRPr="00672A35">
              <w:rPr>
                <w:noProof/>
                <w:szCs w:val="20"/>
                <w:lang w:val="en-GB"/>
              </w:rPr>
              <w:t xml:space="preserve">    static</w:t>
            </w:r>
            <w:r w:rsidR="004D4052" w:rsidRPr="00672A35">
              <w:rPr>
                <w:noProof/>
                <w:szCs w:val="20"/>
                <w:lang w:val="en-GB"/>
              </w:rPr>
              <w:t xml:space="preserve"> constexpr bool </w:t>
            </w:r>
            <w:r w:rsidR="005244D3" w:rsidRPr="00672A35">
              <w:rPr>
                <w:noProof/>
                <w:szCs w:val="20"/>
                <w:lang w:val="en-GB"/>
              </w:rPr>
              <w:t xml:space="preserve">const </w:t>
            </w:r>
            <w:r w:rsidR="004D4052" w:rsidRPr="00672A35">
              <w:rPr>
                <w:noProof/>
                <w:szCs w:val="20"/>
                <w:lang w:val="en-GB"/>
              </w:rPr>
              <w:t>is_primitive = false</w:t>
            </w:r>
            <w:r w:rsidRPr="00672A35">
              <w:rPr>
                <w:noProof/>
                <w:szCs w:val="20"/>
                <w:lang w:val="en-GB"/>
              </w:rPr>
              <w:t>;</w:t>
            </w:r>
          </w:p>
          <w:p w14:paraId="4CF792DF" w14:textId="0F251059" w:rsidR="00531F54" w:rsidRPr="00672A35" w:rsidRDefault="00531F54" w:rsidP="00531F54">
            <w:pPr>
              <w:pStyle w:val="NoSpacing"/>
              <w:rPr>
                <w:noProof/>
                <w:szCs w:val="20"/>
                <w:lang w:val="en-GB"/>
              </w:rPr>
            </w:pPr>
            <w:r w:rsidRPr="00672A35">
              <w:rPr>
                <w:noProof/>
                <w:szCs w:val="20"/>
                <w:lang w:val="en-GB"/>
              </w:rPr>
              <w:t xml:space="preserve">    st</w:t>
            </w:r>
            <w:r w:rsidR="004D4052" w:rsidRPr="00672A35">
              <w:rPr>
                <w:noProof/>
                <w:szCs w:val="20"/>
                <w:lang w:val="en-GB"/>
              </w:rPr>
              <w:t xml:space="preserve">atic constexpr bool </w:t>
            </w:r>
            <w:r w:rsidR="005244D3" w:rsidRPr="00672A35">
              <w:rPr>
                <w:noProof/>
                <w:szCs w:val="20"/>
                <w:lang w:val="en-GB"/>
              </w:rPr>
              <w:t xml:space="preserve">const </w:t>
            </w:r>
            <w:r w:rsidR="004D4052" w:rsidRPr="00672A35">
              <w:rPr>
                <w:noProof/>
                <w:szCs w:val="20"/>
                <w:lang w:val="en-GB"/>
              </w:rPr>
              <w:t xml:space="preserve">is_class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50CA481B" w14:textId="68B8B90A" w:rsidR="00531F54" w:rsidRPr="00672A35" w:rsidRDefault="00531F54" w:rsidP="00531F54">
            <w:pPr>
              <w:pStyle w:val="NoSpacing"/>
              <w:rPr>
                <w:noProof/>
                <w:szCs w:val="20"/>
                <w:lang w:val="en-GB"/>
              </w:rPr>
            </w:pPr>
            <w:r w:rsidRPr="00672A35">
              <w:rPr>
                <w:noProof/>
                <w:szCs w:val="20"/>
                <w:lang w:val="en-GB"/>
              </w:rPr>
              <w:t xml:space="preserve">    s</w:t>
            </w:r>
            <w:r w:rsidR="004D4052" w:rsidRPr="00672A35">
              <w:rPr>
                <w:noProof/>
                <w:szCs w:val="20"/>
                <w:lang w:val="en-GB"/>
              </w:rPr>
              <w:t xml:space="preserve">tatic constexpr bool </w:t>
            </w:r>
            <w:r w:rsidR="005244D3" w:rsidRPr="00672A35">
              <w:rPr>
                <w:noProof/>
                <w:szCs w:val="20"/>
                <w:lang w:val="en-GB"/>
              </w:rPr>
              <w:t xml:space="preserve">const </w:t>
            </w:r>
            <w:r w:rsidR="004D4052" w:rsidRPr="00672A35">
              <w:rPr>
                <w:noProof/>
                <w:szCs w:val="20"/>
                <w:lang w:val="en-GB"/>
              </w:rPr>
              <w:t xml:space="preserve">is_enum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7BA39EAD" w14:textId="7B3D1E81" w:rsidR="00B53D1A" w:rsidRPr="00672A35" w:rsidRDefault="00531F54" w:rsidP="00C55F7E">
            <w:pPr>
              <w:pStyle w:val="NoSpacing"/>
              <w:keepNext/>
              <w:rPr>
                <w:lang w:val="en-GB"/>
              </w:rPr>
            </w:pPr>
            <w:r w:rsidRPr="00672A35">
              <w:rPr>
                <w:noProof/>
                <w:szCs w:val="20"/>
                <w:lang w:val="en-GB"/>
              </w:rPr>
              <w:t>};</w:t>
            </w:r>
          </w:p>
        </w:tc>
      </w:tr>
    </w:tbl>
    <w:p w14:paraId="0D225771" w14:textId="037E6387" w:rsidR="00B53D1A" w:rsidRPr="00672A35" w:rsidRDefault="00C55F7E" w:rsidP="00DA2FD4">
      <w:pPr>
        <w:pStyle w:val="Caption"/>
        <w:jc w:val="center"/>
        <w:rPr>
          <w:lang w:val="en-GB"/>
        </w:rPr>
      </w:pPr>
      <w:bookmarkStart w:id="60" w:name="_Ref47702538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25</w:t>
      </w:r>
      <w:r w:rsidRPr="00672A35">
        <w:rPr>
          <w:lang w:val="en-GB"/>
        </w:rPr>
        <w:fldChar w:fldCharType="end"/>
      </w:r>
      <w:bookmarkEnd w:id="60"/>
      <w:r w:rsidRPr="00672A35">
        <w:rPr>
          <w:lang w:val="en-GB"/>
        </w:rPr>
        <w:t xml:space="preserve"> - pp::TypeInfo's default implementation.</w:t>
      </w:r>
    </w:p>
    <w:p w14:paraId="237BF0EE" w14:textId="6C0B9A0D" w:rsidR="00082D63" w:rsidRPr="00672A35" w:rsidRDefault="00B53D1A" w:rsidP="00B53D1A">
      <w:pPr>
        <w:rPr>
          <w:lang w:val="en-GB"/>
        </w:rPr>
      </w:pPr>
      <w:r w:rsidRPr="00672A35">
        <w:rPr>
          <w:lang w:val="en-GB"/>
        </w:rPr>
        <w:t xml:space="preserve">This implementation is the default that is used for whenever the user wants to get introspection information about a type. The generated code will scan all the classes within the file and will </w:t>
      </w:r>
      <w:r w:rsidR="00D11F1A" w:rsidRPr="00672A35">
        <w:rPr>
          <w:lang w:val="en-GB"/>
        </w:rPr>
        <w:t>create template specializations</w:t>
      </w:r>
      <w:r w:rsidRPr="00672A35">
        <w:rPr>
          <w:lang w:val="en-GB"/>
        </w:rPr>
        <w:t xml:space="preserve"> of this </w:t>
      </w:r>
      <w:r w:rsidR="00041E60" w:rsidRPr="00672A35">
        <w:rPr>
          <w:lang w:val="en-GB"/>
        </w:rPr>
        <w:t>class</w:t>
      </w:r>
      <w:r w:rsidR="0002246B" w:rsidRPr="00672A35">
        <w:rPr>
          <w:lang w:val="en-GB"/>
        </w:rPr>
        <w:t xml:space="preserve"> for each primitive, class, and enum</w:t>
      </w:r>
      <w:r w:rsidR="00E647D6" w:rsidRPr="00672A35">
        <w:rPr>
          <w:lang w:val="en-GB"/>
        </w:rPr>
        <w:t>eration</w:t>
      </w:r>
      <w:r w:rsidR="0002246B" w:rsidRPr="00672A35">
        <w:rPr>
          <w:lang w:val="en-GB"/>
        </w:rPr>
        <w:t xml:space="preserve"> in the file.</w:t>
      </w:r>
    </w:p>
    <w:p w14:paraId="320C9F6A" w14:textId="77777777" w:rsidR="005244D3" w:rsidRPr="00672A35" w:rsidRDefault="005244D3" w:rsidP="00B53D1A">
      <w:pPr>
        <w:rPr>
          <w:lang w:val="en-GB"/>
        </w:rPr>
      </w:pPr>
    </w:p>
    <w:p w14:paraId="2A51D1CD" w14:textId="3048FB5D" w:rsidR="00FC37FC" w:rsidRPr="00672A35" w:rsidRDefault="00FC37FC" w:rsidP="00B53D1A">
      <w:pPr>
        <w:rPr>
          <w:lang w:val="en-GB"/>
        </w:rPr>
      </w:pPr>
      <w:r w:rsidRPr="00672A35">
        <w:rPr>
          <w:lang w:val="en-GB"/>
        </w:rPr>
        <w:t xml:space="preserve">A subtle design decision, worth noting, is that </w:t>
      </w:r>
      <w:r w:rsidRPr="00875F6D">
        <w:rPr>
          <w:lang w:val="en-GB"/>
        </w:rPr>
        <w:t xml:space="preserve">the </w:t>
      </w:r>
      <w:r w:rsidRPr="00875F6D">
        <w:rPr>
          <w:i/>
          <w:lang w:val="en-GB"/>
        </w:rPr>
        <w:t>type</w:t>
      </w:r>
      <w:r w:rsidRPr="00875F6D">
        <w:rPr>
          <w:lang w:val="en-GB"/>
        </w:rPr>
        <w:t xml:space="preserve"> field </w:t>
      </w:r>
      <w:r w:rsidR="00875F6D" w:rsidRPr="00875F6D">
        <w:rPr>
          <w:lang w:val="en-GB"/>
        </w:rPr>
        <w:t xml:space="preserve">is set </w:t>
      </w:r>
      <w:r w:rsidRPr="00875F6D">
        <w:rPr>
          <w:lang w:val="en-GB"/>
        </w:rPr>
        <w:t xml:space="preserve">to </w:t>
      </w:r>
      <w:r w:rsidRPr="00875F6D">
        <w:rPr>
          <w:i/>
          <w:lang w:val="en-GB"/>
        </w:rPr>
        <w:t>void</w:t>
      </w:r>
      <w:r w:rsidRPr="00875F6D">
        <w:rPr>
          <w:lang w:val="en-GB"/>
        </w:rPr>
        <w:t xml:space="preserve"> in</w:t>
      </w:r>
      <w:r w:rsidRPr="00672A35">
        <w:rPr>
          <w:lang w:val="en-GB"/>
        </w:rPr>
        <w:t xml:space="preserve"> the default specification, not </w:t>
      </w:r>
      <w:r w:rsidRPr="00875F6D">
        <w:rPr>
          <w:i/>
          <w:lang w:val="en-GB"/>
        </w:rPr>
        <w:t>T</w:t>
      </w:r>
      <w:r w:rsidRPr="00875F6D">
        <w:rPr>
          <w:lang w:val="en-GB"/>
        </w:rPr>
        <w:t xml:space="preserve">. While setting it to </w:t>
      </w:r>
      <w:r w:rsidRPr="00875F6D">
        <w:rPr>
          <w:i/>
          <w:lang w:val="en-GB"/>
        </w:rPr>
        <w:t>T</w:t>
      </w:r>
      <w:r w:rsidRPr="00875F6D">
        <w:rPr>
          <w:lang w:val="en-GB"/>
        </w:rPr>
        <w:t xml:space="preserve"> may</w:t>
      </w:r>
      <w:r w:rsidRPr="00672A35">
        <w:rPr>
          <w:lang w:val="en-GB"/>
        </w:rPr>
        <w:t xml:space="preserve"> help make the code more robust, if, for instance, the user wanted to introspect a </w:t>
      </w:r>
      <w:r w:rsidRPr="00A01554">
        <w:rPr>
          <w:lang w:val="en-GB"/>
        </w:rPr>
        <w:t xml:space="preserve">class in a </w:t>
      </w:r>
      <w:r w:rsidR="00A01554" w:rsidRPr="00A01554">
        <w:rPr>
          <w:lang w:val="en-GB"/>
        </w:rPr>
        <w:t>source</w:t>
      </w:r>
      <w:r w:rsidRPr="00A01554">
        <w:rPr>
          <w:lang w:val="en-GB"/>
        </w:rPr>
        <w:t xml:space="preserve"> file the</w:t>
      </w:r>
      <w:r w:rsidRPr="00672A35">
        <w:rPr>
          <w:lang w:val="en-GB"/>
        </w:rPr>
        <w:t xml:space="preserve"> system had missed, </w:t>
      </w:r>
      <w:r w:rsidRPr="00672A35">
        <w:rPr>
          <w:lang w:val="en-GB"/>
        </w:rPr>
        <w:lastRenderedPageBreak/>
        <w:t>then this could work. However, most of the other fields would give misleading information. Because of this, a conscious design decision was made to set everything to obviously-wrong values, so that the user would no</w:t>
      </w:r>
      <w:r w:rsidR="00E1090F" w:rsidRPr="00672A35">
        <w:rPr>
          <w:lang w:val="en-GB"/>
        </w:rPr>
        <w:t>t</w:t>
      </w:r>
      <w:r w:rsidR="007C739F" w:rsidRPr="00672A35">
        <w:rPr>
          <w:lang w:val="en-GB"/>
        </w:rPr>
        <w:t xml:space="preserve">ice the </w:t>
      </w:r>
      <w:r w:rsidR="007C739F" w:rsidRPr="008710A5">
        <w:rPr>
          <w:lang w:val="en-GB"/>
        </w:rPr>
        <w:t>bug and could report it, rather than the system attempting to mask the bug</w:t>
      </w:r>
      <w:r w:rsidR="008710A5" w:rsidRPr="008710A5">
        <w:rPr>
          <w:lang w:val="en-GB"/>
        </w:rPr>
        <w:t>,</w:t>
      </w:r>
      <w:r w:rsidR="007C739F" w:rsidRPr="008710A5">
        <w:rPr>
          <w:lang w:val="en-GB"/>
        </w:rPr>
        <w:t xml:space="preserve"> when it should be fixed.</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21</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22</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w:t>
      </w:r>
      <w:r w:rsidR="000E0AB4" w:rsidRPr="008710A5">
        <w:rPr>
          <w:lang w:val="en-GB"/>
        </w:rPr>
        <w:t xml:space="preserve">the </w:t>
      </w:r>
      <w:r w:rsidR="00A954B8" w:rsidRPr="008710A5">
        <w:rPr>
          <w:i/>
          <w:lang w:val="en-GB"/>
        </w:rPr>
        <w:t>pp::</w:t>
      </w:r>
      <w:r w:rsidR="000E0AB4" w:rsidRPr="008710A5">
        <w:rPr>
          <w:i/>
          <w:lang w:val="en-GB"/>
        </w:rPr>
        <w:t>TypeInfo</w:t>
      </w:r>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61" w:name="_Ref4770254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26</w:t>
      </w:r>
      <w:r w:rsidRPr="00672A35">
        <w:rPr>
          <w:lang w:val="en-GB"/>
        </w:rPr>
        <w:fldChar w:fldCharType="end"/>
      </w:r>
      <w:bookmarkEnd w:id="61"/>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1A424F98" w14:textId="60CA17DB" w:rsidR="00082D63" w:rsidRPr="00672A35" w:rsidRDefault="00082D63" w:rsidP="00082D63">
            <w:pPr>
              <w:pStyle w:val="NoSpacing"/>
              <w:rPr>
                <w:noProof/>
                <w:lang w:val="en-GB"/>
              </w:rPr>
            </w:pPr>
            <w:r w:rsidRPr="00672A35">
              <w:rPr>
                <w:noProof/>
                <w:lang w:val="en-GB"/>
              </w:rPr>
              <w:t xml:space="preserve">template&lt;&gt; class </w:t>
            </w:r>
            <w:r w:rsidR="00C16388" w:rsidRPr="00672A35">
              <w:rPr>
                <w:noProof/>
                <w:lang w:val="en-GB"/>
              </w:rPr>
              <w:t>pp::</w:t>
            </w:r>
            <w:r w:rsidRPr="00672A35">
              <w:rPr>
                <w:noProof/>
                <w:lang w:val="en-GB"/>
              </w:rPr>
              <w:t>TypeInfo&lt;SomeClass&gt; {</w:t>
            </w:r>
          </w:p>
          <w:p w14:paraId="72982179" w14:textId="5149017D" w:rsidR="00082D63" w:rsidRPr="00672A35" w:rsidRDefault="00082D63" w:rsidP="00082D63">
            <w:pPr>
              <w:pStyle w:val="NoSpacing"/>
              <w:rPr>
                <w:noProof/>
                <w:lang w:val="en-GB"/>
              </w:rPr>
            </w:pPr>
            <w:r w:rsidRPr="00672A35">
              <w:rPr>
                <w:noProof/>
                <w:lang w:val="en-GB"/>
              </w:rPr>
              <w:t>public:</w:t>
            </w:r>
          </w:p>
          <w:p w14:paraId="7CF42D8B" w14:textId="3028E1BD" w:rsidR="00082D63" w:rsidRPr="00672A35" w:rsidRDefault="00082D63" w:rsidP="00082D63">
            <w:pPr>
              <w:pStyle w:val="NoSpacing"/>
              <w:rPr>
                <w:noProof/>
                <w:lang w:val="en-GB"/>
              </w:rPr>
            </w:pPr>
            <w:r w:rsidRPr="00672A35">
              <w:rPr>
                <w:noProof/>
                <w:lang w:val="en-GB"/>
              </w:rPr>
              <w:t xml:space="preserve">    using type </w:t>
            </w:r>
            <w:r w:rsidR="00656FAB" w:rsidRPr="00672A35">
              <w:rPr>
                <w:noProof/>
                <w:lang w:val="en-GB"/>
              </w:rPr>
              <w:t xml:space="preserve">     </w:t>
            </w:r>
            <w:r w:rsidRPr="00672A35">
              <w:rPr>
                <w:noProof/>
                <w:lang w:val="en-GB"/>
              </w:rPr>
              <w:t>= SomeClass;</w:t>
            </w:r>
          </w:p>
          <w:p w14:paraId="3E841798" w14:textId="77777777" w:rsidR="00082D63" w:rsidRPr="00672A35" w:rsidRDefault="00082D63" w:rsidP="00082D63">
            <w:pPr>
              <w:pStyle w:val="NoSpacing"/>
              <w:rPr>
                <w:noProof/>
                <w:lang w:val="en-GB"/>
              </w:rPr>
            </w:pPr>
            <w:r w:rsidRPr="00672A35">
              <w:rPr>
                <w:noProof/>
                <w:lang w:val="en-GB"/>
              </w:rPr>
              <w:t xml:space="preserve">    using weak_type = SomeClass;</w:t>
            </w:r>
          </w:p>
          <w:p w14:paraId="6C8A03D9" w14:textId="2B68CE87" w:rsidR="00082D63" w:rsidRPr="00672A35" w:rsidRDefault="00082D63" w:rsidP="00082D63">
            <w:pPr>
              <w:pStyle w:val="NoSpacing"/>
              <w:rPr>
                <w:noProof/>
                <w:lang w:val="en-GB"/>
              </w:rPr>
            </w:pPr>
            <w:r w:rsidRPr="00672A35">
              <w:rPr>
                <w:noProof/>
                <w:lang w:val="en-GB"/>
              </w:rPr>
              <w:t xml:space="preserve">    using base </w:t>
            </w:r>
            <w:r w:rsidR="00656FAB" w:rsidRPr="00672A35">
              <w:rPr>
                <w:noProof/>
                <w:lang w:val="en-GB"/>
              </w:rPr>
              <w:t xml:space="preserve">     </w:t>
            </w:r>
            <w:r w:rsidRPr="00672A35">
              <w:rPr>
                <w:noProof/>
                <w:lang w:val="en-GB"/>
              </w:rPr>
              <w:t>= BaseClass;</w:t>
            </w:r>
          </w:p>
          <w:p w14:paraId="05C28FAD" w14:textId="77777777" w:rsidR="00082D63" w:rsidRPr="00672A35" w:rsidRDefault="00082D63" w:rsidP="00082D63">
            <w:pPr>
              <w:pStyle w:val="NoSpacing"/>
              <w:rPr>
                <w:noProof/>
                <w:lang w:val="en-GB"/>
              </w:rPr>
            </w:pPr>
          </w:p>
          <w:p w14:paraId="140E8C6F" w14:textId="11F52F05"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xml:space="preserve">* const name </w:t>
            </w:r>
            <w:r w:rsidR="00EB1B90" w:rsidRPr="00672A35">
              <w:rPr>
                <w:noProof/>
                <w:lang w:val="en-GB"/>
              </w:rPr>
              <w:t xml:space="preserve">     </w:t>
            </w:r>
            <w:r w:rsidRPr="00672A35">
              <w:rPr>
                <w:noProof/>
                <w:lang w:val="en-GB"/>
              </w:rPr>
              <w:t>= "SomeClass";</w:t>
            </w:r>
          </w:p>
          <w:p w14:paraId="0D2E34BA" w14:textId="063EC9C3"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const weak_name = "SomeClass";</w:t>
            </w:r>
          </w:p>
          <w:p w14:paraId="40A9721A" w14:textId="77777777" w:rsidR="00082D63" w:rsidRPr="00672A35" w:rsidRDefault="00082D63" w:rsidP="00082D63">
            <w:pPr>
              <w:pStyle w:val="NoSpacing"/>
              <w:rPr>
                <w:noProof/>
                <w:lang w:val="en-GB"/>
              </w:rPr>
            </w:pPr>
          </w:p>
          <w:p w14:paraId="3F8B2191" w14:textId="31CEE21B"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member_count = 3;</w:t>
            </w:r>
          </w:p>
          <w:p w14:paraId="57939483" w14:textId="77777777" w:rsidR="00082D63" w:rsidRPr="00672A35" w:rsidRDefault="00082D63" w:rsidP="00082D63">
            <w:pPr>
              <w:pStyle w:val="NoSpacing"/>
              <w:rPr>
                <w:noProof/>
                <w:lang w:val="en-GB"/>
              </w:rPr>
            </w:pPr>
          </w:p>
          <w:p w14:paraId="53B54173" w14:textId="48987525" w:rsidR="00082D63" w:rsidRPr="00672A35" w:rsidRDefault="00082D63" w:rsidP="00082D63">
            <w:pPr>
              <w:pStyle w:val="NoSpacing"/>
              <w:rPr>
                <w:noProof/>
                <w:lang w:val="en-GB"/>
              </w:rPr>
            </w:pPr>
            <w:r w:rsidRPr="00672A35">
              <w:rPr>
                <w:noProof/>
                <w:lang w:val="en-GB"/>
              </w:rPr>
              <w:t xml:space="preserve">    static constexpr </w:t>
            </w:r>
            <w:r w:rsidR="00814C2C">
              <w:rPr>
                <w:noProof/>
                <w:lang w:val="en-GB"/>
              </w:rPr>
              <w:t>size_t</w:t>
            </w:r>
            <w:r w:rsidRPr="00672A35">
              <w:rPr>
                <w:noProof/>
                <w:lang w:val="en-GB"/>
              </w:rPr>
              <w:t xml:space="preserve"> </w:t>
            </w:r>
            <w:r w:rsidR="00A954B8" w:rsidRPr="00672A35">
              <w:rPr>
                <w:noProof/>
                <w:lang w:val="en-GB"/>
              </w:rPr>
              <w:t xml:space="preserve">const </w:t>
            </w:r>
            <w:r w:rsidRPr="00672A35">
              <w:rPr>
                <w:noProof/>
                <w:lang w:val="en-GB"/>
              </w:rPr>
              <w:t xml:space="preserve">ptr </w:t>
            </w:r>
            <w:r w:rsidR="00EB1B90" w:rsidRPr="00672A35">
              <w:rPr>
                <w:noProof/>
                <w:lang w:val="en-GB"/>
              </w:rPr>
              <w:t xml:space="preserve">      </w:t>
            </w:r>
            <w:r w:rsidR="00814C2C">
              <w:rPr>
                <w:noProof/>
                <w:lang w:val="en-GB"/>
              </w:rPr>
              <w:t xml:space="preserve">   </w:t>
            </w:r>
            <w:r w:rsidRPr="00672A35">
              <w:rPr>
                <w:noProof/>
                <w:lang w:val="en-GB"/>
              </w:rPr>
              <w:t xml:space="preserve">= </w:t>
            </w:r>
            <w:r w:rsidR="00814C2C">
              <w:rPr>
                <w:noProof/>
                <w:lang w:val="en-GB"/>
              </w:rPr>
              <w:t>0</w:t>
            </w:r>
            <w:r w:rsidRPr="00672A35">
              <w:rPr>
                <w:noProof/>
                <w:lang w:val="en-GB"/>
              </w:rPr>
              <w:t>;</w:t>
            </w:r>
          </w:p>
          <w:p w14:paraId="6B9CCD23" w14:textId="33C93239" w:rsidR="00082D63" w:rsidRPr="00672A35" w:rsidRDefault="00082D63" w:rsidP="00082D63">
            <w:pPr>
              <w:pStyle w:val="NoSpacing"/>
              <w:rPr>
                <w:noProof/>
                <w:lang w:val="en-GB"/>
              </w:rPr>
            </w:pPr>
            <w:r w:rsidRPr="00672A35">
              <w:rPr>
                <w:noProof/>
                <w:lang w:val="en-GB"/>
              </w:rPr>
              <w:t xml:space="preserve">    static constexpr bool </w:t>
            </w:r>
            <w:r w:rsidR="00814C2C">
              <w:rPr>
                <w:noProof/>
                <w:lang w:val="en-GB"/>
              </w:rPr>
              <w:t xml:space="preserve">  </w:t>
            </w:r>
            <w:r w:rsidR="00A954B8" w:rsidRPr="00672A35">
              <w:rPr>
                <w:noProof/>
                <w:lang w:val="en-GB"/>
              </w:rPr>
              <w:t xml:space="preserve">const </w:t>
            </w:r>
            <w:r w:rsidRPr="00672A35">
              <w:rPr>
                <w:noProof/>
                <w:lang w:val="en-GB"/>
              </w:rPr>
              <w:t xml:space="preserve">is_ref </w:t>
            </w:r>
            <w:r w:rsidR="00EB1B90" w:rsidRPr="00672A35">
              <w:rPr>
                <w:noProof/>
                <w:lang w:val="en-GB"/>
              </w:rPr>
              <w:t xml:space="preserve">      </w:t>
            </w:r>
            <w:r w:rsidRPr="00672A35">
              <w:rPr>
                <w:noProof/>
                <w:lang w:val="en-GB"/>
              </w:rPr>
              <w:t>= false;</w:t>
            </w:r>
          </w:p>
          <w:p w14:paraId="5F8DB7BE" w14:textId="77777777" w:rsidR="00EB1B90" w:rsidRPr="00672A35" w:rsidRDefault="00EB1B90" w:rsidP="00082D63">
            <w:pPr>
              <w:pStyle w:val="NoSpacing"/>
              <w:rPr>
                <w:noProof/>
                <w:lang w:val="en-GB"/>
              </w:rPr>
            </w:pPr>
          </w:p>
          <w:p w14:paraId="7976BB49" w14:textId="06875D49"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base_count = 1;</w:t>
            </w:r>
          </w:p>
          <w:p w14:paraId="5ACEE6BD" w14:textId="77777777" w:rsidR="00EB1B90" w:rsidRPr="00672A35" w:rsidRDefault="00EB1B90" w:rsidP="00082D63">
            <w:pPr>
              <w:pStyle w:val="NoSpacing"/>
              <w:rPr>
                <w:noProof/>
                <w:lang w:val="en-GB"/>
              </w:rPr>
            </w:pPr>
          </w:p>
          <w:p w14:paraId="5AFBDE39" w14:textId="7CEC2E7F"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is_primitive = false;</w:t>
            </w:r>
          </w:p>
          <w:p w14:paraId="0B89108B" w14:textId="7BB57CB3"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is_class </w:t>
            </w:r>
            <w:r w:rsidR="00EB1B90" w:rsidRPr="00672A35">
              <w:rPr>
                <w:noProof/>
                <w:lang w:val="en-GB"/>
              </w:rPr>
              <w:t xml:space="preserve">    </w:t>
            </w:r>
            <w:r w:rsidRPr="00672A35">
              <w:rPr>
                <w:noProof/>
                <w:lang w:val="en-GB"/>
              </w:rPr>
              <w:t>= true;</w:t>
            </w:r>
          </w:p>
          <w:p w14:paraId="244C6430" w14:textId="7C7DD4BD"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is_enum </w:t>
            </w:r>
            <w:r w:rsidR="00EB1B90" w:rsidRPr="00672A35">
              <w:rPr>
                <w:noProof/>
                <w:lang w:val="en-GB"/>
              </w:rPr>
              <w:t xml:space="preserve">     </w:t>
            </w:r>
            <w:r w:rsidRPr="00672A35">
              <w:rPr>
                <w:noProof/>
                <w:lang w:val="en-GB"/>
              </w:rPr>
              <w:t>= false;</w:t>
            </w:r>
          </w:p>
          <w:p w14:paraId="5EDFAB4A" w14:textId="25FEDC6D" w:rsidR="009B1ECE" w:rsidRPr="00672A35" w:rsidRDefault="00082D63" w:rsidP="00C55F7E">
            <w:pPr>
              <w:pStyle w:val="NoSpacing"/>
              <w:keepNext/>
              <w:rPr>
                <w:lang w:val="en-GB"/>
              </w:rPr>
            </w:pPr>
            <w:r w:rsidRPr="00672A35">
              <w:rPr>
                <w:noProof/>
                <w:lang w:val="en-GB"/>
              </w:rPr>
              <w:t>};</w:t>
            </w:r>
          </w:p>
        </w:tc>
      </w:tr>
    </w:tbl>
    <w:p w14:paraId="571BC10E" w14:textId="533EF8EF" w:rsidR="000E0AB4" w:rsidRPr="00672A35" w:rsidRDefault="00C55F7E" w:rsidP="00DA2FD4">
      <w:pPr>
        <w:pStyle w:val="Caption"/>
        <w:jc w:val="center"/>
        <w:rPr>
          <w:lang w:val="en-GB"/>
        </w:rPr>
      </w:pPr>
      <w:bookmarkStart w:id="62" w:name="_Ref47702543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27</w:t>
      </w:r>
      <w:r w:rsidRPr="00672A35">
        <w:rPr>
          <w:lang w:val="en-GB"/>
        </w:rPr>
        <w:fldChar w:fldCharType="end"/>
      </w:r>
      <w:bookmarkEnd w:id="62"/>
      <w:r w:rsidRPr="00672A35">
        <w:rPr>
          <w:lang w:val="en-GB"/>
        </w:rPr>
        <w:t xml:space="preserve"> - Template specialization of pp::TypeInfo for SomeClass.</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1BD2EE60" w:rsidR="00EB1B90" w:rsidRPr="00672A35" w:rsidRDefault="00EB1B90" w:rsidP="000E0AB4">
      <w:pPr>
        <w:rPr>
          <w:lang w:val="en-GB"/>
        </w:rPr>
      </w:pPr>
      <w:r w:rsidRPr="00672A35">
        <w:rPr>
          <w:lang w:val="en-GB"/>
        </w:rPr>
        <w:t>In the actual tool, six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444F53" w:rsidRPr="00672A35">
        <w:rPr>
          <w:lang w:val="en-GB"/>
        </w:rPr>
        <w:t xml:space="preserve">Figure </w:t>
      </w:r>
      <w:r w:rsidR="00444F53">
        <w:rPr>
          <w:noProof/>
          <w:lang w:val="en-GB"/>
        </w:rPr>
        <w:t>23</w:t>
      </w:r>
      <w:r w:rsidR="00B011E9" w:rsidRPr="00672A35">
        <w:rPr>
          <w:lang w:val="en-GB"/>
        </w:rPr>
        <w:fldChar w:fldCharType="end"/>
      </w:r>
      <w:r w:rsidRPr="00672A35">
        <w:rPr>
          <w:lang w:val="en-GB"/>
        </w:rPr>
        <w:t xml:space="preserve">, but, for the sake of brevity, only the first line is shown. Each of the relevant fields, </w:t>
      </w:r>
      <w:r w:rsidRPr="008710A5">
        <w:rPr>
          <w:lang w:val="en-GB"/>
        </w:rPr>
        <w:t xml:space="preserve">such as </w:t>
      </w:r>
      <w:r w:rsidRPr="008710A5">
        <w:rPr>
          <w:i/>
          <w:lang w:val="en-GB"/>
        </w:rPr>
        <w:t>ptr</w:t>
      </w:r>
      <w:r w:rsidRPr="008710A5">
        <w:rPr>
          <w:lang w:val="en-GB"/>
        </w:rPr>
        <w:t xml:space="preserve"> and </w:t>
      </w:r>
      <w:r w:rsidRPr="008710A5">
        <w:rPr>
          <w:i/>
          <w:lang w:val="en-GB"/>
        </w:rPr>
        <w:t>is_ref</w:t>
      </w:r>
      <w:r w:rsidR="00214F18" w:rsidRPr="008710A5">
        <w:rPr>
          <w:lang w:val="en-GB"/>
        </w:rPr>
        <w:t>,</w:t>
      </w:r>
      <w:r w:rsidR="00214F18" w:rsidRPr="00672A35">
        <w:rPr>
          <w:lang w:val="en-GB"/>
        </w:rPr>
        <w:t xml:space="preserve"> </w:t>
      </w:r>
      <w:r w:rsidR="00E417A9">
        <w:rPr>
          <w:lang w:val="en-GB"/>
        </w:rPr>
        <w:t>are</w:t>
      </w:r>
      <w:r w:rsidR="000151CE">
        <w:rPr>
          <w:lang w:val="en-GB"/>
        </w:rPr>
        <w:t xml:space="preserve"> </w:t>
      </w:r>
      <w:r w:rsidR="00214F18" w:rsidRPr="00672A35">
        <w:rPr>
          <w:lang w:val="en-GB"/>
        </w:rPr>
        <w:t>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Pr="00672A35"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06494E31" w14:textId="481AAF2C"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28B8CE67" w14:textId="353A238D"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54D3003C" w14:textId="51600CF0"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TypeInfo&lt;SomeClass&amp;&gt;</w:t>
            </w:r>
          </w:p>
          <w:p w14:paraId="5F62B267" w14:textId="7C8DF1C8"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p w14:paraId="410A1F4B" w14:textId="3CF6BD54" w:rsidR="00EB1B90" w:rsidRPr="00672A35" w:rsidRDefault="00EB1B90" w:rsidP="00C55F7E">
            <w:pPr>
              <w:pStyle w:val="NoSpacing"/>
              <w:keepNext/>
              <w:rPr>
                <w:lang w:val="en-GB"/>
              </w:rPr>
            </w:pPr>
            <w:r w:rsidRPr="00672A35">
              <w:rPr>
                <w:noProof/>
                <w:lang w:val="en-GB"/>
              </w:rPr>
              <w:lastRenderedPageBreak/>
              <w:t xml:space="preserve">template&lt;&gt; </w:t>
            </w:r>
            <w:r w:rsidR="00C16388" w:rsidRPr="00672A35">
              <w:rPr>
                <w:noProof/>
                <w:lang w:val="en-GB"/>
              </w:rPr>
              <w:t>class pp::</w:t>
            </w:r>
            <w:r w:rsidRPr="00672A35">
              <w:rPr>
                <w:noProof/>
                <w:lang w:val="en-GB"/>
              </w:rPr>
              <w:t>TypeInfo&lt;SomeClass **&amp;&gt;</w:t>
            </w:r>
          </w:p>
        </w:tc>
      </w:tr>
    </w:tbl>
    <w:p w14:paraId="774DA2CF" w14:textId="16F8EED8" w:rsidR="003A507E" w:rsidRPr="00672A35" w:rsidRDefault="00C55F7E" w:rsidP="00DA2FD4">
      <w:pPr>
        <w:pStyle w:val="Caption"/>
        <w:jc w:val="center"/>
        <w:rPr>
          <w:lang w:val="en-GB"/>
        </w:rPr>
      </w:pPr>
      <w:bookmarkStart w:id="63" w:name="_Ref47702546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28</w:t>
      </w:r>
      <w:r w:rsidRPr="00672A35">
        <w:rPr>
          <w:lang w:val="en-GB"/>
        </w:rPr>
        <w:fldChar w:fldCharType="end"/>
      </w:r>
      <w:bookmarkEnd w:id="63"/>
      <w:r w:rsidRPr="00672A35">
        <w:rPr>
          <w:lang w:val="en-GB"/>
        </w:rPr>
        <w:t xml:space="preserve"> - Six generated specializations of pp::TypeInfo for SomeClass.</w:t>
      </w:r>
    </w:p>
    <w:p w14:paraId="3A5B9D14" w14:textId="0751D480" w:rsidR="009B1ECE" w:rsidRPr="00672A35" w:rsidRDefault="009B1ECE" w:rsidP="000E0AB4">
      <w:pPr>
        <w:rPr>
          <w:lang w:val="en-GB"/>
        </w:rPr>
      </w:pPr>
      <w:r w:rsidRPr="00672A35">
        <w:rPr>
          <w:lang w:val="en-GB"/>
        </w:rPr>
        <w:t>The first field</w:t>
      </w:r>
      <w:r w:rsidR="003321B2" w:rsidRPr="00672A35">
        <w:rPr>
          <w:lang w:val="en-GB"/>
        </w:rPr>
        <w:t xml:space="preserve"> </w:t>
      </w:r>
      <w:r w:rsidR="003321B2" w:rsidRPr="009F7FD3">
        <w:rPr>
          <w:lang w:val="en-GB"/>
        </w:rPr>
        <w:t xml:space="preserve">of </w:t>
      </w:r>
      <w:r w:rsidR="003321B2" w:rsidRPr="009F7FD3">
        <w:rPr>
          <w:i/>
          <w:lang w:val="en-GB"/>
        </w:rPr>
        <w:t>pp::TypeInfo</w:t>
      </w:r>
      <w:r w:rsidRPr="00672A35">
        <w:rPr>
          <w:lang w:val="en-GB"/>
        </w:rPr>
        <w:t xml:space="preserve"> is just a</w:t>
      </w:r>
      <w:r w:rsidR="00144FEC">
        <w:rPr>
          <w:lang w:val="en-GB"/>
        </w:rPr>
        <w:t xml:space="preserve">n alias </w:t>
      </w:r>
      <w:r w:rsidR="00853BFD">
        <w:rPr>
          <w:lang w:val="en-GB"/>
        </w:rPr>
        <w:t>which is set</w:t>
      </w:r>
      <w:r w:rsidRPr="00672A35">
        <w:rPr>
          <w:lang w:val="en-GB"/>
        </w:rPr>
        <w:t xml:space="preserve"> to the type passed in. The second field, </w:t>
      </w:r>
      <w:r w:rsidRPr="00F53A76">
        <w:rPr>
          <w:i/>
          <w:lang w:val="en-GB"/>
        </w:rPr>
        <w:t>weak_type</w:t>
      </w:r>
      <w:r w:rsidRPr="00F53A76">
        <w:rPr>
          <w:lang w:val="en-GB"/>
        </w:rPr>
        <w:t>, is the type of the class without any qualifiers. If the user passed in a pointer, for example</w:t>
      </w:r>
      <w:r w:rsidRPr="00672A35">
        <w:rPr>
          <w:lang w:val="en-GB"/>
        </w:rPr>
        <w:t xml:space="preserv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297E0584"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24</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w:t>
      </w:r>
      <w:r w:rsidR="00346DDD" w:rsidRPr="00F53A76">
        <w:rPr>
          <w:rFonts w:cs="Arial"/>
          <w:lang w:val="en-GB"/>
        </w:rPr>
        <w:t xml:space="preserve">using </w:t>
      </w:r>
      <w:r w:rsidR="00A954B8" w:rsidRPr="00F53A76">
        <w:rPr>
          <w:rFonts w:cs="Arial"/>
          <w:i/>
          <w:lang w:val="en-GB"/>
        </w:rPr>
        <w:t>pp::</w:t>
      </w:r>
      <w:r w:rsidR="00346DDD" w:rsidRPr="00F53A76">
        <w:rPr>
          <w:rFonts w:cs="Arial"/>
          <w:i/>
          <w:lang w:val="en-GB"/>
        </w:rPr>
        <w:t>TypeInfo::weak_type</w:t>
      </w:r>
      <w:r w:rsidR="00346DDD" w:rsidRPr="00F53A76">
        <w:rPr>
          <w:rFonts w:cs="Arial"/>
          <w:lang w:val="en-GB"/>
        </w:rPr>
        <w:t>. The</w:t>
      </w:r>
      <w:r w:rsidR="00346DDD" w:rsidRPr="00672A35">
        <w:rPr>
          <w:rFonts w:cs="Arial"/>
          <w:lang w:val="en-GB"/>
        </w:rPr>
        <w:t xml:space="preserve"> nice thing about this example is how robust it is. If</w:t>
      </w:r>
      <w:r w:rsidR="00A954B8" w:rsidRPr="00672A35">
        <w:rPr>
          <w:rFonts w:cs="Arial"/>
          <w:lang w:val="en-GB"/>
        </w:rPr>
        <w:t xml:space="preserve"> the </w:t>
      </w:r>
      <w:r w:rsidR="00A954B8" w:rsidRPr="007633F8">
        <w:rPr>
          <w:rFonts w:cs="Arial"/>
          <w:lang w:val="en-GB"/>
        </w:rPr>
        <w:t>variable</w:t>
      </w:r>
      <w:r w:rsidR="00346DDD" w:rsidRPr="007633F8">
        <w:rPr>
          <w:rFonts w:cs="Arial"/>
          <w:lang w:val="en-GB"/>
        </w:rPr>
        <w:t xml:space="preserve"> </w:t>
      </w:r>
      <w:r w:rsidR="00346DDD" w:rsidRPr="007633F8">
        <w:rPr>
          <w:rFonts w:cs="Arial"/>
          <w:i/>
          <w:lang w:val="en-GB"/>
        </w:rPr>
        <w:t>i</w:t>
      </w:r>
      <w:r w:rsidR="00346DDD" w:rsidRPr="007633F8">
        <w:rPr>
          <w:rFonts w:cs="Arial"/>
          <w:lang w:val="en-GB"/>
        </w:rPr>
        <w:t xml:space="preserve"> is chan</w:t>
      </w:r>
      <w:r w:rsidR="00EE51B1" w:rsidRPr="007633F8">
        <w:rPr>
          <w:rFonts w:cs="Arial"/>
          <w:lang w:val="en-GB"/>
        </w:rPr>
        <w:t>ged from a</w:t>
      </w:r>
      <w:r w:rsidR="00346DDD" w:rsidRPr="007633F8">
        <w:rPr>
          <w:rFonts w:cs="Arial"/>
          <w:lang w:val="en-GB"/>
        </w:rPr>
        <w:t xml:space="preserve"> </w:t>
      </w:r>
      <w:r w:rsidR="00F53A76" w:rsidRPr="007633F8">
        <w:rPr>
          <w:rFonts w:cs="Arial"/>
          <w:lang w:val="en-GB"/>
        </w:rPr>
        <w:t xml:space="preserve">pointer to an integer to an integer, </w:t>
      </w:r>
      <w:r w:rsidR="00346DDD" w:rsidRPr="007633F8">
        <w:rPr>
          <w:rFonts w:cs="Arial"/>
          <w:lang w:val="en-GB"/>
        </w:rPr>
        <w:t xml:space="preserve">then the type of </w:t>
      </w:r>
      <w:r w:rsidR="00E13193" w:rsidRPr="007633F8">
        <w:rPr>
          <w:rFonts w:cs="Arial"/>
          <w:i/>
          <w:lang w:val="en-GB"/>
        </w:rPr>
        <w:t>k</w:t>
      </w:r>
      <w:r w:rsidR="00346DDD" w:rsidRPr="007633F8">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64" w:name="_Ref47702549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29</w:t>
      </w:r>
      <w:r w:rsidRPr="00672A35">
        <w:rPr>
          <w:lang w:val="en-GB"/>
        </w:rPr>
        <w:fldChar w:fldCharType="end"/>
      </w:r>
      <w:bookmarkEnd w:id="64"/>
      <w:r w:rsidRPr="00672A35">
        <w:rPr>
          <w:lang w:val="en-GB"/>
        </w:rPr>
        <w:t xml:space="preserve"> - pp::TypeInfo::weak_type example</w:t>
      </w:r>
    </w:p>
    <w:p w14:paraId="01250EF4" w14:textId="05863F91" w:rsidR="00346DDD" w:rsidRPr="00672A35" w:rsidRDefault="003A507E" w:rsidP="00BB6ED6">
      <w:pPr>
        <w:rPr>
          <w:rFonts w:cs="Arial"/>
          <w:lang w:val="en-GB"/>
        </w:rPr>
      </w:pPr>
      <w:r w:rsidRPr="007633F8">
        <w:rPr>
          <w:rFonts w:cs="Arial"/>
          <w:lang w:val="en-GB"/>
        </w:rPr>
        <w:t xml:space="preserve">The next two fields declared </w:t>
      </w:r>
      <w:r w:rsidR="00D82273" w:rsidRPr="007633F8">
        <w:rPr>
          <w:rFonts w:cs="Arial"/>
          <w:lang w:val="en-GB"/>
        </w:rPr>
        <w:t xml:space="preserve">in </w:t>
      </w:r>
      <w:r w:rsidR="00D82273" w:rsidRPr="007633F8">
        <w:rPr>
          <w:rFonts w:cs="Arial"/>
          <w:i/>
          <w:lang w:val="en-GB"/>
        </w:rPr>
        <w:t xml:space="preserve">pp::TypeInfo </w:t>
      </w:r>
      <w:r w:rsidRPr="007633F8">
        <w:rPr>
          <w:rFonts w:cs="Arial"/>
          <w:lang w:val="en-GB"/>
        </w:rPr>
        <w:t xml:space="preserve">are </w:t>
      </w:r>
      <w:r w:rsidRPr="007633F8">
        <w:rPr>
          <w:rFonts w:cs="Arial"/>
          <w:i/>
          <w:lang w:val="en-GB"/>
        </w:rPr>
        <w:t>name</w:t>
      </w:r>
      <w:r w:rsidRPr="007633F8">
        <w:rPr>
          <w:rFonts w:cs="Arial"/>
          <w:lang w:val="en-GB"/>
        </w:rPr>
        <w:t xml:space="preserve"> and </w:t>
      </w:r>
      <w:r w:rsidRPr="007633F8">
        <w:rPr>
          <w:rFonts w:cs="Arial"/>
          <w:i/>
          <w:lang w:val="en-GB"/>
        </w:rPr>
        <w:t>weak_name</w:t>
      </w:r>
      <w:r w:rsidRPr="007633F8">
        <w:rPr>
          <w:rFonts w:cs="Arial"/>
          <w:lang w:val="en-GB"/>
        </w:rPr>
        <w:t>. Like</w:t>
      </w:r>
      <w:r w:rsidRPr="007633F8">
        <w:rPr>
          <w:rFonts w:cs="Arial"/>
          <w:i/>
          <w:lang w:val="en-GB"/>
        </w:rPr>
        <w:t xml:space="preserve"> type</w:t>
      </w:r>
      <w:r w:rsidRPr="007633F8">
        <w:rPr>
          <w:rFonts w:cs="Arial"/>
          <w:lang w:val="en-GB"/>
        </w:rPr>
        <w:t xml:space="preserve"> and </w:t>
      </w:r>
      <w:r w:rsidRPr="007633F8">
        <w:rPr>
          <w:rFonts w:cs="Arial"/>
          <w:i/>
          <w:lang w:val="en-GB"/>
        </w:rPr>
        <w:t>weak_type</w:t>
      </w:r>
      <w:r w:rsidRPr="007633F8">
        <w:rPr>
          <w:rFonts w:cs="Arial"/>
          <w:lang w:val="en-GB"/>
        </w:rPr>
        <w:t xml:space="preserve">, </w:t>
      </w:r>
      <w:r w:rsidR="00F63A35" w:rsidRPr="007633F8">
        <w:rPr>
          <w:rFonts w:cs="Arial"/>
          <w:lang w:val="en-GB"/>
        </w:rPr>
        <w:t>these</w:t>
      </w:r>
      <w:r w:rsidR="000151CE">
        <w:rPr>
          <w:rFonts w:cs="Arial"/>
          <w:lang w:val="en-GB"/>
        </w:rPr>
        <w:t xml:space="preserve"> correspond</w:t>
      </w:r>
      <w:r w:rsidR="00F63A35" w:rsidRPr="00672A35">
        <w:rPr>
          <w:rFonts w:cs="Arial"/>
          <w:lang w:val="en-GB"/>
        </w:rPr>
        <w:t xml:space="preserve"> to the actual type and the base version of the type, except as strings. These are useful for outputting debug information about a type, or could also be used for writing a type to disk.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444F53" w:rsidRPr="00672A35">
        <w:rPr>
          <w:lang w:val="en-GB"/>
        </w:rPr>
        <w:t xml:space="preserve">Figure </w:t>
      </w:r>
      <w:r w:rsidR="00444F53">
        <w:rPr>
          <w:noProof/>
          <w:lang w:val="en-GB"/>
        </w:rPr>
        <w:t>25</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65" w:name="_Ref4770255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30</w:t>
      </w:r>
      <w:r w:rsidRPr="00672A35">
        <w:rPr>
          <w:lang w:val="en-GB"/>
        </w:rPr>
        <w:fldChar w:fldCharType="end"/>
      </w:r>
      <w:bookmarkEnd w:id="65"/>
      <w:r w:rsidRPr="00672A35">
        <w:rPr>
          <w:lang w:val="en-GB"/>
        </w:rPr>
        <w:t xml:space="preserve"> - Outputting type and weak_type.</w:t>
      </w:r>
    </w:p>
    <w:p w14:paraId="14E3F019" w14:textId="10EEC8FE" w:rsidR="00F63A35" w:rsidRPr="004D7177" w:rsidRDefault="00F63A35" w:rsidP="00BB6ED6">
      <w:pPr>
        <w:rPr>
          <w:rFonts w:cs="Arial"/>
          <w:lang w:val="en-GB"/>
        </w:rPr>
      </w:pPr>
      <w:r w:rsidRPr="00672A35">
        <w:rPr>
          <w:rFonts w:cs="Arial"/>
          <w:lang w:val="en-GB"/>
        </w:rPr>
        <w:t xml:space="preserve">The </w:t>
      </w:r>
      <w:r w:rsidRPr="007633F8">
        <w:rPr>
          <w:rFonts w:cs="Arial"/>
          <w:lang w:val="en-GB"/>
        </w:rPr>
        <w:t xml:space="preserve">field </w:t>
      </w:r>
      <w:r w:rsidRPr="007633F8">
        <w:rPr>
          <w:rFonts w:cs="Arial"/>
          <w:i/>
          <w:lang w:val="en-GB"/>
        </w:rPr>
        <w:t>ptr</w:t>
      </w:r>
      <w:r w:rsidRPr="007633F8">
        <w:rPr>
          <w:rFonts w:cs="Arial"/>
          <w:lang w:val="en-GB"/>
        </w:rPr>
        <w:t xml:space="preserve"> on</w:t>
      </w:r>
      <w:r w:rsidRPr="00672A35">
        <w:rPr>
          <w:rFonts w:cs="Arial"/>
          <w:lang w:val="en-GB"/>
        </w:rPr>
        <w:t xml:space="preserve"> the </w:t>
      </w:r>
      <w:r w:rsidR="00AF0ED9">
        <w:rPr>
          <w:rFonts w:cs="Arial"/>
          <w:i/>
          <w:lang w:val="en-GB"/>
        </w:rPr>
        <w:t>pp::</w:t>
      </w:r>
      <w:r w:rsidRPr="00AF0ED9">
        <w:rPr>
          <w:rFonts w:cs="Arial"/>
          <w:i/>
          <w:lang w:val="en-GB"/>
        </w:rPr>
        <w:t>TypeInfo</w:t>
      </w:r>
      <w:r w:rsidRPr="00672A35">
        <w:rPr>
          <w:rFonts w:cs="Arial"/>
          <w:lang w:val="en-GB"/>
        </w:rPr>
        <w:t xml:space="preserve"> </w:t>
      </w:r>
      <w:r w:rsidR="00DA7E83" w:rsidRPr="00672A35">
        <w:rPr>
          <w:rFonts w:cs="Arial"/>
          <w:lang w:val="en-GB"/>
        </w:rPr>
        <w:t xml:space="preserve">class </w:t>
      </w:r>
      <w:r w:rsidR="00814C2C">
        <w:rPr>
          <w:rFonts w:cs="Arial"/>
          <w:lang w:val="en-GB"/>
        </w:rPr>
        <w:t xml:space="preserve">is just an integer </w:t>
      </w:r>
      <w:r w:rsidRPr="00672A35">
        <w:rPr>
          <w:rFonts w:cs="Arial"/>
          <w:lang w:val="en-GB"/>
        </w:rPr>
        <w:t xml:space="preserve">to </w:t>
      </w:r>
      <w:r w:rsidR="00073864" w:rsidRPr="00672A35">
        <w:rPr>
          <w:rFonts w:cs="Arial"/>
          <w:lang w:val="en-GB"/>
        </w:rPr>
        <w:t>tell if something is a pointer.</w:t>
      </w:r>
      <w:r w:rsidR="001C1FB4">
        <w:rPr>
          <w:rFonts w:cs="Arial"/>
          <w:lang w:val="en-GB"/>
        </w:rPr>
        <w:t xml:space="preserve"> It is an integer, rather than a Boolean, so we can find out how many levels of indirection it is.</w:t>
      </w:r>
      <w:r w:rsidR="004D7177">
        <w:rPr>
          <w:rFonts w:cs="Arial"/>
          <w:lang w:val="en-GB"/>
        </w:rPr>
        <w:t xml:space="preserve"> </w:t>
      </w:r>
      <w:r w:rsidR="004D7177">
        <w:rPr>
          <w:rFonts w:cs="Arial"/>
          <w:lang w:val="en-GB"/>
        </w:rPr>
        <w:fldChar w:fldCharType="begin"/>
      </w:r>
      <w:r w:rsidR="004D7177">
        <w:rPr>
          <w:rFonts w:cs="Arial"/>
          <w:lang w:val="en-GB"/>
        </w:rPr>
        <w:instrText xml:space="preserve"> REF _Ref477025528 \h </w:instrText>
      </w:r>
      <w:r w:rsidR="004D7177">
        <w:rPr>
          <w:rFonts w:cs="Arial"/>
          <w:lang w:val="en-GB"/>
        </w:rPr>
      </w:r>
      <w:r w:rsidR="004D7177">
        <w:rPr>
          <w:rFonts w:cs="Arial"/>
          <w:lang w:val="en-GB"/>
        </w:rPr>
        <w:fldChar w:fldCharType="separate"/>
      </w:r>
      <w:r w:rsidR="004D7177" w:rsidRPr="00672A35">
        <w:rPr>
          <w:lang w:val="en-GB"/>
        </w:rPr>
        <w:t xml:space="preserve">Figure </w:t>
      </w:r>
      <w:r w:rsidR="004D7177">
        <w:rPr>
          <w:noProof/>
          <w:lang w:val="en-GB"/>
        </w:rPr>
        <w:t>28</w:t>
      </w:r>
      <w:r w:rsidR="004D7177">
        <w:rPr>
          <w:rFonts w:cs="Arial"/>
          <w:lang w:val="en-GB"/>
        </w:rPr>
        <w:fldChar w:fldCharType="end"/>
      </w:r>
      <w:r w:rsidR="004D7177">
        <w:rPr>
          <w:rFonts w:cs="Arial"/>
          <w:lang w:val="en-GB"/>
        </w:rPr>
        <w:t xml:space="preserve"> shows an example using </w:t>
      </w:r>
      <w:r w:rsidR="004D7177">
        <w:rPr>
          <w:rFonts w:cs="Arial"/>
          <w:i/>
          <w:lang w:val="en-GB"/>
        </w:rPr>
        <w:t>pp::TypeInfo::ptr</w:t>
      </w:r>
      <w:r w:rsidR="004D7177">
        <w:rPr>
          <w:rFonts w:cs="Arial"/>
          <w:lang w:val="en-GB"/>
        </w:rPr>
        <w:t xml:space="preserve"> to print out whether the type passed into the function </w:t>
      </w:r>
      <w:r w:rsidR="004D7177">
        <w:rPr>
          <w:rFonts w:cs="Arial"/>
          <w:i/>
          <w:lang w:val="en-GB"/>
        </w:rPr>
        <w:t>do_something</w:t>
      </w:r>
      <w:r w:rsidR="004D7177">
        <w:rPr>
          <w:rFonts w:cs="Arial"/>
          <w:lang w:val="en-GB"/>
        </w:rPr>
        <w:t xml:space="preserve"> is a pointer or not.</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183ED024" w14:textId="77777777" w:rsidR="005B3502" w:rsidRPr="005B3502" w:rsidRDefault="005B3502" w:rsidP="005B3502">
            <w:pPr>
              <w:pStyle w:val="NoSpacing"/>
              <w:rPr>
                <w:noProof/>
                <w:lang w:val="en-GB"/>
              </w:rPr>
            </w:pPr>
            <w:r w:rsidRPr="005B3502">
              <w:rPr>
                <w:noProof/>
                <w:lang w:val="en-GB"/>
              </w:rPr>
              <w:t>#include "pp_generated/test_code_generated.h"</w:t>
            </w:r>
          </w:p>
          <w:p w14:paraId="3CC3B3CB" w14:textId="77777777" w:rsidR="005B3502" w:rsidRPr="005B3502" w:rsidRDefault="005B3502" w:rsidP="005B3502">
            <w:pPr>
              <w:pStyle w:val="NoSpacing"/>
              <w:rPr>
                <w:noProof/>
                <w:lang w:val="en-GB"/>
              </w:rPr>
            </w:pPr>
            <w:r w:rsidRPr="005B3502">
              <w:rPr>
                <w:noProof/>
                <w:lang w:val="en-GB"/>
              </w:rPr>
              <w:lastRenderedPageBreak/>
              <w:t>#include &lt;iostream&gt;</w:t>
            </w:r>
          </w:p>
          <w:p w14:paraId="3AD54DDC" w14:textId="77777777" w:rsidR="005B3502" w:rsidRPr="005B3502" w:rsidRDefault="005B3502" w:rsidP="005B3502">
            <w:pPr>
              <w:pStyle w:val="NoSpacing"/>
              <w:rPr>
                <w:noProof/>
                <w:lang w:val="en-GB"/>
              </w:rPr>
            </w:pPr>
          </w:p>
          <w:p w14:paraId="2418C5F8" w14:textId="77777777" w:rsidR="005B3502" w:rsidRPr="005B3502" w:rsidRDefault="005B3502" w:rsidP="005B3502">
            <w:pPr>
              <w:pStyle w:val="NoSpacing"/>
              <w:rPr>
                <w:noProof/>
                <w:lang w:val="en-GB"/>
              </w:rPr>
            </w:pPr>
            <w:r w:rsidRPr="005B3502">
              <w:rPr>
                <w:noProof/>
                <w:lang w:val="en-GB"/>
              </w:rPr>
              <w:t>template&lt;typename T&gt;void do_something(T var) {</w:t>
            </w:r>
          </w:p>
          <w:p w14:paraId="656F74C9" w14:textId="77777777" w:rsidR="005B3502" w:rsidRPr="005B3502" w:rsidRDefault="005B3502" w:rsidP="005B3502">
            <w:pPr>
              <w:pStyle w:val="NoSpacing"/>
              <w:rPr>
                <w:noProof/>
                <w:lang w:val="en-GB"/>
              </w:rPr>
            </w:pPr>
            <w:r w:rsidRPr="005B3502">
              <w:rPr>
                <w:noProof/>
                <w:lang w:val="en-GB"/>
              </w:rPr>
              <w:t xml:space="preserve">    if(pp::TypeInfo&lt;T&gt;::ptr &gt; 0) {</w:t>
            </w:r>
          </w:p>
          <w:p w14:paraId="7FE03DF9" w14:textId="77777777" w:rsidR="005B3502" w:rsidRPr="005B3502" w:rsidRDefault="005B3502" w:rsidP="005B3502">
            <w:pPr>
              <w:pStyle w:val="NoSpacing"/>
              <w:rPr>
                <w:noProof/>
                <w:lang w:val="en-GB"/>
              </w:rPr>
            </w:pPr>
            <w:r w:rsidRPr="005B3502">
              <w:rPr>
                <w:noProof/>
                <w:lang w:val="en-GB"/>
              </w:rPr>
              <w:t xml:space="preserve">        std::cout &lt;&lt; "This is a pointer" &lt;&lt; std::endl;</w:t>
            </w:r>
          </w:p>
          <w:p w14:paraId="58B67C6E" w14:textId="77777777" w:rsidR="005B3502" w:rsidRPr="005B3502" w:rsidRDefault="005B3502" w:rsidP="005B3502">
            <w:pPr>
              <w:pStyle w:val="NoSpacing"/>
              <w:rPr>
                <w:noProof/>
                <w:lang w:val="en-GB"/>
              </w:rPr>
            </w:pPr>
            <w:r w:rsidRPr="005B3502">
              <w:rPr>
                <w:noProof/>
                <w:lang w:val="en-GB"/>
              </w:rPr>
              <w:t xml:space="preserve">    } else {</w:t>
            </w:r>
          </w:p>
          <w:p w14:paraId="6BD07547" w14:textId="77777777" w:rsidR="005B3502" w:rsidRPr="005B3502" w:rsidRDefault="005B3502" w:rsidP="005B3502">
            <w:pPr>
              <w:pStyle w:val="NoSpacing"/>
              <w:rPr>
                <w:noProof/>
                <w:lang w:val="en-GB"/>
              </w:rPr>
            </w:pPr>
            <w:r w:rsidRPr="005B3502">
              <w:rPr>
                <w:noProof/>
                <w:lang w:val="en-GB"/>
              </w:rPr>
              <w:t xml:space="preserve">        std::cout &lt;&lt; "This is not a pointer" &lt;&lt; std::endl;</w:t>
            </w:r>
          </w:p>
          <w:p w14:paraId="37302585" w14:textId="77777777" w:rsidR="005B3502" w:rsidRPr="005B3502" w:rsidRDefault="005B3502" w:rsidP="005B3502">
            <w:pPr>
              <w:pStyle w:val="NoSpacing"/>
              <w:rPr>
                <w:noProof/>
                <w:lang w:val="en-GB"/>
              </w:rPr>
            </w:pPr>
            <w:r w:rsidRPr="005B3502">
              <w:rPr>
                <w:noProof/>
                <w:lang w:val="en-GB"/>
              </w:rPr>
              <w:t xml:space="preserve">    }</w:t>
            </w:r>
          </w:p>
          <w:p w14:paraId="4D1C3B8D" w14:textId="77777777" w:rsidR="005B3502" w:rsidRPr="005B3502" w:rsidRDefault="005B3502" w:rsidP="005B3502">
            <w:pPr>
              <w:pStyle w:val="NoSpacing"/>
              <w:rPr>
                <w:noProof/>
                <w:lang w:val="en-GB"/>
              </w:rPr>
            </w:pPr>
            <w:r w:rsidRPr="005B3502">
              <w:rPr>
                <w:noProof/>
                <w:lang w:val="en-GB"/>
              </w:rPr>
              <w:t>}</w:t>
            </w:r>
          </w:p>
          <w:p w14:paraId="4F258110" w14:textId="77777777" w:rsidR="005B3502" w:rsidRPr="005B3502" w:rsidRDefault="005B3502" w:rsidP="005B3502">
            <w:pPr>
              <w:pStyle w:val="NoSpacing"/>
              <w:rPr>
                <w:noProof/>
                <w:lang w:val="en-GB"/>
              </w:rPr>
            </w:pPr>
          </w:p>
          <w:p w14:paraId="6CD531C7" w14:textId="77777777" w:rsidR="005B3502" w:rsidRPr="005B3502" w:rsidRDefault="005B3502" w:rsidP="005B3502">
            <w:pPr>
              <w:pStyle w:val="NoSpacing"/>
              <w:rPr>
                <w:noProof/>
                <w:lang w:val="en-GB"/>
              </w:rPr>
            </w:pPr>
            <w:r w:rsidRPr="005B3502">
              <w:rPr>
                <w:noProof/>
                <w:lang w:val="en-GB"/>
              </w:rPr>
              <w:t>int main(int argc, char **argv) {</w:t>
            </w:r>
          </w:p>
          <w:p w14:paraId="49E39FDF" w14:textId="77777777" w:rsidR="005B3502" w:rsidRPr="005B3502" w:rsidRDefault="005B3502" w:rsidP="005B3502">
            <w:pPr>
              <w:pStyle w:val="NoSpacing"/>
              <w:rPr>
                <w:noProof/>
                <w:lang w:val="en-GB"/>
              </w:rPr>
            </w:pPr>
            <w:r w:rsidRPr="005B3502">
              <w:rPr>
                <w:noProof/>
                <w:lang w:val="en-GB"/>
              </w:rPr>
              <w:t xml:space="preserve">    int a, *b;</w:t>
            </w:r>
          </w:p>
          <w:p w14:paraId="3C78FC2A" w14:textId="77777777" w:rsidR="005B3502" w:rsidRPr="005B3502" w:rsidRDefault="005B3502" w:rsidP="005B3502">
            <w:pPr>
              <w:pStyle w:val="NoSpacing"/>
              <w:rPr>
                <w:noProof/>
                <w:lang w:val="en-GB"/>
              </w:rPr>
            </w:pPr>
          </w:p>
          <w:p w14:paraId="086E9C0C" w14:textId="77777777" w:rsidR="005B3502" w:rsidRPr="00FE0978" w:rsidRDefault="005B3502" w:rsidP="005B3502">
            <w:pPr>
              <w:pStyle w:val="NoSpacing"/>
              <w:rPr>
                <w:noProof/>
                <w:color w:val="00B0F0"/>
                <w:lang w:val="en-GB"/>
              </w:rPr>
            </w:pPr>
            <w:r w:rsidRPr="005B3502">
              <w:rPr>
                <w:noProof/>
                <w:lang w:val="en-GB"/>
              </w:rPr>
              <w:t xml:space="preserve">    do_something(a); </w:t>
            </w:r>
            <w:r w:rsidRPr="00FE0978">
              <w:rPr>
                <w:noProof/>
                <w:color w:val="00B0F0"/>
                <w:lang w:val="en-GB"/>
              </w:rPr>
              <w:t>// "This is not a pointer"</w:t>
            </w:r>
          </w:p>
          <w:p w14:paraId="16652219" w14:textId="77777777" w:rsidR="005B3502" w:rsidRPr="0072540D" w:rsidRDefault="005B3502" w:rsidP="005B3502">
            <w:pPr>
              <w:pStyle w:val="NoSpacing"/>
              <w:rPr>
                <w:noProof/>
                <w:color w:val="00B0F0"/>
                <w:lang w:val="en-GB"/>
              </w:rPr>
            </w:pPr>
            <w:r w:rsidRPr="005B3502">
              <w:rPr>
                <w:noProof/>
                <w:lang w:val="en-GB"/>
              </w:rPr>
              <w:t xml:space="preserve">    do_something(b); </w:t>
            </w:r>
            <w:r w:rsidRPr="0072540D">
              <w:rPr>
                <w:noProof/>
                <w:color w:val="00B0F0"/>
                <w:lang w:val="en-GB"/>
              </w:rPr>
              <w:t>// "This is a pointer"</w:t>
            </w:r>
          </w:p>
          <w:p w14:paraId="40D9D33A" w14:textId="77777777" w:rsidR="005B3502" w:rsidRPr="005B3502" w:rsidRDefault="005B3502" w:rsidP="005B3502">
            <w:pPr>
              <w:pStyle w:val="NoSpacing"/>
              <w:rPr>
                <w:noProof/>
                <w:lang w:val="en-GB"/>
              </w:rPr>
            </w:pPr>
          </w:p>
          <w:p w14:paraId="7F89301C" w14:textId="77777777" w:rsidR="005B3502" w:rsidRPr="005B3502" w:rsidRDefault="005B3502" w:rsidP="005B3502">
            <w:pPr>
              <w:pStyle w:val="NoSpacing"/>
              <w:rPr>
                <w:noProof/>
                <w:lang w:val="en-GB"/>
              </w:rPr>
            </w:pPr>
            <w:r w:rsidRPr="005B3502">
              <w:rPr>
                <w:noProof/>
                <w:lang w:val="en-GB"/>
              </w:rPr>
              <w:t xml:space="preserve">    return(0);</w:t>
            </w:r>
          </w:p>
          <w:p w14:paraId="35A6C496" w14:textId="4D078C6B" w:rsidR="00F63A35" w:rsidRPr="00672A35" w:rsidRDefault="005B3502" w:rsidP="005B3502">
            <w:pPr>
              <w:pStyle w:val="NoSpacing"/>
              <w:keepNext/>
              <w:rPr>
                <w:lang w:val="en-GB"/>
              </w:rPr>
            </w:pPr>
            <w:r w:rsidRPr="005B3502">
              <w:rPr>
                <w:noProof/>
                <w:lang w:val="en-GB"/>
              </w:rPr>
              <w:t>}</w:t>
            </w:r>
          </w:p>
        </w:tc>
      </w:tr>
    </w:tbl>
    <w:p w14:paraId="1F716229" w14:textId="50A2A08B" w:rsidR="00F63A35" w:rsidRPr="00672A35" w:rsidRDefault="00EE1252" w:rsidP="00DA2FD4">
      <w:pPr>
        <w:pStyle w:val="Caption"/>
        <w:jc w:val="center"/>
        <w:rPr>
          <w:lang w:val="en-GB"/>
        </w:rPr>
      </w:pPr>
      <w:bookmarkStart w:id="66" w:name="_Ref47702552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31</w:t>
      </w:r>
      <w:r w:rsidRPr="00672A35">
        <w:rPr>
          <w:lang w:val="en-GB"/>
        </w:rPr>
        <w:fldChar w:fldCharType="end"/>
      </w:r>
      <w:bookmarkEnd w:id="66"/>
      <w:r w:rsidR="009A2E11">
        <w:rPr>
          <w:lang w:val="en-GB"/>
        </w:rPr>
        <w:t xml:space="preserve"> - pp::TypeInfo::</w:t>
      </w:r>
      <w:r w:rsidRPr="00672A35">
        <w:rPr>
          <w:lang w:val="en-GB"/>
        </w:rPr>
        <w:t xml:space="preserve">ptr </w:t>
      </w:r>
      <w:r w:rsidR="00735F0B">
        <w:rPr>
          <w:lang w:val="en-GB"/>
        </w:rPr>
        <w:t xml:space="preserve">and </w:t>
      </w:r>
      <w:r w:rsidR="00153B3B">
        <w:rPr>
          <w:lang w:val="en-GB"/>
        </w:rPr>
        <w:t>pp::TypeInfo::</w:t>
      </w:r>
      <w:r w:rsidR="00735F0B">
        <w:rPr>
          <w:lang w:val="en-GB"/>
        </w:rPr>
        <w:t xml:space="preserve">is_ref </w:t>
      </w:r>
      <w:r w:rsidRPr="00672A35">
        <w:rPr>
          <w:lang w:val="en-GB"/>
        </w:rPr>
        <w:t>example</w:t>
      </w:r>
    </w:p>
    <w:p w14:paraId="329FEC42" w14:textId="77DD1B08"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w:t>
      </w:r>
      <w:r w:rsidR="007633F8" w:rsidRPr="007633F8">
        <w:rPr>
          <w:rFonts w:cs="Arial"/>
          <w:lang w:val="en-GB"/>
        </w:rPr>
        <w:t>a template function</w:t>
      </w:r>
      <w:r w:rsidRPr="007633F8">
        <w:rPr>
          <w:rFonts w:cs="Arial"/>
          <w:lang w:val="en-GB"/>
        </w:rPr>
        <w:t xml:space="preserve"> that can take </w:t>
      </w:r>
      <w:r w:rsidR="007633F8">
        <w:rPr>
          <w:rFonts w:cs="Arial"/>
          <w:lang w:val="en-GB"/>
        </w:rPr>
        <w:t>a pointer or a value</w:t>
      </w:r>
      <w:r w:rsidRPr="007633F8">
        <w:rPr>
          <w:rFonts w:cs="Arial"/>
          <w:lang w:val="en-GB"/>
        </w:rPr>
        <w:t>. Because</w:t>
      </w:r>
      <w:r w:rsidRPr="00672A35">
        <w:rPr>
          <w:rFonts w:cs="Arial"/>
          <w:lang w:val="en-GB"/>
        </w:rPr>
        <w:t xml:space="preserve">, in C++, </w:t>
      </w:r>
      <w:r w:rsidR="006C2C25" w:rsidRPr="00672A35">
        <w:rPr>
          <w:rFonts w:cs="Arial"/>
          <w:lang w:val="en-GB"/>
        </w:rPr>
        <w:t xml:space="preserve">members of a class pointer must be dereferenced and then accessed, </w:t>
      </w:r>
      <w:r w:rsidR="008E7043">
        <w:rPr>
          <w:rFonts w:cs="Arial"/>
          <w:lang w:val="en-GB"/>
        </w:rPr>
        <w:t xml:space="preserve">using </w:t>
      </w:r>
      <w:r w:rsidR="006C2C25" w:rsidRPr="00672A35">
        <w:rPr>
          <w:rFonts w:cs="Arial"/>
          <w:lang w:val="en-GB"/>
        </w:rPr>
        <w:t xml:space="preserve">the </w:t>
      </w:r>
      <w:r w:rsidR="00544442">
        <w:rPr>
          <w:rFonts w:cs="Arial"/>
          <w:lang w:val="en-GB"/>
        </w:rPr>
        <w:t xml:space="preserve">arrow </w:t>
      </w:r>
      <w:r w:rsidR="006C2C25" w:rsidRPr="00672A35">
        <w:rPr>
          <w:rFonts w:cs="Arial"/>
          <w:lang w:val="en-GB"/>
        </w:rPr>
        <w:t xml:space="preserve">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p>
    <w:p w14:paraId="37127B0E" w14:textId="77777777" w:rsidR="00073864" w:rsidRPr="00672A35" w:rsidRDefault="00073864" w:rsidP="00BB6ED6">
      <w:pPr>
        <w:rPr>
          <w:rFonts w:cs="Arial"/>
          <w:lang w:val="en-GB"/>
        </w:rPr>
      </w:pPr>
    </w:p>
    <w:p w14:paraId="2150C5F1" w14:textId="442A799B" w:rsidR="000F57A6" w:rsidRPr="00FE0C3C"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000F57A6" w:rsidRPr="00672A35">
        <w:rPr>
          <w:lang w:val="en-GB"/>
        </w:rPr>
        <w:t xml:space="preserve">Figure </w:t>
      </w:r>
      <w:r w:rsidR="000F57A6">
        <w:rPr>
          <w:noProof/>
          <w:lang w:val="en-GB"/>
        </w:rPr>
        <w:t>29</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0F57A6">
        <w:rPr>
          <w:rFonts w:cs="Arial"/>
          <w:lang w:val="en-GB"/>
        </w:rPr>
        <w:t xml:space="preserve">a </w:t>
      </w:r>
      <w:r w:rsidR="006C2C25" w:rsidRPr="00701FE4">
        <w:rPr>
          <w:rFonts w:cs="Arial"/>
          <w:lang w:val="en-GB"/>
        </w:rPr>
        <w:t>C++17</w:t>
      </w:r>
      <w:r w:rsidR="006C2C25" w:rsidRPr="00672A35">
        <w:rPr>
          <w:rFonts w:cs="Arial"/>
          <w:lang w:val="en-GB"/>
        </w:rPr>
        <w:t xml:space="preserve"> </w:t>
      </w:r>
      <w:r w:rsidR="00701FE4">
        <w:rPr>
          <w:rFonts w:cs="Arial"/>
          <w:lang w:val="en-GB"/>
        </w:rPr>
        <w:t xml:space="preserve">constant expression if </w:t>
      </w:r>
      <w:r w:rsidR="00963AEC" w:rsidRPr="00672A35">
        <w:rPr>
          <w:rFonts w:cs="Arial"/>
          <w:lang w:val="en-GB"/>
        </w:rPr>
        <w:t>statement</w:t>
      </w:r>
      <w:r w:rsidR="006C2C25" w:rsidRPr="00672A35">
        <w:rPr>
          <w:rFonts w:cs="Arial"/>
          <w:lang w:val="en-GB"/>
        </w:rPr>
        <w:t>.</w:t>
      </w:r>
      <w:r w:rsidR="00563FDC" w:rsidRPr="00672A35">
        <w:rPr>
          <w:rFonts w:cs="Arial"/>
          <w:lang w:val="en-GB"/>
        </w:rPr>
        <w:t xml:space="preserve"> Because </w:t>
      </w:r>
      <w:r w:rsidR="00EF0A89">
        <w:rPr>
          <w:rFonts w:cs="Arial"/>
          <w:lang w:val="en-GB"/>
        </w:rPr>
        <w:t xml:space="preserve">every member of the </w:t>
      </w:r>
      <w:r w:rsidR="00EF0A89">
        <w:rPr>
          <w:rFonts w:cs="Arial"/>
          <w:i/>
          <w:lang w:val="en-GB"/>
        </w:rPr>
        <w:t>pp::</w:t>
      </w:r>
      <w:r w:rsidR="00EF0A89" w:rsidRPr="00EF0A89">
        <w:rPr>
          <w:rFonts w:cs="Arial"/>
          <w:i/>
          <w:lang w:val="en-GB"/>
        </w:rPr>
        <w:t>TypeInfo</w:t>
      </w:r>
      <w:r w:rsidR="00EF0A89">
        <w:rPr>
          <w:rFonts w:cs="Arial"/>
          <w:i/>
          <w:lang w:val="en-GB"/>
        </w:rPr>
        <w:t xml:space="preserve"> </w:t>
      </w:r>
      <w:r w:rsidR="00EF0A89">
        <w:rPr>
          <w:rFonts w:cs="Arial"/>
          <w:lang w:val="en-GB"/>
        </w:rPr>
        <w:t>class is a constant expression</w:t>
      </w:r>
      <w:r w:rsidR="00B24150">
        <w:rPr>
          <w:rFonts w:cs="Arial"/>
          <w:lang w:val="en-GB"/>
        </w:rPr>
        <w:t>,</w:t>
      </w:r>
      <w:r w:rsidR="00EF0A89">
        <w:rPr>
          <w:rFonts w:cs="Arial"/>
          <w:lang w:val="en-GB"/>
        </w:rPr>
        <w:t xml:space="preserve"> </w:t>
      </w:r>
      <w:r w:rsidR="00B24150">
        <w:rPr>
          <w:rFonts w:cs="Arial"/>
          <w:lang w:val="en-GB"/>
        </w:rPr>
        <w:t>they</w:t>
      </w:r>
      <w:r w:rsidR="00563FDC" w:rsidRPr="00672A35">
        <w:rPr>
          <w:rFonts w:cs="Arial"/>
          <w:lang w:val="en-GB"/>
        </w:rPr>
        <w:t xml:space="preserve"> can be used with </w:t>
      </w:r>
      <w:r w:rsidR="00F21CD2" w:rsidRPr="00F21CD2">
        <w:rPr>
          <w:rFonts w:cs="Arial"/>
          <w:lang w:val="en-GB"/>
        </w:rPr>
        <w:t>const</w:t>
      </w:r>
      <w:r w:rsidR="00F21CD2">
        <w:rPr>
          <w:rFonts w:cs="Arial"/>
          <w:lang w:val="en-GB"/>
        </w:rPr>
        <w:t xml:space="preserve">ant </w:t>
      </w:r>
      <w:r w:rsidR="005B1092">
        <w:rPr>
          <w:rFonts w:cs="Arial"/>
          <w:lang w:val="en-GB"/>
        </w:rPr>
        <w:t xml:space="preserve">expression </w:t>
      </w:r>
      <w:r w:rsidR="00F21CD2">
        <w:rPr>
          <w:rFonts w:cs="Arial"/>
          <w:lang w:val="en-GB"/>
        </w:rPr>
        <w:t>if</w:t>
      </w:r>
      <w:r w:rsidR="00456DB5">
        <w:rPr>
          <w:rFonts w:cs="Arial"/>
          <w:b/>
          <w:color w:val="FF0000"/>
          <w:lang w:val="en-GB"/>
        </w:rPr>
        <w:t xml:space="preserve"> </w:t>
      </w:r>
      <w:r w:rsidR="00F21CD2">
        <w:rPr>
          <w:rFonts w:cs="Arial"/>
          <w:lang w:val="en-GB"/>
        </w:rPr>
        <w:t>statements</w:t>
      </w:r>
      <w:r w:rsidR="00563FDC" w:rsidRPr="00672A35">
        <w:rPr>
          <w:rFonts w:cs="Arial"/>
          <w:lang w:val="en-GB"/>
        </w:rPr>
        <w:t>.</w:t>
      </w:r>
      <w:r w:rsidR="000F57A6">
        <w:rPr>
          <w:rFonts w:cs="Arial"/>
          <w:lang w:val="en-GB"/>
        </w:rPr>
        <w:t xml:space="preserve"> </w:t>
      </w:r>
      <w:r w:rsidR="000F57A6">
        <w:rPr>
          <w:rFonts w:cs="Arial"/>
          <w:lang w:val="en-GB"/>
        </w:rPr>
        <w:fldChar w:fldCharType="begin"/>
      </w:r>
      <w:r w:rsidR="000F57A6">
        <w:rPr>
          <w:rFonts w:cs="Arial"/>
          <w:lang w:val="en-GB"/>
        </w:rPr>
        <w:instrText xml:space="preserve"> REF _Ref477025549 \h </w:instrText>
      </w:r>
      <w:r w:rsidR="000F57A6">
        <w:rPr>
          <w:rFonts w:cs="Arial"/>
          <w:lang w:val="en-GB"/>
        </w:rPr>
      </w:r>
      <w:r w:rsidR="000F57A6">
        <w:rPr>
          <w:rFonts w:cs="Arial"/>
          <w:lang w:val="en-GB"/>
        </w:rPr>
        <w:fldChar w:fldCharType="separate"/>
      </w:r>
      <w:r w:rsidR="000F57A6" w:rsidRPr="00672A35">
        <w:rPr>
          <w:lang w:val="en-GB"/>
        </w:rPr>
        <w:t xml:space="preserve">Figure </w:t>
      </w:r>
      <w:r w:rsidR="000F57A6">
        <w:rPr>
          <w:noProof/>
          <w:lang w:val="en-GB"/>
        </w:rPr>
        <w:t>29</w:t>
      </w:r>
      <w:r w:rsidR="000F57A6">
        <w:rPr>
          <w:rFonts w:cs="Arial"/>
          <w:lang w:val="en-GB"/>
        </w:rPr>
        <w:fldChar w:fldCharType="end"/>
      </w:r>
      <w:r w:rsidR="000F57A6">
        <w:rPr>
          <w:rFonts w:cs="Arial"/>
          <w:lang w:val="en-GB"/>
        </w:rPr>
        <w:t xml:space="preserve"> takes advantage of this</w:t>
      </w:r>
      <w:r w:rsidR="00FE0C3C">
        <w:rPr>
          <w:rFonts w:cs="Arial"/>
          <w:lang w:val="en-GB"/>
        </w:rPr>
        <w:t xml:space="preserve"> to test whether the value passed into </w:t>
      </w:r>
      <w:r w:rsidR="00FE0C3C">
        <w:rPr>
          <w:rFonts w:cs="Arial"/>
          <w:i/>
          <w:lang w:val="en-GB"/>
        </w:rPr>
        <w:t>do_something</w:t>
      </w:r>
      <w:r w:rsidR="00FE0C3C">
        <w:rPr>
          <w:rFonts w:cs="Arial"/>
          <w:i/>
          <w:lang w:val="en-GB"/>
        </w:rPr>
        <w:softHyphen/>
        <w:t xml:space="preserve"> </w:t>
      </w:r>
      <w:r w:rsidR="00FE0C3C">
        <w:rPr>
          <w:rFonts w:cs="Arial"/>
          <w:lang w:val="en-GB"/>
        </w:rPr>
        <w:t>is a pointer or not, and it will either directly output the value or dereference the value first before outputting it.</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lastRenderedPageBreak/>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67" w:name="_Ref47702554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32</w:t>
      </w:r>
      <w:r w:rsidRPr="00672A35">
        <w:rPr>
          <w:lang w:val="en-GB"/>
        </w:rPr>
        <w:fldChar w:fldCharType="end"/>
      </w:r>
      <w:bookmarkEnd w:id="67"/>
      <w:r w:rsidRPr="00672A35">
        <w:rPr>
          <w:lang w:val="en-GB"/>
        </w:rPr>
        <w:t xml:space="preserve"> - C++17 example, using pp::TypeInfo::is_ptr.</w:t>
      </w:r>
    </w:p>
    <w:p w14:paraId="1A07582E" w14:textId="075BFC66" w:rsidR="00481877" w:rsidRDefault="00481877" w:rsidP="00BB6ED6">
      <w:pPr>
        <w:rPr>
          <w:rFonts w:cs="Arial"/>
          <w:lang w:val="en-GB"/>
        </w:rPr>
      </w:pPr>
      <w:r>
        <w:rPr>
          <w:rFonts w:cs="Arial"/>
          <w:lang w:val="en-GB"/>
        </w:rPr>
        <w:t xml:space="preserve">The field </w:t>
      </w:r>
      <w:r>
        <w:rPr>
          <w:rFonts w:cs="Arial"/>
          <w:i/>
          <w:lang w:val="en-GB"/>
        </w:rPr>
        <w:t>is_ref</w:t>
      </w:r>
      <w:r>
        <w:rPr>
          <w:rFonts w:cs="Arial"/>
          <w:lang w:val="en-GB"/>
        </w:rPr>
        <w:t xml:space="preserve"> in the </w:t>
      </w:r>
      <w:r>
        <w:rPr>
          <w:rFonts w:cs="Arial"/>
          <w:i/>
          <w:lang w:val="en-GB"/>
        </w:rPr>
        <w:t>pp::TypeInfo</w:t>
      </w:r>
      <w:r>
        <w:rPr>
          <w:rFonts w:cs="Arial"/>
          <w:lang w:val="en-GB"/>
        </w:rPr>
        <w:t xml:space="preserve"> class is a boolean which is used to tell if something is an integer or not.</w:t>
      </w:r>
    </w:p>
    <w:p w14:paraId="26CE8C98" w14:textId="77777777" w:rsidR="00481877" w:rsidRDefault="00481877" w:rsidP="00BB6ED6">
      <w:pPr>
        <w:rPr>
          <w:rFonts w:cs="Arial"/>
          <w:lang w:val="en-GB"/>
        </w:rPr>
      </w:pPr>
    </w:p>
    <w:p w14:paraId="2C39877D" w14:textId="5D3939D9" w:rsidR="006C2C25" w:rsidRPr="00672A35" w:rsidRDefault="00E366AE" w:rsidP="00BB6ED6">
      <w:pPr>
        <w:rPr>
          <w:rFonts w:cs="Arial"/>
          <w:lang w:val="en-GB"/>
        </w:rPr>
      </w:pPr>
      <w:r w:rsidRPr="00672A35">
        <w:rPr>
          <w:rFonts w:cs="Arial"/>
          <w:lang w:val="en-GB"/>
        </w:rPr>
        <w:t xml:space="preserve">The </w:t>
      </w:r>
      <w:r w:rsidRPr="00EB60A3">
        <w:rPr>
          <w:rFonts w:cs="Arial"/>
          <w:i/>
          <w:lang w:val="en-GB"/>
        </w:rPr>
        <w:t>base_count</w:t>
      </w:r>
      <w:r w:rsidR="00557E1C">
        <w:rPr>
          <w:rFonts w:cs="Arial"/>
          <w:lang w:val="en-GB"/>
        </w:rPr>
        <w:t xml:space="preserve"> field</w:t>
      </w:r>
      <w:r w:rsidRPr="00EB60A3">
        <w:rPr>
          <w:rFonts w:cs="Arial"/>
          <w:lang w:val="en-GB"/>
        </w:rPr>
        <w:t xml:space="preserve"> of </w:t>
      </w:r>
      <w:r w:rsidR="00A82679" w:rsidRPr="00EB60A3">
        <w:rPr>
          <w:rFonts w:cs="Arial"/>
          <w:i/>
          <w:lang w:val="en-GB"/>
        </w:rPr>
        <w:t>pp::</w:t>
      </w:r>
      <w:r w:rsidRPr="00EB60A3">
        <w:rPr>
          <w:rFonts w:cs="Arial"/>
          <w:i/>
          <w:lang w:val="en-GB"/>
        </w:rPr>
        <w:t>TypeInfo</w:t>
      </w:r>
      <w:r w:rsidRPr="00EB60A3">
        <w:rPr>
          <w:rFonts w:cs="Arial"/>
          <w:lang w:val="en-GB"/>
        </w:rPr>
        <w:t xml:space="preserve"> is just an integer which tells the user how many classes the class templated on inherits from</w:t>
      </w:r>
      <w:r w:rsidRPr="00672A35">
        <w:rPr>
          <w:rFonts w:cs="Arial"/>
          <w:lang w:val="en-GB"/>
        </w:rPr>
        <w:t>.</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557E1C" w:rsidRPr="00672A35">
        <w:rPr>
          <w:lang w:val="en-GB"/>
        </w:rPr>
        <w:t xml:space="preserve">Figure </w:t>
      </w:r>
      <w:r w:rsidR="00557E1C">
        <w:rPr>
          <w:noProof/>
          <w:lang w:val="en-GB"/>
        </w:rPr>
        <w:t>30</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Pr="00672A35" w:rsidRDefault="0022416F" w:rsidP="0022416F">
            <w:pPr>
              <w:pStyle w:val="NoSpacing"/>
              <w:rPr>
                <w:noProof/>
                <w:lang w:val="en-GB"/>
              </w:rPr>
            </w:pP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5DC92209" w:rsidR="0022416F" w:rsidRPr="00672A35" w:rsidRDefault="0022416F" w:rsidP="0022416F">
            <w:pPr>
              <w:pStyle w:val="NoSpacing"/>
              <w:rPr>
                <w:noProof/>
                <w:lang w:val="en-GB"/>
              </w:rPr>
            </w:pPr>
            <w:r w:rsidRPr="00672A35">
              <w:rPr>
                <w:noProof/>
                <w:lang w:val="en-GB"/>
              </w:rPr>
              <w:t xml:space="preserve">                 pp::TypeInfo&lt;Test&gt;::base_count &lt;&lt; " classes.";</w:t>
            </w:r>
          </w:p>
          <w:p w14:paraId="1B863073" w14:textId="082B9667" w:rsidR="0022416F" w:rsidRPr="00672A35" w:rsidRDefault="0022416F"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63B608D9" w14:textId="77777777" w:rsidR="0022416F" w:rsidRPr="00672A35" w:rsidRDefault="0022416F" w:rsidP="0022416F">
            <w:pPr>
              <w:pStyle w:val="NoSpacing"/>
              <w:rPr>
                <w:noProof/>
                <w:lang w:val="en-GB"/>
              </w:rPr>
            </w:pP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5BB82AA2" w:rsidR="00876146" w:rsidRPr="00672A35" w:rsidRDefault="00876146" w:rsidP="00876146">
            <w:pPr>
              <w:pStyle w:val="NoSpacing"/>
              <w:rPr>
                <w:noProof/>
                <w:lang w:val="en-GB"/>
              </w:rPr>
            </w:pPr>
            <w:r w:rsidRPr="00672A35">
              <w:rPr>
                <w:noProof/>
                <w:lang w:val="en-GB"/>
              </w:rPr>
              <w:t xml:space="preserve">                 pp::TypeInfo&lt;BaseOne&gt;::base_count &lt;&lt; " classes.";</w:t>
            </w:r>
          </w:p>
          <w:p w14:paraId="0E144BED" w14:textId="194B1DE7" w:rsidR="00876146" w:rsidRPr="00672A35" w:rsidRDefault="00876146" w:rsidP="00876146">
            <w:pPr>
              <w:pStyle w:val="NoSpacing"/>
              <w:rPr>
                <w:noProof/>
                <w:lang w:val="en-GB"/>
              </w:rPr>
            </w:pPr>
            <w:r w:rsidRPr="00672A35">
              <w:rPr>
                <w:noProof/>
                <w:lang w:val="en-GB"/>
              </w:rPr>
              <w:t xml:space="preserve">    </w:t>
            </w:r>
            <w:r w:rsidRPr="00672A35">
              <w:rPr>
                <w:noProof/>
                <w:color w:val="00B0F0"/>
                <w:lang w:val="en-GB"/>
              </w:rPr>
              <w:t>// “BaseOne inherits from 0 classes.”</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68" w:name="_Ref47702556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33</w:t>
      </w:r>
      <w:r w:rsidRPr="00672A35">
        <w:rPr>
          <w:lang w:val="en-GB"/>
        </w:rPr>
        <w:fldChar w:fldCharType="end"/>
      </w:r>
      <w:bookmarkEnd w:id="68"/>
      <w:r w:rsidRPr="00672A35">
        <w:rPr>
          <w:lang w:val="en-GB"/>
        </w:rPr>
        <w:t xml:space="preserve"> - pp::TypeInfo::base_count example.</w:t>
      </w:r>
    </w:p>
    <w:p w14:paraId="0DBF8B8D" w14:textId="75C03CD0" w:rsidR="0022416F" w:rsidRPr="00347ACE" w:rsidRDefault="0022416F" w:rsidP="0022416F">
      <w:pPr>
        <w:rPr>
          <w:rFonts w:cs="Arial"/>
          <w:lang w:val="en-GB"/>
        </w:rPr>
      </w:pPr>
      <w:r w:rsidRPr="00672A35">
        <w:rPr>
          <w:rFonts w:cs="Arial"/>
          <w:lang w:val="en-GB"/>
        </w:rPr>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347ACE" w:rsidRPr="00672A35">
        <w:rPr>
          <w:lang w:val="en-GB"/>
        </w:rPr>
        <w:t xml:space="preserve">Figure </w:t>
      </w:r>
      <w:r w:rsidR="00347ACE">
        <w:rPr>
          <w:noProof/>
          <w:lang w:val="en-GB"/>
        </w:rPr>
        <w:t>30</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passed into it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347ACE" w:rsidRPr="00672A35">
        <w:rPr>
          <w:lang w:val="en-GB"/>
        </w:rPr>
        <w:t xml:space="preserve">Figure </w:t>
      </w:r>
      <w:r w:rsidR="00347ACE">
        <w:rPr>
          <w:noProof/>
          <w:lang w:val="en-GB"/>
        </w:rPr>
        <w:t>31</w:t>
      </w:r>
      <w:r w:rsidR="002008BC" w:rsidRPr="00672A35">
        <w:rPr>
          <w:rFonts w:cs="Arial"/>
          <w:lang w:val="en-GB"/>
        </w:rPr>
        <w:fldChar w:fldCharType="end"/>
      </w:r>
      <w:r w:rsidR="002008BC" w:rsidRPr="00672A35">
        <w:rPr>
          <w:rFonts w:cs="Arial"/>
          <w:lang w:val="en-GB"/>
        </w:rPr>
        <w:t xml:space="preserve"> </w:t>
      </w:r>
      <w:r w:rsidR="00347ACE">
        <w:rPr>
          <w:rFonts w:cs="Arial"/>
          <w:lang w:val="en-GB"/>
        </w:rPr>
        <w:t xml:space="preserve">shows this. The function </w:t>
      </w:r>
      <w:r w:rsidR="00347ACE">
        <w:rPr>
          <w:rFonts w:cs="Arial"/>
          <w:i/>
          <w:lang w:val="en-GB"/>
        </w:rPr>
        <w:t>print_base_class_count</w:t>
      </w:r>
      <w:r w:rsidR="00347ACE">
        <w:rPr>
          <w:rFonts w:cs="Arial"/>
          <w:lang w:val="en-GB"/>
        </w:rPr>
        <w:t xml:space="preserve"> will take any value, and print out however many classes it inherits from.</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lastRenderedPageBreak/>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69" w:name="_Ref47702560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34</w:t>
      </w:r>
      <w:r w:rsidRPr="00672A35">
        <w:rPr>
          <w:lang w:val="en-GB"/>
        </w:rPr>
        <w:fldChar w:fldCharType="end"/>
      </w:r>
      <w:bookmarkEnd w:id="69"/>
      <w:r w:rsidRPr="00672A35">
        <w:rPr>
          <w:lang w:val="en-GB"/>
        </w:rPr>
        <w:t xml:space="preserve"> - Generic pp::TypeInfo::base_count example.</w:t>
      </w:r>
    </w:p>
    <w:p w14:paraId="49DB865E" w14:textId="7B4DD568" w:rsidR="00F17633" w:rsidRPr="00F17633" w:rsidRDefault="00414824" w:rsidP="00414824">
      <w:pPr>
        <w:rPr>
          <w:rFonts w:cs="Arial"/>
          <w:lang w:val="en-GB"/>
        </w:rPr>
      </w:pPr>
      <w:r w:rsidRPr="005D3E5B">
        <w:rPr>
          <w:rFonts w:cs="Arial"/>
          <w:lang w:val="en-GB"/>
        </w:rPr>
        <w:t xml:space="preserve">The final field of the </w:t>
      </w:r>
      <w:r w:rsidR="00663CED" w:rsidRPr="005D3E5B">
        <w:rPr>
          <w:rFonts w:cs="Arial"/>
          <w:i/>
          <w:lang w:val="en-GB"/>
        </w:rPr>
        <w:t>pp::</w:t>
      </w:r>
      <w:r w:rsidRPr="005D3E5B">
        <w:rPr>
          <w:rFonts w:cs="Arial"/>
          <w:i/>
          <w:lang w:val="en-GB"/>
        </w:rPr>
        <w:t>TypeInfo</w:t>
      </w:r>
      <w:r w:rsidRPr="005D3E5B">
        <w:rPr>
          <w:rFonts w:cs="Arial"/>
          <w:lang w:val="en-GB"/>
        </w:rPr>
        <w:t xml:space="preserve"> </w:t>
      </w:r>
      <w:r w:rsidR="00663CED" w:rsidRPr="005D3E5B">
        <w:rPr>
          <w:rFonts w:cs="Arial"/>
          <w:lang w:val="en-GB"/>
        </w:rPr>
        <w:t xml:space="preserve">class </w:t>
      </w:r>
      <w:r w:rsidRPr="005D3E5B">
        <w:rPr>
          <w:rFonts w:cs="Arial"/>
          <w:lang w:val="en-GB"/>
        </w:rPr>
        <w:t xml:space="preserve">is a typedef of the inherited class, called </w:t>
      </w:r>
      <w:r w:rsidRPr="005D3E5B">
        <w:rPr>
          <w:rFonts w:cs="Arial"/>
          <w:i/>
          <w:lang w:val="en-GB"/>
        </w:rPr>
        <w:t>base</w:t>
      </w:r>
      <w:r w:rsidRPr="005D3E5B">
        <w:rPr>
          <w:rFonts w:cs="Arial"/>
          <w:lang w:val="en-GB"/>
        </w:rPr>
        <w:t xml:space="preserve">. If the class does not inherit from anything, this is set to </w:t>
      </w:r>
      <w:r w:rsidRPr="005D3E5B">
        <w:rPr>
          <w:rFonts w:cs="Arial"/>
          <w:i/>
          <w:lang w:val="en-GB"/>
        </w:rPr>
        <w:t>void</w:t>
      </w:r>
      <w:r w:rsidRPr="005D3E5B">
        <w:rPr>
          <w:rFonts w:cs="Arial"/>
          <w:lang w:val="en-GB"/>
        </w:rPr>
        <w:t xml:space="preserve">. Otherwise, this is set to the name of </w:t>
      </w:r>
      <w:r w:rsidR="00F17633">
        <w:rPr>
          <w:rFonts w:cs="Arial"/>
          <w:lang w:val="en-GB"/>
        </w:rPr>
        <w:t xml:space="preserve">the first class inherited from. The reason </w:t>
      </w:r>
      <w:r w:rsidR="00F17633">
        <w:rPr>
          <w:rFonts w:cs="Arial"/>
          <w:i/>
          <w:lang w:val="en-GB"/>
        </w:rPr>
        <w:t>pp::TypeInfo::base</w:t>
      </w:r>
      <w:r w:rsidR="00F17633">
        <w:rPr>
          <w:rFonts w:cs="Arial"/>
          <w:lang w:val="en-GB"/>
        </w:rPr>
        <w:t xml:space="preserve"> was set to </w:t>
      </w:r>
      <w:r w:rsidR="00F17633" w:rsidRPr="00F17633">
        <w:rPr>
          <w:rFonts w:cs="Arial"/>
          <w:i/>
          <w:lang w:val="en-GB"/>
        </w:rPr>
        <w:t>void</w:t>
      </w:r>
      <w:r w:rsidR="00F17633">
        <w:rPr>
          <w:rFonts w:cs="Arial"/>
          <w:lang w:val="en-GB"/>
        </w:rPr>
        <w:t xml:space="preserve"> for the default was so the user can test whether something inherits from a base class easily or not. Had </w:t>
      </w:r>
      <w:r w:rsidR="00F17633">
        <w:rPr>
          <w:rFonts w:cs="Arial"/>
          <w:i/>
          <w:lang w:val="en-GB"/>
        </w:rPr>
        <w:t>base</w:t>
      </w:r>
      <w:r w:rsidR="00F17633">
        <w:rPr>
          <w:rFonts w:cs="Arial"/>
          <w:lang w:val="en-GB"/>
        </w:rPr>
        <w:t xml:space="preserve"> been omitted for classes without a base class, then it would cause compile-time errors when the user passed in invalid data. </w:t>
      </w:r>
    </w:p>
    <w:p w14:paraId="38DB2FC1" w14:textId="77777777" w:rsidR="008774DB" w:rsidRPr="00672A35" w:rsidRDefault="008774DB" w:rsidP="00414824">
      <w:pPr>
        <w:rPr>
          <w:rFonts w:cs="Arial"/>
          <w:lang w:val="en-GB"/>
        </w:rPr>
      </w:pPr>
    </w:p>
    <w:p w14:paraId="4BC3DC8C" w14:textId="5B27C645" w:rsidR="008774DB" w:rsidRPr="00672A35"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30</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5D3E5B">
        <w:rPr>
          <w:rFonts w:cs="Arial"/>
          <w:i/>
          <w:lang w:val="en-GB"/>
        </w:rPr>
        <w:t>base</w:t>
      </w:r>
      <w:r w:rsidR="001E1EDD" w:rsidRPr="005D3E5B">
        <w:rPr>
          <w:rFonts w:cs="Arial"/>
          <w:lang w:val="en-GB"/>
        </w:rPr>
        <w:t xml:space="preserve"> field in order to create an instance of the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70" w:name="_Ref47702562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35</w:t>
      </w:r>
      <w:r w:rsidRPr="00672A35">
        <w:rPr>
          <w:lang w:val="en-GB"/>
        </w:rPr>
        <w:fldChar w:fldCharType="end"/>
      </w:r>
      <w:bookmarkEnd w:id="70"/>
      <w:r w:rsidRPr="00672A35">
        <w:rPr>
          <w:lang w:val="en-GB"/>
        </w:rPr>
        <w:t xml:space="preserve"> - pp::TypeInfo::base example.</w:t>
      </w:r>
    </w:p>
    <w:p w14:paraId="003B62B6" w14:textId="6432D21D" w:rsidR="001E1EDD" w:rsidRPr="001363DC" w:rsidRDefault="001E1EDD" w:rsidP="00BB6ED6">
      <w:pPr>
        <w:rPr>
          <w:rFonts w:cs="Arial"/>
          <w:lang w:val="en-GB"/>
        </w:rPr>
      </w:pPr>
      <w:r w:rsidRPr="00672A35">
        <w:rPr>
          <w:rFonts w:cs="Arial"/>
          <w:lang w:val="en-GB"/>
        </w:rPr>
        <w:t xml:space="preserve">Using the </w:t>
      </w:r>
      <w:r w:rsidRPr="005D3E5B">
        <w:rPr>
          <w:rFonts w:cs="Arial"/>
          <w:i/>
          <w:lang w:val="en-GB"/>
        </w:rPr>
        <w:t>base</w:t>
      </w:r>
      <w:r w:rsidRPr="005D3E5B">
        <w:rPr>
          <w:rFonts w:cs="Arial"/>
          <w:lang w:val="en-GB"/>
        </w:rPr>
        <w:t xml:space="preserve"> field of </w:t>
      </w:r>
      <w:r w:rsidR="007E46BF" w:rsidRPr="005D3E5B">
        <w:rPr>
          <w:rFonts w:cs="Arial"/>
          <w:i/>
          <w:lang w:val="en-GB"/>
        </w:rPr>
        <w:t>pp::</w:t>
      </w:r>
      <w:r w:rsidRPr="005D3E5B">
        <w:rPr>
          <w:rFonts w:cs="Arial"/>
          <w:i/>
          <w:lang w:val="en-GB"/>
        </w:rPr>
        <w:t>TypeInfo</w:t>
      </w:r>
      <w:r w:rsidRPr="005D3E5B">
        <w:rPr>
          <w:rFonts w:cs="Arial"/>
          <w:lang w:val="en-GB"/>
        </w:rPr>
        <w:t xml:space="preserve"> within itself, you can</w:t>
      </w:r>
      <w:r w:rsidRPr="00672A35">
        <w:rPr>
          <w:rFonts w:cs="Arial"/>
          <w:lang w:val="en-GB"/>
        </w:rPr>
        <w:t xml:space="preserve"> go up a </w:t>
      </w:r>
      <w:r w:rsidR="005D3E5B" w:rsidRPr="005D3E5B">
        <w:rPr>
          <w:rFonts w:cs="Arial"/>
          <w:lang w:val="en-GB"/>
        </w:rPr>
        <w:t>hierarchy</w:t>
      </w:r>
      <w:r w:rsidRPr="00672A35">
        <w:rPr>
          <w:rFonts w:cs="Arial"/>
          <w:lang w:val="en-GB"/>
        </w:rPr>
        <w:t xml:space="preserve">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444F53" w:rsidRPr="00672A35">
        <w:rPr>
          <w:lang w:val="en-GB"/>
        </w:rPr>
        <w:t xml:space="preserve">Figure </w:t>
      </w:r>
      <w:r w:rsidR="00444F53">
        <w:rPr>
          <w:noProof/>
          <w:lang w:val="en-GB"/>
        </w:rPr>
        <w:t>32</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r w:rsidR="001363DC">
        <w:rPr>
          <w:rFonts w:cs="Arial"/>
          <w:lang w:val="en-GB"/>
        </w:rPr>
        <w:t xml:space="preserve"> It first uses </w:t>
      </w:r>
      <w:r w:rsidR="001363DC">
        <w:rPr>
          <w:rFonts w:cs="Arial"/>
          <w:i/>
          <w:lang w:val="en-GB"/>
        </w:rPr>
        <w:t>pp::TypeInfo::base</w:t>
      </w:r>
      <w:r w:rsidR="001363DC">
        <w:rPr>
          <w:rFonts w:cs="Arial"/>
          <w:lang w:val="en-GB"/>
        </w:rPr>
        <w:t xml:space="preserve"> to get the base class of </w:t>
      </w:r>
      <w:r w:rsidR="001363DC">
        <w:rPr>
          <w:rFonts w:cs="Arial"/>
          <w:i/>
          <w:lang w:val="en-GB"/>
        </w:rPr>
        <w:t>BaseOne</w:t>
      </w:r>
      <w:r w:rsidR="001363DC">
        <w:rPr>
          <w:rFonts w:cs="Arial"/>
          <w:lang w:val="en-GB"/>
        </w:rPr>
        <w:t xml:space="preserve">. Then it does a </w:t>
      </w:r>
      <w:r w:rsidR="001363DC">
        <w:rPr>
          <w:rFonts w:cs="Arial"/>
          <w:i/>
          <w:lang w:val="en-GB"/>
        </w:rPr>
        <w:t>pp::TypeInfo</w:t>
      </w:r>
      <w:r w:rsidR="001363DC">
        <w:rPr>
          <w:rFonts w:cs="Arial"/>
          <w:lang w:val="en-GB"/>
        </w:rPr>
        <w:t xml:space="preserve"> around </w:t>
      </w:r>
      <w:r w:rsidR="001363DC">
        <w:rPr>
          <w:rFonts w:cs="Arial"/>
          <w:i/>
          <w:lang w:val="en-GB"/>
        </w:rPr>
        <w:t>BaseOne’s</w:t>
      </w:r>
      <w:r w:rsidR="001363DC">
        <w:rPr>
          <w:rFonts w:cs="Arial"/>
          <w:lang w:val="en-GB"/>
        </w:rPr>
        <w:t xml:space="preserve"> base class, and gets its name as a string. Finally, it prints out this name.</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t>}</w:t>
            </w:r>
          </w:p>
        </w:tc>
      </w:tr>
    </w:tbl>
    <w:p w14:paraId="0AA4AAE3" w14:textId="1B4ADFE2" w:rsidR="001E1EDD" w:rsidRPr="00672A35" w:rsidRDefault="00EE1252" w:rsidP="00DA2FD4">
      <w:pPr>
        <w:pStyle w:val="Caption"/>
        <w:jc w:val="center"/>
        <w:rPr>
          <w:lang w:val="en-GB"/>
        </w:rPr>
      </w:pPr>
      <w:bookmarkStart w:id="71" w:name="_Ref47702565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36</w:t>
      </w:r>
      <w:r w:rsidRPr="00672A35">
        <w:rPr>
          <w:lang w:val="en-GB"/>
        </w:rPr>
        <w:fldChar w:fldCharType="end"/>
      </w:r>
      <w:bookmarkEnd w:id="71"/>
      <w:r w:rsidRPr="00672A35">
        <w:rPr>
          <w:lang w:val="en-GB"/>
        </w:rPr>
        <w:t xml:space="preserve"> - Complicated pp::TypeInfo::base example.</w:t>
      </w:r>
    </w:p>
    <w:p w14:paraId="3D694FBC" w14:textId="26B26C95" w:rsidR="00083A57" w:rsidRPr="00083A57" w:rsidRDefault="001A1B98" w:rsidP="000A510C">
      <w:pPr>
        <w:rPr>
          <w:rFonts w:cs="Arial"/>
          <w:lang w:val="en-GB"/>
        </w:rPr>
      </w:pPr>
      <w:r w:rsidRPr="00672A35">
        <w:rPr>
          <w:rFonts w:cs="Arial"/>
          <w:lang w:val="en-GB"/>
        </w:rPr>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444F53" w:rsidRPr="00672A35">
        <w:rPr>
          <w:lang w:val="en-GB"/>
        </w:rPr>
        <w:t xml:space="preserve">Figure </w:t>
      </w:r>
      <w:r w:rsidR="00444F53">
        <w:rPr>
          <w:noProof/>
          <w:lang w:val="en-GB"/>
        </w:rPr>
        <w:t>32</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444F53" w:rsidRPr="00672A35">
        <w:rPr>
          <w:lang w:val="en-GB"/>
        </w:rPr>
        <w:t xml:space="preserve">Figure </w:t>
      </w:r>
      <w:r w:rsidR="00444F53">
        <w:rPr>
          <w:noProof/>
          <w:lang w:val="en-GB"/>
        </w:rPr>
        <w:t>33</w:t>
      </w:r>
      <w:r w:rsidR="004D7A2F" w:rsidRPr="00672A35">
        <w:rPr>
          <w:rFonts w:cs="Arial"/>
          <w:lang w:val="en-GB"/>
        </w:rPr>
        <w:fldChar w:fldCharType="end"/>
      </w:r>
      <w:r w:rsidR="00083A57">
        <w:rPr>
          <w:rFonts w:cs="Arial"/>
          <w:lang w:val="en-GB"/>
        </w:rPr>
        <w:t xml:space="preserve"> demonstrates this. The function </w:t>
      </w:r>
      <w:r w:rsidR="00083A57">
        <w:rPr>
          <w:rFonts w:cs="Arial"/>
          <w:i/>
          <w:lang w:val="en-GB"/>
        </w:rPr>
        <w:t>hierarchy</w:t>
      </w:r>
      <w:r w:rsidR="00083A57">
        <w:rPr>
          <w:rFonts w:cs="Arial"/>
          <w:lang w:val="en-GB"/>
        </w:rPr>
        <w:t xml:space="preserve"> only takes a type as a template parameter. It will then test if that type’s base class is </w:t>
      </w:r>
      <w:r w:rsidR="00083A57">
        <w:rPr>
          <w:rFonts w:cs="Arial"/>
          <w:i/>
          <w:lang w:val="en-GB"/>
        </w:rPr>
        <w:t>void</w:t>
      </w:r>
      <w:r w:rsidR="00083A57">
        <w:rPr>
          <w:rFonts w:cs="Arial"/>
          <w:lang w:val="en-GB"/>
        </w:rPr>
        <w:t xml:space="preserve"> or not. If it is </w:t>
      </w:r>
      <w:r w:rsidR="00083A57">
        <w:rPr>
          <w:rFonts w:cs="Arial"/>
          <w:i/>
          <w:lang w:val="en-GB"/>
        </w:rPr>
        <w:t>void</w:t>
      </w:r>
      <w:r w:rsidR="00083A57">
        <w:rPr>
          <w:rFonts w:cs="Arial"/>
          <w:lang w:val="en-GB"/>
        </w:rPr>
        <w:t xml:space="preserve">, then it knows it has reach the top of the inheritance hierarchy and prints out the name of the class. If it is not </w:t>
      </w:r>
      <w:r w:rsidR="00083A57">
        <w:rPr>
          <w:rFonts w:cs="Arial"/>
          <w:i/>
          <w:lang w:val="en-GB"/>
        </w:rPr>
        <w:t>void</w:t>
      </w:r>
      <w:r w:rsidR="00083A57">
        <w:rPr>
          <w:rFonts w:cs="Arial"/>
          <w:lang w:val="en-GB"/>
        </w:rPr>
        <w:t>, then it recursively calls itself.</w:t>
      </w: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22F5A257" w14:textId="412CE44B" w:rsidR="00CC30D3" w:rsidRPr="00672A35" w:rsidRDefault="00CC30D3" w:rsidP="00CC30D3">
            <w:pPr>
              <w:pStyle w:val="NoSpacing"/>
              <w:rPr>
                <w:noProof/>
                <w:lang w:val="en-GB"/>
              </w:rPr>
            </w:pPr>
            <w:r w:rsidRPr="00672A35">
              <w:rPr>
                <w:noProof/>
                <w:lang w:val="en-GB"/>
              </w:rPr>
              <w:t>#include "pp_generated/test_code_generated.h"</w:t>
            </w:r>
          </w:p>
          <w:p w14:paraId="44619EA6" w14:textId="77777777" w:rsidR="00CC30D3" w:rsidRPr="00672A35" w:rsidRDefault="00CC30D3" w:rsidP="00CC30D3">
            <w:pPr>
              <w:pStyle w:val="NoSpacing"/>
              <w:rPr>
                <w:noProof/>
                <w:lang w:val="en-GB"/>
              </w:rPr>
            </w:pPr>
            <w:r w:rsidRPr="00672A35">
              <w:rPr>
                <w:noProof/>
                <w:lang w:val="en-GB"/>
              </w:rPr>
              <w:t>#include &lt;iostream&gt;</w:t>
            </w:r>
          </w:p>
          <w:p w14:paraId="7010253C" w14:textId="77777777" w:rsidR="00CC30D3" w:rsidRPr="00672A35" w:rsidRDefault="00CC30D3" w:rsidP="00CC30D3">
            <w:pPr>
              <w:pStyle w:val="NoSpacing"/>
              <w:rPr>
                <w:noProof/>
                <w:lang w:val="en-GB"/>
              </w:rPr>
            </w:pPr>
          </w:p>
          <w:p w14:paraId="36717452" w14:textId="77777777" w:rsidR="00CC30D3" w:rsidRPr="00672A35" w:rsidRDefault="00CC30D3" w:rsidP="00CC30D3">
            <w:pPr>
              <w:pStyle w:val="NoSpacing"/>
              <w:rPr>
                <w:noProof/>
                <w:lang w:val="en-GB"/>
              </w:rPr>
            </w:pPr>
            <w:r w:rsidRPr="00672A35">
              <w:rPr>
                <w:noProof/>
                <w:lang w:val="en-GB"/>
              </w:rPr>
              <w:t>class BaseTwo {};</w:t>
            </w:r>
          </w:p>
          <w:p w14:paraId="39883BA4" w14:textId="77777777" w:rsidR="00CC30D3" w:rsidRPr="00672A35" w:rsidRDefault="00CC30D3" w:rsidP="00CC30D3">
            <w:pPr>
              <w:pStyle w:val="NoSpacing"/>
              <w:rPr>
                <w:noProof/>
                <w:lang w:val="en-GB"/>
              </w:rPr>
            </w:pPr>
            <w:r w:rsidRPr="00672A35">
              <w:rPr>
                <w:noProof/>
                <w:lang w:val="en-GB"/>
              </w:rPr>
              <w:t>class BaseOne : public BaseTwo {};</w:t>
            </w:r>
          </w:p>
          <w:p w14:paraId="3A64D1DA" w14:textId="77777777" w:rsidR="00CC30D3" w:rsidRPr="00672A35" w:rsidRDefault="00CC30D3" w:rsidP="00CC30D3">
            <w:pPr>
              <w:pStyle w:val="NoSpacing"/>
              <w:rPr>
                <w:noProof/>
                <w:lang w:val="en-GB"/>
              </w:rPr>
            </w:pPr>
          </w:p>
          <w:p w14:paraId="48D378C7" w14:textId="77777777" w:rsidR="00CC30D3" w:rsidRPr="00672A35" w:rsidRDefault="00CC30D3" w:rsidP="00CC30D3">
            <w:pPr>
              <w:pStyle w:val="NoSpacing"/>
              <w:rPr>
                <w:noProof/>
                <w:lang w:val="en-GB"/>
              </w:rPr>
            </w:pPr>
            <w:r w:rsidRPr="00672A35">
              <w:rPr>
                <w:noProof/>
                <w:lang w:val="en-GB"/>
              </w:rPr>
              <w:t>class Test : public BaseOne {};</w:t>
            </w:r>
          </w:p>
          <w:p w14:paraId="73CD494D" w14:textId="77777777" w:rsidR="00CC30D3" w:rsidRPr="00672A35" w:rsidRDefault="00CC30D3" w:rsidP="00CC30D3">
            <w:pPr>
              <w:pStyle w:val="NoSpacing"/>
              <w:rPr>
                <w:noProof/>
                <w:lang w:val="en-GB"/>
              </w:rPr>
            </w:pPr>
          </w:p>
          <w:p w14:paraId="0D7AF59B" w14:textId="11999377" w:rsidR="00C065C3" w:rsidRPr="00672A35" w:rsidRDefault="002F3827" w:rsidP="00CC30D3">
            <w:pPr>
              <w:pStyle w:val="NoSpacing"/>
              <w:rPr>
                <w:noProof/>
                <w:color w:val="00B0F0"/>
                <w:lang w:val="en-GB"/>
              </w:rPr>
            </w:pPr>
            <w:r w:rsidRPr="00672A35">
              <w:rPr>
                <w:noProof/>
                <w:color w:val="00B0F0"/>
                <w:lang w:val="en-GB"/>
              </w:rPr>
              <w:t>// Generic function, which will go up any in</w:t>
            </w:r>
            <w:r w:rsidR="00215E94">
              <w:rPr>
                <w:noProof/>
                <w:color w:val="00B0F0"/>
                <w:lang w:val="en-GB"/>
              </w:rPr>
              <w:t xml:space="preserve">heritance </w:t>
            </w:r>
            <w:r w:rsidR="00215E94" w:rsidRPr="00215E94">
              <w:rPr>
                <w:noProof/>
                <w:color w:val="00B0F0"/>
                <w:lang w:val="en-GB"/>
              </w:rPr>
              <w:t>hierarchy</w:t>
            </w:r>
            <w:r w:rsidR="00C065C3" w:rsidRPr="00672A35">
              <w:rPr>
                <w:noProof/>
                <w:color w:val="00B0F0"/>
                <w:lang w:val="en-GB"/>
              </w:rPr>
              <w:t xml:space="preserve"> and will print</w:t>
            </w:r>
          </w:p>
          <w:p w14:paraId="70ED29A0" w14:textId="723EF8CB" w:rsidR="002F3827" w:rsidRPr="00672A35" w:rsidRDefault="00C065C3" w:rsidP="00CC30D3">
            <w:pPr>
              <w:pStyle w:val="NoSpacing"/>
              <w:rPr>
                <w:noProof/>
                <w:color w:val="00B0F0"/>
                <w:lang w:val="en-GB"/>
              </w:rPr>
            </w:pPr>
            <w:r w:rsidRPr="00672A35">
              <w:rPr>
                <w:noProof/>
                <w:color w:val="00B0F0"/>
                <w:lang w:val="en-GB"/>
              </w:rPr>
              <w:t xml:space="preserve">// </w:t>
            </w:r>
            <w:r w:rsidR="002F3827" w:rsidRPr="00672A35">
              <w:rPr>
                <w:noProof/>
                <w:color w:val="00B0F0"/>
                <w:lang w:val="en-GB"/>
              </w:rPr>
              <w:t>out the top-most member.</w:t>
            </w:r>
          </w:p>
          <w:p w14:paraId="2581F51A" w14:textId="6ED4D4A7" w:rsidR="00CC30D3" w:rsidRPr="00672A35" w:rsidRDefault="00CC30D3" w:rsidP="00CC30D3">
            <w:pPr>
              <w:pStyle w:val="NoSpacing"/>
              <w:rPr>
                <w:noProof/>
                <w:lang w:val="en-GB"/>
              </w:rPr>
            </w:pPr>
            <w:r w:rsidRPr="00672A35">
              <w:rPr>
                <w:noProof/>
                <w:lang w:val="en-GB"/>
              </w:rPr>
              <w:t xml:space="preserve">template&lt;typename T&gt;void </w:t>
            </w:r>
            <w:r w:rsidR="00AE3BAF" w:rsidRPr="00AE3BAF">
              <w:rPr>
                <w:noProof/>
                <w:lang w:val="en-GB"/>
              </w:rPr>
              <w:t>hierarchy</w:t>
            </w:r>
            <w:r w:rsidRPr="00672A35">
              <w:rPr>
                <w:noProof/>
                <w:lang w:val="en-GB"/>
              </w:rPr>
              <w:t>() {</w:t>
            </w:r>
          </w:p>
          <w:p w14:paraId="05A4B01B" w14:textId="77777777" w:rsidR="00CC30D3" w:rsidRPr="00672A35" w:rsidRDefault="00CC30D3" w:rsidP="00CC30D3">
            <w:pPr>
              <w:pStyle w:val="NoSpacing"/>
              <w:rPr>
                <w:noProof/>
                <w:lang w:val="en-GB"/>
              </w:rPr>
            </w:pPr>
            <w:r w:rsidRPr="00672A35">
              <w:rPr>
                <w:noProof/>
                <w:lang w:val="en-GB"/>
              </w:rPr>
              <w:t xml:space="preserve">    if(pp::type_compare(pp::TypeInfo&lt;T&gt;::base, void)) {</w:t>
            </w:r>
          </w:p>
          <w:p w14:paraId="1A049E21" w14:textId="77777777" w:rsidR="00CC30D3" w:rsidRPr="00672A35" w:rsidRDefault="00CC30D3" w:rsidP="00CC30D3">
            <w:pPr>
              <w:pStyle w:val="NoSpacing"/>
              <w:rPr>
                <w:noProof/>
                <w:lang w:val="en-GB"/>
              </w:rPr>
            </w:pPr>
            <w:r w:rsidRPr="00672A35">
              <w:rPr>
                <w:noProof/>
                <w:lang w:val="en-GB"/>
              </w:rPr>
              <w:t xml:space="preserve">        std::cout &lt;&lt; "The most base classes type is " &lt;&lt;</w:t>
            </w:r>
          </w:p>
          <w:p w14:paraId="3E3312CF" w14:textId="77777777" w:rsidR="00CC30D3" w:rsidRPr="00672A35" w:rsidRDefault="00CC30D3" w:rsidP="00CC30D3">
            <w:pPr>
              <w:pStyle w:val="NoSpacing"/>
              <w:rPr>
                <w:noProof/>
                <w:lang w:val="en-GB"/>
              </w:rPr>
            </w:pPr>
            <w:r w:rsidRPr="00672A35">
              <w:rPr>
                <w:noProof/>
                <w:lang w:val="en-GB"/>
              </w:rPr>
              <w:t xml:space="preserve">                  pp::TypeInfo&lt;T&gt;::name &lt;&lt; std::endl;</w:t>
            </w:r>
          </w:p>
          <w:p w14:paraId="4865593A" w14:textId="77777777" w:rsidR="00CC30D3" w:rsidRPr="00672A35" w:rsidRDefault="00CC30D3" w:rsidP="00CC30D3">
            <w:pPr>
              <w:pStyle w:val="NoSpacing"/>
              <w:rPr>
                <w:noProof/>
                <w:lang w:val="en-GB"/>
              </w:rPr>
            </w:pPr>
            <w:r w:rsidRPr="00672A35">
              <w:rPr>
                <w:noProof/>
                <w:lang w:val="en-GB"/>
              </w:rPr>
              <w:t xml:space="preserve">    } else {</w:t>
            </w:r>
          </w:p>
          <w:p w14:paraId="731CF197" w14:textId="0EE31899" w:rsidR="00CC30D3" w:rsidRPr="00672A35" w:rsidRDefault="00CC30D3" w:rsidP="00CC30D3">
            <w:pPr>
              <w:pStyle w:val="NoSpacing"/>
              <w:rPr>
                <w:noProof/>
                <w:lang w:val="en-GB"/>
              </w:rPr>
            </w:pPr>
            <w:r w:rsidRPr="00672A35">
              <w:rPr>
                <w:noProof/>
                <w:lang w:val="en-GB"/>
              </w:rPr>
              <w:t xml:space="preserve">        </w:t>
            </w:r>
            <w:r w:rsidR="00612AAA" w:rsidRPr="00612AAA">
              <w:rPr>
                <w:noProof/>
                <w:lang w:val="en-GB"/>
              </w:rPr>
              <w:t>hierarchy</w:t>
            </w:r>
            <w:r w:rsidRPr="00672A35">
              <w:rPr>
                <w:noProof/>
                <w:lang w:val="en-GB"/>
              </w:rPr>
              <w:t>&lt;pp::TypeInfo&lt;T&gt;::base&gt;();</w:t>
            </w:r>
          </w:p>
          <w:p w14:paraId="386D20CC" w14:textId="77777777" w:rsidR="00CC30D3" w:rsidRPr="00672A35" w:rsidRDefault="00CC30D3" w:rsidP="00CC30D3">
            <w:pPr>
              <w:pStyle w:val="NoSpacing"/>
              <w:rPr>
                <w:noProof/>
                <w:lang w:val="en-GB"/>
              </w:rPr>
            </w:pPr>
            <w:r w:rsidRPr="00672A35">
              <w:rPr>
                <w:noProof/>
                <w:lang w:val="en-GB"/>
              </w:rPr>
              <w:t xml:space="preserve">    }</w:t>
            </w:r>
          </w:p>
          <w:p w14:paraId="4D8FFE29" w14:textId="77777777" w:rsidR="00CC30D3" w:rsidRPr="00672A35" w:rsidRDefault="00CC30D3" w:rsidP="00CC30D3">
            <w:pPr>
              <w:pStyle w:val="NoSpacing"/>
              <w:rPr>
                <w:noProof/>
                <w:lang w:val="en-GB"/>
              </w:rPr>
            </w:pPr>
            <w:r w:rsidRPr="00672A35">
              <w:rPr>
                <w:noProof/>
                <w:lang w:val="en-GB"/>
              </w:rPr>
              <w:t>}</w:t>
            </w:r>
          </w:p>
          <w:p w14:paraId="281652BF" w14:textId="77777777" w:rsidR="00CC30D3" w:rsidRPr="00672A35" w:rsidRDefault="00CC30D3" w:rsidP="00CC30D3">
            <w:pPr>
              <w:pStyle w:val="NoSpacing"/>
              <w:rPr>
                <w:noProof/>
                <w:lang w:val="en-GB"/>
              </w:rPr>
            </w:pPr>
          </w:p>
          <w:p w14:paraId="78ECB8C8" w14:textId="72DE8BBD" w:rsidR="00CC30D3" w:rsidRPr="00672A35" w:rsidRDefault="00CC30D3" w:rsidP="00CC30D3">
            <w:pPr>
              <w:pStyle w:val="NoSpacing"/>
              <w:rPr>
                <w:noProof/>
                <w:color w:val="00B0F0"/>
                <w:lang w:val="en-GB"/>
              </w:rPr>
            </w:pPr>
            <w:r w:rsidRPr="00672A35">
              <w:rPr>
                <w:noProof/>
                <w:color w:val="00B0F0"/>
                <w:lang w:val="en-GB"/>
              </w:rPr>
              <w:t>// Need to specialize for “void”, so we know when we’ve reached the top of</w:t>
            </w:r>
          </w:p>
          <w:p w14:paraId="5EA3B5EA" w14:textId="0DE162E6" w:rsidR="00CC30D3" w:rsidRPr="00672A35" w:rsidRDefault="00CC30D3" w:rsidP="00CC30D3">
            <w:pPr>
              <w:pStyle w:val="NoSpacing"/>
              <w:rPr>
                <w:noProof/>
                <w:color w:val="00B0F0"/>
                <w:lang w:val="en-GB"/>
              </w:rPr>
            </w:pPr>
            <w:r w:rsidRPr="00672A35">
              <w:rPr>
                <w:noProof/>
                <w:color w:val="00B0F0"/>
                <w:lang w:val="en-GB"/>
              </w:rPr>
              <w:t>// the inheritance hierarchy.</w:t>
            </w:r>
          </w:p>
          <w:p w14:paraId="7B7139C8" w14:textId="77777777" w:rsidR="00CC30D3" w:rsidRPr="00672A35" w:rsidRDefault="00CC30D3" w:rsidP="00CC30D3">
            <w:pPr>
              <w:pStyle w:val="NoSpacing"/>
              <w:rPr>
                <w:noProof/>
                <w:lang w:val="en-GB"/>
              </w:rPr>
            </w:pPr>
            <w:r w:rsidRPr="00672A35">
              <w:rPr>
                <w:noProof/>
                <w:lang w:val="en-GB"/>
              </w:rPr>
              <w:t>template&lt;&gt;void chain&lt;void&gt;() {}</w:t>
            </w:r>
          </w:p>
          <w:p w14:paraId="41C2AA0A" w14:textId="77777777" w:rsidR="00CC30D3" w:rsidRPr="00672A35" w:rsidRDefault="00CC30D3" w:rsidP="00CC30D3">
            <w:pPr>
              <w:pStyle w:val="NoSpacing"/>
              <w:rPr>
                <w:noProof/>
                <w:lang w:val="en-GB"/>
              </w:rPr>
            </w:pPr>
          </w:p>
          <w:p w14:paraId="64020930" w14:textId="77777777" w:rsidR="00CC30D3" w:rsidRPr="00672A35" w:rsidRDefault="00CC30D3" w:rsidP="00CC30D3">
            <w:pPr>
              <w:pStyle w:val="NoSpacing"/>
              <w:rPr>
                <w:noProof/>
                <w:lang w:val="en-GB"/>
              </w:rPr>
            </w:pPr>
            <w:r w:rsidRPr="00672A35">
              <w:rPr>
                <w:noProof/>
                <w:lang w:val="en-GB"/>
              </w:rPr>
              <w:t>int main(int argc, char **argv) {</w:t>
            </w:r>
          </w:p>
          <w:p w14:paraId="3D27622F" w14:textId="6008A73F"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&lt;Test&gt;();    </w:t>
            </w:r>
            <w:r w:rsidRPr="00672A35">
              <w:rPr>
                <w:noProof/>
                <w:color w:val="00B0F0"/>
                <w:lang w:val="en-GB"/>
              </w:rPr>
              <w:t>// Prints “BaseTwo”.</w:t>
            </w:r>
          </w:p>
          <w:p w14:paraId="2AEE868F" w14:textId="77B1294D" w:rsidR="00CC30D3" w:rsidRPr="00672A35" w:rsidRDefault="00CC30D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&lt;BaseOne&gt;(); </w:t>
            </w:r>
            <w:r w:rsidRPr="00672A35">
              <w:rPr>
                <w:noProof/>
                <w:color w:val="00B0F0"/>
                <w:lang w:val="en-GB"/>
              </w:rPr>
              <w:t>// Prints “BaseTwo”.</w:t>
            </w:r>
          </w:p>
          <w:p w14:paraId="121C13B4" w14:textId="45DD3D80" w:rsidR="00C065C3" w:rsidRPr="00672A35" w:rsidRDefault="00C065C3" w:rsidP="00CC30D3">
            <w:pPr>
              <w:pStyle w:val="NoSpacing"/>
              <w:rPr>
                <w:noProof/>
                <w:color w:val="00B0F0"/>
                <w:lang w:val="en-GB"/>
              </w:rPr>
            </w:pPr>
            <w:r w:rsidRPr="00672A35">
              <w:rPr>
                <w:noProof/>
                <w:lang w:val="en-GB"/>
              </w:rPr>
              <w:t xml:space="preserve">    </w:t>
            </w:r>
            <w:r w:rsidR="00F15184" w:rsidRPr="00F15184">
              <w:rPr>
                <w:noProof/>
                <w:lang w:val="en-GB"/>
              </w:rPr>
              <w:t>hierarchy</w:t>
            </w:r>
            <w:r w:rsidRPr="00672A35">
              <w:rPr>
                <w:noProof/>
                <w:lang w:val="en-GB"/>
              </w:rPr>
              <w:t xml:space="preserve">&lt;BaseTwo&gt;(); </w:t>
            </w:r>
            <w:r w:rsidRPr="00672A35">
              <w:rPr>
                <w:noProof/>
                <w:color w:val="00B0F0"/>
                <w:lang w:val="en-GB"/>
              </w:rPr>
              <w:t>// Prints “BaseTwo”.</w:t>
            </w:r>
          </w:p>
          <w:p w14:paraId="1BACDB7E" w14:textId="77777777" w:rsidR="00CC30D3" w:rsidRPr="00672A35" w:rsidRDefault="00CC30D3" w:rsidP="00CC30D3">
            <w:pPr>
              <w:pStyle w:val="NoSpacing"/>
              <w:rPr>
                <w:noProof/>
                <w:lang w:val="en-GB"/>
              </w:rPr>
            </w:pPr>
          </w:p>
          <w:p w14:paraId="516D2573" w14:textId="77777777" w:rsidR="00CC30D3" w:rsidRPr="00672A35" w:rsidRDefault="00CC30D3" w:rsidP="00CC30D3">
            <w:pPr>
              <w:pStyle w:val="NoSpacing"/>
              <w:rPr>
                <w:noProof/>
                <w:lang w:val="en-GB"/>
              </w:rPr>
            </w:pPr>
            <w:r w:rsidRPr="00672A35">
              <w:rPr>
                <w:noProof/>
                <w:lang w:val="en-GB"/>
              </w:rPr>
              <w:t xml:space="preserve">    return(0);</w:t>
            </w:r>
          </w:p>
          <w:p w14:paraId="1A078448" w14:textId="63427ADA" w:rsidR="00CC30D3" w:rsidRPr="00672A35" w:rsidRDefault="00CC30D3" w:rsidP="00EE1252">
            <w:pPr>
              <w:pStyle w:val="NoSpacing"/>
              <w:keepNext/>
              <w:rPr>
                <w:lang w:val="en-GB"/>
              </w:rPr>
            </w:pPr>
            <w:r w:rsidRPr="00672A35">
              <w:rPr>
                <w:noProof/>
                <w:lang w:val="en-GB"/>
              </w:rPr>
              <w:lastRenderedPageBreak/>
              <w:t>}</w:t>
            </w:r>
          </w:p>
        </w:tc>
      </w:tr>
    </w:tbl>
    <w:p w14:paraId="4BAB9DCC" w14:textId="2C0AA922" w:rsidR="001A1B98" w:rsidRPr="00672A35" w:rsidRDefault="00EE1252" w:rsidP="00DA2FD4">
      <w:pPr>
        <w:pStyle w:val="Caption"/>
        <w:jc w:val="center"/>
        <w:rPr>
          <w:rFonts w:cs="Arial"/>
          <w:lang w:val="en-GB"/>
        </w:rPr>
      </w:pPr>
      <w:bookmarkStart w:id="72" w:name="_Ref47702567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37</w:t>
      </w:r>
      <w:r w:rsidRPr="00672A35">
        <w:rPr>
          <w:lang w:val="en-GB"/>
        </w:rPr>
        <w:fldChar w:fldCharType="end"/>
      </w:r>
      <w:bookmarkEnd w:id="72"/>
      <w:r w:rsidRPr="00672A35">
        <w:rPr>
          <w:lang w:val="en-GB"/>
        </w:rPr>
        <w:t xml:space="preserve"> - Generic pp::TypeInfo::base example.</w:t>
      </w:r>
    </w:p>
    <w:p w14:paraId="23D7941B" w14:textId="6CBEC344" w:rsidR="004B6108" w:rsidRDefault="004B6108" w:rsidP="00BB6ED6">
      <w:pPr>
        <w:rPr>
          <w:rFonts w:cs="Arial"/>
          <w:lang w:val="en-GB"/>
        </w:rPr>
      </w:pPr>
      <w:r w:rsidRPr="005D3E5B">
        <w:rPr>
          <w:rFonts w:cs="Arial"/>
          <w:lang w:val="en-GB"/>
        </w:rPr>
        <w:t>While C++ supports multiple inheritance, it is not as commonly used as single inheritance, due to issues like the</w:t>
      </w:r>
      <w:r w:rsidRPr="00672A35">
        <w:rPr>
          <w:rFonts w:cs="Arial"/>
          <w:lang w:val="en-GB"/>
        </w:rPr>
        <w:t xml:space="preserve"> “diamond problem” (Milea, 2011). And due to some limitations </w:t>
      </w:r>
      <w:r>
        <w:rPr>
          <w:rFonts w:cs="Arial"/>
          <w:lang w:val="en-GB"/>
        </w:rPr>
        <w:t xml:space="preserve">in </w:t>
      </w:r>
      <w:r w:rsidRPr="009C0533">
        <w:rPr>
          <w:rFonts w:cs="Arial"/>
          <w:lang w:val="en-GB"/>
        </w:rPr>
        <w:t>C++, it was decided that only the first class inherited from will be available. In the future, this may</w:t>
      </w:r>
      <w:r w:rsidRPr="00672A35">
        <w:rPr>
          <w:rFonts w:cs="Arial"/>
          <w:lang w:val="en-GB"/>
        </w:rPr>
        <w:t xml:space="preserve"> be expanded upon.</w:t>
      </w:r>
    </w:p>
    <w:p w14:paraId="20599904" w14:textId="77777777" w:rsidR="004B6108" w:rsidRDefault="004B6108" w:rsidP="00BB6ED6">
      <w:pPr>
        <w:rPr>
          <w:rFonts w:cs="Arial"/>
          <w:lang w:val="en-GB"/>
        </w:rPr>
      </w:pPr>
    </w:p>
    <w:p w14:paraId="6772F4A4" w14:textId="5D84C2AF"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w:t>
      </w:r>
      <w:r w:rsidRPr="00481302">
        <w:rPr>
          <w:rFonts w:cs="Arial"/>
          <w:i/>
          <w:lang w:val="en-GB"/>
        </w:rPr>
        <w:t>TypeInfo</w:t>
      </w:r>
      <w:r w:rsidRPr="00672A35">
        <w:rPr>
          <w:rFonts w:cs="Arial"/>
          <w:lang w:val="en-GB"/>
        </w:rPr>
        <w:t xml:space="preserve"> </w:t>
      </w:r>
      <w:r w:rsidR="003C1084" w:rsidRPr="00672A35">
        <w:rPr>
          <w:rFonts w:cs="Arial"/>
          <w:lang w:val="en-GB"/>
        </w:rPr>
        <w:t xml:space="preserve">can also work hand-in-hand with the </w:t>
      </w:r>
      <w:r w:rsidR="00481302">
        <w:rPr>
          <w:rFonts w:cs="Arial"/>
          <w:lang w:val="en-GB"/>
        </w:rPr>
        <w:t xml:space="preserve">Type Traits </w:t>
      </w:r>
      <w:r w:rsidR="003C1084" w:rsidRPr="00672A35">
        <w:rPr>
          <w:rFonts w:cs="Arial"/>
          <w:lang w:val="en-GB"/>
        </w:rPr>
        <w:t xml:space="preserve">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444F53" w:rsidRPr="00672A35">
        <w:rPr>
          <w:lang w:val="en-GB"/>
        </w:rPr>
        <w:t xml:space="preserve">Figure </w:t>
      </w:r>
      <w:r w:rsidR="00444F53">
        <w:rPr>
          <w:noProof/>
          <w:lang w:val="en-GB"/>
        </w:rPr>
        <w:t>34</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B81598">
        <w:rPr>
          <w:rFonts w:cs="Arial"/>
          <w:i/>
          <w:lang w:val="en-GB"/>
        </w:rPr>
        <w:t>pp::TypeInfo</w:t>
      </w:r>
      <w:r w:rsidR="003C1084" w:rsidRPr="00B81598">
        <w:rPr>
          <w:rFonts w:cs="Arial"/>
          <w:lang w:val="en-GB"/>
        </w:rPr>
        <w:t>, but</w:t>
      </w:r>
      <w:r w:rsidR="003C1084" w:rsidRPr="00672A35">
        <w:rPr>
          <w:rFonts w:cs="Arial"/>
          <w:lang w:val="en-GB"/>
        </w:rPr>
        <w:t xml:space="preserve"> statically asserting it using </w:t>
      </w:r>
      <w:r w:rsidR="00B81598">
        <w:rPr>
          <w:rFonts w:cs="Arial"/>
          <w:lang w:val="en-GB"/>
        </w:rPr>
        <w:t>the T</w:t>
      </w:r>
      <w:r w:rsidR="003C1084" w:rsidRPr="00672A35">
        <w:rPr>
          <w:rFonts w:cs="Arial"/>
          <w:lang w:val="en-GB"/>
        </w:rPr>
        <w:t xml:space="preserve">ype </w:t>
      </w:r>
      <w:r w:rsidR="00B81598">
        <w:rPr>
          <w:rFonts w:cs="Arial"/>
          <w:lang w:val="en-GB"/>
        </w:rPr>
        <w:t>T</w:t>
      </w:r>
      <w:r w:rsidR="003C1084" w:rsidRPr="00B81598">
        <w:rPr>
          <w:rFonts w:cs="Arial"/>
          <w:lang w:val="en-GB"/>
        </w:rPr>
        <w:t>rait</w:t>
      </w:r>
      <w:r w:rsidR="00B81598">
        <w:rPr>
          <w:rFonts w:cs="Arial"/>
          <w:lang w:val="en-GB"/>
        </w:rPr>
        <w:t xml:space="preserve"> library’s</w:t>
      </w:r>
      <w:r w:rsidR="003C1084" w:rsidRPr="00B81598">
        <w:rPr>
          <w:rFonts w:cs="Arial"/>
          <w:lang w:val="en-GB"/>
        </w:rPr>
        <w:t xml:space="preserve"> </w:t>
      </w:r>
      <w:r w:rsidR="003C1084" w:rsidRPr="00B81598">
        <w:rPr>
          <w:rFonts w:cs="Arial"/>
          <w:i/>
          <w:lang w:val="en-GB"/>
        </w:rPr>
        <w:t>std::is_base_of</w:t>
      </w:r>
      <w:r w:rsidR="00E2752A">
        <w:rPr>
          <w:rFonts w:cs="Arial"/>
          <w:i/>
          <w:lang w:val="en-GB"/>
        </w:rPr>
        <w:t xml:space="preserve"> </w:t>
      </w:r>
      <w:r w:rsidR="00E2752A" w:rsidRPr="00E2752A">
        <w:rPr>
          <w:rFonts w:cs="Arial"/>
          <w:lang w:val="en-GB"/>
        </w:rPr>
        <w:t>functi</w:t>
      </w:r>
      <w:r w:rsidR="00E2752A">
        <w:rPr>
          <w:rFonts w:cs="Arial"/>
          <w:lang w:val="en-GB"/>
        </w:rPr>
        <w:t>on</w:t>
      </w:r>
      <w:r w:rsidR="003C1084" w:rsidRPr="00B81598">
        <w:rPr>
          <w:rFonts w:cs="Arial"/>
          <w:lang w:val="en-GB"/>
        </w:rPr>
        <w:t>.</w:t>
      </w:r>
      <w:r w:rsidR="0018430E">
        <w:rPr>
          <w:rFonts w:cs="Arial"/>
          <w:lang w:val="en-GB"/>
        </w:rPr>
        <w:t xml:space="preserve"> The example provided is a common pattern w</w:t>
      </w:r>
      <w:r w:rsidR="00F44F11">
        <w:rPr>
          <w:rFonts w:cs="Arial"/>
          <w:lang w:val="en-GB"/>
        </w:rPr>
        <w:t>ith Object Orientated codebases, but much more generic.</w:t>
      </w:r>
      <w:r w:rsidR="00802790">
        <w:rPr>
          <w:rFonts w:cs="Arial"/>
          <w:lang w:val="en-GB"/>
        </w:rPr>
        <w:t xml:space="preserve"> The function will take two variables, and will statically ass</w:t>
      </w:r>
      <w:r w:rsidR="002D5E93">
        <w:rPr>
          <w:rFonts w:cs="Arial"/>
          <w:lang w:val="en-GB"/>
        </w:rPr>
        <w:t>ert that they have the same base class.</w:t>
      </w: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2B49CE25" w14:textId="406B44D7" w:rsidR="006F51CA" w:rsidRPr="006F51CA" w:rsidRDefault="006F51CA" w:rsidP="006F51CA">
            <w:pPr>
              <w:pStyle w:val="NoSpacing"/>
              <w:rPr>
                <w:noProof/>
                <w:lang w:val="en-GB"/>
              </w:rPr>
            </w:pPr>
            <w:r w:rsidRPr="006F51CA">
              <w:rPr>
                <w:noProof/>
                <w:lang w:val="en-GB"/>
              </w:rPr>
              <w:t>#include "pp_generated/test_code_generated.h"</w:t>
            </w:r>
          </w:p>
          <w:p w14:paraId="49763C54" w14:textId="77777777" w:rsidR="006F51CA" w:rsidRPr="006F51CA" w:rsidRDefault="006F51CA" w:rsidP="006F51CA">
            <w:pPr>
              <w:pStyle w:val="NoSpacing"/>
              <w:rPr>
                <w:noProof/>
                <w:lang w:val="en-GB"/>
              </w:rPr>
            </w:pPr>
            <w:r w:rsidRPr="006F51CA">
              <w:rPr>
                <w:noProof/>
                <w:lang w:val="en-GB"/>
              </w:rPr>
              <w:t>#include &lt;type_traits&gt;</w:t>
            </w:r>
          </w:p>
          <w:p w14:paraId="57F54904" w14:textId="77777777" w:rsidR="006F51CA" w:rsidRPr="006F51CA" w:rsidRDefault="006F51CA" w:rsidP="006F51CA">
            <w:pPr>
              <w:pStyle w:val="NoSpacing"/>
              <w:rPr>
                <w:noProof/>
                <w:lang w:val="en-GB"/>
              </w:rPr>
            </w:pPr>
          </w:p>
          <w:p w14:paraId="77FF0ADF" w14:textId="77777777" w:rsidR="006F51CA" w:rsidRPr="006F51CA" w:rsidRDefault="006F51CA" w:rsidP="006F51CA">
            <w:pPr>
              <w:pStyle w:val="NoSpacing"/>
              <w:rPr>
                <w:noProof/>
                <w:lang w:val="en-GB"/>
              </w:rPr>
            </w:pPr>
            <w:r w:rsidRPr="006F51CA">
              <w:rPr>
                <w:noProof/>
                <w:lang w:val="en-GB"/>
              </w:rPr>
              <w:t>class Animal {};</w:t>
            </w:r>
          </w:p>
          <w:p w14:paraId="0E5106D9" w14:textId="77777777" w:rsidR="006F51CA" w:rsidRPr="006F51CA" w:rsidRDefault="006F51CA" w:rsidP="006F51CA">
            <w:pPr>
              <w:pStyle w:val="NoSpacing"/>
              <w:rPr>
                <w:noProof/>
                <w:lang w:val="en-GB"/>
              </w:rPr>
            </w:pPr>
            <w:r w:rsidRPr="006F51CA">
              <w:rPr>
                <w:noProof/>
                <w:lang w:val="en-GB"/>
              </w:rPr>
              <w:t>class Dog : public Animal {};</w:t>
            </w:r>
          </w:p>
          <w:p w14:paraId="558073CB" w14:textId="77777777" w:rsidR="006F51CA" w:rsidRPr="006F51CA" w:rsidRDefault="006F51CA" w:rsidP="006F51CA">
            <w:pPr>
              <w:pStyle w:val="NoSpacing"/>
              <w:rPr>
                <w:noProof/>
                <w:lang w:val="en-GB"/>
              </w:rPr>
            </w:pPr>
            <w:r w:rsidRPr="006F51CA">
              <w:rPr>
                <w:noProof/>
                <w:lang w:val="en-GB"/>
              </w:rPr>
              <w:t>class Cat : public Animal {};</w:t>
            </w:r>
          </w:p>
          <w:p w14:paraId="3BE71F18" w14:textId="77777777" w:rsidR="006F51CA" w:rsidRPr="006F51CA" w:rsidRDefault="006F51CA" w:rsidP="006F51CA">
            <w:pPr>
              <w:pStyle w:val="NoSpacing"/>
              <w:rPr>
                <w:noProof/>
                <w:lang w:val="en-GB"/>
              </w:rPr>
            </w:pPr>
            <w:r w:rsidRPr="006F51CA">
              <w:rPr>
                <w:noProof/>
                <w:lang w:val="en-GB"/>
              </w:rPr>
              <w:t>class Person {};</w:t>
            </w:r>
          </w:p>
          <w:p w14:paraId="2CA0A839" w14:textId="77777777" w:rsidR="006F51CA" w:rsidRPr="006F51CA" w:rsidRDefault="006F51CA" w:rsidP="006F51CA">
            <w:pPr>
              <w:pStyle w:val="NoSpacing"/>
              <w:rPr>
                <w:noProof/>
                <w:lang w:val="en-GB"/>
              </w:rPr>
            </w:pPr>
          </w:p>
          <w:p w14:paraId="2A6257A5" w14:textId="77777777" w:rsidR="006F51CA" w:rsidRPr="006F51CA" w:rsidRDefault="006F51CA" w:rsidP="006F51CA">
            <w:pPr>
              <w:pStyle w:val="NoSpacing"/>
              <w:rPr>
                <w:noProof/>
                <w:lang w:val="en-GB"/>
              </w:rPr>
            </w:pPr>
            <w:r w:rsidRPr="006F51CA">
              <w:rPr>
                <w:noProof/>
                <w:lang w:val="en-GB"/>
              </w:rPr>
              <w:t>template&lt;typename T, typename U&gt;</w:t>
            </w:r>
          </w:p>
          <w:p w14:paraId="19C90C9E" w14:textId="77777777" w:rsidR="006F51CA" w:rsidRPr="006F51CA" w:rsidRDefault="006F51CA" w:rsidP="006F51CA">
            <w:pPr>
              <w:pStyle w:val="NoSpacing"/>
              <w:rPr>
                <w:noProof/>
                <w:lang w:val="en-GB"/>
              </w:rPr>
            </w:pPr>
            <w:r w:rsidRPr="006F51CA">
              <w:rPr>
                <w:noProof/>
                <w:lang w:val="en-GB"/>
              </w:rPr>
              <w:t>void do_something_with_similar_classes(T a, U b) {</w:t>
            </w:r>
          </w:p>
          <w:p w14:paraId="50F5BB4D" w14:textId="77777777" w:rsidR="006F51CA" w:rsidRPr="006F51CA" w:rsidRDefault="006F51CA" w:rsidP="006F51CA">
            <w:pPr>
              <w:pStyle w:val="NoSpacing"/>
              <w:rPr>
                <w:noProof/>
                <w:lang w:val="en-GB"/>
              </w:rPr>
            </w:pPr>
            <w:r w:rsidRPr="006F51CA">
              <w:rPr>
                <w:noProof/>
                <w:lang w:val="en-GB"/>
              </w:rPr>
              <w:t xml:space="preserve">    using a_base = pp::TypeInfo&lt;T&gt;::base;</w:t>
            </w:r>
          </w:p>
          <w:p w14:paraId="7E1F51C2" w14:textId="77777777" w:rsidR="006F51CA" w:rsidRPr="006F51CA" w:rsidRDefault="006F51CA" w:rsidP="006F51CA">
            <w:pPr>
              <w:pStyle w:val="NoSpacing"/>
              <w:rPr>
                <w:noProof/>
                <w:lang w:val="en-GB"/>
              </w:rPr>
            </w:pPr>
            <w:r w:rsidRPr="006F51CA">
              <w:rPr>
                <w:noProof/>
                <w:lang w:val="en-GB"/>
              </w:rPr>
              <w:t xml:space="preserve">    using b_base = pp::TypeInfo&lt;U&gt;::base;</w:t>
            </w:r>
          </w:p>
          <w:p w14:paraId="1290890C" w14:textId="77777777" w:rsidR="006F51CA" w:rsidRPr="006F51CA" w:rsidRDefault="006F51CA" w:rsidP="006F51CA">
            <w:pPr>
              <w:pStyle w:val="NoSpacing"/>
              <w:rPr>
                <w:noProof/>
                <w:lang w:val="en-GB"/>
              </w:rPr>
            </w:pPr>
            <w:r w:rsidRPr="006F51CA">
              <w:rPr>
                <w:noProof/>
                <w:lang w:val="en-GB"/>
              </w:rPr>
              <w:t xml:space="preserve">    static_assert(pp::type_compare(a_base, b_base),</w:t>
            </w:r>
          </w:p>
          <w:p w14:paraId="4DE657B7" w14:textId="77777777" w:rsidR="006F51CA" w:rsidRDefault="006F51CA" w:rsidP="006F51CA">
            <w:pPr>
              <w:pStyle w:val="NoSpacing"/>
              <w:rPr>
                <w:noProof/>
                <w:lang w:val="en-GB"/>
              </w:rPr>
            </w:pPr>
            <w:r w:rsidRPr="006F51CA">
              <w:rPr>
                <w:noProof/>
                <w:lang w:val="en-GB"/>
              </w:rPr>
              <w:t xml:space="preserve">                  "The base classes of a and b must be the same");</w:t>
            </w:r>
          </w:p>
          <w:p w14:paraId="1D613857" w14:textId="77777777" w:rsidR="00EA5B8F" w:rsidRDefault="00EA5B8F" w:rsidP="006F51CA">
            <w:pPr>
              <w:pStyle w:val="NoSpacing"/>
              <w:rPr>
                <w:noProof/>
                <w:lang w:val="en-GB"/>
              </w:rPr>
            </w:pPr>
          </w:p>
          <w:p w14:paraId="4B1D719B" w14:textId="5588994E" w:rsidR="00EA5B8F" w:rsidRPr="00EA5B8F" w:rsidRDefault="00EA5B8F" w:rsidP="006F51CA">
            <w:pPr>
              <w:pStyle w:val="NoSpacing"/>
              <w:rPr>
                <w:noProof/>
                <w:color w:val="00B0F0"/>
                <w:lang w:val="en-GB"/>
              </w:rPr>
            </w:pPr>
            <w:r>
              <w:rPr>
                <w:noProof/>
                <w:lang w:val="en-GB"/>
              </w:rPr>
              <w:t xml:space="preserve">    </w:t>
            </w:r>
            <w:r>
              <w:rPr>
                <w:noProof/>
                <w:color w:val="00B0F0"/>
                <w:lang w:val="en-GB"/>
              </w:rPr>
              <w:t>// ...</w:t>
            </w:r>
          </w:p>
          <w:p w14:paraId="55D58726" w14:textId="4BA2AA3F" w:rsidR="00802790" w:rsidRDefault="00802790" w:rsidP="006F51CA">
            <w:pPr>
              <w:pStyle w:val="NoSpacing"/>
              <w:rPr>
                <w:noProof/>
                <w:color w:val="00B0F0"/>
                <w:lang w:val="en-GB"/>
              </w:rPr>
            </w:pPr>
            <w:r>
              <w:rPr>
                <w:noProof/>
                <w:lang w:val="en-GB"/>
              </w:rPr>
              <w:t xml:space="preserve">    </w:t>
            </w:r>
            <w:r>
              <w:rPr>
                <w:noProof/>
                <w:color w:val="00B0F0"/>
                <w:lang w:val="en-GB"/>
              </w:rPr>
              <w:t xml:space="preserve">// </w:t>
            </w:r>
            <w:r w:rsidR="00EA5B8F">
              <w:rPr>
                <w:noProof/>
                <w:color w:val="00B0F0"/>
                <w:lang w:val="en-GB"/>
              </w:rPr>
              <w:t>Can do something else with a and b now.</w:t>
            </w:r>
          </w:p>
          <w:p w14:paraId="17A843E5" w14:textId="3F46E237" w:rsidR="00EA5B8F" w:rsidRPr="00802790" w:rsidRDefault="00EA5B8F" w:rsidP="006F51CA">
            <w:pPr>
              <w:pStyle w:val="NoSpacing"/>
              <w:rPr>
                <w:noProof/>
                <w:color w:val="00B0F0"/>
                <w:lang w:val="en-GB"/>
              </w:rPr>
            </w:pPr>
            <w:r>
              <w:rPr>
                <w:noProof/>
                <w:lang w:val="en-GB"/>
              </w:rPr>
              <w:t xml:space="preserve">    </w:t>
            </w:r>
            <w:r>
              <w:rPr>
                <w:noProof/>
                <w:color w:val="00B0F0"/>
                <w:lang w:val="en-GB"/>
              </w:rPr>
              <w:t>// ...</w:t>
            </w:r>
          </w:p>
          <w:p w14:paraId="18BFF6D4" w14:textId="77777777" w:rsidR="006F51CA" w:rsidRPr="006F51CA" w:rsidRDefault="006F51CA" w:rsidP="006F51CA">
            <w:pPr>
              <w:pStyle w:val="NoSpacing"/>
              <w:rPr>
                <w:noProof/>
                <w:lang w:val="en-GB"/>
              </w:rPr>
            </w:pPr>
            <w:r w:rsidRPr="006F51CA">
              <w:rPr>
                <w:noProof/>
                <w:lang w:val="en-GB"/>
              </w:rPr>
              <w:t>}</w:t>
            </w:r>
          </w:p>
          <w:p w14:paraId="176CD359" w14:textId="77777777" w:rsidR="006F51CA" w:rsidRPr="006F51CA" w:rsidRDefault="006F51CA" w:rsidP="006F51CA">
            <w:pPr>
              <w:pStyle w:val="NoSpacing"/>
              <w:rPr>
                <w:noProof/>
                <w:lang w:val="en-GB"/>
              </w:rPr>
            </w:pPr>
          </w:p>
          <w:p w14:paraId="44F4B6E1" w14:textId="77777777" w:rsidR="006F51CA" w:rsidRPr="006F51CA" w:rsidRDefault="006F51CA" w:rsidP="006F51CA">
            <w:pPr>
              <w:pStyle w:val="NoSpacing"/>
              <w:rPr>
                <w:noProof/>
                <w:lang w:val="en-GB"/>
              </w:rPr>
            </w:pPr>
            <w:r w:rsidRPr="006F51CA">
              <w:rPr>
                <w:noProof/>
                <w:lang w:val="en-GB"/>
              </w:rPr>
              <w:t>int main(int argc, char **argv) {</w:t>
            </w:r>
          </w:p>
          <w:p w14:paraId="7B189C64" w14:textId="77777777" w:rsidR="006F51CA" w:rsidRPr="006F51CA" w:rsidRDefault="006F51CA" w:rsidP="006F51CA">
            <w:pPr>
              <w:pStyle w:val="NoSpacing"/>
              <w:rPr>
                <w:noProof/>
                <w:lang w:val="en-GB"/>
              </w:rPr>
            </w:pPr>
            <w:r w:rsidRPr="006F51CA">
              <w:rPr>
                <w:noProof/>
                <w:lang w:val="en-GB"/>
              </w:rPr>
              <w:t xml:space="preserve">    Dog dog;</w:t>
            </w:r>
          </w:p>
          <w:p w14:paraId="7A34B38B" w14:textId="77777777" w:rsidR="006F51CA" w:rsidRPr="006F51CA" w:rsidRDefault="006F51CA" w:rsidP="006F51CA">
            <w:pPr>
              <w:pStyle w:val="NoSpacing"/>
              <w:rPr>
                <w:noProof/>
                <w:lang w:val="en-GB"/>
              </w:rPr>
            </w:pPr>
            <w:r w:rsidRPr="006F51CA">
              <w:rPr>
                <w:noProof/>
                <w:lang w:val="en-GB"/>
              </w:rPr>
              <w:t xml:space="preserve">    Cat cat;</w:t>
            </w:r>
          </w:p>
          <w:p w14:paraId="52D8C837" w14:textId="77777777" w:rsidR="006F51CA" w:rsidRPr="006F51CA" w:rsidRDefault="006F51CA" w:rsidP="006F51CA">
            <w:pPr>
              <w:pStyle w:val="NoSpacing"/>
              <w:rPr>
                <w:noProof/>
                <w:lang w:val="en-GB"/>
              </w:rPr>
            </w:pPr>
            <w:r w:rsidRPr="006F51CA">
              <w:rPr>
                <w:noProof/>
                <w:lang w:val="en-GB"/>
              </w:rPr>
              <w:t xml:space="preserve">    Person person;</w:t>
            </w:r>
          </w:p>
          <w:p w14:paraId="6185D566" w14:textId="77777777" w:rsidR="006F51CA" w:rsidRDefault="006F51CA" w:rsidP="006F51CA">
            <w:pPr>
              <w:pStyle w:val="NoSpacing"/>
              <w:rPr>
                <w:noProof/>
                <w:lang w:val="en-GB"/>
              </w:rPr>
            </w:pPr>
          </w:p>
          <w:p w14:paraId="0980F534" w14:textId="7530AA7C" w:rsidR="00392675" w:rsidRPr="00392675" w:rsidRDefault="00392675" w:rsidP="006F51CA">
            <w:pPr>
              <w:pStyle w:val="NoSpacing"/>
              <w:rPr>
                <w:noProof/>
                <w:color w:val="00B0F0"/>
                <w:lang w:val="en-GB"/>
              </w:rPr>
            </w:pPr>
            <w:r>
              <w:rPr>
                <w:noProof/>
                <w:lang w:val="en-GB"/>
              </w:rPr>
              <w:t xml:space="preserve">    </w:t>
            </w:r>
            <w:r>
              <w:rPr>
                <w:noProof/>
                <w:color w:val="00B0F0"/>
                <w:lang w:val="en-GB"/>
              </w:rPr>
              <w:t>// Will compile fine.</w:t>
            </w:r>
          </w:p>
          <w:p w14:paraId="665887B7" w14:textId="77777777" w:rsidR="006F51CA" w:rsidRDefault="006F51CA" w:rsidP="006F51CA">
            <w:pPr>
              <w:pStyle w:val="NoSpacing"/>
              <w:rPr>
                <w:noProof/>
                <w:lang w:val="en-GB"/>
              </w:rPr>
            </w:pPr>
            <w:r w:rsidRPr="006F51CA">
              <w:rPr>
                <w:noProof/>
                <w:lang w:val="en-GB"/>
              </w:rPr>
              <w:t xml:space="preserve">    do_something_with_similar_classes(dog, cat);</w:t>
            </w:r>
          </w:p>
          <w:p w14:paraId="67095C58" w14:textId="77777777" w:rsidR="00392675" w:rsidRDefault="00392675" w:rsidP="006F51CA">
            <w:pPr>
              <w:pStyle w:val="NoSpacing"/>
              <w:rPr>
                <w:noProof/>
                <w:lang w:val="en-GB"/>
              </w:rPr>
            </w:pPr>
          </w:p>
          <w:p w14:paraId="6D287B33" w14:textId="2EE89ED4" w:rsidR="00392675" w:rsidRDefault="00392675" w:rsidP="006F51CA">
            <w:pPr>
              <w:pStyle w:val="NoSpacing"/>
              <w:rPr>
                <w:noProof/>
                <w:color w:val="00B0F0"/>
                <w:lang w:val="en-GB"/>
              </w:rPr>
            </w:pPr>
            <w:r>
              <w:rPr>
                <w:noProof/>
                <w:lang w:val="en-GB"/>
              </w:rPr>
              <w:t xml:space="preserve">    </w:t>
            </w:r>
            <w:r>
              <w:rPr>
                <w:noProof/>
                <w:color w:val="00B0F0"/>
                <w:lang w:val="en-GB"/>
              </w:rPr>
              <w:t xml:space="preserve">// The static assert inside </w:t>
            </w:r>
            <w:r w:rsidRPr="00392675">
              <w:rPr>
                <w:noProof/>
                <w:color w:val="00B0F0"/>
                <w:lang w:val="en-GB"/>
              </w:rPr>
              <w:t>do_something_with_similar_classes</w:t>
            </w:r>
            <w:r>
              <w:rPr>
                <w:noProof/>
                <w:color w:val="00B0F0"/>
                <w:lang w:val="en-GB"/>
              </w:rPr>
              <w:t xml:space="preserve"> will fail</w:t>
            </w:r>
          </w:p>
          <w:p w14:paraId="2D21EDC7" w14:textId="1CCDA580" w:rsidR="00392675" w:rsidRDefault="00392675" w:rsidP="006F51CA">
            <w:pPr>
              <w:pStyle w:val="NoSpacing"/>
              <w:rPr>
                <w:noProof/>
                <w:color w:val="00B0F0"/>
                <w:lang w:val="en-GB"/>
              </w:rPr>
            </w:pPr>
            <w:r>
              <w:rPr>
                <w:noProof/>
                <w:color w:val="00B0F0"/>
                <w:lang w:val="en-GB"/>
              </w:rPr>
              <w:t xml:space="preserve">    // for these types, because dog and person do not have the same</w:t>
            </w:r>
          </w:p>
          <w:p w14:paraId="1852ED6E" w14:textId="6E3CC891" w:rsidR="00392675" w:rsidRPr="00392675" w:rsidRDefault="00392675" w:rsidP="006F51CA">
            <w:pPr>
              <w:pStyle w:val="NoSpacing"/>
              <w:rPr>
                <w:noProof/>
                <w:color w:val="00B0F0"/>
                <w:lang w:val="en-GB"/>
              </w:rPr>
            </w:pPr>
            <w:r>
              <w:rPr>
                <w:noProof/>
                <w:color w:val="00B0F0"/>
                <w:lang w:val="en-GB"/>
              </w:rPr>
              <w:t xml:space="preserve">    // base class.</w:t>
            </w:r>
          </w:p>
          <w:p w14:paraId="6D5B5344" w14:textId="702EF3B2" w:rsidR="006F51CA" w:rsidRPr="00392675" w:rsidRDefault="006F51CA" w:rsidP="006F51CA">
            <w:pPr>
              <w:pStyle w:val="NoSpacing"/>
              <w:rPr>
                <w:noProof/>
                <w:color w:val="00B0F0"/>
                <w:lang w:val="en-GB"/>
              </w:rPr>
            </w:pPr>
            <w:r w:rsidRPr="006F51CA">
              <w:rPr>
                <w:noProof/>
                <w:lang w:val="en-GB"/>
              </w:rPr>
              <w:t xml:space="preserve">    do_something_with_similar_classes(dog, person);</w:t>
            </w:r>
            <w:r w:rsidR="00392675">
              <w:rPr>
                <w:noProof/>
                <w:lang w:val="en-GB"/>
              </w:rPr>
              <w:t xml:space="preserve"> </w:t>
            </w:r>
          </w:p>
          <w:p w14:paraId="63964519" w14:textId="77777777" w:rsidR="006F51CA" w:rsidRPr="006F51CA" w:rsidRDefault="006F51CA" w:rsidP="006F51CA">
            <w:pPr>
              <w:pStyle w:val="NoSpacing"/>
              <w:rPr>
                <w:noProof/>
                <w:lang w:val="en-GB"/>
              </w:rPr>
            </w:pPr>
          </w:p>
          <w:p w14:paraId="16E5B16B" w14:textId="77777777" w:rsidR="006F51CA" w:rsidRPr="006F51CA" w:rsidRDefault="006F51CA" w:rsidP="006F51CA">
            <w:pPr>
              <w:pStyle w:val="NoSpacing"/>
              <w:rPr>
                <w:noProof/>
                <w:lang w:val="en-GB"/>
              </w:rPr>
            </w:pPr>
            <w:r w:rsidRPr="006F51CA">
              <w:rPr>
                <w:noProof/>
                <w:lang w:val="en-GB"/>
              </w:rPr>
              <w:t xml:space="preserve">    return(0);</w:t>
            </w:r>
          </w:p>
          <w:p w14:paraId="03B7F200" w14:textId="04D4077A" w:rsidR="003C1084" w:rsidRPr="00672A35" w:rsidRDefault="006F51CA" w:rsidP="006F51CA">
            <w:pPr>
              <w:pStyle w:val="NoSpacing"/>
              <w:keepNext/>
              <w:rPr>
                <w:lang w:val="en-GB"/>
              </w:rPr>
            </w:pPr>
            <w:r w:rsidRPr="006F51CA">
              <w:rPr>
                <w:noProof/>
                <w:lang w:val="en-GB"/>
              </w:rPr>
              <w:t>}</w:t>
            </w:r>
          </w:p>
        </w:tc>
      </w:tr>
    </w:tbl>
    <w:p w14:paraId="492BA773" w14:textId="194063C4" w:rsidR="004709C2" w:rsidRDefault="00EE1252" w:rsidP="006D690F">
      <w:pPr>
        <w:pStyle w:val="Caption"/>
        <w:jc w:val="center"/>
        <w:rPr>
          <w:lang w:val="en-GB"/>
        </w:rPr>
      </w:pPr>
      <w:bookmarkStart w:id="73" w:name="_Ref47702569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38</w:t>
      </w:r>
      <w:r w:rsidRPr="00672A35">
        <w:rPr>
          <w:lang w:val="en-GB"/>
        </w:rPr>
        <w:fldChar w:fldCharType="end"/>
      </w:r>
      <w:bookmarkEnd w:id="73"/>
      <w:r w:rsidRPr="00672A35">
        <w:rPr>
          <w:lang w:val="en-GB"/>
        </w:rPr>
        <w:t xml:space="preserve"> - Mixing type_traits and pp::TypeInfo::base.</w:t>
      </w:r>
    </w:p>
    <w:p w14:paraId="56402028" w14:textId="77777777" w:rsidR="006D690F" w:rsidRPr="006D690F" w:rsidRDefault="006D690F" w:rsidP="006D690F">
      <w:pPr>
        <w:rPr>
          <w:lang w:val="en-GB"/>
        </w:rPr>
      </w:pPr>
    </w:p>
    <w:p w14:paraId="11D17F11" w14:textId="614607DC" w:rsidR="001A1B98" w:rsidRPr="00672A35" w:rsidRDefault="00E61B76" w:rsidP="00E61B76">
      <w:pPr>
        <w:pStyle w:val="Heading2"/>
        <w:rPr>
          <w:lang w:val="en-GB"/>
        </w:rPr>
      </w:pPr>
      <w:bookmarkStart w:id="74" w:name="_Toc477755583"/>
      <w:r w:rsidRPr="00672A35">
        <w:rPr>
          <w:lang w:val="en-GB"/>
        </w:rPr>
        <w:t>Get Member Information</w:t>
      </w:r>
      <w:bookmarkEnd w:id="74"/>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444F53" w:rsidRPr="00672A35">
        <w:rPr>
          <w:lang w:val="en-GB"/>
        </w:rPr>
        <w:t xml:space="preserve">Figure </w:t>
      </w:r>
      <w:r w:rsidR="00444F53">
        <w:rPr>
          <w:noProof/>
          <w:lang w:val="en-GB"/>
        </w:rPr>
        <w:t>35</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75"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39</w:t>
      </w:r>
      <w:r w:rsidRPr="00672A35">
        <w:rPr>
          <w:lang w:val="en-GB"/>
        </w:rPr>
        <w:fldChar w:fldCharType="end"/>
      </w:r>
      <w:bookmarkEnd w:id="75"/>
      <w:r w:rsidRPr="00672A35">
        <w:rPr>
          <w:lang w:val="en-GB"/>
        </w:rPr>
        <w:t xml:space="preserve"> - Definition of pp::get_member.</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444F53" w:rsidRPr="00672A35">
        <w:rPr>
          <w:lang w:val="en-GB"/>
        </w:rPr>
        <w:t xml:space="preserve">Figure </w:t>
      </w:r>
      <w:r w:rsidR="00444F53">
        <w:rPr>
          <w:noProof/>
          <w:lang w:val="en-GB"/>
        </w:rPr>
        <w:t>36</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76" w:name="_Ref477025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40</w:t>
      </w:r>
      <w:r w:rsidRPr="00672A35">
        <w:rPr>
          <w:lang w:val="en-GB"/>
        </w:rPr>
        <w:fldChar w:fldCharType="end"/>
      </w:r>
      <w:bookmarkEnd w:id="76"/>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7ED4B6BE" w:rsidR="003147FE" w:rsidRPr="00672A35" w:rsidRDefault="00692483" w:rsidP="00BB6ED6">
      <w:pPr>
        <w:rPr>
          <w:rFonts w:cs="Arial"/>
          <w:lang w:val="en-GB"/>
        </w:rPr>
      </w:pPr>
      <w:r w:rsidRPr="00672A35">
        <w:rPr>
          <w:rFonts w:cs="Arial"/>
          <w:lang w:val="en-GB"/>
        </w:rPr>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37</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w:t>
      </w:r>
      <w:r w:rsidR="003147FE" w:rsidRPr="00D722E1">
        <w:rPr>
          <w:rFonts w:cs="Arial"/>
          <w:lang w:val="en-GB"/>
        </w:rPr>
        <w:t xml:space="preserve">examples of </w:t>
      </w:r>
      <w:r w:rsidR="003147FE" w:rsidRPr="00D722E1">
        <w:rPr>
          <w:rFonts w:cs="Arial"/>
          <w:i/>
          <w:lang w:val="en-GB"/>
        </w:rPr>
        <w:t>pp::get_member</w:t>
      </w:r>
      <w:r w:rsidR="003147FE" w:rsidRPr="00D722E1">
        <w:rPr>
          <w:rFonts w:cs="Arial"/>
          <w:lang w:val="en-GB"/>
        </w:rPr>
        <w:t>.</w:t>
      </w:r>
      <w:r w:rsidR="003147FE" w:rsidRPr="00672A35">
        <w:rPr>
          <w:rFonts w:cs="Arial"/>
          <w:lang w:val="en-GB"/>
        </w:rPr>
        <w:t xml:space="preserve"> The function </w:t>
      </w:r>
      <w:r w:rsidR="003147FE" w:rsidRPr="007D3954">
        <w:rPr>
          <w:rFonts w:cs="Arial"/>
          <w:i/>
          <w:lang w:val="en-GB"/>
        </w:rPr>
        <w:t>pp::get_member</w:t>
      </w:r>
      <w:r w:rsidR="003147FE" w:rsidRPr="007D3954">
        <w:rPr>
          <w:rFonts w:cs="Arial"/>
          <w:lang w:val="en-GB"/>
        </w:rPr>
        <w:t xml:space="preserve"> </w:t>
      </w:r>
      <w:r w:rsidR="00D722E1" w:rsidRPr="007D3954">
        <w:rPr>
          <w:rFonts w:cs="Arial"/>
          <w:lang w:val="en-GB"/>
        </w:rPr>
        <w:t>is specialised</w:t>
      </w:r>
      <w:r w:rsidR="003147FE" w:rsidRPr="00672A35">
        <w:rPr>
          <w:rFonts w:cs="Arial"/>
          <w:lang w:val="en-GB"/>
        </w:rPr>
        <w:t xml:space="preserve"> for each class</w:t>
      </w:r>
      <w:r w:rsidR="007D3954">
        <w:rPr>
          <w:rFonts w:cs="Arial"/>
          <w:lang w:val="en-GB"/>
        </w:rPr>
        <w:t xml:space="preserve"> in the project</w:t>
      </w:r>
      <w:r w:rsidR="003147FE" w:rsidRPr="00672A35">
        <w:rPr>
          <w:rFonts w:cs="Arial"/>
          <w:lang w:val="en-GB"/>
        </w:rPr>
        <w:t>, and then again for each member of a class. Because of this, the return type will be different, depending on the index passed in.</w:t>
      </w: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F9171F">
        <w:tc>
          <w:tcPr>
            <w:tcW w:w="9350" w:type="dxa"/>
          </w:tcPr>
          <w:p w14:paraId="19E23F82" w14:textId="77777777" w:rsidR="00F9171F" w:rsidRPr="00672A35" w:rsidRDefault="00F9171F" w:rsidP="00F9171F">
            <w:pPr>
              <w:pStyle w:val="NoSpacing"/>
              <w:rPr>
                <w:noProof/>
                <w:lang w:val="en-GB"/>
              </w:rPr>
            </w:pPr>
            <w:r w:rsidRPr="00672A35">
              <w:rPr>
                <w:noProof/>
                <w:lang w:val="en-GB"/>
              </w:rPr>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77" w:name="_Ref47702574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41</w:t>
      </w:r>
      <w:r w:rsidRPr="00672A35">
        <w:rPr>
          <w:lang w:val="en-GB"/>
        </w:rPr>
        <w:fldChar w:fldCharType="end"/>
      </w:r>
      <w:bookmarkEnd w:id="77"/>
      <w:r w:rsidRPr="00672A35">
        <w:rPr>
          <w:lang w:val="en-GB"/>
        </w:rPr>
        <w:t xml:space="preserve"> - Basic pp::get_member example.</w:t>
      </w:r>
    </w:p>
    <w:p w14:paraId="5ADE72EB" w14:textId="33D67101" w:rsidR="00CA215F" w:rsidRPr="00672A35" w:rsidRDefault="00E461B6" w:rsidP="00BB6ED6">
      <w:pPr>
        <w:rPr>
          <w:lang w:val="en-GB"/>
        </w:rPr>
      </w:pPr>
      <w:r w:rsidRPr="00672A35">
        <w:rPr>
          <w:rFonts w:cs="Arial"/>
          <w:lang w:val="en-GB"/>
        </w:rPr>
        <w:t xml:space="preserve">The </w:t>
      </w:r>
      <w:r w:rsidRPr="00A216E3">
        <w:rPr>
          <w:rFonts w:cs="Arial"/>
          <w:lang w:val="en-GB"/>
        </w:rPr>
        <w:t xml:space="preserve">function </w:t>
      </w:r>
      <w:r w:rsidRPr="00A216E3">
        <w:rPr>
          <w:rFonts w:cs="Arial"/>
          <w:i/>
          <w:lang w:val="en-GB"/>
        </w:rPr>
        <w:t>pp::get_member</w:t>
      </w:r>
      <w:r w:rsidRPr="00A216E3">
        <w:rPr>
          <w:rFonts w:cs="Arial"/>
          <w:lang w:val="en-GB"/>
        </w:rPr>
        <w:t xml:space="preserve"> will also </w:t>
      </w:r>
      <w:r w:rsidR="004F4BA1" w:rsidRPr="00A216E3">
        <w:rPr>
          <w:rFonts w:cs="Arial"/>
          <w:lang w:val="en-GB"/>
        </w:rPr>
        <w:t>work</w:t>
      </w:r>
      <w:r w:rsidRPr="00A216E3">
        <w:rPr>
          <w:rFonts w:cs="Arial"/>
          <w:lang w:val="en-GB"/>
        </w:rPr>
        <w:t xml:space="preserve"> for</w:t>
      </w:r>
      <w:r w:rsidRPr="00672A35">
        <w:rPr>
          <w:rFonts w:cs="Arial"/>
          <w:lang w:val="en-GB"/>
        </w:rPr>
        <w:t xml:space="preserve"> pointers.</w:t>
      </w:r>
      <w:r w:rsidR="005B54CA" w:rsidRPr="00672A35">
        <w:rPr>
          <w:rFonts w:cs="Arial"/>
          <w:lang w:val="en-GB"/>
        </w:rPr>
        <w:t xml:space="preserve"> In </w:t>
      </w:r>
      <w:r w:rsidR="00B87746">
        <w:rPr>
          <w:rFonts w:cs="Arial"/>
          <w:lang w:val="en-GB"/>
        </w:rPr>
        <w:t>that case</w:t>
      </w:r>
      <w:r w:rsidR="005B54CA" w:rsidRPr="00672A35">
        <w:rPr>
          <w:rFonts w:cs="Arial"/>
          <w:lang w:val="en-GB"/>
        </w:rPr>
        <w:t>, the return type wi</w:t>
      </w:r>
      <w:r w:rsidR="00376919" w:rsidRPr="00672A35">
        <w:rPr>
          <w:rFonts w:cs="Arial"/>
          <w:lang w:val="en-GB"/>
        </w:rPr>
        <w:t xml:space="preserve">ll be a pointer to that pointer. For instance, if </w:t>
      </w:r>
      <w:r w:rsidR="00343D1E">
        <w:rPr>
          <w:rFonts w:cs="Arial"/>
          <w:lang w:val="en-GB"/>
        </w:rPr>
        <w:t>a class had a member that was a</w:t>
      </w:r>
      <w:r w:rsidR="00376919" w:rsidRPr="00672A35">
        <w:rPr>
          <w:rFonts w:cs="Arial"/>
          <w:lang w:val="en-GB"/>
        </w:rPr>
        <w:t xml:space="preserve"> </w:t>
      </w:r>
      <w:r w:rsidR="00A216E3">
        <w:rPr>
          <w:rFonts w:cs="Arial"/>
          <w:lang w:val="en-GB"/>
        </w:rPr>
        <w:t>pointer to an integer</w:t>
      </w:r>
      <w:r w:rsidR="00376919" w:rsidRPr="00672A35">
        <w:rPr>
          <w:rFonts w:cs="Arial"/>
          <w:lang w:val="en-GB"/>
        </w:rPr>
        <w:t xml:space="preserve">, then </w:t>
      </w:r>
      <w:r w:rsidR="00376919" w:rsidRPr="00751908">
        <w:rPr>
          <w:rFonts w:cs="Arial"/>
          <w:i/>
          <w:lang w:val="en-GB"/>
        </w:rPr>
        <w:t>pp::get_member</w:t>
      </w:r>
      <w:r w:rsidR="0069665B" w:rsidRPr="00751908">
        <w:rPr>
          <w:rFonts w:cs="Arial"/>
          <w:lang w:val="en-GB"/>
        </w:rPr>
        <w:t xml:space="preserve"> would return a pointer to that </w:t>
      </w:r>
      <w:r w:rsidR="008D75BA" w:rsidRPr="00751908">
        <w:rPr>
          <w:rFonts w:cs="Arial"/>
          <w:lang w:val="en-GB"/>
        </w:rPr>
        <w:t>member</w:t>
      </w:r>
      <w:r w:rsidR="00376919" w:rsidRPr="00751908">
        <w:rPr>
          <w:rFonts w:cs="Arial"/>
          <w:lang w:val="en-GB"/>
        </w:rPr>
        <w:t>.</w:t>
      </w:r>
      <w:r w:rsidR="0085239F" w:rsidRPr="00751908">
        <w:rPr>
          <w:rFonts w:cs="Arial"/>
          <w:lang w:val="en-GB"/>
        </w:rPr>
        <w:t xml:space="preserve"> </w:t>
      </w:r>
      <w:r w:rsidR="00692483" w:rsidRPr="00751908">
        <w:rPr>
          <w:rFonts w:cs="Arial"/>
          <w:lang w:val="en-GB"/>
        </w:rPr>
        <w:fldChar w:fldCharType="begin"/>
      </w:r>
      <w:r w:rsidR="00692483" w:rsidRPr="00751908">
        <w:rPr>
          <w:rFonts w:cs="Arial"/>
          <w:lang w:val="en-GB"/>
        </w:rPr>
        <w:instrText xml:space="preserve"> REF _Ref477025763 \h </w:instrText>
      </w:r>
      <w:r w:rsidR="00751908">
        <w:rPr>
          <w:rFonts w:cs="Arial"/>
          <w:lang w:val="en-GB"/>
        </w:rPr>
        <w:instrText xml:space="preserve"> \* MERGEFORMAT </w:instrText>
      </w:r>
      <w:r w:rsidR="00692483" w:rsidRPr="00751908">
        <w:rPr>
          <w:rFonts w:cs="Arial"/>
          <w:lang w:val="en-GB"/>
        </w:rPr>
      </w:r>
      <w:r w:rsidR="00692483" w:rsidRPr="00751908">
        <w:rPr>
          <w:rFonts w:cs="Arial"/>
          <w:lang w:val="en-GB"/>
        </w:rPr>
        <w:fldChar w:fldCharType="separate"/>
      </w:r>
      <w:r w:rsidR="00444F53" w:rsidRPr="00672A35">
        <w:rPr>
          <w:lang w:val="en-GB"/>
        </w:rPr>
        <w:t xml:space="preserve">Figure </w:t>
      </w:r>
      <w:r w:rsidR="00444F53">
        <w:rPr>
          <w:lang w:val="en-GB"/>
        </w:rPr>
        <w:t>38</w:t>
      </w:r>
      <w:r w:rsidR="00692483" w:rsidRPr="00751908">
        <w:rPr>
          <w:rFonts w:cs="Arial"/>
          <w:lang w:val="en-GB"/>
        </w:rPr>
        <w:fldChar w:fldCharType="end"/>
      </w:r>
      <w:r w:rsidR="00692483" w:rsidRPr="00751908">
        <w:rPr>
          <w:rFonts w:cs="Arial"/>
          <w:lang w:val="en-GB"/>
        </w:rPr>
        <w:t xml:space="preserve"> </w:t>
      </w:r>
      <w:r w:rsidR="0085239F" w:rsidRPr="00751908">
        <w:rPr>
          <w:rFonts w:cs="Arial"/>
          <w:lang w:val="en-GB"/>
        </w:rPr>
        <w:t>shows an example of this, as well an example</w:t>
      </w:r>
      <w:r w:rsidR="0085239F" w:rsidRPr="00672A35">
        <w:rPr>
          <w:rFonts w:cs="Arial"/>
          <w:lang w:val="en-GB"/>
        </w:rPr>
        <w:t xml:space="preserve"> of a </w:t>
      </w:r>
      <w:r w:rsidR="00187FC4" w:rsidRPr="00672A35">
        <w:rPr>
          <w:rFonts w:cs="Arial"/>
          <w:lang w:val="en-GB"/>
        </w:rPr>
        <w:t xml:space="preserve">class within a </w:t>
      </w:r>
      <w:r w:rsidR="008B1CB8">
        <w:rPr>
          <w:rFonts w:cs="Arial"/>
          <w:lang w:val="en-GB"/>
        </w:rPr>
        <w:t xml:space="preserve">class, and getting </w:t>
      </w:r>
      <w:r w:rsidR="008D76E6">
        <w:rPr>
          <w:rFonts w:cs="Arial"/>
          <w:lang w:val="en-GB"/>
        </w:rPr>
        <w:t xml:space="preserve">a </w:t>
      </w:r>
      <w:r w:rsidR="008B1CB8">
        <w:rPr>
          <w:rFonts w:cs="Arial"/>
          <w:lang w:val="en-GB"/>
        </w:rPr>
        <w:t>member which is a</w:t>
      </w:r>
      <w:r w:rsidR="00187FC4" w:rsidRPr="008B1CB8">
        <w:rPr>
          <w:rFonts w:cs="Arial"/>
          <w:lang w:val="en-GB"/>
        </w:rPr>
        <w:t xml:space="preserve"> </w:t>
      </w:r>
      <w:r w:rsidR="00187FC4" w:rsidRPr="008B1CB8">
        <w:rPr>
          <w:rFonts w:cs="Arial"/>
          <w:i/>
          <w:lang w:val="en-GB"/>
        </w:rPr>
        <w:t>std::vector</w:t>
      </w:r>
      <w:r w:rsidR="00187FC4" w:rsidRPr="008B1CB8">
        <w:rPr>
          <w:rFonts w:cs="Arial"/>
          <w:lang w:val="en-GB"/>
        </w:rPr>
        <w:t>.</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3AF44C56" w14:textId="796C20D6" w:rsidR="00CA215F" w:rsidRPr="00672A35" w:rsidRDefault="00CA215F" w:rsidP="00CA215F">
            <w:pPr>
              <w:pStyle w:val="NoSpacing"/>
              <w:rPr>
                <w:noProof/>
                <w:lang w:val="en-GB"/>
              </w:rPr>
            </w:pPr>
            <w:r w:rsidRPr="00672A35">
              <w:rPr>
                <w:noProof/>
                <w:lang w:val="en-GB"/>
              </w:rPr>
              <w:t>#include "pp_generated/test_code_generated.h"</w:t>
            </w:r>
          </w:p>
          <w:p w14:paraId="49215D34" w14:textId="77777777" w:rsidR="00CA215F" w:rsidRPr="00672A35" w:rsidRDefault="00CA215F" w:rsidP="00CA215F">
            <w:pPr>
              <w:pStyle w:val="NoSpacing"/>
              <w:rPr>
                <w:noProof/>
                <w:lang w:val="en-GB"/>
              </w:rPr>
            </w:pPr>
            <w:r w:rsidRPr="00672A35">
              <w:rPr>
                <w:noProof/>
                <w:lang w:val="en-GB"/>
              </w:rPr>
              <w:t>#include &lt;iostream&gt;</w:t>
            </w:r>
          </w:p>
          <w:p w14:paraId="20016531" w14:textId="77777777" w:rsidR="00CA215F" w:rsidRPr="00672A35" w:rsidRDefault="00CA215F" w:rsidP="00CA215F">
            <w:pPr>
              <w:pStyle w:val="NoSpacing"/>
              <w:rPr>
                <w:noProof/>
                <w:lang w:val="en-GB"/>
              </w:rPr>
            </w:pPr>
          </w:p>
          <w:p w14:paraId="401E1CE4" w14:textId="77777777" w:rsidR="00084383" w:rsidRPr="00672A35" w:rsidRDefault="00084383" w:rsidP="00CA215F">
            <w:pPr>
              <w:pStyle w:val="NoSpacing"/>
              <w:rPr>
                <w:noProof/>
                <w:lang w:val="en-GB"/>
              </w:rPr>
            </w:pPr>
            <w:r w:rsidRPr="00672A35">
              <w:rPr>
                <w:noProof/>
                <w:lang w:val="en-GB"/>
              </w:rPr>
              <w:t xml:space="preserve">class </w:t>
            </w:r>
            <w:r w:rsidR="00CA215F" w:rsidRPr="00672A35">
              <w:rPr>
                <w:noProof/>
                <w:lang w:val="en-GB"/>
              </w:rPr>
              <w:t>V2 {</w:t>
            </w:r>
          </w:p>
          <w:p w14:paraId="465FACFC" w14:textId="5F7C2812" w:rsidR="00084383" w:rsidRPr="00672A35" w:rsidRDefault="00084383" w:rsidP="00CA215F">
            <w:pPr>
              <w:pStyle w:val="NoSpacing"/>
              <w:rPr>
                <w:noProof/>
                <w:lang w:val="en-GB"/>
              </w:rPr>
            </w:pPr>
            <w:r w:rsidRPr="00672A35">
              <w:rPr>
                <w:noProof/>
                <w:lang w:val="en-GB"/>
              </w:rPr>
              <w:t>public:</w:t>
            </w:r>
          </w:p>
          <w:p w14:paraId="6AB2F258" w14:textId="391A234A" w:rsidR="00084383" w:rsidRPr="00672A35" w:rsidRDefault="00084383" w:rsidP="00CA215F">
            <w:pPr>
              <w:pStyle w:val="NoSpacing"/>
              <w:rPr>
                <w:noProof/>
                <w:lang w:val="en-GB"/>
              </w:rPr>
            </w:pPr>
            <w:r w:rsidRPr="00672A35">
              <w:rPr>
                <w:noProof/>
                <w:lang w:val="en-GB"/>
              </w:rPr>
              <w:t xml:space="preserve">    </w:t>
            </w:r>
            <w:r w:rsidR="00CA215F" w:rsidRPr="00672A35">
              <w:rPr>
                <w:noProof/>
                <w:lang w:val="en-GB"/>
              </w:rPr>
              <w:t>int x, y;</w:t>
            </w:r>
          </w:p>
          <w:p w14:paraId="7093BF59" w14:textId="6E081021" w:rsidR="00CA215F" w:rsidRPr="00672A35" w:rsidRDefault="00CA215F" w:rsidP="00CA215F">
            <w:pPr>
              <w:pStyle w:val="NoSpacing"/>
              <w:rPr>
                <w:noProof/>
                <w:lang w:val="en-GB"/>
              </w:rPr>
            </w:pPr>
            <w:r w:rsidRPr="00672A35">
              <w:rPr>
                <w:noProof/>
                <w:lang w:val="en-GB"/>
              </w:rPr>
              <w:t>};</w:t>
            </w:r>
          </w:p>
          <w:p w14:paraId="3BE0C1D9" w14:textId="77777777" w:rsidR="00084383" w:rsidRPr="00672A35" w:rsidRDefault="00084383" w:rsidP="00CA215F">
            <w:pPr>
              <w:pStyle w:val="NoSpacing"/>
              <w:rPr>
                <w:noProof/>
                <w:lang w:val="en-GB"/>
              </w:rPr>
            </w:pPr>
            <w:r w:rsidRPr="00672A35">
              <w:rPr>
                <w:noProof/>
                <w:lang w:val="en-GB"/>
              </w:rPr>
              <w:t>class</w:t>
            </w:r>
            <w:r w:rsidR="00CA215F" w:rsidRPr="00672A35">
              <w:rPr>
                <w:noProof/>
                <w:lang w:val="en-GB"/>
              </w:rPr>
              <w:t xml:space="preserve"> Test {</w:t>
            </w:r>
          </w:p>
          <w:p w14:paraId="23E41130" w14:textId="7F743474" w:rsidR="00084383" w:rsidRPr="00672A35" w:rsidRDefault="00084383" w:rsidP="00CA215F">
            <w:pPr>
              <w:pStyle w:val="NoSpacing"/>
              <w:rPr>
                <w:noProof/>
                <w:lang w:val="en-GB"/>
              </w:rPr>
            </w:pPr>
            <w:r w:rsidRPr="00672A35">
              <w:rPr>
                <w:noProof/>
                <w:lang w:val="en-GB"/>
              </w:rPr>
              <w:t>public:</w:t>
            </w:r>
          </w:p>
          <w:p w14:paraId="0DCB1D4C" w14:textId="77777777" w:rsidR="002F4926" w:rsidRPr="00672A35" w:rsidRDefault="00084383" w:rsidP="00CA215F">
            <w:pPr>
              <w:pStyle w:val="NoSpacing"/>
              <w:rPr>
                <w:noProof/>
                <w:lang w:val="en-GB"/>
              </w:rPr>
            </w:pPr>
            <w:r w:rsidRPr="00672A35">
              <w:rPr>
                <w:noProof/>
                <w:lang w:val="en-GB"/>
              </w:rPr>
              <w:t xml:space="preserve">    </w:t>
            </w:r>
            <w:r w:rsidR="002F4926" w:rsidRPr="00672A35">
              <w:rPr>
                <w:noProof/>
                <w:lang w:val="en-GB"/>
              </w:rPr>
              <w:t>int *i;</w:t>
            </w:r>
          </w:p>
          <w:p w14:paraId="1D930F46" w14:textId="7029142A" w:rsidR="00084383" w:rsidRPr="00672A35" w:rsidRDefault="002F4926" w:rsidP="00CA215F">
            <w:pPr>
              <w:pStyle w:val="NoSpacing"/>
              <w:rPr>
                <w:noProof/>
                <w:lang w:val="en-GB"/>
              </w:rPr>
            </w:pPr>
            <w:r w:rsidRPr="00672A35">
              <w:rPr>
                <w:noProof/>
                <w:lang w:val="en-GB"/>
              </w:rPr>
              <w:t xml:space="preserve">    </w:t>
            </w:r>
            <w:r w:rsidR="00CA215F" w:rsidRPr="00672A35">
              <w:rPr>
                <w:noProof/>
                <w:lang w:val="en-GB"/>
              </w:rPr>
              <w:t>V2 v;</w:t>
            </w:r>
          </w:p>
          <w:p w14:paraId="72F7832B" w14:textId="7BF497C1" w:rsidR="002F4926" w:rsidRPr="00672A35" w:rsidRDefault="002F4926" w:rsidP="00CA215F">
            <w:pPr>
              <w:pStyle w:val="NoSpacing"/>
              <w:rPr>
                <w:noProof/>
                <w:lang w:val="en-GB"/>
              </w:rPr>
            </w:pPr>
            <w:r w:rsidRPr="00672A35">
              <w:rPr>
                <w:noProof/>
                <w:lang w:val="en-GB"/>
              </w:rPr>
              <w:t xml:space="preserve">    std::vector&lt;float&gt; float_vec;</w:t>
            </w:r>
          </w:p>
          <w:p w14:paraId="6F209C29" w14:textId="2DBDB285" w:rsidR="00CA215F" w:rsidRPr="00672A35" w:rsidRDefault="00CA215F" w:rsidP="00CA215F">
            <w:pPr>
              <w:pStyle w:val="NoSpacing"/>
              <w:rPr>
                <w:noProof/>
                <w:lang w:val="en-GB"/>
              </w:rPr>
            </w:pPr>
            <w:r w:rsidRPr="00672A35">
              <w:rPr>
                <w:noProof/>
                <w:lang w:val="en-GB"/>
              </w:rPr>
              <w:t>};</w:t>
            </w:r>
          </w:p>
          <w:p w14:paraId="5113C136" w14:textId="77777777" w:rsidR="00CA215F" w:rsidRPr="00672A35" w:rsidRDefault="00CA215F" w:rsidP="00CA215F">
            <w:pPr>
              <w:pStyle w:val="NoSpacing"/>
              <w:rPr>
                <w:noProof/>
                <w:lang w:val="en-GB"/>
              </w:rPr>
            </w:pPr>
          </w:p>
          <w:p w14:paraId="7DE8193E" w14:textId="77777777" w:rsidR="00CA215F" w:rsidRPr="00672A35" w:rsidRDefault="00CA215F" w:rsidP="00CA215F">
            <w:pPr>
              <w:pStyle w:val="NoSpacing"/>
              <w:rPr>
                <w:noProof/>
                <w:lang w:val="en-GB"/>
              </w:rPr>
            </w:pPr>
            <w:r w:rsidRPr="00672A35">
              <w:rPr>
                <w:noProof/>
                <w:lang w:val="en-GB"/>
              </w:rPr>
              <w:t>int main(int argc, char **argv) {</w:t>
            </w:r>
          </w:p>
          <w:p w14:paraId="4C1D5D8D" w14:textId="77777777" w:rsidR="00CA215F" w:rsidRPr="00672A35" w:rsidRDefault="00CA215F" w:rsidP="00CA215F">
            <w:pPr>
              <w:pStyle w:val="NoSpacing"/>
              <w:rPr>
                <w:noProof/>
                <w:lang w:val="en-GB"/>
              </w:rPr>
            </w:pPr>
            <w:r w:rsidRPr="00672A35">
              <w:rPr>
                <w:noProof/>
                <w:lang w:val="en-GB"/>
              </w:rPr>
              <w:t xml:space="preserve">    Test test;</w:t>
            </w:r>
          </w:p>
          <w:p w14:paraId="1D9AD825" w14:textId="77777777" w:rsidR="00CA215F" w:rsidRPr="00672A35" w:rsidRDefault="00CA215F" w:rsidP="00CA215F">
            <w:pPr>
              <w:pStyle w:val="NoSpacing"/>
              <w:rPr>
                <w:noProof/>
                <w:lang w:val="en-GB"/>
              </w:rPr>
            </w:pPr>
          </w:p>
          <w:p w14:paraId="65E77587" w14:textId="1376D50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pointer.</w:t>
            </w:r>
          </w:p>
          <w:p w14:paraId="5862C8D3" w14:textId="77777777" w:rsidR="00CA215F" w:rsidRPr="00672A35" w:rsidRDefault="00CA215F" w:rsidP="00CA215F">
            <w:pPr>
              <w:pStyle w:val="NoSpacing"/>
              <w:rPr>
                <w:noProof/>
                <w:lang w:val="en-GB"/>
              </w:rPr>
            </w:pPr>
            <w:r w:rsidRPr="00672A35">
              <w:rPr>
                <w:noProof/>
                <w:lang w:val="en-GB"/>
              </w:rPr>
              <w:t xml:space="preserve">    test.i = new int;</w:t>
            </w:r>
          </w:p>
          <w:p w14:paraId="60BF2822" w14:textId="77777777" w:rsidR="00CA215F" w:rsidRPr="00672A35" w:rsidRDefault="00CA215F" w:rsidP="00CA215F">
            <w:pPr>
              <w:pStyle w:val="NoSpacing"/>
              <w:rPr>
                <w:noProof/>
                <w:lang w:val="en-GB"/>
              </w:rPr>
            </w:pPr>
            <w:r w:rsidRPr="00672A35">
              <w:rPr>
                <w:noProof/>
                <w:lang w:val="en-GB"/>
              </w:rPr>
              <w:t xml:space="preserve">    *test.i = 10;</w:t>
            </w:r>
          </w:p>
          <w:p w14:paraId="20738642" w14:textId="4735E9F1" w:rsidR="00CA215F" w:rsidRPr="00672A35" w:rsidRDefault="00CA215F" w:rsidP="00CA215F">
            <w:pPr>
              <w:pStyle w:val="NoSpacing"/>
              <w:rPr>
                <w:noProof/>
                <w:lang w:val="en-GB"/>
              </w:rPr>
            </w:pPr>
            <w:r w:rsidRPr="00672A35">
              <w:rPr>
                <w:noProof/>
                <w:lang w:val="en-GB"/>
              </w:rPr>
              <w:t xml:space="preserve">    int **i = pp::get_member(</w:t>
            </w:r>
            <w:r w:rsidR="003147FE" w:rsidRPr="00672A35">
              <w:rPr>
                <w:noProof/>
                <w:lang w:val="en-GB"/>
              </w:rPr>
              <w:t>&amp;</w:t>
            </w:r>
            <w:r w:rsidRPr="00672A35">
              <w:rPr>
                <w:noProof/>
                <w:lang w:val="en-GB"/>
              </w:rPr>
              <w:t>test, 0);</w:t>
            </w:r>
          </w:p>
          <w:p w14:paraId="0AF246A8" w14:textId="2902EA0A" w:rsidR="00CA215F" w:rsidRPr="00672A35" w:rsidRDefault="00CA215F" w:rsidP="00CA215F">
            <w:pPr>
              <w:pStyle w:val="NoSpacing"/>
              <w:rPr>
                <w:noProof/>
                <w:lang w:val="en-GB"/>
              </w:rPr>
            </w:pPr>
            <w:r w:rsidRPr="00672A35">
              <w:rPr>
                <w:noProof/>
                <w:lang w:val="en-GB"/>
              </w:rPr>
              <w:t xml:space="preserve">    </w:t>
            </w:r>
            <w:r w:rsidR="00117287" w:rsidRPr="00672A35">
              <w:rPr>
                <w:noProof/>
                <w:lang w:val="en-GB"/>
              </w:rPr>
              <w:t>std::cout &lt;&lt; *</w:t>
            </w:r>
            <w:r w:rsidRPr="00672A35">
              <w:rPr>
                <w:noProof/>
                <w:lang w:val="en-GB"/>
              </w:rPr>
              <w:t xml:space="preserve">test.i </w:t>
            </w:r>
            <w:r w:rsidR="00117287" w:rsidRPr="00672A35">
              <w:rPr>
                <w:noProof/>
                <w:lang w:val="en-GB"/>
              </w:rPr>
              <w:t>&lt;&lt; ‘ ‘ &lt;&lt;</w:t>
            </w:r>
            <w:r w:rsidRPr="00672A35">
              <w:rPr>
                <w:noProof/>
                <w:lang w:val="en-GB"/>
              </w:rPr>
              <w:t xml:space="preserve"> </w:t>
            </w:r>
            <w:r w:rsidR="00117287" w:rsidRPr="00672A35">
              <w:rPr>
                <w:noProof/>
                <w:lang w:val="en-GB"/>
              </w:rPr>
              <w:t>*</w:t>
            </w:r>
            <w:r w:rsidRPr="00672A35">
              <w:rPr>
                <w:noProof/>
                <w:lang w:val="en-GB"/>
              </w:rPr>
              <w:t xml:space="preserve">*i; </w:t>
            </w:r>
            <w:r w:rsidR="00117287" w:rsidRPr="00672A35">
              <w:rPr>
                <w:noProof/>
                <w:color w:val="00B0F0"/>
                <w:lang w:val="en-GB"/>
              </w:rPr>
              <w:t>prints “10 10”</w:t>
            </w:r>
            <w:r w:rsidR="00D87AF4" w:rsidRPr="00672A35">
              <w:rPr>
                <w:noProof/>
                <w:color w:val="00B0F0"/>
                <w:lang w:val="en-GB"/>
              </w:rPr>
              <w:t>.</w:t>
            </w:r>
          </w:p>
          <w:p w14:paraId="0B8D42BF" w14:textId="77777777" w:rsidR="00CA215F" w:rsidRPr="00672A35" w:rsidRDefault="00CA215F" w:rsidP="00CA215F">
            <w:pPr>
              <w:pStyle w:val="NoSpacing"/>
              <w:rPr>
                <w:noProof/>
                <w:lang w:val="en-GB"/>
              </w:rPr>
            </w:pPr>
          </w:p>
          <w:p w14:paraId="50D72ECE" w14:textId="52400E1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xml:space="preserve">// Example where the member is another </w:t>
            </w:r>
            <w:r w:rsidR="00D73B53" w:rsidRPr="00672A35">
              <w:rPr>
                <w:noProof/>
                <w:color w:val="00B0F0"/>
                <w:lang w:val="en-GB"/>
              </w:rPr>
              <w:t>class</w:t>
            </w:r>
            <w:r w:rsidRPr="00672A35">
              <w:rPr>
                <w:noProof/>
                <w:color w:val="00B0F0"/>
                <w:lang w:val="en-GB"/>
              </w:rPr>
              <w:t>.</w:t>
            </w:r>
          </w:p>
          <w:p w14:paraId="45465734" w14:textId="77777777" w:rsidR="00CA215F" w:rsidRPr="00672A35" w:rsidRDefault="00CA215F" w:rsidP="00CA215F">
            <w:pPr>
              <w:pStyle w:val="NoSpacing"/>
              <w:rPr>
                <w:noProof/>
                <w:lang w:val="en-GB"/>
              </w:rPr>
            </w:pPr>
            <w:r w:rsidRPr="00672A35">
              <w:rPr>
                <w:noProof/>
                <w:lang w:val="en-GB"/>
              </w:rPr>
              <w:t xml:space="preserve">    test.v = {2, 4};</w:t>
            </w:r>
          </w:p>
          <w:p w14:paraId="368C3A1C" w14:textId="7A5C9232" w:rsidR="00CA215F" w:rsidRPr="00672A35" w:rsidRDefault="00CA215F" w:rsidP="00CA215F">
            <w:pPr>
              <w:pStyle w:val="NoSpacing"/>
              <w:rPr>
                <w:noProof/>
                <w:lang w:val="en-GB"/>
              </w:rPr>
            </w:pPr>
            <w:r w:rsidRPr="00672A35">
              <w:rPr>
                <w:noProof/>
                <w:lang w:val="en-GB"/>
              </w:rPr>
              <w:t xml:space="preserve">    auto v = pp::get_member(</w:t>
            </w:r>
            <w:r w:rsidR="003147FE" w:rsidRPr="00672A35">
              <w:rPr>
                <w:noProof/>
                <w:lang w:val="en-GB"/>
              </w:rPr>
              <w:t>&amp;</w:t>
            </w:r>
            <w:r w:rsidRPr="00672A35">
              <w:rPr>
                <w:noProof/>
                <w:lang w:val="en-GB"/>
              </w:rPr>
              <w:t>test, 1);</w:t>
            </w:r>
          </w:p>
          <w:p w14:paraId="3C9E244E" w14:textId="77777777" w:rsidR="00CA215F" w:rsidRPr="00672A35" w:rsidRDefault="00CA215F" w:rsidP="00CA215F">
            <w:pPr>
              <w:pStyle w:val="NoSpacing"/>
              <w:rPr>
                <w:noProof/>
                <w:lang w:val="en-GB"/>
              </w:rPr>
            </w:pPr>
          </w:p>
          <w:p w14:paraId="19E39FE7" w14:textId="5534EA68" w:rsidR="00CA215F" w:rsidRPr="00672A35" w:rsidRDefault="00CA215F" w:rsidP="00CA215F">
            <w:pPr>
              <w:pStyle w:val="NoSpacing"/>
              <w:rPr>
                <w:noProof/>
                <w:lang w:val="en-GB"/>
              </w:rPr>
            </w:pPr>
            <w:r w:rsidRPr="00672A35">
              <w:rPr>
                <w:noProof/>
                <w:lang w:val="en-GB"/>
              </w:rPr>
              <w:t xml:space="preserve">    </w:t>
            </w:r>
            <w:r w:rsidR="003147FE" w:rsidRPr="00672A35">
              <w:rPr>
                <w:noProof/>
                <w:lang w:val="en-GB"/>
              </w:rPr>
              <w:t>auto x = pp::get_member(</w:t>
            </w:r>
            <w:r w:rsidRPr="00672A35">
              <w:rPr>
                <w:noProof/>
                <w:lang w:val="en-GB"/>
              </w:rPr>
              <w:t>v, 0);</w:t>
            </w:r>
          </w:p>
          <w:p w14:paraId="4C7A130B" w14:textId="6A118DB7" w:rsidR="00CA215F" w:rsidRPr="00672A35" w:rsidRDefault="00CA215F" w:rsidP="00CA215F">
            <w:pPr>
              <w:pStyle w:val="NoSpacing"/>
              <w:rPr>
                <w:noProof/>
                <w:lang w:val="en-GB"/>
              </w:rPr>
            </w:pPr>
            <w:r w:rsidRPr="00672A35">
              <w:rPr>
                <w:noProof/>
                <w:lang w:val="en-GB"/>
              </w:rPr>
              <w:t xml:space="preserve">    auto y = pp::get_member(v, 1);</w:t>
            </w:r>
          </w:p>
          <w:p w14:paraId="02397AB2" w14:textId="77777777" w:rsidR="00CA215F" w:rsidRPr="00672A35" w:rsidRDefault="00CA215F" w:rsidP="00CA215F">
            <w:pPr>
              <w:pStyle w:val="NoSpacing"/>
              <w:rPr>
                <w:noProof/>
                <w:lang w:val="en-GB"/>
              </w:rPr>
            </w:pPr>
          </w:p>
          <w:p w14:paraId="045FE5EE" w14:textId="1F56F8C0" w:rsidR="00CA215F" w:rsidRPr="00672A35" w:rsidRDefault="00CA215F" w:rsidP="00CA215F">
            <w:pPr>
              <w:pStyle w:val="NoSpacing"/>
              <w:rPr>
                <w:noProof/>
                <w:color w:val="00B0F0"/>
                <w:lang w:val="en-GB"/>
              </w:rPr>
            </w:pPr>
            <w:r w:rsidRPr="00672A35">
              <w:rPr>
                <w:noProof/>
                <w:lang w:val="en-GB"/>
              </w:rPr>
              <w:t xml:space="preserve">    </w:t>
            </w:r>
            <w:r w:rsidR="00E461B6" w:rsidRPr="00672A35">
              <w:rPr>
                <w:noProof/>
                <w:lang w:val="en-GB"/>
              </w:rPr>
              <w:t xml:space="preserve">std::cout &lt;&lt; </w:t>
            </w:r>
            <w:r w:rsidRPr="00672A35">
              <w:rPr>
                <w:noProof/>
                <w:lang w:val="en-GB"/>
              </w:rPr>
              <w:t>test.v.x</w:t>
            </w:r>
            <w:r w:rsidR="00E461B6" w:rsidRPr="00672A35">
              <w:rPr>
                <w:noProof/>
                <w:lang w:val="en-GB"/>
              </w:rPr>
              <w:t xml:space="preserve"> &lt;&lt; ‘ ‘ </w:t>
            </w:r>
            <w:r w:rsidRPr="00672A35">
              <w:rPr>
                <w:noProof/>
                <w:lang w:val="en-GB"/>
              </w:rPr>
              <w:t xml:space="preserve"> </w:t>
            </w:r>
            <w:r w:rsidR="00E461B6" w:rsidRPr="00672A35">
              <w:rPr>
                <w:noProof/>
                <w:lang w:val="en-GB"/>
              </w:rPr>
              <w:t>&lt;&lt; *x</w:t>
            </w:r>
            <w:r w:rsidRPr="00672A35">
              <w:rPr>
                <w:noProof/>
                <w:lang w:val="en-GB"/>
              </w:rPr>
              <w:t>;</w:t>
            </w:r>
            <w:r w:rsidR="00E461B6" w:rsidRPr="00672A35">
              <w:rPr>
                <w:noProof/>
                <w:lang w:val="en-GB"/>
              </w:rPr>
              <w:t xml:space="preserve"> </w:t>
            </w:r>
            <w:r w:rsidR="00E461B6" w:rsidRPr="00672A35">
              <w:rPr>
                <w:noProof/>
                <w:color w:val="00B0F0"/>
                <w:lang w:val="en-GB"/>
              </w:rPr>
              <w:t>// Prints “2 2”</w:t>
            </w:r>
            <w:r w:rsidR="00D73B53" w:rsidRPr="00672A35">
              <w:rPr>
                <w:noProof/>
                <w:color w:val="00B0F0"/>
                <w:lang w:val="en-GB"/>
              </w:rPr>
              <w:t>.</w:t>
            </w:r>
          </w:p>
          <w:p w14:paraId="690F0849" w14:textId="66919FD6" w:rsidR="00E461B6" w:rsidRPr="00672A35" w:rsidRDefault="00E461B6" w:rsidP="00E461B6">
            <w:pPr>
              <w:pStyle w:val="NoSpacing"/>
              <w:rPr>
                <w:noProof/>
                <w:color w:val="00B0F0"/>
                <w:lang w:val="en-GB"/>
              </w:rPr>
            </w:pPr>
            <w:r w:rsidRPr="00672A35">
              <w:rPr>
                <w:noProof/>
                <w:lang w:val="en-GB"/>
              </w:rPr>
              <w:lastRenderedPageBreak/>
              <w:t xml:space="preserve">    std::cout &lt;&lt; test.v.y &lt;&lt; ‘ ‘  &lt;&lt; *y; </w:t>
            </w:r>
            <w:r w:rsidRPr="00672A35">
              <w:rPr>
                <w:noProof/>
                <w:color w:val="00B0F0"/>
                <w:lang w:val="en-GB"/>
              </w:rPr>
              <w:t>// Prints “4 4”</w:t>
            </w:r>
            <w:r w:rsidR="00D73B53" w:rsidRPr="00672A35">
              <w:rPr>
                <w:noProof/>
                <w:color w:val="00B0F0"/>
                <w:lang w:val="en-GB"/>
              </w:rPr>
              <w:t>.</w:t>
            </w:r>
          </w:p>
          <w:p w14:paraId="3F45A65C" w14:textId="77777777" w:rsidR="00CA215F" w:rsidRPr="00672A35" w:rsidRDefault="00CA215F" w:rsidP="00CA215F">
            <w:pPr>
              <w:pStyle w:val="NoSpacing"/>
              <w:rPr>
                <w:noProof/>
                <w:lang w:val="en-GB"/>
              </w:rPr>
            </w:pPr>
          </w:p>
          <w:p w14:paraId="39437AD4" w14:textId="0F29221A" w:rsidR="00A14FAC" w:rsidRPr="00672A35" w:rsidRDefault="00A14FAC"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vector.</w:t>
            </w:r>
          </w:p>
          <w:p w14:paraId="758FD6A1" w14:textId="0EA7E2B8" w:rsidR="00A14FAC" w:rsidRPr="00672A35" w:rsidRDefault="00A14FAC" w:rsidP="00A14FAC">
            <w:pPr>
              <w:pStyle w:val="NoSpacing"/>
              <w:rPr>
                <w:noProof/>
                <w:lang w:val="en-GB"/>
              </w:rPr>
            </w:pPr>
            <w:r w:rsidRPr="00672A35">
              <w:rPr>
                <w:noProof/>
                <w:lang w:val="en-GB"/>
              </w:rPr>
              <w:t xml:space="preserve">    test.float_vec.push_back(0.25f);</w:t>
            </w:r>
          </w:p>
          <w:p w14:paraId="2A29DADF" w14:textId="2D073CF8" w:rsidR="00A14FAC" w:rsidRPr="00672A35" w:rsidRDefault="00A14FAC" w:rsidP="00A14FAC">
            <w:pPr>
              <w:pStyle w:val="NoSpacing"/>
              <w:rPr>
                <w:noProof/>
                <w:lang w:val="en-GB"/>
              </w:rPr>
            </w:pPr>
            <w:r w:rsidRPr="00672A35">
              <w:rPr>
                <w:noProof/>
                <w:lang w:val="en-GB"/>
              </w:rPr>
              <w:t xml:space="preserve">    test.float_vec.push_back(0.50f);</w:t>
            </w:r>
          </w:p>
          <w:p w14:paraId="22BE6492" w14:textId="596C5BB6" w:rsidR="00A14FAC" w:rsidRPr="00672A35" w:rsidRDefault="00A14FAC" w:rsidP="00A14FAC">
            <w:pPr>
              <w:pStyle w:val="NoSpacing"/>
              <w:rPr>
                <w:noProof/>
                <w:lang w:val="en-GB"/>
              </w:rPr>
            </w:pPr>
            <w:r w:rsidRPr="00672A35">
              <w:rPr>
                <w:noProof/>
                <w:lang w:val="en-GB"/>
              </w:rPr>
              <w:t xml:space="preserve">    test.float_vec.push_back(0.75f);</w:t>
            </w:r>
          </w:p>
          <w:p w14:paraId="4A05C653" w14:textId="3F0261BD" w:rsidR="00A14FAC" w:rsidRPr="00672A35" w:rsidRDefault="00A14FAC" w:rsidP="00A14FAC">
            <w:pPr>
              <w:pStyle w:val="NoSpacing"/>
              <w:rPr>
                <w:noProof/>
                <w:lang w:val="en-GB"/>
              </w:rPr>
            </w:pPr>
            <w:r w:rsidRPr="00672A35">
              <w:rPr>
                <w:noProof/>
                <w:lang w:val="en-GB"/>
              </w:rPr>
              <w:t xml:space="preserve">    test.float_vec.push_back(1.00f);</w:t>
            </w:r>
          </w:p>
          <w:p w14:paraId="5A964926" w14:textId="77777777" w:rsidR="00A14FAC" w:rsidRPr="00672A35" w:rsidRDefault="00A14FAC" w:rsidP="00CA215F">
            <w:pPr>
              <w:pStyle w:val="NoSpacing"/>
              <w:rPr>
                <w:noProof/>
                <w:lang w:val="en-GB"/>
              </w:rPr>
            </w:pPr>
          </w:p>
          <w:p w14:paraId="24932C54" w14:textId="6B10671A" w:rsidR="00B54F23" w:rsidRPr="00672A35" w:rsidRDefault="00B54F23" w:rsidP="00CA215F">
            <w:pPr>
              <w:pStyle w:val="NoSpacing"/>
              <w:rPr>
                <w:noProof/>
                <w:color w:val="00B0F0"/>
                <w:lang w:val="en-GB"/>
              </w:rPr>
            </w:pPr>
            <w:r w:rsidRPr="00672A35">
              <w:rPr>
                <w:noProof/>
                <w:lang w:val="en-GB"/>
              </w:rPr>
              <w:t xml:space="preserve">    </w:t>
            </w:r>
            <w:r w:rsidRPr="00672A35">
              <w:rPr>
                <w:noProof/>
                <w:color w:val="00B0F0"/>
                <w:lang w:val="en-GB"/>
              </w:rPr>
              <w:t>// Get a reference to the member.</w:t>
            </w:r>
          </w:p>
          <w:p w14:paraId="6CCBDA13" w14:textId="52BD7A33" w:rsidR="00A14FAC" w:rsidRPr="00672A35" w:rsidRDefault="00A14FAC" w:rsidP="00CA215F">
            <w:pPr>
              <w:pStyle w:val="NoSpacing"/>
              <w:rPr>
                <w:noProof/>
                <w:lang w:val="en-GB"/>
              </w:rPr>
            </w:pPr>
            <w:r w:rsidRPr="00672A35">
              <w:rPr>
                <w:noProof/>
                <w:lang w:val="en-GB"/>
              </w:rPr>
              <w:t xml:space="preserve">    auto &amp;vec = *get_member(&amp;test, 2);</w:t>
            </w:r>
          </w:p>
          <w:p w14:paraId="7D594357" w14:textId="6577D811" w:rsidR="00A14FAC" w:rsidRPr="00672A35" w:rsidRDefault="00A14FAC" w:rsidP="00CA215F">
            <w:pPr>
              <w:pStyle w:val="NoSpacing"/>
              <w:rPr>
                <w:noProof/>
                <w:lang w:val="en-GB"/>
              </w:rPr>
            </w:pPr>
            <w:r w:rsidRPr="00672A35">
              <w:rPr>
                <w:noProof/>
                <w:lang w:val="en-GB"/>
              </w:rPr>
              <w:t xml:space="preserve">    for(size_t i = 0; (i &lt; vec.size()); ++i) {</w:t>
            </w:r>
          </w:p>
          <w:p w14:paraId="288E7F26" w14:textId="57DAC7DD" w:rsidR="00A14FAC" w:rsidRPr="00672A35" w:rsidRDefault="00A14FAC" w:rsidP="00CA215F">
            <w:pPr>
              <w:pStyle w:val="NoSpacing"/>
              <w:rPr>
                <w:noProof/>
                <w:color w:val="00B0F0"/>
                <w:lang w:val="en-GB"/>
              </w:rPr>
            </w:pPr>
            <w:r w:rsidRPr="00672A35">
              <w:rPr>
                <w:noProof/>
                <w:lang w:val="en-GB"/>
              </w:rPr>
              <w:t xml:space="preserve">        std::cout &lt;&lt; vec[i] &lt;&lt; </w:t>
            </w:r>
            <w:r w:rsidR="00112D12" w:rsidRPr="00672A35">
              <w:rPr>
                <w:noProof/>
                <w:lang w:val="en-GB"/>
              </w:rPr>
              <w:t>‘ ‘;</w:t>
            </w:r>
            <w:r w:rsidR="002543B1" w:rsidRPr="00672A35">
              <w:rPr>
                <w:noProof/>
                <w:color w:val="00B0F0"/>
                <w:lang w:val="en-GB"/>
              </w:rPr>
              <w:t xml:space="preserve"> // Prints: “0.25 0.5 0.75 1”.</w:t>
            </w:r>
          </w:p>
          <w:p w14:paraId="7D374C79" w14:textId="4D7DBEC2" w:rsidR="00A14FAC" w:rsidRPr="00672A35" w:rsidRDefault="00A14FAC" w:rsidP="00CA215F">
            <w:pPr>
              <w:pStyle w:val="NoSpacing"/>
              <w:rPr>
                <w:noProof/>
                <w:lang w:val="en-GB"/>
              </w:rPr>
            </w:pPr>
            <w:r w:rsidRPr="00672A35">
              <w:rPr>
                <w:noProof/>
                <w:lang w:val="en-GB"/>
              </w:rPr>
              <w:t xml:space="preserve">    }</w:t>
            </w:r>
          </w:p>
          <w:p w14:paraId="380DF099" w14:textId="77777777" w:rsidR="00A14FAC" w:rsidRPr="00672A35" w:rsidRDefault="00A14FAC" w:rsidP="00CA215F">
            <w:pPr>
              <w:pStyle w:val="NoSpacing"/>
              <w:rPr>
                <w:noProof/>
                <w:lang w:val="en-GB"/>
              </w:rPr>
            </w:pPr>
          </w:p>
          <w:p w14:paraId="6E0BF9A6" w14:textId="77777777" w:rsidR="00CA215F" w:rsidRPr="00672A35" w:rsidRDefault="00CA215F" w:rsidP="00CA215F">
            <w:pPr>
              <w:pStyle w:val="NoSpacing"/>
              <w:rPr>
                <w:noProof/>
                <w:lang w:val="en-GB"/>
              </w:rPr>
            </w:pPr>
            <w:r w:rsidRPr="00672A35">
              <w:rPr>
                <w:noProof/>
                <w:lang w:val="en-GB"/>
              </w:rPr>
              <w:t xml:space="preserve">    return(0);</w:t>
            </w:r>
          </w:p>
          <w:p w14:paraId="0A01D410" w14:textId="5C755A87" w:rsidR="002474E7" w:rsidRPr="00672A35" w:rsidRDefault="00CA215F" w:rsidP="00EE1252">
            <w:pPr>
              <w:pStyle w:val="NoSpacing"/>
              <w:keepNext/>
              <w:rPr>
                <w:rFonts w:cs="Arial"/>
                <w:lang w:val="en-GB"/>
              </w:rPr>
            </w:pPr>
            <w:r w:rsidRPr="00672A35">
              <w:rPr>
                <w:noProof/>
                <w:lang w:val="en-GB"/>
              </w:rPr>
              <w:t>}</w:t>
            </w:r>
          </w:p>
        </w:tc>
      </w:tr>
    </w:tbl>
    <w:p w14:paraId="0EC3C278" w14:textId="5D39DCAC" w:rsidR="002474E7" w:rsidRPr="00672A35" w:rsidRDefault="00EE1252" w:rsidP="00DA2FD4">
      <w:pPr>
        <w:pStyle w:val="Caption"/>
        <w:jc w:val="center"/>
        <w:rPr>
          <w:lang w:val="en-GB"/>
        </w:rPr>
      </w:pPr>
      <w:bookmarkStart w:id="78" w:name="_Ref477025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42</w:t>
      </w:r>
      <w:r w:rsidRPr="00672A35">
        <w:rPr>
          <w:lang w:val="en-GB"/>
        </w:rPr>
        <w:fldChar w:fldCharType="end"/>
      </w:r>
      <w:bookmarkEnd w:id="78"/>
      <w:r w:rsidRPr="00672A35">
        <w:rPr>
          <w:lang w:val="en-GB"/>
        </w:rPr>
        <w:t xml:space="preserve"> - Complex pp::get_member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444F53" w:rsidRPr="00672A35">
        <w:rPr>
          <w:lang w:val="en-GB"/>
        </w:rPr>
        <w:t xml:space="preserve">Figure </w:t>
      </w:r>
      <w:r w:rsidR="00444F53">
        <w:rPr>
          <w:noProof/>
          <w:lang w:val="en-GB"/>
        </w:rPr>
        <w:t>38</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444F53" w:rsidRPr="00672A35">
        <w:rPr>
          <w:lang w:val="en-GB"/>
        </w:rPr>
        <w:t xml:space="preserve">Figure </w:t>
      </w:r>
      <w:r w:rsidR="00444F53">
        <w:rPr>
          <w:noProof/>
          <w:lang w:val="en-GB"/>
        </w:rPr>
        <w:t>39</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w:t>
      </w:r>
      <w:r w:rsidR="00BB4B7C" w:rsidRPr="00751908">
        <w:rPr>
          <w:rFonts w:cs="Arial"/>
          <w:lang w:val="en-GB"/>
        </w:rPr>
        <w:t>using the tool,</w:t>
      </w:r>
      <w:r w:rsidR="00F71792" w:rsidRPr="00751908">
        <w:rPr>
          <w:rFonts w:cs="Arial"/>
          <w:lang w:val="en-GB"/>
        </w:rPr>
        <w:t xml:space="preserve"> in a fairly generic way.</w:t>
      </w:r>
      <w:r w:rsidR="00C839E0" w:rsidRPr="00751908">
        <w:rPr>
          <w:rFonts w:cs="Arial"/>
          <w:lang w:val="en-GB"/>
        </w:rPr>
        <w:t xml:space="preserve"> In the example, we write the contents of two classes, </w:t>
      </w:r>
      <w:r w:rsidR="00C839E0" w:rsidRPr="00751908">
        <w:rPr>
          <w:rFonts w:cs="Arial"/>
          <w:i/>
          <w:lang w:val="en-GB"/>
        </w:rPr>
        <w:t>TestOne</w:t>
      </w:r>
      <w:r w:rsidR="00C839E0" w:rsidRPr="00751908">
        <w:rPr>
          <w:rFonts w:cs="Arial"/>
          <w:lang w:val="en-GB"/>
        </w:rPr>
        <w:t xml:space="preserve">, and </w:t>
      </w:r>
      <w:r w:rsidR="00C839E0" w:rsidRPr="00751908">
        <w:rPr>
          <w:rFonts w:cs="Arial"/>
          <w:i/>
          <w:lang w:val="en-GB"/>
        </w:rPr>
        <w:t>TestTwo</w:t>
      </w:r>
      <w:r w:rsidR="00C839E0" w:rsidRPr="00751908">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noProof/>
                <w:lang w:val="en-GB"/>
              </w:rPr>
            </w:pPr>
            <w:r w:rsidRPr="00672A35">
              <w:rPr>
                <w:noProof/>
                <w:lang w:val="en-GB"/>
              </w:rPr>
              <w:t>#include "pp_generated/test_code_generated.h"</w:t>
            </w:r>
          </w:p>
          <w:p w14:paraId="5AD4FA8C" w14:textId="77777777" w:rsidR="008157E4" w:rsidRPr="00672A35" w:rsidRDefault="008157E4" w:rsidP="008157E4">
            <w:pPr>
              <w:pStyle w:val="NoSpacing"/>
              <w:rPr>
                <w:noProof/>
                <w:lang w:val="en-GB"/>
              </w:rPr>
            </w:pPr>
            <w:r w:rsidRPr="00672A35">
              <w:rPr>
                <w:noProof/>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noProof/>
                <w:lang w:val="en-GB"/>
              </w:rPr>
            </w:pPr>
            <w:r w:rsidRPr="00672A35">
              <w:rPr>
                <w:noProof/>
                <w:lang w:val="en-GB"/>
              </w:rPr>
              <w:t xml:space="preserve">    double d; bool b;</w:t>
            </w:r>
          </w:p>
          <w:p w14:paraId="0E91A4EA" w14:textId="77777777" w:rsidR="008157E4" w:rsidRPr="00672A35" w:rsidRDefault="008157E4" w:rsidP="008157E4">
            <w:pPr>
              <w:pStyle w:val="NoSpacing"/>
              <w:rPr>
                <w:noProof/>
                <w:lang w:val="en-GB"/>
              </w:rPr>
            </w:pPr>
            <w:r w:rsidRPr="00672A35">
              <w:rPr>
                <w:noProof/>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r w:rsidRPr="00672A35">
              <w:rPr>
                <w:lang w:val="en-GB"/>
              </w:rPr>
              <w:t>int main(</w:t>
            </w:r>
            <w:r w:rsidRPr="00672A35">
              <w:rPr>
                <w:noProof/>
                <w:lang w:val="en-GB"/>
              </w:rPr>
              <w:t>int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lastRenderedPageBreak/>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79" w:name="_Ref477025794"/>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43</w:t>
      </w:r>
      <w:r w:rsidRPr="00672A35">
        <w:rPr>
          <w:lang w:val="en-GB"/>
        </w:rPr>
        <w:fldChar w:fldCharType="end"/>
      </w:r>
      <w:bookmarkEnd w:id="79"/>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t xml:space="preserve">In the </w:t>
      </w:r>
      <w:r w:rsidRPr="00751908">
        <w:rPr>
          <w:rFonts w:cs="Arial"/>
          <w:lang w:val="en-GB"/>
        </w:rPr>
        <w:t xml:space="preserve">example, we first call </w:t>
      </w:r>
      <w:r w:rsidRPr="00751908">
        <w:rPr>
          <w:rFonts w:cs="Arial"/>
          <w:i/>
          <w:lang w:val="en-GB"/>
        </w:rPr>
        <w:t>my_print</w:t>
      </w:r>
      <w:r w:rsidRPr="00751908">
        <w:rPr>
          <w:rFonts w:cs="Arial"/>
          <w:lang w:val="en-GB"/>
        </w:rPr>
        <w:t xml:space="preserve">. Inside </w:t>
      </w:r>
      <w:r w:rsidRPr="00751908">
        <w:rPr>
          <w:rFonts w:cs="Arial"/>
          <w:i/>
          <w:lang w:val="en-GB"/>
        </w:rPr>
        <w:t>my_print</w:t>
      </w:r>
      <w:r w:rsidRPr="00751908">
        <w:rPr>
          <w:rFonts w:cs="Arial"/>
          <w:lang w:val="en-GB"/>
        </w:rPr>
        <w:t xml:space="preserve">, it calls the function </w:t>
      </w:r>
      <w:r w:rsidRPr="00751908">
        <w:rPr>
          <w:rFonts w:cs="Arial"/>
          <w:i/>
          <w:lang w:val="en-GB"/>
        </w:rPr>
        <w:t>print_var</w:t>
      </w:r>
      <w:r w:rsidRPr="00751908">
        <w:rPr>
          <w:rFonts w:cs="Arial"/>
          <w:lang w:val="en-GB"/>
        </w:rPr>
        <w:t xml:space="preserve">, and sets up all the type information </w:t>
      </w:r>
      <w:r w:rsidRPr="00751908">
        <w:rPr>
          <w:rFonts w:cs="Arial"/>
          <w:i/>
          <w:lang w:val="en-GB"/>
        </w:rPr>
        <w:t>my_var</w:t>
      </w:r>
      <w:r w:rsidRPr="00751908">
        <w:rPr>
          <w:rFonts w:cs="Arial"/>
          <w:lang w:val="en-GB"/>
        </w:rPr>
        <w:t xml:space="preserve"> needs. </w:t>
      </w:r>
      <w:r w:rsidR="00956D0A" w:rsidRPr="00751908">
        <w:rPr>
          <w:rFonts w:cs="Arial"/>
          <w:lang w:val="en-GB"/>
        </w:rPr>
        <w:t xml:space="preserve">Because some of this introspection code is </w:t>
      </w:r>
      <w:r w:rsidR="00B44BBA" w:rsidRPr="00751908">
        <w:rPr>
          <w:rFonts w:cs="Arial"/>
          <w:lang w:val="en-GB"/>
        </w:rPr>
        <w:t>boilerplate</w:t>
      </w:r>
      <w:r w:rsidR="00956D0A" w:rsidRPr="00751908">
        <w:rPr>
          <w:rFonts w:cs="Arial"/>
          <w:lang w:val="en-GB"/>
        </w:rPr>
        <w:t>, and is easy to get wrong, it is nicer</w:t>
      </w:r>
      <w:r w:rsidR="00956D0A" w:rsidRPr="00672A35">
        <w:rPr>
          <w:rFonts w:cs="Arial"/>
          <w:lang w:val="en-GB"/>
        </w:rPr>
        <w:t xml:space="preserve"> to wrap it up in a hard-to-mess-up interface.</w:t>
      </w:r>
    </w:p>
    <w:p w14:paraId="67BB6C0E" w14:textId="77777777" w:rsidR="00256B8E" w:rsidRPr="00672A35" w:rsidRDefault="00256B8E" w:rsidP="00BB6ED6">
      <w:pPr>
        <w:rPr>
          <w:rFonts w:cs="Arial"/>
          <w:lang w:val="en-GB"/>
        </w:rPr>
      </w:pPr>
    </w:p>
    <w:p w14:paraId="1C2D3A77" w14:textId="71CDA1E0" w:rsidR="00256B8E" w:rsidRPr="00672A35" w:rsidRDefault="00256B8E" w:rsidP="00BB6ED6">
      <w:pPr>
        <w:rPr>
          <w:rFonts w:cs="Arial"/>
          <w:lang w:val="en-GB"/>
        </w:rPr>
      </w:pPr>
      <w:r w:rsidRPr="00672A35">
        <w:rPr>
          <w:rFonts w:cs="Arial"/>
          <w:lang w:val="en-GB"/>
        </w:rPr>
        <w:t xml:space="preserve">The </w:t>
      </w:r>
      <w:r w:rsidRPr="00B73BFE">
        <w:rPr>
          <w:rFonts w:cs="Arial"/>
          <w:lang w:val="en-GB"/>
        </w:rPr>
        <w:t xml:space="preserve">first line of </w:t>
      </w:r>
      <w:r w:rsidRPr="00B73BFE">
        <w:rPr>
          <w:rFonts w:cs="Arial"/>
          <w:i/>
          <w:lang w:val="en-GB"/>
        </w:rPr>
        <w:t>print_var</w:t>
      </w:r>
      <w:r w:rsidRPr="00B73BFE">
        <w:rPr>
          <w:rFonts w:cs="Arial"/>
          <w:lang w:val="en-GB"/>
        </w:rPr>
        <w:t xml:space="preserve"> generates another template call to </w:t>
      </w:r>
      <w:r w:rsidRPr="00B73BFE">
        <w:rPr>
          <w:rFonts w:cs="Arial"/>
          <w:i/>
          <w:lang w:val="en-GB"/>
        </w:rPr>
        <w:t>print_var</w:t>
      </w:r>
      <w:r w:rsidRPr="00B73BFE">
        <w:rPr>
          <w:rFonts w:cs="Arial"/>
          <w:lang w:val="en-GB"/>
        </w:rPr>
        <w:t>, for one minus the member count</w:t>
      </w:r>
      <w:r w:rsidRPr="00261D27">
        <w:rPr>
          <w:rFonts w:cs="Arial"/>
          <w:lang w:val="en-GB"/>
        </w:rPr>
        <w:t xml:space="preserve">. This recursively goes down until the index passed in is </w:t>
      </w:r>
      <w:r w:rsidR="00751908" w:rsidRPr="00261D27">
        <w:rPr>
          <w:rFonts w:cs="Arial"/>
          <w:lang w:val="en-GB"/>
        </w:rPr>
        <w:t>negative one</w:t>
      </w:r>
      <w:r w:rsidR="00B73BFE" w:rsidRPr="00261D27">
        <w:rPr>
          <w:rFonts w:cs="Arial"/>
          <w:lang w:val="en-GB"/>
        </w:rPr>
        <w:t>, at which point the specialis</w:t>
      </w:r>
      <w:r w:rsidRPr="00261D27">
        <w:rPr>
          <w:rFonts w:cs="Arial"/>
          <w:lang w:val="en-GB"/>
        </w:rPr>
        <w:t xml:space="preserve">ation of </w:t>
      </w:r>
      <w:r w:rsidRPr="00261D27">
        <w:rPr>
          <w:rFonts w:cs="Arial"/>
          <w:i/>
          <w:lang w:val="en-GB"/>
        </w:rPr>
        <w:t>print_var</w:t>
      </w:r>
      <w:r w:rsidRPr="00261D27">
        <w:rPr>
          <w:rFonts w:cs="Arial"/>
          <w:lang w:val="en-GB"/>
        </w:rPr>
        <w:t xml:space="preserve"> for </w:t>
      </w:r>
      <w:r w:rsidR="002961A2" w:rsidRPr="00261D27">
        <w:rPr>
          <w:rFonts w:cs="Arial"/>
          <w:lang w:val="en-GB"/>
        </w:rPr>
        <w:t>negative one</w:t>
      </w:r>
      <w:r w:rsidRPr="00261D27">
        <w:rPr>
          <w:rFonts w:cs="Arial"/>
          <w:lang w:val="en-GB"/>
        </w:rPr>
        <w:t xml:space="preserve"> is called, which does nothing. This is </w:t>
      </w:r>
      <w:r w:rsidR="00960E6F" w:rsidRPr="00261D27">
        <w:rPr>
          <w:rFonts w:cs="Arial"/>
          <w:lang w:val="en-GB"/>
        </w:rPr>
        <w:t>necessary</w:t>
      </w:r>
      <w:r w:rsidRPr="00261D27">
        <w:rPr>
          <w:rFonts w:cs="Arial"/>
          <w:lang w:val="en-GB"/>
        </w:rPr>
        <w:t xml:space="preserve"> so </w:t>
      </w:r>
      <w:r w:rsidRPr="00261D27">
        <w:rPr>
          <w:rFonts w:cs="Arial"/>
          <w:i/>
          <w:lang w:val="en-GB"/>
        </w:rPr>
        <w:t>print_var</w:t>
      </w:r>
      <w:r w:rsidRPr="00261D27">
        <w:rPr>
          <w:rFonts w:cs="Arial"/>
          <w:lang w:val="en-GB"/>
        </w:rPr>
        <w:t xml:space="preserve"> doesn’t</w:t>
      </w:r>
      <w:r w:rsidRPr="00672A35">
        <w:rPr>
          <w:rFonts w:cs="Arial"/>
          <w:lang w:val="en-GB"/>
        </w:rPr>
        <w:t xml:space="preserve">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5242A6">
        <w:rPr>
          <w:rFonts w:cs="Arial"/>
          <w:lang w:val="en-GB"/>
        </w:rPr>
        <w:t xml:space="preserve">Inside </w:t>
      </w:r>
      <w:r w:rsidRPr="005242A6">
        <w:rPr>
          <w:rFonts w:cs="Arial"/>
          <w:i/>
          <w:lang w:val="en-GB"/>
        </w:rPr>
        <w:t>print_var</w:t>
      </w:r>
      <w:r w:rsidRPr="005242A6">
        <w:rPr>
          <w:rFonts w:cs="Arial"/>
          <w:lang w:val="en-GB"/>
        </w:rPr>
        <w:t xml:space="preserve">, we use </w:t>
      </w:r>
      <w:r w:rsidRPr="005242A6">
        <w:rPr>
          <w:rFonts w:cs="Arial"/>
          <w:i/>
          <w:lang w:val="en-GB"/>
        </w:rPr>
        <w:t>pp::get_member</w:t>
      </w:r>
      <w:r w:rsidRPr="005242A6">
        <w:rPr>
          <w:rFonts w:cs="Arial"/>
          <w:lang w:val="en-GB"/>
        </w:rPr>
        <w:t xml:space="preserve"> to get a pointer to the member at an index. Because </w:t>
      </w:r>
      <w:r w:rsidRPr="005242A6">
        <w:rPr>
          <w:rFonts w:cs="Arial"/>
          <w:i/>
          <w:lang w:val="en-GB"/>
        </w:rPr>
        <w:t>pp::get_member</w:t>
      </w:r>
      <w:r w:rsidRPr="005242A6">
        <w:rPr>
          <w:rFonts w:cs="Arial"/>
          <w:lang w:val="en-GB"/>
        </w:rPr>
        <w:t xml:space="preserve"> can have different return types, the variable </w:t>
      </w:r>
      <w:r w:rsidRPr="005242A6">
        <w:rPr>
          <w:rFonts w:cs="Arial"/>
          <w:i/>
          <w:lang w:val="en-GB"/>
        </w:rPr>
        <w:t>member</w:t>
      </w:r>
      <w:r w:rsidRPr="005242A6">
        <w:rPr>
          <w:rFonts w:cs="Arial"/>
          <w:lang w:val="en-GB"/>
        </w:rPr>
        <w:t xml:space="preserve"> must be declared as </w:t>
      </w:r>
      <w:r w:rsidRPr="005242A6">
        <w:rPr>
          <w:rFonts w:cs="Arial"/>
          <w:i/>
          <w:lang w:val="en-GB"/>
        </w:rPr>
        <w:t>auto</w:t>
      </w:r>
      <w:r w:rsidRPr="005242A6">
        <w:rPr>
          <w:rFonts w:cs="Arial"/>
          <w:lang w:val="en-GB"/>
        </w:rPr>
        <w:t>.</w:t>
      </w:r>
      <w:r w:rsidR="00644F9A" w:rsidRPr="005242A6">
        <w:rPr>
          <w:rFonts w:cs="Arial"/>
          <w:lang w:val="en-GB"/>
        </w:rPr>
        <w:t xml:space="preserve"> We then, using </w:t>
      </w:r>
      <w:r w:rsidR="00644F9A" w:rsidRPr="005242A6">
        <w:rPr>
          <w:rFonts w:cs="Arial"/>
          <w:i/>
          <w:lang w:val="en-GB"/>
        </w:rPr>
        <w:t>std::cout</w:t>
      </w:r>
      <w:r w:rsidR="00644F9A" w:rsidRPr="005242A6">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313E0310" w14:textId="5E98DEE8" w:rsidR="004709C2" w:rsidRDefault="00BE2C87" w:rsidP="00BB6ED6">
      <w:pPr>
        <w:rPr>
          <w:rFonts w:cs="Arial"/>
          <w:lang w:val="en-GB"/>
        </w:rPr>
      </w:pPr>
      <w:r w:rsidRPr="005242A6">
        <w:rPr>
          <w:rFonts w:cs="Arial"/>
          <w:lang w:val="en-GB"/>
        </w:rPr>
        <w:t xml:space="preserve">If you are using a C++17 compatible compiler, then this can be taken further. Using </w:t>
      </w:r>
      <w:r w:rsidR="005242A6" w:rsidRPr="005242A6">
        <w:rPr>
          <w:rFonts w:cs="Arial"/>
          <w:lang w:val="en-GB"/>
        </w:rPr>
        <w:t>constant</w:t>
      </w:r>
      <w:r w:rsidRPr="005242A6">
        <w:rPr>
          <w:rFonts w:cs="Arial"/>
          <w:lang w:val="en-GB"/>
        </w:rPr>
        <w:t xml:space="preserve"> if statements, then you can change this code to work for a class within a class.</w:t>
      </w:r>
      <w:r w:rsidR="008C1775" w:rsidRPr="005242A6">
        <w:rPr>
          <w:rFonts w:cs="Arial"/>
          <w:lang w:val="en-GB"/>
        </w:rPr>
        <w:t xml:space="preserve"> </w:t>
      </w:r>
      <w:r w:rsidR="00ED31F4" w:rsidRPr="005242A6">
        <w:rPr>
          <w:rFonts w:cs="Arial"/>
          <w:lang w:val="en-GB"/>
        </w:rPr>
        <w:fldChar w:fldCharType="begin"/>
      </w:r>
      <w:r w:rsidR="00ED31F4" w:rsidRPr="005242A6">
        <w:rPr>
          <w:rFonts w:cs="Arial"/>
          <w:lang w:val="en-GB"/>
        </w:rPr>
        <w:instrText xml:space="preserve"> REF _Ref477025817 \h </w:instrText>
      </w:r>
      <w:r w:rsidR="005242A6" w:rsidRPr="005242A6">
        <w:rPr>
          <w:rFonts w:cs="Arial"/>
          <w:lang w:val="en-GB"/>
        </w:rPr>
        <w:instrText xml:space="preserve"> \* MERGEFORMAT </w:instrText>
      </w:r>
      <w:r w:rsidR="00ED31F4" w:rsidRPr="005242A6">
        <w:rPr>
          <w:rFonts w:cs="Arial"/>
          <w:lang w:val="en-GB"/>
        </w:rPr>
      </w:r>
      <w:r w:rsidR="00ED31F4" w:rsidRPr="005242A6">
        <w:rPr>
          <w:rFonts w:cs="Arial"/>
          <w:lang w:val="en-GB"/>
        </w:rPr>
        <w:fldChar w:fldCharType="separate"/>
      </w:r>
      <w:r w:rsidR="00444F53" w:rsidRPr="00672A35">
        <w:rPr>
          <w:lang w:val="en-GB"/>
        </w:rPr>
        <w:t xml:space="preserve">Figure </w:t>
      </w:r>
      <w:r w:rsidR="00444F53">
        <w:rPr>
          <w:lang w:val="en-GB"/>
        </w:rPr>
        <w:t>40</w:t>
      </w:r>
      <w:r w:rsidR="00ED31F4" w:rsidRPr="005242A6">
        <w:rPr>
          <w:rFonts w:cs="Arial"/>
          <w:lang w:val="en-GB"/>
        </w:rPr>
        <w:fldChar w:fldCharType="end"/>
      </w:r>
      <w:r w:rsidR="003F15A6" w:rsidRPr="005242A6">
        <w:rPr>
          <w:rFonts w:cs="Arial"/>
          <w:lang w:val="en-GB"/>
        </w:rPr>
        <w:t>,</w:t>
      </w:r>
      <w:r w:rsidR="00ED31F4" w:rsidRPr="005242A6">
        <w:rPr>
          <w:rFonts w:cs="Arial"/>
          <w:lang w:val="en-GB"/>
        </w:rPr>
        <w:t xml:space="preserve"> </w:t>
      </w:r>
      <w:r w:rsidR="008C1775" w:rsidRPr="005242A6">
        <w:rPr>
          <w:rFonts w:cs="Arial"/>
          <w:lang w:val="en-GB"/>
        </w:rPr>
        <w:t>which</w:t>
      </w:r>
      <w:r w:rsidR="008C1775" w:rsidRPr="00672A35">
        <w:rPr>
          <w:rFonts w:cs="Arial"/>
          <w:lang w:val="en-GB"/>
        </w:rPr>
        <w:t xml:space="preserve">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noProof/>
                <w:lang w:val="en-GB"/>
              </w:rPr>
            </w:pPr>
            <w:r w:rsidRPr="00672A35">
              <w:rPr>
                <w:noProof/>
                <w:lang w:val="en-GB"/>
              </w:rPr>
              <w:t>#include "pp_generated/test_code_generated.h"</w:t>
            </w:r>
          </w:p>
          <w:p w14:paraId="50BAC6E7" w14:textId="77777777" w:rsidR="00997EDD" w:rsidRPr="00672A35" w:rsidRDefault="00997EDD" w:rsidP="00997EDD">
            <w:pPr>
              <w:pStyle w:val="NoSpacing"/>
              <w:rPr>
                <w:noProof/>
                <w:lang w:val="en-GB"/>
              </w:rPr>
            </w:pPr>
            <w:r w:rsidRPr="00672A35">
              <w:rPr>
                <w:noProof/>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80" w:name="_Ref47702581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44</w:t>
      </w:r>
      <w:r w:rsidRPr="00672A35">
        <w:rPr>
          <w:lang w:val="en-GB"/>
        </w:rPr>
        <w:fldChar w:fldCharType="end"/>
      </w:r>
      <w:bookmarkEnd w:id="80"/>
      <w:r w:rsidRPr="00672A35">
        <w:rPr>
          <w:lang w:val="en-GB"/>
        </w:rPr>
        <w:t xml:space="preserve"> – C++17 only. Generic serialization example that supports classes within classes.</w:t>
      </w:r>
    </w:p>
    <w:p w14:paraId="4A9A652F" w14:textId="3A12AE08" w:rsidR="00410943" w:rsidRPr="00672A35" w:rsidRDefault="003F15A6" w:rsidP="00BB6ED6">
      <w:pPr>
        <w:rPr>
          <w:rFonts w:cs="Arial"/>
          <w:lang w:val="en-GB"/>
        </w:rPr>
      </w:pPr>
      <w:r w:rsidRPr="00672A35">
        <w:rPr>
          <w:rFonts w:cs="Arial"/>
          <w:lang w:val="en-GB"/>
        </w:rPr>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41</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40</w:t>
      </w:r>
      <w:r w:rsidRPr="00672A35">
        <w:rPr>
          <w:rFonts w:cs="Arial"/>
          <w:lang w:val="en-GB"/>
        </w:rPr>
        <w:fldChar w:fldCharType="end"/>
      </w:r>
      <w:r w:rsidR="00410943" w:rsidRPr="00672A35">
        <w:rPr>
          <w:rFonts w:cs="Arial"/>
          <w:lang w:val="en-GB"/>
        </w:rPr>
        <w:t xml:space="preserve">, however, this requires </w:t>
      </w:r>
      <w:r w:rsidR="005242A6" w:rsidRPr="005242A6">
        <w:rPr>
          <w:rFonts w:cs="Arial"/>
          <w:lang w:val="en-GB"/>
        </w:rPr>
        <w:t>constant</w:t>
      </w:r>
      <w:r w:rsidR="00410943" w:rsidRPr="005242A6">
        <w:rPr>
          <w:rFonts w:cs="Arial"/>
          <w:lang w:val="en-GB"/>
        </w:rPr>
        <w:t xml:space="preserve">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lastRenderedPageBreak/>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81" w:name="_Ref47702583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45</w:t>
      </w:r>
      <w:r w:rsidRPr="00672A35">
        <w:rPr>
          <w:lang w:val="en-GB"/>
        </w:rPr>
        <w:fldChar w:fldCharType="end"/>
      </w:r>
      <w:bookmarkEnd w:id="81"/>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42</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40</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444F53" w:rsidRPr="00672A35">
        <w:rPr>
          <w:lang w:val="en-GB"/>
        </w:rPr>
        <w:t xml:space="preserve">Figure </w:t>
      </w:r>
      <w:r w:rsidR="00444F53">
        <w:rPr>
          <w:noProof/>
          <w:lang w:val="en-GB"/>
        </w:rPr>
        <w:t>41</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"pp_generated/test_code_generated.h"</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lastRenderedPageBreak/>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82"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46</w:t>
      </w:r>
      <w:r w:rsidRPr="00672A35">
        <w:rPr>
          <w:lang w:val="en-GB"/>
        </w:rPr>
        <w:fldChar w:fldCharType="end"/>
      </w:r>
      <w:bookmarkEnd w:id="82"/>
      <w:r w:rsidRPr="00672A35">
        <w:rPr>
          <w:lang w:val="en-GB"/>
        </w:rPr>
        <w:t xml:space="preserve"> - C++17 only. Fully generic serialization example, which supports classes within classes and pointers.</w:t>
      </w:r>
    </w:p>
    <w:p w14:paraId="46830D0B" w14:textId="38A6127A" w:rsidR="000838A9" w:rsidRPr="00672A35" w:rsidRDefault="000838A9" w:rsidP="00BB6ED6">
      <w:pPr>
        <w:rPr>
          <w:rFonts w:cs="Arial"/>
          <w:lang w:val="en-GB"/>
        </w:rPr>
      </w:pPr>
      <w:r w:rsidRPr="00672A35">
        <w:rPr>
          <w:rFonts w:cs="Arial"/>
          <w:lang w:val="en-GB"/>
        </w:rPr>
        <w:t xml:space="preserve">The nice thing about this example is all the </w:t>
      </w:r>
      <w:r w:rsidR="00AD137F">
        <w:rPr>
          <w:rFonts w:cs="Arial"/>
          <w:lang w:val="en-GB"/>
        </w:rPr>
        <w:t>serialization</w:t>
      </w:r>
      <w:r w:rsidRPr="00672A35">
        <w:rPr>
          <w:rFonts w:cs="Arial"/>
          <w:lang w:val="en-GB"/>
        </w:rPr>
        <w:t xml:space="preserve"> is in user code, not behind a black box, </w:t>
      </w:r>
      <w:r w:rsidRPr="005242A6">
        <w:rPr>
          <w:rFonts w:cs="Arial"/>
          <w:lang w:val="en-GB"/>
        </w:rPr>
        <w:t xml:space="preserve">like </w:t>
      </w:r>
      <w:r w:rsidRPr="005242A6">
        <w:rPr>
          <w:rFonts w:cs="Arial"/>
          <w:i/>
          <w:lang w:val="en-GB"/>
        </w:rPr>
        <w:t xml:space="preserve">pp::print </w:t>
      </w:r>
      <w:r w:rsidRPr="005242A6">
        <w:rPr>
          <w:rFonts w:cs="Arial"/>
          <w:lang w:val="en-GB"/>
        </w:rPr>
        <w:t>function,</w:t>
      </w:r>
      <w:r w:rsidRPr="00672A35">
        <w:rPr>
          <w:rFonts w:cs="Arial"/>
          <w:lang w:val="en-GB"/>
        </w:rPr>
        <w:t xml:space="preserve">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444F53">
        <w:rPr>
          <w:rFonts w:cs="Arial"/>
          <w:lang w:val="en-GB"/>
        </w:rPr>
        <w:t>3.10</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0024DF0C" w:rsidR="00FE3C96" w:rsidRPr="00672A35" w:rsidRDefault="00FE3C96" w:rsidP="00BB6ED6">
      <w:pPr>
        <w:rPr>
          <w:rFonts w:cs="Arial"/>
          <w:lang w:val="en-GB"/>
        </w:rPr>
      </w:pPr>
      <w:r w:rsidRPr="00672A35">
        <w:rPr>
          <w:rFonts w:cs="Arial"/>
          <w:lang w:val="en-GB"/>
        </w:rPr>
        <w:t xml:space="preserve">Building on the previous examples </w:t>
      </w:r>
      <w:r w:rsidRPr="00F06A6F">
        <w:rPr>
          <w:rFonts w:cs="Arial"/>
          <w:lang w:val="en-GB"/>
        </w:rPr>
        <w:t xml:space="preserve">even more, </w:t>
      </w:r>
      <w:r w:rsidR="0079739B" w:rsidRPr="00F06A6F">
        <w:rPr>
          <w:rFonts w:cs="Arial"/>
          <w:lang w:val="en-GB"/>
        </w:rPr>
        <w:fldChar w:fldCharType="begin"/>
      </w:r>
      <w:r w:rsidR="0079739B" w:rsidRPr="00F06A6F">
        <w:rPr>
          <w:rFonts w:cs="Arial"/>
          <w:lang w:val="en-GB"/>
        </w:rPr>
        <w:instrText xml:space="preserve"> REF _Ref477024181 \h </w:instrText>
      </w:r>
      <w:r w:rsidR="00DD6CB2" w:rsidRPr="00F06A6F">
        <w:rPr>
          <w:rFonts w:cs="Arial"/>
          <w:lang w:val="en-GB"/>
        </w:rPr>
        <w:instrText xml:space="preserve"> \* MERGEFORMAT </w:instrText>
      </w:r>
      <w:r w:rsidR="0079739B" w:rsidRPr="00F06A6F">
        <w:rPr>
          <w:rFonts w:cs="Arial"/>
          <w:lang w:val="en-GB"/>
        </w:rPr>
      </w:r>
      <w:r w:rsidR="0079739B" w:rsidRPr="00F06A6F">
        <w:rPr>
          <w:rFonts w:cs="Arial"/>
          <w:lang w:val="en-GB"/>
        </w:rPr>
        <w:fldChar w:fldCharType="separate"/>
      </w:r>
      <w:r w:rsidR="00444F53" w:rsidRPr="00672A35">
        <w:rPr>
          <w:lang w:val="en-GB"/>
        </w:rPr>
        <w:t xml:space="preserve">Figure </w:t>
      </w:r>
      <w:r w:rsidR="00444F53">
        <w:rPr>
          <w:lang w:val="en-GB"/>
        </w:rPr>
        <w:t>43</w:t>
      </w:r>
      <w:r w:rsidR="0079739B" w:rsidRPr="00F06A6F">
        <w:rPr>
          <w:rFonts w:cs="Arial"/>
          <w:lang w:val="en-GB"/>
        </w:rPr>
        <w:fldChar w:fldCharType="end"/>
      </w:r>
      <w:r w:rsidR="0079739B" w:rsidRPr="00F06A6F">
        <w:rPr>
          <w:rFonts w:cs="Arial"/>
          <w:lang w:val="en-GB"/>
        </w:rPr>
        <w:t xml:space="preserve"> </w:t>
      </w:r>
      <w:r w:rsidRPr="00F06A6F">
        <w:rPr>
          <w:rFonts w:cs="Arial"/>
          <w:lang w:val="en-GB"/>
        </w:rPr>
        <w:t>write</w:t>
      </w:r>
      <w:r w:rsidR="005242A6" w:rsidRPr="00F06A6F">
        <w:rPr>
          <w:rFonts w:cs="Arial"/>
          <w:lang w:val="en-GB"/>
        </w:rPr>
        <w:t>s</w:t>
      </w:r>
      <w:r w:rsidRPr="00F06A6F">
        <w:rPr>
          <w:rFonts w:cs="Arial"/>
          <w:lang w:val="en-GB"/>
        </w:rPr>
        <w:t xml:space="preserve"> a class to disk.</w:t>
      </w:r>
      <w:r w:rsidR="00462DCE" w:rsidRPr="00F06A6F">
        <w:rPr>
          <w:rFonts w:cs="Arial"/>
          <w:lang w:val="en-GB"/>
        </w:rPr>
        <w:t xml:space="preserve"> It write</w:t>
      </w:r>
      <w:r w:rsidR="003E43AD" w:rsidRPr="00F06A6F">
        <w:rPr>
          <w:rFonts w:cs="Arial"/>
          <w:lang w:val="en-GB"/>
        </w:rPr>
        <w:t>s</w:t>
      </w:r>
      <w:r w:rsidR="00462DCE" w:rsidRPr="00F06A6F">
        <w:rPr>
          <w:rFonts w:cs="Arial"/>
          <w:lang w:val="en-GB"/>
        </w:rPr>
        <w:t xml:space="preserve"> a class to disk in XML</w:t>
      </w:r>
      <w:r w:rsidR="00F2476A" w:rsidRPr="00F06A6F">
        <w:rPr>
          <w:rFonts w:cs="Arial"/>
          <w:lang w:val="en-GB"/>
        </w:rPr>
        <w:t xml:space="preserve"> format (Bray et all, 1996)</w:t>
      </w:r>
      <w:r w:rsidR="00462DCE" w:rsidRPr="00F06A6F">
        <w:rPr>
          <w:rFonts w:cs="Arial"/>
          <w:lang w:val="en-GB"/>
        </w:rPr>
        <w:t>, which could</w:t>
      </w:r>
      <w:r w:rsidR="00462DCE" w:rsidRPr="00672A35">
        <w:rPr>
          <w:rFonts w:cs="Arial"/>
          <w:lang w:val="en-GB"/>
        </w:rPr>
        <w:t xml:space="preserve">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444F53" w:rsidRPr="00672A35">
        <w:rPr>
          <w:lang w:val="en-GB"/>
        </w:rPr>
        <w:t xml:space="preserve">Figure </w:t>
      </w:r>
      <w:r w:rsidR="00444F53">
        <w:rPr>
          <w:noProof/>
          <w:lang w:val="en-GB"/>
        </w:rPr>
        <w:t>44</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444F53" w:rsidRPr="00672A35">
        <w:rPr>
          <w:lang w:val="en-GB"/>
        </w:rPr>
        <w:t xml:space="preserve">Figure </w:t>
      </w:r>
      <w:r w:rsidR="00444F53">
        <w:rPr>
          <w:noProof/>
          <w:lang w:val="en-GB"/>
        </w:rPr>
        <w:t>43</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noProof/>
                <w:lang w:val="en-GB"/>
              </w:rPr>
            </w:pPr>
            <w:r w:rsidRPr="00672A35">
              <w:rPr>
                <w:noProof/>
                <w:lang w:val="en-GB"/>
              </w:rPr>
              <w:t>#include "pp_generated/test_code_generated.h"</w:t>
            </w:r>
          </w:p>
          <w:p w14:paraId="29C4108A" w14:textId="77777777" w:rsidR="00FE3C96" w:rsidRPr="00672A35" w:rsidRDefault="00FE3C96" w:rsidP="00FE3C96">
            <w:pPr>
              <w:pStyle w:val="NoSpacing"/>
              <w:rPr>
                <w:noProof/>
                <w:lang w:val="en-GB"/>
              </w:rPr>
            </w:pPr>
            <w:r w:rsidRPr="00672A35">
              <w:rPr>
                <w:noProof/>
                <w:lang w:val="en-GB"/>
              </w:rPr>
              <w:t>#include &lt;iostream&gt;</w:t>
            </w:r>
          </w:p>
          <w:p w14:paraId="61BB4730" w14:textId="77777777" w:rsidR="00FE3C96" w:rsidRPr="00672A35" w:rsidRDefault="00FE3C96" w:rsidP="00FE3C96">
            <w:pPr>
              <w:pStyle w:val="NoSpacing"/>
              <w:rPr>
                <w:noProof/>
                <w:lang w:val="en-GB"/>
              </w:rPr>
            </w:pPr>
            <w:r w:rsidRPr="00672A35">
              <w:rPr>
                <w:noProof/>
                <w:lang w:val="en-GB"/>
              </w:rPr>
              <w:t>#include &lt;sstream&gt;</w:t>
            </w:r>
          </w:p>
          <w:p w14:paraId="68A6DA19" w14:textId="77777777" w:rsidR="00FE3C96" w:rsidRPr="00672A35" w:rsidRDefault="00FE3C96" w:rsidP="00FE3C96">
            <w:pPr>
              <w:pStyle w:val="NoSpacing"/>
              <w:rPr>
                <w:noProof/>
                <w:lang w:val="en-GB"/>
              </w:rPr>
            </w:pPr>
          </w:p>
          <w:p w14:paraId="6409CCDE" w14:textId="77777777" w:rsidR="00FE3C96" w:rsidRPr="00672A35" w:rsidRDefault="00FE3C96" w:rsidP="00FE3C96">
            <w:pPr>
              <w:pStyle w:val="NoSpacing"/>
              <w:rPr>
                <w:noProof/>
                <w:lang w:val="en-GB"/>
              </w:rPr>
            </w:pPr>
            <w:r w:rsidRPr="00672A35">
              <w:rPr>
                <w:noProof/>
                <w:lang w:val="en-GB"/>
              </w:rPr>
              <w:t>class Test {</w:t>
            </w:r>
          </w:p>
          <w:p w14:paraId="67054E0B" w14:textId="77777777" w:rsidR="00FE3C96" w:rsidRPr="00672A35" w:rsidRDefault="00FE3C96" w:rsidP="00FE3C96">
            <w:pPr>
              <w:pStyle w:val="NoSpacing"/>
              <w:rPr>
                <w:noProof/>
                <w:lang w:val="en-GB"/>
              </w:rPr>
            </w:pPr>
            <w:r w:rsidRPr="00672A35">
              <w:rPr>
                <w:noProof/>
                <w:lang w:val="en-GB"/>
              </w:rPr>
              <w:t>public:</w:t>
            </w:r>
          </w:p>
          <w:p w14:paraId="518FDD54" w14:textId="77777777" w:rsidR="00FE3C96" w:rsidRPr="00672A35" w:rsidRDefault="00FE3C96" w:rsidP="00FE3C96">
            <w:pPr>
              <w:pStyle w:val="NoSpacing"/>
              <w:rPr>
                <w:noProof/>
                <w:lang w:val="en-GB"/>
              </w:rPr>
            </w:pPr>
            <w:r w:rsidRPr="00672A35">
              <w:rPr>
                <w:noProof/>
                <w:lang w:val="en-GB"/>
              </w:rPr>
              <w:t xml:space="preserve">    int i; float f;</w:t>
            </w:r>
          </w:p>
          <w:p w14:paraId="172AB77C" w14:textId="77777777" w:rsidR="00FE3C96" w:rsidRPr="00672A35" w:rsidRDefault="00FE3C96" w:rsidP="00FE3C96">
            <w:pPr>
              <w:pStyle w:val="NoSpacing"/>
              <w:rPr>
                <w:noProof/>
                <w:lang w:val="en-GB"/>
              </w:rPr>
            </w:pPr>
            <w:r w:rsidRPr="00672A35">
              <w:rPr>
                <w:noProof/>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83" w:name="_Ref47702418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47</w:t>
      </w:r>
      <w:r w:rsidRPr="00672A35">
        <w:rPr>
          <w:lang w:val="en-GB"/>
        </w:rPr>
        <w:fldChar w:fldCharType="end"/>
      </w:r>
      <w:bookmarkEnd w:id="83"/>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lastRenderedPageBreak/>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84" w:name="_Ref477024152"/>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48</w:t>
      </w:r>
      <w:r w:rsidRPr="00672A35">
        <w:rPr>
          <w:lang w:val="en-GB"/>
        </w:rPr>
        <w:fldChar w:fldCharType="end"/>
      </w:r>
      <w:bookmarkEnd w:id="84"/>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43</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56BC2833" w14:textId="04EFC7A3" w:rsidR="00896FAA" w:rsidRDefault="00896FAA" w:rsidP="008D2CBE">
      <w:pPr>
        <w:rPr>
          <w:rFonts w:cs="Arial"/>
          <w:lang w:val="en-GB"/>
        </w:rPr>
      </w:pPr>
      <w:r>
        <w:rPr>
          <w:rFonts w:cs="Arial"/>
          <w:lang w:val="en-GB"/>
        </w:rPr>
        <w:t>In object-o</w:t>
      </w:r>
      <w:r w:rsidR="00775BA3">
        <w:rPr>
          <w:rFonts w:cs="Arial"/>
          <w:lang w:val="en-GB"/>
        </w:rPr>
        <w:t xml:space="preserve">riented </w:t>
      </w:r>
      <w:r w:rsidR="00D77575">
        <w:rPr>
          <w:rFonts w:cs="Arial"/>
          <w:lang w:val="en-GB"/>
        </w:rPr>
        <w:t>design</w:t>
      </w:r>
      <w:r w:rsidR="00775BA3">
        <w:rPr>
          <w:rFonts w:cs="Arial"/>
          <w:lang w:val="en-GB"/>
        </w:rPr>
        <w:t xml:space="preserve">, it is common to set member variables to </w:t>
      </w:r>
      <w:r w:rsidR="009B0DDC" w:rsidRPr="00896FAA">
        <w:rPr>
          <w:rFonts w:cs="Arial"/>
          <w:i/>
          <w:lang w:val="en-GB"/>
        </w:rPr>
        <w:t>private</w:t>
      </w:r>
      <w:r w:rsidR="009B0DDC" w:rsidRPr="00672A35">
        <w:rPr>
          <w:rFonts w:cs="Arial"/>
          <w:lang w:val="en-GB"/>
        </w:rPr>
        <w:t xml:space="preserve">, and have </w:t>
      </w:r>
      <w:r w:rsidR="00F06A6F">
        <w:rPr>
          <w:rFonts w:cs="Arial"/>
          <w:lang w:val="en-GB"/>
        </w:rPr>
        <w:t xml:space="preserve">functions which </w:t>
      </w:r>
      <w:r w:rsidR="00582009">
        <w:rPr>
          <w:rFonts w:cs="Arial"/>
          <w:lang w:val="en-GB"/>
        </w:rPr>
        <w:t>can access and set the variable</w:t>
      </w:r>
      <w:r>
        <w:rPr>
          <w:rFonts w:cs="Arial"/>
          <w:lang w:val="en-GB"/>
        </w:rPr>
        <w:t>.</w:t>
      </w:r>
      <w:r w:rsidR="002206A7">
        <w:rPr>
          <w:rFonts w:cs="Arial"/>
          <w:lang w:val="en-GB"/>
        </w:rPr>
        <w:t xml:space="preserve"> This is to aid with encapsulation, and prevent programmers modifying data by accident.</w:t>
      </w:r>
    </w:p>
    <w:p w14:paraId="593BE208" w14:textId="77777777" w:rsidR="00896FAA" w:rsidRDefault="00896FAA" w:rsidP="008D2CBE">
      <w:pPr>
        <w:rPr>
          <w:rFonts w:cs="Arial"/>
          <w:lang w:val="en-GB"/>
        </w:rPr>
      </w:pPr>
    </w:p>
    <w:p w14:paraId="66946E18" w14:textId="510CF833" w:rsidR="00462DCE" w:rsidRPr="00672A35" w:rsidRDefault="00846A5D" w:rsidP="008D2CBE">
      <w:pPr>
        <w:rPr>
          <w:rFonts w:cs="Arial"/>
          <w:lang w:val="en-GB"/>
        </w:rPr>
      </w:pPr>
      <w:r>
        <w:rPr>
          <w:rFonts w:cs="Arial"/>
          <w:lang w:val="en-GB"/>
        </w:rPr>
        <w:t xml:space="preserve">In an object-orientated codebase, </w:t>
      </w:r>
      <w:r w:rsidR="004455DF">
        <w:rPr>
          <w:rFonts w:cs="Arial"/>
          <w:lang w:val="en-GB"/>
        </w:rPr>
        <w:t>you may only want to serialis</w:t>
      </w:r>
      <w:r w:rsidR="009B0DDC" w:rsidRPr="00672A35">
        <w:rPr>
          <w:rFonts w:cs="Arial"/>
          <w:lang w:val="en-GB"/>
        </w:rPr>
        <w:t xml:space="preserve">e </w:t>
      </w:r>
      <w:r w:rsidR="006F6D6A">
        <w:rPr>
          <w:rFonts w:cs="Arial"/>
          <w:lang w:val="en-GB"/>
        </w:rPr>
        <w:t xml:space="preserve">only </w:t>
      </w:r>
      <w:r w:rsidR="009B0DDC" w:rsidRPr="00672A35">
        <w:rPr>
          <w:rFonts w:cs="Arial"/>
          <w:lang w:val="en-GB"/>
        </w:rPr>
        <w:t>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w:t>
      </w:r>
      <w:r w:rsidR="009F3FDD" w:rsidRPr="00D204A3">
        <w:rPr>
          <w:rFonts w:cs="Arial"/>
          <w:lang w:val="en-GB"/>
        </w:rPr>
        <w:t xml:space="preserve">compile time, whether a function at an index is </w:t>
      </w:r>
      <w:r w:rsidR="009F3FDD" w:rsidRPr="00D204A3">
        <w:rPr>
          <w:rFonts w:cs="Arial"/>
          <w:i/>
          <w:lang w:val="en-GB"/>
        </w:rPr>
        <w:t>public</w:t>
      </w:r>
      <w:r w:rsidR="009F3FDD" w:rsidRPr="00D204A3">
        <w:rPr>
          <w:rFonts w:cs="Arial"/>
          <w:lang w:val="en-GB"/>
        </w:rPr>
        <w:t xml:space="preserve">, </w:t>
      </w:r>
      <w:r w:rsidR="009F3FDD" w:rsidRPr="00D204A3">
        <w:rPr>
          <w:rFonts w:cs="Arial"/>
          <w:i/>
          <w:lang w:val="en-GB"/>
        </w:rPr>
        <w:t>private</w:t>
      </w:r>
      <w:r w:rsidR="009F3FDD" w:rsidRPr="00D204A3">
        <w:rPr>
          <w:rFonts w:cs="Arial"/>
          <w:lang w:val="en-GB"/>
        </w:rPr>
        <w:t xml:space="preserve">, or </w:t>
      </w:r>
      <w:r w:rsidR="009F3FDD" w:rsidRPr="00D204A3">
        <w:rPr>
          <w:rFonts w:cs="Arial"/>
          <w:i/>
          <w:lang w:val="en-GB"/>
        </w:rPr>
        <w:t>protected</w:t>
      </w:r>
      <w:r w:rsidR="00B702D5" w:rsidRPr="00D204A3">
        <w:rPr>
          <w:rFonts w:cs="Arial"/>
          <w:lang w:val="en-GB"/>
        </w:rPr>
        <w:t xml:space="preserve">, using the function </w:t>
      </w:r>
      <w:r w:rsidR="00B702D5" w:rsidRPr="00D204A3">
        <w:rPr>
          <w:rFonts w:cs="Arial"/>
          <w:i/>
          <w:lang w:val="en-GB"/>
        </w:rPr>
        <w:t>pp::get_access_at_index</w:t>
      </w:r>
      <w:r w:rsidR="009F3FDD" w:rsidRPr="00D204A3">
        <w:rPr>
          <w:rFonts w:cs="Arial"/>
          <w:lang w:val="en-GB"/>
        </w:rPr>
        <w:t>.</w:t>
      </w:r>
      <w:r w:rsidR="00A760F2" w:rsidRPr="00D204A3">
        <w:rPr>
          <w:rFonts w:cs="Arial"/>
          <w:lang w:val="en-GB"/>
        </w:rPr>
        <w:t xml:space="preserve"> </w:t>
      </w:r>
      <w:r w:rsidR="00C067A4" w:rsidRPr="00D204A3">
        <w:rPr>
          <w:rFonts w:cs="Arial"/>
          <w:lang w:val="en-GB"/>
        </w:rPr>
        <w:fldChar w:fldCharType="begin"/>
      </w:r>
      <w:r w:rsidR="00C067A4" w:rsidRPr="00D204A3">
        <w:rPr>
          <w:rFonts w:cs="Arial"/>
          <w:lang w:val="en-GB"/>
        </w:rPr>
        <w:instrText xml:space="preserve"> REF _Ref477025992 \h </w:instrText>
      </w:r>
      <w:r w:rsidR="00D204A3">
        <w:rPr>
          <w:rFonts w:cs="Arial"/>
          <w:lang w:val="en-GB"/>
        </w:rPr>
        <w:instrText xml:space="preserve"> \* MERGEFORMAT </w:instrText>
      </w:r>
      <w:r w:rsidR="00C067A4" w:rsidRPr="00D204A3">
        <w:rPr>
          <w:rFonts w:cs="Arial"/>
          <w:lang w:val="en-GB"/>
        </w:rPr>
      </w:r>
      <w:r w:rsidR="00C067A4" w:rsidRPr="00D204A3">
        <w:rPr>
          <w:rFonts w:cs="Arial"/>
          <w:lang w:val="en-GB"/>
        </w:rPr>
        <w:fldChar w:fldCharType="separate"/>
      </w:r>
      <w:r w:rsidR="00444F53" w:rsidRPr="00672A35">
        <w:rPr>
          <w:lang w:val="en-GB"/>
        </w:rPr>
        <w:t xml:space="preserve">Figure </w:t>
      </w:r>
      <w:r w:rsidR="00444F53">
        <w:rPr>
          <w:lang w:val="en-GB"/>
        </w:rPr>
        <w:t>45</w:t>
      </w:r>
      <w:r w:rsidR="00C067A4" w:rsidRPr="00D204A3">
        <w:rPr>
          <w:rFonts w:cs="Arial"/>
          <w:lang w:val="en-GB"/>
        </w:rPr>
        <w:fldChar w:fldCharType="end"/>
      </w:r>
      <w:r w:rsidR="00C067A4" w:rsidRPr="00D204A3">
        <w:rPr>
          <w:rFonts w:cs="Arial"/>
          <w:lang w:val="en-GB"/>
        </w:rPr>
        <w:t xml:space="preserve"> </w:t>
      </w:r>
      <w:r w:rsidR="00A760F2" w:rsidRPr="00D204A3">
        <w:rPr>
          <w:rFonts w:cs="Arial"/>
          <w:lang w:val="en-GB"/>
        </w:rPr>
        <w:t xml:space="preserve">shows the return type of this function, which is an </w:t>
      </w:r>
      <w:r w:rsidR="000D7DD7" w:rsidRPr="00D204A3">
        <w:rPr>
          <w:rFonts w:cs="Arial"/>
          <w:lang w:val="en-GB"/>
        </w:rPr>
        <w:t>enumeration</w:t>
      </w:r>
      <w:r w:rsidR="00A760F2" w:rsidRPr="00D204A3">
        <w:rPr>
          <w:rFonts w:cs="Arial"/>
          <w:lang w:val="en-GB"/>
        </w:rPr>
        <w:t xml:space="preserve"> defined in </w:t>
      </w:r>
      <w:r w:rsidR="00A760F2" w:rsidRPr="00D204A3">
        <w:rPr>
          <w:rFonts w:cs="Arial"/>
          <w:i/>
          <w:lang w:val="en-GB"/>
        </w:rPr>
        <w:t>static_generated.h</w:t>
      </w:r>
      <w:r w:rsidR="00A760F2" w:rsidRPr="00D204A3">
        <w:rPr>
          <w:rFonts w:cs="Arial"/>
          <w:lang w:val="en-GB"/>
        </w:rPr>
        <w:t>,</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444F53" w:rsidRPr="00672A35">
        <w:rPr>
          <w:lang w:val="en-GB"/>
        </w:rPr>
        <w:t xml:space="preserve">Figure </w:t>
      </w:r>
      <w:r w:rsidR="00444F53">
        <w:rPr>
          <w:noProof/>
          <w:lang w:val="en-GB"/>
        </w:rPr>
        <w:t>46</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85"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49</w:t>
      </w:r>
      <w:r w:rsidRPr="00672A35">
        <w:rPr>
          <w:lang w:val="en-GB"/>
        </w:rPr>
        <w:fldChar w:fldCharType="end"/>
      </w:r>
      <w:bookmarkEnd w:id="85"/>
      <w:r w:rsidRPr="00672A35">
        <w:rPr>
          <w:lang w:val="en-GB"/>
        </w:rPr>
        <w:t xml:space="preserve"> - Enumeration returned from pp::get_access_at_index.</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86"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50</w:t>
      </w:r>
      <w:r w:rsidRPr="00672A35">
        <w:rPr>
          <w:lang w:val="en-GB"/>
        </w:rPr>
        <w:fldChar w:fldCharType="end"/>
      </w:r>
      <w:bookmarkEnd w:id="86"/>
      <w:r w:rsidRPr="00672A35">
        <w:rPr>
          <w:lang w:val="en-GB"/>
        </w:rPr>
        <w:t xml:space="preserve"> - pp::get_access_at_index definition.</w:t>
      </w:r>
    </w:p>
    <w:p w14:paraId="72CED11C" w14:textId="446B48A0" w:rsidR="002A3200" w:rsidRPr="00672A35" w:rsidRDefault="002A3200" w:rsidP="008D2CBE">
      <w:pPr>
        <w:rPr>
          <w:rFonts w:cs="Arial"/>
          <w:lang w:val="en-GB"/>
        </w:rPr>
      </w:pPr>
      <w:r w:rsidRPr="00672A35">
        <w:rPr>
          <w:rFonts w:cs="Arial"/>
          <w:lang w:val="en-GB"/>
        </w:rPr>
        <w:t xml:space="preserve">A design decision was made to have the index </w:t>
      </w:r>
      <w:r w:rsidRPr="00D204A3">
        <w:rPr>
          <w:rFonts w:cs="Arial"/>
          <w:lang w:val="en-GB"/>
        </w:rPr>
        <w:t xml:space="preserve">in </w:t>
      </w:r>
      <w:r w:rsidRPr="00D204A3">
        <w:rPr>
          <w:rFonts w:cs="Arial"/>
          <w:i/>
          <w:lang w:val="en-GB"/>
        </w:rPr>
        <w:t>pp::get_access_at_index</w:t>
      </w:r>
      <w:r w:rsidRPr="00D204A3">
        <w:rPr>
          <w:rFonts w:cs="Arial"/>
          <w:lang w:val="en-GB"/>
        </w:rPr>
        <w:t xml:space="preserve"> be</w:t>
      </w:r>
      <w:r w:rsidRPr="00672A35">
        <w:rPr>
          <w:rFonts w:cs="Arial"/>
          <w:lang w:val="en-GB"/>
        </w:rPr>
        <w:t xml:space="preserve"> required at compile-time, rather than calculated at run time.</w:t>
      </w:r>
      <w:r w:rsidR="00FF51E0" w:rsidRPr="00672A35">
        <w:rPr>
          <w:rFonts w:cs="Arial"/>
          <w:lang w:val="en-GB"/>
        </w:rPr>
        <w:t xml:space="preserve"> While having it at runtime would be more flexible, as </w:t>
      </w:r>
      <w:r w:rsidR="00FF51E0" w:rsidRPr="00C3625C">
        <w:rPr>
          <w:rFonts w:cs="Arial"/>
          <w:lang w:val="en-GB"/>
        </w:rPr>
        <w:t xml:space="preserve">the user could query </w:t>
      </w:r>
      <w:r w:rsidR="00B20603" w:rsidRPr="00C3625C">
        <w:rPr>
          <w:rFonts w:cs="Arial"/>
          <w:lang w:val="en-GB"/>
        </w:rPr>
        <w:t xml:space="preserve">the access rights of </w:t>
      </w:r>
      <w:r w:rsidR="00FF51E0" w:rsidRPr="00C3625C">
        <w:rPr>
          <w:rFonts w:cs="Arial"/>
          <w:lang w:val="en-GB"/>
        </w:rPr>
        <w:t xml:space="preserve">a member at an index, where the index is </w:t>
      </w:r>
      <w:r w:rsidR="00D204A3" w:rsidRPr="00C3625C">
        <w:rPr>
          <w:rFonts w:cs="Arial"/>
          <w:lang w:val="en-GB"/>
        </w:rPr>
        <w:t>calculated at runtime</w:t>
      </w:r>
      <w:r w:rsidR="00FF51E0" w:rsidRPr="00C3625C">
        <w:rPr>
          <w:rFonts w:cs="Arial"/>
          <w:lang w:val="en-GB"/>
        </w:rPr>
        <w:t>, it is also slower</w:t>
      </w:r>
      <w:r w:rsidR="00FF51E0" w:rsidRPr="00672A35">
        <w:rPr>
          <w:rFonts w:cs="Arial"/>
          <w:lang w:val="en-GB"/>
        </w:rPr>
        <w:t xml:space="preserve">. </w:t>
      </w:r>
      <w:r w:rsidR="00FF51E0" w:rsidRPr="006505D5">
        <w:rPr>
          <w:rFonts w:cs="Arial"/>
          <w:lang w:val="en-GB"/>
        </w:rPr>
        <w:t>Having it be required</w:t>
      </w:r>
      <w:r w:rsidR="00C3625C" w:rsidRPr="006505D5">
        <w:rPr>
          <w:rFonts w:cs="Arial"/>
          <w:lang w:val="en-GB"/>
        </w:rPr>
        <w:t xml:space="preserve"> at compile-time</w:t>
      </w:r>
      <w:r w:rsidR="00FF51E0" w:rsidRPr="006505D5">
        <w:rPr>
          <w:rFonts w:cs="Arial"/>
          <w:lang w:val="en-GB"/>
        </w:rPr>
        <w:t xml:space="preserve">, means that the specialized function can be a </w:t>
      </w:r>
      <w:r w:rsidR="006505D5" w:rsidRPr="006505D5">
        <w:rPr>
          <w:rFonts w:cs="Arial"/>
          <w:lang w:val="en-GB"/>
        </w:rPr>
        <w:t xml:space="preserve">constant-expression </w:t>
      </w:r>
      <w:r w:rsidR="00FF51E0" w:rsidRPr="006505D5">
        <w:rPr>
          <w:rFonts w:cs="Arial"/>
          <w:lang w:val="en-GB"/>
        </w:rPr>
        <w:t>function</w:t>
      </w:r>
      <w:r w:rsidR="00FF51E0" w:rsidRPr="00672A35">
        <w:rPr>
          <w:rFonts w:cs="Arial"/>
          <w:lang w:val="en-GB"/>
        </w:rPr>
        <w:t>, making it 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w:t>
      </w:r>
      <w:r w:rsidR="00262FE2" w:rsidRPr="00940EAA">
        <w:rPr>
          <w:rFonts w:cs="Arial"/>
          <w:lang w:val="en-GB"/>
        </w:rPr>
        <w:t xml:space="preserve">it through </w:t>
      </w:r>
      <w:r w:rsidR="00262FE2" w:rsidRPr="00940EAA">
        <w:rPr>
          <w:rFonts w:cs="Arial"/>
          <w:i/>
          <w:lang w:val="en-GB"/>
        </w:rPr>
        <w:t>pp::get_member</w:t>
      </w:r>
      <w:r w:rsidR="00262FE2" w:rsidRPr="00940EAA">
        <w:rPr>
          <w:rFonts w:cs="Arial"/>
          <w:lang w:val="en-GB"/>
        </w:rPr>
        <w:t xml:space="preserve"> requires it</w:t>
      </w:r>
      <w:r w:rsidR="00262FE2" w:rsidRPr="00672A35">
        <w:rPr>
          <w:rFonts w:cs="Arial"/>
          <w:lang w:val="en-GB"/>
        </w:rPr>
        <w:t xml:space="preserve"> to be an index.</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47</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39</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444F53" w:rsidRPr="00672A35">
        <w:rPr>
          <w:lang w:val="en-GB"/>
        </w:rPr>
        <w:t xml:space="preserve">Figure </w:t>
      </w:r>
      <w:r w:rsidR="00444F53">
        <w:rPr>
          <w:noProof/>
          <w:lang w:val="en-GB"/>
        </w:rPr>
        <w:t>47</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lastRenderedPageBreak/>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2634C01C" w14:textId="70B39EE3" w:rsidR="004709C2" w:rsidRDefault="00E91B5C" w:rsidP="005879D3">
      <w:pPr>
        <w:pStyle w:val="Caption"/>
        <w:jc w:val="center"/>
        <w:rPr>
          <w:lang w:val="en-GB"/>
        </w:rPr>
      </w:pPr>
      <w:bookmarkStart w:id="87" w:name="_Ref47702601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51</w:t>
      </w:r>
      <w:r w:rsidRPr="00672A35">
        <w:rPr>
          <w:lang w:val="en-GB"/>
        </w:rPr>
        <w:fldChar w:fldCharType="end"/>
      </w:r>
      <w:bookmarkEnd w:id="87"/>
      <w:r w:rsidRPr="00672A35">
        <w:rPr>
          <w:lang w:val="en-GB"/>
        </w:rPr>
        <w:t xml:space="preserve"> - Output public members of a class.</w:t>
      </w:r>
    </w:p>
    <w:p w14:paraId="1E9A19FF" w14:textId="77777777" w:rsidR="00D6622C" w:rsidRPr="00D6622C" w:rsidRDefault="00D6622C" w:rsidP="00D6622C">
      <w:pPr>
        <w:rPr>
          <w:lang w:val="en-GB"/>
        </w:rPr>
      </w:pPr>
    </w:p>
    <w:p w14:paraId="5CAAFBC9" w14:textId="19C42897" w:rsidR="00DA0E05" w:rsidRPr="00672A35" w:rsidRDefault="0004019F" w:rsidP="007328A1">
      <w:pPr>
        <w:pStyle w:val="Heading2"/>
        <w:rPr>
          <w:lang w:val="en-GB"/>
        </w:rPr>
      </w:pPr>
      <w:bookmarkStart w:id="88" w:name="_Toc475295170"/>
      <w:bookmarkStart w:id="89" w:name="_Toc477755584"/>
      <w:r w:rsidRPr="00672A35">
        <w:rPr>
          <w:lang w:val="en-GB"/>
        </w:rPr>
        <w:t>Type comparison</w:t>
      </w:r>
      <w:bookmarkEnd w:id="88"/>
      <w:bookmarkEnd w:id="89"/>
    </w:p>
    <w:p w14:paraId="4CF68DE3" w14:textId="049270DD"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w:t>
      </w:r>
      <w:r w:rsidR="00031DAF">
        <w:rPr>
          <w:lang w:val="en-GB"/>
        </w:rPr>
        <w:t xml:space="preserve">is </w:t>
      </w:r>
      <w:r w:rsidRPr="00672A35">
        <w:rPr>
          <w:lang w:val="en-GB"/>
        </w:rPr>
        <w:t xml:space="preserve">that C++ </w:t>
      </w:r>
      <w:r w:rsidR="00F71136" w:rsidRPr="00672A35">
        <w:rPr>
          <w:lang w:val="en-GB"/>
        </w:rPr>
        <w:t>forbids</w:t>
      </w:r>
      <w:r w:rsidRPr="00672A35">
        <w:rPr>
          <w:lang w:val="en-GB"/>
        </w:rPr>
        <w:t xml:space="preserve"> the 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444F53" w:rsidRPr="00672A35">
        <w:rPr>
          <w:lang w:val="en-GB"/>
        </w:rPr>
        <w:t xml:space="preserve">Figure </w:t>
      </w:r>
      <w:r w:rsidR="00444F53">
        <w:rPr>
          <w:noProof/>
          <w:lang w:val="en-GB"/>
        </w:rPr>
        <w:t>48</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90"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52</w:t>
      </w:r>
      <w:r w:rsidRPr="00672A35">
        <w:rPr>
          <w:lang w:val="en-GB"/>
        </w:rPr>
        <w:fldChar w:fldCharType="end"/>
      </w:r>
      <w:bookmarkEnd w:id="90"/>
      <w:r w:rsidRPr="00672A35">
        <w:rPr>
          <w:lang w:val="en-GB"/>
        </w:rPr>
        <w:t xml:space="preserve"> - Invalid type comparison.</w:t>
      </w:r>
    </w:p>
    <w:p w14:paraId="6FB9DF87" w14:textId="3EBD7037" w:rsidR="00FF26B3" w:rsidRPr="00672A35" w:rsidRDefault="00B702D5" w:rsidP="007328A1">
      <w:pPr>
        <w:rPr>
          <w:lang w:val="en-GB"/>
        </w:rPr>
      </w:pPr>
      <w:r w:rsidRPr="00672A35">
        <w:rPr>
          <w:lang w:val="en-GB"/>
        </w:rPr>
        <w:t xml:space="preserve">C++11 goes some way to fixing this, by providing a mechanism in the </w:t>
      </w:r>
      <w:r w:rsidR="00940EAA">
        <w:rPr>
          <w:lang w:val="en-GB"/>
        </w:rPr>
        <w:t xml:space="preserve">Type Traits </w:t>
      </w:r>
      <w:r w:rsidRPr="00672A35">
        <w:rPr>
          <w:lang w:val="en-GB"/>
        </w:rPr>
        <w:t xml:space="preserve">library, </w:t>
      </w:r>
      <w:r w:rsidRPr="00990E21">
        <w:rPr>
          <w:i/>
          <w:lang w:val="en-GB"/>
        </w:rPr>
        <w:t>std::is_same</w:t>
      </w:r>
      <w:r w:rsidRPr="00990E21">
        <w:rPr>
          <w:lang w:val="en-GB"/>
        </w:rPr>
        <w:t xml:space="preserve">, which allows you to compare types. </w:t>
      </w:r>
      <w:r w:rsidR="00766B1D" w:rsidRPr="00990E21">
        <w:rPr>
          <w:lang w:val="en-GB"/>
        </w:rPr>
        <w:fldChar w:fldCharType="begin"/>
      </w:r>
      <w:r w:rsidR="00766B1D" w:rsidRPr="00990E21">
        <w:rPr>
          <w:lang w:val="en-GB"/>
        </w:rPr>
        <w:instrText xml:space="preserve"> REF _Ref477026090 \h </w:instrText>
      </w:r>
      <w:r w:rsidR="00990E21">
        <w:rPr>
          <w:lang w:val="en-GB"/>
        </w:rPr>
        <w:instrText xml:space="preserve"> \* MERGEFORMAT </w:instrText>
      </w:r>
      <w:r w:rsidR="00766B1D" w:rsidRPr="00990E21">
        <w:rPr>
          <w:lang w:val="en-GB"/>
        </w:rPr>
      </w:r>
      <w:r w:rsidR="00766B1D" w:rsidRPr="00990E21">
        <w:rPr>
          <w:lang w:val="en-GB"/>
        </w:rPr>
        <w:fldChar w:fldCharType="separate"/>
      </w:r>
      <w:r w:rsidR="00444F53" w:rsidRPr="00672A35">
        <w:rPr>
          <w:lang w:val="en-GB"/>
        </w:rPr>
        <w:t xml:space="preserve">Figure </w:t>
      </w:r>
      <w:r w:rsidR="00444F53">
        <w:rPr>
          <w:lang w:val="en-GB"/>
        </w:rPr>
        <w:t>49</w:t>
      </w:r>
      <w:r w:rsidR="00766B1D" w:rsidRPr="00990E21">
        <w:rPr>
          <w:lang w:val="en-GB"/>
        </w:rPr>
        <w:fldChar w:fldCharType="end"/>
      </w:r>
      <w:r w:rsidR="00766B1D" w:rsidRPr="00990E21">
        <w:rPr>
          <w:lang w:val="en-GB"/>
        </w:rPr>
        <w:t xml:space="preserve"> </w:t>
      </w:r>
      <w:r w:rsidRPr="00990E21">
        <w:rPr>
          <w:lang w:val="en-GB"/>
        </w:rPr>
        <w:t xml:space="preserve">shows </w:t>
      </w:r>
      <w:r w:rsidR="00766B1D" w:rsidRPr="00990E21">
        <w:rPr>
          <w:lang w:val="en-GB"/>
        </w:rPr>
        <w:t>some</w:t>
      </w:r>
      <w:r w:rsidRPr="00990E21">
        <w:rPr>
          <w:lang w:val="en-GB"/>
        </w:rPr>
        <w:t xml:space="preserve"> example</w:t>
      </w:r>
      <w:r w:rsidR="00766B1D" w:rsidRPr="00990E21">
        <w:rPr>
          <w:lang w:val="en-GB"/>
        </w:rPr>
        <w:t>s</w:t>
      </w:r>
      <w:r w:rsidRPr="00990E21">
        <w:rPr>
          <w:lang w:val="en-GB"/>
        </w:rPr>
        <w:t xml:space="preserve"> using </w:t>
      </w:r>
      <w:r w:rsidRPr="00990E21">
        <w:rPr>
          <w:i/>
          <w:lang w:val="en-GB"/>
        </w:rPr>
        <w:t>std::is_same</w:t>
      </w:r>
      <w:r w:rsidRPr="00990E21">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91" w:name="_Ref47702609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53</w:t>
      </w:r>
      <w:r w:rsidRPr="00672A35">
        <w:rPr>
          <w:lang w:val="en-GB"/>
        </w:rPr>
        <w:fldChar w:fldCharType="end"/>
      </w:r>
      <w:bookmarkEnd w:id="91"/>
      <w:r w:rsidRPr="00672A35">
        <w:rPr>
          <w:lang w:val="en-GB"/>
        </w:rPr>
        <w:t xml:space="preserve"> - std::is_same examples.</w:t>
      </w:r>
    </w:p>
    <w:p w14:paraId="0721D8C7" w14:textId="0486D2D7" w:rsidR="00B702D5" w:rsidRPr="00672A35" w:rsidRDefault="00B702D5" w:rsidP="007328A1">
      <w:pPr>
        <w:rPr>
          <w:lang w:val="en-GB"/>
        </w:rPr>
      </w:pPr>
      <w:r w:rsidRPr="00672A35">
        <w:rPr>
          <w:lang w:val="en-GB"/>
        </w:rPr>
        <w:t xml:space="preserve">The metaprogramming </w:t>
      </w:r>
      <w:r w:rsidRPr="00990E21">
        <w:rPr>
          <w:lang w:val="en-GB"/>
        </w:rPr>
        <w:t xml:space="preserve">tool provides an API which is the same as </w:t>
      </w:r>
      <w:r w:rsidRPr="00990E21">
        <w:rPr>
          <w:i/>
          <w:lang w:val="en-GB"/>
        </w:rPr>
        <w:t>std::is_same</w:t>
      </w:r>
      <w:r w:rsidRPr="00990E21">
        <w:rPr>
          <w:lang w:val="en-GB"/>
        </w:rPr>
        <w:t xml:space="preserve"> for comparing types. </w:t>
      </w:r>
      <w:r w:rsidR="00D554CA" w:rsidRPr="00990E21">
        <w:rPr>
          <w:lang w:val="en-GB"/>
        </w:rPr>
        <w:t>Its</w:t>
      </w:r>
      <w:r w:rsidRPr="00990E21">
        <w:rPr>
          <w:lang w:val="en-GB"/>
        </w:rPr>
        <w:t xml:space="preserve"> defi</w:t>
      </w:r>
      <w:r w:rsidR="004F622B" w:rsidRPr="00990E21">
        <w:rPr>
          <w:lang w:val="en-GB"/>
        </w:rPr>
        <w:t>nition is shown in</w:t>
      </w:r>
      <w:r w:rsidR="00554587" w:rsidRPr="00990E21">
        <w:rPr>
          <w:lang w:val="en-GB"/>
        </w:rPr>
        <w:t xml:space="preserve"> </w:t>
      </w:r>
      <w:r w:rsidR="00554587" w:rsidRPr="00990E21">
        <w:rPr>
          <w:lang w:val="en-GB"/>
        </w:rPr>
        <w:fldChar w:fldCharType="begin"/>
      </w:r>
      <w:r w:rsidR="00554587" w:rsidRPr="00990E21">
        <w:rPr>
          <w:lang w:val="en-GB"/>
        </w:rPr>
        <w:instrText xml:space="preserve"> REF _Ref477026110 \h </w:instrText>
      </w:r>
      <w:r w:rsidR="00990E21">
        <w:rPr>
          <w:lang w:val="en-GB"/>
        </w:rPr>
        <w:instrText xml:space="preserve"> \* MERGEFORMAT </w:instrText>
      </w:r>
      <w:r w:rsidR="00554587" w:rsidRPr="00990E21">
        <w:rPr>
          <w:lang w:val="en-GB"/>
        </w:rPr>
      </w:r>
      <w:r w:rsidR="00554587" w:rsidRPr="00990E21">
        <w:rPr>
          <w:lang w:val="en-GB"/>
        </w:rPr>
        <w:fldChar w:fldCharType="separate"/>
      </w:r>
      <w:r w:rsidR="00444F53" w:rsidRPr="00672A35">
        <w:rPr>
          <w:lang w:val="en-GB"/>
        </w:rPr>
        <w:t xml:space="preserve">Figure </w:t>
      </w:r>
      <w:r w:rsidR="00444F53">
        <w:rPr>
          <w:lang w:val="en-GB"/>
        </w:rPr>
        <w:t>50</w:t>
      </w:r>
      <w:r w:rsidR="00554587" w:rsidRPr="00990E21">
        <w:rPr>
          <w:lang w:val="en-GB"/>
        </w:rPr>
        <w:fldChar w:fldCharType="end"/>
      </w:r>
      <w:r w:rsidR="004F622B" w:rsidRPr="00990E21">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92"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54</w:t>
      </w:r>
      <w:r w:rsidRPr="00672A35">
        <w:rPr>
          <w:lang w:val="en-GB"/>
        </w:rPr>
        <w:fldChar w:fldCharType="end"/>
      </w:r>
      <w:bookmarkEnd w:id="92"/>
      <w:r w:rsidRPr="00672A35">
        <w:rPr>
          <w:lang w:val="en-GB"/>
        </w:rPr>
        <w:t xml:space="preserve"> - pp::type_compare definition.</w:t>
      </w:r>
    </w:p>
    <w:p w14:paraId="65AEFA62" w14:textId="6C74BEFB"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w:t>
      </w:r>
      <w:r w:rsidRPr="004F0743">
        <w:rPr>
          <w:lang w:val="en-GB"/>
        </w:rPr>
        <w:t>the decision was made to duplicate this sm</w:t>
      </w:r>
      <w:r w:rsidR="00990E21" w:rsidRPr="004F0743">
        <w:rPr>
          <w:lang w:val="en-GB"/>
        </w:rPr>
        <w:t>all part, for type comparisons</w:t>
      </w:r>
      <w:r w:rsidRPr="004F0743">
        <w:rPr>
          <w:lang w:val="en-GB"/>
        </w:rPr>
        <w:t>, rather than force the user to include</w:t>
      </w:r>
      <w:r w:rsidRPr="00672A35">
        <w:rPr>
          <w:lang w:val="en-GB"/>
        </w:rPr>
        <w:t xml:space="preserve"> the </w:t>
      </w:r>
      <w:r w:rsidR="00990E21">
        <w:rPr>
          <w:lang w:val="en-GB"/>
        </w:rPr>
        <w:t>entire Type Traits</w:t>
      </w:r>
      <w:r w:rsidRPr="00672A35">
        <w:rPr>
          <w:lang w:val="en-GB"/>
        </w:rPr>
        <w:t xml:space="preserve"> library</w:t>
      </w:r>
      <w:r w:rsidR="004F0743">
        <w:rPr>
          <w:lang w:val="en-GB"/>
        </w:rPr>
        <w:t xml:space="preserve">. Including the library would </w:t>
      </w:r>
      <w:r w:rsidR="004F0743" w:rsidRPr="00BC3436">
        <w:rPr>
          <w:lang w:val="en-GB"/>
        </w:rPr>
        <w:t xml:space="preserve">increase </w:t>
      </w:r>
      <w:r w:rsidRPr="00BC3436">
        <w:rPr>
          <w:lang w:val="en-GB"/>
        </w:rPr>
        <w:t xml:space="preserve">compiles times </w:t>
      </w:r>
      <w:r w:rsidR="002472A5" w:rsidRPr="00BC3436">
        <w:rPr>
          <w:lang w:val="en-GB"/>
        </w:rPr>
        <w:t>for</w:t>
      </w:r>
      <w:r w:rsidR="002472A5">
        <w:rPr>
          <w:lang w:val="en-GB"/>
        </w:rPr>
        <w:t xml:space="preserve"> users that did not want to use it, </w:t>
      </w:r>
      <w:r w:rsidRPr="00672A35">
        <w:rPr>
          <w:lang w:val="en-GB"/>
        </w:rPr>
        <w:t>due to heavy use of templates</w:t>
      </w:r>
      <w:r w:rsidR="002D4CE4" w:rsidRPr="00672A35">
        <w:rPr>
          <w:lang w:val="en-GB"/>
        </w:rPr>
        <w:t xml:space="preserve"> (Dawson, 2014)</w:t>
      </w:r>
      <w:r w:rsidRPr="00672A35">
        <w:rPr>
          <w:lang w:val="en-GB"/>
        </w:rPr>
        <w:t xml:space="preserve">. The rest of the examples in this document use </w:t>
      </w:r>
      <w:r w:rsidRPr="00990E21">
        <w:rPr>
          <w:i/>
          <w:lang w:val="en-GB"/>
        </w:rPr>
        <w:t>pp::type_compare</w:t>
      </w:r>
      <w:r w:rsidRPr="00990E21">
        <w:rPr>
          <w:lang w:val="en-GB"/>
        </w:rPr>
        <w:t xml:space="preserve"> for type comparisons, but could just as easily have used </w:t>
      </w:r>
      <w:r w:rsidRPr="00990E21">
        <w:rPr>
          <w:i/>
          <w:lang w:val="en-GB"/>
        </w:rPr>
        <w:t>std::is_same</w:t>
      </w:r>
      <w:r w:rsidRPr="00990E21">
        <w:rPr>
          <w:lang w:val="en-GB"/>
        </w:rPr>
        <w:t>.</w:t>
      </w:r>
    </w:p>
    <w:p w14:paraId="04C87AEA" w14:textId="77777777" w:rsidR="004F622B" w:rsidRPr="00672A35" w:rsidRDefault="004F622B" w:rsidP="007328A1">
      <w:pPr>
        <w:rPr>
          <w:lang w:val="en-GB"/>
        </w:rPr>
      </w:pPr>
    </w:p>
    <w:p w14:paraId="7B892305" w14:textId="545BBD60"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00444F53" w:rsidRPr="00672A35">
        <w:rPr>
          <w:lang w:val="en-GB"/>
        </w:rPr>
        <w:t xml:space="preserve">Figure </w:t>
      </w:r>
      <w:r w:rsidR="00444F53">
        <w:rPr>
          <w:noProof/>
          <w:lang w:val="en-GB"/>
        </w:rPr>
        <w:t>51</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990E21">
        <w:rPr>
          <w:i/>
          <w:lang w:val="en-GB"/>
        </w:rPr>
        <w:t>pp::type_compare</w:t>
      </w:r>
      <w:r w:rsidR="00673B88" w:rsidRPr="00990E21">
        <w:rPr>
          <w:lang w:val="en-GB"/>
        </w:rPr>
        <w:t xml:space="preserve"> with </w:t>
      </w:r>
      <w:r w:rsidR="00673B88" w:rsidRPr="00990E21">
        <w:rPr>
          <w:i/>
          <w:lang w:val="en-GB"/>
        </w:rPr>
        <w:t>pp::weak_type</w:t>
      </w:r>
      <w:r w:rsidR="00673B88" w:rsidRPr="00990E21">
        <w:rPr>
          <w:lang w:val="en-GB"/>
        </w:rPr>
        <w:t xml:space="preserve"> to</w:t>
      </w:r>
      <w:r w:rsidR="00673B88" w:rsidRPr="00672A35">
        <w:rPr>
          <w:lang w:val="en-GB"/>
        </w:rPr>
        <w:t xml:space="preserve"> test whether an </w:t>
      </w:r>
      <w:r w:rsidR="00BC3436">
        <w:rPr>
          <w:lang w:val="en-GB"/>
        </w:rPr>
        <w:t xml:space="preserve">integer and a pointer to an integer </w:t>
      </w:r>
      <w:r w:rsidR="00673B88" w:rsidRPr="00672A35">
        <w:rPr>
          <w:lang w:val="en-GB"/>
        </w:rPr>
        <w:t>are the same.</w:t>
      </w: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Default="00E91B5C" w:rsidP="00DA2FD4">
      <w:pPr>
        <w:pStyle w:val="Caption"/>
        <w:jc w:val="center"/>
        <w:rPr>
          <w:lang w:val="en-GB"/>
        </w:rPr>
      </w:pPr>
      <w:bookmarkStart w:id="93" w:name="_Ref47702613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55</w:t>
      </w:r>
      <w:r w:rsidRPr="00672A35">
        <w:rPr>
          <w:lang w:val="en-GB"/>
        </w:rPr>
        <w:fldChar w:fldCharType="end"/>
      </w:r>
      <w:bookmarkEnd w:id="93"/>
      <w:r w:rsidRPr="00672A35">
        <w:rPr>
          <w:lang w:val="en-GB"/>
        </w:rPr>
        <w:t xml:space="preserve"> - pp::type_compare example.</w:t>
      </w:r>
      <w:bookmarkStart w:id="94" w:name="_Toc475295173"/>
    </w:p>
    <w:p w14:paraId="20999945" w14:textId="77777777" w:rsidR="00C4340A" w:rsidRPr="00C4340A" w:rsidRDefault="00C4340A" w:rsidP="00C4340A">
      <w:pPr>
        <w:rPr>
          <w:lang w:val="en-GB"/>
        </w:rPr>
      </w:pPr>
    </w:p>
    <w:p w14:paraId="5F7F670D" w14:textId="1F5BE098" w:rsidR="00606581" w:rsidRPr="00672A35" w:rsidRDefault="007209DD" w:rsidP="008E2BD9">
      <w:pPr>
        <w:pStyle w:val="Heading2"/>
        <w:rPr>
          <w:rFonts w:cs="Arial"/>
          <w:lang w:val="en-GB"/>
        </w:rPr>
      </w:pPr>
      <w:bookmarkStart w:id="95" w:name="_Ref477027400"/>
      <w:r>
        <w:rPr>
          <w:rFonts w:cs="Arial"/>
          <w:lang w:val="en-GB"/>
        </w:rPr>
        <w:lastRenderedPageBreak/>
        <w:t xml:space="preserve"> </w:t>
      </w:r>
      <w:bookmarkStart w:id="96" w:name="_Toc477755585"/>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94"/>
      <w:r w:rsidR="000320AD" w:rsidRPr="00672A35">
        <w:rPr>
          <w:rFonts w:cs="Arial"/>
          <w:lang w:val="en-GB"/>
        </w:rPr>
        <w:t>es</w:t>
      </w:r>
      <w:bookmarkEnd w:id="95"/>
      <w:bookmarkEnd w:id="96"/>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444F53" w:rsidRPr="00672A35">
        <w:rPr>
          <w:lang w:val="en-GB"/>
        </w:rPr>
        <w:t xml:space="preserve">Figure </w:t>
      </w:r>
      <w:r w:rsidR="00444F53">
        <w:rPr>
          <w:noProof/>
          <w:lang w:val="en-GB"/>
        </w:rPr>
        <w:t>52</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97"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56</w:t>
      </w:r>
      <w:r w:rsidRPr="00672A35">
        <w:rPr>
          <w:lang w:val="en-GB"/>
        </w:rPr>
        <w:fldChar w:fldCharType="end"/>
      </w:r>
      <w:bookmarkEnd w:id="97"/>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00444F53" w:rsidRPr="00672A35">
        <w:rPr>
          <w:lang w:val="en-GB"/>
        </w:rPr>
        <w:t xml:space="preserve">Figure </w:t>
      </w:r>
      <w:r w:rsidR="00444F53">
        <w:rPr>
          <w:noProof/>
          <w:lang w:val="en-GB"/>
        </w:rPr>
        <w:t>53</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98" w:name="_Ref4770261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57</w:t>
      </w:r>
      <w:r w:rsidRPr="00672A35">
        <w:rPr>
          <w:lang w:val="en-GB"/>
        </w:rPr>
        <w:fldChar w:fldCharType="end"/>
      </w:r>
      <w:bookmarkEnd w:id="98"/>
      <w:r w:rsidRPr="00672A35">
        <w:rPr>
          <w:lang w:val="en-GB"/>
        </w:rPr>
        <w:t xml:space="preserve"> - pp::print example.</w:t>
      </w:r>
    </w:p>
    <w:p w14:paraId="78FF7D09" w14:textId="098FEA70" w:rsidR="00596B04" w:rsidRPr="00672A35" w:rsidRDefault="00596B04" w:rsidP="00230744">
      <w:pPr>
        <w:rPr>
          <w:rFonts w:cs="Arial"/>
          <w:lang w:val="en-GB"/>
        </w:rPr>
      </w:pPr>
      <w:r w:rsidRPr="00352AF7">
        <w:rPr>
          <w:rFonts w:cs="Arial"/>
          <w:lang w:val="en-GB"/>
        </w:rPr>
        <w:t xml:space="preserve">The function </w:t>
      </w:r>
      <w:r w:rsidRPr="00352AF7">
        <w:rPr>
          <w:rFonts w:cs="Arial"/>
          <w:i/>
          <w:lang w:val="en-GB"/>
        </w:rPr>
        <w:t>pp::print</w:t>
      </w:r>
      <w:r w:rsidRPr="00352AF7">
        <w:rPr>
          <w:rFonts w:cs="Arial"/>
          <w:lang w:val="en-GB"/>
        </w:rPr>
        <w:t xml:space="preserve"> goes</w:t>
      </w:r>
      <w:r w:rsidRPr="00672A35">
        <w:rPr>
          <w:rFonts w:cs="Arial"/>
          <w:lang w:val="en-GB"/>
        </w:rPr>
        <w:t xml:space="preserve">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444F53" w:rsidRPr="00672A35">
        <w:rPr>
          <w:lang w:val="en-GB"/>
        </w:rPr>
        <w:t xml:space="preserve">Figure </w:t>
      </w:r>
      <w:r w:rsidR="00444F53">
        <w:rPr>
          <w:noProof/>
          <w:lang w:val="en-GB"/>
        </w:rPr>
        <w:t>53</w:t>
      </w:r>
      <w:r w:rsidR="005A6378" w:rsidRPr="00672A35">
        <w:rPr>
          <w:rFonts w:cs="Arial"/>
          <w:lang w:val="en-GB"/>
        </w:rPr>
        <w:fldChar w:fldCharType="end"/>
      </w:r>
      <w:r w:rsidRPr="00672A35">
        <w:rPr>
          <w:rFonts w:cs="Arial"/>
          <w:lang w:val="en-GB"/>
        </w:rPr>
        <w:t xml:space="preserve">, it first goes to the </w:t>
      </w:r>
      <w:r w:rsidRPr="00352AF7">
        <w:rPr>
          <w:rFonts w:cs="Arial"/>
          <w:lang w:val="en-GB"/>
        </w:rPr>
        <w:t xml:space="preserve">member </w:t>
      </w:r>
      <w:r w:rsidRPr="00352AF7">
        <w:rPr>
          <w:rFonts w:cs="Arial"/>
          <w:i/>
          <w:lang w:val="en-GB"/>
        </w:rPr>
        <w:t>text</w:t>
      </w:r>
      <w:r w:rsidRPr="00352AF7">
        <w:rPr>
          <w:rFonts w:cs="Arial"/>
          <w:lang w:val="en-GB"/>
        </w:rPr>
        <w:t xml:space="preserve"> and prints that, then it prints the member </w:t>
      </w:r>
      <w:r w:rsidRPr="00352AF7">
        <w:rPr>
          <w:rFonts w:cs="Arial"/>
          <w:i/>
          <w:lang w:val="en-GB"/>
        </w:rPr>
        <w:t>length</w:t>
      </w:r>
      <w:r w:rsidRPr="00352AF7">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54</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w:t>
      </w:r>
      <w:r w:rsidR="00596B04" w:rsidRPr="00352AF7">
        <w:rPr>
          <w:rFonts w:cs="Arial"/>
          <w:lang w:val="en-GB"/>
        </w:rPr>
        <w:t xml:space="preserve">the </w:t>
      </w:r>
      <w:r w:rsidR="00596B04" w:rsidRPr="00352AF7">
        <w:rPr>
          <w:rFonts w:cs="Arial"/>
          <w:i/>
          <w:lang w:val="en-GB"/>
        </w:rPr>
        <w:t>pp::print</w:t>
      </w:r>
      <w:r w:rsidR="00596B04" w:rsidRPr="00352AF7">
        <w:rPr>
          <w:rFonts w:cs="Arial"/>
          <w:lang w:val="en-GB"/>
        </w:rPr>
        <w:t xml:space="preserve"> </w:t>
      </w:r>
      <w:r w:rsidR="00501819" w:rsidRPr="00352AF7">
        <w:rPr>
          <w:rFonts w:cs="Arial"/>
          <w:lang w:val="en-GB"/>
        </w:rPr>
        <w:t>function</w:t>
      </w:r>
      <w:r w:rsidR="00501819" w:rsidRPr="00672A35">
        <w:rPr>
          <w:rFonts w:cs="Arial"/>
          <w:lang w:val="en-GB"/>
        </w:rPr>
        <w:t xml:space="preserve">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noProof/>
                <w:lang w:val="en-GB"/>
              </w:rPr>
            </w:pPr>
            <w:r w:rsidRPr="00672A35">
              <w:rPr>
                <w:noProof/>
                <w:lang w:val="en-GB"/>
              </w:rPr>
              <w:t>#include "pp_generated/test_code_generated.h"</w:t>
            </w:r>
          </w:p>
          <w:p w14:paraId="3CDBA81C" w14:textId="77777777" w:rsidR="00E858B4" w:rsidRPr="00672A35" w:rsidRDefault="00E858B4" w:rsidP="00E858B4">
            <w:pPr>
              <w:pStyle w:val="NoSpacing"/>
              <w:rPr>
                <w:noProof/>
                <w:lang w:val="en-GB"/>
              </w:rPr>
            </w:pPr>
            <w:r w:rsidRPr="00672A35">
              <w:rPr>
                <w:noProof/>
                <w:lang w:val="en-GB"/>
              </w:rPr>
              <w:t>#include &lt;iostream&gt;</w:t>
            </w:r>
          </w:p>
          <w:p w14:paraId="51CD1283" w14:textId="77777777" w:rsidR="00E858B4" w:rsidRPr="00672A35" w:rsidRDefault="00E858B4" w:rsidP="00E858B4">
            <w:pPr>
              <w:pStyle w:val="NoSpacing"/>
              <w:rPr>
                <w:noProof/>
                <w:lang w:val="en-GB"/>
              </w:rPr>
            </w:pPr>
          </w:p>
          <w:p w14:paraId="434C0B59" w14:textId="77777777" w:rsidR="00E858B4" w:rsidRPr="00672A35" w:rsidRDefault="00E858B4" w:rsidP="00E858B4">
            <w:pPr>
              <w:pStyle w:val="NoSpacing"/>
              <w:rPr>
                <w:noProof/>
                <w:lang w:val="en-GB"/>
              </w:rPr>
            </w:pPr>
            <w:r w:rsidRPr="00672A35">
              <w:rPr>
                <w:noProof/>
                <w:lang w:val="en-GB"/>
              </w:rPr>
              <w:t>class Vector2 {</w:t>
            </w:r>
          </w:p>
          <w:p w14:paraId="575C346A" w14:textId="77777777" w:rsidR="00E858B4" w:rsidRPr="00672A35" w:rsidRDefault="00E858B4" w:rsidP="00E858B4">
            <w:pPr>
              <w:pStyle w:val="NoSpacing"/>
              <w:rPr>
                <w:noProof/>
                <w:lang w:val="en-GB"/>
              </w:rPr>
            </w:pPr>
            <w:r w:rsidRPr="00672A35">
              <w:rPr>
                <w:noProof/>
                <w:lang w:val="en-GB"/>
              </w:rPr>
              <w:t>public:</w:t>
            </w:r>
          </w:p>
          <w:p w14:paraId="0753B39B" w14:textId="77777777" w:rsidR="00E858B4" w:rsidRPr="00672A35" w:rsidRDefault="00E858B4" w:rsidP="00E858B4">
            <w:pPr>
              <w:pStyle w:val="NoSpacing"/>
              <w:rPr>
                <w:noProof/>
                <w:lang w:val="en-GB"/>
              </w:rPr>
            </w:pPr>
            <w:r w:rsidRPr="00672A35">
              <w:rPr>
                <w:noProof/>
                <w:lang w:val="en-GB"/>
              </w:rPr>
              <w:t xml:space="preserve">    int x, y;</w:t>
            </w:r>
          </w:p>
          <w:p w14:paraId="311E06C5" w14:textId="77777777" w:rsidR="00E858B4" w:rsidRPr="00672A35" w:rsidRDefault="00E858B4" w:rsidP="00E858B4">
            <w:pPr>
              <w:pStyle w:val="NoSpacing"/>
              <w:rPr>
                <w:noProof/>
                <w:lang w:val="en-GB"/>
              </w:rPr>
            </w:pPr>
            <w:r w:rsidRPr="00672A35">
              <w:rPr>
                <w:noProof/>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lastRenderedPageBreak/>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77777777" w:rsidR="00E858B4" w:rsidRPr="00672A35" w:rsidRDefault="00E858B4" w:rsidP="00E858B4">
            <w:pPr>
              <w:pStyle w:val="NoSpacing"/>
              <w:rPr>
                <w:noProof/>
                <w:lang w:val="en-GB"/>
              </w:rPr>
            </w:pPr>
            <w:r w:rsidRPr="00672A35">
              <w:rPr>
                <w:noProof/>
                <w:lang w:val="en-GB"/>
              </w:rPr>
              <w:t xml:space="preserve">    for(int i = 0; (i &lt; 2); ++i) test.i_arr[i] = i;</w:t>
            </w:r>
          </w:p>
          <w:p w14:paraId="13444DAC" w14:textId="77777777" w:rsidR="00E858B4" w:rsidRPr="00672A35" w:rsidRDefault="00E858B4" w:rsidP="00E858B4">
            <w:pPr>
              <w:pStyle w:val="NoSpacing"/>
              <w:rPr>
                <w:noProof/>
                <w:lang w:val="en-GB"/>
              </w:rPr>
            </w:pPr>
            <w:r w:rsidRPr="00672A35">
              <w:rPr>
                <w:noProof/>
                <w:lang w:val="en-GB"/>
              </w:rPr>
              <w:t xml:space="preserve">    for(int i = 0; (i &lt; 3); ++i) test.f_arr[i] = i;</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99" w:name="_Ref47702620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58</w:t>
      </w:r>
      <w:r w:rsidRPr="00672A35">
        <w:rPr>
          <w:lang w:val="en-GB"/>
        </w:rPr>
        <w:fldChar w:fldCharType="end"/>
      </w:r>
      <w:bookmarkEnd w:id="99"/>
      <w:r w:rsidRPr="00672A35">
        <w:rPr>
          <w:lang w:val="en-GB"/>
        </w:rPr>
        <w:t xml:space="preserve"> - Complex pp::print example.</w:t>
      </w:r>
    </w:p>
    <w:p w14:paraId="451CD452" w14:textId="37548DCD" w:rsidR="00696496" w:rsidRPr="00672A35" w:rsidRDefault="00E858B4" w:rsidP="00230744">
      <w:pPr>
        <w:rPr>
          <w:lang w:val="en-GB"/>
        </w:rPr>
      </w:pPr>
      <w:r w:rsidRPr="00672A35">
        <w:rPr>
          <w:rFonts w:cs="Arial"/>
          <w:lang w:val="en-GB"/>
        </w:rPr>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444F53" w:rsidRPr="00672A35">
        <w:rPr>
          <w:lang w:val="en-GB"/>
        </w:rPr>
        <w:t xml:space="preserve">Figure </w:t>
      </w:r>
      <w:r w:rsidR="00444F53">
        <w:rPr>
          <w:noProof/>
          <w:lang w:val="en-GB"/>
        </w:rPr>
        <w:t>54</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w:t>
      </w:r>
      <w:r w:rsidR="00696496" w:rsidRPr="00352AF7">
        <w:rPr>
          <w:rFonts w:cs="Arial"/>
          <w:lang w:val="en-GB"/>
        </w:rPr>
        <w:t xml:space="preserve">see how the </w:t>
      </w:r>
      <w:r w:rsidR="00696496" w:rsidRPr="00352AF7">
        <w:rPr>
          <w:rFonts w:cs="Arial"/>
          <w:i/>
          <w:lang w:val="en-GB"/>
        </w:rPr>
        <w:t>pp::print</w:t>
      </w:r>
      <w:r w:rsidR="00696496" w:rsidRPr="00352AF7">
        <w:rPr>
          <w:rFonts w:cs="Arial"/>
          <w:lang w:val="en-GB"/>
        </w:rPr>
        <w:t xml:space="preserve"> method</w:t>
      </w:r>
      <w:r w:rsidR="00696496" w:rsidRPr="00672A35">
        <w:rPr>
          <w:rFonts w:cs="Arial"/>
          <w:lang w:val="en-GB"/>
        </w:rPr>
        <w:t xml:space="preserve"> handles different types. The first two types,</w:t>
      </w:r>
      <w:r w:rsidR="0096459A">
        <w:rPr>
          <w:rFonts w:cs="Arial"/>
          <w:lang w:val="en-GB"/>
        </w:rPr>
        <w:t xml:space="preserve"> which are primitives,</w:t>
      </w:r>
      <w:r w:rsidR="00696496" w:rsidRPr="00672A35">
        <w:rPr>
          <w:rFonts w:cs="Arial"/>
          <w:lang w:val="en-GB"/>
        </w:rPr>
        <w:t xml:space="preserve"> </w:t>
      </w:r>
      <w:r w:rsidR="00696496" w:rsidRPr="00672A35">
        <w:rPr>
          <w:lang w:val="en-GB"/>
        </w:rPr>
        <w:t>are printed to the console normally. The third type</w:t>
      </w:r>
      <w:r w:rsidR="00304999" w:rsidRPr="00672A35">
        <w:rPr>
          <w:lang w:val="en-GB"/>
        </w:rPr>
        <w:t>,</w:t>
      </w:r>
      <w:r w:rsidR="004D50AC">
        <w:rPr>
          <w:lang w:val="en-GB"/>
        </w:rPr>
        <w:t xml:space="preserve"> which is a class, </w:t>
      </w:r>
      <w:r w:rsidR="00696496" w:rsidRPr="00672A35">
        <w:rPr>
          <w:lang w:val="en-GB"/>
        </w:rPr>
        <w:t>has its type printed, then the seriali</w:t>
      </w:r>
      <w:r w:rsidR="007444FB">
        <w:rPr>
          <w:lang w:val="en-GB"/>
        </w:rPr>
        <w:t>s</w:t>
      </w:r>
      <w:r w:rsidR="00696496" w:rsidRPr="00672A35">
        <w:rPr>
          <w:lang w:val="en-GB"/>
        </w:rPr>
        <w:t>e function recursively calls itself and prints out the members</w:t>
      </w:r>
      <w:r w:rsidR="00074108">
        <w:rPr>
          <w:lang w:val="en-GB"/>
        </w:rPr>
        <w:t>.</w:t>
      </w:r>
    </w:p>
    <w:p w14:paraId="68E982C7" w14:textId="77777777" w:rsidR="00696496" w:rsidRPr="00672A35" w:rsidRDefault="00696496" w:rsidP="00230744">
      <w:pPr>
        <w:rPr>
          <w:lang w:val="en-GB"/>
        </w:rPr>
      </w:pPr>
    </w:p>
    <w:p w14:paraId="4DE4E9B0" w14:textId="2FD6B299"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444F53" w:rsidRPr="00672A35">
        <w:rPr>
          <w:lang w:val="en-GB"/>
        </w:rPr>
        <w:t xml:space="preserve">Figure </w:t>
      </w:r>
      <w:r w:rsidR="00444F53">
        <w:rPr>
          <w:noProof/>
          <w:lang w:val="en-GB"/>
        </w:rPr>
        <w:t>54</w:t>
      </w:r>
      <w:r w:rsidR="00DA2FD4" w:rsidRPr="00672A35">
        <w:rPr>
          <w:lang w:val="en-GB"/>
        </w:rPr>
        <w:fldChar w:fldCharType="end"/>
      </w:r>
      <w:r w:rsidRPr="00672A35">
        <w:rPr>
          <w:lang w:val="en-GB"/>
        </w:rPr>
        <w:t xml:space="preserve">, </w:t>
      </w:r>
      <w:r w:rsidRPr="001F0170">
        <w:rPr>
          <w:i/>
          <w:lang w:val="en-GB"/>
        </w:rPr>
        <w:t>int *i_p</w:t>
      </w:r>
      <w:r w:rsidRPr="001F0170">
        <w:rPr>
          <w:lang w:val="en-GB"/>
        </w:rPr>
        <w:t xml:space="preserve">, the function outputs that </w:t>
      </w:r>
      <w:r w:rsidRPr="001F0170">
        <w:rPr>
          <w:i/>
          <w:lang w:val="en-GB"/>
        </w:rPr>
        <w:t>i</w:t>
      </w:r>
      <w:r w:rsidRPr="001F0170">
        <w:rPr>
          <w:lang w:val="en-GB"/>
        </w:rPr>
        <w:t xml:space="preserve"> is </w:t>
      </w:r>
      <w:r w:rsidRPr="001F0170">
        <w:rPr>
          <w:i/>
          <w:lang w:val="en-GB"/>
        </w:rPr>
        <w:t>NULL</w:t>
      </w:r>
      <w:r w:rsidRPr="001F0170">
        <w:rPr>
          <w:lang w:val="en-GB"/>
        </w:rPr>
        <w:t xml:space="preserve">, because </w:t>
      </w:r>
      <w:r w:rsidR="006615EA" w:rsidRPr="001F0170">
        <w:rPr>
          <w:lang w:val="en-GB"/>
        </w:rPr>
        <w:t>it was intentionally set to NULL</w:t>
      </w:r>
      <w:r w:rsidRPr="001F0170">
        <w:rPr>
          <w:lang w:val="en-GB"/>
        </w:rPr>
        <w:t xml:space="preserve">. The second pointer, </w:t>
      </w:r>
      <w:r w:rsidRPr="001F0170">
        <w:rPr>
          <w:i/>
          <w:lang w:val="en-GB"/>
        </w:rPr>
        <w:t>f_ptr</w:t>
      </w:r>
      <w:r w:rsidRPr="001F0170">
        <w:rPr>
          <w:lang w:val="en-GB"/>
        </w:rPr>
        <w:t xml:space="preserve">, is set to the value it was allocated to, and the type outputted is shown to be </w:t>
      </w:r>
      <w:r w:rsidRPr="001F0170">
        <w:rPr>
          <w:i/>
          <w:lang w:val="en-GB"/>
        </w:rPr>
        <w:t>float *f_ptr</w:t>
      </w:r>
      <w:r w:rsidRPr="001F0170">
        <w:rPr>
          <w:lang w:val="en-GB"/>
        </w:rPr>
        <w:t xml:space="preserve">. The third pointer, Vector2 </w:t>
      </w:r>
      <w:r w:rsidRPr="001F0170">
        <w:rPr>
          <w:i/>
          <w:lang w:val="en-GB"/>
        </w:rPr>
        <w:t>v2_ptr</w:t>
      </w:r>
      <w:r w:rsidRPr="001F0170">
        <w:rPr>
          <w:lang w:val="en-GB"/>
        </w:rPr>
        <w:t xml:space="preserve">, is recursively called like </w:t>
      </w:r>
      <w:r w:rsidRPr="001F0170">
        <w:rPr>
          <w:i/>
          <w:lang w:val="en-GB"/>
        </w:rPr>
        <w:t>v2</w:t>
      </w:r>
      <w:r w:rsidRPr="001F0170">
        <w:rPr>
          <w:lang w:val="en-GB"/>
        </w:rPr>
        <w:t xml:space="preserve"> in order to print </w:t>
      </w:r>
      <w:r w:rsidR="00304999" w:rsidRPr="001F0170">
        <w:rPr>
          <w:lang w:val="en-GB"/>
        </w:rPr>
        <w:t>its</w:t>
      </w:r>
      <w:r w:rsidRPr="001F0170">
        <w:rPr>
          <w:lang w:val="en-GB"/>
        </w:rPr>
        <w:t xml:space="preserve"> members.</w:t>
      </w:r>
    </w:p>
    <w:p w14:paraId="7C207506" w14:textId="77777777" w:rsidR="00696496" w:rsidRPr="00672A35" w:rsidRDefault="00696496" w:rsidP="00230744">
      <w:pPr>
        <w:rPr>
          <w:lang w:val="en-GB"/>
        </w:rPr>
      </w:pPr>
    </w:p>
    <w:p w14:paraId="3FE2C81A" w14:textId="64076B73" w:rsidR="00991237" w:rsidRPr="00672A35" w:rsidRDefault="00696496" w:rsidP="00230744">
      <w:pPr>
        <w:rPr>
          <w:lang w:val="en-GB"/>
        </w:rPr>
      </w:pPr>
      <w:r w:rsidRPr="00672A35">
        <w:rPr>
          <w:lang w:val="en-GB"/>
        </w:rPr>
        <w:t xml:space="preserve">The </w:t>
      </w:r>
      <w:r w:rsidRPr="001F0170">
        <w:rPr>
          <w:lang w:val="en-GB"/>
        </w:rPr>
        <w:t>first array in</w:t>
      </w:r>
      <w:r w:rsidR="00DA2FD4" w:rsidRPr="001F0170">
        <w:rPr>
          <w:lang w:val="en-GB"/>
        </w:rPr>
        <w:t xml:space="preserve"> </w:t>
      </w:r>
      <w:r w:rsidR="00DA2FD4" w:rsidRPr="001F0170">
        <w:rPr>
          <w:lang w:val="en-GB"/>
        </w:rPr>
        <w:fldChar w:fldCharType="begin"/>
      </w:r>
      <w:r w:rsidR="00DA2FD4" w:rsidRPr="001F0170">
        <w:rPr>
          <w:lang w:val="en-GB"/>
        </w:rPr>
        <w:instrText xml:space="preserve"> REF _Ref477026201 \h </w:instrText>
      </w:r>
      <w:r w:rsidR="001F0170">
        <w:rPr>
          <w:lang w:val="en-GB"/>
        </w:rPr>
        <w:instrText xml:space="preserve"> \* MERGEFORMAT </w:instrText>
      </w:r>
      <w:r w:rsidR="00DA2FD4" w:rsidRPr="001F0170">
        <w:rPr>
          <w:lang w:val="en-GB"/>
        </w:rPr>
      </w:r>
      <w:r w:rsidR="00DA2FD4" w:rsidRPr="001F0170">
        <w:rPr>
          <w:lang w:val="en-GB"/>
        </w:rPr>
        <w:fldChar w:fldCharType="separate"/>
      </w:r>
      <w:r w:rsidR="00444F53" w:rsidRPr="00672A35">
        <w:rPr>
          <w:lang w:val="en-GB"/>
        </w:rPr>
        <w:t xml:space="preserve">Figure </w:t>
      </w:r>
      <w:r w:rsidR="00444F53">
        <w:rPr>
          <w:lang w:val="en-GB"/>
        </w:rPr>
        <w:t>54</w:t>
      </w:r>
      <w:r w:rsidR="00DA2FD4" w:rsidRPr="001F0170">
        <w:rPr>
          <w:lang w:val="en-GB"/>
        </w:rPr>
        <w:fldChar w:fldCharType="end"/>
      </w:r>
      <w:r w:rsidRPr="001F0170">
        <w:rPr>
          <w:lang w:val="en-GB"/>
        </w:rPr>
        <w:t xml:space="preserve">, </w:t>
      </w:r>
      <w:r w:rsidRPr="001F0170">
        <w:rPr>
          <w:i/>
          <w:lang w:val="en-GB"/>
        </w:rPr>
        <w:t>int i_arr[2]</w:t>
      </w:r>
      <w:r w:rsidRPr="001F0170">
        <w:rPr>
          <w:lang w:val="en-GB"/>
        </w:rPr>
        <w:t xml:space="preserve">, is </w:t>
      </w:r>
      <w:r w:rsidR="009B045A" w:rsidRPr="001F0170">
        <w:rPr>
          <w:lang w:val="en-GB"/>
        </w:rPr>
        <w:t>initialised</w:t>
      </w:r>
      <w:r w:rsidRPr="001F0170">
        <w:rPr>
          <w:lang w:val="en-GB"/>
        </w:rPr>
        <w:t xml:space="preserve"> within a </w:t>
      </w:r>
      <w:r w:rsidRPr="001F0170">
        <w:rPr>
          <w:i/>
          <w:lang w:val="en-GB"/>
        </w:rPr>
        <w:t>for</w:t>
      </w:r>
      <w:r w:rsidRPr="001F0170">
        <w:rPr>
          <w:lang w:val="en-GB"/>
        </w:rPr>
        <w:t xml:space="preserve"> loop. Inside the function, </w:t>
      </w:r>
      <w:r w:rsidR="004E1840" w:rsidRPr="001F0170">
        <w:rPr>
          <w:lang w:val="en-GB"/>
        </w:rPr>
        <w:t>its</w:t>
      </w:r>
      <w:r w:rsidRPr="001F0170">
        <w:rPr>
          <w:lang w:val="en-GB"/>
        </w:rPr>
        <w:t xml:space="preserve"> index</w:t>
      </w:r>
      <w:r w:rsidR="00950D50" w:rsidRPr="001F0170">
        <w:rPr>
          <w:lang w:val="en-GB"/>
        </w:rPr>
        <w:t xml:space="preserve"> and the value stored at that index are printed.</w:t>
      </w:r>
      <w:r w:rsidR="00991237" w:rsidRPr="001F0170">
        <w:rPr>
          <w:lang w:val="en-GB"/>
        </w:rPr>
        <w:t xml:space="preserve"> The same steps are taken for the second array</w:t>
      </w:r>
      <w:r w:rsidR="00991237" w:rsidRPr="001F0170">
        <w:rPr>
          <w:i/>
          <w:lang w:val="en-GB"/>
        </w:rPr>
        <w:t>, float f_arr[3]</w:t>
      </w:r>
      <w:r w:rsidR="00991237" w:rsidRPr="001F0170">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1F0170">
        <w:rPr>
          <w:i/>
          <w:lang w:val="en-GB"/>
        </w:rPr>
        <w:t>pp::print</w:t>
      </w:r>
      <w:r w:rsidRPr="001F0170">
        <w:rPr>
          <w:lang w:val="en-GB"/>
        </w:rPr>
        <w:t xml:space="preserve"> is available, </w:t>
      </w:r>
      <w:r w:rsidRPr="001F0170">
        <w:rPr>
          <w:i/>
          <w:lang w:val="en-GB"/>
        </w:rPr>
        <w:t>pp::serialize</w:t>
      </w:r>
      <w:r w:rsidRPr="001F0170">
        <w:rPr>
          <w:lang w:val="en-GB"/>
        </w:rPr>
        <w:t xml:space="preserve">. </w:t>
      </w:r>
      <w:r w:rsidR="008D5A8A" w:rsidRPr="001F0170">
        <w:rPr>
          <w:lang w:val="en-GB"/>
        </w:rPr>
        <w:t>Its</w:t>
      </w:r>
      <w:r w:rsidRPr="001F0170">
        <w:rPr>
          <w:lang w:val="en-GB"/>
        </w:rPr>
        <w:t xml:space="preserve"> definition</w:t>
      </w:r>
      <w:r w:rsidRPr="00672A35">
        <w:rPr>
          <w:lang w:val="en-GB"/>
        </w:rPr>
        <w:t xml:space="preserve">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444F53" w:rsidRPr="00672A35">
        <w:rPr>
          <w:lang w:val="en-GB"/>
        </w:rPr>
        <w:t xml:space="preserve">Figure </w:t>
      </w:r>
      <w:r w:rsidR="00444F53">
        <w:rPr>
          <w:noProof/>
          <w:lang w:val="en-GB"/>
        </w:rPr>
        <w:t>55</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100" w:name="_Ref4770262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59</w:t>
      </w:r>
      <w:r w:rsidRPr="00672A35">
        <w:rPr>
          <w:lang w:val="en-GB"/>
        </w:rPr>
        <w:fldChar w:fldCharType="end"/>
      </w:r>
      <w:bookmarkEnd w:id="100"/>
      <w:r w:rsidRPr="00672A35">
        <w:rPr>
          <w:lang w:val="en-GB"/>
        </w:rPr>
        <w:t xml:space="preserve"> - pp::serialize definition.</w:t>
      </w:r>
    </w:p>
    <w:p w14:paraId="180BB4FD" w14:textId="0F99F9C8" w:rsidR="00991237" w:rsidRPr="00672A35" w:rsidRDefault="00991237" w:rsidP="00230744">
      <w:pPr>
        <w:rPr>
          <w:rFonts w:cs="Arial"/>
          <w:lang w:val="en-GB"/>
        </w:rPr>
      </w:pPr>
      <w:r w:rsidRPr="00A5672F">
        <w:rPr>
          <w:rFonts w:cs="Arial"/>
          <w:lang w:val="en-GB"/>
        </w:rPr>
        <w:t xml:space="preserve">The function </w:t>
      </w:r>
      <w:r w:rsidRPr="00A5672F">
        <w:rPr>
          <w:rFonts w:cs="Arial"/>
          <w:i/>
          <w:lang w:val="en-GB"/>
        </w:rPr>
        <w:t>pp::serialize</w:t>
      </w:r>
      <w:r w:rsidRPr="00A5672F">
        <w:rPr>
          <w:rFonts w:cs="Arial"/>
          <w:lang w:val="en-GB"/>
        </w:rPr>
        <w:t xml:space="preserve"> will fill out the </w:t>
      </w:r>
      <w:r w:rsidR="001F0170" w:rsidRPr="00A5672F">
        <w:rPr>
          <w:rFonts w:cs="Arial"/>
          <w:lang w:val="en-GB"/>
        </w:rPr>
        <w:t xml:space="preserve">buffer passed in </w:t>
      </w:r>
      <w:r w:rsidRPr="00A5672F">
        <w:rPr>
          <w:rFonts w:cs="Arial"/>
          <w:lang w:val="en-GB"/>
        </w:rPr>
        <w:t xml:space="preserve">with the serialized data, rather than print it to the console like </w:t>
      </w:r>
      <w:r w:rsidRPr="00A5672F">
        <w:rPr>
          <w:rFonts w:cs="Arial"/>
          <w:i/>
          <w:lang w:val="en-GB"/>
        </w:rPr>
        <w:t>pp::print</w:t>
      </w:r>
      <w:r w:rsidRPr="00A5672F">
        <w:rPr>
          <w:rFonts w:cs="Arial"/>
          <w:lang w:val="en-GB"/>
        </w:rPr>
        <w:t>. This can be useful if you wanted to write a serialized class to disk.</w:t>
      </w:r>
      <w:r w:rsidR="00A5672F">
        <w:rPr>
          <w:rFonts w:cs="Arial"/>
          <w:lang w:val="en-GB"/>
        </w:rPr>
        <w:t xml:space="preserve"> It requires the user </w:t>
      </w:r>
      <w:r w:rsidR="00031DAF">
        <w:rPr>
          <w:rFonts w:cs="Arial"/>
          <w:lang w:val="en-GB"/>
        </w:rPr>
        <w:t xml:space="preserve">to </w:t>
      </w:r>
      <w:r w:rsidR="00A5672F">
        <w:rPr>
          <w:rFonts w:cs="Arial"/>
          <w:lang w:val="en-GB"/>
        </w:rPr>
        <w:t>pass in the size of the buffer, to make sure it does not write to invalid memory and cause a crash.</w:t>
      </w:r>
      <w:r w:rsidR="00CC6242">
        <w:rPr>
          <w:rFonts w:cs="Arial"/>
          <w:lang w:val="en-GB"/>
        </w:rPr>
        <w:t xml:space="preserve"> It then return</w:t>
      </w:r>
      <w:r w:rsidR="008D7F1F">
        <w:rPr>
          <w:rFonts w:cs="Arial"/>
          <w:lang w:val="en-GB"/>
        </w:rPr>
        <w:t>s</w:t>
      </w:r>
      <w:r w:rsidR="00CC6242">
        <w:rPr>
          <w:rFonts w:cs="Arial"/>
          <w:lang w:val="en-GB"/>
        </w:rPr>
        <w:t xml:space="preserve"> the number of bytes it actually did write, in case the user wants to do something with this information.</w:t>
      </w:r>
    </w:p>
    <w:p w14:paraId="37B01CC6" w14:textId="77777777" w:rsidR="003F263D" w:rsidRPr="00672A35" w:rsidRDefault="003F263D" w:rsidP="00230744">
      <w:pPr>
        <w:rPr>
          <w:rFonts w:cs="Arial"/>
          <w:lang w:val="en-GB"/>
        </w:rPr>
      </w:pPr>
    </w:p>
    <w:p w14:paraId="1C3C243A" w14:textId="49EECE91" w:rsidR="00CC23A5" w:rsidRPr="00672A35" w:rsidRDefault="0030331B"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444F53" w:rsidRPr="00672A35">
        <w:rPr>
          <w:lang w:val="en-GB"/>
        </w:rPr>
        <w:t xml:space="preserve">Figure </w:t>
      </w:r>
      <w:r w:rsidR="00444F53">
        <w:rPr>
          <w:noProof/>
          <w:lang w:val="en-GB"/>
        </w:rPr>
        <w:t>57</w:t>
      </w:r>
      <w:r w:rsidR="009D2CE2" w:rsidRPr="00672A35">
        <w:rPr>
          <w:rFonts w:cs="Arial"/>
          <w:lang w:val="en-GB"/>
        </w:rPr>
        <w:fldChar w:fldCharType="end"/>
      </w:r>
      <w:r w:rsidR="006E7100" w:rsidRPr="00672A35">
        <w:rPr>
          <w:rFonts w:cs="Arial"/>
          <w:lang w:val="en-GB"/>
        </w:rPr>
        <w:t>.</w:t>
      </w: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lastRenderedPageBreak/>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86A5DD6" w14:textId="305584BB" w:rsidR="00B44105" w:rsidRDefault="00E91B5C" w:rsidP="00A369FF">
      <w:pPr>
        <w:pStyle w:val="Caption"/>
        <w:jc w:val="center"/>
        <w:rPr>
          <w:lang w:val="en-GB"/>
        </w:rPr>
      </w:pPr>
      <w:bookmarkStart w:id="101" w:name="_Ref477024448"/>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60</w:t>
      </w:r>
      <w:r w:rsidRPr="00672A35">
        <w:rPr>
          <w:lang w:val="en-GB"/>
        </w:rPr>
        <w:fldChar w:fldCharType="end"/>
      </w:r>
      <w:bookmarkEnd w:id="101"/>
      <w:r w:rsidRPr="00672A35">
        <w:rPr>
          <w:lang w:val="en-GB"/>
        </w:rPr>
        <w:t xml:space="preserve"> - Windows only. pp::serialize example using SEH to catch a NULL-pointer dereference.</w:t>
      </w: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102" w:name="_Ref4770262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61</w:t>
      </w:r>
      <w:r w:rsidRPr="00672A35">
        <w:rPr>
          <w:lang w:val="en-GB"/>
        </w:rPr>
        <w:fldChar w:fldCharType="end"/>
      </w:r>
      <w:bookmarkEnd w:id="102"/>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444F53" w:rsidRPr="00672A35">
        <w:rPr>
          <w:lang w:val="en-GB"/>
        </w:rPr>
        <w:t xml:space="preserve">Figure </w:t>
      </w:r>
      <w:r w:rsidR="00444F53">
        <w:rPr>
          <w:noProof/>
          <w:lang w:val="en-GB"/>
        </w:rPr>
        <w:t>56</w:t>
      </w:r>
      <w:r w:rsidR="008A4C88" w:rsidRPr="00672A35">
        <w:rPr>
          <w:lang w:val="en-GB"/>
        </w:rPr>
        <w:fldChar w:fldCharType="end"/>
      </w:r>
      <w:r w:rsidRPr="00672A35">
        <w:rPr>
          <w:lang w:val="en-GB"/>
        </w:rPr>
        <w:t>.</w:t>
      </w:r>
    </w:p>
    <w:p w14:paraId="14AD069B" w14:textId="27C8EFAC" w:rsidR="00941AFC" w:rsidRPr="00672A35" w:rsidRDefault="00855701"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00444F53" w:rsidRPr="00672A35">
        <w:rPr>
          <w:lang w:val="en-GB"/>
        </w:rPr>
        <w:t xml:space="preserve">Figure </w:t>
      </w:r>
      <w:r w:rsidR="00444F53">
        <w:rPr>
          <w:noProof/>
          <w:lang w:val="en-GB"/>
        </w:rPr>
        <w:t>56</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w:t>
      </w:r>
      <w:r w:rsidR="00337F64" w:rsidRPr="00BD0ED4">
        <w:rPr>
          <w:rFonts w:cs="Arial"/>
          <w:lang w:val="en-GB"/>
        </w:rPr>
        <w:t>demo, when the pointer</w:t>
      </w:r>
      <w:r w:rsidR="009936A8" w:rsidRPr="00BD0ED4">
        <w:rPr>
          <w:rFonts w:cs="Arial"/>
          <w:lang w:val="en-GB"/>
        </w:rPr>
        <w:t>’</w:t>
      </w:r>
      <w:r w:rsidR="00337F64" w:rsidRPr="00BD0ED4">
        <w:rPr>
          <w:rFonts w:cs="Arial"/>
          <w:lang w:val="en-GB"/>
        </w:rPr>
        <w:t xml:space="preserve">s memory is allocated, the pointer at index fifteen in the array is left as NULL. Then each index in the array is incremented. When the second </w:t>
      </w:r>
      <w:r w:rsidR="00337F64" w:rsidRPr="00BD0ED4">
        <w:rPr>
          <w:rFonts w:cs="Arial"/>
          <w:i/>
          <w:lang w:val="en-GB"/>
        </w:rPr>
        <w:t>for</w:t>
      </w:r>
      <w:r w:rsidR="00337F64" w:rsidRPr="00BD0ED4">
        <w:rPr>
          <w:rFonts w:cs="Arial"/>
          <w:lang w:val="en-GB"/>
        </w:rPr>
        <w:t xml:space="preserve"> loop reaches that element, it attempts to dereference a NULL pointer. Instead of crashing, however, the Structured Exception Handling kicks in and catches the deference. The </w:t>
      </w:r>
      <w:r w:rsidR="00395984" w:rsidRPr="00BD0ED4">
        <w:rPr>
          <w:rFonts w:cs="Arial"/>
          <w:lang w:val="en-GB"/>
        </w:rPr>
        <w:t>variable</w:t>
      </w:r>
      <w:r w:rsidR="00337F64" w:rsidRPr="00BD0ED4">
        <w:rPr>
          <w:rFonts w:cs="Arial"/>
          <w:lang w:val="en-GB"/>
        </w:rPr>
        <w:t xml:space="preserve"> </w:t>
      </w:r>
      <w:r w:rsidR="00337F64" w:rsidRPr="00BD0ED4">
        <w:rPr>
          <w:rFonts w:cs="Arial"/>
          <w:i/>
          <w:lang w:val="en-GB"/>
        </w:rPr>
        <w:t>test</w:t>
      </w:r>
      <w:r w:rsidR="00337F64" w:rsidRPr="00BD0ED4">
        <w:rPr>
          <w:rFonts w:cs="Arial"/>
          <w:lang w:val="en-GB"/>
        </w:rPr>
        <w:t xml:space="preserve"> is</w:t>
      </w:r>
      <w:r w:rsidR="00337F64" w:rsidRPr="00672A35">
        <w:rPr>
          <w:rFonts w:cs="Arial"/>
          <w:lang w:val="en-GB"/>
        </w:rPr>
        <w:t xml:space="preserve"> </w:t>
      </w:r>
      <w:r w:rsidR="00337F64" w:rsidRPr="00312ACD">
        <w:rPr>
          <w:rFonts w:cs="Arial"/>
          <w:lang w:val="en-GB"/>
        </w:rPr>
        <w:t xml:space="preserve">then serialized into a buffer, and that buffer is written to disk. Looking at </w:t>
      </w:r>
      <w:r w:rsidR="00337F64" w:rsidRPr="00312ACD">
        <w:rPr>
          <w:rFonts w:cs="Arial"/>
          <w:lang w:val="en-GB"/>
        </w:rPr>
        <w:lastRenderedPageBreak/>
        <w:t>the data written to disk, in</w:t>
      </w:r>
      <w:r w:rsidR="005156D1" w:rsidRPr="00312ACD">
        <w:rPr>
          <w:rFonts w:cs="Arial"/>
          <w:lang w:val="en-GB"/>
        </w:rPr>
        <w:t xml:space="preserve"> </w:t>
      </w:r>
      <w:r w:rsidR="005156D1" w:rsidRPr="00312ACD">
        <w:rPr>
          <w:rFonts w:cs="Arial"/>
          <w:lang w:val="en-GB"/>
        </w:rPr>
        <w:fldChar w:fldCharType="begin"/>
      </w:r>
      <w:r w:rsidR="005156D1" w:rsidRPr="00312ACD">
        <w:rPr>
          <w:rFonts w:cs="Arial"/>
          <w:lang w:val="en-GB"/>
        </w:rPr>
        <w:instrText xml:space="preserve"> REF _Ref477026262 \h </w:instrText>
      </w:r>
      <w:r w:rsidR="00312ACD">
        <w:rPr>
          <w:rFonts w:cs="Arial"/>
          <w:lang w:val="en-GB"/>
        </w:rPr>
        <w:instrText xml:space="preserve"> \* MERGEFORMAT </w:instrText>
      </w:r>
      <w:r w:rsidR="005156D1" w:rsidRPr="00312ACD">
        <w:rPr>
          <w:rFonts w:cs="Arial"/>
          <w:lang w:val="en-GB"/>
        </w:rPr>
      </w:r>
      <w:r w:rsidR="005156D1" w:rsidRPr="00312ACD">
        <w:rPr>
          <w:rFonts w:cs="Arial"/>
          <w:lang w:val="en-GB"/>
        </w:rPr>
        <w:fldChar w:fldCharType="separate"/>
      </w:r>
      <w:r w:rsidR="00444F53" w:rsidRPr="00672A35">
        <w:rPr>
          <w:lang w:val="en-GB"/>
        </w:rPr>
        <w:t xml:space="preserve">Figure </w:t>
      </w:r>
      <w:r w:rsidR="00444F53">
        <w:rPr>
          <w:lang w:val="en-GB"/>
        </w:rPr>
        <w:t>57</w:t>
      </w:r>
      <w:r w:rsidR="005156D1" w:rsidRPr="00312ACD">
        <w:rPr>
          <w:rFonts w:cs="Arial"/>
          <w:lang w:val="en-GB"/>
        </w:rPr>
        <w:fldChar w:fldCharType="end"/>
      </w:r>
      <w:r w:rsidR="00337F64" w:rsidRPr="00312ACD">
        <w:rPr>
          <w:rFonts w:cs="Arial"/>
          <w:lang w:val="en-GB"/>
        </w:rPr>
        <w:t xml:space="preserve">, it is obvious that the bug is because the </w:t>
      </w:r>
      <w:r w:rsidR="00BD0ED4" w:rsidRPr="00312ACD">
        <w:rPr>
          <w:rFonts w:cs="Arial"/>
          <w:lang w:val="en-GB"/>
        </w:rPr>
        <w:t xml:space="preserve">sixteenth </w:t>
      </w:r>
      <w:r w:rsidR="00337F64" w:rsidRPr="00312ACD">
        <w:rPr>
          <w:rFonts w:cs="Arial"/>
          <w:lang w:val="en-GB"/>
        </w:rPr>
        <w:t>element is NULL.</w:t>
      </w:r>
    </w:p>
    <w:p w14:paraId="24C5A8D6" w14:textId="77777777" w:rsidR="003F263D" w:rsidRPr="00672A35" w:rsidRDefault="003F263D" w:rsidP="00230744">
      <w:pPr>
        <w:rPr>
          <w:rFonts w:cs="Arial"/>
          <w:lang w:val="en-GB"/>
        </w:rPr>
      </w:pPr>
    </w:p>
    <w:p w14:paraId="54A20F24" w14:textId="254838A8"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444F53" w:rsidRPr="00672A35">
        <w:rPr>
          <w:lang w:val="en-GB"/>
        </w:rPr>
        <w:t xml:space="preserve">Figure </w:t>
      </w:r>
      <w:r w:rsidR="00444F53">
        <w:rPr>
          <w:noProof/>
          <w:lang w:val="en-GB"/>
        </w:rPr>
        <w:t>56</w:t>
      </w:r>
      <w:r w:rsidR="00C17462" w:rsidRPr="00672A35">
        <w:rPr>
          <w:rFonts w:cs="Arial"/>
          <w:lang w:val="en-GB"/>
        </w:rPr>
        <w:fldChar w:fldCharType="end"/>
      </w:r>
      <w:r w:rsidRPr="00672A35">
        <w:rPr>
          <w:rFonts w:cs="Arial"/>
          <w:lang w:val="en-GB"/>
        </w:rPr>
        <w:t>, it should be obvious that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files usually generated when something crashed.</w:t>
      </w:r>
    </w:p>
    <w:p w14:paraId="63278C3D" w14:textId="77777777" w:rsidR="00C6702D" w:rsidRDefault="00C6702D" w:rsidP="00230744">
      <w:pPr>
        <w:rPr>
          <w:rFonts w:cs="Arial"/>
          <w:lang w:val="en-GB"/>
        </w:rPr>
      </w:pPr>
    </w:p>
    <w:p w14:paraId="629F71E6" w14:textId="42663C48" w:rsidR="00312ACD" w:rsidRPr="002F5682" w:rsidRDefault="00312ACD" w:rsidP="00230744">
      <w:pPr>
        <w:rPr>
          <w:rFonts w:cs="Arial"/>
          <w:lang w:val="en-GB"/>
        </w:rPr>
      </w:pPr>
      <w:r>
        <w:rPr>
          <w:rFonts w:cs="Arial"/>
          <w:lang w:val="en-GB"/>
        </w:rPr>
        <w:t xml:space="preserve">While the function </w:t>
      </w:r>
      <w:r>
        <w:rPr>
          <w:rFonts w:cs="Arial"/>
          <w:i/>
          <w:lang w:val="en-GB"/>
        </w:rPr>
        <w:t>pp::print</w:t>
      </w:r>
      <w:r>
        <w:rPr>
          <w:rFonts w:cs="Arial"/>
          <w:lang w:val="en-GB"/>
        </w:rPr>
        <w:t xml:space="preserve"> could have been left out, forcing users to </w:t>
      </w:r>
      <w:r w:rsidR="00B94321">
        <w:rPr>
          <w:rFonts w:cs="Arial"/>
          <w:lang w:val="en-GB"/>
        </w:rPr>
        <w:t xml:space="preserve">always </w:t>
      </w:r>
      <w:r>
        <w:rPr>
          <w:rFonts w:cs="Arial"/>
          <w:lang w:val="en-GB"/>
        </w:rPr>
        <w:t>implement their own serialisation code, it was important to leave it in.</w:t>
      </w:r>
      <w:r w:rsidR="006A27DF">
        <w:rPr>
          <w:rFonts w:cs="Arial"/>
          <w:lang w:val="en-GB"/>
        </w:rPr>
        <w:t xml:space="preserve"> This is because, when a programmer is using an external API, they will want easy results at the start of a project, and more control towards the end </w:t>
      </w:r>
      <w:r w:rsidR="006A27DF" w:rsidRPr="006A27DF">
        <w:rPr>
          <w:rFonts w:cs="Arial"/>
          <w:lang w:val="en-GB"/>
        </w:rPr>
        <w:t>(Muratori, 2004)</w:t>
      </w:r>
      <w:r w:rsidR="006A27DF">
        <w:rPr>
          <w:rFonts w:cs="Arial"/>
          <w:lang w:val="en-GB"/>
        </w:rPr>
        <w:t xml:space="preserve">. Having the functions </w:t>
      </w:r>
      <w:r w:rsidR="006A27DF">
        <w:rPr>
          <w:rFonts w:cs="Arial"/>
          <w:i/>
          <w:lang w:val="en-GB"/>
        </w:rPr>
        <w:t>pp::print</w:t>
      </w:r>
      <w:r w:rsidR="006A27DF">
        <w:rPr>
          <w:rFonts w:cs="Arial"/>
          <w:lang w:val="en-GB"/>
        </w:rPr>
        <w:t xml:space="preserve"> and </w:t>
      </w:r>
      <w:r w:rsidR="006A27DF">
        <w:rPr>
          <w:rFonts w:cs="Arial"/>
          <w:i/>
          <w:lang w:val="en-GB"/>
        </w:rPr>
        <w:t>pp::serialize</w:t>
      </w:r>
      <w:r w:rsidR="006A27DF">
        <w:rPr>
          <w:rFonts w:cs="Arial"/>
          <w:lang w:val="en-GB"/>
        </w:rPr>
        <w:t xml:space="preserve"> allows programmers that only want a class serialized quickly</w:t>
      </w:r>
      <w:r w:rsidR="002F5682">
        <w:rPr>
          <w:rFonts w:cs="Arial"/>
          <w:lang w:val="en-GB"/>
        </w:rPr>
        <w:t xml:space="preserve"> to be able to use the tool comfortably. Programmers that want more control over how their data is outputted can use the </w:t>
      </w:r>
      <w:r w:rsidR="002F5682">
        <w:rPr>
          <w:rFonts w:cs="Arial"/>
          <w:i/>
          <w:lang w:val="en-GB"/>
        </w:rPr>
        <w:t>pp::get_members</w:t>
      </w:r>
      <w:r w:rsidR="002F5682">
        <w:rPr>
          <w:rFonts w:cs="Arial"/>
          <w:lang w:val="en-GB"/>
        </w:rPr>
        <w:t xml:space="preserve"> function.</w:t>
      </w: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t xml:space="preserve"> </w:t>
      </w:r>
      <w:bookmarkStart w:id="103" w:name="_Toc477755586"/>
      <w:r w:rsidR="00FD0DD5" w:rsidRPr="00672A35">
        <w:rPr>
          <w:lang w:val="en-GB"/>
        </w:rPr>
        <w:t>Enumerations</w:t>
      </w:r>
      <w:bookmarkEnd w:id="103"/>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D12697">
        <w:rPr>
          <w:rFonts w:cs="Arial"/>
          <w:i/>
          <w:lang w:val="en-GB"/>
        </w:rPr>
        <w:t>pp::TypeInfo</w:t>
      </w:r>
      <w:r w:rsidR="00825473" w:rsidRPr="00D12697">
        <w:rPr>
          <w:rFonts w:cs="Arial"/>
          <w:lang w:val="en-GB"/>
        </w:rPr>
        <w:t xml:space="preserve"> in</w:t>
      </w:r>
      <w:r w:rsidR="00825473" w:rsidRPr="00672A35">
        <w:rPr>
          <w:rFonts w:cs="Arial"/>
          <w:lang w:val="en-GB"/>
        </w:rPr>
        <w:t xml:space="preserve">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444F53" w:rsidRPr="00672A35">
        <w:rPr>
          <w:lang w:val="en-GB"/>
        </w:rPr>
        <w:t xml:space="preserve">Figure </w:t>
      </w:r>
      <w:r w:rsidR="00444F53">
        <w:rPr>
          <w:noProof/>
          <w:lang w:val="en-GB"/>
        </w:rPr>
        <w:t>58</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w:t>
      </w:r>
      <w:r w:rsidR="00825473" w:rsidRPr="00D12697">
        <w:rPr>
          <w:rFonts w:cs="Arial"/>
          <w:lang w:val="en-GB"/>
        </w:rPr>
        <w:t>class</w:t>
      </w:r>
      <w:r w:rsidR="001D5C23" w:rsidRPr="00D12697">
        <w:rPr>
          <w:rFonts w:cs="Arial"/>
          <w:b/>
          <w:color w:val="FF0000"/>
          <w:lang w:val="en-GB"/>
        </w:rPr>
        <w:t xml:space="preserve"> </w:t>
      </w:r>
      <w:r w:rsidR="00825473" w:rsidRPr="00D12697">
        <w:rPr>
          <w:rFonts w:cs="Arial"/>
          <w:lang w:val="en-GB"/>
        </w:rPr>
        <w:t xml:space="preserve">with </w:t>
      </w:r>
      <w:r w:rsidR="00825473" w:rsidRPr="00D12697">
        <w:rPr>
          <w:rFonts w:cs="Arial"/>
          <w:i/>
          <w:lang w:val="en-GB"/>
        </w:rPr>
        <w:t>pp::TypeInfo</w:t>
      </w:r>
      <w:r w:rsidR="00825473" w:rsidRPr="00D12697">
        <w:rPr>
          <w:rFonts w:cs="Arial"/>
          <w:lang w:val="en-GB"/>
        </w:rPr>
        <w:t xml:space="preserve"> and</w:t>
      </w:r>
      <w:r w:rsidR="00825473" w:rsidRPr="00672A35">
        <w:rPr>
          <w:rFonts w:cs="Arial"/>
          <w:lang w:val="en-GB"/>
        </w:rPr>
        <w:t xml:space="preserve">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77777777" w:rsidR="00825473" w:rsidRPr="00672A35" w:rsidRDefault="00825473" w:rsidP="00825473">
            <w:pPr>
              <w:pStyle w:val="NoSpacing"/>
              <w:rPr>
                <w:noProof/>
                <w:lang w:val="en-GB"/>
              </w:rPr>
            </w:pPr>
            <w:r w:rsidRPr="00672A35">
              <w:rPr>
                <w:noProof/>
                <w:lang w:val="en-GB"/>
              </w:rPr>
              <w:t xml:space="preserve">    pp::TypeInfo&lt;pp::TypeInfo&lt;Letters&gt;::base&gt;:name;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t xml:space="preserve">    return(0);</w:t>
            </w:r>
          </w:p>
          <w:p w14:paraId="5366EF90" w14:textId="03176693" w:rsidR="00825473" w:rsidRPr="00672A35" w:rsidRDefault="00825473" w:rsidP="00E91B5C">
            <w:pPr>
              <w:pStyle w:val="NoSpacing"/>
              <w:keepNext/>
              <w:rPr>
                <w:noProof/>
                <w:lang w:val="en-GB"/>
              </w:rPr>
            </w:pPr>
            <w:r w:rsidRPr="00672A35">
              <w:rPr>
                <w:noProof/>
                <w:lang w:val="en-GB"/>
              </w:rPr>
              <w:t>}</w:t>
            </w:r>
          </w:p>
        </w:tc>
      </w:tr>
    </w:tbl>
    <w:p w14:paraId="3C4A97BF" w14:textId="09620F7C" w:rsidR="00825473" w:rsidRPr="00672A35" w:rsidRDefault="00E91B5C" w:rsidP="008D5A8A">
      <w:pPr>
        <w:pStyle w:val="Caption"/>
        <w:jc w:val="center"/>
        <w:rPr>
          <w:rFonts w:cs="Arial"/>
          <w:lang w:val="en-GB"/>
        </w:rPr>
      </w:pPr>
      <w:bookmarkStart w:id="104" w:name="_Ref4770263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62</w:t>
      </w:r>
      <w:r w:rsidRPr="00672A35">
        <w:rPr>
          <w:lang w:val="en-GB"/>
        </w:rPr>
        <w:fldChar w:fldCharType="end"/>
      </w:r>
      <w:bookmarkEnd w:id="104"/>
      <w:r w:rsidRPr="00672A35">
        <w:rPr>
          <w:lang w:val="en-GB"/>
        </w:rPr>
        <w:t xml:space="preserve"> - pp::TypeInfo with an enumeration.</w:t>
      </w:r>
    </w:p>
    <w:p w14:paraId="15B990DC" w14:textId="71A5C5B7" w:rsidR="00825473" w:rsidRPr="00672A35" w:rsidRDefault="00C57E68" w:rsidP="00C57E68">
      <w:pPr>
        <w:rPr>
          <w:rFonts w:cs="Arial"/>
          <w:lang w:val="en-GB"/>
        </w:rPr>
      </w:pPr>
      <w:r w:rsidRPr="00672A35">
        <w:rPr>
          <w:rFonts w:cs="Arial"/>
          <w:lang w:val="en-GB"/>
        </w:rPr>
        <w:t>There are also two fun</w:t>
      </w:r>
      <w:r w:rsidR="004E1840">
        <w:rPr>
          <w:rFonts w:cs="Arial"/>
          <w:lang w:val="en-GB"/>
        </w:rPr>
        <w:t>ctions</w:t>
      </w:r>
      <w:r w:rsidR="00CB565B">
        <w:rPr>
          <w:rFonts w:cs="Arial"/>
          <w:lang w:val="en-GB"/>
        </w:rPr>
        <w:t xml:space="preserve"> defined in the API</w:t>
      </w:r>
      <w:r w:rsidR="00D12697">
        <w:rPr>
          <w:rFonts w:cs="Arial"/>
          <w:lang w:val="en-GB"/>
        </w:rPr>
        <w:t>,</w:t>
      </w:r>
      <w:r w:rsidR="004E1840">
        <w:rPr>
          <w:rFonts w:cs="Arial"/>
          <w:lang w:val="en-GB"/>
        </w:rPr>
        <w:t xml:space="preserve"> which are unique to enumeration</w:t>
      </w:r>
      <w:r w:rsidR="000547A2">
        <w:rPr>
          <w:rFonts w:cs="Arial"/>
          <w:lang w:val="en-GB"/>
        </w:rPr>
        <w:t>s</w:t>
      </w:r>
      <w:r w:rsidR="004F0812">
        <w:rPr>
          <w:rFonts w:cs="Arial"/>
          <w:lang w:val="en-GB"/>
        </w:rPr>
        <w:t xml:space="preserve">. Both </w:t>
      </w:r>
      <w:r w:rsidRPr="00672A35">
        <w:rPr>
          <w:rFonts w:cs="Arial"/>
          <w:lang w:val="en-GB"/>
        </w:rPr>
        <w:t>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444F53" w:rsidRPr="00672A35">
        <w:rPr>
          <w:lang w:val="en-GB"/>
        </w:rPr>
        <w:t xml:space="preserve">Figure </w:t>
      </w:r>
      <w:r w:rsidR="00444F53">
        <w:rPr>
          <w:noProof/>
          <w:lang w:val="en-GB"/>
        </w:rPr>
        <w:t>59</w:t>
      </w:r>
      <w:r w:rsidR="00E22F68" w:rsidRPr="00672A35">
        <w:rPr>
          <w:rFonts w:cs="Arial"/>
          <w:lang w:val="en-GB"/>
        </w:rPr>
        <w:fldChar w:fldCharType="end"/>
      </w:r>
      <w:r w:rsidR="00D94CA8">
        <w:rPr>
          <w:rFonts w:cs="Arial"/>
          <w:lang w:val="en-GB"/>
        </w:rPr>
        <w:t>.</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7C7A8836"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77777777"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105"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63</w:t>
      </w:r>
      <w:r w:rsidRPr="00672A35">
        <w:rPr>
          <w:lang w:val="en-GB"/>
        </w:rPr>
        <w:fldChar w:fldCharType="end"/>
      </w:r>
      <w:bookmarkEnd w:id="105"/>
      <w:r w:rsidRPr="00672A35">
        <w:rPr>
          <w:lang w:val="en-GB"/>
        </w:rPr>
        <w:t xml:space="preserve"> - pp::enum_to_string and pp::string_to_enum definitions.</w:t>
      </w:r>
    </w:p>
    <w:p w14:paraId="3F7EB863" w14:textId="00C77C84" w:rsidR="00C57E68" w:rsidRPr="00672A35" w:rsidRDefault="001B5497" w:rsidP="00230744">
      <w:pPr>
        <w:rPr>
          <w:rFonts w:cs="Arial"/>
          <w:i/>
          <w:lang w:val="en-GB"/>
        </w:rPr>
      </w:pPr>
      <w:r w:rsidRPr="00C759FE">
        <w:rPr>
          <w:rFonts w:cs="Arial"/>
          <w:lang w:val="en-GB"/>
        </w:rPr>
        <w:t>Both of these function</w:t>
      </w:r>
      <w:r w:rsidR="00233ABE" w:rsidRPr="00C759FE">
        <w:rPr>
          <w:rFonts w:cs="Arial"/>
          <w:lang w:val="en-GB"/>
        </w:rPr>
        <w:t>s</w:t>
      </w:r>
      <w:r w:rsidRPr="00C759FE">
        <w:rPr>
          <w:rFonts w:cs="Arial"/>
          <w:lang w:val="en-GB"/>
        </w:rPr>
        <w:t xml:space="preserve"> will be calculated</w:t>
      </w:r>
      <w:r w:rsidRPr="00672A35">
        <w:rPr>
          <w:rFonts w:cs="Arial"/>
          <w:lang w:val="en-GB"/>
        </w:rPr>
        <w:t xml:space="preserve"> at compile time, where possible, because they are </w:t>
      </w:r>
      <w:r w:rsidRPr="00FD1C1D">
        <w:rPr>
          <w:rFonts w:cs="Arial"/>
          <w:lang w:val="en-GB"/>
        </w:rPr>
        <w:t xml:space="preserve">marked </w:t>
      </w:r>
      <w:r w:rsidR="00C759FE" w:rsidRPr="00FD1C1D">
        <w:rPr>
          <w:rFonts w:cs="Arial"/>
          <w:lang w:val="en-GB"/>
        </w:rPr>
        <w:t>as constant expressions</w:t>
      </w:r>
      <w:r w:rsidR="00E02830" w:rsidRPr="00FD1C1D">
        <w:rPr>
          <w:rFonts w:cs="Arial"/>
          <w:lang w:val="en-GB"/>
        </w:rPr>
        <w:t>.</w:t>
      </w:r>
      <w:r w:rsidR="00755134">
        <w:rPr>
          <w:rFonts w:cs="Arial"/>
          <w:i/>
          <w:lang w:val="en-GB"/>
        </w:rPr>
        <w:t xml:space="preserve"> </w:t>
      </w:r>
      <w:r w:rsidR="00755134">
        <w:rPr>
          <w:rFonts w:cs="Arial"/>
          <w:lang w:val="en-GB"/>
        </w:rPr>
        <w:t>The generated code will specialise each of these for each class in the project.</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444F53" w:rsidRPr="00672A35">
        <w:rPr>
          <w:lang w:val="en-GB"/>
        </w:rPr>
        <w:t xml:space="preserve">Figure </w:t>
      </w:r>
      <w:r w:rsidR="00444F53">
        <w:rPr>
          <w:noProof/>
          <w:lang w:val="en-GB"/>
        </w:rPr>
        <w:t>60</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w:t>
      </w:r>
      <w:r w:rsidR="00C57E68" w:rsidRPr="00FD1C1D">
        <w:rPr>
          <w:rFonts w:cs="Arial"/>
          <w:lang w:val="en-GB"/>
        </w:rPr>
        <w:t>some example</w:t>
      </w:r>
      <w:r w:rsidR="00D85D2E">
        <w:rPr>
          <w:rFonts w:cs="Arial"/>
          <w:lang w:val="en-GB"/>
        </w:rPr>
        <w:t>s</w:t>
      </w:r>
      <w:r w:rsidR="00C57E68" w:rsidRPr="00FD1C1D">
        <w:rPr>
          <w:rFonts w:cs="Arial"/>
          <w:lang w:val="en-GB"/>
        </w:rPr>
        <w:t xml:space="preserve"> of </w:t>
      </w:r>
      <w:r w:rsidR="00C57E68" w:rsidRPr="00FD1C1D">
        <w:rPr>
          <w:rFonts w:cs="Arial"/>
          <w:i/>
          <w:lang w:val="en-GB"/>
        </w:rPr>
        <w:t>pp::string_to_enum</w:t>
      </w:r>
      <w:r w:rsidR="001C3EA1" w:rsidRPr="00FD1C1D">
        <w:rPr>
          <w:rFonts w:cs="Arial"/>
          <w:lang w:val="en-GB"/>
        </w:rPr>
        <w:t xml:space="preserve">, and </w:t>
      </w:r>
      <w:r w:rsidR="001C3EA1" w:rsidRPr="00FD1C1D">
        <w:rPr>
          <w:rFonts w:cs="Arial"/>
          <w:lang w:val="en-GB"/>
        </w:rPr>
        <w:fldChar w:fldCharType="begin"/>
      </w:r>
      <w:r w:rsidR="001C3EA1" w:rsidRPr="00FD1C1D">
        <w:rPr>
          <w:rFonts w:cs="Arial"/>
          <w:lang w:val="en-GB"/>
        </w:rPr>
        <w:instrText xml:space="preserve"> REF _Ref477026455 \h </w:instrText>
      </w:r>
      <w:r w:rsidR="00FD1C1D">
        <w:rPr>
          <w:rFonts w:cs="Arial"/>
          <w:lang w:val="en-GB"/>
        </w:rPr>
        <w:instrText xml:space="preserve"> \* MERGEFORMAT </w:instrText>
      </w:r>
      <w:r w:rsidR="001C3EA1" w:rsidRPr="00FD1C1D">
        <w:rPr>
          <w:rFonts w:cs="Arial"/>
          <w:lang w:val="en-GB"/>
        </w:rPr>
      </w:r>
      <w:r w:rsidR="001C3EA1" w:rsidRPr="00FD1C1D">
        <w:rPr>
          <w:rFonts w:cs="Arial"/>
          <w:lang w:val="en-GB"/>
        </w:rPr>
        <w:fldChar w:fldCharType="separate"/>
      </w:r>
      <w:r w:rsidR="00444F53" w:rsidRPr="00672A35">
        <w:rPr>
          <w:lang w:val="en-GB"/>
        </w:rPr>
        <w:t xml:space="preserve">Figure </w:t>
      </w:r>
      <w:r w:rsidR="00444F53">
        <w:rPr>
          <w:lang w:val="en-GB"/>
        </w:rPr>
        <w:t>61</w:t>
      </w:r>
      <w:r w:rsidR="001C3EA1" w:rsidRPr="00FD1C1D">
        <w:rPr>
          <w:rFonts w:cs="Arial"/>
          <w:lang w:val="en-GB"/>
        </w:rPr>
        <w:fldChar w:fldCharType="end"/>
      </w:r>
      <w:r w:rsidR="001C3EA1" w:rsidRPr="00FD1C1D">
        <w:rPr>
          <w:rFonts w:cs="Arial"/>
          <w:lang w:val="en-GB"/>
        </w:rPr>
        <w:t xml:space="preserve"> shows some example </w:t>
      </w:r>
      <w:r w:rsidR="001C3EA1" w:rsidRPr="00FD1C1D">
        <w:rPr>
          <w:rFonts w:cs="Arial"/>
          <w:i/>
          <w:lang w:val="en-GB"/>
        </w:rPr>
        <w:t>pp::enum_to_string.</w:t>
      </w:r>
    </w:p>
    <w:p w14:paraId="52CD9FDA" w14:textId="77777777" w:rsidR="00C57E68" w:rsidRDefault="00C57E68" w:rsidP="00230744">
      <w:pPr>
        <w:rPr>
          <w:rFonts w:cs="Arial"/>
          <w:lang w:val="en-GB"/>
        </w:rPr>
      </w:pPr>
    </w:p>
    <w:p w14:paraId="35B88A84" w14:textId="77777777" w:rsidR="003D4B58" w:rsidRDefault="003D4B58" w:rsidP="00230744">
      <w:pPr>
        <w:rPr>
          <w:rFonts w:cs="Arial"/>
          <w:lang w:val="en-GB"/>
        </w:rPr>
      </w:pPr>
    </w:p>
    <w:p w14:paraId="03A6B82F" w14:textId="77777777" w:rsidR="003D4B58" w:rsidRDefault="003D4B58" w:rsidP="00230744">
      <w:pPr>
        <w:rPr>
          <w:rFonts w:cs="Arial"/>
          <w:lang w:val="en-GB"/>
        </w:rPr>
      </w:pPr>
    </w:p>
    <w:p w14:paraId="2DF48877" w14:textId="77777777" w:rsidR="003D4B58" w:rsidRPr="00672A35" w:rsidRDefault="003D4B5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28429451" w14:textId="77777777" w:rsidR="00C57E68" w:rsidRPr="00672A35" w:rsidRDefault="00C57E68" w:rsidP="00C57E68">
            <w:pPr>
              <w:pStyle w:val="NoSpacing"/>
              <w:rPr>
                <w:noProof/>
                <w:lang w:val="en-GB"/>
              </w:rPr>
            </w:pPr>
          </w:p>
          <w:p w14:paraId="1D40C2B1" w14:textId="77777777" w:rsidR="00C57E68" w:rsidRPr="00672A35" w:rsidRDefault="00C57E68" w:rsidP="00C57E68">
            <w:pPr>
              <w:pStyle w:val="NoSpacing"/>
              <w:rPr>
                <w:noProof/>
                <w:color w:val="00B0F0"/>
                <w:lang w:val="en-GB"/>
              </w:rPr>
            </w:pPr>
            <w:r w:rsidRPr="00672A35">
              <w:rPr>
                <w:noProof/>
                <w:color w:val="00B0F0"/>
                <w:lang w:val="en-GB"/>
              </w:rPr>
              <w:t xml:space="preserve">    // Using string concatonation.</w:t>
            </w:r>
          </w:p>
          <w:p w14:paraId="5879BCEB" w14:textId="77777777" w:rsidR="00C57E68" w:rsidRPr="00672A35" w:rsidRDefault="00C57E68" w:rsidP="00C57E68">
            <w:pPr>
              <w:pStyle w:val="NoSpacing"/>
              <w:rPr>
                <w:noProof/>
                <w:lang w:val="en-GB"/>
              </w:rPr>
            </w:pPr>
            <w:r w:rsidRPr="00672A35">
              <w:rPr>
                <w:noProof/>
                <w:lang w:val="en-GB"/>
              </w:rPr>
              <w:t xml:space="preserve">    std::string two_part_a = "t";</w:t>
            </w:r>
          </w:p>
          <w:p w14:paraId="51515B30" w14:textId="77777777" w:rsidR="00C57E68" w:rsidRPr="00672A35" w:rsidRDefault="00C57E68" w:rsidP="00C57E68">
            <w:pPr>
              <w:pStyle w:val="NoSpacing"/>
              <w:rPr>
                <w:noProof/>
                <w:lang w:val="en-GB"/>
              </w:rPr>
            </w:pPr>
            <w:r w:rsidRPr="00672A35">
              <w:rPr>
                <w:noProof/>
                <w:lang w:val="en-GB"/>
              </w:rPr>
              <w:t xml:space="preserve">    std::string two_part_b = "wo";</w:t>
            </w:r>
          </w:p>
          <w:p w14:paraId="392415C8" w14:textId="77777777" w:rsidR="00C57E68" w:rsidRPr="00672A35" w:rsidRDefault="00C57E68" w:rsidP="00C57E68">
            <w:pPr>
              <w:pStyle w:val="NoSpacing"/>
              <w:rPr>
                <w:noProof/>
                <w:lang w:val="en-GB"/>
              </w:rPr>
            </w:pPr>
            <w:r w:rsidRPr="00672A35">
              <w:rPr>
                <w:noProof/>
                <w:lang w:val="en-GB"/>
              </w:rPr>
              <w:t xml:space="preserve">    std::string full_two = two_part_a + two_part_b;</w:t>
            </w:r>
          </w:p>
          <w:p w14:paraId="38646F3A" w14:textId="77777777" w:rsidR="00C57E68" w:rsidRPr="00672A35" w:rsidRDefault="00C57E68" w:rsidP="00C57E68">
            <w:pPr>
              <w:pStyle w:val="NoSpacing"/>
              <w:rPr>
                <w:noProof/>
                <w:lang w:val="en-GB"/>
              </w:rPr>
            </w:pPr>
            <w:r w:rsidRPr="00672A35">
              <w:rPr>
                <w:noProof/>
                <w:lang w:val="en-GB"/>
              </w:rPr>
              <w:t xml:space="preserve">    Numbers get_two = pp::string_to_enum&lt;Numbers&gt;(full_two.c_str());</w:t>
            </w:r>
          </w:p>
          <w:p w14:paraId="000BC82F" w14:textId="77777777" w:rsidR="00C57E68" w:rsidRPr="00672A35" w:rsidRDefault="00C57E68" w:rsidP="00C57E68">
            <w:pPr>
              <w:pStyle w:val="NoSpacing"/>
              <w:rPr>
                <w:noProof/>
                <w:lang w:val="en-GB"/>
              </w:rPr>
            </w:pPr>
            <w:r w:rsidRPr="00672A35">
              <w:rPr>
                <w:noProof/>
                <w:lang w:val="en-GB"/>
              </w:rPr>
              <w:t xml:space="preserve">    assert(get_two == 2);</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106" w:name="_Ref47702643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64</w:t>
      </w:r>
      <w:r w:rsidRPr="00672A35">
        <w:rPr>
          <w:lang w:val="en-GB"/>
        </w:rPr>
        <w:fldChar w:fldCharType="end"/>
      </w:r>
      <w:bookmarkEnd w:id="106"/>
      <w:r w:rsidRPr="00672A35">
        <w:rPr>
          <w:lang w:val="en-GB"/>
        </w:rPr>
        <w:t xml:space="preserve"> - pp::string_to_enum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lastRenderedPageBreak/>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107" w:name="_Ref477026455"/>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65</w:t>
      </w:r>
      <w:r w:rsidRPr="00672A35">
        <w:rPr>
          <w:lang w:val="en-GB"/>
        </w:rPr>
        <w:fldChar w:fldCharType="end"/>
      </w:r>
      <w:bookmarkEnd w:id="107"/>
      <w:r w:rsidRPr="00672A35">
        <w:rPr>
          <w:lang w:val="en-GB"/>
        </w:rPr>
        <w:t xml:space="preserve"> - pp::enum_to_string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444F53" w:rsidRPr="00672A35">
        <w:rPr>
          <w:lang w:val="en-GB"/>
        </w:rPr>
        <w:t xml:space="preserve">Figure </w:t>
      </w:r>
      <w:r w:rsidR="00444F53">
        <w:rPr>
          <w:noProof/>
          <w:lang w:val="en-GB"/>
        </w:rPr>
        <w:t>62</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108"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66</w:t>
      </w:r>
      <w:r w:rsidRPr="00672A35">
        <w:rPr>
          <w:lang w:val="en-GB"/>
        </w:rPr>
        <w:fldChar w:fldCharType="end"/>
      </w:r>
      <w:bookmarkEnd w:id="108"/>
      <w:r w:rsidRPr="00672A35">
        <w:rPr>
          <w:lang w:val="en-GB"/>
        </w:rPr>
        <w:t xml:space="preserve"> - Supported and un-supported enumerations.</w:t>
      </w:r>
    </w:p>
    <w:p w14:paraId="4227C0C6" w14:textId="4DE9A265" w:rsidR="006433D1" w:rsidRPr="00672A35" w:rsidRDefault="006433D1" w:rsidP="00294F90">
      <w:pPr>
        <w:rPr>
          <w:rFonts w:cs="Arial"/>
          <w:lang w:val="en-GB"/>
        </w:rPr>
      </w:pPr>
      <w:r w:rsidRPr="00672A35">
        <w:rPr>
          <w:rFonts w:cs="Arial"/>
          <w:lang w:val="en-GB"/>
        </w:rPr>
        <w:t xml:space="preserve">The reason that C-style </w:t>
      </w:r>
      <w:r w:rsidR="00752012" w:rsidRPr="00911136">
        <w:rPr>
          <w:lang w:val="en-GB"/>
        </w:rPr>
        <w:t>enumerations</w:t>
      </w:r>
      <w:r w:rsidRPr="00911136">
        <w:rPr>
          <w:rFonts w:cs="Arial"/>
          <w:lang w:val="en-GB"/>
        </w:rPr>
        <w:t xml:space="preserve"> are not supported is that they cannot be forward declared. Until </w:t>
      </w:r>
      <w:r w:rsidR="00385000">
        <w:rPr>
          <w:rFonts w:cs="Arial"/>
          <w:lang w:val="en-GB"/>
        </w:rPr>
        <w:t>the draft</w:t>
      </w:r>
      <w:r w:rsidRPr="00911136">
        <w:rPr>
          <w:rFonts w:cs="Arial"/>
          <w:lang w:val="en-GB"/>
        </w:rPr>
        <w:t xml:space="preserve"> </w:t>
      </w:r>
      <w:r w:rsidRPr="00911136">
        <w:rPr>
          <w:rFonts w:cs="Arial"/>
          <w:i/>
          <w:lang w:val="en-GB"/>
        </w:rPr>
        <w:t>Forwa</w:t>
      </w:r>
      <w:r w:rsidR="00377437" w:rsidRPr="00911136">
        <w:rPr>
          <w:rFonts w:cs="Arial"/>
          <w:i/>
          <w:lang w:val="en-GB"/>
        </w:rPr>
        <w:t xml:space="preserve">rd declaration of enumerations </w:t>
      </w:r>
      <w:r w:rsidR="002F5855" w:rsidRPr="00911136">
        <w:rPr>
          <w:rFonts w:cs="Arial"/>
          <w:lang w:val="en-GB"/>
        </w:rPr>
        <w:t>(Barbati, 2008),</w:t>
      </w:r>
      <w:r w:rsidRPr="00911136">
        <w:rPr>
          <w:rFonts w:cs="Arial"/>
          <w:lang w:val="en-GB"/>
        </w:rPr>
        <w:t xml:space="preserve"> was accepted into the C++11 specification, there</w:t>
      </w:r>
      <w:r w:rsidRPr="00672A35">
        <w:rPr>
          <w:rFonts w:cs="Arial"/>
          <w:lang w:val="en-GB"/>
        </w:rPr>
        <w:t xml:space="preserv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t xml:space="preserve"> </w:t>
      </w:r>
      <w:bookmarkStart w:id="109" w:name="_Toc477755587"/>
      <w:r w:rsidR="00616CB4" w:rsidRPr="00672A35">
        <w:rPr>
          <w:lang w:val="en-GB"/>
        </w:rPr>
        <w:t>Performance</w:t>
      </w:r>
      <w:bookmarkEnd w:id="109"/>
    </w:p>
    <w:p w14:paraId="6C001D86" w14:textId="10B29C00" w:rsidR="00781BA7" w:rsidRPr="00826110" w:rsidRDefault="00826110" w:rsidP="00294F90">
      <w:pPr>
        <w:rPr>
          <w:lang w:val="en-GB"/>
        </w:rPr>
      </w:pPr>
      <w:r>
        <w:rPr>
          <w:rFonts w:cs="Arial"/>
          <w:lang w:val="en-GB"/>
        </w:rPr>
        <w:t>Due to the nature of how C++ is usually compiled directly to assembly, having high-performance libraries and tool is a large concern for C++ programmers.</w:t>
      </w:r>
      <w:r>
        <w:rPr>
          <w:lang w:val="en-GB"/>
        </w:rPr>
        <w:t xml:space="preserve"> Because of this, </w:t>
      </w:r>
      <w:r w:rsidR="00717532" w:rsidRPr="009621FF">
        <w:rPr>
          <w:rFonts w:cs="Arial"/>
          <w:lang w:val="en-GB"/>
        </w:rPr>
        <w:t>performance was a l</w:t>
      </w:r>
      <w:r w:rsidR="00C7070D" w:rsidRPr="009621FF">
        <w:rPr>
          <w:rFonts w:cs="Arial"/>
          <w:lang w:val="en-GB"/>
        </w:rPr>
        <w:t xml:space="preserve">arge concern when designing </w:t>
      </w:r>
      <w:r w:rsidR="0041019F" w:rsidRPr="009621FF">
        <w:rPr>
          <w:rFonts w:cs="Arial"/>
          <w:lang w:val="en-GB"/>
        </w:rPr>
        <w:t xml:space="preserve">the </w:t>
      </w:r>
      <w:r w:rsidR="00C7070D" w:rsidRPr="009621FF">
        <w:rPr>
          <w:rFonts w:cs="Arial"/>
          <w:lang w:val="en-GB"/>
        </w:rPr>
        <w:t>introspection tool</w:t>
      </w:r>
      <w:r w:rsidR="00717532" w:rsidRPr="009621FF">
        <w:rPr>
          <w:rFonts w:cs="Arial"/>
          <w:lang w:val="en-GB"/>
        </w:rPr>
        <w:t>.</w:t>
      </w:r>
      <w:r w:rsidR="00AA72AD" w:rsidRPr="009621FF">
        <w:rPr>
          <w:rFonts w:cs="Arial"/>
          <w:lang w:val="en-GB"/>
        </w:rPr>
        <w:t xml:space="preserve"> Two examples are given, in</w:t>
      </w:r>
      <w:r w:rsidR="002053EC" w:rsidRPr="009621FF">
        <w:rPr>
          <w:rFonts w:cs="Arial"/>
          <w:lang w:val="en-GB"/>
        </w:rPr>
        <w:t xml:space="preserve"> </w:t>
      </w:r>
      <w:r w:rsidR="002053EC" w:rsidRPr="009621FF">
        <w:rPr>
          <w:rFonts w:cs="Arial"/>
          <w:lang w:val="en-GB"/>
        </w:rPr>
        <w:fldChar w:fldCharType="begin"/>
      </w:r>
      <w:r w:rsidR="002053EC" w:rsidRPr="009621FF">
        <w:rPr>
          <w:rFonts w:cs="Arial"/>
          <w:lang w:val="en-GB"/>
        </w:rPr>
        <w:instrText xml:space="preserve"> REF _Ref477026509 \h </w:instrText>
      </w:r>
      <w:r w:rsidR="009621FF">
        <w:rPr>
          <w:rFonts w:cs="Arial"/>
          <w:lang w:val="en-GB"/>
        </w:rPr>
        <w:instrText xml:space="preserve"> \* MERGEFORMAT </w:instrText>
      </w:r>
      <w:r w:rsidR="002053EC" w:rsidRPr="009621FF">
        <w:rPr>
          <w:rFonts w:cs="Arial"/>
          <w:lang w:val="en-GB"/>
        </w:rPr>
      </w:r>
      <w:r w:rsidR="002053EC" w:rsidRPr="009621FF">
        <w:rPr>
          <w:rFonts w:cs="Arial"/>
          <w:lang w:val="en-GB"/>
        </w:rPr>
        <w:fldChar w:fldCharType="separate"/>
      </w:r>
      <w:r w:rsidR="00444F53" w:rsidRPr="00672A35">
        <w:rPr>
          <w:lang w:val="en-GB"/>
        </w:rPr>
        <w:t xml:space="preserve">Figure </w:t>
      </w:r>
      <w:r w:rsidR="00444F53">
        <w:rPr>
          <w:lang w:val="en-GB"/>
        </w:rPr>
        <w:t>63</w:t>
      </w:r>
      <w:r w:rsidR="002053EC" w:rsidRPr="009621FF">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444F53" w:rsidRPr="00672A35">
        <w:rPr>
          <w:lang w:val="en-GB"/>
        </w:rPr>
        <w:t xml:space="preserve">Figure </w:t>
      </w:r>
      <w:r w:rsidR="00444F53">
        <w:rPr>
          <w:noProof/>
          <w:lang w:val="en-GB"/>
        </w:rPr>
        <w:t>64</w:t>
      </w:r>
      <w:r w:rsidR="002053EC" w:rsidRPr="00672A35">
        <w:rPr>
          <w:rFonts w:cs="Arial"/>
          <w:lang w:val="en-GB"/>
        </w:rPr>
        <w:fldChar w:fldCharType="end"/>
      </w:r>
      <w:r w:rsidR="00AA72AD" w:rsidRPr="00672A35">
        <w:rPr>
          <w:rFonts w:cs="Arial"/>
          <w:lang w:val="en-GB"/>
        </w:rPr>
        <w:t>, respectively, which demonstrate</w:t>
      </w:r>
      <w:r>
        <w:rPr>
          <w:rFonts w:cs="Arial"/>
          <w:lang w:val="en-GB"/>
        </w:rPr>
        <w:t>s</w:t>
      </w:r>
      <w:r w:rsidR="00AA72AD" w:rsidRPr="00672A35">
        <w:rPr>
          <w:rFonts w:cs="Arial"/>
          <w:lang w:val="en-GB"/>
        </w:rPr>
        <w:t xml:space="preserve"> the high performance of the </w:t>
      </w:r>
      <w:r w:rsidR="00F16B5C">
        <w:rPr>
          <w:rFonts w:cs="Arial"/>
          <w:lang w:val="en-GB"/>
        </w:rPr>
        <w:t>tool</w:t>
      </w:r>
      <w:r w:rsidR="00AA72AD" w:rsidRPr="00672A35">
        <w:rPr>
          <w:rFonts w:cs="Arial"/>
          <w:lang w:val="en-GB"/>
        </w:rPr>
        <w:t xml:space="preserve">.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lastRenderedPageBreak/>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06DBB245" w14:textId="4D993EB3" w:rsidR="006D34C6" w:rsidRPr="00B44105" w:rsidRDefault="00752012" w:rsidP="00FD30F1">
      <w:pPr>
        <w:pStyle w:val="Caption"/>
        <w:jc w:val="center"/>
        <w:rPr>
          <w:lang w:val="en-GB"/>
        </w:rPr>
      </w:pPr>
      <w:bookmarkStart w:id="110" w:name="_Ref47702650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67</w:t>
      </w:r>
      <w:r w:rsidRPr="00672A35">
        <w:rPr>
          <w:lang w:val="en-GB"/>
        </w:rPr>
        <w:fldChar w:fldCharType="end"/>
      </w:r>
      <w:bookmarkEnd w:id="110"/>
      <w:r w:rsidRPr="00672A35">
        <w:rPr>
          <w:lang w:val="en-GB"/>
        </w:rPr>
        <w:t xml:space="preserve"> - Sample program and x86 Assembly generated.</w:t>
      </w: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111" w:name="_Ref47702651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BB3968">
        <w:rPr>
          <w:noProof/>
          <w:lang w:val="en-GB"/>
        </w:rPr>
        <w:t>68</w:t>
      </w:r>
      <w:r w:rsidRPr="00672A35">
        <w:rPr>
          <w:lang w:val="en-GB"/>
        </w:rPr>
        <w:fldChar w:fldCharType="end"/>
      </w:r>
      <w:bookmarkEnd w:id="111"/>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4B10D8CA"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444F53" w:rsidRPr="00672A35">
        <w:rPr>
          <w:lang w:val="en-GB"/>
        </w:rPr>
        <w:t xml:space="preserve">Figure </w:t>
      </w:r>
      <w:r w:rsidR="00444F53">
        <w:rPr>
          <w:noProof/>
          <w:lang w:val="en-GB"/>
        </w:rPr>
        <w:t>63</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444F53" w:rsidRPr="00672A35">
        <w:rPr>
          <w:lang w:val="en-GB"/>
        </w:rPr>
        <w:t xml:space="preserve">Figure </w:t>
      </w:r>
      <w:r w:rsidR="00444F53">
        <w:rPr>
          <w:noProof/>
          <w:lang w:val="en-GB"/>
        </w:rPr>
        <w:t>64</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w:t>
      </w:r>
      <w:r w:rsidRPr="009621FF">
        <w:rPr>
          <w:rFonts w:cs="Arial"/>
          <w:lang w:val="en-GB"/>
        </w:rPr>
        <w:t xml:space="preserve">members of </w:t>
      </w:r>
      <w:r w:rsidRPr="009621FF">
        <w:rPr>
          <w:rFonts w:cs="Arial"/>
          <w:i/>
          <w:lang w:val="en-GB"/>
        </w:rPr>
        <w:t>pp::TypeInfo</w:t>
      </w:r>
      <w:r w:rsidRPr="009621FF">
        <w:rPr>
          <w:rFonts w:cs="Arial"/>
          <w:lang w:val="en-GB"/>
        </w:rPr>
        <w:t xml:space="preserve"> marked</w:t>
      </w:r>
      <w:r w:rsidRPr="00672A35">
        <w:rPr>
          <w:rFonts w:cs="Arial"/>
          <w:lang w:val="en-GB"/>
        </w:rPr>
        <w:t xml:space="preserve"> as </w:t>
      </w:r>
      <w:r w:rsidR="00587B3D" w:rsidRPr="00587B3D">
        <w:rPr>
          <w:rFonts w:cs="Arial"/>
          <w:lang w:val="en-GB"/>
        </w:rPr>
        <w:t>constant</w:t>
      </w:r>
      <w:r w:rsidR="009621FF" w:rsidRPr="00587B3D">
        <w:rPr>
          <w:rFonts w:cs="Arial"/>
          <w:lang w:val="en-GB"/>
        </w:rPr>
        <w:t xml:space="preserve"> expressions </w:t>
      </w:r>
      <w:r w:rsidR="00FD30F1">
        <w:rPr>
          <w:rFonts w:cs="Arial"/>
          <w:lang w:val="en-GB"/>
        </w:rPr>
        <w:t xml:space="preserve">is </w:t>
      </w:r>
      <w:r w:rsidRPr="00587B3D">
        <w:rPr>
          <w:rFonts w:cs="Arial"/>
          <w:lang w:val="en-GB"/>
        </w:rPr>
        <w:t>that</w:t>
      </w:r>
      <w:r w:rsidR="002F0525">
        <w:rPr>
          <w:rFonts w:cs="Arial"/>
          <w:lang w:val="en-GB"/>
        </w:rPr>
        <w:t xml:space="preserve"> </w:t>
      </w:r>
      <w:r w:rsidRPr="00672A35">
        <w:rPr>
          <w:rFonts w:cs="Arial"/>
          <w:lang w:val="en-GB"/>
        </w:rPr>
        <w:t xml:space="preserve">the assembly generated for them is almost identical to the </w:t>
      </w:r>
      <w:r w:rsidR="007B2CF8">
        <w:rPr>
          <w:rFonts w:cs="Arial"/>
          <w:lang w:val="en-GB"/>
        </w:rPr>
        <w:t>non-introspection version.</w:t>
      </w:r>
      <w:r w:rsidR="00C33E6A">
        <w:rPr>
          <w:rFonts w:cs="Arial"/>
          <w:lang w:val="en-GB"/>
        </w:rPr>
        <w:t xml:space="preserve"> This means that, for a </w:t>
      </w:r>
      <w:r w:rsidR="00A7301C">
        <w:rPr>
          <w:rFonts w:cs="Arial"/>
          <w:lang w:val="en-GB"/>
        </w:rPr>
        <w:t>large number of cases</w:t>
      </w:r>
      <w:r w:rsidR="00C33E6A">
        <w:rPr>
          <w:rFonts w:cs="Arial"/>
          <w:lang w:val="en-GB"/>
        </w:rPr>
        <w:t xml:space="preserve">, there is no runtime performance </w:t>
      </w:r>
      <w:r w:rsidR="00980B69">
        <w:rPr>
          <w:rFonts w:cs="Arial"/>
          <w:lang w:val="en-GB"/>
        </w:rPr>
        <w:t>penalty</w:t>
      </w:r>
      <w:r w:rsidR="00C33E6A">
        <w:rPr>
          <w:rFonts w:cs="Arial"/>
          <w:lang w:val="en-GB"/>
        </w:rPr>
        <w:t xml:space="preserve"> for using the tool compare to traditional methods.</w:t>
      </w:r>
    </w:p>
    <w:p w14:paraId="7A39F99A" w14:textId="77777777" w:rsidR="00781BA7" w:rsidRPr="00672A35" w:rsidRDefault="00781BA7" w:rsidP="00294F90">
      <w:pPr>
        <w:rPr>
          <w:rFonts w:cs="Arial"/>
          <w:lang w:val="en-GB"/>
        </w:rPr>
      </w:pPr>
    </w:p>
    <w:p w14:paraId="1D299104" w14:textId="77777777" w:rsidR="00781BA7" w:rsidRPr="00672A35" w:rsidRDefault="00781BA7" w:rsidP="00294F90">
      <w:pPr>
        <w:rPr>
          <w:rFonts w:cs="Arial"/>
          <w:lang w:val="en-GB"/>
        </w:rPr>
      </w:pPr>
    </w:p>
    <w:p w14:paraId="035676C1" w14:textId="77777777" w:rsidR="00E663AA" w:rsidRPr="00672A35" w:rsidRDefault="00E663AA" w:rsidP="00294F90">
      <w:pPr>
        <w:rPr>
          <w:rFonts w:cs="Arial"/>
          <w:lang w:val="en-GB"/>
        </w:rPr>
      </w:pPr>
    </w:p>
    <w:p w14:paraId="27168229" w14:textId="77777777" w:rsidR="00E663AA" w:rsidRPr="00672A35" w:rsidRDefault="00E663AA" w:rsidP="00294F90">
      <w:pPr>
        <w:rPr>
          <w:rFonts w:cs="Arial"/>
          <w:lang w:val="en-GB"/>
        </w:rPr>
      </w:pPr>
    </w:p>
    <w:p w14:paraId="258C33A4" w14:textId="77777777" w:rsidR="00E663AA" w:rsidRPr="00672A35" w:rsidRDefault="00E663AA" w:rsidP="00294F90">
      <w:pPr>
        <w:rPr>
          <w:rFonts w:cs="Arial"/>
          <w:lang w:val="en-GB"/>
        </w:rPr>
      </w:pPr>
    </w:p>
    <w:p w14:paraId="0EA5DEC4" w14:textId="77777777" w:rsidR="00E663AA" w:rsidRPr="00672A35" w:rsidRDefault="00E663AA" w:rsidP="00294F90">
      <w:pPr>
        <w:rPr>
          <w:rFonts w:cs="Arial"/>
          <w:lang w:val="en-GB"/>
        </w:rPr>
      </w:pPr>
    </w:p>
    <w:p w14:paraId="0C5FC3EC" w14:textId="77777777" w:rsidR="00E663AA" w:rsidRPr="00672A35" w:rsidRDefault="00E663AA" w:rsidP="00294F90">
      <w:pPr>
        <w:rPr>
          <w:rFonts w:cs="Arial"/>
          <w:lang w:val="en-GB"/>
        </w:rPr>
      </w:pPr>
    </w:p>
    <w:p w14:paraId="50EBE97C" w14:textId="77777777" w:rsidR="00E663AA" w:rsidRPr="00672A35" w:rsidRDefault="00E663AA" w:rsidP="00294F90">
      <w:pPr>
        <w:rPr>
          <w:rFonts w:cs="Arial"/>
          <w:lang w:val="en-GB"/>
        </w:rPr>
      </w:pPr>
    </w:p>
    <w:p w14:paraId="05690F18" w14:textId="77777777" w:rsidR="00E663AA" w:rsidRPr="00672A35" w:rsidRDefault="00E663AA" w:rsidP="00294F90">
      <w:pPr>
        <w:rPr>
          <w:rFonts w:cs="Arial"/>
          <w:lang w:val="en-GB"/>
        </w:rPr>
      </w:pPr>
    </w:p>
    <w:p w14:paraId="2A74C56A" w14:textId="77777777" w:rsidR="00E663AA" w:rsidRPr="00672A35" w:rsidRDefault="00E663AA" w:rsidP="00294F90">
      <w:pPr>
        <w:rPr>
          <w:rFonts w:cs="Arial"/>
          <w:lang w:val="en-GB"/>
        </w:rPr>
      </w:pPr>
    </w:p>
    <w:p w14:paraId="5CC6481A" w14:textId="77777777" w:rsidR="00E663AA" w:rsidRPr="00672A35" w:rsidRDefault="00E663AA" w:rsidP="00294F90">
      <w:pPr>
        <w:rPr>
          <w:rFonts w:cs="Arial"/>
          <w:lang w:val="en-GB"/>
        </w:rPr>
      </w:pPr>
    </w:p>
    <w:p w14:paraId="3DC8EA0F" w14:textId="77777777" w:rsidR="00E663AA" w:rsidRPr="00672A35" w:rsidRDefault="00E663AA" w:rsidP="00294F90">
      <w:pPr>
        <w:rPr>
          <w:rFonts w:cs="Arial"/>
          <w:lang w:val="en-GB"/>
        </w:rPr>
      </w:pPr>
    </w:p>
    <w:p w14:paraId="5FC80868" w14:textId="77777777" w:rsidR="00E663AA" w:rsidRPr="00672A35" w:rsidRDefault="00E663AA" w:rsidP="00294F90">
      <w:pPr>
        <w:rPr>
          <w:rFonts w:cs="Arial"/>
          <w:lang w:val="en-GB"/>
        </w:rPr>
      </w:pPr>
    </w:p>
    <w:p w14:paraId="17F75826" w14:textId="77777777" w:rsidR="00E663AA" w:rsidRPr="00672A35" w:rsidRDefault="00E663AA" w:rsidP="00294F90">
      <w:pPr>
        <w:rPr>
          <w:rFonts w:cs="Arial"/>
          <w:lang w:val="en-GB"/>
        </w:rPr>
      </w:pPr>
    </w:p>
    <w:p w14:paraId="06FD5F88" w14:textId="77777777" w:rsidR="00E663AA" w:rsidRPr="00672A35" w:rsidRDefault="00E663AA" w:rsidP="00294F90">
      <w:pPr>
        <w:rPr>
          <w:rFonts w:cs="Arial"/>
          <w:lang w:val="en-GB"/>
        </w:rPr>
      </w:pPr>
    </w:p>
    <w:p w14:paraId="4146A0F3" w14:textId="77777777" w:rsidR="00E663AA" w:rsidRPr="00672A35" w:rsidRDefault="00E663AA" w:rsidP="00294F90">
      <w:pPr>
        <w:rPr>
          <w:rFonts w:cs="Arial"/>
          <w:lang w:val="en-GB"/>
        </w:rPr>
      </w:pPr>
    </w:p>
    <w:p w14:paraId="68A27AC7" w14:textId="77777777" w:rsidR="00752012" w:rsidRPr="00672A35" w:rsidRDefault="00752012" w:rsidP="00294F90">
      <w:pPr>
        <w:rPr>
          <w:rFonts w:cs="Arial"/>
          <w:lang w:val="en-GB"/>
        </w:rPr>
      </w:pPr>
    </w:p>
    <w:p w14:paraId="3C4D101E" w14:textId="77777777" w:rsidR="00752012" w:rsidRPr="00672A35" w:rsidRDefault="00752012" w:rsidP="00294F90">
      <w:pPr>
        <w:rPr>
          <w:rFonts w:cs="Arial"/>
          <w:lang w:val="en-GB"/>
        </w:rPr>
      </w:pPr>
    </w:p>
    <w:p w14:paraId="682E0DA8" w14:textId="77777777" w:rsidR="001C6F6D" w:rsidRPr="00672A35" w:rsidRDefault="001C6F6D" w:rsidP="00294F90">
      <w:pPr>
        <w:rPr>
          <w:rFonts w:cs="Arial"/>
          <w:lang w:val="en-GB"/>
        </w:rPr>
      </w:pPr>
    </w:p>
    <w:p w14:paraId="49CEC351" w14:textId="77777777" w:rsidR="001C6F6D" w:rsidRPr="00672A35" w:rsidRDefault="001C6F6D" w:rsidP="00294F90">
      <w:pPr>
        <w:rPr>
          <w:rFonts w:cs="Arial"/>
          <w:lang w:val="en-GB"/>
        </w:rPr>
      </w:pPr>
    </w:p>
    <w:p w14:paraId="7DA09C48" w14:textId="77777777" w:rsidR="001C6F6D" w:rsidRPr="00672A35" w:rsidRDefault="001C6F6D" w:rsidP="00294F90">
      <w:pPr>
        <w:rPr>
          <w:rFonts w:cs="Arial"/>
          <w:lang w:val="en-GB"/>
        </w:rPr>
      </w:pPr>
    </w:p>
    <w:p w14:paraId="15985FBC" w14:textId="77777777" w:rsidR="001C6F6D" w:rsidRDefault="001C6F6D" w:rsidP="00294F90">
      <w:pPr>
        <w:rPr>
          <w:rFonts w:cs="Arial"/>
          <w:lang w:val="en-GB"/>
        </w:rPr>
      </w:pPr>
    </w:p>
    <w:p w14:paraId="0B0749DF" w14:textId="77777777" w:rsidR="00FD30F1" w:rsidRDefault="00FD30F1" w:rsidP="00294F90">
      <w:pPr>
        <w:rPr>
          <w:rFonts w:cs="Arial"/>
          <w:lang w:val="en-GB"/>
        </w:rPr>
      </w:pPr>
    </w:p>
    <w:p w14:paraId="31A9B89E" w14:textId="77777777" w:rsidR="00FD30F1" w:rsidRPr="00672A35" w:rsidRDefault="00FD30F1" w:rsidP="00294F90">
      <w:pPr>
        <w:rPr>
          <w:rFonts w:cs="Arial"/>
          <w:lang w:val="en-GB"/>
        </w:rPr>
      </w:pPr>
    </w:p>
    <w:p w14:paraId="737010FB" w14:textId="77777777" w:rsidR="00752012" w:rsidRDefault="00752012" w:rsidP="00294F90">
      <w:pPr>
        <w:rPr>
          <w:rFonts w:cs="Arial"/>
          <w:lang w:val="en-GB"/>
        </w:rPr>
      </w:pPr>
    </w:p>
    <w:p w14:paraId="58D02848" w14:textId="77777777" w:rsidR="003E7074" w:rsidRDefault="003E7074" w:rsidP="00294F90">
      <w:pPr>
        <w:rPr>
          <w:rFonts w:cs="Arial"/>
          <w:lang w:val="en-GB"/>
        </w:rPr>
      </w:pPr>
    </w:p>
    <w:p w14:paraId="1698AB66" w14:textId="77777777" w:rsidR="000E1E79" w:rsidRDefault="000E1E79"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112" w:name="_Toc475295177"/>
      <w:bookmarkStart w:id="113" w:name="_Toc477755588"/>
      <w:r w:rsidRPr="00672A35">
        <w:rPr>
          <w:rFonts w:cs="Arial"/>
          <w:lang w:val="en-GB"/>
        </w:rPr>
        <w:t>Future Work</w:t>
      </w:r>
      <w:bookmarkEnd w:id="112"/>
      <w:bookmarkEnd w:id="113"/>
    </w:p>
    <w:p w14:paraId="266206B9" w14:textId="0541BA51" w:rsidR="0020514C" w:rsidRPr="00672A35" w:rsidRDefault="00DF5B86" w:rsidP="00DF5B86">
      <w:pPr>
        <w:pStyle w:val="Heading2"/>
        <w:rPr>
          <w:rFonts w:cs="Arial"/>
          <w:lang w:val="en-GB"/>
        </w:rPr>
      </w:pPr>
      <w:bookmarkStart w:id="114" w:name="_Toc475295178"/>
      <w:bookmarkStart w:id="115" w:name="_Toc477755589"/>
      <w:r w:rsidRPr="00672A35">
        <w:rPr>
          <w:rFonts w:cs="Arial"/>
          <w:lang w:val="en-GB"/>
        </w:rPr>
        <w:t>Further C++ support</w:t>
      </w:r>
      <w:bookmarkEnd w:id="114"/>
      <w:bookmarkEnd w:id="115"/>
    </w:p>
    <w:p w14:paraId="11C0E335" w14:textId="1601C3E0" w:rsidR="006D502A" w:rsidRPr="00672A35" w:rsidRDefault="00BF4D93" w:rsidP="00954F11">
      <w:pPr>
        <w:rPr>
          <w:rFonts w:cs="Arial"/>
          <w:lang w:val="en-GB"/>
        </w:rPr>
      </w:pPr>
      <w:r w:rsidRPr="00672A35">
        <w:rPr>
          <w:rFonts w:cs="Arial"/>
          <w:lang w:val="en-GB"/>
        </w:rPr>
        <w:t>While 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subsection of the C++ programming language, it is not complete.</w:t>
      </w:r>
      <w:r w:rsidR="00767182" w:rsidRPr="00672A35">
        <w:rPr>
          <w:rFonts w:cs="Arial"/>
          <w:lang w:val="en-GB"/>
        </w:rPr>
        <w:t xml:space="preserve"> </w:t>
      </w:r>
      <w:r w:rsidR="004F3991" w:rsidRPr="00672A35">
        <w:rPr>
          <w:rFonts w:cs="Arial"/>
          <w:lang w:val="en-GB"/>
        </w:rPr>
        <w:t>The</w:t>
      </w:r>
      <w:r w:rsidR="00A756D6" w:rsidRPr="00672A35">
        <w:rPr>
          <w:rFonts w:cs="Arial"/>
          <w:lang w:val="en-GB"/>
        </w:rPr>
        <w:t xml:space="preserve"> parser will generally skip over unknown</w:t>
      </w:r>
      <w:r w:rsidR="00954F11" w:rsidRPr="00672A35">
        <w:rPr>
          <w:rFonts w:cs="Arial"/>
          <w:lang w:val="en-GB"/>
        </w:rPr>
        <w:t xml:space="preserve"> sections of code, it is 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116" w:name="_Toc475295179"/>
      <w:bookmarkStart w:id="117" w:name="_Toc477755590"/>
      <w:r w:rsidRPr="00672A35">
        <w:rPr>
          <w:rFonts w:cs="Arial"/>
          <w:lang w:val="en-GB"/>
        </w:rPr>
        <w:t>Function Introspection</w:t>
      </w:r>
      <w:bookmarkEnd w:id="116"/>
      <w:bookmarkEnd w:id="117"/>
    </w:p>
    <w:p w14:paraId="643DD361" w14:textId="53BC43EB"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w:t>
      </w:r>
      <w:r w:rsidR="004F6B6F" w:rsidRPr="00654817">
        <w:rPr>
          <w:rFonts w:cs="Arial"/>
          <w:lang w:val="en-GB"/>
        </w:rPr>
        <w:t xml:space="preserve">the user to have access to. </w:t>
      </w:r>
      <w:r w:rsidR="00CA4F54" w:rsidRPr="00654817">
        <w:rPr>
          <w:rFonts w:cs="Arial"/>
          <w:lang w:val="en-GB"/>
        </w:rPr>
        <w:t xml:space="preserve">The reason </w:t>
      </w:r>
      <w:r w:rsidR="00DF7A59" w:rsidRPr="00654817">
        <w:rPr>
          <w:rFonts w:cs="Arial"/>
          <w:lang w:val="en-GB"/>
        </w:rPr>
        <w:t xml:space="preserve">class and </w:t>
      </w:r>
      <w:r w:rsidR="00991813" w:rsidRPr="00654817">
        <w:rPr>
          <w:rFonts w:cs="Arial"/>
          <w:lang w:val="en-GB"/>
        </w:rPr>
        <w:t>enumeration</w:t>
      </w:r>
      <w:r w:rsidR="00DF7A59" w:rsidRPr="00654817">
        <w:rPr>
          <w:rFonts w:cs="Arial"/>
          <w:lang w:val="en-GB"/>
        </w:rPr>
        <w:t xml:space="preserve"> introspection </w:t>
      </w:r>
      <w:r w:rsidR="00A933E0" w:rsidRPr="00654817">
        <w:rPr>
          <w:rFonts w:cs="Arial"/>
          <w:lang w:val="en-GB"/>
        </w:rPr>
        <w:t>was prioritised</w:t>
      </w:r>
      <w:r w:rsidR="00DF7A59" w:rsidRPr="00654817">
        <w:rPr>
          <w:rFonts w:cs="Arial"/>
          <w:lang w:val="en-GB"/>
        </w:rPr>
        <w:t xml:space="preserve"> over function introspection</w:t>
      </w:r>
      <w:r w:rsidR="00DF7A59" w:rsidRPr="00672A35">
        <w:rPr>
          <w:rFonts w:cs="Arial"/>
          <w:lang w:val="en-GB"/>
        </w:rPr>
        <w:t xml:space="preserve">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118" w:name="_Toc475295180"/>
      <w:bookmarkStart w:id="119" w:name="_Toc477755591"/>
      <w:r w:rsidRPr="00672A35">
        <w:rPr>
          <w:rFonts w:cs="Arial"/>
          <w:lang w:val="en-GB"/>
        </w:rPr>
        <w:t>Error Handling</w:t>
      </w:r>
      <w:bookmarkEnd w:id="118"/>
      <w:bookmarkEnd w:id="119"/>
    </w:p>
    <w:p w14:paraId="043DA46B" w14:textId="4A058373"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you’ve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w:t>
      </w:r>
      <w:r w:rsidR="00CB2A0B">
        <w:rPr>
          <w:rFonts w:cs="Arial"/>
          <w:lang w:val="en-GB"/>
        </w:rPr>
        <w:t xml:space="preserve">be written directly to the </w:t>
      </w:r>
      <w:r w:rsidR="00654817">
        <w:rPr>
          <w:rFonts w:cs="Arial"/>
          <w:lang w:val="en-GB"/>
        </w:rPr>
        <w:t>Standard Error Stream.</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120" w:name="_Toc475295181"/>
      <w:bookmarkStart w:id="121" w:name="_Toc477755592"/>
      <w:r w:rsidRPr="00672A35">
        <w:rPr>
          <w:rFonts w:cs="Arial"/>
          <w:lang w:val="en-GB"/>
        </w:rPr>
        <w:t>Standard Template Library Support</w:t>
      </w:r>
      <w:bookmarkEnd w:id="120"/>
      <w:bookmarkEnd w:id="121"/>
    </w:p>
    <w:p w14:paraId="7D1B01EE" w14:textId="23A0281F" w:rsidR="00CA5B7C" w:rsidRPr="00672A35" w:rsidRDefault="00CA5B7C" w:rsidP="00AF6492">
      <w:pPr>
        <w:rPr>
          <w:rFonts w:cs="Arial"/>
          <w:lang w:val="en-GB"/>
        </w:rPr>
      </w:pPr>
      <w:r w:rsidRPr="00672A35">
        <w:rPr>
          <w:rFonts w:cs="Arial"/>
          <w:lang w:val="en-GB"/>
        </w:rPr>
        <w:t>Currently, the tool only has limited support for C++ S</w:t>
      </w:r>
      <w:r w:rsidR="000D35C2">
        <w:rPr>
          <w:rFonts w:cs="Arial"/>
          <w:lang w:val="en-GB"/>
        </w:rPr>
        <w:t xml:space="preserve">tandard </w:t>
      </w:r>
      <w:r w:rsidRPr="00672A35">
        <w:rPr>
          <w:rFonts w:cs="Arial"/>
          <w:lang w:val="en-GB"/>
        </w:rPr>
        <w:t>T</w:t>
      </w:r>
      <w:r w:rsidR="000D35C2">
        <w:rPr>
          <w:rFonts w:cs="Arial"/>
          <w:lang w:val="en-GB"/>
        </w:rPr>
        <w:t xml:space="preserve">emplate </w:t>
      </w:r>
      <w:r w:rsidRPr="00672A35">
        <w:rPr>
          <w:rFonts w:cs="Arial"/>
          <w:lang w:val="en-GB"/>
        </w:rPr>
        <w:t>L</w:t>
      </w:r>
      <w:r w:rsidR="000D35C2">
        <w:rPr>
          <w:rFonts w:cs="Arial"/>
          <w:lang w:val="en-GB"/>
        </w:rPr>
        <w:t>ibrary</w:t>
      </w:r>
      <w:r w:rsidRPr="00672A35">
        <w:rPr>
          <w:rFonts w:cs="Arial"/>
          <w:lang w:val="en-GB"/>
        </w:rPr>
        <w:t xml:space="preserve"> types</w:t>
      </w:r>
      <w:r w:rsidR="00285D6C" w:rsidRPr="00672A35">
        <w:rPr>
          <w:rFonts w:cs="Arial"/>
          <w:lang w:val="en-GB"/>
        </w:rPr>
        <w:t xml:space="preserve">, </w:t>
      </w:r>
      <w:r w:rsidR="00285D6C" w:rsidRPr="00DC2986">
        <w:rPr>
          <w:rFonts w:cs="Arial"/>
          <w:lang w:val="en-GB"/>
        </w:rPr>
        <w:t xml:space="preserve">especially when it comes to serializing them through </w:t>
      </w:r>
      <w:r w:rsidR="00285D6C" w:rsidRPr="00DC2986">
        <w:rPr>
          <w:rFonts w:cs="Arial"/>
          <w:i/>
          <w:lang w:val="en-GB"/>
        </w:rPr>
        <w:t>std::print</w:t>
      </w:r>
      <w:r w:rsidRPr="00DC2986">
        <w:rPr>
          <w:rFonts w:cs="Arial"/>
          <w:lang w:val="en-GB"/>
        </w:rPr>
        <w:t>. It currently support</w:t>
      </w:r>
      <w:r w:rsidR="00B1146F" w:rsidRPr="00DC2986">
        <w:rPr>
          <w:rFonts w:cs="Arial"/>
          <w:lang w:val="en-GB"/>
        </w:rPr>
        <w:t>s;</w:t>
      </w:r>
      <w:r w:rsidRPr="00DC2986">
        <w:rPr>
          <w:rFonts w:cs="Arial"/>
          <w:lang w:val="en-GB"/>
        </w:rPr>
        <w:t xml:space="preserve"> </w:t>
      </w:r>
      <w:r w:rsidRPr="00DC2986">
        <w:rPr>
          <w:rFonts w:cs="Arial"/>
          <w:i/>
          <w:lang w:val="en-GB"/>
        </w:rPr>
        <w:t>std::vector</w:t>
      </w:r>
      <w:r w:rsidRPr="00DC2986">
        <w:rPr>
          <w:rFonts w:cs="Arial"/>
          <w:lang w:val="en-GB"/>
        </w:rPr>
        <w:t xml:space="preserve">, </w:t>
      </w:r>
      <w:r w:rsidRPr="00DC2986">
        <w:rPr>
          <w:rFonts w:cs="Arial"/>
          <w:i/>
          <w:lang w:val="en-GB"/>
        </w:rPr>
        <w:t>std::list</w:t>
      </w:r>
      <w:r w:rsidRPr="00DC2986">
        <w:rPr>
          <w:rFonts w:cs="Arial"/>
          <w:lang w:val="en-GB"/>
        </w:rPr>
        <w:t xml:space="preserve">, </w:t>
      </w:r>
      <w:r w:rsidRPr="00DC2986">
        <w:rPr>
          <w:rFonts w:cs="Arial"/>
          <w:i/>
          <w:lang w:val="en-GB"/>
        </w:rPr>
        <w:t>std::forward_list</w:t>
      </w:r>
      <w:r w:rsidRPr="00DC2986">
        <w:rPr>
          <w:rFonts w:cs="Arial"/>
          <w:lang w:val="en-GB"/>
        </w:rPr>
        <w:t xml:space="preserve">, and </w:t>
      </w:r>
      <w:r w:rsidRPr="00DC2986">
        <w:rPr>
          <w:rFonts w:cs="Arial"/>
          <w:i/>
          <w:lang w:val="en-GB"/>
        </w:rPr>
        <w:t>std::deque</w:t>
      </w:r>
      <w:r w:rsidRPr="00DC2986">
        <w:rPr>
          <w:rFonts w:cs="Arial"/>
          <w:lang w:val="en-GB"/>
        </w:rPr>
        <w:t xml:space="preserve">. In the future, </w:t>
      </w:r>
      <w:r w:rsidR="00067170" w:rsidRPr="00DC2986">
        <w:rPr>
          <w:rFonts w:cs="Arial"/>
          <w:lang w:val="en-GB"/>
        </w:rPr>
        <w:t>it will</w:t>
      </w:r>
      <w:r w:rsidR="00C064A7" w:rsidRPr="00DC2986">
        <w:rPr>
          <w:rFonts w:cs="Arial"/>
          <w:lang w:val="en-GB"/>
        </w:rPr>
        <w:t xml:space="preserve"> be</w:t>
      </w:r>
      <w:r w:rsidRPr="00DC2986">
        <w:rPr>
          <w:rFonts w:cs="Arial"/>
          <w:lang w:val="en-GB"/>
        </w:rPr>
        <w:t xml:space="preserve"> able to support any of the types in the standard library.</w:t>
      </w:r>
    </w:p>
    <w:p w14:paraId="786FAC0B" w14:textId="77777777" w:rsidR="00A14A31" w:rsidRDefault="00A14A31" w:rsidP="006108F9">
      <w:pPr>
        <w:rPr>
          <w:rFonts w:cs="Arial"/>
          <w:lang w:val="en-GB"/>
        </w:rPr>
      </w:pPr>
    </w:p>
    <w:p w14:paraId="384A752A" w14:textId="6F27F9AE" w:rsidR="001B51FF" w:rsidRPr="001B51FF" w:rsidRDefault="001B51FF" w:rsidP="006108F9">
      <w:pPr>
        <w:pStyle w:val="Heading2"/>
        <w:rPr>
          <w:lang w:val="en-GB"/>
        </w:rPr>
      </w:pPr>
      <w:bookmarkStart w:id="122" w:name="_Toc477755593"/>
      <w:r>
        <w:rPr>
          <w:lang w:val="en-GB"/>
        </w:rPr>
        <w:t>User defined containers</w:t>
      </w:r>
      <w:bookmarkEnd w:id="122"/>
    </w:p>
    <w:p w14:paraId="6F281C94" w14:textId="4A4BCFF0"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w:t>
      </w:r>
      <w:r w:rsidR="00B27232" w:rsidRPr="006C4015">
        <w:rPr>
          <w:rFonts w:cs="Arial"/>
          <w:lang w:val="en-GB"/>
        </w:rPr>
        <w:t xml:space="preserve">that </w:t>
      </w:r>
      <w:r w:rsidR="00DC2986" w:rsidRPr="006C4015">
        <w:rPr>
          <w:rFonts w:cs="Arial"/>
          <w:lang w:val="en-GB"/>
        </w:rPr>
        <w:t>is required</w:t>
      </w:r>
      <w:r w:rsidR="00B27232" w:rsidRPr="006C4015">
        <w:rPr>
          <w:rFonts w:cs="Arial"/>
          <w:lang w:val="en-GB"/>
        </w:rPr>
        <w:t xml:space="preserve"> of </w:t>
      </w:r>
      <w:r w:rsidR="00872167">
        <w:rPr>
          <w:rFonts w:cs="Arial"/>
          <w:lang w:val="en-GB"/>
        </w:rPr>
        <w:t xml:space="preserve">the </w:t>
      </w:r>
      <w:r w:rsidR="00B27232" w:rsidRPr="006C4015">
        <w:rPr>
          <w:rFonts w:cs="Arial"/>
          <w:lang w:val="en-GB"/>
        </w:rPr>
        <w:t>container</w:t>
      </w:r>
      <w:r w:rsidR="00B27232">
        <w:rPr>
          <w:rFonts w:cs="Arial"/>
          <w:lang w:val="en-GB"/>
        </w:rPr>
        <w:t xml:space="preserve"> is</w:t>
      </w:r>
      <w:r w:rsidR="0077119B">
        <w:rPr>
          <w:rFonts w:cs="Arial"/>
          <w:lang w:val="en-GB"/>
        </w:rPr>
        <w:t xml:space="preserve"> to </w:t>
      </w:r>
      <w:r w:rsidR="00B109FB">
        <w:rPr>
          <w:rFonts w:cs="Arial"/>
          <w:lang w:val="en-GB"/>
        </w:rPr>
        <w:t>have two member</w:t>
      </w:r>
      <w:r w:rsidR="0077119B">
        <w:rPr>
          <w:rFonts w:cs="Arial"/>
          <w:lang w:val="en-GB"/>
        </w:rPr>
        <w:t xml:space="preserve"> functions to get the </w:t>
      </w:r>
      <w:r w:rsidR="000212C3">
        <w:rPr>
          <w:rFonts w:cs="Arial"/>
          <w:lang w:val="en-GB"/>
        </w:rPr>
        <w:t>beginning element and end element</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444F53">
        <w:t xml:space="preserve">Figure </w:t>
      </w:r>
      <w:r w:rsidR="00444F53">
        <w:rPr>
          <w:noProof/>
        </w:rPr>
        <w:t>65</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77777777" w:rsidR="00B6271E" w:rsidRPr="00B6271E" w:rsidRDefault="00B6271E" w:rsidP="00B6271E">
            <w:pPr>
              <w:pStyle w:val="NoSpacing"/>
              <w:rPr>
                <w:noProof/>
                <w:lang w:val="en-GB"/>
              </w:rPr>
            </w:pPr>
            <w:r w:rsidRPr="00B6271E">
              <w:rPr>
                <w:noProof/>
                <w:lang w:val="en-GB"/>
              </w:rPr>
              <w:t>#include &lt;iostream&gt;</w:t>
            </w:r>
          </w:p>
          <w:p w14:paraId="6731045F" w14:textId="77777777" w:rsidR="00B6271E" w:rsidRPr="00B6271E" w:rsidRDefault="00B6271E" w:rsidP="00B6271E">
            <w:pPr>
              <w:pStyle w:val="NoSpacing"/>
              <w:rPr>
                <w:noProof/>
                <w:lang w:val="en-GB"/>
              </w:rPr>
            </w:pPr>
          </w:p>
          <w:p w14:paraId="5E81AF97" w14:textId="77777777" w:rsidR="00B6271E" w:rsidRPr="00B6271E" w:rsidRDefault="00B6271E" w:rsidP="00B6271E">
            <w:pPr>
              <w:pStyle w:val="NoSpacing"/>
              <w:rPr>
                <w:noProof/>
                <w:lang w:val="en-GB"/>
              </w:rPr>
            </w:pPr>
            <w:r w:rsidRPr="00B6271E">
              <w:rPr>
                <w:noProof/>
                <w:lang w:val="en-GB"/>
              </w:rPr>
              <w:lastRenderedPageBreak/>
              <w:t>template&lt;typename T&gt;</w:t>
            </w:r>
          </w:p>
          <w:p w14:paraId="303A1018" w14:textId="77777777" w:rsidR="00B6271E" w:rsidRPr="00B6271E" w:rsidRDefault="00B6271E" w:rsidP="00B6271E">
            <w:pPr>
              <w:pStyle w:val="NoSpacing"/>
              <w:rPr>
                <w:noProof/>
                <w:lang w:val="en-GB"/>
              </w:rPr>
            </w:pPr>
            <w:r w:rsidRPr="00B6271E">
              <w:rPr>
                <w:noProof/>
                <w:lang w:val="en-GB"/>
              </w:rPr>
              <w:t>class MyArray {</w:t>
            </w:r>
          </w:p>
          <w:p w14:paraId="3E883333" w14:textId="77777777" w:rsidR="00B6271E" w:rsidRPr="00B6271E" w:rsidRDefault="00B6271E" w:rsidP="00B6271E">
            <w:pPr>
              <w:pStyle w:val="NoSpacing"/>
              <w:rPr>
                <w:noProof/>
                <w:lang w:val="en-GB"/>
              </w:rPr>
            </w:pPr>
            <w:r w:rsidRPr="00B6271E">
              <w:rPr>
                <w:noProof/>
                <w:lang w:val="en-GB"/>
              </w:rPr>
              <w:t>public:</w:t>
            </w:r>
          </w:p>
          <w:p w14:paraId="0A20F423" w14:textId="77777777" w:rsidR="00B6271E" w:rsidRPr="00B6271E" w:rsidRDefault="00B6271E" w:rsidP="00B6271E">
            <w:pPr>
              <w:pStyle w:val="NoSpacing"/>
              <w:rPr>
                <w:noProof/>
                <w:lang w:val="en-GB"/>
              </w:rPr>
            </w:pPr>
            <w:r w:rsidRPr="00B6271E">
              <w:rPr>
                <w:noProof/>
                <w:lang w:val="en-GB"/>
              </w:rPr>
              <w:t xml:space="preserve">    T *data;</w:t>
            </w:r>
          </w:p>
          <w:p w14:paraId="2D429691" w14:textId="77777777" w:rsidR="00B6271E" w:rsidRPr="00B6271E" w:rsidRDefault="00B6271E" w:rsidP="00B6271E">
            <w:pPr>
              <w:pStyle w:val="NoSpacing"/>
              <w:rPr>
                <w:noProof/>
                <w:lang w:val="en-GB"/>
              </w:rPr>
            </w:pPr>
            <w:r w:rsidRPr="00B6271E">
              <w:rPr>
                <w:noProof/>
                <w:lang w:val="en-GB"/>
              </w:rPr>
              <w:t xml:space="preserve">    size_t size;</w:t>
            </w:r>
          </w:p>
          <w:p w14:paraId="6E9706D3" w14:textId="77777777" w:rsidR="00B6271E" w:rsidRPr="00B6271E" w:rsidRDefault="00B6271E" w:rsidP="00B6271E">
            <w:pPr>
              <w:pStyle w:val="NoSpacing"/>
              <w:rPr>
                <w:noProof/>
                <w:lang w:val="en-GB"/>
              </w:rPr>
            </w:pPr>
          </w:p>
          <w:p w14:paraId="32EDB7CD" w14:textId="77777777" w:rsidR="00B6271E" w:rsidRPr="00B6271E" w:rsidRDefault="00B6271E" w:rsidP="00B6271E">
            <w:pPr>
              <w:pStyle w:val="NoSpacing"/>
              <w:rPr>
                <w:noProof/>
                <w:lang w:val="en-GB"/>
              </w:rPr>
            </w:pPr>
            <w:r w:rsidRPr="00B6271E">
              <w:rPr>
                <w:noProof/>
                <w:lang w:val="en-GB"/>
              </w:rPr>
              <w:t xml:space="preserve">    MyArray(size_t size) {</w:t>
            </w:r>
          </w:p>
          <w:p w14:paraId="64B103B8" w14:textId="77777777" w:rsidR="00B6271E" w:rsidRPr="00B6271E" w:rsidRDefault="00B6271E" w:rsidP="00B6271E">
            <w:pPr>
              <w:pStyle w:val="NoSpacing"/>
              <w:rPr>
                <w:noProof/>
                <w:lang w:val="en-GB"/>
              </w:rPr>
            </w:pPr>
            <w:r w:rsidRPr="00B6271E">
              <w:rPr>
                <w:noProof/>
                <w:lang w:val="en-GB"/>
              </w:rPr>
              <w:t xml:space="preserve">        this-&gt;size = size;</w:t>
            </w:r>
          </w:p>
          <w:p w14:paraId="75E89849" w14:textId="77777777" w:rsidR="00B6271E" w:rsidRPr="00B6271E" w:rsidRDefault="00B6271E" w:rsidP="00B6271E">
            <w:pPr>
              <w:pStyle w:val="NoSpacing"/>
              <w:rPr>
                <w:noProof/>
                <w:lang w:val="en-GB"/>
              </w:rPr>
            </w:pPr>
            <w:r w:rsidRPr="00B6271E">
              <w:rPr>
                <w:noProof/>
                <w:lang w:val="en-GB"/>
              </w:rPr>
              <w:t xml:space="preserve">        this-&gt;data = new T[size];</w:t>
            </w:r>
          </w:p>
          <w:p w14:paraId="77271EAE" w14:textId="77777777" w:rsidR="00B6271E" w:rsidRPr="00B6271E" w:rsidRDefault="00B6271E" w:rsidP="00B6271E">
            <w:pPr>
              <w:pStyle w:val="NoSpacing"/>
              <w:rPr>
                <w:noProof/>
                <w:lang w:val="en-GB"/>
              </w:rPr>
            </w:pPr>
            <w:r w:rsidRPr="00B6271E">
              <w:rPr>
                <w:noProof/>
                <w:lang w:val="en-GB"/>
              </w:rPr>
              <w:t xml:space="preserve">    }</w:t>
            </w:r>
          </w:p>
          <w:p w14:paraId="32D0E449" w14:textId="77777777" w:rsidR="00B6271E" w:rsidRPr="00B6271E" w:rsidRDefault="00B6271E" w:rsidP="00B6271E">
            <w:pPr>
              <w:pStyle w:val="NoSpacing"/>
              <w:rPr>
                <w:noProof/>
                <w:lang w:val="en-GB"/>
              </w:rPr>
            </w:pPr>
          </w:p>
          <w:p w14:paraId="12D28DBA" w14:textId="77777777" w:rsidR="00B6271E" w:rsidRPr="00B6271E" w:rsidRDefault="00B6271E" w:rsidP="00B6271E">
            <w:pPr>
              <w:pStyle w:val="NoSpacing"/>
              <w:rPr>
                <w:noProof/>
                <w:lang w:val="en-GB"/>
              </w:rPr>
            </w:pPr>
            <w:r w:rsidRPr="00B6271E">
              <w:rPr>
                <w:noProof/>
                <w:lang w:val="en-GB"/>
              </w:rPr>
              <w:t xml:space="preserve">    ~MyArray() { delete this-&gt;data; }</w:t>
            </w:r>
          </w:p>
          <w:p w14:paraId="3293DDCE" w14:textId="77777777" w:rsidR="00B6271E" w:rsidRDefault="00B6271E" w:rsidP="00B6271E">
            <w:pPr>
              <w:pStyle w:val="NoSpacing"/>
              <w:rPr>
                <w:noProof/>
                <w:lang w:val="en-GB"/>
              </w:rPr>
            </w:pPr>
          </w:p>
          <w:p w14:paraId="78C72956" w14:textId="3EFB5940" w:rsidR="00B6271E" w:rsidRPr="00B6271E" w:rsidRDefault="00B6271E" w:rsidP="00B6271E">
            <w:pPr>
              <w:pStyle w:val="NoSpacing"/>
              <w:rPr>
                <w:noProof/>
                <w:lang w:val="en-GB"/>
              </w:rPr>
            </w:pPr>
            <w:r>
              <w:rPr>
                <w:noProof/>
                <w:lang w:val="en-GB"/>
              </w:rPr>
              <w:t xml:space="preserve">    </w:t>
            </w:r>
            <w:r w:rsidRPr="00B6271E">
              <w:rPr>
                <w:noProof/>
                <w:color w:val="00B0F0"/>
                <w:lang w:val="en-GB"/>
              </w:rPr>
              <w:t>//</w:t>
            </w:r>
            <w:r>
              <w:rPr>
                <w:noProof/>
                <w:lang w:val="en-GB"/>
              </w:rPr>
              <w:t xml:space="preserve"> </w:t>
            </w:r>
            <w:r>
              <w:rPr>
                <w:noProof/>
                <w:color w:val="00B0F0"/>
                <w:lang w:val="en-GB"/>
              </w:rPr>
              <w:t>Required for C++11 range-based for loops</w:t>
            </w:r>
          </w:p>
          <w:p w14:paraId="6DB0FB61" w14:textId="2B83C271" w:rsidR="00B6271E" w:rsidRPr="00B6271E" w:rsidRDefault="00B6271E" w:rsidP="00B6271E">
            <w:pPr>
              <w:pStyle w:val="NoSpacing"/>
              <w:rPr>
                <w:noProof/>
                <w:color w:val="00B0F0"/>
                <w:lang w:val="en-GB"/>
              </w:rPr>
            </w:pPr>
            <w:r w:rsidRPr="00B6271E">
              <w:rPr>
                <w:noProof/>
                <w:lang w:val="en-GB"/>
              </w:rPr>
              <w:t xml:space="preserve">    T *begin() { return(data); </w:t>
            </w:r>
            <w:r>
              <w:rPr>
                <w:noProof/>
                <w:lang w:val="en-GB"/>
              </w:rPr>
              <w:t xml:space="preserve">       </w:t>
            </w:r>
            <w:r w:rsidRPr="00B6271E">
              <w:rPr>
                <w:noProof/>
                <w:lang w:val="en-GB"/>
              </w:rPr>
              <w:t>}</w:t>
            </w:r>
          </w:p>
          <w:p w14:paraId="39A8A662" w14:textId="77777777" w:rsidR="00B6271E" w:rsidRPr="00B6271E" w:rsidRDefault="00B6271E" w:rsidP="00B6271E">
            <w:pPr>
              <w:pStyle w:val="NoSpacing"/>
              <w:rPr>
                <w:noProof/>
                <w:lang w:val="en-GB"/>
              </w:rPr>
            </w:pPr>
            <w:r w:rsidRPr="00B6271E">
              <w:rPr>
                <w:noProof/>
                <w:lang w:val="en-GB"/>
              </w:rPr>
              <w:t xml:space="preserve">    T *end()   { return(data + size); }</w:t>
            </w:r>
          </w:p>
          <w:p w14:paraId="1603D80B" w14:textId="77777777" w:rsidR="00B6271E" w:rsidRPr="00B6271E" w:rsidRDefault="00B6271E" w:rsidP="00B6271E">
            <w:pPr>
              <w:pStyle w:val="NoSpacing"/>
              <w:rPr>
                <w:noProof/>
                <w:lang w:val="en-GB"/>
              </w:rPr>
            </w:pPr>
            <w:r w:rsidRPr="00B6271E">
              <w:rPr>
                <w:noProof/>
                <w:lang w:val="en-GB"/>
              </w:rPr>
              <w:t>};</w:t>
            </w:r>
          </w:p>
          <w:p w14:paraId="2C83DAB1" w14:textId="77777777" w:rsidR="00B6271E" w:rsidRPr="00B6271E" w:rsidRDefault="00B6271E" w:rsidP="00B6271E">
            <w:pPr>
              <w:pStyle w:val="NoSpacing"/>
              <w:rPr>
                <w:noProof/>
                <w:lang w:val="en-GB"/>
              </w:rPr>
            </w:pPr>
          </w:p>
          <w:p w14:paraId="596970B8" w14:textId="77777777" w:rsidR="00B6271E" w:rsidRPr="00B6271E" w:rsidRDefault="00B6271E" w:rsidP="00B6271E">
            <w:pPr>
              <w:pStyle w:val="NoSpacing"/>
              <w:rPr>
                <w:noProof/>
                <w:lang w:val="en-GB"/>
              </w:rPr>
            </w:pPr>
            <w:r w:rsidRPr="00B6271E">
              <w:rPr>
                <w:noProof/>
                <w:lang w:val="en-GB"/>
              </w:rPr>
              <w:t>int main(int argc, char **argv) {</w:t>
            </w:r>
          </w:p>
          <w:p w14:paraId="3D163A6E" w14:textId="77777777" w:rsidR="00B6271E" w:rsidRPr="00B6271E" w:rsidRDefault="00B6271E" w:rsidP="00B6271E">
            <w:pPr>
              <w:pStyle w:val="NoSpacing"/>
              <w:rPr>
                <w:noProof/>
                <w:lang w:val="en-GB"/>
              </w:rPr>
            </w:pPr>
            <w:r w:rsidRPr="00B6271E">
              <w:rPr>
                <w:noProof/>
                <w:lang w:val="en-GB"/>
              </w:rPr>
              <w:t xml:space="preserve">    MyArray&lt;int&gt; arr(4);</w:t>
            </w:r>
          </w:p>
          <w:p w14:paraId="18CC63E8" w14:textId="77777777" w:rsidR="00B6271E" w:rsidRPr="00B6271E" w:rsidRDefault="00B6271E" w:rsidP="00B6271E">
            <w:pPr>
              <w:pStyle w:val="NoSpacing"/>
              <w:rPr>
                <w:noProof/>
                <w:lang w:val="en-GB"/>
              </w:rPr>
            </w:pPr>
          </w:p>
          <w:p w14:paraId="74217BDE" w14:textId="77777777" w:rsidR="00B6271E" w:rsidRPr="00B6271E" w:rsidRDefault="00B6271E" w:rsidP="00B6271E">
            <w:pPr>
              <w:pStyle w:val="NoSpacing"/>
              <w:rPr>
                <w:noProof/>
                <w:color w:val="00B0F0"/>
                <w:lang w:val="en-GB"/>
              </w:rPr>
            </w:pPr>
            <w:r w:rsidRPr="00B6271E">
              <w:rPr>
                <w:noProof/>
                <w:color w:val="00B0F0"/>
                <w:lang w:val="en-GB"/>
              </w:rPr>
              <w:t xml:space="preserve">    // Set every value in the array to 10.</w:t>
            </w:r>
          </w:p>
          <w:p w14:paraId="4399E384" w14:textId="77777777" w:rsidR="00B6271E" w:rsidRPr="00B6271E" w:rsidRDefault="00B6271E" w:rsidP="00B6271E">
            <w:pPr>
              <w:pStyle w:val="NoSpacing"/>
              <w:rPr>
                <w:noProof/>
                <w:lang w:val="en-GB"/>
              </w:rPr>
            </w:pPr>
            <w:r w:rsidRPr="00B6271E">
              <w:rPr>
                <w:noProof/>
                <w:lang w:val="en-GB"/>
              </w:rPr>
              <w:t xml:space="preserve">    for(auto &amp;iter : arr) iter = 10;</w:t>
            </w:r>
          </w:p>
          <w:p w14:paraId="01BA2024" w14:textId="77777777" w:rsidR="00B6271E" w:rsidRDefault="00B6271E" w:rsidP="00B6271E">
            <w:pPr>
              <w:pStyle w:val="NoSpacing"/>
              <w:rPr>
                <w:noProof/>
                <w:lang w:val="en-GB"/>
              </w:rPr>
            </w:pPr>
          </w:p>
          <w:p w14:paraId="0145FA79" w14:textId="3932B655" w:rsidR="00B6271E" w:rsidRDefault="00B6271E" w:rsidP="00B6271E">
            <w:pPr>
              <w:pStyle w:val="NoSpacing"/>
              <w:rPr>
                <w:noProof/>
                <w:lang w:val="en-GB"/>
              </w:rPr>
            </w:pPr>
            <w:r>
              <w:rPr>
                <w:noProof/>
                <w:color w:val="00B0F0"/>
                <w:lang w:val="en-GB"/>
              </w:rPr>
              <w:t xml:space="preserve">    </w:t>
            </w:r>
            <w:r w:rsidRPr="00B6271E">
              <w:rPr>
                <w:noProof/>
                <w:color w:val="00B0F0"/>
                <w:lang w:val="en-GB"/>
              </w:rPr>
              <w:t>// Prints "10 10 10 10".</w:t>
            </w:r>
          </w:p>
          <w:p w14:paraId="5C6FA8BE" w14:textId="332DDB62" w:rsidR="00B6271E" w:rsidRPr="00B6271E" w:rsidRDefault="00B6271E" w:rsidP="00B6271E">
            <w:pPr>
              <w:pStyle w:val="NoSpacing"/>
              <w:rPr>
                <w:noProof/>
                <w:lang w:val="en-GB"/>
              </w:rPr>
            </w:pPr>
            <w:r w:rsidRPr="00B6271E">
              <w:rPr>
                <w:noProof/>
                <w:lang w:val="en-GB"/>
              </w:rPr>
              <w:t xml:space="preserve">    for(auto &amp;iter : arr) std::cout &lt;&lt; iter &lt;&lt; ' '</w:t>
            </w:r>
            <w:r>
              <w:rPr>
                <w:noProof/>
                <w:lang w:val="en-GB"/>
              </w:rPr>
              <w:t>;</w:t>
            </w:r>
          </w:p>
          <w:p w14:paraId="42A96C8C" w14:textId="77777777" w:rsidR="00B6271E" w:rsidRPr="00B6271E" w:rsidRDefault="00B6271E" w:rsidP="00B6271E">
            <w:pPr>
              <w:pStyle w:val="NoSpacing"/>
              <w:rPr>
                <w:noProof/>
                <w:lang w:val="en-GB"/>
              </w:rPr>
            </w:pPr>
          </w:p>
          <w:p w14:paraId="78B61A70" w14:textId="77777777" w:rsidR="00B6271E" w:rsidRPr="00B6271E" w:rsidRDefault="00B6271E" w:rsidP="00B6271E">
            <w:pPr>
              <w:pStyle w:val="NoSpacing"/>
              <w:rPr>
                <w:noProof/>
                <w:lang w:val="en-GB"/>
              </w:rPr>
            </w:pPr>
            <w:r w:rsidRPr="00B6271E">
              <w:rPr>
                <w:noProof/>
                <w:lang w:val="en-GB"/>
              </w:rPr>
              <w:t xml:space="preserve">    return(0);</w:t>
            </w:r>
          </w:p>
          <w:p w14:paraId="333900D6" w14:textId="7B6A9633" w:rsidR="00B6271E" w:rsidRPr="00B6271E" w:rsidRDefault="00B6271E" w:rsidP="001830A3">
            <w:pPr>
              <w:pStyle w:val="NoSpacing"/>
              <w:keepNext/>
              <w:rPr>
                <w:color w:val="000000"/>
                <w:lang w:val="en-GB"/>
              </w:rPr>
            </w:pPr>
            <w:r w:rsidRPr="00B6271E">
              <w:rPr>
                <w:noProof/>
                <w:lang w:val="en-GB"/>
              </w:rPr>
              <w:t>}</w:t>
            </w:r>
          </w:p>
        </w:tc>
      </w:tr>
    </w:tbl>
    <w:p w14:paraId="50B3A7A7" w14:textId="6D4E0271" w:rsidR="00B6271E" w:rsidRPr="00B27232" w:rsidRDefault="001830A3" w:rsidP="001830A3">
      <w:pPr>
        <w:pStyle w:val="Caption"/>
        <w:jc w:val="center"/>
        <w:rPr>
          <w:rFonts w:cs="Arial"/>
          <w:lang w:val="en-GB"/>
        </w:rPr>
      </w:pPr>
      <w:bookmarkStart w:id="123" w:name="_Ref477029451"/>
      <w:r>
        <w:lastRenderedPageBreak/>
        <w:t xml:space="preserve">Figure </w:t>
      </w:r>
      <w:fldSimple w:instr=" SEQ Figure \* ARABIC ">
        <w:r w:rsidR="00BB3968">
          <w:rPr>
            <w:noProof/>
          </w:rPr>
          <w:t>69</w:t>
        </w:r>
      </w:fldSimple>
      <w:bookmarkEnd w:id="123"/>
      <w:r>
        <w:t xml:space="preserve"> - Range-based for loop using custom container.</w:t>
      </w:r>
    </w:p>
    <w:p w14:paraId="3CBE674F" w14:textId="63559668"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r w:rsidRPr="006C4015">
        <w:rPr>
          <w:rFonts w:cs="Arial"/>
          <w:lang w:val="en-GB"/>
        </w:rPr>
        <w:t xml:space="preserve">the </w:t>
      </w:r>
      <w:r w:rsidRPr="006C4015">
        <w:rPr>
          <w:rFonts w:cs="Arial"/>
          <w:i/>
          <w:lang w:val="en-GB"/>
        </w:rPr>
        <w:t>begin</w:t>
      </w:r>
      <w:r w:rsidRPr="006C4015">
        <w:rPr>
          <w:rFonts w:cs="Arial"/>
          <w:lang w:val="en-GB"/>
        </w:rPr>
        <w:t xml:space="preserve"> and </w:t>
      </w:r>
      <w:r w:rsidRPr="006C4015">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6C4015">
        <w:rPr>
          <w:rFonts w:cs="Arial"/>
          <w:lang w:val="en-GB"/>
        </w:rPr>
        <w:t>Standard Template Library</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03CD8D26" w14:textId="77777777" w:rsidR="006C3766" w:rsidRDefault="006C3766" w:rsidP="00294F90">
      <w:pPr>
        <w:rPr>
          <w:rFonts w:cs="Arial"/>
          <w:lang w:val="en-GB"/>
        </w:rPr>
      </w:pPr>
    </w:p>
    <w:p w14:paraId="030C15A9" w14:textId="77777777" w:rsidR="008A1764" w:rsidRDefault="008A1764" w:rsidP="00294F90">
      <w:pPr>
        <w:rPr>
          <w:rFonts w:cs="Arial"/>
          <w:lang w:val="en-GB"/>
        </w:rPr>
      </w:pPr>
    </w:p>
    <w:p w14:paraId="4F968E16" w14:textId="77777777" w:rsidR="00BF5A75" w:rsidRDefault="00BF5A75" w:rsidP="00294F90">
      <w:pPr>
        <w:rPr>
          <w:rFonts w:cs="Arial"/>
          <w:lang w:val="en-GB"/>
        </w:rPr>
      </w:pPr>
    </w:p>
    <w:p w14:paraId="139AC702" w14:textId="77777777" w:rsidR="008A1764" w:rsidRDefault="008A1764" w:rsidP="00294F90">
      <w:pPr>
        <w:rPr>
          <w:rFonts w:cs="Arial"/>
          <w:lang w:val="en-GB"/>
        </w:rPr>
      </w:pPr>
    </w:p>
    <w:p w14:paraId="33D16243" w14:textId="77777777" w:rsidR="008A1764" w:rsidRPr="00672A35" w:rsidRDefault="008A1764" w:rsidP="00294F90">
      <w:pPr>
        <w:rPr>
          <w:rFonts w:cs="Arial"/>
          <w:lang w:val="en-GB"/>
        </w:rPr>
      </w:pPr>
    </w:p>
    <w:p w14:paraId="364E7613" w14:textId="1E06194C" w:rsidR="00A9204E" w:rsidRDefault="00E96C22" w:rsidP="00654CF0">
      <w:pPr>
        <w:pStyle w:val="Heading1"/>
        <w:rPr>
          <w:lang w:val="en-GB"/>
        </w:rPr>
      </w:pPr>
      <w:bookmarkStart w:id="124" w:name="_Toc475295182"/>
      <w:bookmarkStart w:id="125" w:name="_Toc477755594"/>
      <w:r w:rsidRPr="00672A35">
        <w:rPr>
          <w:lang w:val="en-GB"/>
        </w:rPr>
        <w:t>Conclusion</w:t>
      </w:r>
      <w:bookmarkEnd w:id="124"/>
      <w:bookmarkEnd w:id="125"/>
    </w:p>
    <w:p w14:paraId="64F0D686" w14:textId="2E351ECC" w:rsidR="00654CF0" w:rsidRPr="00654CF0" w:rsidRDefault="00654CF0" w:rsidP="00654CF0">
      <w:pPr>
        <w:pStyle w:val="Heading2"/>
        <w:rPr>
          <w:lang w:val="en-GB"/>
        </w:rPr>
      </w:pPr>
      <w:bookmarkStart w:id="126" w:name="_Toc477755595"/>
      <w:r>
        <w:rPr>
          <w:lang w:val="en-GB"/>
        </w:rPr>
        <w:t>Abstract Introspection</w:t>
      </w:r>
      <w:r w:rsidR="004953BE">
        <w:rPr>
          <w:lang w:val="en-GB"/>
        </w:rPr>
        <w:t xml:space="preserve"> Problems</w:t>
      </w:r>
      <w:bookmarkEnd w:id="126"/>
    </w:p>
    <w:p w14:paraId="03EC45AC" w14:textId="7B6CCD20" w:rsidR="00AE558F" w:rsidRDefault="00AE558F">
      <w:pPr>
        <w:rPr>
          <w:rFonts w:cs="Arial"/>
          <w:lang w:val="en-GB"/>
        </w:rPr>
      </w:pPr>
      <w:r w:rsidRPr="00497E07">
        <w:rPr>
          <w:rFonts w:cs="Arial"/>
          <w:lang w:val="en-GB"/>
        </w:rPr>
        <w:t xml:space="preserve">A lot of </w:t>
      </w:r>
      <w:r w:rsidR="006C2BF1" w:rsidRPr="00497E07">
        <w:rPr>
          <w:rFonts w:cs="Arial"/>
          <w:lang w:val="en-GB"/>
        </w:rPr>
        <w:t xml:space="preserve">problems </w:t>
      </w:r>
      <w:r w:rsidR="00D12AA0" w:rsidRPr="00497E07">
        <w:rPr>
          <w:rFonts w:cs="Arial"/>
          <w:lang w:val="en-GB"/>
        </w:rPr>
        <w:t xml:space="preserve">relating to </w:t>
      </w:r>
      <w:r w:rsidRPr="00497E07">
        <w:rPr>
          <w:rFonts w:cs="Arial"/>
          <w:lang w:val="en-GB"/>
        </w:rPr>
        <w:t>introspection became very obvious during the development of this project.</w:t>
      </w:r>
      <w:r w:rsidR="003C29F9" w:rsidRPr="00497E07">
        <w:rPr>
          <w:rFonts w:cs="Arial"/>
          <w:lang w:val="en-GB"/>
        </w:rPr>
        <w:t xml:space="preserve"> One</w:t>
      </w:r>
      <w:r w:rsidR="003C29F9">
        <w:rPr>
          <w:rFonts w:cs="Arial"/>
          <w:lang w:val="en-GB"/>
        </w:rPr>
        <w:t xml:space="preserve"> of the </w:t>
      </w:r>
      <w:r w:rsidR="003C29F9" w:rsidRPr="0043101F">
        <w:rPr>
          <w:rFonts w:cs="Arial"/>
          <w:lang w:val="en-GB"/>
        </w:rPr>
        <w:t xml:space="preserve">biggest was </w:t>
      </w:r>
      <w:r w:rsidR="00497E07" w:rsidRPr="0043101F">
        <w:rPr>
          <w:rFonts w:cs="Arial"/>
          <w:lang w:val="en-GB"/>
        </w:rPr>
        <w:t>the cost to readability</w:t>
      </w:r>
      <w:r w:rsidR="003C29F9" w:rsidRPr="0043101F">
        <w:rPr>
          <w:rFonts w:cs="Arial"/>
          <w:lang w:val="en-GB"/>
        </w:rPr>
        <w:t xml:space="preserve"> </w:t>
      </w:r>
      <w:r w:rsidR="00EC3C40" w:rsidRPr="0043101F">
        <w:rPr>
          <w:rFonts w:cs="Arial"/>
          <w:lang w:val="en-GB"/>
        </w:rPr>
        <w:t xml:space="preserve">when using </w:t>
      </w:r>
      <w:r w:rsidR="00CC38C9" w:rsidRPr="0043101F">
        <w:rPr>
          <w:rFonts w:cs="Arial"/>
          <w:lang w:val="en-GB"/>
        </w:rPr>
        <w:t xml:space="preserve">a complicated </w:t>
      </w:r>
      <w:r w:rsidR="00714DA3" w:rsidRPr="0043101F">
        <w:rPr>
          <w:rFonts w:cs="Arial"/>
          <w:lang w:val="en-GB"/>
        </w:rPr>
        <w:t>introspection system, especially in strong-type</w:t>
      </w:r>
      <w:r w:rsidR="00B803C4" w:rsidRPr="0043101F">
        <w:rPr>
          <w:rFonts w:cs="Arial"/>
          <w:lang w:val="en-GB"/>
        </w:rPr>
        <w:t>d</w:t>
      </w:r>
      <w:r w:rsidR="00714DA3" w:rsidRPr="0043101F">
        <w:rPr>
          <w:rFonts w:cs="Arial"/>
          <w:lang w:val="en-GB"/>
        </w:rPr>
        <w:t xml:space="preserve"> language</w:t>
      </w:r>
      <w:r w:rsidR="00662995" w:rsidRPr="0043101F">
        <w:rPr>
          <w:rFonts w:cs="Arial"/>
          <w:lang w:val="en-GB"/>
        </w:rPr>
        <w:t>s</w:t>
      </w:r>
      <w:r w:rsidR="00A70FBE" w:rsidRPr="0043101F">
        <w:rPr>
          <w:rFonts w:cs="Arial"/>
          <w:lang w:val="en-GB"/>
        </w:rPr>
        <w:t xml:space="preserve"> like C++, </w:t>
      </w:r>
      <w:r w:rsidR="00714DA3" w:rsidRPr="0043101F">
        <w:rPr>
          <w:rFonts w:cs="Arial"/>
          <w:lang w:val="en-GB"/>
        </w:rPr>
        <w:t xml:space="preserve">where </w:t>
      </w:r>
      <w:r w:rsidR="00CB0592" w:rsidRPr="0043101F">
        <w:rPr>
          <w:rFonts w:cs="Arial"/>
          <w:lang w:val="en-GB"/>
        </w:rPr>
        <w:t xml:space="preserve">the type of a variable </w:t>
      </w:r>
      <w:r w:rsidR="00714DA3" w:rsidRPr="0043101F">
        <w:rPr>
          <w:rFonts w:cs="Arial"/>
          <w:lang w:val="en-GB"/>
        </w:rPr>
        <w:t>cannot be mutated at runtime.</w:t>
      </w:r>
      <w:r w:rsidR="00F30E0D">
        <w:rPr>
          <w:rFonts w:cs="Arial"/>
          <w:lang w:val="en-GB"/>
        </w:rPr>
        <w:t xml:space="preserve"> Because of this limitation, some additional boilerplate must be created around the introspection system in order to make it fully generic.</w:t>
      </w:r>
      <w:r w:rsidR="003F4875">
        <w:rPr>
          <w:rFonts w:cs="Arial"/>
          <w:lang w:val="en-GB"/>
        </w:rPr>
        <w:t xml:space="preserve"> This presents something of a problem, because the idea behind the introspection 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Default="00A6057E">
      <w:pPr>
        <w:rPr>
          <w:rFonts w:cs="Arial"/>
          <w:lang w:val="en-GB"/>
        </w:rPr>
      </w:pPr>
    </w:p>
    <w:p w14:paraId="46EB38C6" w14:textId="48EDD467" w:rsidR="004953BE" w:rsidRPr="00672A35" w:rsidRDefault="004953BE" w:rsidP="004953BE">
      <w:pPr>
        <w:pStyle w:val="Heading2"/>
        <w:rPr>
          <w:lang w:val="en-GB"/>
        </w:rPr>
      </w:pPr>
      <w:bookmarkStart w:id="127" w:name="_Toc477755596"/>
      <w:r>
        <w:rPr>
          <w:lang w:val="en-GB"/>
        </w:rPr>
        <w:t>Introspection Problems Specific to C++</w:t>
      </w:r>
      <w:bookmarkEnd w:id="127"/>
    </w:p>
    <w:p w14:paraId="25F19652" w14:textId="5E13E967"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w:t>
      </w:r>
      <w:r w:rsidR="00DB3954">
        <w:rPr>
          <w:rFonts w:cs="Arial"/>
          <w:lang w:val="en-GB"/>
        </w:rPr>
        <w:t>s</w:t>
      </w:r>
      <w:r w:rsidRPr="00672A35">
        <w:rPr>
          <w:rFonts w:cs="Arial"/>
          <w:lang w:val="en-GB"/>
        </w:rPr>
        <w:t xml:space="preserve">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w:t>
      </w:r>
      <w:r w:rsidRPr="0043101F">
        <w:rPr>
          <w:rFonts w:cs="Arial"/>
          <w:lang w:val="en-GB"/>
        </w:rPr>
        <w:t xml:space="preserve">data for a </w:t>
      </w:r>
      <w:r w:rsidR="00A636A2" w:rsidRPr="0043101F">
        <w:rPr>
          <w:rFonts w:cs="Arial"/>
          <w:lang w:val="en-GB"/>
        </w:rPr>
        <w:t>class</w:t>
      </w:r>
      <w:r w:rsidRPr="0043101F">
        <w:rPr>
          <w:rFonts w:cs="Arial"/>
          <w:lang w:val="en-GB"/>
        </w:rPr>
        <w:t xml:space="preserve">. An example would be, if a </w:t>
      </w:r>
      <w:r w:rsidR="00A636A2" w:rsidRPr="0043101F">
        <w:rPr>
          <w:rFonts w:cs="Arial"/>
          <w:lang w:val="en-GB"/>
        </w:rPr>
        <w:t xml:space="preserve">class </w:t>
      </w:r>
      <w:r w:rsidRPr="0043101F">
        <w:rPr>
          <w:rFonts w:cs="Arial"/>
          <w:lang w:val="en-GB"/>
        </w:rPr>
        <w:t xml:space="preserve">has another </w:t>
      </w:r>
      <w:r w:rsidR="00A636A2" w:rsidRPr="0043101F">
        <w:rPr>
          <w:rFonts w:cs="Arial"/>
          <w:lang w:val="en-GB"/>
        </w:rPr>
        <w:t>class</w:t>
      </w:r>
      <w:r w:rsidRPr="0043101F">
        <w:rPr>
          <w:rFonts w:cs="Arial"/>
          <w:lang w:val="en-GB"/>
        </w:rPr>
        <w:t xml:space="preserve"> as a member pointer, but the</w:t>
      </w:r>
      <w:r w:rsidRPr="00672A35">
        <w:rPr>
          <w:rFonts w:cs="Arial"/>
          <w:lang w:val="en-GB"/>
        </w:rPr>
        <w:t xml:space="preserve"> second is only forward declared, not properly defined, then the compiler wouldn’t necessarily have the information on-hand </w:t>
      </w:r>
      <w:r w:rsidR="00733921">
        <w:rPr>
          <w:rFonts w:cs="Arial"/>
          <w:lang w:val="en-GB"/>
        </w:rPr>
        <w:t xml:space="preserve">to </w:t>
      </w:r>
      <w:r w:rsidRPr="00672A35">
        <w:rPr>
          <w:rFonts w:cs="Arial"/>
          <w:lang w:val="en-GB"/>
        </w:rPr>
        <w:t xml:space="preserve">generate introspection data. This would mean another compiler pass would be necessary to deal with these situations, which would increase compile times. One of the benefits of having the preprocessor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2D5C2D5" w14:textId="01304F1B" w:rsidR="00B3402D" w:rsidRDefault="004953BE" w:rsidP="004953BE">
      <w:pPr>
        <w:pStyle w:val="Heading2"/>
        <w:rPr>
          <w:rFonts w:eastAsia="Calibri"/>
          <w:lang w:val="en-GB"/>
        </w:rPr>
      </w:pPr>
      <w:bookmarkStart w:id="128" w:name="_Toc477755597"/>
      <w:bookmarkStart w:id="129" w:name="_Toc471022835"/>
      <w:r>
        <w:rPr>
          <w:rFonts w:eastAsia="Calibri"/>
          <w:lang w:val="en-GB"/>
        </w:rPr>
        <w:t>Final Thoughts</w:t>
      </w:r>
      <w:bookmarkEnd w:id="128"/>
    </w:p>
    <w:p w14:paraId="0F5EA0E7" w14:textId="43F722E5" w:rsidR="00467E5D" w:rsidRPr="00467E5D" w:rsidRDefault="00467E5D" w:rsidP="00467E5D">
      <w:pPr>
        <w:rPr>
          <w:lang w:val="en-GB"/>
        </w:rPr>
      </w:pPr>
      <w:r>
        <w:rPr>
          <w:lang w:val="en-GB"/>
        </w:rPr>
        <w:t>Overall, the project proved successful in providing a clean API for programmers to access introspection data in C++. The project can definitely be expanded upon in the future to support more of the C++ language. The research provided in this document could also serve as a strong starting point for providing complicated introspection features in a compiled language through a clean API.</w:t>
      </w:r>
    </w:p>
    <w:p w14:paraId="3E40F2AC" w14:textId="77777777" w:rsidR="00872918" w:rsidRPr="00654CF0" w:rsidRDefault="00872918" w:rsidP="00654CF0">
      <w:pPr>
        <w:ind w:hanging="720"/>
        <w:rPr>
          <w:rFonts w:eastAsia="Calibri" w:cs="Arial"/>
          <w:sz w:val="28"/>
          <w:lang w:val="en-GB"/>
        </w:rPr>
      </w:pPr>
    </w:p>
    <w:p w14:paraId="5CAA7EDC" w14:textId="77777777" w:rsidR="00872918" w:rsidRPr="00654CF0" w:rsidRDefault="00872918" w:rsidP="00654CF0">
      <w:pPr>
        <w:ind w:hanging="720"/>
        <w:rPr>
          <w:rFonts w:eastAsia="Calibri" w:cs="Arial"/>
          <w:sz w:val="28"/>
          <w:lang w:val="en-GB"/>
        </w:rPr>
      </w:pPr>
    </w:p>
    <w:p w14:paraId="13D1A314" w14:textId="77777777" w:rsidR="00872918" w:rsidRPr="00654CF0" w:rsidRDefault="00872918" w:rsidP="00654CF0">
      <w:pPr>
        <w:ind w:hanging="720"/>
        <w:rPr>
          <w:rFonts w:eastAsia="Calibri" w:cs="Arial"/>
          <w:sz w:val="28"/>
          <w:lang w:val="en-GB"/>
        </w:rPr>
      </w:pPr>
    </w:p>
    <w:p w14:paraId="6C69F1FB" w14:textId="77777777" w:rsidR="00872918" w:rsidRPr="00654CF0" w:rsidRDefault="00872918" w:rsidP="00654CF0">
      <w:pPr>
        <w:ind w:hanging="720"/>
        <w:rPr>
          <w:rFonts w:eastAsia="Calibri" w:cs="Arial"/>
          <w:sz w:val="28"/>
          <w:lang w:val="en-GB"/>
        </w:rPr>
      </w:pPr>
    </w:p>
    <w:p w14:paraId="37752178" w14:textId="77777777" w:rsidR="00872918" w:rsidRPr="00654CF0" w:rsidRDefault="00872918" w:rsidP="00654CF0">
      <w:pPr>
        <w:ind w:hanging="720"/>
        <w:rPr>
          <w:rFonts w:eastAsia="Calibri" w:cs="Arial"/>
          <w:sz w:val="28"/>
          <w:lang w:val="en-GB"/>
        </w:rPr>
      </w:pPr>
    </w:p>
    <w:p w14:paraId="7FB41F67" w14:textId="77777777" w:rsidR="00872918" w:rsidRPr="00654CF0" w:rsidRDefault="00872918" w:rsidP="00654CF0">
      <w:pPr>
        <w:ind w:hanging="720"/>
        <w:rPr>
          <w:rFonts w:eastAsia="Calibri" w:cs="Arial"/>
          <w:sz w:val="28"/>
          <w:lang w:val="en-GB"/>
        </w:rPr>
      </w:pPr>
    </w:p>
    <w:p w14:paraId="3C25A19D" w14:textId="77777777" w:rsidR="00872918" w:rsidRPr="00654CF0" w:rsidRDefault="00872918" w:rsidP="00654CF0">
      <w:pPr>
        <w:ind w:hanging="720"/>
        <w:rPr>
          <w:rFonts w:eastAsia="Calibri" w:cs="Arial"/>
          <w:sz w:val="28"/>
          <w:lang w:val="en-GB"/>
        </w:rPr>
      </w:pPr>
    </w:p>
    <w:p w14:paraId="0AB5CCCB" w14:textId="77777777" w:rsidR="00872918" w:rsidRPr="00654CF0" w:rsidRDefault="00872918" w:rsidP="00654CF0">
      <w:pPr>
        <w:ind w:hanging="720"/>
        <w:rPr>
          <w:rFonts w:eastAsia="Calibri" w:cs="Arial"/>
          <w:sz w:val="28"/>
          <w:lang w:val="en-GB"/>
        </w:rPr>
      </w:pPr>
    </w:p>
    <w:p w14:paraId="4613C8A5" w14:textId="77777777" w:rsidR="00752012" w:rsidRPr="00672A35" w:rsidRDefault="00752012" w:rsidP="00524A06">
      <w:pPr>
        <w:rPr>
          <w:rFonts w:eastAsia="Calibri" w:cs="Arial"/>
          <w:sz w:val="28"/>
          <w:lang w:val="en-GB"/>
        </w:rPr>
      </w:pPr>
    </w:p>
    <w:p w14:paraId="481B3BCE" w14:textId="10BA22D3" w:rsidR="00B3402D" w:rsidRPr="00672A35" w:rsidRDefault="00B3402D" w:rsidP="00B3402D">
      <w:pPr>
        <w:pStyle w:val="Heading1"/>
        <w:rPr>
          <w:rFonts w:cs="Arial"/>
          <w:lang w:val="en-GB"/>
        </w:rPr>
      </w:pPr>
      <w:bookmarkStart w:id="130" w:name="_Toc471377474"/>
      <w:bookmarkStart w:id="131" w:name="_Toc475295186"/>
      <w:bookmarkStart w:id="132" w:name="_Toc477755598"/>
      <w:r w:rsidRPr="00672A35">
        <w:rPr>
          <w:rFonts w:cs="Arial"/>
          <w:lang w:val="en-GB"/>
        </w:rPr>
        <w:t>References</w:t>
      </w:r>
      <w:bookmarkEnd w:id="130"/>
      <w:bookmarkEnd w:id="131"/>
      <w:bookmarkEnd w:id="132"/>
    </w:p>
    <w:p w14:paraId="16721D78" w14:textId="09480378"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7D218FD" w14:textId="32E13D8A" w:rsidR="00B3402D" w:rsidRPr="00672A35" w:rsidRDefault="00CE695C" w:rsidP="00FD1CE4">
      <w:pPr>
        <w:jc w:val="left"/>
        <w:rPr>
          <w:rFonts w:cs="Arial"/>
          <w:szCs w:val="24"/>
          <w:lang w:val="en-GB"/>
        </w:rPr>
      </w:pPr>
      <w:hyperlink r:id="rId14" w:history="1">
        <w:r w:rsidR="007948D1" w:rsidRPr="00672A35">
          <w:rPr>
            <w:rStyle w:val="Hyperlink"/>
            <w:rFonts w:cs="Arial"/>
            <w:szCs w:val="24"/>
            <w:lang w:val="en-GB"/>
          </w:rPr>
          <w:t>http://webstore.ansi.org/RecordDetail.aspx?sku=INCITS/ISO/IEC+14882:2014+(2016)</w:t>
        </w:r>
      </w:hyperlink>
    </w:p>
    <w:p w14:paraId="2D2229AB" w14:textId="77777777" w:rsidR="00F2476A" w:rsidRDefault="00F2476A" w:rsidP="00FD1CE4">
      <w:pPr>
        <w:jc w:val="left"/>
        <w:rPr>
          <w:rFonts w:cs="Arial"/>
          <w:szCs w:val="24"/>
          <w:lang w:val="en-GB"/>
        </w:rPr>
      </w:pPr>
    </w:p>
    <w:p w14:paraId="654ED275" w14:textId="77777777" w:rsidR="00023625" w:rsidRDefault="00FD1C1D" w:rsidP="00FD1CE4">
      <w:pPr>
        <w:jc w:val="left"/>
        <w:rPr>
          <w:rFonts w:cs="Arial"/>
          <w:lang w:val="en-GB"/>
        </w:rPr>
      </w:pPr>
      <w:r w:rsidRPr="00FD1C1D">
        <w:rPr>
          <w:rFonts w:cs="Arial"/>
          <w:lang w:val="en-GB"/>
        </w:rPr>
        <w:t>Barbati</w:t>
      </w:r>
      <w:r>
        <w:rPr>
          <w:rFonts w:cs="Arial"/>
          <w:lang w:val="en-GB"/>
        </w:rPr>
        <w:t xml:space="preserve"> A.</w:t>
      </w:r>
      <w:r w:rsidRPr="00FD1C1D">
        <w:rPr>
          <w:rFonts w:cs="Arial"/>
          <w:lang w:val="en-GB"/>
        </w:rPr>
        <w:t xml:space="preserve"> </w:t>
      </w:r>
      <w:r>
        <w:rPr>
          <w:rFonts w:cs="Arial"/>
          <w:lang w:val="en-GB"/>
        </w:rPr>
        <w:t>(</w:t>
      </w:r>
      <w:r w:rsidRPr="00FD1C1D">
        <w:rPr>
          <w:rFonts w:cs="Arial"/>
          <w:lang w:val="en-GB"/>
        </w:rPr>
        <w:t>2008)</w:t>
      </w:r>
      <w:r w:rsidR="00DB42A2">
        <w:rPr>
          <w:rFonts w:cs="Arial"/>
          <w:lang w:val="en-GB"/>
        </w:rPr>
        <w:t xml:space="preserve">. </w:t>
      </w:r>
      <w:r w:rsidRPr="00FD1C1D">
        <w:rPr>
          <w:rFonts w:cs="Arial"/>
          <w:i/>
          <w:lang w:val="en-GB"/>
        </w:rPr>
        <w:t>Forward decla</w:t>
      </w:r>
      <w:r>
        <w:rPr>
          <w:rFonts w:cs="Arial"/>
          <w:i/>
          <w:lang w:val="en-GB"/>
        </w:rPr>
        <w:t>ration of enumerations (rev. 3)</w:t>
      </w:r>
      <w:r w:rsidR="00EA030C">
        <w:rPr>
          <w:rFonts w:cs="Arial"/>
          <w:i/>
          <w:lang w:val="en-GB"/>
        </w:rPr>
        <w:t>.</w:t>
      </w:r>
      <w:r w:rsidR="00EA030C">
        <w:rPr>
          <w:rFonts w:cs="Arial"/>
          <w:lang w:val="en-GB"/>
        </w:rPr>
        <w:t xml:space="preserve"> Available at: </w:t>
      </w:r>
    </w:p>
    <w:p w14:paraId="781A9F83" w14:textId="1BECB556" w:rsidR="00FD1C1D" w:rsidRDefault="00CE695C" w:rsidP="00FD1CE4">
      <w:pPr>
        <w:jc w:val="left"/>
        <w:rPr>
          <w:rFonts w:cs="Arial"/>
          <w:lang w:val="en-GB"/>
        </w:rPr>
      </w:pPr>
      <w:hyperlink r:id="rId15" w:history="1">
        <w:r w:rsidR="0098131C" w:rsidRPr="00E17F4A">
          <w:rPr>
            <w:rStyle w:val="Hyperlink"/>
            <w:rFonts w:cs="Arial"/>
            <w:lang w:val="en-GB"/>
          </w:rPr>
          <w:t>http://www.open-std.org/jtc1/sc22/wg21/docs/papers/2008/n2764.pdf</w:t>
        </w:r>
      </w:hyperlink>
    </w:p>
    <w:p w14:paraId="71E4EC9B" w14:textId="77777777" w:rsidR="00EF32DD" w:rsidRPr="00672A35" w:rsidRDefault="00EF32DD" w:rsidP="00FD1CE4">
      <w:pPr>
        <w:jc w:val="left"/>
        <w:rPr>
          <w:rFonts w:cs="Arial"/>
          <w:szCs w:val="24"/>
          <w:lang w:val="en-GB"/>
        </w:rPr>
      </w:pPr>
    </w:p>
    <w:p w14:paraId="2B2236FE" w14:textId="0778ADFB" w:rsidR="00F2476A" w:rsidRPr="00672A35" w:rsidRDefault="00F2476A" w:rsidP="00FD1CE4">
      <w:pPr>
        <w:jc w:val="left"/>
        <w:rPr>
          <w:rFonts w:cs="Arial"/>
          <w:i/>
          <w:szCs w:val="24"/>
          <w:lang w:val="en-GB"/>
        </w:rPr>
      </w:pPr>
      <w:r w:rsidRPr="00672A35">
        <w:rPr>
          <w:rFonts w:cs="Arial"/>
          <w:szCs w:val="24"/>
          <w:lang w:val="en-GB"/>
        </w:rPr>
        <w:t xml:space="preserve">Bray T, Paoli J, Sperberg-McQueen C, Maler E, Yergeau F., Cowan J. (1995). </w:t>
      </w:r>
      <w:r w:rsidRPr="00672A35">
        <w:rPr>
          <w:rFonts w:cs="Arial"/>
          <w:i/>
          <w:szCs w:val="24"/>
          <w:lang w:val="en-GB"/>
        </w:rPr>
        <w:t>Extensible Markup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77777777" w:rsidR="00FD1CE4" w:rsidRPr="00672A35" w:rsidRDefault="00AE3084" w:rsidP="00FD1CE4">
      <w:pPr>
        <w:jc w:val="left"/>
        <w:rPr>
          <w:rStyle w:val="selectable"/>
          <w:rFonts w:cs="Arial"/>
          <w:szCs w:val="24"/>
          <w:lang w:val="en-GB"/>
        </w:rPr>
      </w:pPr>
      <w:r w:rsidRPr="00672A35">
        <w:rPr>
          <w:rFonts w:cs="Arial"/>
          <w:szCs w:val="24"/>
          <w:lang w:val="en-GB"/>
        </w:rPr>
        <w:t xml:space="preserve">Chochlik M., Naumann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FD1CE4" w:rsidRPr="00672A35">
        <w:rPr>
          <w:rStyle w:val="selectable"/>
          <w:rFonts w:cs="Arial"/>
          <w:szCs w:val="24"/>
          <w:lang w:val="en-GB"/>
        </w:rPr>
        <w:t>Available from:</w:t>
      </w:r>
    </w:p>
    <w:p w14:paraId="2E11DE7A" w14:textId="491FB9BD" w:rsidR="00AE3084" w:rsidRPr="00672A35" w:rsidRDefault="00CE695C" w:rsidP="00FD1CE4">
      <w:pPr>
        <w:jc w:val="left"/>
        <w:rPr>
          <w:rFonts w:cs="Arial"/>
          <w:szCs w:val="24"/>
          <w:lang w:val="en-GB"/>
        </w:rPr>
      </w:pPr>
      <w:hyperlink r:id="rId16" w:history="1">
        <w:r w:rsidR="00AE3084" w:rsidRPr="00672A35">
          <w:rPr>
            <w:rStyle w:val="Hyperlink"/>
            <w:rFonts w:cs="Arial"/>
            <w:szCs w:val="24"/>
            <w:lang w:val="en-GB"/>
          </w:rPr>
          <w:t>http://www.open-std.org/jtc1/sc22/wg21/docs/papers/2016/p0194r0.pdf</w:t>
        </w:r>
      </w:hyperlink>
    </w:p>
    <w:p w14:paraId="7E90A790" w14:textId="77777777" w:rsidR="00AE3084" w:rsidRPr="00672A35" w:rsidRDefault="00AE3084" w:rsidP="00FD1CE4">
      <w:pPr>
        <w:jc w:val="left"/>
        <w:rPr>
          <w:rFonts w:cs="Arial"/>
          <w:szCs w:val="24"/>
          <w:lang w:val="en-GB"/>
        </w:rPr>
      </w:pPr>
    </w:p>
    <w:p w14:paraId="702BD36A" w14:textId="77777777" w:rsidR="00FD1CE4" w:rsidRPr="00672A35" w:rsidRDefault="00AE3084" w:rsidP="00FD1CE4">
      <w:pPr>
        <w:jc w:val="left"/>
        <w:rPr>
          <w:rFonts w:cs="Arial"/>
          <w:szCs w:val="24"/>
          <w:lang w:val="en-GB"/>
        </w:rPr>
      </w:pPr>
      <w:bookmarkStart w:id="133" w:name="_Toc471022836"/>
      <w:bookmarkStart w:id="134" w:name="_Toc471023026"/>
      <w:bookmarkStart w:id="135" w:name="_Toc471377475"/>
      <w:bookmarkStart w:id="136" w:name="_Toc471480260"/>
      <w:bookmarkStart w:id="137" w:name="_Toc471480431"/>
      <w:bookmarkStart w:id="138" w:name="_Toc475295187"/>
      <w:r w:rsidRPr="00672A35">
        <w:rPr>
          <w:rFonts w:cs="Arial"/>
          <w:szCs w:val="24"/>
          <w:lang w:val="en-GB"/>
        </w:rPr>
        <w:t xml:space="preserve">Chochlik M. (2016). </w:t>
      </w:r>
      <w:r w:rsidRPr="00672A35">
        <w:rPr>
          <w:rFonts w:cs="Arial"/>
          <w:i/>
          <w:szCs w:val="24"/>
          <w:lang w:val="en-GB"/>
        </w:rPr>
        <w:t>Mirror reflection utilities</w:t>
      </w:r>
      <w:r w:rsidR="00FD1CE4" w:rsidRPr="00672A35">
        <w:rPr>
          <w:rFonts w:cs="Arial"/>
          <w:szCs w:val="24"/>
          <w:lang w:val="en-GB"/>
        </w:rPr>
        <w:t>. Available from:</w:t>
      </w:r>
    </w:p>
    <w:p w14:paraId="0E7936D4" w14:textId="5C5A752E" w:rsidR="00AE3084" w:rsidRPr="00672A35" w:rsidRDefault="00CE695C" w:rsidP="00FD1CE4">
      <w:pPr>
        <w:jc w:val="left"/>
        <w:rPr>
          <w:rFonts w:cs="Arial"/>
          <w:szCs w:val="24"/>
          <w:lang w:val="en-GB"/>
        </w:rPr>
      </w:pPr>
      <w:hyperlink r:id="rId17" w:history="1">
        <w:r w:rsidR="00AE3084" w:rsidRPr="00672A35">
          <w:rPr>
            <w:rStyle w:val="Hyperlink"/>
            <w:rFonts w:cs="Arial"/>
            <w:szCs w:val="24"/>
            <w:lang w:val="en-GB"/>
          </w:rPr>
          <w:t>https://github.com/matus-chochlik/mirror</w:t>
        </w:r>
        <w:bookmarkEnd w:id="133"/>
        <w:bookmarkEnd w:id="134"/>
        <w:bookmarkEnd w:id="135"/>
        <w:bookmarkEnd w:id="136"/>
        <w:bookmarkEnd w:id="137"/>
        <w:bookmarkEnd w:id="138"/>
      </w:hyperlink>
    </w:p>
    <w:p w14:paraId="2DA856AC" w14:textId="77777777" w:rsidR="00AE3084" w:rsidRPr="00672A35" w:rsidRDefault="00AE3084" w:rsidP="00FD1CE4">
      <w:pPr>
        <w:jc w:val="left"/>
        <w:rPr>
          <w:rFonts w:cs="Arial"/>
          <w:szCs w:val="24"/>
          <w:lang w:val="en-GB"/>
        </w:rPr>
      </w:pPr>
    </w:p>
    <w:p w14:paraId="7E4A5A22" w14:textId="77777777" w:rsidR="00B3402D" w:rsidRPr="00672A35"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Available at: </w:t>
      </w:r>
      <w:hyperlink r:id="rId18" w:history="1">
        <w:r w:rsidRPr="00672A35">
          <w:rPr>
            <w:rStyle w:val="Hyperlink"/>
            <w:rFonts w:cs="Arial"/>
            <w:szCs w:val="24"/>
            <w:lang w:val="en-GB"/>
          </w:rPr>
          <w:t>http://clang.llvm.org/</w:t>
        </w:r>
      </w:hyperlink>
    </w:p>
    <w:p w14:paraId="0570C23E" w14:textId="77777777" w:rsidR="00B3402D" w:rsidRDefault="00B3402D" w:rsidP="00FD1CE4">
      <w:pPr>
        <w:jc w:val="left"/>
        <w:rPr>
          <w:rFonts w:cs="Arial"/>
          <w:szCs w:val="24"/>
          <w:lang w:val="en-GB"/>
        </w:rPr>
      </w:pPr>
    </w:p>
    <w:p w14:paraId="06A52989" w14:textId="40E1E1EC" w:rsidR="0005427D" w:rsidRPr="0005427D" w:rsidRDefault="0005427D" w:rsidP="00FD1CE4">
      <w:pPr>
        <w:jc w:val="left"/>
        <w:rPr>
          <w:rFonts w:cs="Arial"/>
          <w:i/>
          <w:szCs w:val="24"/>
          <w:lang w:val="en-GB"/>
        </w:rPr>
      </w:pPr>
      <w:r>
        <w:rPr>
          <w:rFonts w:cs="Arial"/>
          <w:szCs w:val="24"/>
          <w:lang w:val="en-GB"/>
        </w:rPr>
        <w:t xml:space="preserve">CollabNet. (2000). </w:t>
      </w:r>
      <w:r>
        <w:rPr>
          <w:rFonts w:cs="Arial"/>
          <w:i/>
          <w:szCs w:val="24"/>
          <w:lang w:val="en-GB"/>
        </w:rPr>
        <w:t>Apache Subversion revision control system.</w:t>
      </w:r>
    </w:p>
    <w:p w14:paraId="09372D49" w14:textId="77777777" w:rsidR="0005427D" w:rsidRPr="00672A35" w:rsidRDefault="0005427D" w:rsidP="00FD1CE4">
      <w:pPr>
        <w:jc w:val="left"/>
        <w:rPr>
          <w:rFonts w:cs="Arial"/>
          <w:szCs w:val="24"/>
          <w:lang w:val="en-GB"/>
        </w:rPr>
      </w:pPr>
    </w:p>
    <w:p w14:paraId="66CF35E2" w14:textId="076D13A1" w:rsidR="00EA5E0D" w:rsidRPr="00672A35"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Available at: </w:t>
      </w:r>
      <w:hyperlink r:id="rId19" w:history="1">
        <w:r w:rsidRPr="00672A35">
          <w:rPr>
            <w:rStyle w:val="Hyperlink"/>
            <w:rFonts w:cs="Arial"/>
            <w:szCs w:val="24"/>
            <w:lang w:val="en-GB"/>
          </w:rPr>
          <w:t>https://randomascii.wordpress.com/2014/03/10/making-compiles-slow/</w:t>
        </w:r>
      </w:hyperlink>
    </w:p>
    <w:p w14:paraId="36531EEE" w14:textId="77777777" w:rsidR="00EA5E0D" w:rsidRPr="00672A35" w:rsidRDefault="00EA5E0D" w:rsidP="00FD1CE4">
      <w:pPr>
        <w:jc w:val="left"/>
        <w:rPr>
          <w:rFonts w:cs="Arial"/>
          <w:szCs w:val="24"/>
          <w:lang w:val="en-GB"/>
        </w:rPr>
      </w:pPr>
    </w:p>
    <w:p w14:paraId="76059499" w14:textId="77777777"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Available from:</w:t>
      </w:r>
    </w:p>
    <w:p w14:paraId="0D763ACD" w14:textId="4F22AE7D" w:rsidR="00AA6702" w:rsidRPr="00672A35" w:rsidRDefault="00CE695C" w:rsidP="00FD1CE4">
      <w:pPr>
        <w:jc w:val="left"/>
        <w:rPr>
          <w:rFonts w:cs="Arial"/>
          <w:szCs w:val="24"/>
          <w:lang w:val="en-GB"/>
        </w:rPr>
      </w:pPr>
      <w:hyperlink r:id="rId20"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r w:rsidRPr="00672A35">
        <w:rPr>
          <w:lang w:val="en-GB"/>
        </w:rPr>
        <w:t xml:space="preserve">Eich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1DC5A7B4" w14:textId="52172A42" w:rsidR="00B8109A" w:rsidRPr="00672A35" w:rsidRDefault="00B8109A" w:rsidP="00FD1CE4">
      <w:pPr>
        <w:jc w:val="left"/>
        <w:rPr>
          <w:rFonts w:cs="Arial"/>
          <w:i/>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Pr="00672A35">
        <w:rPr>
          <w:rStyle w:val="selectable"/>
          <w:rFonts w:cs="Arial"/>
          <w:szCs w:val="24"/>
          <w:lang w:val="en-GB"/>
        </w:rPr>
        <w:t>Available at:</w:t>
      </w:r>
      <w:r w:rsidRPr="00672A35">
        <w:rPr>
          <w:rStyle w:val="selectable"/>
          <w:rFonts w:cs="Arial"/>
          <w:i/>
          <w:szCs w:val="24"/>
          <w:lang w:val="en-GB"/>
        </w:rPr>
        <w:t xml:space="preserve"> </w:t>
      </w:r>
      <w:hyperlink r:id="rId21" w:history="1">
        <w:r w:rsidRPr="00672A35">
          <w:rPr>
            <w:rStyle w:val="Hyperlink"/>
            <w:rFonts w:cs="Arial"/>
            <w:i/>
            <w:szCs w:val="24"/>
            <w:lang w:val="en-GB"/>
          </w:rPr>
          <w:t>http://gccxml.github.io/HTML/Index.html</w:t>
        </w:r>
      </w:hyperlink>
    </w:p>
    <w:p w14:paraId="2861990A" w14:textId="77777777" w:rsidR="001440ED" w:rsidRDefault="001440ED" w:rsidP="00FD1CE4">
      <w:pPr>
        <w:jc w:val="left"/>
        <w:rPr>
          <w:rFonts w:cs="Arial"/>
          <w:szCs w:val="24"/>
          <w:lang w:val="en-GB"/>
        </w:rPr>
      </w:pPr>
    </w:p>
    <w:p w14:paraId="4B004873" w14:textId="759AF53A" w:rsidR="001103AA" w:rsidRDefault="00A87EE4" w:rsidP="00FD1CE4">
      <w:pPr>
        <w:jc w:val="left"/>
        <w:rPr>
          <w:rFonts w:cs="Arial"/>
          <w:szCs w:val="24"/>
          <w:lang w:val="en-GB"/>
        </w:rPr>
      </w:pPr>
      <w:r>
        <w:rPr>
          <w:rFonts w:cs="Arial"/>
          <w:szCs w:val="24"/>
          <w:lang w:val="en-GB"/>
        </w:rPr>
        <w:lastRenderedPageBreak/>
        <w:t xml:space="preserve">Google. (2016). </w:t>
      </w:r>
      <w:r>
        <w:rPr>
          <w:rFonts w:cs="Arial"/>
          <w:i/>
          <w:szCs w:val="24"/>
          <w:lang w:val="en-GB"/>
        </w:rPr>
        <w:t>Google Test Framework</w:t>
      </w:r>
      <w:r>
        <w:rPr>
          <w:rFonts w:cs="Arial"/>
          <w:szCs w:val="24"/>
          <w:lang w:val="en-GB"/>
        </w:rPr>
        <w:t>. Available</w:t>
      </w:r>
      <w:r w:rsidR="00AB4CF4">
        <w:rPr>
          <w:rFonts w:cs="Arial"/>
          <w:szCs w:val="24"/>
          <w:lang w:val="en-GB"/>
        </w:rPr>
        <w:t xml:space="preserve"> at</w:t>
      </w:r>
      <w:r>
        <w:rPr>
          <w:rFonts w:cs="Arial"/>
          <w:szCs w:val="24"/>
          <w:lang w:val="en-GB"/>
        </w:rPr>
        <w:t xml:space="preserve">: </w:t>
      </w:r>
    </w:p>
    <w:p w14:paraId="184B73A6" w14:textId="64E84D46" w:rsidR="00A87EE4" w:rsidRDefault="00CE695C" w:rsidP="00FD1CE4">
      <w:pPr>
        <w:jc w:val="left"/>
        <w:rPr>
          <w:rFonts w:cs="Arial"/>
          <w:szCs w:val="24"/>
          <w:lang w:val="en-GB"/>
        </w:rPr>
      </w:pPr>
      <w:hyperlink r:id="rId22" w:history="1">
        <w:r w:rsidR="00A87EE4" w:rsidRPr="003721A9">
          <w:rPr>
            <w:rStyle w:val="Hyperlink"/>
            <w:rFonts w:cs="Arial"/>
            <w:szCs w:val="24"/>
            <w:lang w:val="en-GB"/>
          </w:rPr>
          <w:t>https://github.com/google/googletest</w:t>
        </w:r>
      </w:hyperlink>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51D8699D" w14:textId="77777777" w:rsidR="00B3402D" w:rsidRPr="00672A35" w:rsidRDefault="00B3402D" w:rsidP="00FD1CE4">
      <w:pPr>
        <w:jc w:val="left"/>
        <w:rPr>
          <w:rFonts w:cs="Arial"/>
          <w:szCs w:val="24"/>
          <w:lang w:val="en-GB"/>
        </w:rPr>
      </w:pPr>
      <w:r w:rsidRPr="00672A35">
        <w:rPr>
          <w:rFonts w:cs="Arial"/>
          <w:szCs w:val="24"/>
          <w:lang w:val="en-GB"/>
        </w:rPr>
        <w:t xml:space="preserve">GNU Project (2016). </w:t>
      </w:r>
      <w:r w:rsidRPr="00672A35">
        <w:rPr>
          <w:rFonts w:cs="Arial"/>
          <w:i/>
          <w:szCs w:val="24"/>
          <w:lang w:val="en-GB"/>
        </w:rPr>
        <w:t>GNU Compiler Collection</w:t>
      </w:r>
      <w:r w:rsidRPr="00672A35">
        <w:rPr>
          <w:rFonts w:cs="Arial"/>
          <w:szCs w:val="24"/>
          <w:lang w:val="en-GB"/>
        </w:rPr>
        <w:t xml:space="preserve">. Available at: </w:t>
      </w:r>
      <w:hyperlink r:id="rId23" w:history="1">
        <w:r w:rsidRPr="00672A35">
          <w:rPr>
            <w:rStyle w:val="Hyperlink"/>
            <w:rFonts w:cs="Arial"/>
            <w:szCs w:val="24"/>
            <w:lang w:val="en-GB"/>
          </w:rPr>
          <w:t>https://gcc.gnu.org/</w:t>
        </w:r>
      </w:hyperlink>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t xml:space="preserve">Intel, AMD (1978). </w:t>
      </w:r>
      <w:r w:rsidRPr="00672A35">
        <w:rPr>
          <w:i/>
          <w:lang w:val="en-GB"/>
        </w:rPr>
        <w:t>x86 instruction set architecture</w:t>
      </w:r>
      <w:r w:rsidRPr="00672A35">
        <w:rPr>
          <w:lang w:val="en-GB"/>
        </w:rPr>
        <w:t>.</w:t>
      </w:r>
    </w:p>
    <w:p w14:paraId="2D96E88E" w14:textId="77777777" w:rsidR="00B814F7" w:rsidRPr="00672A35" w:rsidRDefault="00B814F7" w:rsidP="00FD1CE4">
      <w:pPr>
        <w:jc w:val="left"/>
        <w:rPr>
          <w:rFonts w:cs="Arial"/>
          <w:szCs w:val="24"/>
          <w:lang w:val="en-GB"/>
        </w:rPr>
      </w:pPr>
    </w:p>
    <w:p w14:paraId="218F0370" w14:textId="05436F4C" w:rsidR="007F4F9B" w:rsidRPr="00672A35" w:rsidRDefault="007F4F9B" w:rsidP="00FD1CE4">
      <w:pPr>
        <w:jc w:val="left"/>
        <w:rPr>
          <w:rFonts w:cs="Arial"/>
          <w:szCs w:val="24"/>
          <w:lang w:val="en-GB"/>
        </w:rPr>
      </w:pPr>
      <w:r w:rsidRPr="00672A35">
        <w:rPr>
          <w:rStyle w:val="selectable"/>
          <w:rFonts w:cs="Arial"/>
          <w:szCs w:val="24"/>
          <w:lang w:val="en-GB"/>
        </w:rPr>
        <w:t xml:space="preserve">Lischke M. (2016). </w:t>
      </w:r>
      <w:r w:rsidRPr="00672A35">
        <w:rPr>
          <w:rStyle w:val="selectable"/>
          <w:rFonts w:cs="Arial"/>
          <w:i/>
          <w:szCs w:val="24"/>
          <w:lang w:val="en-GB"/>
        </w:rPr>
        <w:t xml:space="preserve">ANTLR4. </w:t>
      </w:r>
      <w:r w:rsidRPr="00672A35">
        <w:rPr>
          <w:rStyle w:val="selectable"/>
          <w:rFonts w:cs="Arial"/>
          <w:szCs w:val="24"/>
          <w:lang w:val="en-GB"/>
        </w:rPr>
        <w:t xml:space="preserve">Available at: </w:t>
      </w:r>
      <w:hyperlink r:id="rId24" w:history="1">
        <w:r w:rsidRPr="00672A35">
          <w:rPr>
            <w:rStyle w:val="Hyperlink"/>
            <w:rFonts w:cs="Arial"/>
            <w:szCs w:val="24"/>
            <w:lang w:val="en-GB"/>
          </w:rPr>
          <w:t>http://www.soft-gems.net/index.php</w:t>
        </w:r>
      </w:hyperlink>
    </w:p>
    <w:p w14:paraId="0683B1AA" w14:textId="77777777" w:rsidR="007F4F9B" w:rsidRPr="00672A35" w:rsidRDefault="007F4F9B" w:rsidP="00FD1CE4">
      <w:pPr>
        <w:jc w:val="left"/>
        <w:rPr>
          <w:rFonts w:cs="Arial"/>
          <w:szCs w:val="24"/>
          <w:lang w:val="en-GB"/>
        </w:rPr>
      </w:pPr>
    </w:p>
    <w:p w14:paraId="5EDE59B5" w14:textId="7FA88D7A"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w:t>
      </w:r>
      <w:r w:rsidR="00A0682A">
        <w:rPr>
          <w:rFonts w:cs="Arial"/>
          <w:szCs w:val="24"/>
          <w:lang w:val="en-GB"/>
        </w:rPr>
        <w:t>, Hart T., Levin M. (1958). Lisp</w:t>
      </w:r>
      <w:r w:rsidRPr="00672A35">
        <w:rPr>
          <w:rFonts w:cs="Arial"/>
          <w:szCs w:val="24"/>
          <w:lang w:val="en-GB"/>
        </w:rPr>
        <w:t>.</w:t>
      </w:r>
    </w:p>
    <w:p w14:paraId="134165F4" w14:textId="77777777" w:rsidR="00006618" w:rsidRPr="00672A35" w:rsidRDefault="00006618" w:rsidP="00FD1CE4">
      <w:pPr>
        <w:jc w:val="left"/>
        <w:rPr>
          <w:rFonts w:cs="Arial"/>
          <w:szCs w:val="24"/>
          <w:lang w:val="en-GB"/>
        </w:rPr>
      </w:pPr>
    </w:p>
    <w:p w14:paraId="36C07F3F" w14:textId="53FA47B1" w:rsidR="00B3402D" w:rsidRPr="00672A35" w:rsidRDefault="00B3402D" w:rsidP="00FD1CE4">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Available at: </w:t>
      </w:r>
      <w:hyperlink r:id="rId25" w:history="1">
        <w:r w:rsidRPr="00672A35">
          <w:rPr>
            <w:rStyle w:val="Hyperlink"/>
            <w:rFonts w:cs="Arial"/>
            <w:szCs w:val="24"/>
            <w:lang w:val="en-GB"/>
          </w:rPr>
          <w:t>https://www.visualstudio.com/</w:t>
        </w:r>
      </w:hyperlink>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138E9B1B" w14:textId="77777777" w:rsidR="005F2957" w:rsidRPr="00672A35" w:rsidRDefault="005F2957" w:rsidP="00FD1CE4">
      <w:pPr>
        <w:jc w:val="left"/>
        <w:rPr>
          <w:rStyle w:val="selectable"/>
          <w:rFonts w:cs="Arial"/>
          <w:szCs w:val="24"/>
          <w:lang w:val="en-GB"/>
        </w:rPr>
      </w:pPr>
    </w:p>
    <w:p w14:paraId="3B940C86" w14:textId="2E3DB804" w:rsidR="00190A71" w:rsidRPr="00672A35" w:rsidRDefault="00190A71" w:rsidP="00FD1CE4">
      <w:pPr>
        <w:jc w:val="left"/>
        <w:rPr>
          <w:rStyle w:val="selectable"/>
          <w:rFonts w:cs="Arial"/>
          <w:szCs w:val="24"/>
          <w:lang w:val="en-GB"/>
        </w:rPr>
      </w:pPr>
      <w:r w:rsidRPr="00672A35">
        <w:rPr>
          <w:rStyle w:val="selectable"/>
          <w:rFonts w:cs="Arial"/>
          <w:szCs w:val="24"/>
          <w:lang w:val="en-GB"/>
        </w:rPr>
        <w:t xml:space="preserve">Milea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Available at: </w:t>
      </w:r>
      <w:hyperlink r:id="rId26" w:history="1">
        <w:r w:rsidRPr="00672A35">
          <w:rPr>
            <w:rStyle w:val="Hyperlink"/>
            <w:rFonts w:cs="Arial"/>
            <w:szCs w:val="24"/>
            <w:lang w:val="en-GB"/>
          </w:rPr>
          <w:t>http://www.cprogramming.com/tutorial/virtual_inheritance.html</w:t>
        </w:r>
      </w:hyperlink>
    </w:p>
    <w:p w14:paraId="39B14294" w14:textId="77777777" w:rsidR="00190A71" w:rsidRPr="00672A35" w:rsidRDefault="00190A71" w:rsidP="00FD1CE4">
      <w:pPr>
        <w:jc w:val="left"/>
        <w:rPr>
          <w:rStyle w:val="selectable"/>
          <w:rFonts w:cs="Arial"/>
          <w:szCs w:val="24"/>
          <w:lang w:val="en-GB"/>
        </w:rPr>
      </w:pPr>
    </w:p>
    <w:p w14:paraId="4468C671" w14:textId="00F661A8" w:rsidR="005E3A52" w:rsidRPr="00672A35" w:rsidRDefault="005E3A52" w:rsidP="005E3A52">
      <w:pPr>
        <w:rPr>
          <w:lang w:val="en-GB"/>
        </w:rPr>
      </w:pPr>
      <w:r w:rsidRPr="00672A35">
        <w:rPr>
          <w:lang w:val="en-GB"/>
        </w:rPr>
        <w:t xml:space="preserve">Muratori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27" w:history="1">
        <w:r w:rsidRPr="00672A35">
          <w:rPr>
            <w:rStyle w:val="Hyperlink"/>
            <w:lang w:val="en-GB"/>
          </w:rPr>
          <w:t>https://www.youtube.com/watch?v=ZQ5_u8Lgvyk</w:t>
        </w:r>
      </w:hyperlink>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r w:rsidRPr="00672A35">
        <w:rPr>
          <w:rFonts w:cs="Arial"/>
          <w:i/>
          <w:szCs w:val="24"/>
          <w:lang w:val="en-GB"/>
        </w:rPr>
        <w:t>Qt’s Moc</w:t>
      </w:r>
      <w:r w:rsidRPr="00672A35">
        <w:rPr>
          <w:rFonts w:cs="Arial"/>
          <w:szCs w:val="24"/>
          <w:lang w:val="en-GB"/>
        </w:rPr>
        <w:t>.</w:t>
      </w:r>
    </w:p>
    <w:p w14:paraId="21F56031" w14:textId="77777777" w:rsidR="008B1C9B" w:rsidRPr="00672A35" w:rsidRDefault="008B1C9B" w:rsidP="00FD1CE4">
      <w:pPr>
        <w:jc w:val="left"/>
        <w:rPr>
          <w:rFonts w:cs="Arial"/>
          <w:szCs w:val="24"/>
          <w:lang w:val="en-GB"/>
        </w:rPr>
      </w:pPr>
    </w:p>
    <w:p w14:paraId="5BB5054A" w14:textId="3D43DCB8" w:rsidR="00CF3B80" w:rsidRPr="00672A35" w:rsidRDefault="00CF3B80" w:rsidP="00FD1CE4">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Pr="00672A35">
        <w:rPr>
          <w:rStyle w:val="selectable"/>
          <w:rFonts w:cs="Arial"/>
          <w:szCs w:val="24"/>
          <w:lang w:val="en-GB"/>
        </w:rPr>
        <w:t xml:space="preserve">Available at: </w:t>
      </w:r>
      <w:hyperlink r:id="rId28" w:history="1">
        <w:r w:rsidRPr="00672A35">
          <w:rPr>
            <w:rStyle w:val="Hyperlink"/>
            <w:rFonts w:cs="Arial"/>
            <w:szCs w:val="24"/>
            <w:lang w:val="en-GB"/>
          </w:rPr>
          <w:t>http://www.boost.org/doc/libs/1_62_0/libs/serialization/doc/index.html</w:t>
        </w:r>
      </w:hyperlink>
    </w:p>
    <w:p w14:paraId="39C936DF" w14:textId="77777777" w:rsidR="009F6D76" w:rsidRPr="00672A35" w:rsidRDefault="009F6D76" w:rsidP="00FD1CE4">
      <w:pPr>
        <w:jc w:val="left"/>
        <w:rPr>
          <w:lang w:val="en-GB"/>
        </w:rPr>
      </w:pPr>
    </w:p>
    <w:p w14:paraId="4A98BE93" w14:textId="6129B293"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7777777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Available from: </w:t>
      </w:r>
    </w:p>
    <w:p w14:paraId="26D168EF" w14:textId="116EBBB0" w:rsidR="00B3402D" w:rsidRPr="00672A35" w:rsidRDefault="00CE695C" w:rsidP="00FD1CE4">
      <w:pPr>
        <w:jc w:val="left"/>
        <w:rPr>
          <w:rStyle w:val="selectable"/>
          <w:rFonts w:cs="Arial"/>
          <w:szCs w:val="24"/>
          <w:lang w:val="en-GB"/>
        </w:rPr>
      </w:pPr>
      <w:hyperlink r:id="rId29"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p>
    <w:p w14:paraId="4AB37044" w14:textId="77777777" w:rsidR="00B3402D" w:rsidRPr="00672A35" w:rsidRDefault="00B3402D" w:rsidP="00FD1CE4">
      <w:pPr>
        <w:jc w:val="left"/>
        <w:rPr>
          <w:rFonts w:cs="Arial"/>
          <w:szCs w:val="24"/>
          <w:lang w:val="en-GB"/>
        </w:rPr>
      </w:pPr>
    </w:p>
    <w:p w14:paraId="3333355F" w14:textId="77777777" w:rsidR="00FD1CE4" w:rsidRPr="00672A35" w:rsidRDefault="00B3402D" w:rsidP="00FD1CE4">
      <w:pPr>
        <w:jc w:val="left"/>
        <w:rPr>
          <w:rStyle w:val="selectable"/>
          <w:rFonts w:cs="Arial"/>
          <w:szCs w:val="24"/>
          <w:lang w:val="en-GB"/>
        </w:rPr>
      </w:pPr>
      <w:r w:rsidRPr="00672A35">
        <w:rPr>
          <w:rFonts w:cs="Arial"/>
          <w:szCs w:val="24"/>
          <w:lang w:val="en-GB"/>
        </w:rPr>
        <w:t xml:space="preserve">Ruppe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FD1CE4" w:rsidRPr="00672A35">
        <w:rPr>
          <w:rStyle w:val="selectable"/>
          <w:rFonts w:cs="Arial"/>
          <w:szCs w:val="24"/>
          <w:lang w:val="en-GB"/>
        </w:rPr>
        <w:t>Available from:</w:t>
      </w:r>
    </w:p>
    <w:p w14:paraId="60E6B991" w14:textId="4E935D7F" w:rsidR="00B3402D" w:rsidRPr="00672A35" w:rsidRDefault="00CE695C" w:rsidP="00FD1CE4">
      <w:pPr>
        <w:jc w:val="left"/>
        <w:rPr>
          <w:rStyle w:val="selectable"/>
          <w:rFonts w:cs="Arial"/>
          <w:szCs w:val="24"/>
          <w:lang w:val="en-GB"/>
        </w:rPr>
      </w:pPr>
      <w:hyperlink r:id="rId30" w:history="1">
        <w:r w:rsidR="00B3402D" w:rsidRPr="00672A35">
          <w:rPr>
            <w:rStyle w:val="Hyperlink"/>
            <w:rFonts w:cs="Arial"/>
            <w:szCs w:val="24"/>
            <w:lang w:val="en-GB"/>
          </w:rPr>
          <w:t>https://www.amazon.co.uk/D-Cookbook-Adam-D-Ruppe-ebook/dp/B00KLAJ62M/ref=sr_1_1?s=books&amp;ie=UTF8&amp;qid=1481752218&amp;sr=1-1&amp;keywords=d+cookbook+programming</w:t>
        </w:r>
      </w:hyperlink>
    </w:p>
    <w:p w14:paraId="161C65AF" w14:textId="77777777" w:rsidR="00B3402D" w:rsidRPr="00672A35" w:rsidRDefault="00B3402D" w:rsidP="00FD1CE4">
      <w:pPr>
        <w:jc w:val="left"/>
        <w:rPr>
          <w:rFonts w:cs="Arial"/>
          <w:szCs w:val="24"/>
          <w:lang w:val="en-GB"/>
        </w:rPr>
      </w:pPr>
    </w:p>
    <w:p w14:paraId="0E237A2F" w14:textId="338811C5" w:rsidR="00FD7CFF" w:rsidRPr="00672A35" w:rsidRDefault="00FD7CFF" w:rsidP="00FD1CE4">
      <w:pPr>
        <w:jc w:val="left"/>
        <w:rPr>
          <w:rFonts w:cs="Arial"/>
          <w:i/>
          <w:szCs w:val="24"/>
          <w:lang w:val="en-GB"/>
        </w:rPr>
      </w:pPr>
      <w:r w:rsidRPr="00672A35">
        <w:rPr>
          <w:rFonts w:cs="Arial"/>
          <w:szCs w:val="24"/>
          <w:lang w:val="en-GB"/>
        </w:rPr>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9447F6" w:rsidRPr="00672A35">
        <w:rPr>
          <w:rFonts w:cs="Arial"/>
          <w:szCs w:val="24"/>
          <w:lang w:val="en-GB"/>
        </w:rPr>
        <w:t xml:space="preserve">Available at: </w:t>
      </w:r>
      <w:hyperlink r:id="rId31" w:history="1">
        <w:r w:rsidR="009447F6" w:rsidRPr="00672A35">
          <w:rPr>
            <w:rStyle w:val="Hyperlink"/>
            <w:rFonts w:cs="Arial"/>
            <w:szCs w:val="24"/>
            <w:lang w:val="en-GB"/>
          </w:rPr>
          <w:t>http://www.sublimetext.com/</w:t>
        </w:r>
      </w:hyperlink>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r w:rsidRPr="00672A35">
        <w:rPr>
          <w:rFonts w:cs="Arial"/>
          <w:lang w:val="en-GB"/>
        </w:rPr>
        <w:t>Trolltech. (1991). Qt.</w:t>
      </w:r>
    </w:p>
    <w:p w14:paraId="74CC89DF" w14:textId="77777777" w:rsidR="00753BBD" w:rsidRPr="00672A35" w:rsidRDefault="00753BBD" w:rsidP="00FD1CE4">
      <w:pPr>
        <w:jc w:val="left"/>
        <w:rPr>
          <w:rFonts w:cs="Arial"/>
          <w:szCs w:val="24"/>
          <w:lang w:val="en-GB"/>
        </w:rPr>
      </w:pPr>
    </w:p>
    <w:p w14:paraId="6022FF44" w14:textId="71A254B1" w:rsidR="00FD1CE4" w:rsidRPr="00672A35" w:rsidRDefault="00B3402D" w:rsidP="00FD1CE4">
      <w:pPr>
        <w:jc w:val="left"/>
        <w:rPr>
          <w:rFonts w:cs="Arial"/>
          <w:szCs w:val="24"/>
          <w:lang w:val="en-GB"/>
        </w:rPr>
      </w:pPr>
      <w:r w:rsidRPr="00672A35">
        <w:rPr>
          <w:rFonts w:cs="Arial"/>
          <w:szCs w:val="24"/>
          <w:lang w:val="en-GB"/>
        </w:rPr>
        <w:lastRenderedPageBreak/>
        <w:t xml:space="preserve">Unreal Games. (2016). </w:t>
      </w:r>
      <w:r w:rsidRPr="00672A35">
        <w:rPr>
          <w:rFonts w:cs="Arial"/>
          <w:i/>
          <w:szCs w:val="24"/>
          <w:lang w:val="en-GB"/>
        </w:rPr>
        <w:t xml:space="preserve">Unreal Engine Property System. </w:t>
      </w:r>
      <w:r w:rsidRPr="00672A35">
        <w:rPr>
          <w:rFonts w:cs="Arial"/>
          <w:szCs w:val="24"/>
          <w:lang w:val="en-GB"/>
        </w:rPr>
        <w:t>Documentation available at</w:t>
      </w:r>
      <w:r w:rsidR="00FD1CE4" w:rsidRPr="00672A35">
        <w:rPr>
          <w:rFonts w:cs="Arial"/>
          <w:szCs w:val="24"/>
          <w:lang w:val="en-GB"/>
        </w:rPr>
        <w:t>:</w:t>
      </w:r>
      <w:r w:rsidRPr="00672A35">
        <w:rPr>
          <w:rFonts w:cs="Arial"/>
          <w:szCs w:val="24"/>
          <w:lang w:val="en-GB"/>
        </w:rPr>
        <w:t xml:space="preserve"> </w:t>
      </w:r>
    </w:p>
    <w:p w14:paraId="5A759761" w14:textId="39A7B39D" w:rsidR="00B3402D" w:rsidRPr="00672A35" w:rsidRDefault="00CE695C" w:rsidP="00FD1CE4">
      <w:pPr>
        <w:jc w:val="left"/>
        <w:rPr>
          <w:rFonts w:cs="Arial"/>
          <w:szCs w:val="24"/>
          <w:lang w:val="en-GB"/>
        </w:rPr>
      </w:pPr>
      <w:hyperlink r:id="rId32" w:history="1">
        <w:r w:rsidR="00B3402D" w:rsidRPr="00672A35">
          <w:rPr>
            <w:rStyle w:val="Hyperlink"/>
            <w:rFonts w:cs="Arial"/>
            <w:szCs w:val="24"/>
            <w:lang w:val="en-GB"/>
          </w:rPr>
          <w:t>https://docs.unrealengine.com/latest/INT/Programming/UnrealArchitecture/Reference/Properties/</w:t>
        </w:r>
      </w:hyperlink>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Pr="00672A35" w:rsidRDefault="00B3402D" w:rsidP="00127EA6">
      <w:pPr>
        <w:ind w:hanging="720"/>
        <w:jc w:val="center"/>
        <w:rPr>
          <w:rFonts w:eastAsia="Calibri" w:cs="Arial"/>
          <w:b/>
          <w:sz w:val="28"/>
          <w:lang w:val="en-GB"/>
        </w:rPr>
      </w:pPr>
    </w:p>
    <w:p w14:paraId="37CDA970" w14:textId="77777777" w:rsidR="00B3402D" w:rsidRPr="00672A35" w:rsidRDefault="00B3402D" w:rsidP="00127EA6">
      <w:pPr>
        <w:ind w:hanging="720"/>
        <w:jc w:val="center"/>
        <w:rPr>
          <w:rFonts w:eastAsia="Calibri" w:cs="Arial"/>
          <w:b/>
          <w:sz w:val="28"/>
          <w:lang w:val="en-GB"/>
        </w:rPr>
      </w:pPr>
    </w:p>
    <w:p w14:paraId="2FAFEC8D" w14:textId="77777777" w:rsidR="004E2CBA" w:rsidRPr="00672A35" w:rsidRDefault="004E2CBA" w:rsidP="00127EA6">
      <w:pPr>
        <w:ind w:hanging="720"/>
        <w:jc w:val="center"/>
        <w:rPr>
          <w:rFonts w:eastAsia="Calibri" w:cs="Arial"/>
          <w:b/>
          <w:sz w:val="28"/>
          <w:lang w:val="en-GB"/>
        </w:rPr>
      </w:pPr>
    </w:p>
    <w:p w14:paraId="3DBBD70D" w14:textId="77777777" w:rsidR="00A87EE4" w:rsidRDefault="00A87EE4" w:rsidP="00287772">
      <w:pPr>
        <w:ind w:hanging="720"/>
        <w:rPr>
          <w:rFonts w:eastAsia="Calibri" w:cs="Arial"/>
          <w:b/>
          <w:sz w:val="28"/>
          <w:lang w:val="en-GB"/>
        </w:rPr>
      </w:pPr>
    </w:p>
    <w:bookmarkEnd w:id="129"/>
    <w:p w14:paraId="79BD4DD8" w14:textId="77777777" w:rsidR="007B475C" w:rsidRPr="00317CCA" w:rsidRDefault="007B475C" w:rsidP="00955719">
      <w:pPr>
        <w:rPr>
          <w:rFonts w:cs="Arial"/>
          <w:lang w:val="en-GB"/>
        </w:rPr>
      </w:pPr>
    </w:p>
    <w:sectPr w:rsidR="007B475C" w:rsidRPr="00317CCA">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BEF4D" w14:textId="77777777" w:rsidR="004A474A" w:rsidRDefault="004A474A" w:rsidP="00A876CF">
      <w:r>
        <w:separator/>
      </w:r>
    </w:p>
  </w:endnote>
  <w:endnote w:type="continuationSeparator" w:id="0">
    <w:p w14:paraId="666B9B3B" w14:textId="77777777" w:rsidR="004A474A" w:rsidRDefault="004A474A"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CE695C" w:rsidRDefault="00CE695C">
        <w:pPr>
          <w:pStyle w:val="Footer"/>
        </w:pPr>
        <w:r>
          <w:fldChar w:fldCharType="begin"/>
        </w:r>
        <w:r>
          <w:instrText xml:space="preserve"> PAGE   \* MERGEFORMAT </w:instrText>
        </w:r>
        <w:r>
          <w:fldChar w:fldCharType="separate"/>
        </w:r>
        <w:r w:rsidR="00C02F31">
          <w:rPr>
            <w:noProof/>
          </w:rPr>
          <w:t>5</w:t>
        </w:r>
        <w:r>
          <w:rPr>
            <w:noProof/>
          </w:rPr>
          <w:fldChar w:fldCharType="end"/>
        </w:r>
      </w:p>
    </w:sdtContent>
  </w:sdt>
  <w:p w14:paraId="410F87DC" w14:textId="77777777" w:rsidR="00CE695C" w:rsidRDefault="00CE69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22A50" w14:textId="77777777" w:rsidR="004A474A" w:rsidRDefault="004A474A" w:rsidP="00A876CF">
      <w:r>
        <w:separator/>
      </w:r>
    </w:p>
  </w:footnote>
  <w:footnote w:type="continuationSeparator" w:id="0">
    <w:p w14:paraId="1622A81C" w14:textId="77777777" w:rsidR="004A474A" w:rsidRDefault="004A474A"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7"/>
  </w:num>
  <w:num w:numId="3">
    <w:abstractNumId w:val="7"/>
  </w:num>
  <w:num w:numId="4">
    <w:abstractNumId w:val="16"/>
  </w:num>
  <w:num w:numId="5">
    <w:abstractNumId w:val="4"/>
  </w:num>
  <w:num w:numId="6">
    <w:abstractNumId w:val="8"/>
  </w:num>
  <w:num w:numId="7">
    <w:abstractNumId w:val="5"/>
  </w:num>
  <w:num w:numId="8">
    <w:abstractNumId w:val="13"/>
  </w:num>
  <w:num w:numId="9">
    <w:abstractNumId w:val="12"/>
  </w:num>
  <w:num w:numId="10">
    <w:abstractNumId w:val="6"/>
  </w:num>
  <w:num w:numId="11">
    <w:abstractNumId w:val="3"/>
  </w:num>
  <w:num w:numId="12">
    <w:abstractNumId w:val="14"/>
  </w:num>
  <w:num w:numId="13">
    <w:abstractNumId w:val="15"/>
  </w:num>
  <w:num w:numId="14">
    <w:abstractNumId w:val="1"/>
  </w:num>
  <w:num w:numId="15">
    <w:abstractNumId w:val="0"/>
  </w:num>
  <w:num w:numId="16">
    <w:abstractNumId w:val="2"/>
  </w:num>
  <w:num w:numId="17">
    <w:abstractNumId w:val="10"/>
  </w:num>
  <w:num w:numId="18">
    <w:abstractNumId w:val="1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182"/>
    <w:rsid w:val="000018F4"/>
    <w:rsid w:val="000036C2"/>
    <w:rsid w:val="00004217"/>
    <w:rsid w:val="00004F4C"/>
    <w:rsid w:val="000052F4"/>
    <w:rsid w:val="000053D5"/>
    <w:rsid w:val="00006618"/>
    <w:rsid w:val="000126F1"/>
    <w:rsid w:val="00012D44"/>
    <w:rsid w:val="00013E33"/>
    <w:rsid w:val="000151CE"/>
    <w:rsid w:val="0001690B"/>
    <w:rsid w:val="00020946"/>
    <w:rsid w:val="00020A2C"/>
    <w:rsid w:val="000212C3"/>
    <w:rsid w:val="000216D2"/>
    <w:rsid w:val="0002246B"/>
    <w:rsid w:val="00022D3D"/>
    <w:rsid w:val="00022D84"/>
    <w:rsid w:val="00023625"/>
    <w:rsid w:val="000256D6"/>
    <w:rsid w:val="00025BD8"/>
    <w:rsid w:val="00027EB9"/>
    <w:rsid w:val="0003122B"/>
    <w:rsid w:val="000315AA"/>
    <w:rsid w:val="00031CEB"/>
    <w:rsid w:val="00031DAF"/>
    <w:rsid w:val="000320AD"/>
    <w:rsid w:val="00032624"/>
    <w:rsid w:val="000327FC"/>
    <w:rsid w:val="00032E69"/>
    <w:rsid w:val="00033432"/>
    <w:rsid w:val="00035A21"/>
    <w:rsid w:val="00036021"/>
    <w:rsid w:val="00037248"/>
    <w:rsid w:val="0004019F"/>
    <w:rsid w:val="000402A1"/>
    <w:rsid w:val="00040340"/>
    <w:rsid w:val="000406B0"/>
    <w:rsid w:val="00041CC1"/>
    <w:rsid w:val="00041E60"/>
    <w:rsid w:val="000420B6"/>
    <w:rsid w:val="000422AC"/>
    <w:rsid w:val="0004314B"/>
    <w:rsid w:val="0004464C"/>
    <w:rsid w:val="00046869"/>
    <w:rsid w:val="0005064E"/>
    <w:rsid w:val="000521DA"/>
    <w:rsid w:val="0005242D"/>
    <w:rsid w:val="00052E53"/>
    <w:rsid w:val="00052EB7"/>
    <w:rsid w:val="00053B13"/>
    <w:rsid w:val="0005427D"/>
    <w:rsid w:val="000547A2"/>
    <w:rsid w:val="00056A56"/>
    <w:rsid w:val="00056A5D"/>
    <w:rsid w:val="00057A48"/>
    <w:rsid w:val="00060139"/>
    <w:rsid w:val="0006022C"/>
    <w:rsid w:val="00060B6B"/>
    <w:rsid w:val="0006168F"/>
    <w:rsid w:val="00064FBE"/>
    <w:rsid w:val="00065EBE"/>
    <w:rsid w:val="00066238"/>
    <w:rsid w:val="0006637B"/>
    <w:rsid w:val="00066C48"/>
    <w:rsid w:val="00066CA1"/>
    <w:rsid w:val="00067170"/>
    <w:rsid w:val="000672AA"/>
    <w:rsid w:val="00067A6F"/>
    <w:rsid w:val="00070FB8"/>
    <w:rsid w:val="00071477"/>
    <w:rsid w:val="00072F68"/>
    <w:rsid w:val="000730B8"/>
    <w:rsid w:val="00073864"/>
    <w:rsid w:val="00074108"/>
    <w:rsid w:val="00075E83"/>
    <w:rsid w:val="00076E3E"/>
    <w:rsid w:val="000778E6"/>
    <w:rsid w:val="0008040E"/>
    <w:rsid w:val="0008135A"/>
    <w:rsid w:val="00081767"/>
    <w:rsid w:val="000826C0"/>
    <w:rsid w:val="00082BEE"/>
    <w:rsid w:val="00082D63"/>
    <w:rsid w:val="00082E2D"/>
    <w:rsid w:val="000838A9"/>
    <w:rsid w:val="00083A57"/>
    <w:rsid w:val="00084383"/>
    <w:rsid w:val="000851C8"/>
    <w:rsid w:val="000870E3"/>
    <w:rsid w:val="00087E32"/>
    <w:rsid w:val="00092BD4"/>
    <w:rsid w:val="00092E7A"/>
    <w:rsid w:val="000941F9"/>
    <w:rsid w:val="00094DB5"/>
    <w:rsid w:val="000957E7"/>
    <w:rsid w:val="00095BBA"/>
    <w:rsid w:val="00095E3E"/>
    <w:rsid w:val="00096C74"/>
    <w:rsid w:val="00096D0B"/>
    <w:rsid w:val="000970B7"/>
    <w:rsid w:val="00097A6B"/>
    <w:rsid w:val="000A2281"/>
    <w:rsid w:val="000A4EFC"/>
    <w:rsid w:val="000A510C"/>
    <w:rsid w:val="000A6433"/>
    <w:rsid w:val="000A6BAD"/>
    <w:rsid w:val="000A6C6D"/>
    <w:rsid w:val="000A750B"/>
    <w:rsid w:val="000A7DE4"/>
    <w:rsid w:val="000B1274"/>
    <w:rsid w:val="000B264A"/>
    <w:rsid w:val="000B558B"/>
    <w:rsid w:val="000B58AD"/>
    <w:rsid w:val="000B6F3C"/>
    <w:rsid w:val="000B7534"/>
    <w:rsid w:val="000C1F3D"/>
    <w:rsid w:val="000C2423"/>
    <w:rsid w:val="000C32EE"/>
    <w:rsid w:val="000C550A"/>
    <w:rsid w:val="000D0CA5"/>
    <w:rsid w:val="000D1674"/>
    <w:rsid w:val="000D35C2"/>
    <w:rsid w:val="000D3C25"/>
    <w:rsid w:val="000D4451"/>
    <w:rsid w:val="000D7DD7"/>
    <w:rsid w:val="000E0AB4"/>
    <w:rsid w:val="000E1592"/>
    <w:rsid w:val="000E1E79"/>
    <w:rsid w:val="000E2592"/>
    <w:rsid w:val="000E31E1"/>
    <w:rsid w:val="000E64F0"/>
    <w:rsid w:val="000E6BEC"/>
    <w:rsid w:val="000E6FF9"/>
    <w:rsid w:val="000E7FB3"/>
    <w:rsid w:val="000E7FCF"/>
    <w:rsid w:val="000F0418"/>
    <w:rsid w:val="000F36EC"/>
    <w:rsid w:val="000F496C"/>
    <w:rsid w:val="000F57A6"/>
    <w:rsid w:val="000F64D5"/>
    <w:rsid w:val="0010146A"/>
    <w:rsid w:val="0010154C"/>
    <w:rsid w:val="00101BAB"/>
    <w:rsid w:val="0010228F"/>
    <w:rsid w:val="00102C00"/>
    <w:rsid w:val="0010449D"/>
    <w:rsid w:val="00104D26"/>
    <w:rsid w:val="001073C9"/>
    <w:rsid w:val="001103AA"/>
    <w:rsid w:val="00112D12"/>
    <w:rsid w:val="00115505"/>
    <w:rsid w:val="0011591D"/>
    <w:rsid w:val="0011651F"/>
    <w:rsid w:val="00117287"/>
    <w:rsid w:val="001210EF"/>
    <w:rsid w:val="00121101"/>
    <w:rsid w:val="0012150B"/>
    <w:rsid w:val="00121F9A"/>
    <w:rsid w:val="00122164"/>
    <w:rsid w:val="00122317"/>
    <w:rsid w:val="00122AAD"/>
    <w:rsid w:val="00122D93"/>
    <w:rsid w:val="00126200"/>
    <w:rsid w:val="00127EA6"/>
    <w:rsid w:val="00131AC4"/>
    <w:rsid w:val="001333BB"/>
    <w:rsid w:val="0013465D"/>
    <w:rsid w:val="0013492C"/>
    <w:rsid w:val="001363DC"/>
    <w:rsid w:val="00141F2F"/>
    <w:rsid w:val="0014221B"/>
    <w:rsid w:val="00143314"/>
    <w:rsid w:val="00143A7E"/>
    <w:rsid w:val="001440ED"/>
    <w:rsid w:val="00144FEC"/>
    <w:rsid w:val="00145728"/>
    <w:rsid w:val="00146A85"/>
    <w:rsid w:val="00147AC7"/>
    <w:rsid w:val="00147C3A"/>
    <w:rsid w:val="001509FE"/>
    <w:rsid w:val="0015133D"/>
    <w:rsid w:val="0015251B"/>
    <w:rsid w:val="001530F2"/>
    <w:rsid w:val="0015339B"/>
    <w:rsid w:val="00153B3B"/>
    <w:rsid w:val="00156656"/>
    <w:rsid w:val="00157831"/>
    <w:rsid w:val="001606F2"/>
    <w:rsid w:val="00160790"/>
    <w:rsid w:val="00160C92"/>
    <w:rsid w:val="001613A9"/>
    <w:rsid w:val="0016153E"/>
    <w:rsid w:val="001622A4"/>
    <w:rsid w:val="00162A1A"/>
    <w:rsid w:val="00164BB2"/>
    <w:rsid w:val="00164C35"/>
    <w:rsid w:val="00172F1E"/>
    <w:rsid w:val="001740E7"/>
    <w:rsid w:val="00176ED5"/>
    <w:rsid w:val="001830A3"/>
    <w:rsid w:val="00184170"/>
    <w:rsid w:val="0018430E"/>
    <w:rsid w:val="0018620B"/>
    <w:rsid w:val="00187FC4"/>
    <w:rsid w:val="00190A71"/>
    <w:rsid w:val="001916ED"/>
    <w:rsid w:val="00193AF0"/>
    <w:rsid w:val="00193C6C"/>
    <w:rsid w:val="00194A1C"/>
    <w:rsid w:val="001950B2"/>
    <w:rsid w:val="00195868"/>
    <w:rsid w:val="00195B56"/>
    <w:rsid w:val="00197EB0"/>
    <w:rsid w:val="001A0182"/>
    <w:rsid w:val="001A06C3"/>
    <w:rsid w:val="001A1B98"/>
    <w:rsid w:val="001A1DEF"/>
    <w:rsid w:val="001A1FDA"/>
    <w:rsid w:val="001A239E"/>
    <w:rsid w:val="001A255D"/>
    <w:rsid w:val="001A3E0E"/>
    <w:rsid w:val="001B0189"/>
    <w:rsid w:val="001B0D6C"/>
    <w:rsid w:val="001B2691"/>
    <w:rsid w:val="001B2A96"/>
    <w:rsid w:val="001B2E74"/>
    <w:rsid w:val="001B399F"/>
    <w:rsid w:val="001B3F01"/>
    <w:rsid w:val="001B4A67"/>
    <w:rsid w:val="001B51FF"/>
    <w:rsid w:val="001B5497"/>
    <w:rsid w:val="001C01F3"/>
    <w:rsid w:val="001C024D"/>
    <w:rsid w:val="001C079D"/>
    <w:rsid w:val="001C1FB4"/>
    <w:rsid w:val="001C332D"/>
    <w:rsid w:val="001C3AB0"/>
    <w:rsid w:val="001C3CDC"/>
    <w:rsid w:val="001C3EA1"/>
    <w:rsid w:val="001C4A96"/>
    <w:rsid w:val="001C4AA6"/>
    <w:rsid w:val="001C5BB4"/>
    <w:rsid w:val="001C66DF"/>
    <w:rsid w:val="001C6F6D"/>
    <w:rsid w:val="001C7D83"/>
    <w:rsid w:val="001D12EA"/>
    <w:rsid w:val="001D1F9E"/>
    <w:rsid w:val="001D2405"/>
    <w:rsid w:val="001D46C5"/>
    <w:rsid w:val="001D4A2A"/>
    <w:rsid w:val="001D50F1"/>
    <w:rsid w:val="001D5C23"/>
    <w:rsid w:val="001D7176"/>
    <w:rsid w:val="001D7F56"/>
    <w:rsid w:val="001E0391"/>
    <w:rsid w:val="001E0EE3"/>
    <w:rsid w:val="001E102C"/>
    <w:rsid w:val="001E1EDD"/>
    <w:rsid w:val="001E390E"/>
    <w:rsid w:val="001E6371"/>
    <w:rsid w:val="001E6848"/>
    <w:rsid w:val="001E6E62"/>
    <w:rsid w:val="001E7672"/>
    <w:rsid w:val="001E7E14"/>
    <w:rsid w:val="001F00C0"/>
    <w:rsid w:val="001F0170"/>
    <w:rsid w:val="001F0327"/>
    <w:rsid w:val="001F1B17"/>
    <w:rsid w:val="001F2B98"/>
    <w:rsid w:val="001F2FAC"/>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7225"/>
    <w:rsid w:val="00207E59"/>
    <w:rsid w:val="00210220"/>
    <w:rsid w:val="0021023F"/>
    <w:rsid w:val="00211078"/>
    <w:rsid w:val="002131C7"/>
    <w:rsid w:val="00213BB9"/>
    <w:rsid w:val="00214D78"/>
    <w:rsid w:val="00214F18"/>
    <w:rsid w:val="00215D21"/>
    <w:rsid w:val="00215E94"/>
    <w:rsid w:val="00215E96"/>
    <w:rsid w:val="00216399"/>
    <w:rsid w:val="00217D8E"/>
    <w:rsid w:val="002206A7"/>
    <w:rsid w:val="00220758"/>
    <w:rsid w:val="002219A7"/>
    <w:rsid w:val="00221FCF"/>
    <w:rsid w:val="00222BD6"/>
    <w:rsid w:val="00222DC2"/>
    <w:rsid w:val="0022416F"/>
    <w:rsid w:val="00226784"/>
    <w:rsid w:val="00226F24"/>
    <w:rsid w:val="0022715A"/>
    <w:rsid w:val="002274AC"/>
    <w:rsid w:val="00230744"/>
    <w:rsid w:val="002322F6"/>
    <w:rsid w:val="00233727"/>
    <w:rsid w:val="00233ABE"/>
    <w:rsid w:val="00235C5E"/>
    <w:rsid w:val="00235D6D"/>
    <w:rsid w:val="00237F21"/>
    <w:rsid w:val="002422A9"/>
    <w:rsid w:val="00245E38"/>
    <w:rsid w:val="002472A5"/>
    <w:rsid w:val="002474E7"/>
    <w:rsid w:val="00252825"/>
    <w:rsid w:val="00252A69"/>
    <w:rsid w:val="0025347E"/>
    <w:rsid w:val="002543B1"/>
    <w:rsid w:val="002551AC"/>
    <w:rsid w:val="00256B8E"/>
    <w:rsid w:val="00256F9E"/>
    <w:rsid w:val="002600AE"/>
    <w:rsid w:val="00261D27"/>
    <w:rsid w:val="00261E50"/>
    <w:rsid w:val="00262FE2"/>
    <w:rsid w:val="00263FEE"/>
    <w:rsid w:val="00264F8F"/>
    <w:rsid w:val="002655D3"/>
    <w:rsid w:val="00267FE6"/>
    <w:rsid w:val="00270D4D"/>
    <w:rsid w:val="00271C74"/>
    <w:rsid w:val="00272F15"/>
    <w:rsid w:val="00275508"/>
    <w:rsid w:val="00276FD5"/>
    <w:rsid w:val="00277E89"/>
    <w:rsid w:val="00280596"/>
    <w:rsid w:val="002829F3"/>
    <w:rsid w:val="00282B03"/>
    <w:rsid w:val="00282DDB"/>
    <w:rsid w:val="00284D26"/>
    <w:rsid w:val="002850F4"/>
    <w:rsid w:val="00285D6C"/>
    <w:rsid w:val="00287772"/>
    <w:rsid w:val="00287844"/>
    <w:rsid w:val="00292ACF"/>
    <w:rsid w:val="002935B0"/>
    <w:rsid w:val="00294F90"/>
    <w:rsid w:val="00295652"/>
    <w:rsid w:val="002961A2"/>
    <w:rsid w:val="002A0ABD"/>
    <w:rsid w:val="002A1E47"/>
    <w:rsid w:val="002A243D"/>
    <w:rsid w:val="002A3200"/>
    <w:rsid w:val="002A47EA"/>
    <w:rsid w:val="002A65BE"/>
    <w:rsid w:val="002B09B5"/>
    <w:rsid w:val="002B162C"/>
    <w:rsid w:val="002B1A37"/>
    <w:rsid w:val="002B3568"/>
    <w:rsid w:val="002B4070"/>
    <w:rsid w:val="002B44DE"/>
    <w:rsid w:val="002B5D63"/>
    <w:rsid w:val="002B716E"/>
    <w:rsid w:val="002C0E8F"/>
    <w:rsid w:val="002C1EE9"/>
    <w:rsid w:val="002C20AB"/>
    <w:rsid w:val="002C22DC"/>
    <w:rsid w:val="002C2874"/>
    <w:rsid w:val="002C3364"/>
    <w:rsid w:val="002C3D27"/>
    <w:rsid w:val="002C5C4D"/>
    <w:rsid w:val="002D0EEF"/>
    <w:rsid w:val="002D0F7F"/>
    <w:rsid w:val="002D198C"/>
    <w:rsid w:val="002D4CE4"/>
    <w:rsid w:val="002D5253"/>
    <w:rsid w:val="002D5D33"/>
    <w:rsid w:val="002D5E93"/>
    <w:rsid w:val="002D7C62"/>
    <w:rsid w:val="002E151E"/>
    <w:rsid w:val="002E313A"/>
    <w:rsid w:val="002E4C5F"/>
    <w:rsid w:val="002E50F5"/>
    <w:rsid w:val="002E7696"/>
    <w:rsid w:val="002F0319"/>
    <w:rsid w:val="002F0525"/>
    <w:rsid w:val="002F06BD"/>
    <w:rsid w:val="002F06F6"/>
    <w:rsid w:val="002F1D18"/>
    <w:rsid w:val="002F235E"/>
    <w:rsid w:val="002F2B8D"/>
    <w:rsid w:val="002F3827"/>
    <w:rsid w:val="002F388B"/>
    <w:rsid w:val="002F457D"/>
    <w:rsid w:val="002F4926"/>
    <w:rsid w:val="002F5682"/>
    <w:rsid w:val="002F5855"/>
    <w:rsid w:val="003002D7"/>
    <w:rsid w:val="0030290A"/>
    <w:rsid w:val="0030331B"/>
    <w:rsid w:val="00304733"/>
    <w:rsid w:val="00304993"/>
    <w:rsid w:val="00304999"/>
    <w:rsid w:val="00305D98"/>
    <w:rsid w:val="00306620"/>
    <w:rsid w:val="00307381"/>
    <w:rsid w:val="00310071"/>
    <w:rsid w:val="00312ACD"/>
    <w:rsid w:val="003134BB"/>
    <w:rsid w:val="003147FE"/>
    <w:rsid w:val="00315C74"/>
    <w:rsid w:val="00315F4D"/>
    <w:rsid w:val="003171F7"/>
    <w:rsid w:val="00317CCA"/>
    <w:rsid w:val="00320032"/>
    <w:rsid w:val="003207A7"/>
    <w:rsid w:val="00320E23"/>
    <w:rsid w:val="003217DF"/>
    <w:rsid w:val="0032242B"/>
    <w:rsid w:val="00323733"/>
    <w:rsid w:val="00323784"/>
    <w:rsid w:val="0032626E"/>
    <w:rsid w:val="00327150"/>
    <w:rsid w:val="00327942"/>
    <w:rsid w:val="003279E3"/>
    <w:rsid w:val="00327EC8"/>
    <w:rsid w:val="003321B2"/>
    <w:rsid w:val="0033241C"/>
    <w:rsid w:val="0033311B"/>
    <w:rsid w:val="00335308"/>
    <w:rsid w:val="003364FC"/>
    <w:rsid w:val="00337245"/>
    <w:rsid w:val="003375DF"/>
    <w:rsid w:val="00337F64"/>
    <w:rsid w:val="003413F0"/>
    <w:rsid w:val="00341996"/>
    <w:rsid w:val="003426CE"/>
    <w:rsid w:val="00342799"/>
    <w:rsid w:val="00342CA2"/>
    <w:rsid w:val="00342E16"/>
    <w:rsid w:val="0034377E"/>
    <w:rsid w:val="00343844"/>
    <w:rsid w:val="00343D1E"/>
    <w:rsid w:val="003457DC"/>
    <w:rsid w:val="00345831"/>
    <w:rsid w:val="00346B05"/>
    <w:rsid w:val="00346DDD"/>
    <w:rsid w:val="0034747A"/>
    <w:rsid w:val="00347ACE"/>
    <w:rsid w:val="0035074B"/>
    <w:rsid w:val="00350DB3"/>
    <w:rsid w:val="0035176B"/>
    <w:rsid w:val="003529CB"/>
    <w:rsid w:val="00352AF7"/>
    <w:rsid w:val="00352C57"/>
    <w:rsid w:val="00356E21"/>
    <w:rsid w:val="00357BB1"/>
    <w:rsid w:val="003601D4"/>
    <w:rsid w:val="0036214B"/>
    <w:rsid w:val="003640F2"/>
    <w:rsid w:val="003646A4"/>
    <w:rsid w:val="0036495B"/>
    <w:rsid w:val="00366815"/>
    <w:rsid w:val="00367644"/>
    <w:rsid w:val="00370574"/>
    <w:rsid w:val="00370B4F"/>
    <w:rsid w:val="00370E66"/>
    <w:rsid w:val="003714AB"/>
    <w:rsid w:val="00371B30"/>
    <w:rsid w:val="00372295"/>
    <w:rsid w:val="00372C49"/>
    <w:rsid w:val="00372D25"/>
    <w:rsid w:val="0037455B"/>
    <w:rsid w:val="00375122"/>
    <w:rsid w:val="00376514"/>
    <w:rsid w:val="00376680"/>
    <w:rsid w:val="00376919"/>
    <w:rsid w:val="00377437"/>
    <w:rsid w:val="00377D17"/>
    <w:rsid w:val="00380FFA"/>
    <w:rsid w:val="00381789"/>
    <w:rsid w:val="003834E0"/>
    <w:rsid w:val="00383617"/>
    <w:rsid w:val="00384757"/>
    <w:rsid w:val="00385000"/>
    <w:rsid w:val="00385027"/>
    <w:rsid w:val="00385C38"/>
    <w:rsid w:val="00386CF1"/>
    <w:rsid w:val="003872C9"/>
    <w:rsid w:val="003875E0"/>
    <w:rsid w:val="00387FB1"/>
    <w:rsid w:val="00390395"/>
    <w:rsid w:val="0039051A"/>
    <w:rsid w:val="00390987"/>
    <w:rsid w:val="003916FB"/>
    <w:rsid w:val="00392675"/>
    <w:rsid w:val="00392B98"/>
    <w:rsid w:val="00394389"/>
    <w:rsid w:val="00395984"/>
    <w:rsid w:val="00396F84"/>
    <w:rsid w:val="003976BD"/>
    <w:rsid w:val="003A13E4"/>
    <w:rsid w:val="003A1C2B"/>
    <w:rsid w:val="003A367B"/>
    <w:rsid w:val="003A3F20"/>
    <w:rsid w:val="003A507E"/>
    <w:rsid w:val="003A64D8"/>
    <w:rsid w:val="003B05A0"/>
    <w:rsid w:val="003B2577"/>
    <w:rsid w:val="003B46EB"/>
    <w:rsid w:val="003B48EB"/>
    <w:rsid w:val="003B59EB"/>
    <w:rsid w:val="003B5D99"/>
    <w:rsid w:val="003C03A8"/>
    <w:rsid w:val="003C081A"/>
    <w:rsid w:val="003C1084"/>
    <w:rsid w:val="003C29F9"/>
    <w:rsid w:val="003C48B7"/>
    <w:rsid w:val="003C749A"/>
    <w:rsid w:val="003D0F58"/>
    <w:rsid w:val="003D11C0"/>
    <w:rsid w:val="003D1318"/>
    <w:rsid w:val="003D1EDE"/>
    <w:rsid w:val="003D1F66"/>
    <w:rsid w:val="003D482C"/>
    <w:rsid w:val="003D4B58"/>
    <w:rsid w:val="003D7CE9"/>
    <w:rsid w:val="003E0892"/>
    <w:rsid w:val="003E1DEF"/>
    <w:rsid w:val="003E22AA"/>
    <w:rsid w:val="003E2701"/>
    <w:rsid w:val="003E38B4"/>
    <w:rsid w:val="003E3EB1"/>
    <w:rsid w:val="003E4005"/>
    <w:rsid w:val="003E43AD"/>
    <w:rsid w:val="003E7074"/>
    <w:rsid w:val="003E7BF9"/>
    <w:rsid w:val="003F0675"/>
    <w:rsid w:val="003F15A6"/>
    <w:rsid w:val="003F1E21"/>
    <w:rsid w:val="003F263D"/>
    <w:rsid w:val="003F30AC"/>
    <w:rsid w:val="003F4875"/>
    <w:rsid w:val="003F61F6"/>
    <w:rsid w:val="003F68B5"/>
    <w:rsid w:val="003F6DF5"/>
    <w:rsid w:val="004024A2"/>
    <w:rsid w:val="00403437"/>
    <w:rsid w:val="00404841"/>
    <w:rsid w:val="00404855"/>
    <w:rsid w:val="00404BBD"/>
    <w:rsid w:val="00405325"/>
    <w:rsid w:val="00406786"/>
    <w:rsid w:val="00406B63"/>
    <w:rsid w:val="0041019F"/>
    <w:rsid w:val="00410943"/>
    <w:rsid w:val="00410C7A"/>
    <w:rsid w:val="00411E9E"/>
    <w:rsid w:val="00414824"/>
    <w:rsid w:val="00414AE3"/>
    <w:rsid w:val="00415BD8"/>
    <w:rsid w:val="00415C9F"/>
    <w:rsid w:val="004166CD"/>
    <w:rsid w:val="00416F8C"/>
    <w:rsid w:val="004174DD"/>
    <w:rsid w:val="0042043D"/>
    <w:rsid w:val="00420F1C"/>
    <w:rsid w:val="00421CC5"/>
    <w:rsid w:val="00421F2F"/>
    <w:rsid w:val="0042222D"/>
    <w:rsid w:val="004249FC"/>
    <w:rsid w:val="004273F0"/>
    <w:rsid w:val="00427A1E"/>
    <w:rsid w:val="0043048A"/>
    <w:rsid w:val="0043101F"/>
    <w:rsid w:val="00432471"/>
    <w:rsid w:val="00433907"/>
    <w:rsid w:val="00433DE0"/>
    <w:rsid w:val="00435221"/>
    <w:rsid w:val="00435268"/>
    <w:rsid w:val="004353F5"/>
    <w:rsid w:val="00435D39"/>
    <w:rsid w:val="004360F5"/>
    <w:rsid w:val="00436158"/>
    <w:rsid w:val="004371E4"/>
    <w:rsid w:val="00437946"/>
    <w:rsid w:val="004424AC"/>
    <w:rsid w:val="0044338E"/>
    <w:rsid w:val="00444BD4"/>
    <w:rsid w:val="00444DD6"/>
    <w:rsid w:val="00444EFC"/>
    <w:rsid w:val="00444F53"/>
    <w:rsid w:val="004455DF"/>
    <w:rsid w:val="0044735A"/>
    <w:rsid w:val="00447480"/>
    <w:rsid w:val="0044781A"/>
    <w:rsid w:val="00450A5D"/>
    <w:rsid w:val="00451366"/>
    <w:rsid w:val="00453AAB"/>
    <w:rsid w:val="00454C6B"/>
    <w:rsid w:val="00456B8C"/>
    <w:rsid w:val="00456DB5"/>
    <w:rsid w:val="00457984"/>
    <w:rsid w:val="00457C1E"/>
    <w:rsid w:val="0046240B"/>
    <w:rsid w:val="00462DCE"/>
    <w:rsid w:val="00464552"/>
    <w:rsid w:val="004645A6"/>
    <w:rsid w:val="00464D92"/>
    <w:rsid w:val="0046683A"/>
    <w:rsid w:val="0046772E"/>
    <w:rsid w:val="00467E5D"/>
    <w:rsid w:val="004709C2"/>
    <w:rsid w:val="00470B34"/>
    <w:rsid w:val="00471979"/>
    <w:rsid w:val="00471B1A"/>
    <w:rsid w:val="00471B6A"/>
    <w:rsid w:val="00471FC9"/>
    <w:rsid w:val="00472E77"/>
    <w:rsid w:val="00474A79"/>
    <w:rsid w:val="00474D3F"/>
    <w:rsid w:val="004755A1"/>
    <w:rsid w:val="00475791"/>
    <w:rsid w:val="004759D2"/>
    <w:rsid w:val="00477EDF"/>
    <w:rsid w:val="00481302"/>
    <w:rsid w:val="00481877"/>
    <w:rsid w:val="00481B7D"/>
    <w:rsid w:val="00483313"/>
    <w:rsid w:val="004870E2"/>
    <w:rsid w:val="00490289"/>
    <w:rsid w:val="0049092E"/>
    <w:rsid w:val="004909F4"/>
    <w:rsid w:val="0049265D"/>
    <w:rsid w:val="004926A8"/>
    <w:rsid w:val="004953BE"/>
    <w:rsid w:val="00496884"/>
    <w:rsid w:val="00496ABA"/>
    <w:rsid w:val="00497871"/>
    <w:rsid w:val="00497E07"/>
    <w:rsid w:val="004A32F4"/>
    <w:rsid w:val="004A3C25"/>
    <w:rsid w:val="004A3D30"/>
    <w:rsid w:val="004A3E9D"/>
    <w:rsid w:val="004A474A"/>
    <w:rsid w:val="004A4765"/>
    <w:rsid w:val="004A4CC2"/>
    <w:rsid w:val="004A4D69"/>
    <w:rsid w:val="004A61D1"/>
    <w:rsid w:val="004A65C1"/>
    <w:rsid w:val="004A6A68"/>
    <w:rsid w:val="004A6E0E"/>
    <w:rsid w:val="004A739C"/>
    <w:rsid w:val="004A78BC"/>
    <w:rsid w:val="004B3201"/>
    <w:rsid w:val="004B363C"/>
    <w:rsid w:val="004B5193"/>
    <w:rsid w:val="004B6108"/>
    <w:rsid w:val="004B6D37"/>
    <w:rsid w:val="004B73A9"/>
    <w:rsid w:val="004C3491"/>
    <w:rsid w:val="004C4F93"/>
    <w:rsid w:val="004C52AB"/>
    <w:rsid w:val="004C59A4"/>
    <w:rsid w:val="004C5B1F"/>
    <w:rsid w:val="004C7548"/>
    <w:rsid w:val="004C78CC"/>
    <w:rsid w:val="004D03FC"/>
    <w:rsid w:val="004D042F"/>
    <w:rsid w:val="004D0D27"/>
    <w:rsid w:val="004D1828"/>
    <w:rsid w:val="004D4052"/>
    <w:rsid w:val="004D48DE"/>
    <w:rsid w:val="004D4E92"/>
    <w:rsid w:val="004D50AC"/>
    <w:rsid w:val="004D5AC3"/>
    <w:rsid w:val="004D7177"/>
    <w:rsid w:val="004D7898"/>
    <w:rsid w:val="004D7A2F"/>
    <w:rsid w:val="004E1840"/>
    <w:rsid w:val="004E1DD0"/>
    <w:rsid w:val="004E2C1A"/>
    <w:rsid w:val="004E2CBA"/>
    <w:rsid w:val="004E4075"/>
    <w:rsid w:val="004E4BAF"/>
    <w:rsid w:val="004F0743"/>
    <w:rsid w:val="004F0812"/>
    <w:rsid w:val="004F247F"/>
    <w:rsid w:val="004F3991"/>
    <w:rsid w:val="004F4BA1"/>
    <w:rsid w:val="004F4F02"/>
    <w:rsid w:val="004F4F72"/>
    <w:rsid w:val="004F622B"/>
    <w:rsid w:val="004F6B6F"/>
    <w:rsid w:val="004F6FB2"/>
    <w:rsid w:val="004F7645"/>
    <w:rsid w:val="00500022"/>
    <w:rsid w:val="005010D1"/>
    <w:rsid w:val="00501819"/>
    <w:rsid w:val="00501EFD"/>
    <w:rsid w:val="00502A47"/>
    <w:rsid w:val="00502C11"/>
    <w:rsid w:val="00511BAF"/>
    <w:rsid w:val="00511EB1"/>
    <w:rsid w:val="005126E8"/>
    <w:rsid w:val="00513C91"/>
    <w:rsid w:val="0051489F"/>
    <w:rsid w:val="005156D1"/>
    <w:rsid w:val="00515801"/>
    <w:rsid w:val="005166C1"/>
    <w:rsid w:val="005205AD"/>
    <w:rsid w:val="005214F1"/>
    <w:rsid w:val="00521A25"/>
    <w:rsid w:val="00522673"/>
    <w:rsid w:val="00523044"/>
    <w:rsid w:val="005242A6"/>
    <w:rsid w:val="005244D3"/>
    <w:rsid w:val="00524A06"/>
    <w:rsid w:val="0052500D"/>
    <w:rsid w:val="00525CD7"/>
    <w:rsid w:val="00525F09"/>
    <w:rsid w:val="00530F54"/>
    <w:rsid w:val="00530FC3"/>
    <w:rsid w:val="00531F54"/>
    <w:rsid w:val="00532061"/>
    <w:rsid w:val="00533237"/>
    <w:rsid w:val="00535412"/>
    <w:rsid w:val="0053760A"/>
    <w:rsid w:val="0053761B"/>
    <w:rsid w:val="00537A4F"/>
    <w:rsid w:val="0054204B"/>
    <w:rsid w:val="005420C0"/>
    <w:rsid w:val="005427A1"/>
    <w:rsid w:val="0054346F"/>
    <w:rsid w:val="0054371C"/>
    <w:rsid w:val="00543AC5"/>
    <w:rsid w:val="00544442"/>
    <w:rsid w:val="00550401"/>
    <w:rsid w:val="00550473"/>
    <w:rsid w:val="0055086B"/>
    <w:rsid w:val="00550FCA"/>
    <w:rsid w:val="005540D4"/>
    <w:rsid w:val="00554587"/>
    <w:rsid w:val="0055506E"/>
    <w:rsid w:val="00555F94"/>
    <w:rsid w:val="005560E7"/>
    <w:rsid w:val="00556F18"/>
    <w:rsid w:val="00557E1C"/>
    <w:rsid w:val="0056009A"/>
    <w:rsid w:val="0056263F"/>
    <w:rsid w:val="00563A32"/>
    <w:rsid w:val="00563FDC"/>
    <w:rsid w:val="00564D30"/>
    <w:rsid w:val="00564EBD"/>
    <w:rsid w:val="0056535D"/>
    <w:rsid w:val="005656FC"/>
    <w:rsid w:val="00566591"/>
    <w:rsid w:val="00570DA1"/>
    <w:rsid w:val="005736A7"/>
    <w:rsid w:val="005745CA"/>
    <w:rsid w:val="00574B03"/>
    <w:rsid w:val="00575C72"/>
    <w:rsid w:val="00576D4D"/>
    <w:rsid w:val="0058094F"/>
    <w:rsid w:val="005811D0"/>
    <w:rsid w:val="00582009"/>
    <w:rsid w:val="005820C1"/>
    <w:rsid w:val="00582549"/>
    <w:rsid w:val="005846C3"/>
    <w:rsid w:val="0058491D"/>
    <w:rsid w:val="005854BD"/>
    <w:rsid w:val="00586144"/>
    <w:rsid w:val="00586444"/>
    <w:rsid w:val="005876A3"/>
    <w:rsid w:val="005879D3"/>
    <w:rsid w:val="00587B3D"/>
    <w:rsid w:val="00590F21"/>
    <w:rsid w:val="00591ED6"/>
    <w:rsid w:val="005922C5"/>
    <w:rsid w:val="00595B70"/>
    <w:rsid w:val="00596B04"/>
    <w:rsid w:val="00597B16"/>
    <w:rsid w:val="005A0AB5"/>
    <w:rsid w:val="005A3723"/>
    <w:rsid w:val="005A4060"/>
    <w:rsid w:val="005A4761"/>
    <w:rsid w:val="005A5287"/>
    <w:rsid w:val="005A5556"/>
    <w:rsid w:val="005A5EC5"/>
    <w:rsid w:val="005A6378"/>
    <w:rsid w:val="005A69CF"/>
    <w:rsid w:val="005A70CE"/>
    <w:rsid w:val="005B1092"/>
    <w:rsid w:val="005B3502"/>
    <w:rsid w:val="005B4219"/>
    <w:rsid w:val="005B54CA"/>
    <w:rsid w:val="005B5846"/>
    <w:rsid w:val="005B7674"/>
    <w:rsid w:val="005B7C99"/>
    <w:rsid w:val="005C0E62"/>
    <w:rsid w:val="005C1148"/>
    <w:rsid w:val="005C159D"/>
    <w:rsid w:val="005C21BD"/>
    <w:rsid w:val="005C2DA5"/>
    <w:rsid w:val="005C659B"/>
    <w:rsid w:val="005D0484"/>
    <w:rsid w:val="005D16BC"/>
    <w:rsid w:val="005D236D"/>
    <w:rsid w:val="005D3191"/>
    <w:rsid w:val="005D3E5B"/>
    <w:rsid w:val="005D516A"/>
    <w:rsid w:val="005D5911"/>
    <w:rsid w:val="005D6846"/>
    <w:rsid w:val="005D6F7C"/>
    <w:rsid w:val="005E1151"/>
    <w:rsid w:val="005E160D"/>
    <w:rsid w:val="005E1FC3"/>
    <w:rsid w:val="005E340E"/>
    <w:rsid w:val="005E3A52"/>
    <w:rsid w:val="005E3D62"/>
    <w:rsid w:val="005E7DE4"/>
    <w:rsid w:val="005F2957"/>
    <w:rsid w:val="005F6EEF"/>
    <w:rsid w:val="00600EA0"/>
    <w:rsid w:val="00601159"/>
    <w:rsid w:val="00602A86"/>
    <w:rsid w:val="006032D9"/>
    <w:rsid w:val="006033B1"/>
    <w:rsid w:val="00603DE8"/>
    <w:rsid w:val="00603F3C"/>
    <w:rsid w:val="00605637"/>
    <w:rsid w:val="00606581"/>
    <w:rsid w:val="00607613"/>
    <w:rsid w:val="006108F9"/>
    <w:rsid w:val="00611BCE"/>
    <w:rsid w:val="00612AAA"/>
    <w:rsid w:val="00613442"/>
    <w:rsid w:val="006135A5"/>
    <w:rsid w:val="0061417E"/>
    <w:rsid w:val="006151F1"/>
    <w:rsid w:val="006155F5"/>
    <w:rsid w:val="006157C0"/>
    <w:rsid w:val="00615887"/>
    <w:rsid w:val="00616CB4"/>
    <w:rsid w:val="00621232"/>
    <w:rsid w:val="006217B2"/>
    <w:rsid w:val="0062189D"/>
    <w:rsid w:val="006218E5"/>
    <w:rsid w:val="006229F1"/>
    <w:rsid w:val="00622CCF"/>
    <w:rsid w:val="00623CE8"/>
    <w:rsid w:val="006240C6"/>
    <w:rsid w:val="0062424A"/>
    <w:rsid w:val="006243D2"/>
    <w:rsid w:val="0062544D"/>
    <w:rsid w:val="006265D7"/>
    <w:rsid w:val="00627D89"/>
    <w:rsid w:val="00630682"/>
    <w:rsid w:val="00633C57"/>
    <w:rsid w:val="0063453C"/>
    <w:rsid w:val="00634AF5"/>
    <w:rsid w:val="00635001"/>
    <w:rsid w:val="0063629F"/>
    <w:rsid w:val="006365A8"/>
    <w:rsid w:val="0063698A"/>
    <w:rsid w:val="00637CE2"/>
    <w:rsid w:val="00641400"/>
    <w:rsid w:val="006433D1"/>
    <w:rsid w:val="00644BA0"/>
    <w:rsid w:val="00644BFF"/>
    <w:rsid w:val="00644F5F"/>
    <w:rsid w:val="00644F9A"/>
    <w:rsid w:val="00645252"/>
    <w:rsid w:val="00645624"/>
    <w:rsid w:val="006466E6"/>
    <w:rsid w:val="006505D5"/>
    <w:rsid w:val="00650E44"/>
    <w:rsid w:val="00652BE9"/>
    <w:rsid w:val="00652D85"/>
    <w:rsid w:val="00653901"/>
    <w:rsid w:val="00654817"/>
    <w:rsid w:val="00654CF0"/>
    <w:rsid w:val="00655F28"/>
    <w:rsid w:val="00656044"/>
    <w:rsid w:val="006563D0"/>
    <w:rsid w:val="00656B7D"/>
    <w:rsid w:val="00656FAB"/>
    <w:rsid w:val="006607B2"/>
    <w:rsid w:val="00660A40"/>
    <w:rsid w:val="00661200"/>
    <w:rsid w:val="006615EA"/>
    <w:rsid w:val="006622DB"/>
    <w:rsid w:val="00662995"/>
    <w:rsid w:val="006633B9"/>
    <w:rsid w:val="00663BCB"/>
    <w:rsid w:val="00663CED"/>
    <w:rsid w:val="00664F9D"/>
    <w:rsid w:val="0066654A"/>
    <w:rsid w:val="00670347"/>
    <w:rsid w:val="00672113"/>
    <w:rsid w:val="006723A6"/>
    <w:rsid w:val="00672986"/>
    <w:rsid w:val="006729FF"/>
    <w:rsid w:val="00672A35"/>
    <w:rsid w:val="00673B88"/>
    <w:rsid w:val="00674923"/>
    <w:rsid w:val="00676A0E"/>
    <w:rsid w:val="006771EC"/>
    <w:rsid w:val="0068113D"/>
    <w:rsid w:val="00685A20"/>
    <w:rsid w:val="006879D5"/>
    <w:rsid w:val="006901B7"/>
    <w:rsid w:val="00692146"/>
    <w:rsid w:val="00692483"/>
    <w:rsid w:val="00692DA4"/>
    <w:rsid w:val="00692F60"/>
    <w:rsid w:val="00694981"/>
    <w:rsid w:val="00694E49"/>
    <w:rsid w:val="006958F2"/>
    <w:rsid w:val="00696496"/>
    <w:rsid w:val="0069665B"/>
    <w:rsid w:val="006A0B8C"/>
    <w:rsid w:val="006A27DF"/>
    <w:rsid w:val="006A2AAE"/>
    <w:rsid w:val="006A485D"/>
    <w:rsid w:val="006A5749"/>
    <w:rsid w:val="006A5CFE"/>
    <w:rsid w:val="006A66F0"/>
    <w:rsid w:val="006A6E9C"/>
    <w:rsid w:val="006A72BC"/>
    <w:rsid w:val="006A761E"/>
    <w:rsid w:val="006B0456"/>
    <w:rsid w:val="006B21D6"/>
    <w:rsid w:val="006B2A50"/>
    <w:rsid w:val="006B3EBF"/>
    <w:rsid w:val="006B43A1"/>
    <w:rsid w:val="006B6233"/>
    <w:rsid w:val="006B63CB"/>
    <w:rsid w:val="006B6A2D"/>
    <w:rsid w:val="006B7CCA"/>
    <w:rsid w:val="006C0C27"/>
    <w:rsid w:val="006C1D3D"/>
    <w:rsid w:val="006C2BF1"/>
    <w:rsid w:val="006C2BF7"/>
    <w:rsid w:val="006C2C25"/>
    <w:rsid w:val="006C311C"/>
    <w:rsid w:val="006C36D6"/>
    <w:rsid w:val="006C3766"/>
    <w:rsid w:val="006C4015"/>
    <w:rsid w:val="006C47DD"/>
    <w:rsid w:val="006C4E34"/>
    <w:rsid w:val="006C4EAF"/>
    <w:rsid w:val="006C5341"/>
    <w:rsid w:val="006D0D50"/>
    <w:rsid w:val="006D200B"/>
    <w:rsid w:val="006D34C6"/>
    <w:rsid w:val="006D3D74"/>
    <w:rsid w:val="006D3F80"/>
    <w:rsid w:val="006D46DF"/>
    <w:rsid w:val="006D4FAD"/>
    <w:rsid w:val="006D502A"/>
    <w:rsid w:val="006D6884"/>
    <w:rsid w:val="006D690F"/>
    <w:rsid w:val="006D7A74"/>
    <w:rsid w:val="006E06D3"/>
    <w:rsid w:val="006E09E5"/>
    <w:rsid w:val="006E0B2B"/>
    <w:rsid w:val="006E13B0"/>
    <w:rsid w:val="006E13BF"/>
    <w:rsid w:val="006E1760"/>
    <w:rsid w:val="006E1F7D"/>
    <w:rsid w:val="006E2922"/>
    <w:rsid w:val="006E2F10"/>
    <w:rsid w:val="006E2F4D"/>
    <w:rsid w:val="006E418B"/>
    <w:rsid w:val="006E42FA"/>
    <w:rsid w:val="006E4C41"/>
    <w:rsid w:val="006E5E20"/>
    <w:rsid w:val="006E652D"/>
    <w:rsid w:val="006E7100"/>
    <w:rsid w:val="006E71A5"/>
    <w:rsid w:val="006F09EA"/>
    <w:rsid w:val="006F330B"/>
    <w:rsid w:val="006F51CA"/>
    <w:rsid w:val="006F69CD"/>
    <w:rsid w:val="006F6D6A"/>
    <w:rsid w:val="00700F72"/>
    <w:rsid w:val="00701BC0"/>
    <w:rsid w:val="00701FE4"/>
    <w:rsid w:val="00702873"/>
    <w:rsid w:val="00703531"/>
    <w:rsid w:val="00703A67"/>
    <w:rsid w:val="00704A24"/>
    <w:rsid w:val="00705A06"/>
    <w:rsid w:val="00710CE4"/>
    <w:rsid w:val="007117DD"/>
    <w:rsid w:val="007120F9"/>
    <w:rsid w:val="00712241"/>
    <w:rsid w:val="00712D0E"/>
    <w:rsid w:val="00713B38"/>
    <w:rsid w:val="00714DA3"/>
    <w:rsid w:val="00716F03"/>
    <w:rsid w:val="00717530"/>
    <w:rsid w:val="00717532"/>
    <w:rsid w:val="007209DD"/>
    <w:rsid w:val="007218FE"/>
    <w:rsid w:val="00721CF2"/>
    <w:rsid w:val="007239F6"/>
    <w:rsid w:val="00724026"/>
    <w:rsid w:val="00724E3C"/>
    <w:rsid w:val="0072540D"/>
    <w:rsid w:val="00725F78"/>
    <w:rsid w:val="00730707"/>
    <w:rsid w:val="0073102E"/>
    <w:rsid w:val="00731D82"/>
    <w:rsid w:val="007328A1"/>
    <w:rsid w:val="00733921"/>
    <w:rsid w:val="00734A05"/>
    <w:rsid w:val="00734D8A"/>
    <w:rsid w:val="00735F0B"/>
    <w:rsid w:val="0074176C"/>
    <w:rsid w:val="00741B2F"/>
    <w:rsid w:val="0074223C"/>
    <w:rsid w:val="007433DA"/>
    <w:rsid w:val="007444FB"/>
    <w:rsid w:val="007449DD"/>
    <w:rsid w:val="00745FE5"/>
    <w:rsid w:val="007461F4"/>
    <w:rsid w:val="00746B39"/>
    <w:rsid w:val="00751126"/>
    <w:rsid w:val="00751908"/>
    <w:rsid w:val="00751A93"/>
    <w:rsid w:val="00752012"/>
    <w:rsid w:val="00753BBD"/>
    <w:rsid w:val="00754187"/>
    <w:rsid w:val="0075479A"/>
    <w:rsid w:val="00755134"/>
    <w:rsid w:val="00755CE0"/>
    <w:rsid w:val="00756094"/>
    <w:rsid w:val="00756CFD"/>
    <w:rsid w:val="00761169"/>
    <w:rsid w:val="0076221D"/>
    <w:rsid w:val="00763085"/>
    <w:rsid w:val="007633F8"/>
    <w:rsid w:val="0076353C"/>
    <w:rsid w:val="00764231"/>
    <w:rsid w:val="00764C53"/>
    <w:rsid w:val="00765107"/>
    <w:rsid w:val="00765804"/>
    <w:rsid w:val="00766837"/>
    <w:rsid w:val="00766B1D"/>
    <w:rsid w:val="00767182"/>
    <w:rsid w:val="00770C83"/>
    <w:rsid w:val="0077119B"/>
    <w:rsid w:val="0077267E"/>
    <w:rsid w:val="00772F30"/>
    <w:rsid w:val="00772F61"/>
    <w:rsid w:val="0077341F"/>
    <w:rsid w:val="00773B7C"/>
    <w:rsid w:val="00774F22"/>
    <w:rsid w:val="007758EB"/>
    <w:rsid w:val="00775BA3"/>
    <w:rsid w:val="00776842"/>
    <w:rsid w:val="00776C83"/>
    <w:rsid w:val="007818D9"/>
    <w:rsid w:val="00781BA7"/>
    <w:rsid w:val="007839B0"/>
    <w:rsid w:val="00783D52"/>
    <w:rsid w:val="00783F36"/>
    <w:rsid w:val="007858DE"/>
    <w:rsid w:val="00787D5E"/>
    <w:rsid w:val="00790250"/>
    <w:rsid w:val="007929C0"/>
    <w:rsid w:val="007942B9"/>
    <w:rsid w:val="007947A3"/>
    <w:rsid w:val="007948D1"/>
    <w:rsid w:val="007957FB"/>
    <w:rsid w:val="0079739B"/>
    <w:rsid w:val="007A0744"/>
    <w:rsid w:val="007A09D6"/>
    <w:rsid w:val="007A37D5"/>
    <w:rsid w:val="007A3E03"/>
    <w:rsid w:val="007A58A0"/>
    <w:rsid w:val="007A70C3"/>
    <w:rsid w:val="007B26E7"/>
    <w:rsid w:val="007B2CF8"/>
    <w:rsid w:val="007B475C"/>
    <w:rsid w:val="007B4898"/>
    <w:rsid w:val="007B639E"/>
    <w:rsid w:val="007B6EC1"/>
    <w:rsid w:val="007B72F8"/>
    <w:rsid w:val="007C1C6F"/>
    <w:rsid w:val="007C29E3"/>
    <w:rsid w:val="007C2B66"/>
    <w:rsid w:val="007C33E3"/>
    <w:rsid w:val="007C4A55"/>
    <w:rsid w:val="007C5E48"/>
    <w:rsid w:val="007C6ACE"/>
    <w:rsid w:val="007C739F"/>
    <w:rsid w:val="007D06E2"/>
    <w:rsid w:val="007D0BAA"/>
    <w:rsid w:val="007D20A9"/>
    <w:rsid w:val="007D276E"/>
    <w:rsid w:val="007D321D"/>
    <w:rsid w:val="007D37AF"/>
    <w:rsid w:val="007D3954"/>
    <w:rsid w:val="007D4B31"/>
    <w:rsid w:val="007D594F"/>
    <w:rsid w:val="007D75F0"/>
    <w:rsid w:val="007E1213"/>
    <w:rsid w:val="007E1260"/>
    <w:rsid w:val="007E2603"/>
    <w:rsid w:val="007E2B80"/>
    <w:rsid w:val="007E36DE"/>
    <w:rsid w:val="007E46BF"/>
    <w:rsid w:val="007E4904"/>
    <w:rsid w:val="007E4E87"/>
    <w:rsid w:val="007E52C9"/>
    <w:rsid w:val="007E5549"/>
    <w:rsid w:val="007E6E93"/>
    <w:rsid w:val="007E7991"/>
    <w:rsid w:val="007F0AB2"/>
    <w:rsid w:val="007F2524"/>
    <w:rsid w:val="007F2769"/>
    <w:rsid w:val="007F31A0"/>
    <w:rsid w:val="007F3421"/>
    <w:rsid w:val="007F4F9B"/>
    <w:rsid w:val="007F5E63"/>
    <w:rsid w:val="007F5FBF"/>
    <w:rsid w:val="007F61B8"/>
    <w:rsid w:val="007F73A4"/>
    <w:rsid w:val="00801D0C"/>
    <w:rsid w:val="00801ECB"/>
    <w:rsid w:val="00801F69"/>
    <w:rsid w:val="00802240"/>
    <w:rsid w:val="00802790"/>
    <w:rsid w:val="0080352C"/>
    <w:rsid w:val="00804159"/>
    <w:rsid w:val="00804CCB"/>
    <w:rsid w:val="0080697B"/>
    <w:rsid w:val="00806A50"/>
    <w:rsid w:val="00810984"/>
    <w:rsid w:val="00810B55"/>
    <w:rsid w:val="00811861"/>
    <w:rsid w:val="00811E08"/>
    <w:rsid w:val="00811F77"/>
    <w:rsid w:val="00814C2C"/>
    <w:rsid w:val="00815579"/>
    <w:rsid w:val="008157E4"/>
    <w:rsid w:val="00815835"/>
    <w:rsid w:val="0081698B"/>
    <w:rsid w:val="00817D3D"/>
    <w:rsid w:val="0082093E"/>
    <w:rsid w:val="00820ABE"/>
    <w:rsid w:val="00823607"/>
    <w:rsid w:val="00823CCE"/>
    <w:rsid w:val="0082494A"/>
    <w:rsid w:val="00825473"/>
    <w:rsid w:val="00826110"/>
    <w:rsid w:val="00827177"/>
    <w:rsid w:val="00830813"/>
    <w:rsid w:val="00831713"/>
    <w:rsid w:val="008323A1"/>
    <w:rsid w:val="00833B12"/>
    <w:rsid w:val="00834210"/>
    <w:rsid w:val="00835CBA"/>
    <w:rsid w:val="00835E2A"/>
    <w:rsid w:val="008379CB"/>
    <w:rsid w:val="00840D8F"/>
    <w:rsid w:val="00842641"/>
    <w:rsid w:val="0084277A"/>
    <w:rsid w:val="00842F42"/>
    <w:rsid w:val="00843221"/>
    <w:rsid w:val="00843F60"/>
    <w:rsid w:val="00846651"/>
    <w:rsid w:val="00846A5D"/>
    <w:rsid w:val="00850099"/>
    <w:rsid w:val="0085239F"/>
    <w:rsid w:val="00853028"/>
    <w:rsid w:val="00853BFD"/>
    <w:rsid w:val="00853DD6"/>
    <w:rsid w:val="008545E9"/>
    <w:rsid w:val="00854A45"/>
    <w:rsid w:val="00855701"/>
    <w:rsid w:val="00855D8F"/>
    <w:rsid w:val="00857DAE"/>
    <w:rsid w:val="0086013B"/>
    <w:rsid w:val="00860416"/>
    <w:rsid w:val="00860B68"/>
    <w:rsid w:val="0086549A"/>
    <w:rsid w:val="00867972"/>
    <w:rsid w:val="00870FDF"/>
    <w:rsid w:val="008710A5"/>
    <w:rsid w:val="00871181"/>
    <w:rsid w:val="00871900"/>
    <w:rsid w:val="00872167"/>
    <w:rsid w:val="0087232C"/>
    <w:rsid w:val="00872918"/>
    <w:rsid w:val="008729E5"/>
    <w:rsid w:val="00872C9E"/>
    <w:rsid w:val="0087555B"/>
    <w:rsid w:val="00875F6D"/>
    <w:rsid w:val="00875FB3"/>
    <w:rsid w:val="00876146"/>
    <w:rsid w:val="008768C2"/>
    <w:rsid w:val="008774DB"/>
    <w:rsid w:val="00877BF6"/>
    <w:rsid w:val="00877CD6"/>
    <w:rsid w:val="008819FC"/>
    <w:rsid w:val="00884954"/>
    <w:rsid w:val="008860B2"/>
    <w:rsid w:val="00886D3D"/>
    <w:rsid w:val="008905C0"/>
    <w:rsid w:val="008925C1"/>
    <w:rsid w:val="0089288E"/>
    <w:rsid w:val="00893FDF"/>
    <w:rsid w:val="008964F1"/>
    <w:rsid w:val="00896FAA"/>
    <w:rsid w:val="008A0176"/>
    <w:rsid w:val="008A1764"/>
    <w:rsid w:val="008A1E1E"/>
    <w:rsid w:val="008A219B"/>
    <w:rsid w:val="008A4C88"/>
    <w:rsid w:val="008A619B"/>
    <w:rsid w:val="008A761C"/>
    <w:rsid w:val="008B095E"/>
    <w:rsid w:val="008B1C9B"/>
    <w:rsid w:val="008B1CB8"/>
    <w:rsid w:val="008B25F5"/>
    <w:rsid w:val="008B29B7"/>
    <w:rsid w:val="008B29ED"/>
    <w:rsid w:val="008B3589"/>
    <w:rsid w:val="008C0004"/>
    <w:rsid w:val="008C0558"/>
    <w:rsid w:val="008C069A"/>
    <w:rsid w:val="008C0901"/>
    <w:rsid w:val="008C1775"/>
    <w:rsid w:val="008C2D79"/>
    <w:rsid w:val="008C3AE2"/>
    <w:rsid w:val="008C3B48"/>
    <w:rsid w:val="008C5AD3"/>
    <w:rsid w:val="008C68B9"/>
    <w:rsid w:val="008C691C"/>
    <w:rsid w:val="008C7B53"/>
    <w:rsid w:val="008C7EB5"/>
    <w:rsid w:val="008D00DC"/>
    <w:rsid w:val="008D190A"/>
    <w:rsid w:val="008D2A13"/>
    <w:rsid w:val="008D2CBE"/>
    <w:rsid w:val="008D490F"/>
    <w:rsid w:val="008D58E5"/>
    <w:rsid w:val="008D5A8A"/>
    <w:rsid w:val="008D6FBD"/>
    <w:rsid w:val="008D75BA"/>
    <w:rsid w:val="008D76E6"/>
    <w:rsid w:val="008D7F1F"/>
    <w:rsid w:val="008E017F"/>
    <w:rsid w:val="008E12AD"/>
    <w:rsid w:val="008E17DF"/>
    <w:rsid w:val="008E1B53"/>
    <w:rsid w:val="008E2174"/>
    <w:rsid w:val="008E2BD9"/>
    <w:rsid w:val="008E39ED"/>
    <w:rsid w:val="008E4F1A"/>
    <w:rsid w:val="008E5267"/>
    <w:rsid w:val="008E6E99"/>
    <w:rsid w:val="008E7043"/>
    <w:rsid w:val="008E74C5"/>
    <w:rsid w:val="008F2A4A"/>
    <w:rsid w:val="008F3AF7"/>
    <w:rsid w:val="008F51BE"/>
    <w:rsid w:val="008F5A2A"/>
    <w:rsid w:val="008F5A49"/>
    <w:rsid w:val="008F6011"/>
    <w:rsid w:val="008F60D2"/>
    <w:rsid w:val="008F616A"/>
    <w:rsid w:val="008F677F"/>
    <w:rsid w:val="008F6C10"/>
    <w:rsid w:val="008F7D8C"/>
    <w:rsid w:val="0090012F"/>
    <w:rsid w:val="00900A9C"/>
    <w:rsid w:val="00900E20"/>
    <w:rsid w:val="0090376B"/>
    <w:rsid w:val="009045F2"/>
    <w:rsid w:val="009059DF"/>
    <w:rsid w:val="00906686"/>
    <w:rsid w:val="00906BBD"/>
    <w:rsid w:val="00907F2F"/>
    <w:rsid w:val="00911136"/>
    <w:rsid w:val="009114CA"/>
    <w:rsid w:val="00912D25"/>
    <w:rsid w:val="0091449F"/>
    <w:rsid w:val="00914A07"/>
    <w:rsid w:val="00915887"/>
    <w:rsid w:val="00917EA7"/>
    <w:rsid w:val="0092052B"/>
    <w:rsid w:val="00920F18"/>
    <w:rsid w:val="0092134D"/>
    <w:rsid w:val="00923442"/>
    <w:rsid w:val="0092354B"/>
    <w:rsid w:val="00923B6B"/>
    <w:rsid w:val="009258BA"/>
    <w:rsid w:val="00926095"/>
    <w:rsid w:val="00926243"/>
    <w:rsid w:val="009263E4"/>
    <w:rsid w:val="00926A36"/>
    <w:rsid w:val="00930925"/>
    <w:rsid w:val="009316A0"/>
    <w:rsid w:val="00931899"/>
    <w:rsid w:val="00931FD9"/>
    <w:rsid w:val="009321F0"/>
    <w:rsid w:val="00933E5C"/>
    <w:rsid w:val="009357DC"/>
    <w:rsid w:val="00940D02"/>
    <w:rsid w:val="00940EAA"/>
    <w:rsid w:val="00941A2E"/>
    <w:rsid w:val="00941AFC"/>
    <w:rsid w:val="00941BE0"/>
    <w:rsid w:val="00941F34"/>
    <w:rsid w:val="009447F6"/>
    <w:rsid w:val="009448D6"/>
    <w:rsid w:val="00946506"/>
    <w:rsid w:val="00950112"/>
    <w:rsid w:val="00950D50"/>
    <w:rsid w:val="00951193"/>
    <w:rsid w:val="00952C7F"/>
    <w:rsid w:val="00954F11"/>
    <w:rsid w:val="0095545B"/>
    <w:rsid w:val="00955719"/>
    <w:rsid w:val="00956500"/>
    <w:rsid w:val="00956615"/>
    <w:rsid w:val="00956D0A"/>
    <w:rsid w:val="00957917"/>
    <w:rsid w:val="00960DD3"/>
    <w:rsid w:val="00960E6F"/>
    <w:rsid w:val="009621FF"/>
    <w:rsid w:val="00962B42"/>
    <w:rsid w:val="00962B84"/>
    <w:rsid w:val="0096360D"/>
    <w:rsid w:val="0096398E"/>
    <w:rsid w:val="00963AEC"/>
    <w:rsid w:val="00964300"/>
    <w:rsid w:val="0096459A"/>
    <w:rsid w:val="00965E64"/>
    <w:rsid w:val="009662B2"/>
    <w:rsid w:val="00966446"/>
    <w:rsid w:val="0096783B"/>
    <w:rsid w:val="009703AC"/>
    <w:rsid w:val="00971431"/>
    <w:rsid w:val="009720F9"/>
    <w:rsid w:val="0097375C"/>
    <w:rsid w:val="00973E81"/>
    <w:rsid w:val="00975A21"/>
    <w:rsid w:val="009760AC"/>
    <w:rsid w:val="0097623F"/>
    <w:rsid w:val="00980B69"/>
    <w:rsid w:val="0098131C"/>
    <w:rsid w:val="009816D7"/>
    <w:rsid w:val="00981AF8"/>
    <w:rsid w:val="00982810"/>
    <w:rsid w:val="00982DE0"/>
    <w:rsid w:val="0098729E"/>
    <w:rsid w:val="00990A98"/>
    <w:rsid w:val="00990E21"/>
    <w:rsid w:val="00991237"/>
    <w:rsid w:val="009912E1"/>
    <w:rsid w:val="00991813"/>
    <w:rsid w:val="009925A3"/>
    <w:rsid w:val="009936A8"/>
    <w:rsid w:val="009958F5"/>
    <w:rsid w:val="00995DA4"/>
    <w:rsid w:val="00995DE9"/>
    <w:rsid w:val="009970D9"/>
    <w:rsid w:val="00997EDD"/>
    <w:rsid w:val="009A0625"/>
    <w:rsid w:val="009A2E11"/>
    <w:rsid w:val="009A3ADB"/>
    <w:rsid w:val="009A44D6"/>
    <w:rsid w:val="009A480C"/>
    <w:rsid w:val="009A4EFE"/>
    <w:rsid w:val="009A4F2E"/>
    <w:rsid w:val="009A5420"/>
    <w:rsid w:val="009A7B92"/>
    <w:rsid w:val="009B045A"/>
    <w:rsid w:val="009B0DDC"/>
    <w:rsid w:val="009B16AD"/>
    <w:rsid w:val="009B1ECE"/>
    <w:rsid w:val="009B1FA4"/>
    <w:rsid w:val="009B278B"/>
    <w:rsid w:val="009B2DC0"/>
    <w:rsid w:val="009B5065"/>
    <w:rsid w:val="009B6F1C"/>
    <w:rsid w:val="009B75A8"/>
    <w:rsid w:val="009B7707"/>
    <w:rsid w:val="009B7AC3"/>
    <w:rsid w:val="009B7C5A"/>
    <w:rsid w:val="009C03B5"/>
    <w:rsid w:val="009C0533"/>
    <w:rsid w:val="009C1775"/>
    <w:rsid w:val="009C1BF5"/>
    <w:rsid w:val="009C1FC7"/>
    <w:rsid w:val="009C205D"/>
    <w:rsid w:val="009C2734"/>
    <w:rsid w:val="009C3794"/>
    <w:rsid w:val="009C3D37"/>
    <w:rsid w:val="009C4BEF"/>
    <w:rsid w:val="009C53D7"/>
    <w:rsid w:val="009C55CD"/>
    <w:rsid w:val="009C5660"/>
    <w:rsid w:val="009D0E90"/>
    <w:rsid w:val="009D1FA1"/>
    <w:rsid w:val="009D20EE"/>
    <w:rsid w:val="009D2CE2"/>
    <w:rsid w:val="009D4888"/>
    <w:rsid w:val="009D49FD"/>
    <w:rsid w:val="009D4BCF"/>
    <w:rsid w:val="009D5E2A"/>
    <w:rsid w:val="009D7856"/>
    <w:rsid w:val="009D7EF9"/>
    <w:rsid w:val="009E00CD"/>
    <w:rsid w:val="009E01DE"/>
    <w:rsid w:val="009E02D7"/>
    <w:rsid w:val="009E03F8"/>
    <w:rsid w:val="009E443B"/>
    <w:rsid w:val="009E49A5"/>
    <w:rsid w:val="009E5276"/>
    <w:rsid w:val="009E6747"/>
    <w:rsid w:val="009F0815"/>
    <w:rsid w:val="009F149D"/>
    <w:rsid w:val="009F21A3"/>
    <w:rsid w:val="009F3FDD"/>
    <w:rsid w:val="009F4440"/>
    <w:rsid w:val="009F493A"/>
    <w:rsid w:val="009F6D76"/>
    <w:rsid w:val="009F7958"/>
    <w:rsid w:val="009F7990"/>
    <w:rsid w:val="009F7FD3"/>
    <w:rsid w:val="00A01554"/>
    <w:rsid w:val="00A018FC"/>
    <w:rsid w:val="00A02371"/>
    <w:rsid w:val="00A02699"/>
    <w:rsid w:val="00A02B5E"/>
    <w:rsid w:val="00A05667"/>
    <w:rsid w:val="00A0657D"/>
    <w:rsid w:val="00A0682A"/>
    <w:rsid w:val="00A06CD7"/>
    <w:rsid w:val="00A108F2"/>
    <w:rsid w:val="00A113E2"/>
    <w:rsid w:val="00A12EDD"/>
    <w:rsid w:val="00A143EC"/>
    <w:rsid w:val="00A14A31"/>
    <w:rsid w:val="00A14FAC"/>
    <w:rsid w:val="00A2093F"/>
    <w:rsid w:val="00A216E3"/>
    <w:rsid w:val="00A22DA9"/>
    <w:rsid w:val="00A23746"/>
    <w:rsid w:val="00A23E6C"/>
    <w:rsid w:val="00A250C9"/>
    <w:rsid w:val="00A26BE4"/>
    <w:rsid w:val="00A3077B"/>
    <w:rsid w:val="00A35EC6"/>
    <w:rsid w:val="00A35EFA"/>
    <w:rsid w:val="00A361CF"/>
    <w:rsid w:val="00A369FF"/>
    <w:rsid w:val="00A3738D"/>
    <w:rsid w:val="00A40631"/>
    <w:rsid w:val="00A407EB"/>
    <w:rsid w:val="00A428EF"/>
    <w:rsid w:val="00A431A4"/>
    <w:rsid w:val="00A43272"/>
    <w:rsid w:val="00A43999"/>
    <w:rsid w:val="00A44337"/>
    <w:rsid w:val="00A46C95"/>
    <w:rsid w:val="00A51888"/>
    <w:rsid w:val="00A52AFB"/>
    <w:rsid w:val="00A5503E"/>
    <w:rsid w:val="00A56503"/>
    <w:rsid w:val="00A5672F"/>
    <w:rsid w:val="00A56740"/>
    <w:rsid w:val="00A6037B"/>
    <w:rsid w:val="00A6057E"/>
    <w:rsid w:val="00A60DA6"/>
    <w:rsid w:val="00A61BA3"/>
    <w:rsid w:val="00A63528"/>
    <w:rsid w:val="00A636A2"/>
    <w:rsid w:val="00A64133"/>
    <w:rsid w:val="00A652E1"/>
    <w:rsid w:val="00A67410"/>
    <w:rsid w:val="00A70FBE"/>
    <w:rsid w:val="00A721AF"/>
    <w:rsid w:val="00A7301C"/>
    <w:rsid w:val="00A7316B"/>
    <w:rsid w:val="00A756D6"/>
    <w:rsid w:val="00A760F2"/>
    <w:rsid w:val="00A7613D"/>
    <w:rsid w:val="00A76794"/>
    <w:rsid w:val="00A76AA6"/>
    <w:rsid w:val="00A77C0B"/>
    <w:rsid w:val="00A81808"/>
    <w:rsid w:val="00A82679"/>
    <w:rsid w:val="00A83B25"/>
    <w:rsid w:val="00A83CE5"/>
    <w:rsid w:val="00A843E0"/>
    <w:rsid w:val="00A876CF"/>
    <w:rsid w:val="00A87EE4"/>
    <w:rsid w:val="00A9025F"/>
    <w:rsid w:val="00A90D34"/>
    <w:rsid w:val="00A91E77"/>
    <w:rsid w:val="00A9204E"/>
    <w:rsid w:val="00A924F1"/>
    <w:rsid w:val="00A933E0"/>
    <w:rsid w:val="00A945B5"/>
    <w:rsid w:val="00A94B59"/>
    <w:rsid w:val="00A954B8"/>
    <w:rsid w:val="00A955C2"/>
    <w:rsid w:val="00A9602D"/>
    <w:rsid w:val="00AA1914"/>
    <w:rsid w:val="00AA3017"/>
    <w:rsid w:val="00AA3DC8"/>
    <w:rsid w:val="00AA552B"/>
    <w:rsid w:val="00AA5858"/>
    <w:rsid w:val="00AA599F"/>
    <w:rsid w:val="00AA652A"/>
    <w:rsid w:val="00AA6702"/>
    <w:rsid w:val="00AA6B61"/>
    <w:rsid w:val="00AA72AD"/>
    <w:rsid w:val="00AA7DCD"/>
    <w:rsid w:val="00AA7FA6"/>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71A7"/>
    <w:rsid w:val="00AC7415"/>
    <w:rsid w:val="00AC7B8E"/>
    <w:rsid w:val="00AD03AF"/>
    <w:rsid w:val="00AD0E5F"/>
    <w:rsid w:val="00AD137F"/>
    <w:rsid w:val="00AD1CB5"/>
    <w:rsid w:val="00AD220C"/>
    <w:rsid w:val="00AD2500"/>
    <w:rsid w:val="00AD3A87"/>
    <w:rsid w:val="00AD46FC"/>
    <w:rsid w:val="00AD4A20"/>
    <w:rsid w:val="00AD51B6"/>
    <w:rsid w:val="00AD5B72"/>
    <w:rsid w:val="00AD6B86"/>
    <w:rsid w:val="00AD6C51"/>
    <w:rsid w:val="00AD7D1D"/>
    <w:rsid w:val="00AE1BDF"/>
    <w:rsid w:val="00AE1EB1"/>
    <w:rsid w:val="00AE2D19"/>
    <w:rsid w:val="00AE3084"/>
    <w:rsid w:val="00AE34B9"/>
    <w:rsid w:val="00AE3BAF"/>
    <w:rsid w:val="00AE558F"/>
    <w:rsid w:val="00AE5BD6"/>
    <w:rsid w:val="00AE6D6C"/>
    <w:rsid w:val="00AE6DBF"/>
    <w:rsid w:val="00AE7734"/>
    <w:rsid w:val="00AF03B9"/>
    <w:rsid w:val="00AF0ED9"/>
    <w:rsid w:val="00AF3F42"/>
    <w:rsid w:val="00AF506F"/>
    <w:rsid w:val="00AF6492"/>
    <w:rsid w:val="00AF692C"/>
    <w:rsid w:val="00AF70E7"/>
    <w:rsid w:val="00B003F5"/>
    <w:rsid w:val="00B00934"/>
    <w:rsid w:val="00B00A97"/>
    <w:rsid w:val="00B00F4F"/>
    <w:rsid w:val="00B011E9"/>
    <w:rsid w:val="00B01A3F"/>
    <w:rsid w:val="00B020DA"/>
    <w:rsid w:val="00B032E1"/>
    <w:rsid w:val="00B04DE3"/>
    <w:rsid w:val="00B07CEB"/>
    <w:rsid w:val="00B109FB"/>
    <w:rsid w:val="00B10AE0"/>
    <w:rsid w:val="00B10FF6"/>
    <w:rsid w:val="00B1131C"/>
    <w:rsid w:val="00B1146F"/>
    <w:rsid w:val="00B11C1D"/>
    <w:rsid w:val="00B1257B"/>
    <w:rsid w:val="00B13312"/>
    <w:rsid w:val="00B13668"/>
    <w:rsid w:val="00B14761"/>
    <w:rsid w:val="00B14FA1"/>
    <w:rsid w:val="00B1786A"/>
    <w:rsid w:val="00B20603"/>
    <w:rsid w:val="00B22368"/>
    <w:rsid w:val="00B23248"/>
    <w:rsid w:val="00B2331B"/>
    <w:rsid w:val="00B23518"/>
    <w:rsid w:val="00B24150"/>
    <w:rsid w:val="00B250D6"/>
    <w:rsid w:val="00B251A2"/>
    <w:rsid w:val="00B25FBC"/>
    <w:rsid w:val="00B26281"/>
    <w:rsid w:val="00B27232"/>
    <w:rsid w:val="00B319DC"/>
    <w:rsid w:val="00B32854"/>
    <w:rsid w:val="00B32CE6"/>
    <w:rsid w:val="00B33B6B"/>
    <w:rsid w:val="00B3402D"/>
    <w:rsid w:val="00B345F3"/>
    <w:rsid w:val="00B41FD4"/>
    <w:rsid w:val="00B431FC"/>
    <w:rsid w:val="00B44105"/>
    <w:rsid w:val="00B44BBA"/>
    <w:rsid w:val="00B46007"/>
    <w:rsid w:val="00B46AD9"/>
    <w:rsid w:val="00B50AF0"/>
    <w:rsid w:val="00B529C5"/>
    <w:rsid w:val="00B52D42"/>
    <w:rsid w:val="00B52E67"/>
    <w:rsid w:val="00B53D1A"/>
    <w:rsid w:val="00B54F23"/>
    <w:rsid w:val="00B557F5"/>
    <w:rsid w:val="00B568D3"/>
    <w:rsid w:val="00B57631"/>
    <w:rsid w:val="00B57B07"/>
    <w:rsid w:val="00B62236"/>
    <w:rsid w:val="00B6271E"/>
    <w:rsid w:val="00B62CA0"/>
    <w:rsid w:val="00B630D4"/>
    <w:rsid w:val="00B63F4F"/>
    <w:rsid w:val="00B65D6E"/>
    <w:rsid w:val="00B6756D"/>
    <w:rsid w:val="00B702D5"/>
    <w:rsid w:val="00B72FE3"/>
    <w:rsid w:val="00B730D3"/>
    <w:rsid w:val="00B73B56"/>
    <w:rsid w:val="00B73BFE"/>
    <w:rsid w:val="00B73D72"/>
    <w:rsid w:val="00B75DA1"/>
    <w:rsid w:val="00B760C9"/>
    <w:rsid w:val="00B763C4"/>
    <w:rsid w:val="00B766F6"/>
    <w:rsid w:val="00B7785F"/>
    <w:rsid w:val="00B803C4"/>
    <w:rsid w:val="00B8109A"/>
    <w:rsid w:val="00B814F7"/>
    <w:rsid w:val="00B81598"/>
    <w:rsid w:val="00B826A0"/>
    <w:rsid w:val="00B82E04"/>
    <w:rsid w:val="00B84AEB"/>
    <w:rsid w:val="00B866A7"/>
    <w:rsid w:val="00B87746"/>
    <w:rsid w:val="00B90207"/>
    <w:rsid w:val="00B934AE"/>
    <w:rsid w:val="00B93D1A"/>
    <w:rsid w:val="00B94321"/>
    <w:rsid w:val="00B94D66"/>
    <w:rsid w:val="00B97274"/>
    <w:rsid w:val="00B97BCA"/>
    <w:rsid w:val="00BA08B6"/>
    <w:rsid w:val="00BA0CD8"/>
    <w:rsid w:val="00BA3EC1"/>
    <w:rsid w:val="00BA4FF1"/>
    <w:rsid w:val="00BA50BE"/>
    <w:rsid w:val="00BA5450"/>
    <w:rsid w:val="00BA5E6F"/>
    <w:rsid w:val="00BA6888"/>
    <w:rsid w:val="00BB01A8"/>
    <w:rsid w:val="00BB02F2"/>
    <w:rsid w:val="00BB1872"/>
    <w:rsid w:val="00BB37CC"/>
    <w:rsid w:val="00BB3968"/>
    <w:rsid w:val="00BB4893"/>
    <w:rsid w:val="00BB4B7C"/>
    <w:rsid w:val="00BB4E65"/>
    <w:rsid w:val="00BB679C"/>
    <w:rsid w:val="00BB6ED6"/>
    <w:rsid w:val="00BC0BE0"/>
    <w:rsid w:val="00BC1C71"/>
    <w:rsid w:val="00BC1DB7"/>
    <w:rsid w:val="00BC2395"/>
    <w:rsid w:val="00BC3436"/>
    <w:rsid w:val="00BC53EE"/>
    <w:rsid w:val="00BC586C"/>
    <w:rsid w:val="00BC6426"/>
    <w:rsid w:val="00BC6CB0"/>
    <w:rsid w:val="00BC72A9"/>
    <w:rsid w:val="00BC7EBA"/>
    <w:rsid w:val="00BD01D1"/>
    <w:rsid w:val="00BD0ED4"/>
    <w:rsid w:val="00BD0F4C"/>
    <w:rsid w:val="00BD277B"/>
    <w:rsid w:val="00BD2970"/>
    <w:rsid w:val="00BD3C42"/>
    <w:rsid w:val="00BD42A8"/>
    <w:rsid w:val="00BD5A48"/>
    <w:rsid w:val="00BD60A4"/>
    <w:rsid w:val="00BD7B20"/>
    <w:rsid w:val="00BE03EB"/>
    <w:rsid w:val="00BE1185"/>
    <w:rsid w:val="00BE193D"/>
    <w:rsid w:val="00BE1E33"/>
    <w:rsid w:val="00BE265F"/>
    <w:rsid w:val="00BE2C87"/>
    <w:rsid w:val="00BE3F7B"/>
    <w:rsid w:val="00BE4EB3"/>
    <w:rsid w:val="00BE5195"/>
    <w:rsid w:val="00BE7565"/>
    <w:rsid w:val="00BE7BCD"/>
    <w:rsid w:val="00BF12E6"/>
    <w:rsid w:val="00BF1632"/>
    <w:rsid w:val="00BF1672"/>
    <w:rsid w:val="00BF2A61"/>
    <w:rsid w:val="00BF3A72"/>
    <w:rsid w:val="00BF4441"/>
    <w:rsid w:val="00BF4998"/>
    <w:rsid w:val="00BF4D93"/>
    <w:rsid w:val="00BF5A75"/>
    <w:rsid w:val="00BF643C"/>
    <w:rsid w:val="00BF69BB"/>
    <w:rsid w:val="00BF783A"/>
    <w:rsid w:val="00C01B7E"/>
    <w:rsid w:val="00C020ED"/>
    <w:rsid w:val="00C02349"/>
    <w:rsid w:val="00C028EC"/>
    <w:rsid w:val="00C02F31"/>
    <w:rsid w:val="00C03ADB"/>
    <w:rsid w:val="00C03C75"/>
    <w:rsid w:val="00C04230"/>
    <w:rsid w:val="00C04403"/>
    <w:rsid w:val="00C045F6"/>
    <w:rsid w:val="00C04734"/>
    <w:rsid w:val="00C0511B"/>
    <w:rsid w:val="00C05538"/>
    <w:rsid w:val="00C064A7"/>
    <w:rsid w:val="00C065C3"/>
    <w:rsid w:val="00C067A4"/>
    <w:rsid w:val="00C07DEC"/>
    <w:rsid w:val="00C1011D"/>
    <w:rsid w:val="00C123F7"/>
    <w:rsid w:val="00C13586"/>
    <w:rsid w:val="00C16388"/>
    <w:rsid w:val="00C17462"/>
    <w:rsid w:val="00C174A3"/>
    <w:rsid w:val="00C20DB8"/>
    <w:rsid w:val="00C21171"/>
    <w:rsid w:val="00C21446"/>
    <w:rsid w:val="00C2205C"/>
    <w:rsid w:val="00C22862"/>
    <w:rsid w:val="00C22C18"/>
    <w:rsid w:val="00C23850"/>
    <w:rsid w:val="00C25CA5"/>
    <w:rsid w:val="00C25F63"/>
    <w:rsid w:val="00C313BD"/>
    <w:rsid w:val="00C31A96"/>
    <w:rsid w:val="00C32090"/>
    <w:rsid w:val="00C3306D"/>
    <w:rsid w:val="00C33D62"/>
    <w:rsid w:val="00C33E6A"/>
    <w:rsid w:val="00C34AFE"/>
    <w:rsid w:val="00C35C22"/>
    <w:rsid w:val="00C3625C"/>
    <w:rsid w:val="00C37D79"/>
    <w:rsid w:val="00C37F09"/>
    <w:rsid w:val="00C40A92"/>
    <w:rsid w:val="00C42DE8"/>
    <w:rsid w:val="00C4340A"/>
    <w:rsid w:val="00C438C4"/>
    <w:rsid w:val="00C43C1B"/>
    <w:rsid w:val="00C4546B"/>
    <w:rsid w:val="00C4682F"/>
    <w:rsid w:val="00C47AE2"/>
    <w:rsid w:val="00C505AB"/>
    <w:rsid w:val="00C50D4C"/>
    <w:rsid w:val="00C52351"/>
    <w:rsid w:val="00C54198"/>
    <w:rsid w:val="00C55D30"/>
    <w:rsid w:val="00C55E0D"/>
    <w:rsid w:val="00C55F7E"/>
    <w:rsid w:val="00C57E68"/>
    <w:rsid w:val="00C61988"/>
    <w:rsid w:val="00C61EF3"/>
    <w:rsid w:val="00C6314C"/>
    <w:rsid w:val="00C64345"/>
    <w:rsid w:val="00C644A1"/>
    <w:rsid w:val="00C64829"/>
    <w:rsid w:val="00C6702D"/>
    <w:rsid w:val="00C6727C"/>
    <w:rsid w:val="00C67807"/>
    <w:rsid w:val="00C7070D"/>
    <w:rsid w:val="00C7472D"/>
    <w:rsid w:val="00C75839"/>
    <w:rsid w:val="00C759FE"/>
    <w:rsid w:val="00C7652C"/>
    <w:rsid w:val="00C8051A"/>
    <w:rsid w:val="00C813E3"/>
    <w:rsid w:val="00C81ECF"/>
    <w:rsid w:val="00C830C9"/>
    <w:rsid w:val="00C839E0"/>
    <w:rsid w:val="00C83F34"/>
    <w:rsid w:val="00C90E08"/>
    <w:rsid w:val="00C9125F"/>
    <w:rsid w:val="00C93621"/>
    <w:rsid w:val="00C93776"/>
    <w:rsid w:val="00C952F1"/>
    <w:rsid w:val="00C955F3"/>
    <w:rsid w:val="00C965C8"/>
    <w:rsid w:val="00CA0E28"/>
    <w:rsid w:val="00CA215F"/>
    <w:rsid w:val="00CA268C"/>
    <w:rsid w:val="00CA4A2F"/>
    <w:rsid w:val="00CA4F54"/>
    <w:rsid w:val="00CA5B7C"/>
    <w:rsid w:val="00CA6F80"/>
    <w:rsid w:val="00CB0592"/>
    <w:rsid w:val="00CB0896"/>
    <w:rsid w:val="00CB08B7"/>
    <w:rsid w:val="00CB10A2"/>
    <w:rsid w:val="00CB1E65"/>
    <w:rsid w:val="00CB2A0B"/>
    <w:rsid w:val="00CB4C45"/>
    <w:rsid w:val="00CB565B"/>
    <w:rsid w:val="00CB5732"/>
    <w:rsid w:val="00CB5946"/>
    <w:rsid w:val="00CB73C5"/>
    <w:rsid w:val="00CC06EE"/>
    <w:rsid w:val="00CC1ED8"/>
    <w:rsid w:val="00CC23A5"/>
    <w:rsid w:val="00CC2E4E"/>
    <w:rsid w:val="00CC30D3"/>
    <w:rsid w:val="00CC38C9"/>
    <w:rsid w:val="00CC400A"/>
    <w:rsid w:val="00CC557A"/>
    <w:rsid w:val="00CC594F"/>
    <w:rsid w:val="00CC5F5D"/>
    <w:rsid w:val="00CC6242"/>
    <w:rsid w:val="00CC6570"/>
    <w:rsid w:val="00CC6886"/>
    <w:rsid w:val="00CC6AC7"/>
    <w:rsid w:val="00CC6BBC"/>
    <w:rsid w:val="00CC709D"/>
    <w:rsid w:val="00CD053F"/>
    <w:rsid w:val="00CD07A9"/>
    <w:rsid w:val="00CD1249"/>
    <w:rsid w:val="00CD160B"/>
    <w:rsid w:val="00CD3778"/>
    <w:rsid w:val="00CD4CA5"/>
    <w:rsid w:val="00CD6397"/>
    <w:rsid w:val="00CD6971"/>
    <w:rsid w:val="00CE0352"/>
    <w:rsid w:val="00CE1A7F"/>
    <w:rsid w:val="00CE1E57"/>
    <w:rsid w:val="00CE2DE5"/>
    <w:rsid w:val="00CE45F4"/>
    <w:rsid w:val="00CE5298"/>
    <w:rsid w:val="00CE5388"/>
    <w:rsid w:val="00CE695C"/>
    <w:rsid w:val="00CE7CA9"/>
    <w:rsid w:val="00CF0121"/>
    <w:rsid w:val="00CF0254"/>
    <w:rsid w:val="00CF1195"/>
    <w:rsid w:val="00CF1988"/>
    <w:rsid w:val="00CF2857"/>
    <w:rsid w:val="00CF31F3"/>
    <w:rsid w:val="00CF3B80"/>
    <w:rsid w:val="00CF4765"/>
    <w:rsid w:val="00CF5E2F"/>
    <w:rsid w:val="00CF63FB"/>
    <w:rsid w:val="00CF696E"/>
    <w:rsid w:val="00CF7A06"/>
    <w:rsid w:val="00D01955"/>
    <w:rsid w:val="00D033C6"/>
    <w:rsid w:val="00D05372"/>
    <w:rsid w:val="00D05CCE"/>
    <w:rsid w:val="00D11DD9"/>
    <w:rsid w:val="00D11F1A"/>
    <w:rsid w:val="00D12697"/>
    <w:rsid w:val="00D12AA0"/>
    <w:rsid w:val="00D12C20"/>
    <w:rsid w:val="00D164F4"/>
    <w:rsid w:val="00D169EB"/>
    <w:rsid w:val="00D16DD4"/>
    <w:rsid w:val="00D204A3"/>
    <w:rsid w:val="00D20F94"/>
    <w:rsid w:val="00D214A2"/>
    <w:rsid w:val="00D21C35"/>
    <w:rsid w:val="00D22CD4"/>
    <w:rsid w:val="00D236D6"/>
    <w:rsid w:val="00D23A8A"/>
    <w:rsid w:val="00D243F5"/>
    <w:rsid w:val="00D3163A"/>
    <w:rsid w:val="00D31B16"/>
    <w:rsid w:val="00D3372D"/>
    <w:rsid w:val="00D33A61"/>
    <w:rsid w:val="00D3413D"/>
    <w:rsid w:val="00D3746B"/>
    <w:rsid w:val="00D40544"/>
    <w:rsid w:val="00D42927"/>
    <w:rsid w:val="00D43E53"/>
    <w:rsid w:val="00D447BE"/>
    <w:rsid w:val="00D44993"/>
    <w:rsid w:val="00D45789"/>
    <w:rsid w:val="00D457F8"/>
    <w:rsid w:val="00D461EF"/>
    <w:rsid w:val="00D475F8"/>
    <w:rsid w:val="00D4778D"/>
    <w:rsid w:val="00D51271"/>
    <w:rsid w:val="00D548B3"/>
    <w:rsid w:val="00D554CA"/>
    <w:rsid w:val="00D5640D"/>
    <w:rsid w:val="00D57131"/>
    <w:rsid w:val="00D60B51"/>
    <w:rsid w:val="00D628B9"/>
    <w:rsid w:val="00D637F3"/>
    <w:rsid w:val="00D64317"/>
    <w:rsid w:val="00D64DF5"/>
    <w:rsid w:val="00D659B2"/>
    <w:rsid w:val="00D6622C"/>
    <w:rsid w:val="00D66F0F"/>
    <w:rsid w:val="00D7052B"/>
    <w:rsid w:val="00D70D08"/>
    <w:rsid w:val="00D70FF3"/>
    <w:rsid w:val="00D71A13"/>
    <w:rsid w:val="00D722E1"/>
    <w:rsid w:val="00D73024"/>
    <w:rsid w:val="00D73B53"/>
    <w:rsid w:val="00D742D4"/>
    <w:rsid w:val="00D75443"/>
    <w:rsid w:val="00D76295"/>
    <w:rsid w:val="00D765E4"/>
    <w:rsid w:val="00D77575"/>
    <w:rsid w:val="00D77729"/>
    <w:rsid w:val="00D77CFF"/>
    <w:rsid w:val="00D80760"/>
    <w:rsid w:val="00D817AD"/>
    <w:rsid w:val="00D82273"/>
    <w:rsid w:val="00D8272E"/>
    <w:rsid w:val="00D82B36"/>
    <w:rsid w:val="00D850A5"/>
    <w:rsid w:val="00D85D2E"/>
    <w:rsid w:val="00D860FD"/>
    <w:rsid w:val="00D869BF"/>
    <w:rsid w:val="00D87AF4"/>
    <w:rsid w:val="00D9135A"/>
    <w:rsid w:val="00D92B75"/>
    <w:rsid w:val="00D936B6"/>
    <w:rsid w:val="00D93905"/>
    <w:rsid w:val="00D94CA8"/>
    <w:rsid w:val="00D96E0C"/>
    <w:rsid w:val="00D97BC2"/>
    <w:rsid w:val="00D97C80"/>
    <w:rsid w:val="00DA0E05"/>
    <w:rsid w:val="00DA176A"/>
    <w:rsid w:val="00DA2EC4"/>
    <w:rsid w:val="00DA2FD4"/>
    <w:rsid w:val="00DA578D"/>
    <w:rsid w:val="00DA6FC8"/>
    <w:rsid w:val="00DA79FD"/>
    <w:rsid w:val="00DA7E83"/>
    <w:rsid w:val="00DB0FB4"/>
    <w:rsid w:val="00DB1109"/>
    <w:rsid w:val="00DB1445"/>
    <w:rsid w:val="00DB1CE8"/>
    <w:rsid w:val="00DB21DB"/>
    <w:rsid w:val="00DB21DD"/>
    <w:rsid w:val="00DB3954"/>
    <w:rsid w:val="00DB42A2"/>
    <w:rsid w:val="00DB5059"/>
    <w:rsid w:val="00DB7270"/>
    <w:rsid w:val="00DC03C3"/>
    <w:rsid w:val="00DC1463"/>
    <w:rsid w:val="00DC2986"/>
    <w:rsid w:val="00DC4580"/>
    <w:rsid w:val="00DC4DD7"/>
    <w:rsid w:val="00DC72EA"/>
    <w:rsid w:val="00DC7E9E"/>
    <w:rsid w:val="00DD0A39"/>
    <w:rsid w:val="00DD2340"/>
    <w:rsid w:val="00DD24C0"/>
    <w:rsid w:val="00DD5870"/>
    <w:rsid w:val="00DD6CB2"/>
    <w:rsid w:val="00DE1101"/>
    <w:rsid w:val="00DE177C"/>
    <w:rsid w:val="00DE2026"/>
    <w:rsid w:val="00DE2FFA"/>
    <w:rsid w:val="00DE7875"/>
    <w:rsid w:val="00DF05FB"/>
    <w:rsid w:val="00DF0DFF"/>
    <w:rsid w:val="00DF1E33"/>
    <w:rsid w:val="00DF59E1"/>
    <w:rsid w:val="00DF5B86"/>
    <w:rsid w:val="00DF617A"/>
    <w:rsid w:val="00DF628C"/>
    <w:rsid w:val="00DF65C1"/>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2DB3"/>
    <w:rsid w:val="00E13193"/>
    <w:rsid w:val="00E144FA"/>
    <w:rsid w:val="00E148F4"/>
    <w:rsid w:val="00E16491"/>
    <w:rsid w:val="00E16DCE"/>
    <w:rsid w:val="00E177B1"/>
    <w:rsid w:val="00E17EDD"/>
    <w:rsid w:val="00E217B7"/>
    <w:rsid w:val="00E21C97"/>
    <w:rsid w:val="00E22162"/>
    <w:rsid w:val="00E2247E"/>
    <w:rsid w:val="00E22F68"/>
    <w:rsid w:val="00E24F87"/>
    <w:rsid w:val="00E269E6"/>
    <w:rsid w:val="00E2752A"/>
    <w:rsid w:val="00E3035D"/>
    <w:rsid w:val="00E31C66"/>
    <w:rsid w:val="00E35CF9"/>
    <w:rsid w:val="00E36493"/>
    <w:rsid w:val="00E366AE"/>
    <w:rsid w:val="00E36C46"/>
    <w:rsid w:val="00E4026F"/>
    <w:rsid w:val="00E417A9"/>
    <w:rsid w:val="00E41B33"/>
    <w:rsid w:val="00E426E7"/>
    <w:rsid w:val="00E443A2"/>
    <w:rsid w:val="00E4528C"/>
    <w:rsid w:val="00E4532C"/>
    <w:rsid w:val="00E45505"/>
    <w:rsid w:val="00E461B6"/>
    <w:rsid w:val="00E46F36"/>
    <w:rsid w:val="00E503A4"/>
    <w:rsid w:val="00E5142D"/>
    <w:rsid w:val="00E517E8"/>
    <w:rsid w:val="00E53833"/>
    <w:rsid w:val="00E53A4B"/>
    <w:rsid w:val="00E543E7"/>
    <w:rsid w:val="00E5475F"/>
    <w:rsid w:val="00E55F49"/>
    <w:rsid w:val="00E56765"/>
    <w:rsid w:val="00E61B76"/>
    <w:rsid w:val="00E6244C"/>
    <w:rsid w:val="00E64375"/>
    <w:rsid w:val="00E647D6"/>
    <w:rsid w:val="00E64E2B"/>
    <w:rsid w:val="00E65BF7"/>
    <w:rsid w:val="00E663AA"/>
    <w:rsid w:val="00E66809"/>
    <w:rsid w:val="00E705EC"/>
    <w:rsid w:val="00E70E51"/>
    <w:rsid w:val="00E7198B"/>
    <w:rsid w:val="00E72A73"/>
    <w:rsid w:val="00E75F6D"/>
    <w:rsid w:val="00E77085"/>
    <w:rsid w:val="00E77909"/>
    <w:rsid w:val="00E8044D"/>
    <w:rsid w:val="00E80900"/>
    <w:rsid w:val="00E81822"/>
    <w:rsid w:val="00E83669"/>
    <w:rsid w:val="00E836F8"/>
    <w:rsid w:val="00E858B4"/>
    <w:rsid w:val="00E86C2C"/>
    <w:rsid w:val="00E902DC"/>
    <w:rsid w:val="00E91B5C"/>
    <w:rsid w:val="00E92CE4"/>
    <w:rsid w:val="00E93011"/>
    <w:rsid w:val="00E932F1"/>
    <w:rsid w:val="00E93A45"/>
    <w:rsid w:val="00E93B57"/>
    <w:rsid w:val="00E953CA"/>
    <w:rsid w:val="00E9608F"/>
    <w:rsid w:val="00E96C22"/>
    <w:rsid w:val="00E9717E"/>
    <w:rsid w:val="00EA030C"/>
    <w:rsid w:val="00EA08CC"/>
    <w:rsid w:val="00EA194E"/>
    <w:rsid w:val="00EA1A60"/>
    <w:rsid w:val="00EA28A2"/>
    <w:rsid w:val="00EA30CF"/>
    <w:rsid w:val="00EA5B8F"/>
    <w:rsid w:val="00EA5E0D"/>
    <w:rsid w:val="00EA6476"/>
    <w:rsid w:val="00EA7272"/>
    <w:rsid w:val="00EB010A"/>
    <w:rsid w:val="00EB07EE"/>
    <w:rsid w:val="00EB10B2"/>
    <w:rsid w:val="00EB1B90"/>
    <w:rsid w:val="00EB3264"/>
    <w:rsid w:val="00EB3A7A"/>
    <w:rsid w:val="00EB4C43"/>
    <w:rsid w:val="00EB60A3"/>
    <w:rsid w:val="00EB63B4"/>
    <w:rsid w:val="00EB63F5"/>
    <w:rsid w:val="00EB7134"/>
    <w:rsid w:val="00EB728F"/>
    <w:rsid w:val="00EC05D8"/>
    <w:rsid w:val="00EC0D42"/>
    <w:rsid w:val="00EC342E"/>
    <w:rsid w:val="00EC3C40"/>
    <w:rsid w:val="00EC6F6F"/>
    <w:rsid w:val="00EC78E0"/>
    <w:rsid w:val="00EC7A7D"/>
    <w:rsid w:val="00ED1458"/>
    <w:rsid w:val="00ED1995"/>
    <w:rsid w:val="00ED1D2A"/>
    <w:rsid w:val="00ED1F03"/>
    <w:rsid w:val="00ED26AD"/>
    <w:rsid w:val="00ED31F4"/>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E51B1"/>
    <w:rsid w:val="00EF0373"/>
    <w:rsid w:val="00EF0A89"/>
    <w:rsid w:val="00EF0BD6"/>
    <w:rsid w:val="00EF14A2"/>
    <w:rsid w:val="00EF1A3C"/>
    <w:rsid w:val="00EF2C02"/>
    <w:rsid w:val="00EF32DD"/>
    <w:rsid w:val="00EF3756"/>
    <w:rsid w:val="00F011BE"/>
    <w:rsid w:val="00F042FB"/>
    <w:rsid w:val="00F06A6F"/>
    <w:rsid w:val="00F126F9"/>
    <w:rsid w:val="00F12891"/>
    <w:rsid w:val="00F13AB5"/>
    <w:rsid w:val="00F14189"/>
    <w:rsid w:val="00F1467E"/>
    <w:rsid w:val="00F15184"/>
    <w:rsid w:val="00F16B5C"/>
    <w:rsid w:val="00F17633"/>
    <w:rsid w:val="00F17A32"/>
    <w:rsid w:val="00F17C4F"/>
    <w:rsid w:val="00F21CD2"/>
    <w:rsid w:val="00F22858"/>
    <w:rsid w:val="00F230EF"/>
    <w:rsid w:val="00F23BAE"/>
    <w:rsid w:val="00F2476A"/>
    <w:rsid w:val="00F260DF"/>
    <w:rsid w:val="00F26110"/>
    <w:rsid w:val="00F27D9A"/>
    <w:rsid w:val="00F30E0D"/>
    <w:rsid w:val="00F31EFE"/>
    <w:rsid w:val="00F31F82"/>
    <w:rsid w:val="00F32979"/>
    <w:rsid w:val="00F32D0A"/>
    <w:rsid w:val="00F34707"/>
    <w:rsid w:val="00F34A0E"/>
    <w:rsid w:val="00F36DA0"/>
    <w:rsid w:val="00F400CF"/>
    <w:rsid w:val="00F41623"/>
    <w:rsid w:val="00F41F8D"/>
    <w:rsid w:val="00F4239D"/>
    <w:rsid w:val="00F42D87"/>
    <w:rsid w:val="00F42EDA"/>
    <w:rsid w:val="00F43D4F"/>
    <w:rsid w:val="00F4430D"/>
    <w:rsid w:val="00F446D5"/>
    <w:rsid w:val="00F44D13"/>
    <w:rsid w:val="00F44F11"/>
    <w:rsid w:val="00F454A3"/>
    <w:rsid w:val="00F45B18"/>
    <w:rsid w:val="00F463DB"/>
    <w:rsid w:val="00F50919"/>
    <w:rsid w:val="00F50B70"/>
    <w:rsid w:val="00F51A23"/>
    <w:rsid w:val="00F53A76"/>
    <w:rsid w:val="00F54423"/>
    <w:rsid w:val="00F54C97"/>
    <w:rsid w:val="00F54FA3"/>
    <w:rsid w:val="00F55577"/>
    <w:rsid w:val="00F61F0C"/>
    <w:rsid w:val="00F63237"/>
    <w:rsid w:val="00F63A35"/>
    <w:rsid w:val="00F64E67"/>
    <w:rsid w:val="00F6513B"/>
    <w:rsid w:val="00F71136"/>
    <w:rsid w:val="00F71792"/>
    <w:rsid w:val="00F71D82"/>
    <w:rsid w:val="00F742F9"/>
    <w:rsid w:val="00F75FFF"/>
    <w:rsid w:val="00F77271"/>
    <w:rsid w:val="00F77404"/>
    <w:rsid w:val="00F823D9"/>
    <w:rsid w:val="00F82DE3"/>
    <w:rsid w:val="00F831E4"/>
    <w:rsid w:val="00F848A4"/>
    <w:rsid w:val="00F878A2"/>
    <w:rsid w:val="00F90B51"/>
    <w:rsid w:val="00F9171F"/>
    <w:rsid w:val="00F91B8B"/>
    <w:rsid w:val="00F94668"/>
    <w:rsid w:val="00F957F7"/>
    <w:rsid w:val="00F96BDF"/>
    <w:rsid w:val="00F9700E"/>
    <w:rsid w:val="00F9736C"/>
    <w:rsid w:val="00F973AA"/>
    <w:rsid w:val="00F97920"/>
    <w:rsid w:val="00FA0041"/>
    <w:rsid w:val="00FA0574"/>
    <w:rsid w:val="00FA1E6A"/>
    <w:rsid w:val="00FA2D62"/>
    <w:rsid w:val="00FA32FC"/>
    <w:rsid w:val="00FA39BF"/>
    <w:rsid w:val="00FA64B5"/>
    <w:rsid w:val="00FA75DA"/>
    <w:rsid w:val="00FA7772"/>
    <w:rsid w:val="00FA7BAB"/>
    <w:rsid w:val="00FB3AE8"/>
    <w:rsid w:val="00FB45A8"/>
    <w:rsid w:val="00FB54E9"/>
    <w:rsid w:val="00FB67AC"/>
    <w:rsid w:val="00FB6D6B"/>
    <w:rsid w:val="00FC0064"/>
    <w:rsid w:val="00FC02AC"/>
    <w:rsid w:val="00FC241E"/>
    <w:rsid w:val="00FC2AAC"/>
    <w:rsid w:val="00FC37FC"/>
    <w:rsid w:val="00FC5398"/>
    <w:rsid w:val="00FC5EBB"/>
    <w:rsid w:val="00FC639B"/>
    <w:rsid w:val="00FC6848"/>
    <w:rsid w:val="00FC7680"/>
    <w:rsid w:val="00FC78AA"/>
    <w:rsid w:val="00FD0DD5"/>
    <w:rsid w:val="00FD1C1D"/>
    <w:rsid w:val="00FD1CE4"/>
    <w:rsid w:val="00FD30F1"/>
    <w:rsid w:val="00FD41E2"/>
    <w:rsid w:val="00FD44E3"/>
    <w:rsid w:val="00FD4DA4"/>
    <w:rsid w:val="00FD5EEA"/>
    <w:rsid w:val="00FD6CC0"/>
    <w:rsid w:val="00FD6E68"/>
    <w:rsid w:val="00FD6EB1"/>
    <w:rsid w:val="00FD7CFF"/>
    <w:rsid w:val="00FE0978"/>
    <w:rsid w:val="00FE0C3C"/>
    <w:rsid w:val="00FE22F0"/>
    <w:rsid w:val="00FE28BD"/>
    <w:rsid w:val="00FE3581"/>
    <w:rsid w:val="00FE3C96"/>
    <w:rsid w:val="00FE588A"/>
    <w:rsid w:val="00FF0559"/>
    <w:rsid w:val="00FF0EAD"/>
    <w:rsid w:val="00FF1048"/>
    <w:rsid w:val="00FF2179"/>
    <w:rsid w:val="00FF22BA"/>
    <w:rsid w:val="00FF26B3"/>
    <w:rsid w:val="00FF3A3D"/>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numPr>
        <w:ilvl w:val="2"/>
        <w:numId w:val="17"/>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 w:type="character" w:customStyle="1" w:styleId="k">
    <w:name w:val="k"/>
    <w:basedOn w:val="DefaultParagraphFont"/>
    <w:rsid w:val="00143A7E"/>
  </w:style>
  <w:style w:type="character" w:customStyle="1" w:styleId="nf">
    <w:name w:val="nf"/>
    <w:basedOn w:val="DefaultParagraphFont"/>
    <w:rsid w:val="00143A7E"/>
  </w:style>
  <w:style w:type="character" w:customStyle="1" w:styleId="p">
    <w:name w:val="p"/>
    <w:basedOn w:val="DefaultParagraphFont"/>
    <w:rsid w:val="00143A7E"/>
  </w:style>
  <w:style w:type="character" w:customStyle="1" w:styleId="kt">
    <w:name w:val="kt"/>
    <w:basedOn w:val="DefaultParagraphFont"/>
    <w:rsid w:val="00143A7E"/>
  </w:style>
  <w:style w:type="character" w:customStyle="1" w:styleId="n">
    <w:name w:val="n"/>
    <w:basedOn w:val="DefaultParagraphFont"/>
    <w:rsid w:val="00143A7E"/>
  </w:style>
  <w:style w:type="character" w:customStyle="1" w:styleId="o">
    <w:name w:val="o"/>
    <w:basedOn w:val="DefaultParagraphFont"/>
    <w:rsid w:val="0014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63892823">
      <w:bodyDiv w:val="1"/>
      <w:marLeft w:val="0"/>
      <w:marRight w:val="0"/>
      <w:marTop w:val="0"/>
      <w:marBottom w:val="0"/>
      <w:divBdr>
        <w:top w:val="none" w:sz="0" w:space="0" w:color="auto"/>
        <w:left w:val="none" w:sz="0" w:space="0" w:color="auto"/>
        <w:bottom w:val="none" w:sz="0" w:space="0" w:color="auto"/>
        <w:right w:val="none" w:sz="0" w:space="0" w:color="auto"/>
      </w:divBdr>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 w:id="20802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qt.io/qt-4.8/qobject.html" TargetMode="External"/><Relationship Id="rId18" Type="http://schemas.openxmlformats.org/officeDocument/2006/relationships/hyperlink" Target="http://clang.llvm.org/" TargetMode="External"/><Relationship Id="rId26" Type="http://schemas.openxmlformats.org/officeDocument/2006/relationships/hyperlink" Target="http://www.cprogramming.com/tutorial/virtual_inheritance.html" TargetMode="External"/><Relationship Id="rId3" Type="http://schemas.openxmlformats.org/officeDocument/2006/relationships/customXml" Target="../customXml/item3.xml"/><Relationship Id="rId21" Type="http://schemas.openxmlformats.org/officeDocument/2006/relationships/hyperlink" Target="http://gccxml.github.io/HTML/Index.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doc.qt.io/qt-4.8/qobject.html" TargetMode="External"/><Relationship Id="rId17" Type="http://schemas.openxmlformats.org/officeDocument/2006/relationships/hyperlink" Target="https://github.com/matus-chochlik/mirror" TargetMode="External"/><Relationship Id="rId25" Type="http://schemas.openxmlformats.org/officeDocument/2006/relationships/hyperlink" Target="https://www.visualstudio.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open-std.org/jtc1/sc22/wg21/docs/papers/2016/p0194r0.pdf" TargetMode="External"/><Relationship Id="rId20"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29" Type="http://schemas.openxmlformats.org/officeDocument/2006/relationships/hyperlink" Target="https://www.amazon.co.uk/Advanced-Java-Programming-Uttam-Roy/dp/0199455503/ref=sr_1_1?s=books&amp;ie=UTF8&amp;qid=1481752130&amp;sr=1-1&amp;keywords=advanced+java+programm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soft-gems.net/index.php" TargetMode="External"/><Relationship Id="rId32" Type="http://schemas.openxmlformats.org/officeDocument/2006/relationships/hyperlink" Target="https://docs.unrealengine.com/latest/INT/Programming/UnrealArchitecture/Reference/Properties/" TargetMode="External"/><Relationship Id="rId5" Type="http://schemas.openxmlformats.org/officeDocument/2006/relationships/numbering" Target="numbering.xml"/><Relationship Id="rId15" Type="http://schemas.openxmlformats.org/officeDocument/2006/relationships/hyperlink" Target="http://www.open-std.org/jtc1/sc22/wg21/docs/papers/2008/n2764.pdf" TargetMode="External"/><Relationship Id="rId23" Type="http://schemas.openxmlformats.org/officeDocument/2006/relationships/hyperlink" Target="https://gcc.gnu.org/" TargetMode="External"/><Relationship Id="rId28" Type="http://schemas.openxmlformats.org/officeDocument/2006/relationships/hyperlink" Target="http://www.boost.org/doc/libs/1_62_0/libs/serialization/doc/index.html" TargetMode="External"/><Relationship Id="rId10" Type="http://schemas.openxmlformats.org/officeDocument/2006/relationships/endnotes" Target="endnotes.xml"/><Relationship Id="rId19" Type="http://schemas.openxmlformats.org/officeDocument/2006/relationships/hyperlink" Target="https://randomascii.wordpress.com/2014/03/10/making-compiles-slow/" TargetMode="External"/><Relationship Id="rId31" Type="http://schemas.openxmlformats.org/officeDocument/2006/relationships/hyperlink" Target="http://www.sublimetex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store.ansi.org/RecordDetail.aspx?sku=INCITS/ISO/IEC+14882:2014+(2016)" TargetMode="External"/><Relationship Id="rId22" Type="http://schemas.openxmlformats.org/officeDocument/2006/relationships/hyperlink" Target="https://github.com/google/googletest" TargetMode="External"/><Relationship Id="rId27" Type="http://schemas.openxmlformats.org/officeDocument/2006/relationships/hyperlink" Target="https://www.youtube.com/watch?v=ZQ5_u8Lgvyk" TargetMode="External"/><Relationship Id="rId30" Type="http://schemas.openxmlformats.org/officeDocument/2006/relationships/hyperlink" Target="https://www.amazon.co.uk/D-Cookbook-Adam-D-Ruppe-ebook/dp/B00KLAJ62M/ref=sr_1_1?s=books&amp;ie=UTF8&amp;qid=1481752218&amp;sr=1-1&amp;keywords=d+cookbook+programming"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4ED971-D0F7-4BC9-81B1-FFD88CEF6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538</TotalTime>
  <Pages>1</Pages>
  <Words>16169</Words>
  <Characters>92165</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247</cp:revision>
  <cp:lastPrinted>2017-03-18T21:57:00Z</cp:lastPrinted>
  <dcterms:created xsi:type="dcterms:W3CDTF">2017-03-12T21:22:00Z</dcterms:created>
  <dcterms:modified xsi:type="dcterms:W3CDTF">2017-03-21T05:58:00Z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