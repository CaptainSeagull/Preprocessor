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672A35" w:rsidRDefault="00C174A3" w:rsidP="00164C35">
      <w:pPr>
        <w:jc w:val="left"/>
        <w:rPr>
          <w:lang w:val="en-GB"/>
        </w:rPr>
      </w:pPr>
      <w:bookmarkStart w:id="0" w:name="_Toc469572100"/>
      <w:bookmarkStart w:id="1" w:name="_Toc471022797"/>
      <w:bookmarkStart w:id="2" w:name="_Toc471022987"/>
      <w:bookmarkStart w:id="3" w:name="_Toc471377434"/>
      <w:bookmarkStart w:id="4" w:name="_Toc471480220"/>
      <w:bookmarkStart w:id="5" w:name="_Toc471480391"/>
      <w:r w:rsidRPr="00672A35">
        <w:rPr>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672A35" w:rsidRDefault="00C174A3" w:rsidP="00164C35">
      <w:pPr>
        <w:jc w:val="center"/>
        <w:rPr>
          <w:rFonts w:cs="Arial"/>
          <w:lang w:val="en-GB"/>
        </w:rPr>
      </w:pPr>
    </w:p>
    <w:p w14:paraId="378BD748" w14:textId="77777777" w:rsidR="00C174A3" w:rsidRPr="00672A35" w:rsidRDefault="00C174A3" w:rsidP="00164C35">
      <w:pPr>
        <w:jc w:val="center"/>
        <w:rPr>
          <w:rFonts w:cs="Arial"/>
          <w:lang w:val="en-GB"/>
        </w:rPr>
      </w:pPr>
    </w:p>
    <w:p w14:paraId="2EF01B70" w14:textId="77777777" w:rsidR="00C174A3" w:rsidRPr="00672A35" w:rsidRDefault="00C174A3" w:rsidP="00164C35">
      <w:pPr>
        <w:jc w:val="center"/>
        <w:rPr>
          <w:rFonts w:cs="Arial"/>
          <w:sz w:val="28"/>
          <w:szCs w:val="28"/>
          <w:lang w:val="en-GB"/>
        </w:rPr>
      </w:pPr>
      <w:r w:rsidRPr="00672A35">
        <w:rPr>
          <w:rFonts w:cs="Arial"/>
          <w:b/>
          <w:sz w:val="28"/>
          <w:szCs w:val="28"/>
          <w:lang w:val="en-GB"/>
        </w:rPr>
        <w:t>Computer Games Technology</w:t>
      </w:r>
    </w:p>
    <w:p w14:paraId="4C596FF4" w14:textId="77777777" w:rsidR="00C174A3" w:rsidRPr="00672A35" w:rsidRDefault="00C174A3" w:rsidP="00164C35">
      <w:pPr>
        <w:jc w:val="center"/>
        <w:rPr>
          <w:rFonts w:cs="Arial"/>
          <w:sz w:val="28"/>
          <w:szCs w:val="28"/>
          <w:lang w:val="en-GB"/>
        </w:rPr>
      </w:pPr>
    </w:p>
    <w:p w14:paraId="1E28BC6F" w14:textId="77777777" w:rsidR="00C174A3" w:rsidRPr="00672A35" w:rsidRDefault="00C174A3" w:rsidP="00164C35">
      <w:pPr>
        <w:jc w:val="center"/>
        <w:rPr>
          <w:rFonts w:cs="Arial"/>
          <w:sz w:val="28"/>
          <w:szCs w:val="28"/>
          <w:lang w:val="en-GB"/>
        </w:rPr>
      </w:pPr>
    </w:p>
    <w:p w14:paraId="103AFA83" w14:textId="758AF096" w:rsidR="00C174A3" w:rsidRPr="00672A35" w:rsidRDefault="00C174A3" w:rsidP="00164C35">
      <w:pPr>
        <w:jc w:val="center"/>
        <w:rPr>
          <w:rFonts w:cs="Arial"/>
          <w:sz w:val="28"/>
          <w:szCs w:val="28"/>
          <w:lang w:val="en-GB"/>
        </w:rPr>
      </w:pPr>
      <w:r w:rsidRPr="00672A35">
        <w:rPr>
          <w:rFonts w:eastAsia="Arial" w:cs="Arial"/>
          <w:color w:val="000000"/>
          <w:sz w:val="28"/>
          <w:szCs w:val="28"/>
          <w:lang w:val="en-GB"/>
        </w:rPr>
        <w:t>Introspection in C++</w:t>
      </w:r>
    </w:p>
    <w:p w14:paraId="55A056FA" w14:textId="77777777" w:rsidR="00C174A3" w:rsidRPr="00672A35" w:rsidRDefault="00C174A3" w:rsidP="00164C35">
      <w:pPr>
        <w:jc w:val="center"/>
        <w:rPr>
          <w:rFonts w:cs="Arial"/>
          <w:sz w:val="28"/>
          <w:szCs w:val="28"/>
          <w:lang w:val="en-GB"/>
        </w:rPr>
      </w:pPr>
    </w:p>
    <w:p w14:paraId="0335A42B" w14:textId="77777777" w:rsidR="00C174A3" w:rsidRPr="00672A35" w:rsidRDefault="00C174A3" w:rsidP="00164C35">
      <w:pPr>
        <w:jc w:val="center"/>
        <w:rPr>
          <w:rFonts w:cs="Arial"/>
          <w:b/>
          <w:sz w:val="28"/>
          <w:szCs w:val="28"/>
          <w:lang w:val="en-GB"/>
        </w:rPr>
      </w:pPr>
      <w:r w:rsidRPr="00672A35">
        <w:rPr>
          <w:rFonts w:cs="Arial"/>
          <w:b/>
          <w:sz w:val="28"/>
          <w:szCs w:val="28"/>
          <w:lang w:val="en-GB"/>
        </w:rPr>
        <w:t>Computing Honours Project (COMP10034) Interim Report</w:t>
      </w:r>
    </w:p>
    <w:p w14:paraId="3BE7B5F3" w14:textId="77777777" w:rsidR="00C174A3" w:rsidRPr="00672A35" w:rsidRDefault="00C174A3" w:rsidP="00164C35">
      <w:pPr>
        <w:jc w:val="center"/>
        <w:rPr>
          <w:rFonts w:cs="Arial"/>
          <w:sz w:val="28"/>
          <w:szCs w:val="28"/>
          <w:lang w:val="en-GB"/>
        </w:rPr>
      </w:pPr>
    </w:p>
    <w:p w14:paraId="433C0B30" w14:textId="77777777" w:rsidR="00C174A3" w:rsidRPr="00672A35" w:rsidRDefault="00C174A3" w:rsidP="00164C35">
      <w:pPr>
        <w:jc w:val="center"/>
        <w:rPr>
          <w:rFonts w:cs="Arial"/>
          <w:sz w:val="28"/>
          <w:szCs w:val="28"/>
          <w:lang w:val="en-GB"/>
        </w:rPr>
      </w:pPr>
    </w:p>
    <w:p w14:paraId="3ED7B0DF" w14:textId="0C11BAF2" w:rsidR="00C174A3" w:rsidRPr="00672A35" w:rsidRDefault="00C174A3" w:rsidP="00164C35">
      <w:pPr>
        <w:jc w:val="center"/>
        <w:rPr>
          <w:rFonts w:cs="Arial"/>
          <w:sz w:val="28"/>
          <w:szCs w:val="28"/>
          <w:lang w:val="en-GB"/>
        </w:rPr>
      </w:pPr>
      <w:r w:rsidRPr="00672A35">
        <w:rPr>
          <w:rFonts w:cs="Arial"/>
          <w:sz w:val="28"/>
          <w:szCs w:val="28"/>
          <w:lang w:val="en-GB"/>
        </w:rPr>
        <w:t>Jonathan Livingstone</w:t>
      </w:r>
      <w:r w:rsidR="00622CCF" w:rsidRPr="00672A35">
        <w:rPr>
          <w:rFonts w:cs="Arial"/>
          <w:sz w:val="28"/>
          <w:szCs w:val="28"/>
          <w:lang w:val="en-GB"/>
        </w:rPr>
        <w:t xml:space="preserve"> - </w:t>
      </w:r>
      <w:r w:rsidRPr="00672A35">
        <w:rPr>
          <w:rFonts w:cs="Arial"/>
          <w:sz w:val="28"/>
          <w:szCs w:val="28"/>
          <w:lang w:val="en-GB"/>
        </w:rPr>
        <w:t>B00236297</w:t>
      </w:r>
    </w:p>
    <w:p w14:paraId="73A9221E" w14:textId="77777777" w:rsidR="00C174A3" w:rsidRPr="00672A35" w:rsidRDefault="00C174A3" w:rsidP="00164C35">
      <w:pPr>
        <w:jc w:val="center"/>
        <w:rPr>
          <w:rFonts w:cs="Arial"/>
          <w:sz w:val="28"/>
          <w:szCs w:val="28"/>
          <w:lang w:val="en-GB"/>
        </w:rPr>
      </w:pPr>
    </w:p>
    <w:p w14:paraId="3A8EC133" w14:textId="77777777" w:rsidR="00C174A3" w:rsidRPr="00672A35" w:rsidRDefault="00C174A3" w:rsidP="00164C35">
      <w:pPr>
        <w:jc w:val="center"/>
        <w:rPr>
          <w:rFonts w:cs="Arial"/>
          <w:sz w:val="28"/>
          <w:szCs w:val="28"/>
          <w:lang w:val="en-GB"/>
        </w:rPr>
      </w:pPr>
    </w:p>
    <w:p w14:paraId="11969560" w14:textId="76C043EB" w:rsidR="00C174A3" w:rsidRPr="00672A35" w:rsidRDefault="00752012" w:rsidP="00164C35">
      <w:pPr>
        <w:jc w:val="center"/>
        <w:rPr>
          <w:rFonts w:cs="Arial"/>
          <w:sz w:val="28"/>
          <w:szCs w:val="28"/>
          <w:lang w:val="en-GB"/>
        </w:rPr>
      </w:pPr>
      <w:r w:rsidRPr="00672A35">
        <w:rPr>
          <w:rFonts w:cs="Arial"/>
          <w:sz w:val="28"/>
          <w:szCs w:val="28"/>
          <w:lang w:val="en-GB"/>
        </w:rPr>
        <w:t>24</w:t>
      </w:r>
      <w:r w:rsidR="00E65BF7" w:rsidRPr="00672A35">
        <w:rPr>
          <w:rFonts w:cs="Arial"/>
          <w:sz w:val="28"/>
          <w:szCs w:val="28"/>
          <w:lang w:val="en-GB"/>
        </w:rPr>
        <w:t>/</w:t>
      </w:r>
      <w:r w:rsidRPr="00672A35">
        <w:rPr>
          <w:rFonts w:cs="Arial"/>
          <w:sz w:val="28"/>
          <w:szCs w:val="28"/>
          <w:lang w:val="en-GB"/>
        </w:rPr>
        <w:t>04</w:t>
      </w:r>
      <w:r w:rsidR="00E65BF7" w:rsidRPr="00672A35">
        <w:rPr>
          <w:rFonts w:cs="Arial"/>
          <w:sz w:val="28"/>
          <w:szCs w:val="28"/>
          <w:lang w:val="en-GB"/>
        </w:rPr>
        <w:t>/2017</w:t>
      </w:r>
    </w:p>
    <w:p w14:paraId="58ED412A" w14:textId="77777777" w:rsidR="00C174A3" w:rsidRPr="00672A35" w:rsidRDefault="00C174A3" w:rsidP="00164C35">
      <w:pPr>
        <w:jc w:val="center"/>
        <w:rPr>
          <w:rFonts w:cs="Arial"/>
          <w:spacing w:val="-3"/>
          <w:sz w:val="28"/>
          <w:szCs w:val="28"/>
          <w:lang w:val="en-GB"/>
        </w:rPr>
      </w:pPr>
    </w:p>
    <w:p w14:paraId="20E9D86D" w14:textId="77777777" w:rsidR="00C174A3" w:rsidRPr="00672A35" w:rsidRDefault="00C174A3" w:rsidP="00164C35">
      <w:pPr>
        <w:jc w:val="center"/>
        <w:rPr>
          <w:rFonts w:cs="Arial"/>
          <w:spacing w:val="-3"/>
          <w:sz w:val="28"/>
          <w:szCs w:val="28"/>
          <w:lang w:val="en-GB"/>
        </w:rPr>
      </w:pPr>
    </w:p>
    <w:p w14:paraId="4620A437" w14:textId="77777777" w:rsidR="00C174A3" w:rsidRPr="00672A35" w:rsidRDefault="00C174A3" w:rsidP="00164C35">
      <w:pPr>
        <w:jc w:val="center"/>
        <w:rPr>
          <w:rFonts w:cs="Arial"/>
          <w:spacing w:val="-3"/>
          <w:sz w:val="28"/>
          <w:szCs w:val="28"/>
          <w:lang w:val="en-GB"/>
        </w:rPr>
      </w:pPr>
    </w:p>
    <w:p w14:paraId="6D48AAEB" w14:textId="77777777" w:rsidR="00C174A3" w:rsidRPr="00672A35" w:rsidRDefault="00C174A3" w:rsidP="00164C35">
      <w:pPr>
        <w:jc w:val="center"/>
        <w:rPr>
          <w:rFonts w:cs="Arial"/>
          <w:b/>
          <w:sz w:val="28"/>
          <w:szCs w:val="28"/>
          <w:lang w:val="en-GB"/>
        </w:rPr>
      </w:pPr>
      <w:r w:rsidRPr="00672A35">
        <w:rPr>
          <w:rFonts w:cs="Arial"/>
          <w:b/>
          <w:sz w:val="28"/>
          <w:szCs w:val="28"/>
          <w:lang w:val="en-GB"/>
        </w:rPr>
        <w:t>Supervisor: Paul Keir</w:t>
      </w:r>
    </w:p>
    <w:p w14:paraId="3CD0FA94" w14:textId="2622D1F6" w:rsidR="00F26110" w:rsidRPr="00672A35" w:rsidRDefault="008F7D8C" w:rsidP="00164C35">
      <w:pPr>
        <w:jc w:val="center"/>
        <w:rPr>
          <w:rFonts w:cs="Arial"/>
          <w:sz w:val="28"/>
          <w:szCs w:val="28"/>
          <w:lang w:val="en-GB"/>
        </w:rPr>
      </w:pPr>
      <w:r w:rsidRPr="00672A35">
        <w:rPr>
          <w:rFonts w:cs="Arial"/>
          <w:b/>
          <w:sz w:val="28"/>
          <w:szCs w:val="28"/>
          <w:lang w:val="en-GB"/>
        </w:rPr>
        <w:t>Moderator</w:t>
      </w:r>
      <w:r w:rsidR="00F26110" w:rsidRPr="00672A35">
        <w:rPr>
          <w:rFonts w:cs="Arial"/>
          <w:b/>
          <w:sz w:val="28"/>
          <w:szCs w:val="28"/>
          <w:lang w:val="en-GB"/>
        </w:rPr>
        <w:t xml:space="preserve">: </w:t>
      </w:r>
      <w:r w:rsidR="009662B2" w:rsidRPr="00672A35">
        <w:rPr>
          <w:rFonts w:cs="Arial"/>
          <w:b/>
          <w:sz w:val="28"/>
          <w:szCs w:val="28"/>
          <w:lang w:val="en-GB"/>
        </w:rPr>
        <w:t>Malcolm Crowe</w:t>
      </w:r>
    </w:p>
    <w:p w14:paraId="52AFC979" w14:textId="77777777" w:rsidR="00F26110" w:rsidRPr="00672A35" w:rsidRDefault="00F26110" w:rsidP="00C174A3">
      <w:pPr>
        <w:suppressAutoHyphens/>
        <w:jc w:val="center"/>
        <w:rPr>
          <w:rFonts w:cs="Arial"/>
          <w:sz w:val="28"/>
          <w:szCs w:val="28"/>
          <w:lang w:val="en-GB"/>
        </w:rPr>
      </w:pPr>
    </w:p>
    <w:p w14:paraId="77C32727" w14:textId="77777777" w:rsidR="00C174A3" w:rsidRPr="00672A35" w:rsidRDefault="00C174A3" w:rsidP="00C174A3">
      <w:pPr>
        <w:rPr>
          <w:rFonts w:cs="Arial"/>
          <w:lang w:val="en-GB"/>
        </w:rPr>
      </w:pPr>
    </w:p>
    <w:p w14:paraId="14C1F330" w14:textId="77777777" w:rsidR="00C174A3" w:rsidRPr="00672A35" w:rsidRDefault="00C174A3" w:rsidP="00C174A3">
      <w:pPr>
        <w:rPr>
          <w:rFonts w:cs="Arial"/>
          <w:lang w:val="en-GB"/>
        </w:rPr>
      </w:pPr>
    </w:p>
    <w:p w14:paraId="6F9B4131" w14:textId="77777777" w:rsidR="00C174A3" w:rsidRPr="00672A35" w:rsidRDefault="00C174A3" w:rsidP="00C174A3">
      <w:pPr>
        <w:rPr>
          <w:rFonts w:cs="Arial"/>
          <w:lang w:val="en-GB"/>
        </w:rPr>
      </w:pPr>
    </w:p>
    <w:p w14:paraId="3220DCF4" w14:textId="77777777" w:rsidR="00C174A3" w:rsidRPr="00672A35" w:rsidRDefault="00C174A3" w:rsidP="00C174A3">
      <w:pPr>
        <w:rPr>
          <w:rFonts w:cs="Arial"/>
          <w:lang w:val="en-GB"/>
        </w:rPr>
      </w:pPr>
    </w:p>
    <w:p w14:paraId="31C942B3" w14:textId="77777777" w:rsidR="00C174A3" w:rsidRPr="00672A35" w:rsidRDefault="00C174A3" w:rsidP="00C174A3">
      <w:pPr>
        <w:rPr>
          <w:rFonts w:cs="Arial"/>
          <w:lang w:val="en-GB"/>
        </w:rPr>
      </w:pPr>
    </w:p>
    <w:p w14:paraId="1110A080" w14:textId="77777777" w:rsidR="00C174A3" w:rsidRPr="00672A35" w:rsidRDefault="00C174A3" w:rsidP="00C174A3">
      <w:pPr>
        <w:rPr>
          <w:rFonts w:cs="Arial"/>
          <w:lang w:val="en-GB"/>
        </w:rPr>
      </w:pPr>
    </w:p>
    <w:p w14:paraId="45EA0F50" w14:textId="77777777" w:rsidR="00C174A3" w:rsidRPr="00672A35" w:rsidRDefault="00C174A3" w:rsidP="00C174A3">
      <w:pPr>
        <w:rPr>
          <w:rFonts w:cs="Arial"/>
          <w:lang w:val="en-GB"/>
        </w:rPr>
      </w:pPr>
    </w:p>
    <w:p w14:paraId="3F5A4E79" w14:textId="77777777" w:rsidR="00C174A3" w:rsidRPr="00672A35" w:rsidRDefault="00C174A3" w:rsidP="00C174A3">
      <w:pPr>
        <w:rPr>
          <w:rFonts w:cs="Arial"/>
          <w:lang w:val="en-GB"/>
        </w:rPr>
      </w:pPr>
    </w:p>
    <w:p w14:paraId="06814CB4" w14:textId="77777777" w:rsidR="00C174A3" w:rsidRPr="00672A35" w:rsidRDefault="00C174A3" w:rsidP="00C174A3">
      <w:pPr>
        <w:rPr>
          <w:rFonts w:cs="Arial"/>
          <w:lang w:val="en-GB"/>
        </w:rPr>
      </w:pPr>
    </w:p>
    <w:p w14:paraId="29685994" w14:textId="77777777" w:rsidR="00C174A3" w:rsidRPr="00672A35" w:rsidRDefault="00C174A3" w:rsidP="00C174A3">
      <w:pPr>
        <w:rPr>
          <w:rFonts w:cs="Arial"/>
          <w:lang w:val="en-GB"/>
        </w:rPr>
      </w:pPr>
    </w:p>
    <w:p w14:paraId="2341417C" w14:textId="77777777" w:rsidR="00C174A3" w:rsidRPr="00672A35" w:rsidRDefault="00C174A3" w:rsidP="00C174A3">
      <w:pPr>
        <w:rPr>
          <w:rFonts w:cs="Arial"/>
          <w:lang w:val="en-GB"/>
        </w:rPr>
      </w:pPr>
    </w:p>
    <w:p w14:paraId="1979E6CD" w14:textId="77777777" w:rsidR="00C174A3" w:rsidRPr="00672A35" w:rsidRDefault="00C174A3" w:rsidP="00C174A3">
      <w:pPr>
        <w:rPr>
          <w:rFonts w:cs="Arial"/>
          <w:lang w:val="en-GB"/>
        </w:rPr>
      </w:pPr>
    </w:p>
    <w:p w14:paraId="0B1CB29C" w14:textId="77777777" w:rsidR="00E96C22" w:rsidRPr="00672A35" w:rsidRDefault="00E96C22" w:rsidP="008D2CBE">
      <w:pPr>
        <w:rPr>
          <w:rFonts w:cs="Arial"/>
          <w:lang w:val="en-GB"/>
        </w:rPr>
      </w:pPr>
    </w:p>
    <w:p w14:paraId="135BFDAB" w14:textId="77777777" w:rsidR="00384757" w:rsidRPr="00672A35" w:rsidRDefault="00384757" w:rsidP="008D2CBE">
      <w:pPr>
        <w:rPr>
          <w:rFonts w:cs="Arial"/>
          <w:lang w:val="en-GB"/>
        </w:rPr>
      </w:pPr>
    </w:p>
    <w:p w14:paraId="6821A5CC" w14:textId="77777777" w:rsidR="009720F9" w:rsidRPr="00672A35" w:rsidRDefault="009720F9" w:rsidP="008D2CBE">
      <w:pPr>
        <w:rPr>
          <w:rFonts w:cs="Arial"/>
          <w:lang w:val="en-GB"/>
        </w:rPr>
      </w:pPr>
    </w:p>
    <w:p w14:paraId="71858170" w14:textId="29C398B4" w:rsidR="002C0E8F" w:rsidRPr="00672A35" w:rsidRDefault="002C0E8F" w:rsidP="001D2405">
      <w:pPr>
        <w:pStyle w:val="Heading1"/>
        <w:rPr>
          <w:lang w:val="en-GB"/>
        </w:rPr>
      </w:pPr>
      <w:bookmarkStart w:id="6" w:name="_Toc475295150"/>
      <w:r w:rsidRPr="00672A35">
        <w:rPr>
          <w:lang w:val="en-GB"/>
        </w:rPr>
        <w:lastRenderedPageBreak/>
        <w:t>Introduction</w:t>
      </w:r>
    </w:p>
    <w:p w14:paraId="039DD4C4" w14:textId="7A4C4BB7" w:rsidR="00BE193D" w:rsidRPr="00672A35" w:rsidRDefault="00BE193D" w:rsidP="009B16AD">
      <w:pPr>
        <w:pStyle w:val="Heading2"/>
        <w:rPr>
          <w:rFonts w:cs="Arial"/>
          <w:lang w:val="en-GB"/>
        </w:rPr>
      </w:pPr>
      <w:r w:rsidRPr="00672A35">
        <w:rPr>
          <w:rFonts w:cs="Arial"/>
          <w:lang w:val="en-GB"/>
        </w:rPr>
        <w:t>Abstract</w:t>
      </w:r>
    </w:p>
    <w:p w14:paraId="3E771ACF" w14:textId="4C7BE9E0" w:rsidR="00BE193D" w:rsidRPr="00672A35" w:rsidRDefault="00BE193D" w:rsidP="00BE193D">
      <w:pPr>
        <w:rPr>
          <w:rFonts w:cs="Arial"/>
          <w:lang w:val="en-GB"/>
        </w:rPr>
      </w:pPr>
      <w:r w:rsidRPr="00672A35">
        <w:rPr>
          <w:rFonts w:cs="Arial"/>
          <w:lang w:val="en-GB"/>
        </w:rPr>
        <w:t xml:space="preserve">The C++ programming language, until very recently, almost completely lacks any way to introspect its data types and functions from within the language itself. The C++11 specification goes some way to allowing this, with the use of </w:t>
      </w:r>
      <w:r w:rsidRPr="00672A35">
        <w:rPr>
          <w:rFonts w:cs="Arial"/>
          <w:i/>
          <w:lang w:val="en-GB"/>
        </w:rPr>
        <w:t xml:space="preserve">type_traits </w:t>
      </w:r>
      <w:r w:rsidRPr="00672A35">
        <w:rPr>
          <w:rFonts w:cs="Arial"/>
          <w:lang w:val="en-GB"/>
        </w:rPr>
        <w:t xml:space="preserve">and the </w:t>
      </w:r>
      <w:r w:rsidRPr="00672A35">
        <w:rPr>
          <w:rFonts w:cs="Arial"/>
          <w:i/>
          <w:lang w:val="en-GB"/>
        </w:rPr>
        <w:t xml:space="preserve">decltype </w:t>
      </w:r>
      <w:r w:rsidRPr="00672A35">
        <w:rPr>
          <w:rFonts w:cs="Arial"/>
          <w:lang w:val="en-GB"/>
        </w:rPr>
        <w:t xml:space="preserve">and </w:t>
      </w:r>
      <w:r w:rsidRPr="00672A35">
        <w:rPr>
          <w:rFonts w:cs="Arial"/>
          <w:i/>
          <w:lang w:val="en-GB"/>
        </w:rPr>
        <w:t xml:space="preserve">auto </w:t>
      </w:r>
      <w:r w:rsidRPr="00672A35">
        <w:rPr>
          <w:rFonts w:cs="Arial"/>
          <w:lang w:val="en-GB"/>
        </w:rPr>
        <w:t xml:space="preserve">keywords. C++17 goes even further with the use of </w:t>
      </w:r>
      <w:r w:rsidRPr="00672A35">
        <w:rPr>
          <w:rFonts w:cs="Arial"/>
          <w:i/>
          <w:lang w:val="en-GB"/>
        </w:rPr>
        <w:t xml:space="preserve">structure </w:t>
      </w:r>
      <w:r w:rsidRPr="00672A35">
        <w:rPr>
          <w:rFonts w:cs="Arial"/>
          <w:lang w:val="en-GB"/>
        </w:rPr>
        <w:t>bindings, which can be used to get access to the members of a class, assuming some limitations about it. Despite this, however, they do not allow much more than toy examples and very basic introspection of data. While there are some 3</w:t>
      </w:r>
      <w:r w:rsidRPr="00672A35">
        <w:rPr>
          <w:rFonts w:cs="Arial"/>
          <w:vertAlign w:val="superscript"/>
          <w:lang w:val="en-GB"/>
        </w:rPr>
        <w:t>rd</w:t>
      </w:r>
      <w:r w:rsidRPr="00672A35">
        <w:rPr>
          <w:rFonts w:cs="Arial"/>
          <w:lang w:val="en-GB"/>
        </w:rPr>
        <w:t xml:space="preserve"> party libraries which aid this, these often come with a lot of negatives and can be very complicated to work with, often requiring the programmer to rewrite their code how the library wants it. This piece discusses a tool which aims to provide introspection in C++ in a robust and easy-to-use way. This is so C++ programmers can write more robust code using introspection features common in other languages, without making performance </w:t>
      </w:r>
      <w:r w:rsidR="00ED763E" w:rsidRPr="00672A35">
        <w:rPr>
          <w:rFonts w:cs="Arial"/>
          <w:lang w:val="en-GB"/>
        </w:rPr>
        <w:t>trade-offs</w:t>
      </w:r>
      <w:r w:rsidRPr="00672A35">
        <w:rPr>
          <w:rFonts w:cs="Arial"/>
          <w:lang w:val="en-GB"/>
        </w:rPr>
        <w:t xml:space="preserve"> to get them. The main design goal of this tool is that it should be very easy to use. It should be able to work with most C++ project with minimal work, and be fast enough so it’s not a burden on build times. It should also be easy to work with from within the code, and not have a lot of complicated frameworks and implicit knowledge for the user to understand in order to use the tool.</w:t>
      </w:r>
    </w:p>
    <w:p w14:paraId="58F808D1" w14:textId="77777777" w:rsidR="00BE193D" w:rsidRPr="00672A35" w:rsidRDefault="00BE193D" w:rsidP="001D2405">
      <w:pPr>
        <w:rPr>
          <w:lang w:val="en-GB"/>
        </w:rPr>
      </w:pPr>
    </w:p>
    <w:p w14:paraId="652FC5CB" w14:textId="35857671" w:rsidR="00A76AA6" w:rsidRPr="00672A35" w:rsidRDefault="00A76AA6" w:rsidP="009B16AD">
      <w:pPr>
        <w:pStyle w:val="Heading2"/>
        <w:rPr>
          <w:rFonts w:cs="Arial"/>
          <w:lang w:val="en-GB"/>
        </w:rPr>
      </w:pPr>
      <w:r w:rsidRPr="00672A35">
        <w:rPr>
          <w:rFonts w:cs="Arial"/>
          <w:lang w:val="en-GB"/>
        </w:rPr>
        <w:t>The Topic</w:t>
      </w:r>
      <w:bookmarkEnd w:id="6"/>
    </w:p>
    <w:p w14:paraId="3025E74F" w14:textId="5898D957" w:rsidR="00A76AA6" w:rsidRPr="00672A35" w:rsidRDefault="00A76AA6" w:rsidP="00310071">
      <w:pPr>
        <w:rPr>
          <w:rFonts w:cs="Arial"/>
          <w:lang w:val="en-GB"/>
        </w:rPr>
      </w:pPr>
      <w:r w:rsidRPr="00672A35">
        <w:rPr>
          <w:rFonts w:cs="Arial"/>
          <w:lang w:val="en-GB"/>
        </w:rPr>
        <w:t>While many programming languages provide complex mechanisms in order to introspect the data and functions of the language itself, this is a feature missing from C++. Other popular languages</w:t>
      </w:r>
      <w:r w:rsidR="007E6E93" w:rsidRPr="00672A35">
        <w:rPr>
          <w:rFonts w:cs="Arial"/>
          <w:lang w:val="en-GB"/>
        </w:rPr>
        <w:t>,</w:t>
      </w:r>
      <w:r w:rsidRPr="00672A35">
        <w:rPr>
          <w:rFonts w:cs="Arial"/>
          <w:lang w:val="en-GB"/>
        </w:rPr>
        <w:t xml:space="preserve"> such as Java </w:t>
      </w:r>
      <w:r w:rsidR="005F2957" w:rsidRPr="00672A35">
        <w:rPr>
          <w:rFonts w:cs="Arial"/>
          <w:lang w:val="en-GB"/>
        </w:rPr>
        <w:t xml:space="preserve">(Gosling, 1995) </w:t>
      </w:r>
      <w:r w:rsidRPr="00672A35">
        <w:rPr>
          <w:rFonts w:cs="Arial"/>
          <w:lang w:val="en-GB"/>
        </w:rPr>
        <w:t>and C#</w:t>
      </w:r>
      <w:r w:rsidR="005F2957" w:rsidRPr="00672A35">
        <w:rPr>
          <w:rFonts w:cs="Arial"/>
          <w:lang w:val="en-GB"/>
        </w:rPr>
        <w:t xml:space="preserve"> (Microsoft, 2000)</w:t>
      </w:r>
      <w:r w:rsidR="00115505" w:rsidRPr="00672A35">
        <w:rPr>
          <w:rFonts w:cs="Arial"/>
          <w:lang w:val="en-GB"/>
        </w:rPr>
        <w:t>,</w:t>
      </w:r>
      <w:r w:rsidRPr="00672A35">
        <w:rPr>
          <w:rFonts w:cs="Arial"/>
          <w:lang w:val="en-GB"/>
        </w:rPr>
        <w:t xml:space="preserve"> allow the program</w:t>
      </w:r>
      <w:r w:rsidR="007839B0" w:rsidRPr="00672A35">
        <w:rPr>
          <w:rFonts w:cs="Arial"/>
          <w:lang w:val="en-GB"/>
        </w:rPr>
        <w:t>mer</w:t>
      </w:r>
      <w:r w:rsidRPr="00672A35">
        <w:rPr>
          <w:rFonts w:cs="Arial"/>
          <w:lang w:val="en-GB"/>
        </w:rPr>
        <w:t xml:space="preserve"> to view, and even manipulate the data</w:t>
      </w:r>
      <w:r w:rsidR="00650E44" w:rsidRPr="00672A35">
        <w:rPr>
          <w:rFonts w:cs="Arial"/>
          <w:lang w:val="en-GB"/>
        </w:rPr>
        <w:t>,</w:t>
      </w:r>
      <w:r w:rsidRPr="00672A35">
        <w:rPr>
          <w:rFonts w:cs="Arial"/>
          <w:lang w:val="en-GB"/>
        </w:rPr>
        <w:t xml:space="preserve"> at runtime. Some newer languages, such as </w:t>
      </w:r>
      <w:r w:rsidRPr="00672A35">
        <w:rPr>
          <w:rFonts w:cs="Arial"/>
          <w:i/>
          <w:lang w:val="en-GB"/>
        </w:rPr>
        <w:t>D</w:t>
      </w:r>
      <w:r w:rsidRPr="00672A35">
        <w:rPr>
          <w:rFonts w:cs="Arial"/>
          <w:lang w:val="en-GB"/>
        </w:rPr>
        <w:t xml:space="preserve"> or </w:t>
      </w:r>
      <w:r w:rsidRPr="00672A35">
        <w:rPr>
          <w:rFonts w:cs="Arial"/>
          <w:i/>
          <w:lang w:val="en-GB"/>
        </w:rPr>
        <w:t>Go</w:t>
      </w:r>
      <w:r w:rsidRPr="00672A35">
        <w:rPr>
          <w:rFonts w:cs="Arial"/>
          <w:lang w:val="en-GB"/>
        </w:rPr>
        <w:t>, offer introspection at compile-time, meaning that there is no runtime cost to the introspection.</w:t>
      </w:r>
      <w:r w:rsidR="00A945B5" w:rsidRPr="00672A35">
        <w:rPr>
          <w:rFonts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672A35" w:rsidRDefault="00A76AA6" w:rsidP="00310071">
      <w:pPr>
        <w:rPr>
          <w:rFonts w:cs="Arial"/>
          <w:lang w:val="en-GB"/>
        </w:rPr>
      </w:pPr>
    </w:p>
    <w:p w14:paraId="3ECBF736" w14:textId="32F9D1E4" w:rsidR="00A76AA6" w:rsidRPr="00672A35" w:rsidRDefault="00A76AA6" w:rsidP="009B16AD">
      <w:pPr>
        <w:pStyle w:val="Heading2"/>
        <w:rPr>
          <w:rFonts w:cs="Arial"/>
          <w:lang w:val="en-GB"/>
        </w:rPr>
      </w:pPr>
      <w:bookmarkStart w:id="7" w:name="_Toc475295151"/>
      <w:r w:rsidRPr="00672A35">
        <w:rPr>
          <w:rFonts w:cs="Arial"/>
          <w:lang w:val="en-GB"/>
        </w:rPr>
        <w:t>The Problem</w:t>
      </w:r>
      <w:bookmarkEnd w:id="7"/>
    </w:p>
    <w:p w14:paraId="31D7AB55" w14:textId="681CE413" w:rsidR="00A76AA6" w:rsidRPr="00672A35" w:rsidRDefault="00A76AA6" w:rsidP="00310071">
      <w:pPr>
        <w:rPr>
          <w:rFonts w:cs="Arial"/>
          <w:lang w:val="en-GB"/>
        </w:rPr>
      </w:pPr>
      <w:r w:rsidRPr="00672A35">
        <w:rPr>
          <w:rFonts w:cs="Arial"/>
          <w:lang w:val="en-GB"/>
        </w:rPr>
        <w:t xml:space="preserve">Because C++ lacks </w:t>
      </w:r>
      <w:r w:rsidR="004E1DD0" w:rsidRPr="00672A35">
        <w:rPr>
          <w:rFonts w:cs="Arial"/>
          <w:lang w:val="en-GB"/>
        </w:rPr>
        <w:t xml:space="preserve">anything beyond the most basic type </w:t>
      </w:r>
      <w:r w:rsidRPr="00672A35">
        <w:rPr>
          <w:rFonts w:cs="Arial"/>
          <w:lang w:val="en-GB"/>
        </w:rPr>
        <w:t xml:space="preserve">introspection, it can make a lot of programming just </w:t>
      </w:r>
      <w:r w:rsidR="001916ED" w:rsidRPr="00672A35">
        <w:rPr>
          <w:rFonts w:cs="Arial"/>
          <w:lang w:val="en-GB"/>
        </w:rPr>
        <w:t>boilerplate</w:t>
      </w:r>
      <w:r w:rsidR="006D6884" w:rsidRPr="00672A35">
        <w:rPr>
          <w:rFonts w:cs="Arial"/>
          <w:lang w:val="en-GB"/>
        </w:rPr>
        <w:t>, which takes up a lot of time</w:t>
      </w:r>
      <w:r w:rsidRPr="00672A35">
        <w:rPr>
          <w:rFonts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672A35">
        <w:rPr>
          <w:rFonts w:cs="Arial"/>
          <w:lang w:val="en-GB"/>
        </w:rPr>
        <w:t>ing printed out is not a complete representation of the class.</w:t>
      </w:r>
      <w:r w:rsidR="00346B05" w:rsidRPr="00672A35">
        <w:rPr>
          <w:rFonts w:cs="Arial"/>
          <w:lang w:val="en-GB"/>
        </w:rPr>
        <w:t xml:space="preserve"> Using introspection, this problem can be trivially solved.</w:t>
      </w:r>
    </w:p>
    <w:p w14:paraId="7053B30A" w14:textId="77777777" w:rsidR="00A76AA6" w:rsidRDefault="00A76AA6" w:rsidP="00310071">
      <w:pPr>
        <w:rPr>
          <w:rFonts w:cs="Arial"/>
          <w:lang w:val="en-GB"/>
        </w:rPr>
      </w:pPr>
    </w:p>
    <w:p w14:paraId="587CB458" w14:textId="77777777" w:rsidR="0081698B" w:rsidRDefault="0081698B" w:rsidP="00310071">
      <w:pPr>
        <w:rPr>
          <w:rFonts w:cs="Arial"/>
          <w:lang w:val="en-GB"/>
        </w:rPr>
      </w:pPr>
    </w:p>
    <w:p w14:paraId="431F6843" w14:textId="77777777" w:rsidR="0081698B" w:rsidRDefault="0081698B" w:rsidP="00310071">
      <w:pPr>
        <w:rPr>
          <w:rFonts w:cs="Arial"/>
          <w:lang w:val="en-GB"/>
        </w:rPr>
      </w:pPr>
    </w:p>
    <w:p w14:paraId="26EFB971" w14:textId="77777777" w:rsidR="0081698B" w:rsidRDefault="0081698B" w:rsidP="00310071">
      <w:pPr>
        <w:rPr>
          <w:rFonts w:cs="Arial"/>
          <w:lang w:val="en-GB"/>
        </w:rPr>
      </w:pPr>
    </w:p>
    <w:p w14:paraId="55A9FB7E" w14:textId="77777777" w:rsidR="0081698B" w:rsidRDefault="0081698B" w:rsidP="00310071">
      <w:pPr>
        <w:rPr>
          <w:rFonts w:cs="Arial"/>
          <w:lang w:val="en-GB"/>
        </w:rPr>
      </w:pPr>
    </w:p>
    <w:p w14:paraId="7521E9A3" w14:textId="77777777" w:rsidR="0081698B" w:rsidRDefault="0081698B" w:rsidP="00310071">
      <w:pPr>
        <w:rPr>
          <w:rFonts w:cs="Arial"/>
          <w:lang w:val="en-GB"/>
        </w:rPr>
      </w:pPr>
    </w:p>
    <w:p w14:paraId="310CFC64" w14:textId="77777777" w:rsidR="0081698B" w:rsidRPr="00672A35" w:rsidRDefault="0081698B" w:rsidP="00310071">
      <w:pPr>
        <w:rPr>
          <w:rFonts w:cs="Arial"/>
          <w:lang w:val="en-GB"/>
        </w:rPr>
      </w:pPr>
    </w:p>
    <w:p w14:paraId="30A82161" w14:textId="4C7A1664" w:rsidR="00A76AA6" w:rsidRPr="00672A35" w:rsidRDefault="00A76AA6" w:rsidP="009B16AD">
      <w:pPr>
        <w:pStyle w:val="Heading2"/>
        <w:rPr>
          <w:rFonts w:cs="Arial"/>
          <w:lang w:val="en-GB"/>
        </w:rPr>
      </w:pPr>
      <w:bookmarkStart w:id="8" w:name="_Toc475295152"/>
      <w:r w:rsidRPr="00672A35">
        <w:rPr>
          <w:rFonts w:cs="Arial"/>
          <w:lang w:val="en-GB"/>
        </w:rPr>
        <w:lastRenderedPageBreak/>
        <w:t>The Project</w:t>
      </w:r>
      <w:bookmarkEnd w:id="8"/>
    </w:p>
    <w:p w14:paraId="66399477" w14:textId="3FBBE4DE" w:rsidR="00147AC7" w:rsidRPr="00672A35" w:rsidRDefault="00147AC7" w:rsidP="00310071">
      <w:pPr>
        <w:rPr>
          <w:rFonts w:cs="Arial"/>
          <w:lang w:val="en-GB"/>
        </w:rPr>
      </w:pPr>
      <w:r w:rsidRPr="00672A35">
        <w:rPr>
          <w:rFonts w:cs="Arial"/>
          <w:lang w:val="en-GB"/>
        </w:rPr>
        <w:t>This project aims to allow C++ programmers to view their data in a similar wa</w:t>
      </w:r>
      <w:r w:rsidR="00A7613D" w:rsidRPr="00672A35">
        <w:rPr>
          <w:rFonts w:cs="Arial"/>
          <w:lang w:val="en-GB"/>
        </w:rPr>
        <w:t>y</w:t>
      </w:r>
      <w:r w:rsidRPr="00672A35">
        <w:rPr>
          <w:rFonts w:cs="Arial"/>
          <w:lang w:val="en-GB"/>
        </w:rPr>
        <w:t>s to other performance-orientated languages, like D</w:t>
      </w:r>
      <w:r w:rsidR="002F388B" w:rsidRPr="00672A35">
        <w:rPr>
          <w:rFonts w:cs="Arial"/>
          <w:b/>
          <w:color w:val="FF0000"/>
          <w:lang w:val="en-GB"/>
        </w:rPr>
        <w:t xml:space="preserve"> </w:t>
      </w:r>
      <w:r w:rsidR="002F388B" w:rsidRPr="00672A35">
        <w:rPr>
          <w:rFonts w:cs="Arial"/>
          <w:lang w:val="en-GB"/>
        </w:rPr>
        <w:t xml:space="preserve">(Bright, 2001) </w:t>
      </w:r>
      <w:r w:rsidRPr="00672A35">
        <w:rPr>
          <w:rFonts w:cs="Arial"/>
          <w:lang w:val="en-GB"/>
        </w:rPr>
        <w:t xml:space="preserve">or </w:t>
      </w:r>
      <w:r w:rsidRPr="00672A35">
        <w:rPr>
          <w:rFonts w:cs="Arial"/>
          <w:i/>
          <w:lang w:val="en-GB"/>
        </w:rPr>
        <w:t>Rust</w:t>
      </w:r>
      <w:r w:rsidR="0005242D" w:rsidRPr="00672A35">
        <w:rPr>
          <w:rFonts w:cs="Arial"/>
          <w:b/>
          <w:color w:val="FF0000"/>
          <w:lang w:val="en-GB"/>
        </w:rPr>
        <w:t xml:space="preserve"> </w:t>
      </w:r>
      <w:r w:rsidR="0005242D" w:rsidRPr="00672A35">
        <w:rPr>
          <w:rFonts w:cs="Arial"/>
          <w:lang w:val="en-GB"/>
        </w:rPr>
        <w:t>(Hoare, 2010)</w:t>
      </w:r>
      <w:r w:rsidRPr="00672A35">
        <w:rPr>
          <w:rFonts w:cs="Arial"/>
          <w:lang w:val="en-GB"/>
        </w:rPr>
        <w:t xml:space="preserve">. It will parse a C++ file, and generate a </w:t>
      </w:r>
      <w:r w:rsidRPr="00672A35">
        <w:rPr>
          <w:rFonts w:cs="Arial"/>
          <w:i/>
          <w:lang w:val="en-GB"/>
        </w:rPr>
        <w:t>metafile</w:t>
      </w:r>
      <w:r w:rsidRPr="00672A35">
        <w:rPr>
          <w:rFonts w:cs="Arial"/>
          <w:lang w:val="en-GB"/>
        </w:rPr>
        <w:t xml:space="preserve"> for it, which is a standard header file to be included. Inside this </w:t>
      </w:r>
      <w:r w:rsidR="00FC7680" w:rsidRPr="00672A35">
        <w:rPr>
          <w:rFonts w:cs="Arial"/>
          <w:lang w:val="en-GB"/>
        </w:rPr>
        <w:t>header file will be information which allows the user to introspect their data structures in rich and complex ways.</w:t>
      </w:r>
    </w:p>
    <w:p w14:paraId="01F08353" w14:textId="77777777" w:rsidR="00310071" w:rsidRPr="00672A35" w:rsidRDefault="00310071" w:rsidP="00310071">
      <w:pPr>
        <w:rPr>
          <w:rFonts w:cs="Arial"/>
          <w:lang w:val="en-GB"/>
        </w:rPr>
      </w:pPr>
    </w:p>
    <w:p w14:paraId="6C76778B" w14:textId="420F001F" w:rsidR="00D236D6" w:rsidRPr="00672A35" w:rsidRDefault="00310071" w:rsidP="00AF692C">
      <w:pPr>
        <w:rPr>
          <w:rFonts w:cs="Arial"/>
          <w:lang w:val="en-GB"/>
        </w:rPr>
      </w:pPr>
      <w:r w:rsidRPr="00672A35">
        <w:rPr>
          <w:rFonts w:cs="Arial"/>
          <w:lang w:val="en-GB"/>
        </w:rPr>
        <w:t>While there are a few ways this project could have been completed, I believe an external tool is the best way to solve the</w:t>
      </w:r>
      <w:r w:rsidR="00D73024" w:rsidRPr="00672A35">
        <w:rPr>
          <w:rFonts w:cs="Arial"/>
          <w:lang w:val="en-GB"/>
        </w:rPr>
        <w:t xml:space="preserve"> problem</w:t>
      </w:r>
      <w:r w:rsidRPr="00672A35">
        <w:rPr>
          <w:rFonts w:cs="Arial"/>
          <w:lang w:val="en-GB"/>
        </w:rPr>
        <w:t>. If the tool had been built by extending a current open-source compile</w:t>
      </w:r>
      <w:r w:rsidR="00D447BE" w:rsidRPr="00672A35">
        <w:rPr>
          <w:rFonts w:cs="Arial"/>
          <w:lang w:val="en-GB"/>
        </w:rPr>
        <w:t>r</w:t>
      </w:r>
      <w:r w:rsidRPr="00672A35">
        <w:rPr>
          <w:rFonts w:cs="Arial"/>
          <w:lang w:val="en-GB"/>
        </w:rPr>
        <w:t xml:space="preserve">, like </w:t>
      </w:r>
      <w:r w:rsidRPr="00672A35">
        <w:rPr>
          <w:rFonts w:cs="Arial"/>
          <w:i/>
          <w:lang w:val="en-GB"/>
        </w:rPr>
        <w:t>Clang</w:t>
      </w:r>
      <w:r w:rsidRPr="00672A35">
        <w:rPr>
          <w:rFonts w:cs="Arial"/>
          <w:lang w:val="en-GB"/>
        </w:rPr>
        <w:t xml:space="preserve"> or </w:t>
      </w:r>
      <w:r w:rsidRPr="00672A35">
        <w:rPr>
          <w:rFonts w:cs="Arial"/>
          <w:i/>
          <w:lang w:val="en-GB"/>
        </w:rPr>
        <w:t>GCC</w:t>
      </w:r>
      <w:r w:rsidRPr="00672A35">
        <w:rPr>
          <w:rFonts w:cs="Arial"/>
          <w:lang w:val="en-GB"/>
        </w:rPr>
        <w:t>, then the tool would</w:t>
      </w:r>
      <w:r w:rsidR="00AD03AF" w:rsidRPr="00672A35">
        <w:rPr>
          <w:rFonts w:cs="Arial"/>
          <w:lang w:val="en-GB"/>
        </w:rPr>
        <w:t xml:space="preserve"> </w:t>
      </w:r>
      <w:r w:rsidRPr="00672A35">
        <w:rPr>
          <w:rFonts w:cs="Arial"/>
          <w:lang w:val="en-GB"/>
        </w:rPr>
        <w:t>n</w:t>
      </w:r>
      <w:r w:rsidR="00AD03AF" w:rsidRPr="00672A35">
        <w:rPr>
          <w:rFonts w:cs="Arial"/>
          <w:lang w:val="en-GB"/>
        </w:rPr>
        <w:t>o</w:t>
      </w:r>
      <w:r w:rsidRPr="00672A35">
        <w:rPr>
          <w:rFonts w:cs="Arial"/>
          <w:lang w:val="en-GB"/>
        </w:rPr>
        <w:t>t be able to be widely accepted. People using the tool would be f</w:t>
      </w:r>
      <w:r w:rsidR="008905C0" w:rsidRPr="00672A35">
        <w:rPr>
          <w:rFonts w:cs="Arial"/>
          <w:lang w:val="en-GB"/>
        </w:rPr>
        <w:t>orced to use a specific compile</w:t>
      </w:r>
      <w:r w:rsidR="006E2922" w:rsidRPr="00672A35">
        <w:rPr>
          <w:rFonts w:cs="Arial"/>
          <w:lang w:val="en-GB"/>
        </w:rPr>
        <w:t>r</w:t>
      </w:r>
      <w:r w:rsidR="008905C0" w:rsidRPr="00672A35">
        <w:rPr>
          <w:rFonts w:cs="Arial"/>
          <w:lang w:val="en-GB"/>
        </w:rPr>
        <w:t>, which is not even standard-conforming</w:t>
      </w:r>
      <w:r w:rsidRPr="00672A35">
        <w:rPr>
          <w:rFonts w:cs="Arial"/>
          <w:lang w:val="en-GB"/>
        </w:rPr>
        <w:t>. Having the tool as a separate executable, which generates code, means that it can be used with a wide range of compilers</w:t>
      </w:r>
      <w:r w:rsidR="00CC6BBC" w:rsidRPr="00672A35">
        <w:rPr>
          <w:rFonts w:cs="Arial"/>
          <w:lang w:val="en-GB"/>
        </w:rPr>
        <w:t xml:space="preserve"> across multiple platforms</w:t>
      </w:r>
      <w:r w:rsidR="00D236D6" w:rsidRPr="00672A35">
        <w:rPr>
          <w:rFonts w:cs="Arial"/>
          <w:lang w:val="en-GB"/>
        </w:rPr>
        <w:t>.</w:t>
      </w:r>
    </w:p>
    <w:p w14:paraId="1FA3B781" w14:textId="77777777" w:rsidR="00ED5061" w:rsidRPr="00672A35" w:rsidRDefault="00ED5061" w:rsidP="00AF692C">
      <w:pPr>
        <w:rPr>
          <w:rFonts w:cs="Arial"/>
          <w:lang w:val="en-GB"/>
        </w:rPr>
      </w:pPr>
    </w:p>
    <w:p w14:paraId="72E72D0A" w14:textId="3C3CE481" w:rsidR="00092E7A" w:rsidRPr="00672A35" w:rsidRDefault="00092E7A" w:rsidP="00AF692C">
      <w:pPr>
        <w:rPr>
          <w:rFonts w:cs="Arial"/>
          <w:lang w:val="en-GB"/>
        </w:rPr>
      </w:pPr>
      <w:r w:rsidRPr="00672A35">
        <w:rPr>
          <w:rFonts w:cs="Arial"/>
          <w:lang w:val="en-GB"/>
        </w:rPr>
        <w:t xml:space="preserve">Another way to develop the tool would have been using the GNU Compiler Collection, or the Low-Level Virtual Machine, </w:t>
      </w:r>
      <w:r w:rsidRPr="00672A35">
        <w:rPr>
          <w:rFonts w:cs="Arial"/>
          <w:i/>
          <w:lang w:val="en-GB"/>
        </w:rPr>
        <w:t>LLVM</w:t>
      </w:r>
      <w:r w:rsidRPr="00672A35">
        <w:rPr>
          <w:rFonts w:cs="Arial"/>
          <w:lang w:val="en-GB"/>
        </w:rPr>
        <w:t>, to create the external tool. These could have handled the parsing of the C++ language,</w:t>
      </w:r>
      <w:r w:rsidR="005C159D" w:rsidRPr="00672A35">
        <w:rPr>
          <w:rFonts w:cs="Arial"/>
          <w:lang w:val="en-GB"/>
        </w:rPr>
        <w:t xml:space="preserve"> as well as the standard-conforming code generation. The reason they were not picked was for </w:t>
      </w:r>
      <w:r w:rsidR="005C159D" w:rsidRPr="00672A35">
        <w:rPr>
          <w:rFonts w:cs="Arial"/>
          <w:i/>
          <w:lang w:val="en-GB"/>
        </w:rPr>
        <w:t>speed-of-iteration</w:t>
      </w:r>
      <w:r w:rsidR="005C159D" w:rsidRPr="00672A35">
        <w:rPr>
          <w:rFonts w:cs="Arial"/>
          <w:lang w:val="en-GB"/>
        </w:rPr>
        <w:t xml:space="preserve">. It would have taken a lot of time to set up </w:t>
      </w:r>
      <w:r w:rsidR="005C159D" w:rsidRPr="00672A35">
        <w:rPr>
          <w:rFonts w:cs="Arial"/>
          <w:i/>
          <w:lang w:val="en-GB"/>
        </w:rPr>
        <w:t>LLVM</w:t>
      </w:r>
      <w:r w:rsidR="005C159D" w:rsidRPr="00672A35">
        <w:rPr>
          <w:rFonts w:cs="Arial"/>
          <w:lang w:val="en-GB"/>
        </w:rPr>
        <w:t xml:space="preserve"> to work on Windows and Linux, and it would have made the executable harder to distribute because it would require </w:t>
      </w:r>
      <w:r w:rsidR="005C159D" w:rsidRPr="00672A35">
        <w:rPr>
          <w:rFonts w:cs="Arial"/>
          <w:i/>
          <w:lang w:val="en-GB"/>
        </w:rPr>
        <w:t>LLVM</w:t>
      </w:r>
      <w:r w:rsidR="004E1DD0" w:rsidRPr="00672A35">
        <w:rPr>
          <w:rFonts w:cs="Arial"/>
          <w:lang w:val="en-GB"/>
        </w:rPr>
        <w:t xml:space="preserve"> to work.</w:t>
      </w:r>
    </w:p>
    <w:p w14:paraId="089224BF" w14:textId="77777777" w:rsidR="00D236D6" w:rsidRPr="00672A35" w:rsidRDefault="00D236D6" w:rsidP="00D236D6">
      <w:pPr>
        <w:rPr>
          <w:rFonts w:cs="Arial"/>
          <w:lang w:val="en-GB"/>
        </w:rPr>
      </w:pPr>
    </w:p>
    <w:p w14:paraId="724DBDD0" w14:textId="7E02BF71" w:rsidR="003B5D99" w:rsidRPr="00672A35" w:rsidRDefault="00D236D6" w:rsidP="00AF692C">
      <w:pPr>
        <w:rPr>
          <w:rFonts w:cs="Arial"/>
          <w:lang w:val="en-GB"/>
        </w:rPr>
      </w:pPr>
      <w:r w:rsidRPr="00672A35">
        <w:rPr>
          <w:rFonts w:cs="Arial"/>
          <w:lang w:val="en-GB"/>
        </w:rPr>
        <w:t xml:space="preserve">All of the generated code conforms </w:t>
      </w:r>
      <w:r w:rsidR="004A6A68" w:rsidRPr="00672A35">
        <w:rPr>
          <w:rFonts w:cs="Arial"/>
          <w:lang w:val="en-GB"/>
        </w:rPr>
        <w:t xml:space="preserve">strictly </w:t>
      </w:r>
      <w:r w:rsidRPr="00672A35">
        <w:rPr>
          <w:rFonts w:cs="Arial"/>
          <w:lang w:val="en-GB"/>
        </w:rPr>
        <w:t>to the C++11 standard</w:t>
      </w:r>
      <w:r w:rsidR="00AC3E13" w:rsidRPr="00672A35">
        <w:rPr>
          <w:rFonts w:cs="Arial"/>
          <w:lang w:val="en-GB"/>
        </w:rPr>
        <w:t>, and should work on Windows, O</w:t>
      </w:r>
      <w:r w:rsidR="003B5D99" w:rsidRPr="00672A35">
        <w:rPr>
          <w:rFonts w:cs="Arial"/>
          <w:lang w:val="en-GB"/>
        </w:rPr>
        <w:t xml:space="preserve">S X, or Linux operating systems. It has been tested and will compile correctly under Microsoft Visual Studio 2015 and Microsoft Visual </w:t>
      </w:r>
      <w:r w:rsidR="00ED763E" w:rsidRPr="00672A35">
        <w:rPr>
          <w:rFonts w:cs="Arial"/>
          <w:lang w:val="en-GB"/>
        </w:rPr>
        <w:t>Studio</w:t>
      </w:r>
      <w:r w:rsidR="003B5D99" w:rsidRPr="00672A35">
        <w:rPr>
          <w:rFonts w:cs="Arial"/>
          <w:lang w:val="en-GB"/>
        </w:rPr>
        <w:t xml:space="preserve"> 2017; Clang 3.3, 3.4, 3.5, 3.8, and 3.9; and GCC 6.3.</w:t>
      </w:r>
    </w:p>
    <w:p w14:paraId="7A8983CC" w14:textId="77777777" w:rsidR="00D236D6" w:rsidRPr="00672A35" w:rsidRDefault="00D236D6" w:rsidP="00AF692C">
      <w:pPr>
        <w:rPr>
          <w:rFonts w:cs="Arial"/>
          <w:lang w:val="en-GB"/>
        </w:rPr>
      </w:pPr>
    </w:p>
    <w:p w14:paraId="0B9AFC83" w14:textId="3D053F31" w:rsidR="00915887" w:rsidRPr="00672A35" w:rsidRDefault="00ED5061" w:rsidP="00915887">
      <w:pPr>
        <w:rPr>
          <w:rFonts w:cs="Arial"/>
          <w:b/>
          <w:color w:val="FF0000"/>
          <w:lang w:val="en-GB"/>
        </w:rPr>
      </w:pPr>
      <w:r w:rsidRPr="00672A35">
        <w:rPr>
          <w:rFonts w:cs="Arial"/>
          <w:lang w:val="en-GB"/>
        </w:rPr>
        <w:t xml:space="preserve">For the rest of the document, when referring to C++ code, I will use the term </w:t>
      </w:r>
      <w:r w:rsidR="00C93621" w:rsidRPr="00672A35">
        <w:rPr>
          <w:rFonts w:cs="Arial"/>
          <w:i/>
          <w:lang w:val="en-GB"/>
        </w:rPr>
        <w:t>class</w:t>
      </w:r>
      <w:r w:rsidRPr="00672A35">
        <w:rPr>
          <w:rFonts w:cs="Arial"/>
          <w:lang w:val="en-GB"/>
        </w:rPr>
        <w:t xml:space="preserve"> to describe a</w:t>
      </w:r>
      <w:r w:rsidR="00CB4C45" w:rsidRPr="00672A35">
        <w:rPr>
          <w:rFonts w:cs="Arial"/>
          <w:lang w:val="en-GB"/>
        </w:rPr>
        <w:t>ny</w:t>
      </w:r>
      <w:r w:rsidRPr="00672A35">
        <w:rPr>
          <w:rFonts w:cs="Arial"/>
          <w:lang w:val="en-GB"/>
        </w:rPr>
        <w:t xml:space="preserve"> data structure. Because C++ treats </w:t>
      </w:r>
      <w:r w:rsidR="00C93621" w:rsidRPr="00672A35">
        <w:rPr>
          <w:rFonts w:cs="Arial"/>
          <w:lang w:val="en-GB"/>
        </w:rPr>
        <w:t>classes and structs</w:t>
      </w:r>
      <w:r w:rsidRPr="00672A35">
        <w:rPr>
          <w:rFonts w:cs="Arial"/>
          <w:lang w:val="en-GB"/>
        </w:rPr>
        <w:t xml:space="preserve"> the same,</w:t>
      </w:r>
      <w:r w:rsidR="00040340" w:rsidRPr="00672A35">
        <w:rPr>
          <w:rFonts w:cs="Arial"/>
          <w:lang w:val="en-GB"/>
        </w:rPr>
        <w:t xml:space="preserve"> except in classes everything is private</w:t>
      </w:r>
      <w:r w:rsidR="00040340" w:rsidRPr="00672A35">
        <w:rPr>
          <w:rFonts w:cs="Arial"/>
          <w:i/>
          <w:lang w:val="en-GB"/>
        </w:rPr>
        <w:t xml:space="preserve"> </w:t>
      </w:r>
      <w:r w:rsidR="00040340" w:rsidRPr="00672A35">
        <w:rPr>
          <w:rFonts w:cs="Arial"/>
          <w:lang w:val="en-GB"/>
        </w:rPr>
        <w:t>by default</w:t>
      </w:r>
      <w:r w:rsidR="00040340" w:rsidRPr="00672A35">
        <w:rPr>
          <w:rFonts w:cs="Arial"/>
          <w:i/>
          <w:lang w:val="en-GB"/>
        </w:rPr>
        <w:t>,</w:t>
      </w:r>
      <w:r w:rsidRPr="00672A35">
        <w:rPr>
          <w:rFonts w:cs="Arial"/>
          <w:lang w:val="en-GB"/>
        </w:rPr>
        <w:t xml:space="preserve"> and the reader may substitute the word </w:t>
      </w:r>
      <w:r w:rsidR="00C93621" w:rsidRPr="00672A35">
        <w:rPr>
          <w:rFonts w:cs="Arial"/>
          <w:i/>
          <w:lang w:val="en-GB"/>
        </w:rPr>
        <w:t>struct</w:t>
      </w:r>
      <w:r w:rsidRPr="00672A35">
        <w:rPr>
          <w:rFonts w:cs="Arial"/>
          <w:lang w:val="en-GB"/>
        </w:rPr>
        <w:t xml:space="preserve"> in place</w:t>
      </w:r>
      <w:r w:rsidR="00040340" w:rsidRPr="00672A35">
        <w:rPr>
          <w:rFonts w:cs="Arial"/>
          <w:lang w:val="en-GB"/>
        </w:rPr>
        <w:t xml:space="preserve"> of </w:t>
      </w:r>
      <w:r w:rsidR="00C93621" w:rsidRPr="00672A35">
        <w:rPr>
          <w:rFonts w:cs="Arial"/>
          <w:i/>
          <w:lang w:val="en-GB"/>
        </w:rPr>
        <w:t>class</w:t>
      </w:r>
      <w:r w:rsidRPr="00672A35">
        <w:rPr>
          <w:rFonts w:cs="Arial"/>
          <w:lang w:val="en-GB"/>
        </w:rPr>
        <w:t>, if they wish</w:t>
      </w:r>
      <w:r w:rsidR="00096C74" w:rsidRPr="00672A35">
        <w:rPr>
          <w:rFonts w:cs="Arial"/>
          <w:lang w:val="en-GB"/>
        </w:rPr>
        <w:t>.</w:t>
      </w:r>
    </w:p>
    <w:p w14:paraId="51EC8424" w14:textId="77777777" w:rsidR="00915887" w:rsidRPr="00672A35" w:rsidRDefault="00915887" w:rsidP="00915887">
      <w:pPr>
        <w:rPr>
          <w:rFonts w:cs="Arial"/>
          <w:lang w:val="en-GB"/>
        </w:rPr>
      </w:pPr>
    </w:p>
    <w:p w14:paraId="72FDAEEC" w14:textId="77777777" w:rsidR="004B3201" w:rsidRPr="00672A35" w:rsidRDefault="004B3201" w:rsidP="00915887">
      <w:pPr>
        <w:rPr>
          <w:rFonts w:cs="Arial"/>
          <w:lang w:val="en-GB"/>
        </w:rPr>
      </w:pPr>
    </w:p>
    <w:p w14:paraId="20C206FA" w14:textId="77777777" w:rsidR="004B3201" w:rsidRPr="00672A35" w:rsidRDefault="004B3201" w:rsidP="00915887">
      <w:pPr>
        <w:rPr>
          <w:rFonts w:cs="Arial"/>
          <w:lang w:val="en-GB"/>
        </w:rPr>
      </w:pPr>
    </w:p>
    <w:p w14:paraId="4E9259F2" w14:textId="77777777" w:rsidR="004B3201" w:rsidRPr="00672A35" w:rsidRDefault="004B3201" w:rsidP="00915887">
      <w:pPr>
        <w:rPr>
          <w:rFonts w:cs="Arial"/>
          <w:lang w:val="en-GB"/>
        </w:rPr>
      </w:pPr>
    </w:p>
    <w:p w14:paraId="5F916A6F" w14:textId="77777777" w:rsidR="004B3201" w:rsidRPr="00672A35" w:rsidRDefault="004B3201" w:rsidP="00915887">
      <w:pPr>
        <w:rPr>
          <w:rFonts w:cs="Arial"/>
          <w:lang w:val="en-GB"/>
        </w:rPr>
      </w:pPr>
    </w:p>
    <w:p w14:paraId="68AD1623" w14:textId="77777777" w:rsidR="004B3201" w:rsidRPr="00672A35" w:rsidRDefault="004B3201" w:rsidP="00915887">
      <w:pPr>
        <w:rPr>
          <w:rFonts w:cs="Arial"/>
          <w:lang w:val="en-GB"/>
        </w:rPr>
      </w:pPr>
    </w:p>
    <w:p w14:paraId="5337398B" w14:textId="77777777" w:rsidR="004B3201" w:rsidRPr="00672A35" w:rsidRDefault="004B3201" w:rsidP="00915887">
      <w:pPr>
        <w:rPr>
          <w:rFonts w:cs="Arial"/>
          <w:lang w:val="en-GB"/>
        </w:rPr>
      </w:pPr>
    </w:p>
    <w:p w14:paraId="08A77ADE" w14:textId="77777777" w:rsidR="004B3201" w:rsidRPr="00672A35" w:rsidRDefault="004B3201" w:rsidP="00915887">
      <w:pPr>
        <w:rPr>
          <w:rFonts w:cs="Arial"/>
          <w:lang w:val="en-GB"/>
        </w:rPr>
      </w:pPr>
    </w:p>
    <w:p w14:paraId="1C21434F" w14:textId="77777777" w:rsidR="004B3201" w:rsidRPr="00672A35" w:rsidRDefault="004B3201" w:rsidP="00915887">
      <w:pPr>
        <w:rPr>
          <w:rFonts w:cs="Arial"/>
          <w:lang w:val="en-GB"/>
        </w:rPr>
      </w:pPr>
    </w:p>
    <w:p w14:paraId="431FEB11" w14:textId="77777777" w:rsidR="004B3201" w:rsidRPr="00672A35" w:rsidRDefault="004B3201" w:rsidP="00915887">
      <w:pPr>
        <w:rPr>
          <w:rFonts w:cs="Arial"/>
          <w:lang w:val="en-GB"/>
        </w:rPr>
      </w:pPr>
    </w:p>
    <w:p w14:paraId="3A89BBF3" w14:textId="77777777" w:rsidR="004B3201" w:rsidRPr="00672A35" w:rsidRDefault="004B3201" w:rsidP="00915887">
      <w:pPr>
        <w:rPr>
          <w:rFonts w:cs="Arial"/>
          <w:lang w:val="en-GB"/>
        </w:rPr>
      </w:pPr>
    </w:p>
    <w:p w14:paraId="50FC2BC6" w14:textId="77777777" w:rsidR="004B3201" w:rsidRPr="00672A35" w:rsidRDefault="004B3201" w:rsidP="00915887">
      <w:pPr>
        <w:rPr>
          <w:rFonts w:cs="Arial"/>
          <w:lang w:val="en-GB"/>
        </w:rPr>
      </w:pPr>
    </w:p>
    <w:p w14:paraId="7528243E" w14:textId="77777777" w:rsidR="004B3201" w:rsidRPr="00672A35" w:rsidRDefault="004B3201" w:rsidP="00915887">
      <w:pPr>
        <w:rPr>
          <w:rFonts w:cs="Arial"/>
          <w:lang w:val="en-GB"/>
        </w:rPr>
      </w:pPr>
    </w:p>
    <w:p w14:paraId="20034C25" w14:textId="77777777" w:rsidR="004B3201" w:rsidRPr="00672A35" w:rsidRDefault="004B3201" w:rsidP="00915887">
      <w:pPr>
        <w:rPr>
          <w:rFonts w:cs="Arial"/>
          <w:lang w:val="en-GB"/>
        </w:rPr>
      </w:pPr>
    </w:p>
    <w:p w14:paraId="398CF764" w14:textId="77777777" w:rsidR="004B3201" w:rsidRPr="00672A35" w:rsidRDefault="004B3201" w:rsidP="00915887">
      <w:pPr>
        <w:rPr>
          <w:rFonts w:cs="Arial"/>
          <w:lang w:val="en-GB"/>
        </w:rPr>
      </w:pPr>
    </w:p>
    <w:p w14:paraId="09AAF627" w14:textId="77777777" w:rsidR="004B3201" w:rsidRPr="00672A35" w:rsidRDefault="004B3201" w:rsidP="00915887">
      <w:pPr>
        <w:rPr>
          <w:rFonts w:cs="Arial"/>
          <w:lang w:val="en-GB"/>
        </w:rPr>
      </w:pPr>
    </w:p>
    <w:p w14:paraId="6401FEB8" w14:textId="02B9D8BE" w:rsidR="00765107" w:rsidRPr="00672A35" w:rsidRDefault="00765107" w:rsidP="00765107">
      <w:pPr>
        <w:pStyle w:val="Heading1"/>
        <w:rPr>
          <w:rFonts w:cs="Arial"/>
          <w:lang w:val="en-GB"/>
        </w:rPr>
      </w:pPr>
      <w:bookmarkStart w:id="9" w:name="_Toc475295153"/>
      <w:r w:rsidRPr="00672A35">
        <w:rPr>
          <w:rFonts w:cs="Arial"/>
          <w:lang w:val="en-GB"/>
        </w:rPr>
        <w:lastRenderedPageBreak/>
        <w:t>Management</w:t>
      </w:r>
      <w:bookmarkEnd w:id="9"/>
    </w:p>
    <w:p w14:paraId="07A11DBE" w14:textId="3E302BD0" w:rsidR="004A32F4" w:rsidRPr="00672A35" w:rsidRDefault="004A32F4" w:rsidP="00725F78">
      <w:pPr>
        <w:pStyle w:val="Heading2"/>
        <w:rPr>
          <w:rFonts w:cs="Arial"/>
          <w:lang w:val="en-GB"/>
        </w:rPr>
      </w:pPr>
      <w:bookmarkStart w:id="10" w:name="_Toc475295154"/>
      <w:r w:rsidRPr="00672A35">
        <w:rPr>
          <w:rFonts w:cs="Arial"/>
          <w:lang w:val="en-GB"/>
        </w:rPr>
        <w:t>Software used</w:t>
      </w:r>
      <w:bookmarkEnd w:id="10"/>
    </w:p>
    <w:p w14:paraId="689F4485" w14:textId="1E74C9A3" w:rsidR="0051489F" w:rsidRPr="00672A35" w:rsidRDefault="0051489F" w:rsidP="00E0586C">
      <w:pPr>
        <w:rPr>
          <w:rFonts w:cs="Arial"/>
          <w:lang w:val="en-GB"/>
        </w:rPr>
      </w:pPr>
      <w:r w:rsidRPr="00672A35">
        <w:rPr>
          <w:rFonts w:cs="Arial"/>
          <w:lang w:val="en-GB"/>
        </w:rPr>
        <w:t>The project was developed on a combination of Windows (Microsoft 1993) and Linux</w:t>
      </w:r>
      <w:r w:rsidR="00435D39" w:rsidRPr="00672A35">
        <w:rPr>
          <w:rFonts w:cs="Arial"/>
          <w:lang w:val="en-GB"/>
        </w:rPr>
        <w:t xml:space="preserve"> </w:t>
      </w:r>
      <w:r w:rsidRPr="00672A35">
        <w:rPr>
          <w:lang w:val="en-GB"/>
        </w:rPr>
        <w:t>(Torvalds, 1991)</w:t>
      </w:r>
      <w:r w:rsidRPr="00672A35">
        <w:rPr>
          <w:rFonts w:cs="Arial"/>
          <w:lang w:val="en-GB"/>
        </w:rPr>
        <w:t xml:space="preserve"> operating systems.</w:t>
      </w:r>
    </w:p>
    <w:p w14:paraId="41149389" w14:textId="77777777" w:rsidR="0051489F" w:rsidRPr="00672A35" w:rsidRDefault="0051489F" w:rsidP="00E0586C">
      <w:pPr>
        <w:rPr>
          <w:rFonts w:cs="Arial"/>
          <w:lang w:val="en-GB"/>
        </w:rPr>
      </w:pPr>
    </w:p>
    <w:p w14:paraId="3B49BEA3" w14:textId="38E601F7" w:rsidR="004A32F4" w:rsidRPr="00672A35" w:rsidRDefault="004A32F4" w:rsidP="00E0586C">
      <w:pPr>
        <w:rPr>
          <w:rFonts w:cs="Arial"/>
          <w:b/>
          <w:color w:val="FF0000"/>
          <w:lang w:val="en-GB"/>
        </w:rPr>
      </w:pPr>
      <w:r w:rsidRPr="00672A35">
        <w:rPr>
          <w:rFonts w:cs="Arial"/>
          <w:lang w:val="en-GB"/>
        </w:rPr>
        <w:t xml:space="preserve">The project was mostly on the Windows operating system, although a lot of it was written on Linux, Ubuntu Distribution. The bulk of the project was written in the </w:t>
      </w:r>
      <w:r w:rsidRPr="00672A35">
        <w:rPr>
          <w:rFonts w:cs="Arial"/>
          <w:i/>
          <w:lang w:val="en-GB"/>
        </w:rPr>
        <w:t>Sublime Text 3</w:t>
      </w:r>
      <w:r w:rsidR="006032D9" w:rsidRPr="00672A35">
        <w:rPr>
          <w:rFonts w:cs="Arial"/>
          <w:lang w:val="en-GB"/>
        </w:rPr>
        <w:t xml:space="preserve"> (Skinner 2016) </w:t>
      </w:r>
      <w:r w:rsidRPr="00672A35">
        <w:rPr>
          <w:rFonts w:cs="Arial"/>
          <w:lang w:val="en-GB"/>
        </w:rPr>
        <w:t xml:space="preserve">text editor. This was because it is cross platform and runs the same on both Windows and Linux. Visual </w:t>
      </w:r>
      <w:r w:rsidR="00057A48" w:rsidRPr="00672A35">
        <w:rPr>
          <w:rFonts w:cs="Arial"/>
          <w:lang w:val="en-GB"/>
        </w:rPr>
        <w:t>Studio 2015</w:t>
      </w:r>
      <w:r w:rsidR="00057A48" w:rsidRPr="00672A35">
        <w:rPr>
          <w:rFonts w:cs="Arial"/>
          <w:i/>
          <w:lang w:val="en-GB"/>
        </w:rPr>
        <w:t xml:space="preserve"> </w:t>
      </w:r>
      <w:r w:rsidR="00057A48" w:rsidRPr="00672A35">
        <w:rPr>
          <w:rFonts w:cs="Arial"/>
          <w:lang w:val="en-GB"/>
        </w:rPr>
        <w:t>was</w:t>
      </w:r>
      <w:r w:rsidRPr="00672A35">
        <w:rPr>
          <w:rFonts w:cs="Arial"/>
          <w:lang w:val="en-GB"/>
        </w:rPr>
        <w:t xml:space="preserve"> used to debug the project on Windows, and </w:t>
      </w:r>
      <w:r w:rsidR="00057A48" w:rsidRPr="00672A35">
        <w:rPr>
          <w:rFonts w:cs="Arial"/>
          <w:lang w:val="en-GB"/>
        </w:rPr>
        <w:t xml:space="preserve">a combination of </w:t>
      </w:r>
      <w:r w:rsidR="00057A48" w:rsidRPr="00672A35">
        <w:rPr>
          <w:rFonts w:cs="Arial"/>
          <w:i/>
          <w:lang w:val="en-GB"/>
        </w:rPr>
        <w:t>GDB</w:t>
      </w:r>
      <w:r w:rsidR="00057A48" w:rsidRPr="00672A35">
        <w:rPr>
          <w:rFonts w:cs="Arial"/>
          <w:lang w:val="en-GB"/>
        </w:rPr>
        <w:t xml:space="preserve"> and </w:t>
      </w:r>
      <w:r w:rsidR="00057A48" w:rsidRPr="00672A35">
        <w:rPr>
          <w:rFonts w:cs="Arial"/>
          <w:i/>
          <w:lang w:val="en-GB"/>
        </w:rPr>
        <w:t>Visual Studio Code</w:t>
      </w:r>
      <w:r w:rsidR="00057A48" w:rsidRPr="00672A35">
        <w:rPr>
          <w:rFonts w:cs="Arial"/>
          <w:lang w:val="en-GB"/>
        </w:rPr>
        <w:t xml:space="preserve"> were used to debug it on Linux</w:t>
      </w:r>
      <w:r w:rsidRPr="00672A35">
        <w:rPr>
          <w:rFonts w:cs="Arial"/>
          <w:lang w:val="en-GB"/>
        </w:rPr>
        <w:t>.</w:t>
      </w:r>
    </w:p>
    <w:p w14:paraId="212D83DB" w14:textId="77777777" w:rsidR="00EB10B2" w:rsidRPr="00672A35" w:rsidRDefault="00EB10B2" w:rsidP="004A32F4">
      <w:pPr>
        <w:rPr>
          <w:rFonts w:cs="Arial"/>
          <w:lang w:val="en-GB"/>
        </w:rPr>
      </w:pPr>
    </w:p>
    <w:p w14:paraId="01CA1B32" w14:textId="590D9C9C" w:rsidR="00725F78" w:rsidRPr="00672A35" w:rsidRDefault="00725F78" w:rsidP="00725F78">
      <w:pPr>
        <w:pStyle w:val="Heading2"/>
        <w:rPr>
          <w:rFonts w:cs="Arial"/>
          <w:lang w:val="en-GB"/>
        </w:rPr>
      </w:pPr>
      <w:bookmarkStart w:id="11" w:name="_Toc475295155"/>
      <w:r w:rsidRPr="00672A35">
        <w:rPr>
          <w:rFonts w:cs="Arial"/>
          <w:lang w:val="en-GB"/>
        </w:rPr>
        <w:t>Version Control</w:t>
      </w:r>
      <w:bookmarkEnd w:id="11"/>
    </w:p>
    <w:p w14:paraId="5B7A3E7B" w14:textId="77777777" w:rsidR="009C5660" w:rsidRPr="00672A35" w:rsidRDefault="00725F78" w:rsidP="00E0586C">
      <w:pPr>
        <w:rPr>
          <w:rFonts w:cs="Arial"/>
          <w:lang w:val="en-GB"/>
        </w:rPr>
      </w:pPr>
      <w:r w:rsidRPr="00672A35">
        <w:rPr>
          <w:rFonts w:cs="Arial"/>
          <w:lang w:val="en-GB"/>
        </w:rPr>
        <w:t xml:space="preserve">The project used Git as its primary version control system, storing the code on the website </w:t>
      </w:r>
      <w:r w:rsidR="00E03720" w:rsidRPr="00672A35">
        <w:rPr>
          <w:rFonts w:cs="Arial"/>
          <w:lang w:val="en-GB"/>
        </w:rPr>
        <w:t>GitHub</w:t>
      </w:r>
      <w:r w:rsidRPr="00672A35">
        <w:rPr>
          <w:rFonts w:cs="Arial"/>
          <w:lang w:val="en-GB"/>
        </w:rPr>
        <w:t xml:space="preserve">. </w:t>
      </w:r>
      <w:r w:rsidR="009C5660" w:rsidRPr="00672A35">
        <w:rPr>
          <w:rFonts w:cs="Arial"/>
          <w:lang w:val="en-GB"/>
        </w:rPr>
        <w:t xml:space="preserve">The code is available here: </w:t>
      </w:r>
      <w:hyperlink r:id="rId12" w:history="1">
        <w:r w:rsidR="009C5660" w:rsidRPr="00672A35">
          <w:rPr>
            <w:rStyle w:val="Hyperlink"/>
            <w:rFonts w:cs="Arial"/>
            <w:lang w:val="en-GB"/>
          </w:rPr>
          <w:t>https://github.com/CaptainSeagull/Preprocessor</w:t>
        </w:r>
      </w:hyperlink>
      <w:r w:rsidR="009C5660" w:rsidRPr="00672A35">
        <w:rPr>
          <w:rFonts w:cs="Arial"/>
          <w:lang w:val="en-GB"/>
        </w:rPr>
        <w:t>.</w:t>
      </w:r>
    </w:p>
    <w:p w14:paraId="704A8CB3" w14:textId="77777777" w:rsidR="009C5660" w:rsidRPr="00672A35" w:rsidRDefault="009C5660" w:rsidP="00E0586C">
      <w:pPr>
        <w:rPr>
          <w:rFonts w:cs="Arial"/>
          <w:lang w:val="en-GB"/>
        </w:rPr>
      </w:pPr>
    </w:p>
    <w:p w14:paraId="1AC613A3" w14:textId="35D96A66" w:rsidR="006E42FA" w:rsidRPr="00672A35" w:rsidRDefault="00725F78" w:rsidP="00ED3CE1">
      <w:pPr>
        <w:rPr>
          <w:rFonts w:cs="Arial"/>
          <w:lang w:val="en-GB"/>
        </w:rPr>
      </w:pPr>
      <w:r w:rsidRPr="00672A35">
        <w:rPr>
          <w:rFonts w:cs="Arial"/>
          <w:lang w:val="en-GB"/>
        </w:rPr>
        <w:t>The reason for choosing Git was because it is free, unlike Perforce</w:t>
      </w:r>
      <w:r w:rsidR="001C7D83" w:rsidRPr="00672A35">
        <w:rPr>
          <w:rFonts w:cs="Arial"/>
          <w:lang w:val="en-GB"/>
        </w:rPr>
        <w:t xml:space="preserve"> (Perforce Software, 1995)</w:t>
      </w:r>
      <w:r w:rsidRPr="00672A35">
        <w:rPr>
          <w:rFonts w:cs="Arial"/>
          <w:lang w:val="en-GB"/>
        </w:rPr>
        <w:t>, and it very easy to set up using a website custom reposito</w:t>
      </w:r>
      <w:r w:rsidR="005820C1" w:rsidRPr="00672A35">
        <w:rPr>
          <w:rFonts w:cs="Arial"/>
          <w:lang w:val="en-GB"/>
        </w:rPr>
        <w:t>ry</w:t>
      </w:r>
      <w:r w:rsidRPr="00672A35">
        <w:rPr>
          <w:rFonts w:cs="Arial"/>
          <w:lang w:val="en-GB"/>
        </w:rPr>
        <w:t xml:space="preserve">. Another reason for choosing Git was because it allows you to have a full version of the reposition stored locally on your computer, in the </w:t>
      </w:r>
      <w:r w:rsidRPr="00672A35">
        <w:rPr>
          <w:rFonts w:cs="Arial"/>
          <w:i/>
          <w:lang w:val="en-GB"/>
        </w:rPr>
        <w:t>.git</w:t>
      </w:r>
      <w:r w:rsidRPr="00672A35">
        <w:rPr>
          <w:rFonts w:cs="Arial"/>
          <w:lang w:val="en-GB"/>
        </w:rPr>
        <w:t xml:space="preserve"> directory, which meant the project could still be worked on when intern</w:t>
      </w:r>
      <w:r w:rsidR="00855D8F" w:rsidRPr="00672A35">
        <w:rPr>
          <w:rFonts w:cs="Arial"/>
          <w:lang w:val="en-GB"/>
        </w:rPr>
        <w:t>et was temporarily unavailable</w:t>
      </w:r>
      <w:r w:rsidR="00F878A2" w:rsidRPr="00672A35">
        <w:rPr>
          <w:rFonts w:cs="Arial"/>
          <w:lang w:val="en-GB"/>
        </w:rPr>
        <w:t xml:space="preserve">, which is not as easy to do with </w:t>
      </w:r>
      <w:r w:rsidR="00F878A2" w:rsidRPr="00672A35">
        <w:rPr>
          <w:rFonts w:cs="Arial"/>
          <w:i/>
          <w:lang w:val="en-GB"/>
        </w:rPr>
        <w:t>SVN</w:t>
      </w:r>
      <w:r w:rsidR="00855D8F" w:rsidRPr="00672A35">
        <w:rPr>
          <w:rFonts w:cs="Arial"/>
          <w:lang w:val="en-GB"/>
        </w:rPr>
        <w:t>.</w:t>
      </w:r>
      <w:r w:rsidR="001F1B17" w:rsidRPr="00672A35">
        <w:rPr>
          <w:rFonts w:cs="Arial"/>
          <w:lang w:val="en-GB"/>
        </w:rPr>
        <w:t xml:space="preserve"> At the time</w:t>
      </w:r>
      <w:r w:rsidR="00700F72" w:rsidRPr="00672A35">
        <w:rPr>
          <w:rFonts w:cs="Arial"/>
          <w:lang w:val="en-GB"/>
        </w:rPr>
        <w:t xml:space="preserve"> of writing, there have been over 400</w:t>
      </w:r>
      <w:r w:rsidR="001F1B17" w:rsidRPr="00672A35">
        <w:rPr>
          <w:rFonts w:cs="Arial"/>
          <w:lang w:val="en-GB"/>
        </w:rPr>
        <w:t xml:space="preserve"> commits, </w:t>
      </w:r>
      <w:r w:rsidR="000957E7" w:rsidRPr="00672A35">
        <w:rPr>
          <w:rFonts w:cs="Arial"/>
          <w:lang w:val="en-GB"/>
        </w:rPr>
        <w:t>which show that the project has been developed in rapid, small chunks. This allows older commits to be viewed in somewhat isolation, because the commits are generally small and only focus on one thing.</w:t>
      </w:r>
    </w:p>
    <w:p w14:paraId="5C31F446" w14:textId="6C79D5CF" w:rsidR="00415BD8" w:rsidRPr="00672A35" w:rsidRDefault="00036021" w:rsidP="00036021">
      <w:pPr>
        <w:pStyle w:val="Heading2"/>
        <w:rPr>
          <w:rFonts w:cs="Arial"/>
          <w:lang w:val="en-GB"/>
        </w:rPr>
      </w:pPr>
      <w:bookmarkStart w:id="12" w:name="_Toc475295156"/>
      <w:r w:rsidRPr="00672A35">
        <w:rPr>
          <w:rFonts w:cs="Arial"/>
          <w:lang w:val="en-GB"/>
        </w:rPr>
        <w:lastRenderedPageBreak/>
        <w:t xml:space="preserve">Gantt </w:t>
      </w:r>
      <w:r w:rsidR="00E03720" w:rsidRPr="00672A35">
        <w:rPr>
          <w:rFonts w:cs="Arial"/>
          <w:lang w:val="en-GB"/>
        </w:rPr>
        <w:t>chart</w:t>
      </w:r>
      <w:r w:rsidR="00B251A2" w:rsidRPr="00672A35">
        <w:rPr>
          <w:rFonts w:cs="Arial"/>
          <w:lang w:val="en-GB"/>
        </w:rPr>
        <w:t>s</w:t>
      </w:r>
      <w:bookmarkEnd w:id="12"/>
    </w:p>
    <w:p w14:paraId="3381BDBE" w14:textId="77777777" w:rsidR="00075E83" w:rsidRPr="00672A35" w:rsidRDefault="00AD0E5F" w:rsidP="00075E83">
      <w:pPr>
        <w:keepNext/>
        <w:rPr>
          <w:lang w:val="en-GB"/>
        </w:rPr>
      </w:pPr>
      <w:r w:rsidRPr="00672A35">
        <w:rPr>
          <w:rFonts w:cs="Arial"/>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4B715B8D" w14:textId="5E95999E" w:rsidR="0015339B" w:rsidRPr="00672A35" w:rsidRDefault="00075E83" w:rsidP="00075E83">
      <w:pPr>
        <w:pStyle w:val="Caption"/>
        <w:jc w:val="center"/>
        <w:rPr>
          <w:rFonts w:cs="Arial"/>
          <w:lang w:val="en-GB"/>
        </w:rPr>
      </w:pPr>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1</w:t>
      </w:r>
      <w:r w:rsidRPr="00672A35">
        <w:rPr>
          <w:lang w:val="en-GB"/>
        </w:rPr>
        <w:fldChar w:fldCharType="end"/>
      </w:r>
      <w:r w:rsidRPr="00672A35">
        <w:rPr>
          <w:lang w:val="en-GB"/>
        </w:rPr>
        <w:t xml:space="preserve"> - Gantt </w:t>
      </w:r>
      <w:r w:rsidR="00ED763E">
        <w:rPr>
          <w:lang w:val="en-GB"/>
        </w:rPr>
        <w:t>C</w:t>
      </w:r>
      <w:r w:rsidRPr="00672A35">
        <w:rPr>
          <w:lang w:val="en-GB"/>
        </w:rPr>
        <w:t>hart of progress for Trimester 1.</w:t>
      </w:r>
    </w:p>
    <w:p w14:paraId="11BBB7E9" w14:textId="77777777" w:rsidR="006E42FA" w:rsidRPr="00672A35" w:rsidRDefault="006E42FA" w:rsidP="006E42FA">
      <w:pPr>
        <w:rPr>
          <w:rFonts w:cs="Arial"/>
          <w:sz w:val="20"/>
          <w:szCs w:val="20"/>
          <w:lang w:val="en-GB"/>
        </w:rPr>
      </w:pPr>
    </w:p>
    <w:p w14:paraId="5AE1DA92" w14:textId="77777777" w:rsidR="006E42FA" w:rsidRPr="00672A35" w:rsidRDefault="006E42FA" w:rsidP="006E42FA">
      <w:pPr>
        <w:rPr>
          <w:rFonts w:cs="Arial"/>
          <w:sz w:val="20"/>
          <w:szCs w:val="20"/>
          <w:lang w:val="en-GB"/>
        </w:rPr>
      </w:pPr>
    </w:p>
    <w:p w14:paraId="258AE949" w14:textId="77777777" w:rsidR="006E42FA" w:rsidRPr="00672A35" w:rsidRDefault="006E42FA" w:rsidP="006E42FA">
      <w:pPr>
        <w:rPr>
          <w:rFonts w:cs="Arial"/>
          <w:sz w:val="20"/>
          <w:szCs w:val="20"/>
          <w:lang w:val="en-GB"/>
        </w:rPr>
      </w:pPr>
    </w:p>
    <w:p w14:paraId="5D244B9E" w14:textId="77777777" w:rsidR="006E42FA" w:rsidRPr="00672A35" w:rsidRDefault="006E42FA" w:rsidP="006E42FA">
      <w:pPr>
        <w:rPr>
          <w:rFonts w:cs="Arial"/>
          <w:sz w:val="20"/>
          <w:szCs w:val="20"/>
          <w:lang w:val="en-GB"/>
        </w:rPr>
      </w:pPr>
    </w:p>
    <w:p w14:paraId="5475CBC8" w14:textId="77777777" w:rsidR="006E42FA" w:rsidRPr="00672A35" w:rsidRDefault="006E42FA" w:rsidP="006E42FA">
      <w:pPr>
        <w:rPr>
          <w:rFonts w:cs="Arial"/>
          <w:sz w:val="20"/>
          <w:szCs w:val="20"/>
          <w:lang w:val="en-GB"/>
        </w:rPr>
      </w:pPr>
    </w:p>
    <w:p w14:paraId="46179A43" w14:textId="77777777" w:rsidR="006E42FA" w:rsidRPr="00672A35" w:rsidRDefault="006E42FA" w:rsidP="006E42FA">
      <w:pPr>
        <w:rPr>
          <w:rFonts w:cs="Arial"/>
          <w:sz w:val="20"/>
          <w:szCs w:val="20"/>
          <w:lang w:val="en-GB"/>
        </w:rPr>
      </w:pPr>
    </w:p>
    <w:p w14:paraId="1285D7AE" w14:textId="77777777" w:rsidR="006E42FA" w:rsidRPr="00672A35" w:rsidRDefault="006E42FA" w:rsidP="006E42FA">
      <w:pPr>
        <w:rPr>
          <w:rFonts w:cs="Arial"/>
          <w:sz w:val="20"/>
          <w:szCs w:val="20"/>
          <w:lang w:val="en-GB"/>
        </w:rPr>
      </w:pPr>
    </w:p>
    <w:p w14:paraId="33AFF1CC" w14:textId="77777777" w:rsidR="006E42FA" w:rsidRPr="00672A35" w:rsidRDefault="006E42FA" w:rsidP="006E42FA">
      <w:pPr>
        <w:rPr>
          <w:rFonts w:cs="Arial"/>
          <w:sz w:val="20"/>
          <w:szCs w:val="20"/>
          <w:lang w:val="en-GB"/>
        </w:rPr>
      </w:pPr>
    </w:p>
    <w:p w14:paraId="7FDBF2CD" w14:textId="77777777" w:rsidR="006E42FA" w:rsidRPr="00672A35" w:rsidRDefault="006E42FA" w:rsidP="006E42FA">
      <w:pPr>
        <w:rPr>
          <w:rFonts w:cs="Arial"/>
          <w:sz w:val="20"/>
          <w:szCs w:val="20"/>
          <w:lang w:val="en-GB"/>
        </w:rPr>
      </w:pPr>
    </w:p>
    <w:p w14:paraId="33FE9E8E" w14:textId="77777777" w:rsidR="006E42FA" w:rsidRPr="00672A35" w:rsidRDefault="006E42FA" w:rsidP="006E42FA">
      <w:pPr>
        <w:rPr>
          <w:rFonts w:cs="Arial"/>
          <w:sz w:val="20"/>
          <w:szCs w:val="20"/>
          <w:lang w:val="en-GB"/>
        </w:rPr>
      </w:pPr>
    </w:p>
    <w:p w14:paraId="4A157FA2" w14:textId="77777777" w:rsidR="006E42FA" w:rsidRPr="00672A35" w:rsidRDefault="006E42FA" w:rsidP="006E42FA">
      <w:pPr>
        <w:rPr>
          <w:rFonts w:cs="Arial"/>
          <w:sz w:val="20"/>
          <w:szCs w:val="20"/>
          <w:lang w:val="en-GB"/>
        </w:rPr>
      </w:pPr>
    </w:p>
    <w:p w14:paraId="35CE3FB8" w14:textId="77777777" w:rsidR="006E42FA" w:rsidRPr="00672A35" w:rsidRDefault="006E42FA" w:rsidP="006E42FA">
      <w:pPr>
        <w:rPr>
          <w:rFonts w:cs="Arial"/>
          <w:sz w:val="20"/>
          <w:szCs w:val="20"/>
          <w:lang w:val="en-GB"/>
        </w:rPr>
      </w:pPr>
    </w:p>
    <w:p w14:paraId="446F55D4" w14:textId="77777777" w:rsidR="006E42FA" w:rsidRPr="00672A35" w:rsidRDefault="006E42FA" w:rsidP="006E42FA">
      <w:pPr>
        <w:rPr>
          <w:rFonts w:cs="Arial"/>
          <w:sz w:val="20"/>
          <w:szCs w:val="20"/>
          <w:lang w:val="en-GB"/>
        </w:rPr>
      </w:pPr>
    </w:p>
    <w:p w14:paraId="7E3C73A3" w14:textId="77777777" w:rsidR="006E42FA" w:rsidRPr="00672A35" w:rsidRDefault="006E42FA" w:rsidP="006E42FA">
      <w:pPr>
        <w:rPr>
          <w:rFonts w:cs="Arial"/>
          <w:sz w:val="20"/>
          <w:szCs w:val="20"/>
          <w:lang w:val="en-GB"/>
        </w:rPr>
      </w:pPr>
    </w:p>
    <w:p w14:paraId="702D3B4F" w14:textId="77777777" w:rsidR="006E42FA" w:rsidRPr="00672A35" w:rsidRDefault="006E42FA" w:rsidP="006E42FA">
      <w:pPr>
        <w:rPr>
          <w:rFonts w:cs="Arial"/>
          <w:sz w:val="20"/>
          <w:szCs w:val="20"/>
          <w:lang w:val="en-GB"/>
        </w:rPr>
      </w:pPr>
    </w:p>
    <w:p w14:paraId="124932B9" w14:textId="77777777" w:rsidR="006E42FA" w:rsidRPr="00672A35" w:rsidRDefault="006E42FA" w:rsidP="006E42FA">
      <w:pPr>
        <w:rPr>
          <w:rFonts w:cs="Arial"/>
          <w:sz w:val="20"/>
          <w:szCs w:val="20"/>
          <w:lang w:val="en-GB"/>
        </w:rPr>
      </w:pPr>
    </w:p>
    <w:p w14:paraId="1D2BA1C6" w14:textId="77777777" w:rsidR="006E42FA" w:rsidRPr="00672A35" w:rsidRDefault="006E42FA" w:rsidP="006E42FA">
      <w:pPr>
        <w:rPr>
          <w:rFonts w:cs="Arial"/>
          <w:sz w:val="20"/>
          <w:szCs w:val="20"/>
          <w:lang w:val="en-GB"/>
        </w:rPr>
      </w:pPr>
    </w:p>
    <w:p w14:paraId="2DE9F61B" w14:textId="77777777" w:rsidR="006E42FA" w:rsidRPr="00672A35" w:rsidRDefault="006E42FA" w:rsidP="006E42FA">
      <w:pPr>
        <w:rPr>
          <w:rFonts w:cs="Arial"/>
          <w:sz w:val="20"/>
          <w:szCs w:val="20"/>
          <w:lang w:val="en-GB"/>
        </w:rPr>
      </w:pPr>
    </w:p>
    <w:p w14:paraId="64E73F2E" w14:textId="77777777" w:rsidR="006E42FA" w:rsidRPr="00672A35" w:rsidRDefault="006E42FA" w:rsidP="006E42FA">
      <w:pPr>
        <w:rPr>
          <w:rFonts w:cs="Arial"/>
          <w:sz w:val="20"/>
          <w:szCs w:val="20"/>
          <w:lang w:val="en-GB"/>
        </w:rPr>
      </w:pPr>
    </w:p>
    <w:p w14:paraId="4BAA4C78" w14:textId="77777777" w:rsidR="00075E83" w:rsidRPr="00672A35" w:rsidRDefault="00207E59" w:rsidP="00075E83">
      <w:pPr>
        <w:keepNext/>
        <w:rPr>
          <w:lang w:val="en-GB"/>
        </w:rPr>
      </w:pPr>
      <w:r w:rsidRPr="00672A35">
        <w:rPr>
          <w:lang w:val="en-GB" w:eastAsia="en-GB"/>
        </w:rPr>
        <w:lastRenderedPageBreak/>
        <w:drawing>
          <wp:inline distT="0" distB="0" distL="0" distR="0" wp14:anchorId="4D6C884E" wp14:editId="1B49422B">
            <wp:extent cx="5943600" cy="450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09135"/>
                    </a:xfrm>
                    <a:prstGeom prst="rect">
                      <a:avLst/>
                    </a:prstGeom>
                  </pic:spPr>
                </pic:pic>
              </a:graphicData>
            </a:graphic>
          </wp:inline>
        </w:drawing>
      </w:r>
    </w:p>
    <w:p w14:paraId="166FA72C" w14:textId="0CE34B78" w:rsidR="006E42FA" w:rsidRPr="00672A35" w:rsidRDefault="00075E83" w:rsidP="00075E83">
      <w:pPr>
        <w:pStyle w:val="Caption"/>
        <w:jc w:val="center"/>
        <w:rPr>
          <w:rFonts w:cs="Arial"/>
          <w:sz w:val="20"/>
          <w:szCs w:val="20"/>
          <w:lang w:val="en-GB"/>
        </w:rPr>
      </w:pPr>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2</w:t>
      </w:r>
      <w:r w:rsidRPr="00672A35">
        <w:rPr>
          <w:lang w:val="en-GB"/>
        </w:rPr>
        <w:fldChar w:fldCharType="end"/>
      </w:r>
      <w:r w:rsidRPr="00672A35">
        <w:rPr>
          <w:lang w:val="en-GB"/>
        </w:rPr>
        <w:t xml:space="preserve"> - Gantt Chart of progress for Trimester 2.</w:t>
      </w:r>
    </w:p>
    <w:p w14:paraId="2C8110F2" w14:textId="77777777" w:rsidR="00A652E1" w:rsidRPr="00672A35" w:rsidRDefault="00A652E1" w:rsidP="006E42FA">
      <w:pPr>
        <w:rPr>
          <w:rFonts w:cs="Arial"/>
          <w:sz w:val="20"/>
          <w:szCs w:val="20"/>
          <w:lang w:val="en-GB"/>
        </w:rPr>
      </w:pPr>
    </w:p>
    <w:p w14:paraId="2DA94BA6" w14:textId="0DA2C51D" w:rsidR="0015339B" w:rsidRPr="00672A35" w:rsidRDefault="0015339B" w:rsidP="0015339B">
      <w:pPr>
        <w:pStyle w:val="Heading2"/>
        <w:rPr>
          <w:rFonts w:cs="Arial"/>
          <w:lang w:val="en-GB"/>
        </w:rPr>
      </w:pPr>
      <w:bookmarkStart w:id="13" w:name="_Toc475295157"/>
      <w:r w:rsidRPr="00672A35">
        <w:rPr>
          <w:rFonts w:cs="Arial"/>
          <w:lang w:val="en-GB"/>
        </w:rPr>
        <w:t>Iterative Development</w:t>
      </w:r>
      <w:bookmarkEnd w:id="13"/>
    </w:p>
    <w:p w14:paraId="52C7E776" w14:textId="77777777" w:rsidR="0015339B" w:rsidRPr="00672A35" w:rsidRDefault="0015339B" w:rsidP="0015339B">
      <w:pPr>
        <w:autoSpaceDE w:val="0"/>
        <w:autoSpaceDN w:val="0"/>
        <w:adjustRightInd w:val="0"/>
        <w:rPr>
          <w:rFonts w:cs="Arial"/>
          <w:lang w:val="en-GB"/>
        </w:rPr>
      </w:pPr>
      <w:r w:rsidRPr="00672A35">
        <w:rPr>
          <w:rFonts w:cs="Arial"/>
          <w:lang w:val="en-GB"/>
        </w:rPr>
        <w:t xml:space="preserve">The project is currently using a very iteration-based development cycle. Having small </w:t>
      </w:r>
      <w:r w:rsidRPr="00672A35">
        <w:rPr>
          <w:rFonts w:cs="Arial"/>
          <w:i/>
          <w:iCs/>
          <w:lang w:val="en-GB"/>
        </w:rPr>
        <w:t>sprints</w:t>
      </w:r>
      <w:r w:rsidRPr="00672A35">
        <w:rPr>
          <w:rFonts w:cs="Arial"/>
          <w:lang w:val="en-GB"/>
        </w:rPr>
        <w:t xml:space="preserve"> of two weeks has allowed a lot of work to be done on the project, and has managed to keep the scope of the project in check.</w:t>
      </w:r>
    </w:p>
    <w:p w14:paraId="5A0770A2" w14:textId="77777777" w:rsidR="0015339B" w:rsidRPr="00672A35" w:rsidRDefault="0015339B" w:rsidP="0015339B">
      <w:pPr>
        <w:autoSpaceDE w:val="0"/>
        <w:autoSpaceDN w:val="0"/>
        <w:adjustRightInd w:val="0"/>
        <w:rPr>
          <w:rFonts w:cs="Arial"/>
          <w:lang w:val="en-GB"/>
        </w:rPr>
      </w:pPr>
    </w:p>
    <w:p w14:paraId="697F94BC" w14:textId="13131B7A" w:rsidR="00915887" w:rsidRPr="00672A35" w:rsidRDefault="0015339B" w:rsidP="00656044">
      <w:pPr>
        <w:autoSpaceDE w:val="0"/>
        <w:autoSpaceDN w:val="0"/>
        <w:adjustRightInd w:val="0"/>
        <w:rPr>
          <w:rFonts w:cs="Arial"/>
          <w:b/>
          <w:color w:val="FF0000"/>
          <w:lang w:val="en-GB"/>
        </w:rPr>
      </w:pPr>
      <w:r w:rsidRPr="00672A35">
        <w:rPr>
          <w:rFonts w:cs="Arial"/>
          <w:lang w:val="en-GB"/>
        </w:rPr>
        <w:t xml:space="preserve">The project development has also been very </w:t>
      </w:r>
      <w:r w:rsidRPr="00672A35">
        <w:rPr>
          <w:rFonts w:cs="Arial"/>
          <w:iCs/>
          <w:lang w:val="en-GB"/>
        </w:rPr>
        <w:t>agile</w:t>
      </w:r>
      <w:r w:rsidRPr="00672A35">
        <w:rPr>
          <w:rFonts w:cs="Arial"/>
          <w:lang w:val="en-GB"/>
        </w:rPr>
        <w:t>, and a lot of the planning has been added during development. This development style has meant that the focus of the project is constantly been check to make sure the most importa</w:t>
      </w:r>
      <w:r w:rsidR="00EF3756" w:rsidRPr="00672A35">
        <w:rPr>
          <w:rFonts w:cs="Arial"/>
          <w:lang w:val="en-GB"/>
        </w:rPr>
        <w:t>nt features are being worked on (Beck et all, 2001).</w:t>
      </w:r>
    </w:p>
    <w:p w14:paraId="3328A81E" w14:textId="77777777" w:rsidR="00656044" w:rsidRPr="00672A35" w:rsidRDefault="00656044" w:rsidP="00656044">
      <w:pPr>
        <w:autoSpaceDE w:val="0"/>
        <w:autoSpaceDN w:val="0"/>
        <w:adjustRightInd w:val="0"/>
        <w:rPr>
          <w:rFonts w:cs="Arial"/>
          <w:lang w:val="en-GB"/>
        </w:rPr>
      </w:pPr>
    </w:p>
    <w:p w14:paraId="79DE518C" w14:textId="77777777" w:rsidR="00656044" w:rsidRPr="00672A35" w:rsidRDefault="00656044" w:rsidP="00656044">
      <w:pPr>
        <w:autoSpaceDE w:val="0"/>
        <w:autoSpaceDN w:val="0"/>
        <w:adjustRightInd w:val="0"/>
        <w:rPr>
          <w:rFonts w:cs="Arial"/>
          <w:lang w:val="en-GB"/>
        </w:rPr>
      </w:pPr>
    </w:p>
    <w:p w14:paraId="60EB6C42" w14:textId="77777777" w:rsidR="00656044" w:rsidRPr="00672A35" w:rsidRDefault="00656044" w:rsidP="00656044">
      <w:pPr>
        <w:autoSpaceDE w:val="0"/>
        <w:autoSpaceDN w:val="0"/>
        <w:adjustRightInd w:val="0"/>
        <w:rPr>
          <w:rFonts w:cs="Arial"/>
          <w:lang w:val="en-GB"/>
        </w:rPr>
      </w:pPr>
    </w:p>
    <w:p w14:paraId="42A4F851" w14:textId="77777777" w:rsidR="00656044" w:rsidRPr="00672A35" w:rsidRDefault="00656044" w:rsidP="00656044">
      <w:pPr>
        <w:autoSpaceDE w:val="0"/>
        <w:autoSpaceDN w:val="0"/>
        <w:adjustRightInd w:val="0"/>
        <w:rPr>
          <w:rFonts w:cs="Arial"/>
          <w:lang w:val="en-GB"/>
        </w:rPr>
      </w:pPr>
    </w:p>
    <w:p w14:paraId="06F52F9C" w14:textId="390A31F2" w:rsidR="00E96C22" w:rsidRPr="00672A35" w:rsidRDefault="00E96C22" w:rsidP="009B16AD">
      <w:pPr>
        <w:pStyle w:val="Heading1"/>
        <w:rPr>
          <w:rFonts w:cs="Arial"/>
          <w:lang w:val="en-GB"/>
        </w:rPr>
      </w:pPr>
      <w:bookmarkStart w:id="14" w:name="_Toc475295158"/>
      <w:r w:rsidRPr="00672A35">
        <w:rPr>
          <w:rFonts w:cs="Arial"/>
          <w:lang w:val="en-GB"/>
        </w:rPr>
        <w:lastRenderedPageBreak/>
        <w:t>Literature Review</w:t>
      </w:r>
      <w:bookmarkEnd w:id="14"/>
    </w:p>
    <w:p w14:paraId="07301FE2" w14:textId="24F01E4F" w:rsidR="00A91E77" w:rsidRPr="00672A35" w:rsidRDefault="00A91E77" w:rsidP="008D2CBE">
      <w:pPr>
        <w:rPr>
          <w:rFonts w:cs="Arial"/>
          <w:lang w:val="en-GB"/>
        </w:rPr>
      </w:pPr>
      <w:r w:rsidRPr="00672A35">
        <w:rPr>
          <w:rFonts w:cs="Arial"/>
          <w:lang w:val="en-GB"/>
        </w:rPr>
        <w:t xml:space="preserve">This part of the report will </w:t>
      </w:r>
      <w:r w:rsidR="00BE265F" w:rsidRPr="00672A35">
        <w:rPr>
          <w:rFonts w:cs="Arial"/>
          <w:lang w:val="en-GB"/>
        </w:rPr>
        <w:t>analyse</w:t>
      </w:r>
      <w:r w:rsidRPr="00672A35">
        <w:rPr>
          <w:rFonts w:cs="Arial"/>
          <w:lang w:val="en-GB"/>
        </w:rPr>
        <w:t xml:space="preserve"> the work done on introspection in other programming languages, current C++ tools which provide introspection, and the current state of introspection in </w:t>
      </w:r>
      <w:r w:rsidR="00871181" w:rsidRPr="00672A35">
        <w:rPr>
          <w:rFonts w:cs="Arial"/>
          <w:lang w:val="en-GB"/>
        </w:rPr>
        <w:t>the C++ standard.</w:t>
      </w:r>
    </w:p>
    <w:p w14:paraId="67DB8A6F" w14:textId="77777777" w:rsidR="00B97BCA" w:rsidRPr="00672A35" w:rsidRDefault="00B97BCA" w:rsidP="008D2CBE">
      <w:pPr>
        <w:rPr>
          <w:rFonts w:cs="Arial"/>
          <w:lang w:val="en-GB"/>
        </w:rPr>
      </w:pPr>
    </w:p>
    <w:p w14:paraId="2DEDD87F" w14:textId="5443DE6D" w:rsidR="00410C7A" w:rsidRPr="00672A35" w:rsidRDefault="00410C7A" w:rsidP="00410C7A">
      <w:pPr>
        <w:pStyle w:val="Heading2"/>
        <w:rPr>
          <w:lang w:val="en-GB"/>
        </w:rPr>
      </w:pPr>
      <w:r w:rsidRPr="00672A35">
        <w:rPr>
          <w:lang w:val="en-GB"/>
        </w:rPr>
        <w:t>Runtime Reflection in Dynamic Languages</w:t>
      </w:r>
    </w:p>
    <w:p w14:paraId="3080B245" w14:textId="4D0C1171" w:rsidR="00410C7A" w:rsidRPr="00672A35" w:rsidRDefault="00F878A2" w:rsidP="00410C7A">
      <w:pPr>
        <w:rPr>
          <w:lang w:val="en-GB"/>
        </w:rPr>
      </w:pPr>
      <w:r w:rsidRPr="00672A35">
        <w:rPr>
          <w:lang w:val="en-GB"/>
        </w:rPr>
        <w:t>Dynamic languages,</w:t>
      </w:r>
      <w:r w:rsidR="00410C7A" w:rsidRPr="00672A35">
        <w:rPr>
          <w:lang w:val="en-GB"/>
        </w:rPr>
        <w:t xml:space="preserve"> like JavaScript</w:t>
      </w:r>
      <w:r w:rsidRPr="00672A35">
        <w:rPr>
          <w:lang w:val="en-GB"/>
        </w:rPr>
        <w:t xml:space="preserve"> </w:t>
      </w:r>
      <w:r w:rsidR="00184170" w:rsidRPr="00672A35">
        <w:rPr>
          <w:lang w:val="en-GB"/>
        </w:rPr>
        <w:t>(Eich, 1995)</w:t>
      </w:r>
      <w:r w:rsidR="00410C7A" w:rsidRPr="00672A35">
        <w:rPr>
          <w:lang w:val="en-GB"/>
        </w:rPr>
        <w:t xml:space="preserve"> Python</w:t>
      </w:r>
      <w:r w:rsidR="00147C3A" w:rsidRPr="00672A35">
        <w:rPr>
          <w:lang w:val="en-GB"/>
        </w:rPr>
        <w:t xml:space="preserve"> (Rossum</w:t>
      </w:r>
      <w:r w:rsidR="00867972" w:rsidRPr="00672A35">
        <w:rPr>
          <w:lang w:val="en-GB"/>
        </w:rPr>
        <w:t>, 1991</w:t>
      </w:r>
      <w:r w:rsidR="00147C3A" w:rsidRPr="00672A35">
        <w:rPr>
          <w:lang w:val="en-GB"/>
        </w:rPr>
        <w:t>)</w:t>
      </w:r>
      <w:r w:rsidR="00B97BCA" w:rsidRPr="00672A35">
        <w:rPr>
          <w:lang w:val="en-GB"/>
        </w:rPr>
        <w:t>, and Lisp (McCarthy et all, 1958)</w:t>
      </w:r>
      <w:r w:rsidRPr="00672A35">
        <w:rPr>
          <w:rFonts w:cs="Arial"/>
          <w:lang w:val="en-GB"/>
        </w:rPr>
        <w:t>,</w:t>
      </w:r>
      <w:r w:rsidR="00410C7A" w:rsidRPr="00672A35">
        <w:rPr>
          <w:lang w:val="en-GB"/>
        </w:rPr>
        <w:t xml:space="preserve"> often have very power runtime introspection features. This is due to the fact that the language is not directly compiled into native code, where everything has a solid memory address that can be accessed. Because of this, you can change a type that was an integer into a much larger type with a simple reassignment, and the interpreter just handles it.</w:t>
      </w:r>
    </w:p>
    <w:p w14:paraId="6F152FC9" w14:textId="77777777" w:rsidR="00AA5858" w:rsidRPr="00672A35" w:rsidRDefault="00AA5858" w:rsidP="00410C7A">
      <w:pPr>
        <w:rPr>
          <w:lang w:val="en-GB"/>
        </w:rPr>
      </w:pPr>
    </w:p>
    <w:p w14:paraId="1AD73047" w14:textId="34AB9A86" w:rsidR="00AA5858" w:rsidRPr="00672A35" w:rsidRDefault="00AA5858" w:rsidP="00410C7A">
      <w:pPr>
        <w:rPr>
          <w:lang w:val="en-GB"/>
        </w:rPr>
      </w:pPr>
      <w:r w:rsidRPr="00672A35">
        <w:rPr>
          <w:lang w:val="en-GB"/>
        </w:rPr>
        <w:t xml:space="preserve">Python </w:t>
      </w:r>
      <w:r w:rsidR="00801ECB" w:rsidRPr="00672A35">
        <w:rPr>
          <w:lang w:val="en-GB"/>
        </w:rPr>
        <w:t xml:space="preserve">3.0 </w:t>
      </w:r>
      <w:r w:rsidRPr="00672A35">
        <w:rPr>
          <w:lang w:val="en-GB"/>
        </w:rPr>
        <w:t>has some powerful introspection features for outputting information ab</w:t>
      </w:r>
      <w:r w:rsidR="00D80760" w:rsidRPr="00672A35">
        <w:rPr>
          <w:lang w:val="en-GB"/>
        </w:rPr>
        <w:t xml:space="preserve">out a type at runtime. </w:t>
      </w:r>
      <w:r w:rsidR="00D80760" w:rsidRPr="00672A35">
        <w:rPr>
          <w:lang w:val="en-GB"/>
        </w:rPr>
        <w:fldChar w:fldCharType="begin"/>
      </w:r>
      <w:r w:rsidR="00D80760" w:rsidRPr="00672A35">
        <w:rPr>
          <w:lang w:val="en-GB"/>
        </w:rPr>
        <w:instrText xml:space="preserve"> REF _Ref477024727 \h </w:instrText>
      </w:r>
      <w:r w:rsidR="00D80760" w:rsidRPr="00672A35">
        <w:rPr>
          <w:lang w:val="en-GB"/>
        </w:rPr>
      </w:r>
      <w:r w:rsidR="00D80760" w:rsidRPr="00672A35">
        <w:rPr>
          <w:lang w:val="en-GB"/>
        </w:rPr>
        <w:fldChar w:fldCharType="separate"/>
      </w:r>
      <w:r w:rsidR="00D80760" w:rsidRPr="00672A35">
        <w:rPr>
          <w:lang w:val="en-GB"/>
        </w:rPr>
        <w:t>Figure 3</w:t>
      </w:r>
      <w:r w:rsidR="00D80760" w:rsidRPr="00672A35">
        <w:rPr>
          <w:lang w:val="en-GB"/>
        </w:rPr>
        <w:fldChar w:fldCharType="end"/>
      </w:r>
      <w:r w:rsidR="00D80760" w:rsidRPr="00672A35">
        <w:rPr>
          <w:lang w:val="en-GB"/>
        </w:rPr>
        <w:t xml:space="preserve"> </w:t>
      </w:r>
      <w:r w:rsidRPr="00672A35">
        <w:rPr>
          <w:lang w:val="en-GB"/>
        </w:rPr>
        <w:t>shows an example of this.</w:t>
      </w:r>
    </w:p>
    <w:p w14:paraId="778347B3" w14:textId="77777777" w:rsidR="00AA5858" w:rsidRPr="00672A35" w:rsidRDefault="00AA5858" w:rsidP="00410C7A">
      <w:pPr>
        <w:rPr>
          <w:lang w:val="en-GB"/>
        </w:rPr>
      </w:pPr>
    </w:p>
    <w:tbl>
      <w:tblPr>
        <w:tblStyle w:val="TableGrid"/>
        <w:tblW w:w="0" w:type="auto"/>
        <w:tblLook w:val="04A0" w:firstRow="1" w:lastRow="0" w:firstColumn="1" w:lastColumn="0" w:noHBand="0" w:noVBand="1"/>
      </w:tblPr>
      <w:tblGrid>
        <w:gridCol w:w="9350"/>
      </w:tblGrid>
      <w:tr w:rsidR="00AA5858" w:rsidRPr="00672A35" w14:paraId="27B52D25" w14:textId="77777777" w:rsidTr="00AA5858">
        <w:tc>
          <w:tcPr>
            <w:tcW w:w="9350" w:type="dxa"/>
          </w:tcPr>
          <w:p w14:paraId="78FF985B" w14:textId="77777777" w:rsidR="00AA5858" w:rsidRPr="00672A35" w:rsidRDefault="00AA5858" w:rsidP="00AA5858">
            <w:pPr>
              <w:pStyle w:val="NoSpacing"/>
              <w:rPr>
                <w:noProof/>
                <w:lang w:val="en-GB"/>
              </w:rPr>
            </w:pPr>
            <w:r w:rsidRPr="00672A35">
              <w:rPr>
                <w:noProof/>
                <w:lang w:val="en-GB"/>
              </w:rPr>
              <w:t>class TestClass:</w:t>
            </w:r>
          </w:p>
          <w:p w14:paraId="0084C16A" w14:textId="7669DB7C" w:rsidR="00AA5858" w:rsidRPr="00672A35" w:rsidRDefault="00AA5858" w:rsidP="00AA5858">
            <w:pPr>
              <w:pStyle w:val="NoSpacing"/>
              <w:rPr>
                <w:noProof/>
                <w:lang w:val="en-GB"/>
              </w:rPr>
            </w:pPr>
            <w:r w:rsidRPr="00672A35">
              <w:rPr>
                <w:noProof/>
                <w:lang w:val="en-GB"/>
              </w:rPr>
              <w:t xml:space="preserve">    i = 0</w:t>
            </w:r>
          </w:p>
          <w:p w14:paraId="7FFCB7C6" w14:textId="77777777" w:rsidR="00AA5858" w:rsidRPr="00672A35" w:rsidRDefault="00AA5858" w:rsidP="00AA5858">
            <w:pPr>
              <w:pStyle w:val="NoSpacing"/>
              <w:rPr>
                <w:noProof/>
                <w:lang w:val="en-GB"/>
              </w:rPr>
            </w:pPr>
            <w:r w:rsidRPr="00672A35">
              <w:rPr>
                <w:noProof/>
                <w:lang w:val="en-GB"/>
              </w:rPr>
              <w:t xml:space="preserve">    j = 0</w:t>
            </w:r>
          </w:p>
          <w:p w14:paraId="1D2336F2" w14:textId="77777777" w:rsidR="00AA5858" w:rsidRPr="00672A35" w:rsidRDefault="00AA5858" w:rsidP="00AA5858">
            <w:pPr>
              <w:pStyle w:val="NoSpacing"/>
              <w:rPr>
                <w:noProof/>
                <w:lang w:val="en-GB"/>
              </w:rPr>
            </w:pPr>
          </w:p>
          <w:p w14:paraId="6AFFA546" w14:textId="77777777" w:rsidR="00AA5858" w:rsidRPr="00672A35" w:rsidRDefault="00AA5858" w:rsidP="00AA5858">
            <w:pPr>
              <w:pStyle w:val="NoSpacing"/>
              <w:rPr>
                <w:noProof/>
                <w:lang w:val="en-GB"/>
              </w:rPr>
            </w:pPr>
            <w:r w:rsidRPr="00672A35">
              <w:rPr>
                <w:noProof/>
                <w:lang w:val="en-GB"/>
              </w:rPr>
              <w:t xml:space="preserve">    def __init__(self):</w:t>
            </w:r>
          </w:p>
          <w:p w14:paraId="6C745395" w14:textId="77777777" w:rsidR="00AA5858" w:rsidRPr="00672A35" w:rsidRDefault="00AA5858" w:rsidP="00AA5858">
            <w:pPr>
              <w:pStyle w:val="NoSpacing"/>
              <w:rPr>
                <w:noProof/>
                <w:lang w:val="en-GB"/>
              </w:rPr>
            </w:pPr>
            <w:r w:rsidRPr="00672A35">
              <w:rPr>
                <w:noProof/>
                <w:lang w:val="en-GB"/>
              </w:rPr>
              <w:t xml:space="preserve">      pass</w:t>
            </w:r>
          </w:p>
          <w:p w14:paraId="2685715C" w14:textId="77777777" w:rsidR="00AA5858" w:rsidRPr="00672A35" w:rsidRDefault="00AA5858" w:rsidP="00AA5858">
            <w:pPr>
              <w:pStyle w:val="NoSpacing"/>
              <w:rPr>
                <w:noProof/>
                <w:lang w:val="en-GB"/>
              </w:rPr>
            </w:pPr>
          </w:p>
          <w:p w14:paraId="685A8F37" w14:textId="77777777" w:rsidR="00AA5858" w:rsidRPr="00672A35" w:rsidRDefault="00AA5858" w:rsidP="00AA5858">
            <w:pPr>
              <w:pStyle w:val="NoSpacing"/>
              <w:rPr>
                <w:noProof/>
                <w:lang w:val="en-GB"/>
              </w:rPr>
            </w:pPr>
            <w:r w:rsidRPr="00672A35">
              <w:rPr>
                <w:noProof/>
                <w:lang w:val="en-GB"/>
              </w:rPr>
              <w:t>test_class = TestClass()</w:t>
            </w:r>
          </w:p>
          <w:p w14:paraId="561628AB" w14:textId="77777777" w:rsidR="00AA5858" w:rsidRPr="00672A35" w:rsidRDefault="00AA5858" w:rsidP="00AA5858">
            <w:pPr>
              <w:pStyle w:val="NoSpacing"/>
              <w:rPr>
                <w:noProof/>
                <w:lang w:val="en-GB"/>
              </w:rPr>
            </w:pPr>
            <w:r w:rsidRPr="00672A35">
              <w:rPr>
                <w:noProof/>
                <w:lang w:val="en-GB"/>
              </w:rPr>
              <w:t>print(dir(test_class))</w:t>
            </w:r>
          </w:p>
          <w:p w14:paraId="2B231571" w14:textId="77777777" w:rsidR="00AA5858" w:rsidRPr="00672A35" w:rsidRDefault="00AA5858" w:rsidP="00AA5858">
            <w:pPr>
              <w:pStyle w:val="NoSpacing"/>
              <w:rPr>
                <w:noProof/>
                <w:lang w:val="en-GB"/>
              </w:rPr>
            </w:pPr>
          </w:p>
          <w:p w14:paraId="6EC2849F" w14:textId="77777777" w:rsidR="00AA5858" w:rsidRPr="00672A35" w:rsidRDefault="00AA5858" w:rsidP="00AA5858">
            <w:pPr>
              <w:pStyle w:val="NoSpacing"/>
              <w:rPr>
                <w:noProof/>
                <w:color w:val="00B0F0"/>
                <w:lang w:val="en-GB"/>
              </w:rPr>
            </w:pPr>
            <w:r w:rsidRPr="00672A35">
              <w:rPr>
                <w:noProof/>
                <w:color w:val="00B0F0"/>
                <w:lang w:val="en-GB"/>
              </w:rPr>
              <w:t>“””</w:t>
            </w:r>
          </w:p>
          <w:p w14:paraId="2CEE0CA7" w14:textId="61B8E7B9" w:rsidR="00AA5858" w:rsidRPr="00672A35" w:rsidRDefault="00AA5858" w:rsidP="00AA5858">
            <w:pPr>
              <w:pStyle w:val="NoSpacing"/>
              <w:rPr>
                <w:noProof/>
                <w:color w:val="00B0F0"/>
                <w:lang w:val="en-GB"/>
              </w:rPr>
            </w:pPr>
            <w:r w:rsidRPr="00672A35">
              <w:rPr>
                <w:noProof/>
                <w:color w:val="00B0F0"/>
                <w:lang w:val="en-GB"/>
              </w:rPr>
              <w:t>Prints:</w:t>
            </w:r>
          </w:p>
          <w:p w14:paraId="3766BD1A" w14:textId="03706944" w:rsidR="00AA5858" w:rsidRPr="00672A35" w:rsidRDefault="00AA5858" w:rsidP="00AA5858">
            <w:pPr>
              <w:pStyle w:val="NoSpacing"/>
              <w:rPr>
                <w:noProof/>
                <w:color w:val="00B0F0"/>
                <w:lang w:val="en-GB" w:eastAsia="en-GB"/>
              </w:rPr>
            </w:pPr>
            <w:r w:rsidRPr="00672A35">
              <w:rPr>
                <w:noProof/>
                <w:color w:val="00B0F0"/>
                <w:lang w:val="en-GB" w:eastAsia="en-GB"/>
              </w:rPr>
              <w:t>['__class__', '__delattr__', '__dict__', '__dir__', '__doc__', '__eq__',  '__format__', '__ge__', '__getattribute__', '__gt__', '__hash__', '__init__', '__le__', '__lt__', '__module__', '__ne__', '__new__', '__reduce__', '__reduce_ex__', '__repr__', '__setattr__', '__sizeof__', '__str__', '__subclasshook__', '__weakref__', 'i', 'j']</w:t>
            </w:r>
          </w:p>
          <w:p w14:paraId="74136922" w14:textId="294A1B41" w:rsidR="00AA5858" w:rsidRPr="00672A35" w:rsidRDefault="00AA5858" w:rsidP="00075E83">
            <w:pPr>
              <w:pStyle w:val="NoSpacing"/>
              <w:keepNext/>
              <w:rPr>
                <w:lang w:val="en-GB"/>
              </w:rPr>
            </w:pPr>
            <w:r w:rsidRPr="00672A35">
              <w:rPr>
                <w:noProof/>
                <w:color w:val="00B0F0"/>
                <w:lang w:val="en-GB"/>
              </w:rPr>
              <w:t>“””</w:t>
            </w:r>
          </w:p>
        </w:tc>
      </w:tr>
    </w:tbl>
    <w:p w14:paraId="5FAADDC2" w14:textId="27A6E604" w:rsidR="00410C7A" w:rsidRDefault="00075E83" w:rsidP="004A78BC">
      <w:pPr>
        <w:pStyle w:val="Caption"/>
        <w:jc w:val="center"/>
        <w:rPr>
          <w:lang w:val="en-GB"/>
        </w:rPr>
      </w:pPr>
      <w:bookmarkStart w:id="15" w:name="_Ref477024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3</w:t>
      </w:r>
      <w:r w:rsidRPr="00672A35">
        <w:rPr>
          <w:lang w:val="en-GB"/>
        </w:rPr>
        <w:fldChar w:fldCharType="end"/>
      </w:r>
      <w:bookmarkEnd w:id="15"/>
      <w:r w:rsidRPr="00672A35">
        <w:rPr>
          <w:lang w:val="en-GB"/>
        </w:rPr>
        <w:t xml:space="preserve"> - A simple introspection example in Python</w:t>
      </w:r>
    </w:p>
    <w:p w14:paraId="02C490FD" w14:textId="77777777" w:rsidR="004709C2" w:rsidRDefault="004709C2" w:rsidP="004709C2">
      <w:pPr>
        <w:rPr>
          <w:lang w:val="en-GB"/>
        </w:rPr>
      </w:pPr>
    </w:p>
    <w:p w14:paraId="49FADE66" w14:textId="77777777" w:rsidR="004709C2" w:rsidRDefault="004709C2" w:rsidP="004709C2">
      <w:pPr>
        <w:rPr>
          <w:lang w:val="en-GB"/>
        </w:rPr>
      </w:pPr>
    </w:p>
    <w:p w14:paraId="3832DA81" w14:textId="77777777" w:rsidR="004709C2" w:rsidRDefault="004709C2" w:rsidP="004709C2">
      <w:pPr>
        <w:rPr>
          <w:lang w:val="en-GB"/>
        </w:rPr>
      </w:pPr>
    </w:p>
    <w:p w14:paraId="11F5637A" w14:textId="77777777" w:rsidR="004709C2" w:rsidRDefault="004709C2" w:rsidP="004709C2">
      <w:pPr>
        <w:rPr>
          <w:lang w:val="en-GB"/>
        </w:rPr>
      </w:pPr>
    </w:p>
    <w:p w14:paraId="0DF60648" w14:textId="77777777" w:rsidR="004709C2" w:rsidRDefault="004709C2" w:rsidP="004709C2">
      <w:pPr>
        <w:rPr>
          <w:lang w:val="en-GB"/>
        </w:rPr>
      </w:pPr>
    </w:p>
    <w:p w14:paraId="325BAC28" w14:textId="77777777" w:rsidR="004709C2" w:rsidRDefault="004709C2" w:rsidP="004709C2">
      <w:pPr>
        <w:rPr>
          <w:lang w:val="en-GB"/>
        </w:rPr>
      </w:pPr>
    </w:p>
    <w:p w14:paraId="01E8569F" w14:textId="77777777" w:rsidR="004709C2" w:rsidRDefault="004709C2" w:rsidP="004709C2">
      <w:pPr>
        <w:rPr>
          <w:lang w:val="en-GB"/>
        </w:rPr>
      </w:pPr>
    </w:p>
    <w:p w14:paraId="494FCE4E" w14:textId="77777777" w:rsidR="004709C2" w:rsidRDefault="004709C2" w:rsidP="004709C2">
      <w:pPr>
        <w:rPr>
          <w:lang w:val="en-GB"/>
        </w:rPr>
      </w:pPr>
    </w:p>
    <w:p w14:paraId="15AA5730" w14:textId="77777777" w:rsidR="004709C2" w:rsidRDefault="004709C2" w:rsidP="004709C2">
      <w:pPr>
        <w:rPr>
          <w:lang w:val="en-GB"/>
        </w:rPr>
      </w:pPr>
    </w:p>
    <w:p w14:paraId="42DF968B" w14:textId="77777777" w:rsidR="004709C2" w:rsidRDefault="004709C2" w:rsidP="004709C2">
      <w:pPr>
        <w:rPr>
          <w:lang w:val="en-GB"/>
        </w:rPr>
      </w:pPr>
    </w:p>
    <w:p w14:paraId="169F1EA0" w14:textId="77777777" w:rsidR="004709C2" w:rsidRDefault="004709C2" w:rsidP="004709C2">
      <w:pPr>
        <w:rPr>
          <w:lang w:val="en-GB"/>
        </w:rPr>
      </w:pPr>
    </w:p>
    <w:p w14:paraId="7166A894" w14:textId="77777777" w:rsidR="004709C2" w:rsidRDefault="004709C2" w:rsidP="004709C2">
      <w:pPr>
        <w:rPr>
          <w:lang w:val="en-GB"/>
        </w:rPr>
      </w:pPr>
    </w:p>
    <w:p w14:paraId="0A5E2869" w14:textId="77777777" w:rsidR="004709C2" w:rsidRPr="004709C2" w:rsidRDefault="004709C2" w:rsidP="004709C2">
      <w:pPr>
        <w:rPr>
          <w:lang w:val="en-GB"/>
        </w:rPr>
      </w:pPr>
    </w:p>
    <w:p w14:paraId="32363851" w14:textId="06138040" w:rsidR="00A91E77" w:rsidRPr="00672A35" w:rsidRDefault="004C7548" w:rsidP="009B16AD">
      <w:pPr>
        <w:pStyle w:val="Heading2"/>
        <w:rPr>
          <w:rFonts w:cs="Arial"/>
          <w:lang w:val="en-GB"/>
        </w:rPr>
      </w:pPr>
      <w:bookmarkStart w:id="16" w:name="_Toc475295159"/>
      <w:r w:rsidRPr="00672A35">
        <w:rPr>
          <w:rFonts w:cs="Arial"/>
          <w:lang w:val="en-GB"/>
        </w:rPr>
        <w:lastRenderedPageBreak/>
        <w:t xml:space="preserve">Runtime Reflection </w:t>
      </w:r>
      <w:r w:rsidR="00550FCA" w:rsidRPr="00672A35">
        <w:rPr>
          <w:rFonts w:cs="Arial"/>
          <w:lang w:val="en-GB"/>
        </w:rPr>
        <w:t xml:space="preserve">in </w:t>
      </w:r>
      <w:bookmarkEnd w:id="16"/>
      <w:r w:rsidR="00410C7A" w:rsidRPr="00672A35">
        <w:rPr>
          <w:rFonts w:cs="Arial"/>
          <w:lang w:val="en-GB"/>
        </w:rPr>
        <w:t>strongly types languages</w:t>
      </w:r>
    </w:p>
    <w:p w14:paraId="651B4BAC" w14:textId="36C5FA7B" w:rsidR="00556F18" w:rsidRPr="00672A35" w:rsidRDefault="006B6A2D" w:rsidP="008D2CBE">
      <w:pPr>
        <w:rPr>
          <w:rFonts w:cs="Arial"/>
          <w:lang w:val="en-GB"/>
        </w:rPr>
      </w:pPr>
      <w:r w:rsidRPr="00672A35">
        <w:rPr>
          <w:rFonts w:cs="Arial"/>
          <w:lang w:val="en-GB"/>
        </w:rPr>
        <w:t xml:space="preserve">In </w:t>
      </w:r>
      <w:r w:rsidR="00F878A2" w:rsidRPr="00672A35">
        <w:rPr>
          <w:rFonts w:cs="Arial"/>
          <w:lang w:val="en-GB"/>
        </w:rPr>
        <w:t xml:space="preserve">most other </w:t>
      </w:r>
      <w:r w:rsidRPr="00672A35">
        <w:rPr>
          <w:rFonts w:cs="Arial"/>
          <w:lang w:val="en-GB"/>
        </w:rPr>
        <w:t>languages, introspection and reflection are very common features.</w:t>
      </w:r>
    </w:p>
    <w:p w14:paraId="7B36EBF9" w14:textId="77777777" w:rsidR="00586144" w:rsidRPr="00672A35" w:rsidRDefault="00586144" w:rsidP="008D2CBE">
      <w:pPr>
        <w:rPr>
          <w:rFonts w:cs="Arial"/>
          <w:lang w:val="en-GB"/>
        </w:rPr>
      </w:pPr>
    </w:p>
    <w:p w14:paraId="10D001F2" w14:textId="29903105" w:rsidR="00BC1DB7" w:rsidRPr="00672A35" w:rsidRDefault="00941F34" w:rsidP="008D2CBE">
      <w:pPr>
        <w:rPr>
          <w:rFonts w:cs="Arial"/>
          <w:lang w:val="en-GB"/>
        </w:rPr>
      </w:pPr>
      <w:r w:rsidRPr="00672A35">
        <w:rPr>
          <w:rFonts w:cs="Arial"/>
          <w:lang w:val="en-GB"/>
        </w:rPr>
        <w:t xml:space="preserve">The language </w:t>
      </w:r>
      <w:r w:rsidRPr="00672A35">
        <w:rPr>
          <w:rFonts w:cs="Arial"/>
          <w:i/>
          <w:lang w:val="en-GB"/>
        </w:rPr>
        <w:t>C#</w:t>
      </w:r>
      <w:r w:rsidRPr="00672A35">
        <w:rPr>
          <w:rFonts w:cs="Arial"/>
          <w:lang w:val="en-GB"/>
        </w:rPr>
        <w:t xml:space="preserve"> has som</w:t>
      </w:r>
      <w:r w:rsidR="00216399" w:rsidRPr="00672A35">
        <w:rPr>
          <w:rFonts w:cs="Arial"/>
          <w:lang w:val="en-GB"/>
        </w:rPr>
        <w:t>e advanced reflection abilities, as well as simple, yet powerful, ones.</w:t>
      </w:r>
      <w:r w:rsidRPr="00672A35">
        <w:rPr>
          <w:rFonts w:cs="Arial"/>
          <w:lang w:val="en-GB"/>
        </w:rPr>
        <w:t xml:space="preserve"> In C#, every </w:t>
      </w:r>
      <w:r w:rsidR="00BC1DB7" w:rsidRPr="00672A35">
        <w:rPr>
          <w:rFonts w:cs="Arial"/>
          <w:lang w:val="en-GB"/>
        </w:rPr>
        <w:t>type in the .</w:t>
      </w:r>
      <w:r w:rsidR="00BC1DB7" w:rsidRPr="00672A35">
        <w:rPr>
          <w:rFonts w:cs="Arial"/>
          <w:i/>
          <w:lang w:val="en-GB"/>
        </w:rPr>
        <w:t xml:space="preserve">NET </w:t>
      </w:r>
      <w:r w:rsidR="00BC1DB7" w:rsidRPr="00672A35">
        <w:rPr>
          <w:rFonts w:cs="Arial"/>
          <w:lang w:val="en-GB"/>
        </w:rPr>
        <w:t>framework has a</w:t>
      </w:r>
      <w:r w:rsidRPr="00672A35">
        <w:rPr>
          <w:rFonts w:cs="Arial"/>
          <w:lang w:val="en-GB"/>
        </w:rPr>
        <w:t xml:space="preserve"> </w:t>
      </w:r>
      <w:proofErr w:type="gramStart"/>
      <w:r w:rsidRPr="00672A35">
        <w:rPr>
          <w:rFonts w:cs="Arial"/>
          <w:i/>
          <w:lang w:val="en-GB"/>
        </w:rPr>
        <w:t>GetType(</w:t>
      </w:r>
      <w:proofErr w:type="gramEnd"/>
      <w:r w:rsidRPr="00672A35">
        <w:rPr>
          <w:rFonts w:cs="Arial"/>
          <w:i/>
          <w:lang w:val="en-GB"/>
        </w:rPr>
        <w:t>)</w:t>
      </w:r>
      <w:r w:rsidRPr="00672A35">
        <w:rPr>
          <w:rFonts w:cs="Arial"/>
          <w:lang w:val="en-GB"/>
        </w:rPr>
        <w:t xml:space="preserve"> which</w:t>
      </w:r>
      <w:r w:rsidR="00A7613D" w:rsidRPr="00672A35">
        <w:rPr>
          <w:rFonts w:cs="Arial"/>
          <w:lang w:val="en-GB"/>
        </w:rPr>
        <w:t xml:space="preserve"> simply returns the type it is</w:t>
      </w:r>
      <w:r w:rsidR="00456B8C" w:rsidRPr="00672A35">
        <w:rPr>
          <w:rFonts w:cs="Arial"/>
          <w:lang w:val="en-GB"/>
        </w:rPr>
        <w:t xml:space="preserve"> </w:t>
      </w:r>
      <w:r w:rsidR="00CF31F3" w:rsidRPr="00672A35">
        <w:rPr>
          <w:rStyle w:val="selectable"/>
          <w:rFonts w:cs="Arial"/>
          <w:lang w:val="en-GB"/>
        </w:rPr>
        <w:t xml:space="preserve">as a </w:t>
      </w:r>
      <w:r w:rsidR="00CF31F3" w:rsidRPr="00672A35">
        <w:rPr>
          <w:rStyle w:val="selectable"/>
          <w:rFonts w:cs="Arial"/>
          <w:i/>
          <w:lang w:val="en-GB"/>
        </w:rPr>
        <w:t>Type</w:t>
      </w:r>
      <w:r w:rsidR="00CF31F3" w:rsidRPr="00672A35">
        <w:rPr>
          <w:rFonts w:cs="Arial"/>
          <w:lang w:val="en-GB"/>
        </w:rPr>
        <w:t xml:space="preserve"> variable (</w:t>
      </w:r>
      <w:r w:rsidR="00CF31F3" w:rsidRPr="00672A35">
        <w:rPr>
          <w:rStyle w:val="selectable"/>
          <w:rFonts w:cs="Arial"/>
          <w:lang w:val="en-GB"/>
        </w:rPr>
        <w:t>Lischke, 2016)</w:t>
      </w:r>
      <w:r w:rsidR="00BC1DB7" w:rsidRPr="00672A35">
        <w:rPr>
          <w:rFonts w:cs="Arial"/>
          <w:lang w:val="en-GB"/>
        </w:rPr>
        <w:t xml:space="preserve">. </w:t>
      </w:r>
      <w:r w:rsidR="00CF31F3" w:rsidRPr="00672A35">
        <w:rPr>
          <w:rFonts w:cs="Arial"/>
          <w:lang w:val="en-GB"/>
        </w:rPr>
        <w:t xml:space="preserve">This variable can be used to create new types, or used to compare types. </w:t>
      </w:r>
      <w:r w:rsidR="00456B8C" w:rsidRPr="00672A35">
        <w:rPr>
          <w:rFonts w:cs="Arial"/>
          <w:lang w:val="en-GB"/>
        </w:rPr>
        <w:t xml:space="preserve">An example of the C# </w:t>
      </w:r>
      <w:r w:rsidR="00456B8C" w:rsidRPr="00672A35">
        <w:rPr>
          <w:rFonts w:cs="Arial"/>
          <w:i/>
          <w:lang w:val="en-GB"/>
        </w:rPr>
        <w:t>GetType</w:t>
      </w:r>
      <w:r w:rsidR="00456B8C" w:rsidRPr="00672A35">
        <w:rPr>
          <w:rFonts w:cs="Arial"/>
          <w:lang w:val="en-GB"/>
        </w:rPr>
        <w:t xml:space="preserve"> method is </w:t>
      </w:r>
      <w:r w:rsidR="003F68B5" w:rsidRPr="00672A35">
        <w:rPr>
          <w:rFonts w:cs="Arial"/>
          <w:lang w:val="en-GB"/>
        </w:rPr>
        <w:t xml:space="preserve">in </w:t>
      </w:r>
      <w:r w:rsidR="003F68B5" w:rsidRPr="00672A35">
        <w:rPr>
          <w:rFonts w:cs="Arial"/>
          <w:lang w:val="en-GB"/>
        </w:rPr>
        <w:fldChar w:fldCharType="begin"/>
      </w:r>
      <w:r w:rsidR="003F68B5" w:rsidRPr="00672A35">
        <w:rPr>
          <w:rFonts w:cs="Arial"/>
          <w:lang w:val="en-GB"/>
        </w:rPr>
        <w:instrText xml:space="preserve"> REF _Ref477024752 \h </w:instrText>
      </w:r>
      <w:r w:rsidR="003F68B5" w:rsidRPr="00672A35">
        <w:rPr>
          <w:rFonts w:cs="Arial"/>
          <w:lang w:val="en-GB"/>
        </w:rPr>
      </w:r>
      <w:r w:rsidR="003F68B5" w:rsidRPr="00672A35">
        <w:rPr>
          <w:rFonts w:cs="Arial"/>
          <w:lang w:val="en-GB"/>
        </w:rPr>
        <w:fldChar w:fldCharType="separate"/>
      </w:r>
      <w:r w:rsidR="003F68B5" w:rsidRPr="00672A35">
        <w:rPr>
          <w:lang w:val="en-GB"/>
        </w:rPr>
        <w:t>Figure 4</w:t>
      </w:r>
      <w:r w:rsidR="003F68B5" w:rsidRPr="00672A35">
        <w:rPr>
          <w:rFonts w:cs="Arial"/>
          <w:lang w:val="en-GB"/>
        </w:rPr>
        <w:fldChar w:fldCharType="end"/>
      </w:r>
      <w:r w:rsidR="00456B8C" w:rsidRPr="00672A35">
        <w:rPr>
          <w:rFonts w:cs="Arial"/>
          <w:lang w:val="en-GB"/>
        </w:rPr>
        <w:t xml:space="preserve">, comparing two </w:t>
      </w:r>
      <w:r w:rsidR="00456B8C" w:rsidRPr="00BE265F">
        <w:rPr>
          <w:rFonts w:cs="Arial"/>
          <w:lang w:val="en-GB"/>
        </w:rPr>
        <w:t>int</w:t>
      </w:r>
      <w:r w:rsidR="00BE265F" w:rsidRPr="00BE265F">
        <w:rPr>
          <w:rFonts w:cs="Arial"/>
          <w:lang w:val="en-GB"/>
        </w:rPr>
        <w:t>egers</w:t>
      </w:r>
      <w:r w:rsidR="00456B8C" w:rsidRPr="00672A35">
        <w:rPr>
          <w:rFonts w:cs="Arial"/>
          <w:lang w:val="en-GB"/>
        </w:rPr>
        <w:t xml:space="preserve"> then an </w:t>
      </w:r>
      <w:r w:rsidR="00BE265F">
        <w:rPr>
          <w:rFonts w:cs="Arial"/>
          <w:lang w:val="en-GB"/>
        </w:rPr>
        <w:t xml:space="preserve">integers </w:t>
      </w:r>
      <w:r w:rsidR="00456B8C" w:rsidRPr="00672A35">
        <w:rPr>
          <w:rFonts w:cs="Arial"/>
          <w:lang w:val="en-GB"/>
        </w:rPr>
        <w:t xml:space="preserve">and a </w:t>
      </w:r>
      <w:r w:rsidR="00456B8C" w:rsidRPr="00BE265F">
        <w:rPr>
          <w:rFonts w:cs="Arial"/>
          <w:lang w:val="en-GB"/>
        </w:rPr>
        <w:t>float</w:t>
      </w:r>
      <w:r w:rsidR="00BE265F">
        <w:rPr>
          <w:rFonts w:cs="Arial"/>
          <w:lang w:val="en-GB"/>
        </w:rPr>
        <w:t>ing pointer number</w:t>
      </w:r>
      <w:r w:rsidR="008C069A" w:rsidRPr="00672A35">
        <w:rPr>
          <w:rFonts w:cs="Arial"/>
          <w:lang w:val="en-GB"/>
        </w:rPr>
        <w:t>.</w:t>
      </w:r>
    </w:p>
    <w:p w14:paraId="3D327D24" w14:textId="77777777" w:rsidR="007C2B66" w:rsidRPr="00672A35" w:rsidRDefault="007C2B66" w:rsidP="008D2CBE">
      <w:pPr>
        <w:rPr>
          <w:rFonts w:cs="Arial"/>
          <w:lang w:val="en-GB"/>
        </w:rPr>
      </w:pPr>
    </w:p>
    <w:tbl>
      <w:tblPr>
        <w:tblStyle w:val="TableGrid"/>
        <w:tblW w:w="0" w:type="auto"/>
        <w:tblLook w:val="04A0" w:firstRow="1" w:lastRow="0" w:firstColumn="1" w:lastColumn="0" w:noHBand="0" w:noVBand="1"/>
      </w:tblPr>
      <w:tblGrid>
        <w:gridCol w:w="9350"/>
      </w:tblGrid>
      <w:tr w:rsidR="007C2B66" w:rsidRPr="00672A35" w14:paraId="5CDE03FC" w14:textId="77777777" w:rsidTr="007C2B66">
        <w:tc>
          <w:tcPr>
            <w:tcW w:w="9350" w:type="dxa"/>
          </w:tcPr>
          <w:p w14:paraId="56AC4A3E" w14:textId="57D487EC" w:rsidR="00D64317" w:rsidRPr="00672A35" w:rsidRDefault="00D64317" w:rsidP="00656044">
            <w:pPr>
              <w:pStyle w:val="NoSpacing"/>
              <w:rPr>
                <w:rFonts w:cs="Arial"/>
                <w:noProof/>
                <w:lang w:val="en-GB"/>
              </w:rPr>
            </w:pPr>
            <w:r w:rsidRPr="00672A35">
              <w:rPr>
                <w:noProof/>
                <w:lang w:val="en-GB"/>
              </w:rPr>
              <w:t>Using System;</w:t>
            </w:r>
          </w:p>
          <w:p w14:paraId="65305881" w14:textId="77777777" w:rsidR="00D64317" w:rsidRPr="00672A35" w:rsidRDefault="00D64317" w:rsidP="00656044">
            <w:pPr>
              <w:pStyle w:val="NoSpacing"/>
              <w:rPr>
                <w:noProof/>
                <w:lang w:val="en-GB"/>
              </w:rPr>
            </w:pPr>
          </w:p>
          <w:p w14:paraId="08E73593" w14:textId="7A3D0A9C" w:rsidR="00D64317" w:rsidRPr="00672A35" w:rsidRDefault="00D64317" w:rsidP="00656044">
            <w:pPr>
              <w:pStyle w:val="NoSpacing"/>
              <w:rPr>
                <w:noProof/>
                <w:lang w:val="en-GB"/>
              </w:rPr>
            </w:pPr>
            <w:r w:rsidRPr="00672A35">
              <w:rPr>
                <w:noProof/>
                <w:lang w:val="en-GB"/>
              </w:rPr>
              <w:t>Namespace TestApplication {</w:t>
            </w:r>
          </w:p>
          <w:p w14:paraId="12CD081F" w14:textId="02A11DD8" w:rsidR="00D64317" w:rsidRPr="00672A35" w:rsidRDefault="00D64317" w:rsidP="00656044">
            <w:pPr>
              <w:pStyle w:val="NoSpacing"/>
              <w:rPr>
                <w:noProof/>
                <w:lang w:val="en-GB"/>
              </w:rPr>
            </w:pPr>
            <w:r w:rsidRPr="00672A35">
              <w:rPr>
                <w:noProof/>
                <w:lang w:val="en-GB"/>
              </w:rPr>
              <w:t xml:space="preserve">    Class Program {</w:t>
            </w:r>
          </w:p>
          <w:p w14:paraId="7A02928D" w14:textId="55783CF6" w:rsidR="00D64317" w:rsidRPr="00672A35" w:rsidRDefault="00D64317" w:rsidP="00656044">
            <w:pPr>
              <w:pStyle w:val="NoSpacing"/>
              <w:rPr>
                <w:noProof/>
                <w:lang w:val="en-GB"/>
              </w:rPr>
            </w:pPr>
            <w:r w:rsidRPr="00672A35">
              <w:rPr>
                <w:noProof/>
                <w:lang w:val="en-GB"/>
              </w:rPr>
              <w:t xml:space="preserve">        Static void Main(string[] args) {</w:t>
            </w:r>
          </w:p>
          <w:p w14:paraId="00C7835C" w14:textId="09FFBFA3" w:rsidR="00D64317" w:rsidRPr="00672A35" w:rsidRDefault="00D64317" w:rsidP="00656044">
            <w:pPr>
              <w:pStyle w:val="NoSpacing"/>
              <w:rPr>
                <w:noProof/>
                <w:lang w:val="en-GB"/>
              </w:rPr>
            </w:pPr>
            <w:r w:rsidRPr="00672A35">
              <w:rPr>
                <w:noProof/>
                <w:lang w:val="en-GB"/>
              </w:rPr>
              <w:t xml:space="preserve">            int i=0, j=0;</w:t>
            </w:r>
          </w:p>
          <w:p w14:paraId="359CD4B6" w14:textId="41CCC5C3" w:rsidR="00D64317" w:rsidRPr="00672A35" w:rsidRDefault="00D64317" w:rsidP="00656044">
            <w:pPr>
              <w:pStyle w:val="NoSpacing"/>
              <w:rPr>
                <w:noProof/>
                <w:lang w:val="en-GB"/>
              </w:rPr>
            </w:pPr>
            <w:r w:rsidRPr="00672A35">
              <w:rPr>
                <w:noProof/>
                <w:lang w:val="en-GB"/>
              </w:rPr>
              <w:t xml:space="preserve">            float f=0.0f;</w:t>
            </w:r>
          </w:p>
          <w:p w14:paraId="336787AA" w14:textId="77777777" w:rsidR="00D64317" w:rsidRPr="00672A35" w:rsidRDefault="00D64317" w:rsidP="00656044">
            <w:pPr>
              <w:pStyle w:val="NoSpacing"/>
              <w:rPr>
                <w:noProof/>
                <w:lang w:val="en-GB"/>
              </w:rPr>
            </w:pPr>
          </w:p>
          <w:p w14:paraId="25CC481F" w14:textId="28F78C0E" w:rsidR="00D64317" w:rsidRPr="00672A35" w:rsidRDefault="00D64317" w:rsidP="00656044">
            <w:pPr>
              <w:pStyle w:val="NoSpacing"/>
              <w:rPr>
                <w:noProof/>
                <w:lang w:val="en-GB"/>
              </w:rPr>
            </w:pPr>
            <w:r w:rsidRPr="00672A35">
              <w:rPr>
                <w:noProof/>
                <w:lang w:val="en-GB"/>
              </w:rPr>
              <w:t xml:space="preserve">            Type i_type = i.GetType();</w:t>
            </w:r>
          </w:p>
          <w:p w14:paraId="3BC4B0CE" w14:textId="09D2BEC3" w:rsidR="00D64317" w:rsidRPr="00672A35" w:rsidRDefault="00D64317" w:rsidP="00656044">
            <w:pPr>
              <w:pStyle w:val="NoSpacing"/>
              <w:rPr>
                <w:noProof/>
                <w:lang w:val="en-GB"/>
              </w:rPr>
            </w:pPr>
            <w:r w:rsidRPr="00672A35">
              <w:rPr>
                <w:noProof/>
                <w:lang w:val="en-GB"/>
              </w:rPr>
              <w:t xml:space="preserve">            Type j_type = j.GetType();</w:t>
            </w:r>
          </w:p>
          <w:p w14:paraId="74ED04BF" w14:textId="6B9698C2" w:rsidR="00D64317" w:rsidRPr="00672A35" w:rsidRDefault="00D64317" w:rsidP="00656044">
            <w:pPr>
              <w:pStyle w:val="NoSpacing"/>
              <w:rPr>
                <w:noProof/>
                <w:lang w:val="en-GB"/>
              </w:rPr>
            </w:pPr>
            <w:r w:rsidRPr="00672A35">
              <w:rPr>
                <w:noProof/>
                <w:lang w:val="en-GB"/>
              </w:rPr>
              <w:t xml:space="preserve">            Type f_type = f.GetType();</w:t>
            </w:r>
          </w:p>
          <w:p w14:paraId="0B6F3F38" w14:textId="77777777" w:rsidR="00D64317" w:rsidRPr="00672A35" w:rsidRDefault="00D64317" w:rsidP="00656044">
            <w:pPr>
              <w:pStyle w:val="NoSpacing"/>
              <w:rPr>
                <w:noProof/>
                <w:lang w:val="en-GB"/>
              </w:rPr>
            </w:pPr>
          </w:p>
          <w:p w14:paraId="301B1BF6" w14:textId="2C2A616C" w:rsidR="00D64317" w:rsidRPr="00672A35" w:rsidRDefault="00D64317" w:rsidP="00656044">
            <w:pPr>
              <w:pStyle w:val="NoSpacing"/>
              <w:rPr>
                <w:noProof/>
                <w:lang w:val="en-GB"/>
              </w:rPr>
            </w:pPr>
            <w:r w:rsidRPr="00672A35">
              <w:rPr>
                <w:noProof/>
                <w:lang w:val="en-GB"/>
              </w:rPr>
              <w:t xml:space="preserve">            If(i_type.Equals(j_type) == true) {</w:t>
            </w:r>
          </w:p>
          <w:p w14:paraId="70E826C0" w14:textId="48723BB4" w:rsidR="00D64317" w:rsidRPr="00672A35" w:rsidRDefault="00D64317" w:rsidP="00656044">
            <w:pPr>
              <w:pStyle w:val="NoSpacing"/>
              <w:rPr>
                <w:noProof/>
                <w:lang w:val="en-GB"/>
              </w:rPr>
            </w:pPr>
            <w:r w:rsidRPr="00672A35">
              <w:rPr>
                <w:noProof/>
                <w:lang w:val="en-GB"/>
              </w:rPr>
              <w:t xml:space="preserve">                Console.WriteLine(“I and j are the same type.”);</w:t>
            </w:r>
          </w:p>
          <w:p w14:paraId="1023B27F" w14:textId="036780F9" w:rsidR="00D64317" w:rsidRPr="00672A35" w:rsidRDefault="00D64317" w:rsidP="00656044">
            <w:pPr>
              <w:pStyle w:val="NoSpacing"/>
              <w:rPr>
                <w:noProof/>
                <w:lang w:val="en-GB"/>
              </w:rPr>
            </w:pPr>
            <w:r w:rsidRPr="00672A35">
              <w:rPr>
                <w:noProof/>
                <w:lang w:val="en-GB"/>
              </w:rPr>
              <w:t xml:space="preserve">            }</w:t>
            </w:r>
          </w:p>
          <w:p w14:paraId="61693591" w14:textId="77777777" w:rsidR="00D64317" w:rsidRPr="00672A35" w:rsidRDefault="00D64317" w:rsidP="00656044">
            <w:pPr>
              <w:pStyle w:val="NoSpacing"/>
              <w:rPr>
                <w:noProof/>
                <w:lang w:val="en-GB"/>
              </w:rPr>
            </w:pPr>
          </w:p>
          <w:p w14:paraId="1C38D8F7" w14:textId="0C096E71" w:rsidR="00D64317" w:rsidRPr="00672A35" w:rsidRDefault="00D64317" w:rsidP="00656044">
            <w:pPr>
              <w:pStyle w:val="NoSpacing"/>
              <w:rPr>
                <w:noProof/>
                <w:lang w:val="en-GB"/>
              </w:rPr>
            </w:pPr>
            <w:r w:rsidRPr="00672A35">
              <w:rPr>
                <w:noProof/>
                <w:lang w:val="en-GB"/>
              </w:rPr>
              <w:t xml:space="preserve">            If(i.type.Equals(f_type) == false) {</w:t>
            </w:r>
          </w:p>
          <w:p w14:paraId="60DE95E7" w14:textId="649C1668" w:rsidR="00D64317" w:rsidRPr="00672A35" w:rsidRDefault="00D64317" w:rsidP="00656044">
            <w:pPr>
              <w:pStyle w:val="NoSpacing"/>
              <w:rPr>
                <w:noProof/>
                <w:lang w:val="en-GB"/>
              </w:rPr>
            </w:pPr>
            <w:r w:rsidRPr="00672A35">
              <w:rPr>
                <w:noProof/>
                <w:lang w:val="en-GB"/>
              </w:rPr>
              <w:t xml:space="preserve">                Console.WriteLine(“I and f are not the same type.”);</w:t>
            </w:r>
          </w:p>
          <w:p w14:paraId="174E7FB3" w14:textId="29C01407" w:rsidR="00D64317" w:rsidRPr="00672A35" w:rsidRDefault="00D64317" w:rsidP="00656044">
            <w:pPr>
              <w:pStyle w:val="NoSpacing"/>
              <w:rPr>
                <w:noProof/>
                <w:lang w:val="en-GB"/>
              </w:rPr>
            </w:pPr>
            <w:r w:rsidRPr="00672A35">
              <w:rPr>
                <w:noProof/>
                <w:lang w:val="en-GB"/>
              </w:rPr>
              <w:t xml:space="preserve">            }</w:t>
            </w:r>
          </w:p>
          <w:p w14:paraId="48CD292F" w14:textId="77777777" w:rsidR="00D64317" w:rsidRPr="00672A35" w:rsidRDefault="00D64317" w:rsidP="00656044">
            <w:pPr>
              <w:pStyle w:val="NoSpacing"/>
              <w:rPr>
                <w:noProof/>
                <w:lang w:val="en-GB"/>
              </w:rPr>
            </w:pPr>
          </w:p>
          <w:p w14:paraId="1BEC8F92" w14:textId="11B27694" w:rsidR="00D64317" w:rsidRPr="00672A35" w:rsidRDefault="00D64317" w:rsidP="00656044">
            <w:pPr>
              <w:pStyle w:val="NoSpacing"/>
              <w:rPr>
                <w:noProof/>
                <w:color w:val="00B0F0"/>
                <w:lang w:val="en-GB"/>
              </w:rPr>
            </w:pPr>
            <w:r w:rsidRPr="00672A35">
              <w:rPr>
                <w:noProof/>
                <w:color w:val="00B0F0"/>
                <w:lang w:val="en-GB"/>
              </w:rPr>
              <w:t xml:space="preserve">          </w:t>
            </w:r>
            <w:r w:rsidR="002E313A" w:rsidRPr="00672A35">
              <w:rPr>
                <w:noProof/>
                <w:color w:val="00B0F0"/>
                <w:lang w:val="en-GB"/>
              </w:rPr>
              <w:t xml:space="preserve">  </w:t>
            </w:r>
            <w:r w:rsidRPr="00672A35">
              <w:rPr>
                <w:noProof/>
                <w:color w:val="00B0F0"/>
                <w:lang w:val="en-GB"/>
              </w:rPr>
              <w:t>/*</w:t>
            </w:r>
            <w:r w:rsidR="002E313A" w:rsidRPr="00672A35">
              <w:rPr>
                <w:noProof/>
                <w:color w:val="00B0F0"/>
                <w:lang w:val="en-GB"/>
              </w:rPr>
              <w:t xml:space="preserve"> Prints:</w:t>
            </w:r>
          </w:p>
          <w:p w14:paraId="248FBFF1" w14:textId="5F5DDFD7" w:rsidR="002E313A" w:rsidRPr="00672A35" w:rsidRDefault="002E313A" w:rsidP="00656044">
            <w:pPr>
              <w:pStyle w:val="NoSpacing"/>
              <w:rPr>
                <w:noProof/>
                <w:color w:val="00B0F0"/>
                <w:lang w:val="en-GB"/>
              </w:rPr>
            </w:pPr>
            <w:r w:rsidRPr="00672A35">
              <w:rPr>
                <w:noProof/>
                <w:color w:val="00B0F0"/>
                <w:lang w:val="en-GB"/>
              </w:rPr>
              <w:t xml:space="preserve">                “i and j are the same type.”</w:t>
            </w:r>
          </w:p>
          <w:p w14:paraId="77A19A45" w14:textId="688DEC19" w:rsidR="002E313A" w:rsidRPr="00672A35" w:rsidRDefault="002E313A" w:rsidP="00656044">
            <w:pPr>
              <w:pStyle w:val="NoSpacing"/>
              <w:rPr>
                <w:noProof/>
                <w:color w:val="00B0F0"/>
                <w:lang w:val="en-GB"/>
              </w:rPr>
            </w:pPr>
            <w:r w:rsidRPr="00672A35">
              <w:rPr>
                <w:noProof/>
                <w:color w:val="00B0F0"/>
                <w:lang w:val="en-GB"/>
              </w:rPr>
              <w:t xml:space="preserve">                “i and f are not the same type.”*/</w:t>
            </w:r>
          </w:p>
          <w:p w14:paraId="08708646" w14:textId="5FDBDF8A" w:rsidR="00D64317" w:rsidRPr="00672A35" w:rsidRDefault="00D64317" w:rsidP="00656044">
            <w:pPr>
              <w:pStyle w:val="NoSpacing"/>
              <w:rPr>
                <w:noProof/>
                <w:lang w:val="en-GB"/>
              </w:rPr>
            </w:pPr>
            <w:r w:rsidRPr="00672A35">
              <w:rPr>
                <w:noProof/>
                <w:lang w:val="en-GB"/>
              </w:rPr>
              <w:t xml:space="preserve">        }</w:t>
            </w:r>
          </w:p>
          <w:p w14:paraId="2404A235" w14:textId="74DF0CD5" w:rsidR="00D64317" w:rsidRPr="00672A35" w:rsidRDefault="00D64317" w:rsidP="00656044">
            <w:pPr>
              <w:pStyle w:val="NoSpacing"/>
              <w:rPr>
                <w:noProof/>
                <w:lang w:val="en-GB"/>
              </w:rPr>
            </w:pPr>
            <w:r w:rsidRPr="00672A35">
              <w:rPr>
                <w:noProof/>
                <w:lang w:val="en-GB"/>
              </w:rPr>
              <w:t xml:space="preserve">    }</w:t>
            </w:r>
          </w:p>
          <w:p w14:paraId="055D06E4" w14:textId="37A383B1" w:rsidR="0096398E" w:rsidRPr="00672A35" w:rsidRDefault="00950112" w:rsidP="00075E83">
            <w:pPr>
              <w:pStyle w:val="NoSpacing"/>
              <w:keepNext/>
              <w:rPr>
                <w:lang w:val="en-GB"/>
              </w:rPr>
            </w:pPr>
            <w:r w:rsidRPr="00672A35">
              <w:rPr>
                <w:noProof/>
                <w:lang w:val="en-GB"/>
              </w:rPr>
              <w:t>}</w:t>
            </w:r>
          </w:p>
        </w:tc>
      </w:tr>
    </w:tbl>
    <w:p w14:paraId="7825CEEE" w14:textId="596AB857" w:rsidR="002850F4" w:rsidRPr="00672A35" w:rsidRDefault="00075E83" w:rsidP="004A78BC">
      <w:pPr>
        <w:pStyle w:val="Caption"/>
        <w:jc w:val="center"/>
        <w:rPr>
          <w:lang w:val="en-GB"/>
        </w:rPr>
      </w:pPr>
      <w:bookmarkStart w:id="17" w:name="_Ref4770247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4</w:t>
      </w:r>
      <w:r w:rsidRPr="00672A35">
        <w:rPr>
          <w:lang w:val="en-GB"/>
        </w:rPr>
        <w:fldChar w:fldCharType="end"/>
      </w:r>
      <w:bookmarkEnd w:id="17"/>
      <w:r w:rsidRPr="00672A35">
        <w:rPr>
          <w:lang w:val="en-GB"/>
        </w:rPr>
        <w:t xml:space="preserve"> - An example of C#'s GetType method and its output</w:t>
      </w:r>
    </w:p>
    <w:p w14:paraId="1D838DE0" w14:textId="7A38A07F" w:rsidR="00E9608F" w:rsidRPr="00672A35" w:rsidRDefault="00E9608F" w:rsidP="008D2CBE">
      <w:pPr>
        <w:rPr>
          <w:rFonts w:cs="Arial"/>
          <w:lang w:val="en-GB"/>
        </w:rPr>
      </w:pPr>
      <w:r w:rsidRPr="00672A35">
        <w:rPr>
          <w:rFonts w:cs="Arial"/>
          <w:lang w:val="en-GB"/>
        </w:rPr>
        <w:t xml:space="preserve">C# also provides ways to retrieve the </w:t>
      </w:r>
      <w:r w:rsidRPr="00672A35">
        <w:rPr>
          <w:rFonts w:cs="Arial"/>
          <w:i/>
          <w:lang w:val="en-GB"/>
        </w:rPr>
        <w:t>properties</w:t>
      </w:r>
      <w:r w:rsidRPr="00672A35">
        <w:rPr>
          <w:rFonts w:cs="Arial"/>
          <w:lang w:val="en-GB"/>
        </w:rPr>
        <w:t xml:space="preserve"> of a class at runtime. It does this by allowing each class, which supports the </w:t>
      </w:r>
      <w:r w:rsidRPr="00672A35">
        <w:rPr>
          <w:rFonts w:cs="Arial"/>
          <w:i/>
          <w:lang w:val="en-GB"/>
        </w:rPr>
        <w:t>GetType</w:t>
      </w:r>
      <w:r w:rsidRPr="00672A35">
        <w:rPr>
          <w:rFonts w:cs="Arial"/>
          <w:lang w:val="en-GB"/>
        </w:rPr>
        <w:t xml:space="preserve"> method, to also have a </w:t>
      </w:r>
      <w:r w:rsidRPr="00672A35">
        <w:rPr>
          <w:rFonts w:cs="Arial"/>
          <w:i/>
          <w:lang w:val="en-GB"/>
        </w:rPr>
        <w:t>GetProperties</w:t>
      </w:r>
      <w:r w:rsidRPr="00672A35">
        <w:rPr>
          <w:rFonts w:cs="Arial"/>
          <w:lang w:val="en-GB"/>
        </w:rPr>
        <w:t xml:space="preserve"> method. The </w:t>
      </w:r>
      <w:r w:rsidRPr="00672A35">
        <w:rPr>
          <w:rFonts w:cs="Arial"/>
          <w:i/>
          <w:lang w:val="en-GB"/>
        </w:rPr>
        <w:t>GetProperties</w:t>
      </w:r>
      <w:r w:rsidRPr="00672A35">
        <w:rPr>
          <w:rFonts w:cs="Arial"/>
          <w:lang w:val="en-GB"/>
        </w:rPr>
        <w:t xml:space="preserve"> method can be iterated through to access each element in a class.</w:t>
      </w:r>
      <w:r w:rsidR="005427A1" w:rsidRPr="00672A35">
        <w:rPr>
          <w:rFonts w:cs="Arial"/>
          <w:lang w:val="en-GB"/>
        </w:rPr>
        <w:t xml:space="preserve"> An example showing this </w:t>
      </w:r>
      <w:r w:rsidR="006C0C27" w:rsidRPr="00672A35">
        <w:rPr>
          <w:rFonts w:cs="Arial"/>
          <w:lang w:val="en-GB"/>
        </w:rPr>
        <w:t xml:space="preserve">is provided in </w:t>
      </w:r>
      <w:r w:rsidR="006C0C27" w:rsidRPr="00672A35">
        <w:rPr>
          <w:rFonts w:cs="Arial"/>
          <w:lang w:val="en-GB"/>
        </w:rPr>
        <w:fldChar w:fldCharType="begin"/>
      </w:r>
      <w:r w:rsidR="006C0C27" w:rsidRPr="00672A35">
        <w:rPr>
          <w:rFonts w:cs="Arial"/>
          <w:lang w:val="en-GB"/>
        </w:rPr>
        <w:instrText xml:space="preserve"> REF _Ref477024763 \h </w:instrText>
      </w:r>
      <w:r w:rsidR="006C0C27" w:rsidRPr="00672A35">
        <w:rPr>
          <w:rFonts w:cs="Arial"/>
          <w:lang w:val="en-GB"/>
        </w:rPr>
      </w:r>
      <w:r w:rsidR="006C0C27" w:rsidRPr="00672A35">
        <w:rPr>
          <w:rFonts w:cs="Arial"/>
          <w:lang w:val="en-GB"/>
        </w:rPr>
        <w:fldChar w:fldCharType="separate"/>
      </w:r>
      <w:r w:rsidR="006C0C27" w:rsidRPr="00672A35">
        <w:rPr>
          <w:lang w:val="en-GB"/>
        </w:rPr>
        <w:t>Figure 5</w:t>
      </w:r>
      <w:r w:rsidR="006C0C27" w:rsidRPr="00672A35">
        <w:rPr>
          <w:rFonts w:cs="Arial"/>
          <w:lang w:val="en-GB"/>
        </w:rPr>
        <w:fldChar w:fldCharType="end"/>
      </w:r>
      <w:r w:rsidR="005427A1" w:rsidRPr="00672A35">
        <w:rPr>
          <w:rFonts w:cs="Arial"/>
          <w:lang w:val="en-GB"/>
        </w:rPr>
        <w:t>.</w:t>
      </w:r>
    </w:p>
    <w:p w14:paraId="1432E248" w14:textId="77777777" w:rsidR="00456B8C" w:rsidRPr="00672A35" w:rsidRDefault="00456B8C" w:rsidP="008D2CBE">
      <w:pPr>
        <w:rPr>
          <w:rFonts w:cs="Arial"/>
          <w:lang w:val="en-GB"/>
        </w:rPr>
      </w:pPr>
    </w:p>
    <w:tbl>
      <w:tblPr>
        <w:tblStyle w:val="TableGrid"/>
        <w:tblW w:w="0" w:type="auto"/>
        <w:tblLook w:val="04A0" w:firstRow="1" w:lastRow="0" w:firstColumn="1" w:lastColumn="0" w:noHBand="0" w:noVBand="1"/>
      </w:tblPr>
      <w:tblGrid>
        <w:gridCol w:w="9350"/>
      </w:tblGrid>
      <w:tr w:rsidR="00E9608F" w:rsidRPr="00672A35" w14:paraId="34C94F50" w14:textId="77777777" w:rsidTr="00E9608F">
        <w:tc>
          <w:tcPr>
            <w:tcW w:w="9350" w:type="dxa"/>
          </w:tcPr>
          <w:p w14:paraId="4B5FD118" w14:textId="77777777" w:rsidR="00C50D4C" w:rsidRPr="00672A35" w:rsidRDefault="00C50D4C" w:rsidP="00656044">
            <w:pPr>
              <w:pStyle w:val="NoSpacing"/>
              <w:rPr>
                <w:noProof/>
                <w:lang w:val="en-GB"/>
              </w:rPr>
            </w:pPr>
            <w:r w:rsidRPr="00672A35">
              <w:rPr>
                <w:noProof/>
                <w:lang w:val="en-GB"/>
              </w:rPr>
              <w:t>Using System;</w:t>
            </w:r>
          </w:p>
          <w:p w14:paraId="7E81DFA0" w14:textId="6E409BDF" w:rsidR="00C50D4C" w:rsidRPr="00672A35" w:rsidRDefault="00C50D4C" w:rsidP="00656044">
            <w:pPr>
              <w:pStyle w:val="NoSpacing"/>
              <w:rPr>
                <w:noProof/>
                <w:lang w:val="en-GB"/>
              </w:rPr>
            </w:pPr>
            <w:r w:rsidRPr="00672A35">
              <w:rPr>
                <w:noProof/>
                <w:lang w:val="en-GB"/>
              </w:rPr>
              <w:t>namespace TestApplication {</w:t>
            </w:r>
          </w:p>
          <w:p w14:paraId="0B02F40F" w14:textId="5FD8CC9F" w:rsidR="00C50D4C" w:rsidRPr="00672A35" w:rsidRDefault="00C50D4C" w:rsidP="00656044">
            <w:pPr>
              <w:pStyle w:val="NoSpacing"/>
              <w:rPr>
                <w:noProof/>
                <w:lang w:val="en-GB"/>
              </w:rPr>
            </w:pPr>
            <w:r w:rsidRPr="00672A35">
              <w:rPr>
                <w:noProof/>
                <w:lang w:val="en-GB"/>
              </w:rPr>
              <w:t xml:space="preserve">    class TestClass {</w:t>
            </w:r>
          </w:p>
          <w:p w14:paraId="7BF2E392" w14:textId="77777777" w:rsidR="00C50D4C" w:rsidRPr="00672A35" w:rsidRDefault="00C50D4C" w:rsidP="00656044">
            <w:pPr>
              <w:pStyle w:val="NoSpacing"/>
              <w:rPr>
                <w:noProof/>
                <w:lang w:val="en-GB"/>
              </w:rPr>
            </w:pPr>
            <w:r w:rsidRPr="00672A35">
              <w:rPr>
                <w:noProof/>
                <w:lang w:val="en-GB"/>
              </w:rPr>
              <w:t xml:space="preserve">        public int I { get; set; }</w:t>
            </w:r>
          </w:p>
          <w:p w14:paraId="272C01A0" w14:textId="6DEE4EBD" w:rsidR="00C50D4C" w:rsidRPr="00672A35" w:rsidRDefault="00C50D4C" w:rsidP="00656044">
            <w:pPr>
              <w:pStyle w:val="NoSpacing"/>
              <w:rPr>
                <w:noProof/>
                <w:lang w:val="en-GB"/>
              </w:rPr>
            </w:pPr>
            <w:r w:rsidRPr="00672A35">
              <w:rPr>
                <w:noProof/>
                <w:lang w:val="en-GB"/>
              </w:rPr>
              <w:t xml:space="preserve">        public string str { get; set; }   </w:t>
            </w:r>
          </w:p>
          <w:p w14:paraId="771F1D09" w14:textId="305710AD" w:rsidR="00C50D4C" w:rsidRPr="00672A35" w:rsidRDefault="00C50D4C" w:rsidP="00656044">
            <w:pPr>
              <w:pStyle w:val="NoSpacing"/>
              <w:rPr>
                <w:noProof/>
                <w:lang w:val="en-GB"/>
              </w:rPr>
            </w:pPr>
            <w:r w:rsidRPr="00672A35">
              <w:rPr>
                <w:noProof/>
                <w:lang w:val="en-GB"/>
              </w:rPr>
              <w:t xml:space="preserve">    }</w:t>
            </w:r>
          </w:p>
          <w:p w14:paraId="7FA9CE2A" w14:textId="77777777" w:rsidR="00C50D4C" w:rsidRPr="00672A35" w:rsidRDefault="00C50D4C" w:rsidP="00656044">
            <w:pPr>
              <w:pStyle w:val="NoSpacing"/>
              <w:rPr>
                <w:noProof/>
                <w:lang w:val="en-GB"/>
              </w:rPr>
            </w:pPr>
          </w:p>
          <w:p w14:paraId="67AAB964" w14:textId="39C5DF95" w:rsidR="00C50D4C" w:rsidRPr="00672A35" w:rsidRDefault="00C50D4C" w:rsidP="00656044">
            <w:pPr>
              <w:pStyle w:val="NoSpacing"/>
              <w:rPr>
                <w:noProof/>
                <w:lang w:val="en-GB"/>
              </w:rPr>
            </w:pPr>
            <w:r w:rsidRPr="00672A35">
              <w:rPr>
                <w:noProof/>
                <w:lang w:val="en-GB"/>
              </w:rPr>
              <w:t xml:space="preserve">    class Program {</w:t>
            </w:r>
          </w:p>
          <w:p w14:paraId="3FA8B053" w14:textId="0D9136EA" w:rsidR="00C50D4C" w:rsidRPr="00672A35" w:rsidRDefault="00C50D4C" w:rsidP="00656044">
            <w:pPr>
              <w:pStyle w:val="NoSpacing"/>
              <w:rPr>
                <w:noProof/>
                <w:lang w:val="en-GB"/>
              </w:rPr>
            </w:pPr>
            <w:r w:rsidRPr="00672A35">
              <w:rPr>
                <w:noProof/>
                <w:lang w:val="en-GB"/>
              </w:rPr>
              <w:t xml:space="preserve">        static void Main() {</w:t>
            </w:r>
          </w:p>
          <w:p w14:paraId="4C08C4C6" w14:textId="1617AD8D" w:rsidR="00C50D4C" w:rsidRPr="00672A35" w:rsidRDefault="00C50D4C" w:rsidP="00656044">
            <w:pPr>
              <w:pStyle w:val="NoSpacing"/>
              <w:rPr>
                <w:noProof/>
                <w:lang w:val="en-GB"/>
              </w:rPr>
            </w:pPr>
            <w:r w:rsidRPr="00672A35">
              <w:rPr>
                <w:noProof/>
                <w:lang w:val="en-GB"/>
              </w:rPr>
              <w:t xml:space="preserve">            TestClass test = new TestClass();        </w:t>
            </w:r>
          </w:p>
          <w:p w14:paraId="6A4F87E4" w14:textId="761B7533" w:rsidR="00C50D4C" w:rsidRPr="00672A35" w:rsidRDefault="00C50D4C" w:rsidP="00656044">
            <w:pPr>
              <w:pStyle w:val="NoSpacing"/>
              <w:rPr>
                <w:noProof/>
                <w:lang w:val="en-GB"/>
              </w:rPr>
            </w:pPr>
            <w:r w:rsidRPr="00672A35">
              <w:rPr>
                <w:noProof/>
                <w:lang w:val="en-GB"/>
              </w:rPr>
              <w:t xml:space="preserve">            test.i = 10;</w:t>
            </w:r>
          </w:p>
          <w:p w14:paraId="43316E23" w14:textId="24F64D88" w:rsidR="00C50D4C" w:rsidRPr="00672A35" w:rsidRDefault="00C50D4C" w:rsidP="00656044">
            <w:pPr>
              <w:pStyle w:val="NoSpacing"/>
              <w:rPr>
                <w:noProof/>
                <w:lang w:val="en-GB"/>
              </w:rPr>
            </w:pPr>
            <w:r w:rsidRPr="00672A35">
              <w:rPr>
                <w:noProof/>
                <w:lang w:val="en-GB"/>
              </w:rPr>
              <w:t xml:space="preserve">            test.str = “Hello World”;</w:t>
            </w:r>
          </w:p>
          <w:p w14:paraId="1809239D" w14:textId="1592419D" w:rsidR="00C50D4C" w:rsidRPr="00672A35" w:rsidRDefault="00C50D4C" w:rsidP="00656044">
            <w:pPr>
              <w:pStyle w:val="NoSpacing"/>
              <w:rPr>
                <w:noProof/>
                <w:lang w:val="en-GB"/>
              </w:rPr>
            </w:pPr>
            <w:r w:rsidRPr="00672A35">
              <w:rPr>
                <w:noProof/>
                <w:lang w:val="en-GB"/>
              </w:rPr>
              <w:t xml:space="preserve">            foreach(var prop in test.GetType().Getproperties()) {</w:t>
            </w:r>
          </w:p>
          <w:p w14:paraId="710FE2AA" w14:textId="77777777" w:rsidR="00C50D4C" w:rsidRPr="00672A35" w:rsidRDefault="00C50D4C" w:rsidP="00656044">
            <w:pPr>
              <w:pStyle w:val="NoSpacing"/>
              <w:rPr>
                <w:noProof/>
                <w:lang w:val="en-GB"/>
              </w:rPr>
            </w:pPr>
            <w:r w:rsidRPr="00672A35">
              <w:rPr>
                <w:noProof/>
                <w:lang w:val="en-GB"/>
              </w:rPr>
              <w:t xml:space="preserve">                Console.WriteLine(“{0} : {1}”,</w:t>
            </w:r>
          </w:p>
          <w:p w14:paraId="741627B7" w14:textId="77777777" w:rsidR="00C50D4C" w:rsidRPr="00672A35" w:rsidRDefault="00C50D4C" w:rsidP="00656044">
            <w:pPr>
              <w:pStyle w:val="NoSpacing"/>
              <w:rPr>
                <w:noProof/>
                <w:lang w:val="en-GB"/>
              </w:rPr>
            </w:pPr>
            <w:r w:rsidRPr="00672A35">
              <w:rPr>
                <w:noProof/>
                <w:lang w:val="en-GB"/>
              </w:rPr>
              <w:t xml:space="preserve">                                  prop.name,</w:t>
            </w:r>
          </w:p>
          <w:p w14:paraId="26EBEBD1" w14:textId="114D4EEA" w:rsidR="00C50D4C" w:rsidRPr="00672A35" w:rsidRDefault="00C50D4C" w:rsidP="00656044">
            <w:pPr>
              <w:pStyle w:val="NoSpacing"/>
              <w:rPr>
                <w:noProof/>
                <w:lang w:val="en-GB"/>
              </w:rPr>
            </w:pPr>
            <w:r w:rsidRPr="00672A35">
              <w:rPr>
                <w:noProof/>
                <w:lang w:val="en-GB"/>
              </w:rPr>
              <w:lastRenderedPageBreak/>
              <w:t xml:space="preserve">                                  prop.GetValue(test, null));</w:t>
            </w:r>
          </w:p>
          <w:p w14:paraId="1963921A" w14:textId="48B8F2A5" w:rsidR="00C50D4C" w:rsidRPr="00672A35" w:rsidRDefault="00C50D4C" w:rsidP="00656044">
            <w:pPr>
              <w:pStyle w:val="NoSpacing"/>
              <w:rPr>
                <w:noProof/>
                <w:lang w:val="en-GB"/>
              </w:rPr>
            </w:pPr>
            <w:r w:rsidRPr="00672A35">
              <w:rPr>
                <w:noProof/>
                <w:lang w:val="en-GB"/>
              </w:rPr>
              <w:t xml:space="preserve">            }</w:t>
            </w:r>
          </w:p>
          <w:p w14:paraId="5DD9219A" w14:textId="77777777" w:rsidR="00C50D4C" w:rsidRPr="00672A35" w:rsidRDefault="00C50D4C" w:rsidP="00656044">
            <w:pPr>
              <w:pStyle w:val="NoSpacing"/>
              <w:rPr>
                <w:noProof/>
                <w:lang w:val="en-GB"/>
              </w:rPr>
            </w:pPr>
          </w:p>
          <w:p w14:paraId="6DEAEC6E" w14:textId="687D2FD8" w:rsidR="00C50D4C" w:rsidRPr="00672A35" w:rsidRDefault="00C50D4C" w:rsidP="00656044">
            <w:pPr>
              <w:pStyle w:val="NoSpacing"/>
              <w:rPr>
                <w:noProof/>
                <w:color w:val="00B0F0"/>
                <w:lang w:val="en-GB"/>
              </w:rPr>
            </w:pPr>
            <w:r w:rsidRPr="00672A35">
              <w:rPr>
                <w:noProof/>
                <w:color w:val="00B0F0"/>
                <w:lang w:val="en-GB"/>
              </w:rPr>
              <w:t xml:space="preserve">            /* Prints:</w:t>
            </w:r>
          </w:p>
          <w:p w14:paraId="25A16349" w14:textId="55B923B6" w:rsidR="00C50D4C" w:rsidRPr="00672A35" w:rsidRDefault="00C50D4C" w:rsidP="00656044">
            <w:pPr>
              <w:pStyle w:val="NoSpacing"/>
              <w:rPr>
                <w:noProof/>
                <w:color w:val="00B0F0"/>
                <w:lang w:val="en-GB"/>
              </w:rPr>
            </w:pPr>
            <w:r w:rsidRPr="00672A35">
              <w:rPr>
                <w:noProof/>
                <w:color w:val="00B0F0"/>
                <w:lang w:val="en-GB"/>
              </w:rPr>
              <w:t xml:space="preserve">                “i : 10”</w:t>
            </w:r>
          </w:p>
          <w:p w14:paraId="3A9BDA8E" w14:textId="271ECBD1" w:rsidR="00C50D4C" w:rsidRPr="00672A35" w:rsidRDefault="00C50D4C" w:rsidP="00656044">
            <w:pPr>
              <w:pStyle w:val="NoSpacing"/>
              <w:rPr>
                <w:noProof/>
                <w:color w:val="00B0F0"/>
                <w:lang w:val="en-GB"/>
              </w:rPr>
            </w:pPr>
            <w:r w:rsidRPr="00672A35">
              <w:rPr>
                <w:noProof/>
                <w:color w:val="00B0F0"/>
                <w:lang w:val="en-GB"/>
              </w:rPr>
              <w:t xml:space="preserve">                “str : Hello World”*/</w:t>
            </w:r>
          </w:p>
          <w:p w14:paraId="773C688A" w14:textId="0935EE77" w:rsidR="00C50D4C" w:rsidRPr="00672A35" w:rsidRDefault="00C50D4C" w:rsidP="00656044">
            <w:pPr>
              <w:pStyle w:val="NoSpacing"/>
              <w:rPr>
                <w:noProof/>
                <w:lang w:val="en-GB"/>
              </w:rPr>
            </w:pPr>
            <w:r w:rsidRPr="00672A35">
              <w:rPr>
                <w:noProof/>
                <w:lang w:val="en-GB"/>
              </w:rPr>
              <w:t xml:space="preserve">        }</w:t>
            </w:r>
          </w:p>
          <w:p w14:paraId="0886A35D" w14:textId="3035E5CD" w:rsidR="00C50D4C" w:rsidRPr="00672A35" w:rsidRDefault="00C50D4C" w:rsidP="00656044">
            <w:pPr>
              <w:pStyle w:val="NoSpacing"/>
              <w:rPr>
                <w:noProof/>
                <w:lang w:val="en-GB"/>
              </w:rPr>
            </w:pPr>
            <w:r w:rsidRPr="00672A35">
              <w:rPr>
                <w:noProof/>
                <w:lang w:val="en-GB"/>
              </w:rPr>
              <w:t xml:space="preserve">    }</w:t>
            </w:r>
          </w:p>
          <w:p w14:paraId="74B73DC3" w14:textId="0B5987DE" w:rsidR="00C50D4C" w:rsidRPr="00672A35" w:rsidRDefault="00C50D4C" w:rsidP="00075E83">
            <w:pPr>
              <w:pStyle w:val="NoSpacing"/>
              <w:keepNext/>
              <w:rPr>
                <w:lang w:val="en-GB"/>
              </w:rPr>
            </w:pPr>
            <w:r w:rsidRPr="00672A35">
              <w:rPr>
                <w:noProof/>
                <w:lang w:val="en-GB"/>
              </w:rPr>
              <w:t>}</w:t>
            </w:r>
          </w:p>
        </w:tc>
      </w:tr>
    </w:tbl>
    <w:p w14:paraId="2DFBABDE" w14:textId="77854890" w:rsidR="00E9608F" w:rsidRPr="00672A35" w:rsidRDefault="00075E83" w:rsidP="004A78BC">
      <w:pPr>
        <w:pStyle w:val="Caption"/>
        <w:jc w:val="center"/>
        <w:rPr>
          <w:lang w:val="en-GB"/>
        </w:rPr>
      </w:pPr>
      <w:bookmarkStart w:id="18" w:name="_Ref477024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5</w:t>
      </w:r>
      <w:r w:rsidRPr="00672A35">
        <w:rPr>
          <w:lang w:val="en-GB"/>
        </w:rPr>
        <w:fldChar w:fldCharType="end"/>
      </w:r>
      <w:bookmarkEnd w:id="18"/>
      <w:r w:rsidRPr="00672A35">
        <w:rPr>
          <w:lang w:val="en-GB"/>
        </w:rPr>
        <w:t xml:space="preserve"> - C#'s GetProperties method being used to get all the member variables in a class.</w:t>
      </w:r>
    </w:p>
    <w:p w14:paraId="4EA580B8" w14:textId="6EE06C6A" w:rsidR="00216399" w:rsidRPr="00672A35" w:rsidRDefault="00941F34" w:rsidP="008D2CBE">
      <w:pPr>
        <w:rPr>
          <w:rFonts w:cs="Arial"/>
          <w:lang w:val="en-GB"/>
        </w:rPr>
      </w:pPr>
      <w:r w:rsidRPr="00672A35">
        <w:rPr>
          <w:rFonts w:cs="Arial"/>
          <w:lang w:val="en-GB"/>
        </w:rPr>
        <w:t xml:space="preserve">There is also an </w:t>
      </w:r>
      <w:r w:rsidRPr="00672A35">
        <w:rPr>
          <w:rFonts w:cs="Arial"/>
          <w:i/>
          <w:lang w:val="en-GB"/>
        </w:rPr>
        <w:t>IConvertable</w:t>
      </w:r>
      <w:r w:rsidRPr="00672A35">
        <w:rPr>
          <w:rFonts w:cs="Arial"/>
          <w:lang w:val="en-GB"/>
        </w:rPr>
        <w:t xml:space="preserve"> class, which can be inherited from, which allows the user to change types at runtime. This is a very powerful introspection ability, which provides something si</w:t>
      </w:r>
      <w:r w:rsidR="00A7613D" w:rsidRPr="00672A35">
        <w:rPr>
          <w:rFonts w:cs="Arial"/>
          <w:lang w:val="en-GB"/>
        </w:rPr>
        <w:t xml:space="preserve">milar to duck typing but with a </w:t>
      </w:r>
      <w:r w:rsidRPr="00672A35">
        <w:rPr>
          <w:rFonts w:cs="Arial"/>
          <w:lang w:val="en-GB"/>
        </w:rPr>
        <w:t>statically compiled language</w:t>
      </w:r>
      <w:r w:rsidR="00A7613D" w:rsidRPr="00672A35">
        <w:rPr>
          <w:rFonts w:cs="Arial"/>
          <w:lang w:val="en-GB"/>
        </w:rPr>
        <w:t>’</w:t>
      </w:r>
      <w:r w:rsidRPr="00672A35">
        <w:rPr>
          <w:rFonts w:cs="Arial"/>
          <w:lang w:val="en-GB"/>
        </w:rPr>
        <w:t xml:space="preserve">s benefits, namely syntax checking. It is also a good example of something which could not be done </w:t>
      </w:r>
      <w:r w:rsidR="001740E7" w:rsidRPr="00672A35">
        <w:rPr>
          <w:rFonts w:cs="Arial"/>
          <w:lang w:val="en-GB"/>
        </w:rPr>
        <w:t>if the metaprogramming was done at compile time.</w:t>
      </w:r>
    </w:p>
    <w:p w14:paraId="00EE1BB9" w14:textId="77777777" w:rsidR="00586144" w:rsidRPr="00672A35" w:rsidRDefault="00586144" w:rsidP="008D2CBE">
      <w:pPr>
        <w:rPr>
          <w:rFonts w:cs="Arial"/>
          <w:lang w:val="en-GB"/>
        </w:rPr>
      </w:pPr>
    </w:p>
    <w:p w14:paraId="3D5123CA" w14:textId="632248D2" w:rsidR="00C64345" w:rsidRPr="00672A35" w:rsidRDefault="00941F34" w:rsidP="008D2CBE">
      <w:pPr>
        <w:rPr>
          <w:rFonts w:cs="Arial"/>
          <w:lang w:val="en-GB"/>
        </w:rPr>
      </w:pPr>
      <w:r w:rsidRPr="00672A35">
        <w:rPr>
          <w:rFonts w:cs="Arial"/>
          <w:lang w:val="en-GB"/>
        </w:rPr>
        <w:t>The programming language Java has built in introspection and reflection.</w:t>
      </w:r>
      <w:r w:rsidR="00307381" w:rsidRPr="00672A35">
        <w:rPr>
          <w:rFonts w:cs="Arial"/>
          <w:lang w:val="en-GB"/>
        </w:rPr>
        <w:t xml:space="preserve">  </w:t>
      </w:r>
      <w:r w:rsidR="000870E3" w:rsidRPr="00672A35">
        <w:rPr>
          <w:rFonts w:cs="Arial"/>
          <w:lang w:val="en-GB"/>
        </w:rPr>
        <w:t>Roy (</w:t>
      </w:r>
      <w:r w:rsidR="008323A1" w:rsidRPr="00672A35">
        <w:rPr>
          <w:rFonts w:cs="Arial"/>
          <w:lang w:val="en-GB"/>
        </w:rPr>
        <w:t>2015</w:t>
      </w:r>
      <w:r w:rsidR="000870E3" w:rsidRPr="00672A35">
        <w:rPr>
          <w:rFonts w:cs="Arial"/>
          <w:lang w:val="en-GB"/>
        </w:rPr>
        <w:t>)</w:t>
      </w:r>
      <w:r w:rsidR="008323A1" w:rsidRPr="00672A35">
        <w:rPr>
          <w:rFonts w:cs="Arial"/>
          <w:lang w:val="en-GB"/>
        </w:rPr>
        <w:t xml:space="preserve"> talks about t</w:t>
      </w:r>
      <w:r w:rsidR="00AE5BD6" w:rsidRPr="00672A35">
        <w:rPr>
          <w:rFonts w:cs="Arial"/>
          <w:lang w:val="en-GB"/>
        </w:rPr>
        <w:t>he Java Beans API</w:t>
      </w:r>
      <w:r w:rsidR="008323A1" w:rsidRPr="00672A35">
        <w:rPr>
          <w:rFonts w:cs="Arial"/>
          <w:lang w:val="en-GB"/>
        </w:rPr>
        <w:t>, which</w:t>
      </w:r>
      <w:r w:rsidR="00AE5BD6" w:rsidRPr="00672A35">
        <w:rPr>
          <w:rFonts w:cs="Arial"/>
          <w:lang w:val="en-GB"/>
        </w:rPr>
        <w:t xml:space="preserve"> provides a lot of functionality to</w:t>
      </w:r>
      <w:r w:rsidR="00FA32FC" w:rsidRPr="00672A35">
        <w:rPr>
          <w:rFonts w:cs="Arial"/>
          <w:lang w:val="en-GB"/>
        </w:rPr>
        <w:t xml:space="preserve"> introspect objects.</w:t>
      </w:r>
      <w:r w:rsidR="00483313" w:rsidRPr="00672A35">
        <w:rPr>
          <w:rFonts w:cs="Arial"/>
          <w:lang w:val="en-GB"/>
        </w:rPr>
        <w:t xml:space="preserve"> It allows you serialize objects and output their names and values.</w:t>
      </w:r>
      <w:r w:rsidR="00EB07EE" w:rsidRPr="00672A35">
        <w:rPr>
          <w:rFonts w:cs="Arial"/>
          <w:lang w:val="en-GB"/>
        </w:rPr>
        <w:t xml:space="preserve"> The Java beans API allows the user to </w:t>
      </w:r>
      <w:r w:rsidR="00387FB1" w:rsidRPr="00672A35">
        <w:rPr>
          <w:rFonts w:cs="Arial"/>
          <w:lang w:val="en-GB"/>
        </w:rPr>
        <w:t>analyse</w:t>
      </w:r>
      <w:r w:rsidR="00EB07EE" w:rsidRPr="00672A35">
        <w:rPr>
          <w:rFonts w:cs="Arial"/>
          <w:lang w:val="en-GB"/>
        </w:rPr>
        <w:t xml:space="preserve"> classes to discover properties, methods, and events. While this functionality is definitely a good thing, it has some drawbacks. </w:t>
      </w:r>
      <w:r w:rsidR="00EB07EE" w:rsidRPr="00672A35">
        <w:rPr>
          <w:rFonts w:cs="Arial"/>
          <w:i/>
          <w:lang w:val="en-GB"/>
        </w:rPr>
        <w:t>Beans</w:t>
      </w:r>
      <w:r w:rsidR="00EB07EE" w:rsidRPr="00672A35">
        <w:rPr>
          <w:rFonts w:cs="Arial"/>
          <w:lang w:val="en-GB"/>
        </w:rPr>
        <w:t xml:space="preserve"> must have a public no-argument constructor, they must have public </w:t>
      </w:r>
      <w:r w:rsidR="00EB07EE" w:rsidRPr="00672A35">
        <w:rPr>
          <w:rFonts w:cs="Arial"/>
          <w:i/>
          <w:lang w:val="en-GB"/>
        </w:rPr>
        <w:t>getters</w:t>
      </w:r>
      <w:r w:rsidR="00EB07EE" w:rsidRPr="00672A35">
        <w:rPr>
          <w:rFonts w:cs="Arial"/>
          <w:lang w:val="en-GB"/>
        </w:rPr>
        <w:t xml:space="preserve"> and </w:t>
      </w:r>
      <w:r w:rsidR="00EB07EE" w:rsidRPr="00672A35">
        <w:rPr>
          <w:rFonts w:cs="Arial"/>
          <w:i/>
          <w:lang w:val="en-GB"/>
        </w:rPr>
        <w:t>setters</w:t>
      </w:r>
      <w:r w:rsidR="00EB07EE" w:rsidRPr="00672A35">
        <w:rPr>
          <w:rFonts w:cs="Arial"/>
          <w:lang w:val="en-GB"/>
        </w:rPr>
        <w:t xml:space="preserve"> for each variable, and they must implement the </w:t>
      </w:r>
      <w:r w:rsidR="00EB07EE" w:rsidRPr="00672A35">
        <w:rPr>
          <w:rFonts w:cs="Arial"/>
          <w:i/>
          <w:lang w:val="en-GB"/>
        </w:rPr>
        <w:t>Serializable</w:t>
      </w:r>
      <w:r w:rsidR="00EB07EE" w:rsidRPr="00672A35">
        <w:rPr>
          <w:rFonts w:cs="Arial"/>
          <w:lang w:val="en-GB"/>
        </w:rPr>
        <w:t xml:space="preserve"> or the </w:t>
      </w:r>
      <w:r w:rsidR="00EB07EE" w:rsidRPr="00672A35">
        <w:rPr>
          <w:rFonts w:cs="Arial"/>
          <w:i/>
          <w:lang w:val="en-GB"/>
        </w:rPr>
        <w:t>Externalizable</w:t>
      </w:r>
      <w:r w:rsidR="00EB07EE" w:rsidRPr="00672A35">
        <w:rPr>
          <w:rFonts w:cs="Arial"/>
          <w:lang w:val="en-GB"/>
        </w:rPr>
        <w:t xml:space="preserve"> interfaces. These limitations may force the programmer to have to rewrite existing code in order to leverage the introspection features, which is something the tools tries to avoid.</w:t>
      </w:r>
    </w:p>
    <w:p w14:paraId="67AA0939" w14:textId="77777777" w:rsidR="00550FCA" w:rsidRDefault="00550FCA" w:rsidP="0082494A">
      <w:pPr>
        <w:rPr>
          <w:lang w:val="en-GB"/>
        </w:rPr>
      </w:pPr>
    </w:p>
    <w:p w14:paraId="6FD87751" w14:textId="77777777" w:rsidR="004709C2" w:rsidRDefault="004709C2" w:rsidP="0082494A">
      <w:pPr>
        <w:rPr>
          <w:lang w:val="en-GB"/>
        </w:rPr>
      </w:pPr>
    </w:p>
    <w:p w14:paraId="5E665FFA" w14:textId="77777777" w:rsidR="004709C2" w:rsidRDefault="004709C2" w:rsidP="0082494A">
      <w:pPr>
        <w:rPr>
          <w:lang w:val="en-GB"/>
        </w:rPr>
      </w:pPr>
    </w:p>
    <w:p w14:paraId="187CD5E9" w14:textId="77777777" w:rsidR="004709C2" w:rsidRDefault="004709C2" w:rsidP="0082494A">
      <w:pPr>
        <w:rPr>
          <w:lang w:val="en-GB"/>
        </w:rPr>
      </w:pPr>
    </w:p>
    <w:p w14:paraId="08270831" w14:textId="77777777" w:rsidR="004709C2" w:rsidRDefault="004709C2" w:rsidP="0082494A">
      <w:pPr>
        <w:rPr>
          <w:lang w:val="en-GB"/>
        </w:rPr>
      </w:pPr>
    </w:p>
    <w:p w14:paraId="5C71EA49" w14:textId="77777777" w:rsidR="004709C2" w:rsidRDefault="004709C2" w:rsidP="0082494A">
      <w:pPr>
        <w:rPr>
          <w:lang w:val="en-GB"/>
        </w:rPr>
      </w:pPr>
    </w:p>
    <w:p w14:paraId="1935CBFD" w14:textId="77777777" w:rsidR="004709C2" w:rsidRDefault="004709C2" w:rsidP="0082494A">
      <w:pPr>
        <w:rPr>
          <w:lang w:val="en-GB"/>
        </w:rPr>
      </w:pPr>
    </w:p>
    <w:p w14:paraId="3FDF57BE" w14:textId="77777777" w:rsidR="004709C2" w:rsidRDefault="004709C2" w:rsidP="0082494A">
      <w:pPr>
        <w:rPr>
          <w:lang w:val="en-GB"/>
        </w:rPr>
      </w:pPr>
    </w:p>
    <w:p w14:paraId="7635DBA7" w14:textId="77777777" w:rsidR="004709C2" w:rsidRDefault="004709C2" w:rsidP="0082494A">
      <w:pPr>
        <w:rPr>
          <w:lang w:val="en-GB"/>
        </w:rPr>
      </w:pPr>
    </w:p>
    <w:p w14:paraId="0B388863" w14:textId="77777777" w:rsidR="004709C2" w:rsidRDefault="004709C2" w:rsidP="0082494A">
      <w:pPr>
        <w:rPr>
          <w:lang w:val="en-GB"/>
        </w:rPr>
      </w:pPr>
    </w:p>
    <w:p w14:paraId="12D4F50A" w14:textId="77777777" w:rsidR="004709C2" w:rsidRDefault="004709C2" w:rsidP="0082494A">
      <w:pPr>
        <w:rPr>
          <w:lang w:val="en-GB"/>
        </w:rPr>
      </w:pPr>
    </w:p>
    <w:p w14:paraId="0EC94785" w14:textId="77777777" w:rsidR="004709C2" w:rsidRDefault="004709C2" w:rsidP="0082494A">
      <w:pPr>
        <w:rPr>
          <w:lang w:val="en-GB"/>
        </w:rPr>
      </w:pPr>
    </w:p>
    <w:p w14:paraId="5AC96659" w14:textId="77777777" w:rsidR="004709C2" w:rsidRDefault="004709C2" w:rsidP="0082494A">
      <w:pPr>
        <w:rPr>
          <w:lang w:val="en-GB"/>
        </w:rPr>
      </w:pPr>
    </w:p>
    <w:p w14:paraId="7B684489" w14:textId="77777777" w:rsidR="004709C2" w:rsidRDefault="004709C2" w:rsidP="0082494A">
      <w:pPr>
        <w:rPr>
          <w:lang w:val="en-GB"/>
        </w:rPr>
      </w:pPr>
    </w:p>
    <w:p w14:paraId="6A1A44A9" w14:textId="77777777" w:rsidR="004709C2" w:rsidRDefault="004709C2" w:rsidP="0082494A">
      <w:pPr>
        <w:rPr>
          <w:lang w:val="en-GB"/>
        </w:rPr>
      </w:pPr>
    </w:p>
    <w:p w14:paraId="0CC90235" w14:textId="77777777" w:rsidR="004709C2" w:rsidRDefault="004709C2" w:rsidP="0082494A">
      <w:pPr>
        <w:rPr>
          <w:lang w:val="en-GB"/>
        </w:rPr>
      </w:pPr>
    </w:p>
    <w:p w14:paraId="16665391" w14:textId="77777777" w:rsidR="004709C2" w:rsidRDefault="004709C2" w:rsidP="0082494A">
      <w:pPr>
        <w:rPr>
          <w:lang w:val="en-GB"/>
        </w:rPr>
      </w:pPr>
    </w:p>
    <w:p w14:paraId="6EA0B0DF" w14:textId="77777777" w:rsidR="004709C2" w:rsidRDefault="004709C2" w:rsidP="0082494A">
      <w:pPr>
        <w:rPr>
          <w:lang w:val="en-GB"/>
        </w:rPr>
      </w:pPr>
    </w:p>
    <w:p w14:paraId="7B478862" w14:textId="77777777" w:rsidR="004709C2" w:rsidRDefault="004709C2" w:rsidP="0082494A">
      <w:pPr>
        <w:rPr>
          <w:lang w:val="en-GB"/>
        </w:rPr>
      </w:pPr>
    </w:p>
    <w:p w14:paraId="02480B12" w14:textId="77777777" w:rsidR="004709C2" w:rsidRPr="00672A35" w:rsidRDefault="004709C2" w:rsidP="0082494A">
      <w:pPr>
        <w:rPr>
          <w:lang w:val="en-GB"/>
        </w:rPr>
      </w:pPr>
    </w:p>
    <w:p w14:paraId="5CEF4DC9" w14:textId="54EDCD3F" w:rsidR="00964300" w:rsidRPr="00672A35" w:rsidRDefault="008729E5" w:rsidP="00550FCA">
      <w:pPr>
        <w:pStyle w:val="Heading2"/>
        <w:rPr>
          <w:lang w:val="en-GB"/>
        </w:rPr>
      </w:pPr>
      <w:r w:rsidRPr="00672A35">
        <w:rPr>
          <w:lang w:val="en-GB"/>
        </w:rPr>
        <w:lastRenderedPageBreak/>
        <w:t>Compile time introspection in other languages</w:t>
      </w:r>
    </w:p>
    <w:p w14:paraId="5BC29316" w14:textId="45AF1419" w:rsidR="008729E5" w:rsidRPr="00672A35" w:rsidRDefault="008729E5" w:rsidP="008729E5">
      <w:pPr>
        <w:rPr>
          <w:lang w:val="en-GB"/>
        </w:rPr>
      </w:pPr>
      <w:r w:rsidRPr="00672A35">
        <w:rPr>
          <w:lang w:val="en-GB"/>
        </w:rPr>
        <w:t xml:space="preserve">Compile time introspection in languages has some significant </w:t>
      </w:r>
      <w:r w:rsidR="00F878A2" w:rsidRPr="00672A35">
        <w:rPr>
          <w:lang w:val="en-GB"/>
        </w:rPr>
        <w:t>benefits and drawbacks compared to runtime. While runtime introspection can be significantly more powerful than compile time, allowing the user to manipulate and change data at runtime, it also has a significant performance penalty compared to compile-time introspection.</w:t>
      </w:r>
    </w:p>
    <w:p w14:paraId="5291A3C2" w14:textId="77777777" w:rsidR="008729E5" w:rsidRPr="00672A35" w:rsidRDefault="008729E5" w:rsidP="008729E5">
      <w:pPr>
        <w:rPr>
          <w:lang w:val="en-GB"/>
        </w:rPr>
      </w:pPr>
    </w:p>
    <w:p w14:paraId="0989BB92" w14:textId="1D1D91D2" w:rsidR="008729E5" w:rsidRDefault="008729E5" w:rsidP="008729E5">
      <w:pPr>
        <w:rPr>
          <w:i/>
          <w:lang w:val="en-GB"/>
        </w:rPr>
      </w:pPr>
      <w:r w:rsidRPr="00672A35">
        <w:rPr>
          <w:rFonts w:cs="Arial"/>
          <w:lang w:val="en-GB"/>
        </w:rPr>
        <w:t xml:space="preserve">The Go programming language has a lot of facilities for reflection built in. This includes the ability to update variables, apply operations to them, and call their functions, without knowing their value at compile time (Donovan, 2015). It allows this by having a </w:t>
      </w:r>
      <w:r w:rsidRPr="00672A35">
        <w:rPr>
          <w:rFonts w:cs="Arial"/>
          <w:i/>
          <w:lang w:val="en-GB"/>
        </w:rPr>
        <w:t>reflection</w:t>
      </w:r>
      <w:r w:rsidRPr="00672A35">
        <w:rPr>
          <w:rFonts w:cs="Arial"/>
          <w:lang w:val="en-GB"/>
        </w:rPr>
        <w:t xml:space="preserve"> package. Inside this package, there are two main types; </w:t>
      </w:r>
      <w:r w:rsidRPr="00672A35">
        <w:rPr>
          <w:rFonts w:cs="Arial"/>
          <w:i/>
          <w:lang w:val="en-GB"/>
        </w:rPr>
        <w:t>Types</w:t>
      </w:r>
      <w:r w:rsidRPr="00672A35">
        <w:rPr>
          <w:rFonts w:cs="Arial"/>
          <w:lang w:val="en-GB"/>
        </w:rPr>
        <w:t xml:space="preserve"> and </w:t>
      </w:r>
      <w:r w:rsidRPr="00672A35">
        <w:rPr>
          <w:rFonts w:cs="Arial"/>
          <w:i/>
          <w:lang w:val="en-GB"/>
        </w:rPr>
        <w:t>Values</w:t>
      </w:r>
      <w:r w:rsidRPr="00672A35">
        <w:rPr>
          <w:rFonts w:cs="Arial"/>
          <w:lang w:val="en-GB"/>
        </w:rPr>
        <w:t xml:space="preserve">. </w:t>
      </w:r>
      <w:r w:rsidRPr="00672A35">
        <w:rPr>
          <w:rFonts w:cs="Arial"/>
          <w:i/>
          <w:lang w:val="en-GB"/>
        </w:rPr>
        <w:t>Types</w:t>
      </w:r>
      <w:r w:rsidRPr="00672A35">
        <w:rPr>
          <w:rFonts w:cs="Arial"/>
          <w:lang w:val="en-GB"/>
        </w:rPr>
        <w:t xml:space="preserve"> represent the actual type of the variable, and </w:t>
      </w:r>
      <w:r w:rsidRPr="00672A35">
        <w:rPr>
          <w:rFonts w:cs="Arial"/>
          <w:i/>
          <w:lang w:val="en-GB"/>
        </w:rPr>
        <w:t>Values</w:t>
      </w:r>
      <w:r w:rsidRPr="00672A35">
        <w:rPr>
          <w:rFonts w:cs="Arial"/>
          <w:lang w:val="en-GB"/>
        </w:rPr>
        <w:t xml:space="preserve"> store what the variable actually stores. Using this, it provides ways to convert types to strings, for outputting. This is very similar to how the tool </w:t>
      </w:r>
      <w:r w:rsidR="009C1BF5">
        <w:rPr>
          <w:rFonts w:cs="Arial"/>
          <w:lang w:val="en-GB"/>
        </w:rPr>
        <w:t xml:space="preserve">discussed in this paper </w:t>
      </w:r>
      <w:r w:rsidRPr="00672A35">
        <w:rPr>
          <w:rFonts w:cs="Arial"/>
          <w:lang w:val="en-GB"/>
        </w:rPr>
        <w:t xml:space="preserve">works, as it provides both ways to get the type and the value of a variable and convert them to a string, though it does it at compile-time rather than runtime.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6C0C27" w:rsidRPr="00672A35">
        <w:rPr>
          <w:lang w:val="en-GB"/>
        </w:rPr>
        <w:t>Figure 6</w:t>
      </w:r>
      <w:r w:rsidR="006C0C27" w:rsidRPr="00672A35">
        <w:rPr>
          <w:rFonts w:cs="Arial"/>
          <w:lang w:val="en-GB"/>
        </w:rPr>
        <w:fldChar w:fldCharType="end"/>
      </w:r>
      <w:r w:rsidR="00143314">
        <w:rPr>
          <w:rFonts w:cs="Arial"/>
          <w:lang w:val="en-GB"/>
        </w:rPr>
        <w:t xml:space="preserve"> </w:t>
      </w:r>
      <w:r w:rsidRPr="00672A35">
        <w:rPr>
          <w:rFonts w:cs="Arial"/>
          <w:lang w:val="en-GB"/>
        </w:rPr>
        <w:t xml:space="preserve">shows a simple example of introspection in </w:t>
      </w:r>
      <w:proofErr w:type="gramStart"/>
      <w:r w:rsidRPr="00672A35">
        <w:rPr>
          <w:rFonts w:cs="Arial"/>
          <w:lang w:val="en-GB"/>
        </w:rPr>
        <w:t>Go</w:t>
      </w:r>
      <w:proofErr w:type="gramEnd"/>
      <w:r w:rsidRPr="00672A35">
        <w:rPr>
          <w:rFonts w:cs="Arial"/>
          <w:lang w:val="en-GB"/>
        </w:rPr>
        <w:t xml:space="preserve">, by iterating through all of the members of a </w:t>
      </w:r>
      <w:r w:rsidR="003E38B4">
        <w:rPr>
          <w:rFonts w:cs="Arial"/>
          <w:lang w:val="en-GB"/>
        </w:rPr>
        <w:t>data structure</w:t>
      </w:r>
      <w:r w:rsidRPr="00672A35">
        <w:rPr>
          <w:rFonts w:cs="Arial"/>
          <w:lang w:val="en-GB"/>
        </w:rPr>
        <w:t xml:space="preserve">. </w:t>
      </w:r>
      <w:r w:rsidR="006C0C27" w:rsidRPr="00672A35">
        <w:rPr>
          <w:rFonts w:cs="Arial"/>
          <w:lang w:val="en-GB"/>
        </w:rPr>
        <w:fldChar w:fldCharType="begin"/>
      </w:r>
      <w:r w:rsidR="006C0C27" w:rsidRPr="00672A35">
        <w:rPr>
          <w:rFonts w:cs="Arial"/>
          <w:lang w:val="en-GB"/>
        </w:rPr>
        <w:instrText xml:space="preserve"> REF _Ref477024806 \h </w:instrText>
      </w:r>
      <w:r w:rsidR="006C0C27" w:rsidRPr="00672A35">
        <w:rPr>
          <w:rFonts w:cs="Arial"/>
          <w:lang w:val="en-GB"/>
        </w:rPr>
      </w:r>
      <w:r w:rsidR="006C0C27" w:rsidRPr="00672A35">
        <w:rPr>
          <w:rFonts w:cs="Arial"/>
          <w:lang w:val="en-GB"/>
        </w:rPr>
        <w:fldChar w:fldCharType="separate"/>
      </w:r>
      <w:r w:rsidR="006C0C27" w:rsidRPr="00672A35">
        <w:rPr>
          <w:lang w:val="en-GB"/>
        </w:rPr>
        <w:t>Figure 6</w:t>
      </w:r>
      <w:r w:rsidR="006C0C27" w:rsidRPr="00672A35">
        <w:rPr>
          <w:rFonts w:cs="Arial"/>
          <w:lang w:val="en-GB"/>
        </w:rPr>
        <w:fldChar w:fldCharType="end"/>
      </w:r>
      <w:r w:rsidRPr="00672A35">
        <w:rPr>
          <w:rFonts w:cs="Arial"/>
          <w:lang w:val="en-GB"/>
        </w:rPr>
        <w:t xml:space="preserve"> was tested under Go version </w:t>
      </w:r>
      <w:r w:rsidRPr="00672A35">
        <w:rPr>
          <w:lang w:val="en-GB"/>
        </w:rPr>
        <w:t>6.1.2</w:t>
      </w:r>
      <w:r w:rsidRPr="00672A35">
        <w:rPr>
          <w:i/>
          <w:lang w:val="en-GB"/>
        </w:rPr>
        <w:t>.</w:t>
      </w:r>
    </w:p>
    <w:p w14:paraId="1791732E" w14:textId="77777777" w:rsidR="008729E5" w:rsidRPr="00672A35" w:rsidRDefault="008729E5" w:rsidP="008729E5">
      <w:pPr>
        <w:rPr>
          <w:lang w:val="en-GB"/>
        </w:rPr>
      </w:pPr>
    </w:p>
    <w:tbl>
      <w:tblPr>
        <w:tblStyle w:val="TableGrid"/>
        <w:tblW w:w="0" w:type="auto"/>
        <w:tblLook w:val="04A0" w:firstRow="1" w:lastRow="0" w:firstColumn="1" w:lastColumn="0" w:noHBand="0" w:noVBand="1"/>
      </w:tblPr>
      <w:tblGrid>
        <w:gridCol w:w="9350"/>
      </w:tblGrid>
      <w:tr w:rsidR="008729E5" w:rsidRPr="00672A35" w14:paraId="4B73F923" w14:textId="77777777" w:rsidTr="008729E5">
        <w:tc>
          <w:tcPr>
            <w:tcW w:w="9350" w:type="dxa"/>
          </w:tcPr>
          <w:p w14:paraId="19B416F0" w14:textId="3DF5F0DF" w:rsidR="008729E5" w:rsidRPr="00672A35" w:rsidRDefault="008729E5" w:rsidP="008729E5">
            <w:pPr>
              <w:pStyle w:val="NoSpacing"/>
              <w:rPr>
                <w:noProof/>
                <w:lang w:val="en-GB"/>
              </w:rPr>
            </w:pPr>
            <w:r w:rsidRPr="00672A35">
              <w:rPr>
                <w:noProof/>
                <w:lang w:val="en-GB"/>
              </w:rPr>
              <w:t>package main</w:t>
            </w:r>
          </w:p>
          <w:p w14:paraId="2CE0A6A4" w14:textId="77777777" w:rsidR="008729E5" w:rsidRPr="00672A35" w:rsidRDefault="008729E5" w:rsidP="008729E5">
            <w:pPr>
              <w:pStyle w:val="NoSpacing"/>
              <w:rPr>
                <w:noProof/>
                <w:lang w:val="en-GB"/>
              </w:rPr>
            </w:pPr>
          </w:p>
          <w:p w14:paraId="4165B6EC" w14:textId="77777777" w:rsidR="008729E5" w:rsidRPr="00672A35" w:rsidRDefault="008729E5" w:rsidP="008729E5">
            <w:pPr>
              <w:pStyle w:val="NoSpacing"/>
              <w:rPr>
                <w:noProof/>
                <w:lang w:val="en-GB"/>
              </w:rPr>
            </w:pPr>
            <w:r w:rsidRPr="00672A35">
              <w:rPr>
                <w:noProof/>
                <w:lang w:val="en-GB"/>
              </w:rPr>
              <w:t>import "reflect"</w:t>
            </w:r>
          </w:p>
          <w:p w14:paraId="7627514D" w14:textId="77777777" w:rsidR="008729E5" w:rsidRPr="00672A35" w:rsidRDefault="008729E5" w:rsidP="008729E5">
            <w:pPr>
              <w:pStyle w:val="NoSpacing"/>
              <w:rPr>
                <w:noProof/>
                <w:lang w:val="en-GB"/>
              </w:rPr>
            </w:pPr>
            <w:r w:rsidRPr="00672A35">
              <w:rPr>
                <w:noProof/>
                <w:lang w:val="en-GB"/>
              </w:rPr>
              <w:t>import "fmt"</w:t>
            </w:r>
          </w:p>
          <w:p w14:paraId="5D66E172" w14:textId="77777777" w:rsidR="008729E5" w:rsidRPr="00672A35" w:rsidRDefault="008729E5" w:rsidP="008729E5">
            <w:pPr>
              <w:pStyle w:val="NoSpacing"/>
              <w:rPr>
                <w:noProof/>
                <w:lang w:val="en-GB"/>
              </w:rPr>
            </w:pPr>
          </w:p>
          <w:p w14:paraId="4EE3B099" w14:textId="77777777" w:rsidR="008729E5" w:rsidRPr="00672A35" w:rsidRDefault="008729E5" w:rsidP="008729E5">
            <w:pPr>
              <w:pStyle w:val="NoSpacing"/>
              <w:rPr>
                <w:noProof/>
                <w:lang w:val="en-GB"/>
              </w:rPr>
            </w:pPr>
            <w:r w:rsidRPr="00672A35">
              <w:rPr>
                <w:noProof/>
                <w:lang w:val="en-GB"/>
              </w:rPr>
              <w:t>type TestStruct struct {</w:t>
            </w:r>
          </w:p>
          <w:p w14:paraId="0FFAC3CA" w14:textId="77777777" w:rsidR="008729E5" w:rsidRPr="00672A35" w:rsidRDefault="008729E5" w:rsidP="008729E5">
            <w:pPr>
              <w:pStyle w:val="NoSpacing"/>
              <w:rPr>
                <w:noProof/>
                <w:lang w:val="en-GB"/>
              </w:rPr>
            </w:pPr>
            <w:r w:rsidRPr="00672A35">
              <w:rPr>
                <w:noProof/>
                <w:lang w:val="en-GB"/>
              </w:rPr>
              <w:t xml:space="preserve">    a, b, c int</w:t>
            </w:r>
          </w:p>
          <w:p w14:paraId="2235C692" w14:textId="77777777" w:rsidR="008729E5" w:rsidRPr="00672A35" w:rsidRDefault="008729E5" w:rsidP="008729E5">
            <w:pPr>
              <w:pStyle w:val="NoSpacing"/>
              <w:rPr>
                <w:noProof/>
                <w:lang w:val="en-GB"/>
              </w:rPr>
            </w:pPr>
            <w:r w:rsidRPr="00672A35">
              <w:rPr>
                <w:noProof/>
                <w:lang w:val="en-GB"/>
              </w:rPr>
              <w:t>}</w:t>
            </w:r>
          </w:p>
          <w:p w14:paraId="040F8CA2" w14:textId="77777777" w:rsidR="008729E5" w:rsidRPr="00672A35" w:rsidRDefault="008729E5" w:rsidP="008729E5">
            <w:pPr>
              <w:pStyle w:val="NoSpacing"/>
              <w:rPr>
                <w:noProof/>
                <w:lang w:val="en-GB"/>
              </w:rPr>
            </w:pPr>
          </w:p>
          <w:p w14:paraId="6392E22A" w14:textId="77777777" w:rsidR="008729E5" w:rsidRPr="00672A35" w:rsidRDefault="008729E5" w:rsidP="008729E5">
            <w:pPr>
              <w:pStyle w:val="NoSpacing"/>
              <w:rPr>
                <w:noProof/>
                <w:lang w:val="en-GB"/>
              </w:rPr>
            </w:pPr>
            <w:r w:rsidRPr="00672A35">
              <w:rPr>
                <w:noProof/>
                <w:lang w:val="en-GB"/>
              </w:rPr>
              <w:t>func main() {</w:t>
            </w:r>
          </w:p>
          <w:p w14:paraId="14FB51C2" w14:textId="77777777" w:rsidR="008729E5" w:rsidRPr="00672A35" w:rsidRDefault="008729E5" w:rsidP="008729E5">
            <w:pPr>
              <w:pStyle w:val="NoSpacing"/>
              <w:rPr>
                <w:noProof/>
                <w:lang w:val="en-GB"/>
              </w:rPr>
            </w:pPr>
            <w:r w:rsidRPr="00672A35">
              <w:rPr>
                <w:noProof/>
                <w:lang w:val="en-GB"/>
              </w:rPr>
              <w:t xml:space="preserve">    var test_struct interface{} = TestStruct{1, 2, 3}</w:t>
            </w:r>
          </w:p>
          <w:p w14:paraId="087C338E" w14:textId="77777777" w:rsidR="008729E5" w:rsidRPr="00672A35" w:rsidRDefault="008729E5" w:rsidP="008729E5">
            <w:pPr>
              <w:pStyle w:val="NoSpacing"/>
              <w:rPr>
                <w:noProof/>
                <w:lang w:val="en-GB"/>
              </w:rPr>
            </w:pPr>
            <w:r w:rsidRPr="00672A35">
              <w:rPr>
                <w:noProof/>
                <w:lang w:val="en-GB"/>
              </w:rPr>
              <w:t xml:space="preserve">  </w:t>
            </w:r>
          </w:p>
          <w:p w14:paraId="1FD28B48" w14:textId="77777777" w:rsidR="008729E5" w:rsidRPr="00672A35" w:rsidRDefault="008729E5" w:rsidP="008729E5">
            <w:pPr>
              <w:pStyle w:val="NoSpacing"/>
              <w:rPr>
                <w:noProof/>
                <w:color w:val="00B0F0"/>
                <w:lang w:val="en-GB"/>
              </w:rPr>
            </w:pPr>
            <w:r w:rsidRPr="00672A35">
              <w:rPr>
                <w:noProof/>
                <w:color w:val="00B0F0"/>
                <w:lang w:val="en-GB"/>
              </w:rPr>
              <w:t xml:space="preserve">    // Iterate through and print all values in the struct.</w:t>
            </w:r>
          </w:p>
          <w:p w14:paraId="6B360193" w14:textId="77777777" w:rsidR="008729E5" w:rsidRPr="00672A35" w:rsidRDefault="008729E5" w:rsidP="008729E5">
            <w:pPr>
              <w:pStyle w:val="NoSpacing"/>
              <w:rPr>
                <w:noProof/>
                <w:lang w:val="en-GB"/>
              </w:rPr>
            </w:pPr>
            <w:r w:rsidRPr="00672A35">
              <w:rPr>
                <w:noProof/>
                <w:lang w:val="en-GB"/>
              </w:rPr>
              <w:t xml:space="preserve">    value := reflect.ValueOf(test_struct)</w:t>
            </w:r>
          </w:p>
          <w:p w14:paraId="11E75BFE" w14:textId="04FE4D1B" w:rsidR="008729E5" w:rsidRPr="00672A35" w:rsidRDefault="008729E5" w:rsidP="008729E5">
            <w:pPr>
              <w:pStyle w:val="NoSpacing"/>
              <w:rPr>
                <w:noProof/>
                <w:lang w:val="en-GB"/>
              </w:rPr>
            </w:pPr>
            <w:r w:rsidRPr="00672A35">
              <w:rPr>
                <w:noProof/>
                <w:lang w:val="en-GB"/>
              </w:rPr>
              <w:t xml:space="preserve">    for i := 0; i &lt; value.NumField(); i++ {</w:t>
            </w:r>
          </w:p>
          <w:p w14:paraId="73C0CEDA" w14:textId="77777777" w:rsidR="008729E5" w:rsidRPr="00672A35" w:rsidRDefault="008729E5" w:rsidP="008729E5">
            <w:pPr>
              <w:pStyle w:val="NoSpacing"/>
              <w:rPr>
                <w:noProof/>
                <w:lang w:val="en-GB"/>
              </w:rPr>
            </w:pPr>
            <w:r w:rsidRPr="00672A35">
              <w:rPr>
                <w:noProof/>
                <w:lang w:val="en-GB"/>
              </w:rPr>
              <w:t xml:space="preserve">        fmt.Println(value.Field(i))</w:t>
            </w:r>
          </w:p>
          <w:p w14:paraId="46CC6826" w14:textId="77777777" w:rsidR="008729E5" w:rsidRPr="00672A35" w:rsidRDefault="008729E5" w:rsidP="008729E5">
            <w:pPr>
              <w:pStyle w:val="NoSpacing"/>
              <w:rPr>
                <w:noProof/>
                <w:lang w:val="en-GB"/>
              </w:rPr>
            </w:pPr>
            <w:r w:rsidRPr="00672A35">
              <w:rPr>
                <w:noProof/>
                <w:lang w:val="en-GB"/>
              </w:rPr>
              <w:t xml:space="preserve">    }</w:t>
            </w:r>
          </w:p>
          <w:p w14:paraId="79867C6D" w14:textId="77777777" w:rsidR="008729E5" w:rsidRPr="00672A35" w:rsidRDefault="008729E5" w:rsidP="008729E5">
            <w:pPr>
              <w:pStyle w:val="NoSpacing"/>
              <w:rPr>
                <w:noProof/>
                <w:color w:val="00B0F0"/>
                <w:lang w:val="en-GB"/>
              </w:rPr>
            </w:pPr>
            <w:r w:rsidRPr="00672A35">
              <w:rPr>
                <w:noProof/>
                <w:color w:val="00B0F0"/>
                <w:lang w:val="en-GB"/>
              </w:rPr>
              <w:t xml:space="preserve">    /* Prints:</w:t>
            </w:r>
          </w:p>
          <w:p w14:paraId="433C55EB" w14:textId="77777777" w:rsidR="008729E5" w:rsidRPr="00672A35" w:rsidRDefault="008729E5" w:rsidP="008729E5">
            <w:pPr>
              <w:pStyle w:val="NoSpacing"/>
              <w:rPr>
                <w:noProof/>
                <w:color w:val="00B0F0"/>
                <w:lang w:val="en-GB"/>
              </w:rPr>
            </w:pPr>
            <w:r w:rsidRPr="00672A35">
              <w:rPr>
                <w:noProof/>
                <w:color w:val="00B0F0"/>
                <w:lang w:val="en-GB"/>
              </w:rPr>
              <w:t xml:space="preserve">        “1</w:t>
            </w:r>
          </w:p>
          <w:p w14:paraId="5F16C8F1" w14:textId="77777777" w:rsidR="008729E5" w:rsidRPr="00672A35" w:rsidRDefault="008729E5" w:rsidP="008729E5">
            <w:pPr>
              <w:pStyle w:val="NoSpacing"/>
              <w:rPr>
                <w:noProof/>
                <w:color w:val="00B0F0"/>
                <w:lang w:val="en-GB"/>
              </w:rPr>
            </w:pPr>
            <w:r w:rsidRPr="00672A35">
              <w:rPr>
                <w:noProof/>
                <w:color w:val="00B0F0"/>
                <w:lang w:val="en-GB"/>
              </w:rPr>
              <w:t xml:space="preserve">         2</w:t>
            </w:r>
          </w:p>
          <w:p w14:paraId="0880E2E8" w14:textId="6D42AF2C" w:rsidR="008729E5" w:rsidRPr="00672A35" w:rsidRDefault="008729E5" w:rsidP="008729E5">
            <w:pPr>
              <w:pStyle w:val="NoSpacing"/>
              <w:rPr>
                <w:noProof/>
                <w:color w:val="00B0F0"/>
                <w:lang w:val="en-GB"/>
              </w:rPr>
            </w:pPr>
            <w:r w:rsidRPr="00672A35">
              <w:rPr>
                <w:noProof/>
                <w:color w:val="00B0F0"/>
                <w:lang w:val="en-GB"/>
              </w:rPr>
              <w:t xml:space="preserve">         3”*/</w:t>
            </w:r>
          </w:p>
          <w:p w14:paraId="538D947E" w14:textId="77777777" w:rsidR="008729E5" w:rsidRPr="00672A35" w:rsidRDefault="008729E5" w:rsidP="008729E5">
            <w:pPr>
              <w:pStyle w:val="NoSpacing"/>
              <w:rPr>
                <w:noProof/>
                <w:lang w:val="en-GB"/>
              </w:rPr>
            </w:pPr>
          </w:p>
          <w:p w14:paraId="742F01DD" w14:textId="2AE0AE06" w:rsidR="008729E5" w:rsidRPr="00672A35" w:rsidRDefault="008729E5" w:rsidP="008729E5">
            <w:pPr>
              <w:pStyle w:val="NoSpacing"/>
              <w:rPr>
                <w:noProof/>
                <w:color w:val="00B0F0"/>
                <w:lang w:val="en-GB"/>
              </w:rPr>
            </w:pPr>
            <w:r w:rsidRPr="00672A35">
              <w:rPr>
                <w:noProof/>
                <w:color w:val="00B0F0"/>
                <w:lang w:val="en-GB"/>
              </w:rPr>
              <w:t xml:space="preserve">    // Iterate through and print information about each member.</w:t>
            </w:r>
          </w:p>
          <w:p w14:paraId="465CCE8C" w14:textId="77777777" w:rsidR="008729E5" w:rsidRPr="00672A35" w:rsidRDefault="008729E5" w:rsidP="008729E5">
            <w:pPr>
              <w:pStyle w:val="NoSpacing"/>
              <w:rPr>
                <w:noProof/>
                <w:lang w:val="en-GB"/>
              </w:rPr>
            </w:pPr>
            <w:r w:rsidRPr="00672A35">
              <w:rPr>
                <w:noProof/>
                <w:lang w:val="en-GB"/>
              </w:rPr>
              <w:t xml:space="preserve">    struct_type := reflect.TypeOf(test_struct)  </w:t>
            </w:r>
          </w:p>
          <w:p w14:paraId="716CB20A" w14:textId="77777777" w:rsidR="008729E5" w:rsidRPr="00672A35" w:rsidRDefault="008729E5" w:rsidP="008729E5">
            <w:pPr>
              <w:pStyle w:val="NoSpacing"/>
              <w:rPr>
                <w:noProof/>
                <w:lang w:val="en-GB"/>
              </w:rPr>
            </w:pPr>
            <w:r w:rsidRPr="00672A35">
              <w:rPr>
                <w:noProof/>
                <w:lang w:val="en-GB"/>
              </w:rPr>
              <w:t xml:space="preserve">    for i := 0; i &lt; struct_type.NumField(); i++ {</w:t>
            </w:r>
          </w:p>
          <w:p w14:paraId="71F71A06" w14:textId="77777777" w:rsidR="008729E5" w:rsidRPr="00672A35" w:rsidRDefault="008729E5" w:rsidP="008729E5">
            <w:pPr>
              <w:pStyle w:val="NoSpacing"/>
              <w:rPr>
                <w:noProof/>
                <w:lang w:val="en-GB"/>
              </w:rPr>
            </w:pPr>
            <w:r w:rsidRPr="00672A35">
              <w:rPr>
                <w:noProof/>
                <w:lang w:val="en-GB"/>
              </w:rPr>
              <w:t xml:space="preserve">        fmt.Printf("%+v\n", struct_type.Field(i))</w:t>
            </w:r>
          </w:p>
          <w:p w14:paraId="32471409" w14:textId="052F9B29" w:rsidR="008729E5" w:rsidRPr="00672A35" w:rsidRDefault="008729E5" w:rsidP="008729E5">
            <w:pPr>
              <w:pStyle w:val="NoSpacing"/>
              <w:rPr>
                <w:noProof/>
                <w:lang w:val="en-GB"/>
              </w:rPr>
            </w:pPr>
            <w:r w:rsidRPr="00672A35">
              <w:rPr>
                <w:noProof/>
                <w:lang w:val="en-GB"/>
              </w:rPr>
              <w:t xml:space="preserve">    }</w:t>
            </w:r>
          </w:p>
          <w:p w14:paraId="6BD86A38" w14:textId="254E98D1" w:rsidR="008729E5" w:rsidRPr="00672A35" w:rsidRDefault="008729E5" w:rsidP="008729E5">
            <w:pPr>
              <w:pStyle w:val="NoSpacing"/>
              <w:rPr>
                <w:noProof/>
                <w:color w:val="00B0F0"/>
                <w:lang w:val="en-GB"/>
              </w:rPr>
            </w:pPr>
            <w:r w:rsidRPr="00672A35">
              <w:rPr>
                <w:noProof/>
                <w:color w:val="00B0F0"/>
                <w:lang w:val="en-GB"/>
              </w:rPr>
              <w:t xml:space="preserve">    /* Prints:</w:t>
            </w:r>
          </w:p>
          <w:p w14:paraId="7D3B0B5A" w14:textId="5C059136"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{Name:a PkgPath:main Type:int Tag: Offset:0 Index:[0] Anonymous:false}</w:t>
            </w:r>
          </w:p>
          <w:p w14:paraId="5D2F78F9" w14:textId="100FA6E0"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{Name:b PkgPath:main Type:int Tag: Offset:8 Index:[1] Anonymous:false}</w:t>
            </w:r>
          </w:p>
          <w:p w14:paraId="53494C03" w14:textId="1C4459A4" w:rsidR="008729E5" w:rsidRPr="00672A35" w:rsidRDefault="008729E5" w:rsidP="008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noProof/>
                <w:color w:val="00B0F0"/>
                <w:sz w:val="20"/>
                <w:szCs w:val="20"/>
                <w:lang w:val="en-GB" w:eastAsia="en-GB"/>
              </w:rPr>
            </w:pPr>
            <w:r w:rsidRPr="00672A35">
              <w:rPr>
                <w:rFonts w:ascii="Courier New" w:eastAsia="Times New Roman" w:hAnsi="Courier New" w:cs="Courier New"/>
                <w:noProof/>
                <w:color w:val="00B0F0"/>
                <w:sz w:val="20"/>
                <w:szCs w:val="20"/>
                <w:lang w:val="en-GB" w:eastAsia="en-GB"/>
              </w:rPr>
              <w:t xml:space="preserve">   {Name:c PkgPath:main Type:int Tag: Offset:16 Index:[2] Anonymous:false}*/</w:t>
            </w:r>
          </w:p>
          <w:p w14:paraId="25D3DA8C" w14:textId="4B681D0B" w:rsidR="008729E5" w:rsidRPr="00672A35" w:rsidRDefault="008729E5" w:rsidP="00075E83">
            <w:pPr>
              <w:pStyle w:val="NoSpacing"/>
              <w:keepNext/>
              <w:rPr>
                <w:lang w:val="en-GB"/>
              </w:rPr>
            </w:pPr>
            <w:r w:rsidRPr="00672A35">
              <w:rPr>
                <w:noProof/>
                <w:lang w:val="en-GB"/>
              </w:rPr>
              <w:t>}</w:t>
            </w:r>
          </w:p>
        </w:tc>
      </w:tr>
    </w:tbl>
    <w:p w14:paraId="0F8F1C6B" w14:textId="52F8C9D6" w:rsidR="008729E5" w:rsidRPr="00672A35" w:rsidRDefault="00075E83" w:rsidP="004A78BC">
      <w:pPr>
        <w:pStyle w:val="Caption"/>
        <w:jc w:val="center"/>
        <w:rPr>
          <w:lang w:val="en-GB"/>
        </w:rPr>
      </w:pPr>
      <w:bookmarkStart w:id="19" w:name="_Ref47702480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6</w:t>
      </w:r>
      <w:r w:rsidRPr="00672A35">
        <w:rPr>
          <w:lang w:val="en-GB"/>
        </w:rPr>
        <w:fldChar w:fldCharType="end"/>
      </w:r>
      <w:bookmarkEnd w:id="19"/>
      <w:r w:rsidRPr="00672A35">
        <w:rPr>
          <w:lang w:val="en-GB"/>
        </w:rPr>
        <w:t xml:space="preserve"> - Example of iterating through a </w:t>
      </w:r>
      <w:r w:rsidR="00F54423">
        <w:rPr>
          <w:lang w:val="en-GB"/>
        </w:rPr>
        <w:t xml:space="preserve">data structure </w:t>
      </w:r>
      <w:r w:rsidRPr="00672A35">
        <w:rPr>
          <w:lang w:val="en-GB"/>
        </w:rPr>
        <w:t>in Go.</w:t>
      </w:r>
    </w:p>
    <w:p w14:paraId="24E4F727" w14:textId="77777777" w:rsidR="007C4A55" w:rsidRPr="00672A35" w:rsidRDefault="00964300" w:rsidP="00964300">
      <w:pPr>
        <w:rPr>
          <w:rFonts w:cs="Arial"/>
          <w:lang w:val="en-GB"/>
        </w:rPr>
      </w:pPr>
      <w:r w:rsidRPr="00672A35">
        <w:rPr>
          <w:rFonts w:cs="Arial"/>
          <w:lang w:val="en-GB"/>
        </w:rPr>
        <w:t>The programming language D also provides a lot of tools for compile-time introspection</w:t>
      </w:r>
      <w:r w:rsidR="009E01DE" w:rsidRPr="00672A35">
        <w:rPr>
          <w:rFonts w:cs="Arial"/>
          <w:lang w:val="en-GB"/>
        </w:rPr>
        <w:t>.</w:t>
      </w:r>
      <w:r w:rsidR="0055506E" w:rsidRPr="00672A35">
        <w:rPr>
          <w:rFonts w:cs="Arial"/>
          <w:lang w:val="en-GB"/>
        </w:rPr>
        <w:t xml:space="preserve"> This allows it to have variable introspection, but avoid the runtime costs, unlike most other languages.</w:t>
      </w:r>
      <w:r w:rsidR="004C52AB" w:rsidRPr="00672A35">
        <w:rPr>
          <w:rFonts w:cs="Arial"/>
          <w:lang w:val="en-GB"/>
        </w:rPr>
        <w:t xml:space="preserve"> However, due to this, it can be slightly more limiting than other languages.</w:t>
      </w:r>
    </w:p>
    <w:p w14:paraId="7E096993" w14:textId="77777777" w:rsidR="007C4A55" w:rsidRPr="00672A35" w:rsidRDefault="007C4A55" w:rsidP="00964300">
      <w:pPr>
        <w:rPr>
          <w:rFonts w:cs="Arial"/>
          <w:lang w:val="en-GB"/>
        </w:rPr>
      </w:pPr>
    </w:p>
    <w:p w14:paraId="229282F3" w14:textId="352928C4" w:rsidR="00CC1ED8" w:rsidRPr="00672A35" w:rsidRDefault="007C4A55" w:rsidP="00964300">
      <w:pPr>
        <w:rPr>
          <w:rFonts w:cs="Arial"/>
          <w:lang w:val="en-GB"/>
        </w:rPr>
      </w:pPr>
      <w:r w:rsidRPr="00672A35">
        <w:rPr>
          <w:rFonts w:cs="Arial"/>
          <w:lang w:val="en-GB"/>
        </w:rPr>
        <w:t xml:space="preserve">Adam D. Ruppe </w:t>
      </w:r>
      <w:r w:rsidR="0035074B" w:rsidRPr="00672A35">
        <w:rPr>
          <w:rFonts w:cs="Arial"/>
          <w:lang w:val="en-GB"/>
        </w:rPr>
        <w:t>(</w:t>
      </w:r>
      <w:r w:rsidRPr="00672A35">
        <w:rPr>
          <w:rFonts w:cs="Arial"/>
          <w:lang w:val="en-GB"/>
        </w:rPr>
        <w:t>2014</w:t>
      </w:r>
      <w:r w:rsidR="0035074B" w:rsidRPr="00672A35">
        <w:rPr>
          <w:rFonts w:cs="Arial"/>
          <w:lang w:val="en-GB"/>
        </w:rPr>
        <w:t>)</w:t>
      </w:r>
      <w:r w:rsidRPr="00672A35">
        <w:rPr>
          <w:rFonts w:cs="Arial"/>
          <w:lang w:val="en-GB"/>
        </w:rPr>
        <w:t xml:space="preserve"> discusses a powerful introspection feature; </w:t>
      </w:r>
      <w:r w:rsidR="009E01DE" w:rsidRPr="00672A35">
        <w:rPr>
          <w:rFonts w:cs="Arial"/>
          <w:i/>
          <w:lang w:val="en-GB"/>
        </w:rPr>
        <w:t>__traits</w:t>
      </w:r>
      <w:r w:rsidR="00964300" w:rsidRPr="00672A35">
        <w:rPr>
          <w:rFonts w:cs="Arial"/>
          <w:lang w:val="en-GB"/>
        </w:rPr>
        <w:t xml:space="preserve"> </w:t>
      </w:r>
      <w:r w:rsidR="009E01DE" w:rsidRPr="00672A35">
        <w:rPr>
          <w:rFonts w:cs="Arial"/>
          <w:lang w:val="en-GB"/>
        </w:rPr>
        <w:t>function, which can retrieves all the compile-time introspection information about its parameter</w:t>
      </w:r>
      <w:r w:rsidR="00964300" w:rsidRPr="00672A35">
        <w:rPr>
          <w:rFonts w:cs="Arial"/>
          <w:lang w:val="en-GB"/>
        </w:rPr>
        <w:t>. Using this</w:t>
      </w:r>
      <w:r w:rsidR="00BC2395" w:rsidRPr="00672A35">
        <w:rPr>
          <w:rFonts w:cs="Arial"/>
          <w:lang w:val="en-GB"/>
        </w:rPr>
        <w:t xml:space="preserve"> function</w:t>
      </w:r>
      <w:r w:rsidR="00964300" w:rsidRPr="00672A35">
        <w:rPr>
          <w:rFonts w:cs="Arial"/>
          <w:lang w:val="en-GB"/>
        </w:rPr>
        <w:t>,</w:t>
      </w:r>
      <w:r w:rsidR="00BC2395" w:rsidRPr="00672A35">
        <w:rPr>
          <w:rFonts w:cs="Arial"/>
          <w:lang w:val="en-GB"/>
        </w:rPr>
        <w:t xml:space="preserve"> which is built into the language,</w:t>
      </w:r>
      <w:r w:rsidR="00964300" w:rsidRPr="00672A35">
        <w:rPr>
          <w:rFonts w:cs="Arial"/>
          <w:lang w:val="en-GB"/>
        </w:rPr>
        <w:t xml:space="preserve"> you can get everything in a </w:t>
      </w:r>
      <w:r w:rsidR="005A69CF">
        <w:rPr>
          <w:rFonts w:cs="Arial"/>
          <w:lang w:val="en-GB"/>
        </w:rPr>
        <w:t>data structure</w:t>
      </w:r>
      <w:r w:rsidR="00964300" w:rsidRPr="00672A35">
        <w:rPr>
          <w:rFonts w:cs="Arial"/>
          <w:lang w:val="en-GB"/>
        </w:rPr>
        <w:t>, including traits, members</w:t>
      </w:r>
      <w:r w:rsidR="00CC1ED8" w:rsidRPr="00672A35">
        <w:rPr>
          <w:rFonts w:cs="Arial"/>
          <w:lang w:val="en-GB"/>
        </w:rPr>
        <w:t>, methods, and virtual methods.</w:t>
      </w:r>
    </w:p>
    <w:p w14:paraId="139C2C6E" w14:textId="77777777" w:rsidR="00CC1ED8" w:rsidRPr="00672A35" w:rsidRDefault="00CC1ED8" w:rsidP="00964300">
      <w:pPr>
        <w:rPr>
          <w:rFonts w:cs="Arial"/>
          <w:lang w:val="en-GB"/>
        </w:rPr>
      </w:pPr>
    </w:p>
    <w:p w14:paraId="696129DC" w14:textId="755B0785" w:rsidR="00CC1ED8" w:rsidRPr="00672A35" w:rsidRDefault="00CC1ED8" w:rsidP="00964300">
      <w:pPr>
        <w:rPr>
          <w:rFonts w:cs="Arial"/>
          <w:lang w:val="en-GB"/>
        </w:rPr>
      </w:pPr>
      <w:r w:rsidRPr="00672A35">
        <w:rPr>
          <w:rFonts w:cs="Arial"/>
          <w:lang w:val="en-GB"/>
        </w:rPr>
        <w:t xml:space="preserve">Some of the examples </w:t>
      </w:r>
      <w:r w:rsidR="0018620B" w:rsidRPr="00672A35">
        <w:rPr>
          <w:rFonts w:cs="Arial"/>
          <w:lang w:val="en-GB"/>
        </w:rPr>
        <w:t xml:space="preserve">in </w:t>
      </w:r>
      <w:r w:rsidR="0018620B" w:rsidRPr="00672A35">
        <w:rPr>
          <w:rFonts w:cs="Arial"/>
          <w:lang w:val="en-GB"/>
        </w:rPr>
        <w:fldChar w:fldCharType="begin"/>
      </w:r>
      <w:r w:rsidR="0018620B" w:rsidRPr="00672A35">
        <w:rPr>
          <w:rFonts w:cs="Arial"/>
          <w:lang w:val="en-GB"/>
        </w:rPr>
        <w:instrText xml:space="preserve"> REF _Ref477024837 \h </w:instrText>
      </w:r>
      <w:r w:rsidR="0018620B" w:rsidRPr="00672A35">
        <w:rPr>
          <w:rFonts w:cs="Arial"/>
          <w:lang w:val="en-GB"/>
        </w:rPr>
      </w:r>
      <w:r w:rsidR="0018620B" w:rsidRPr="00672A35">
        <w:rPr>
          <w:rFonts w:cs="Arial"/>
          <w:lang w:val="en-GB"/>
        </w:rPr>
        <w:fldChar w:fldCharType="separate"/>
      </w:r>
      <w:r w:rsidR="0018620B" w:rsidRPr="00672A35">
        <w:rPr>
          <w:lang w:val="en-GB"/>
        </w:rPr>
        <w:t>Figure 7</w:t>
      </w:r>
      <w:r w:rsidR="0018620B" w:rsidRPr="00672A35">
        <w:rPr>
          <w:rFonts w:cs="Arial"/>
          <w:lang w:val="en-GB"/>
        </w:rPr>
        <w:fldChar w:fldCharType="end"/>
      </w:r>
      <w:r w:rsidR="0018620B" w:rsidRPr="00672A35">
        <w:rPr>
          <w:rFonts w:cs="Arial"/>
          <w:lang w:val="en-GB"/>
        </w:rPr>
        <w:t xml:space="preserve"> </w:t>
      </w:r>
      <w:r w:rsidRPr="00672A35">
        <w:rPr>
          <w:rFonts w:cs="Arial"/>
          <w:lang w:val="en-GB"/>
        </w:rPr>
        <w:t xml:space="preserve">show uses of the </w:t>
      </w:r>
      <w:r w:rsidRPr="00672A35">
        <w:rPr>
          <w:rFonts w:cs="Arial"/>
          <w:i/>
          <w:lang w:val="en-GB"/>
        </w:rPr>
        <w:t>__traits</w:t>
      </w:r>
      <w:r w:rsidRPr="00672A35">
        <w:rPr>
          <w:rFonts w:cs="Arial"/>
          <w:lang w:val="en-GB"/>
        </w:rPr>
        <w:t xml:space="preserve"> method to discover introspective information about a </w:t>
      </w:r>
      <w:r w:rsidR="00BF643C">
        <w:rPr>
          <w:rFonts w:cs="Arial"/>
          <w:lang w:val="en-GB"/>
        </w:rPr>
        <w:t>data structure</w:t>
      </w:r>
      <w:r w:rsidRPr="00672A35">
        <w:rPr>
          <w:rFonts w:cs="Arial"/>
          <w:lang w:val="en-GB"/>
        </w:rPr>
        <w:t>.</w:t>
      </w:r>
    </w:p>
    <w:p w14:paraId="59208227" w14:textId="77777777" w:rsidR="00CC1ED8" w:rsidRPr="00672A35" w:rsidRDefault="00CC1ED8" w:rsidP="00964300">
      <w:pPr>
        <w:rPr>
          <w:rFonts w:cs="Arial"/>
          <w:lang w:val="en-GB"/>
        </w:rPr>
      </w:pPr>
    </w:p>
    <w:tbl>
      <w:tblPr>
        <w:tblStyle w:val="TableGrid"/>
        <w:tblW w:w="0" w:type="auto"/>
        <w:tblLook w:val="04A0" w:firstRow="1" w:lastRow="0" w:firstColumn="1" w:lastColumn="0" w:noHBand="0" w:noVBand="1"/>
      </w:tblPr>
      <w:tblGrid>
        <w:gridCol w:w="9350"/>
      </w:tblGrid>
      <w:tr w:rsidR="00CC1ED8" w:rsidRPr="00672A35" w14:paraId="0FBBF4F2" w14:textId="77777777" w:rsidTr="00CC1ED8">
        <w:trPr>
          <w:trHeight w:val="2467"/>
        </w:trPr>
        <w:tc>
          <w:tcPr>
            <w:tcW w:w="9350" w:type="dxa"/>
          </w:tcPr>
          <w:p w14:paraId="4B9BE7CD" w14:textId="24EA7F85" w:rsidR="002935B0" w:rsidRPr="00672A35" w:rsidRDefault="002935B0" w:rsidP="00656044">
            <w:pPr>
              <w:pStyle w:val="NoSpacing"/>
              <w:rPr>
                <w:noProof/>
                <w:lang w:val="en-GB"/>
              </w:rPr>
            </w:pPr>
            <w:r w:rsidRPr="00672A35">
              <w:rPr>
                <w:noProof/>
                <w:lang w:val="en-GB"/>
              </w:rPr>
              <w:t>import std.stdio;</w:t>
            </w:r>
          </w:p>
          <w:p w14:paraId="4107FDAF" w14:textId="77777777" w:rsidR="002935B0" w:rsidRPr="00672A35" w:rsidRDefault="002935B0" w:rsidP="00656044">
            <w:pPr>
              <w:pStyle w:val="NoSpacing"/>
              <w:rPr>
                <w:noProof/>
                <w:lang w:val="en-GB"/>
              </w:rPr>
            </w:pPr>
          </w:p>
          <w:p w14:paraId="550EB272" w14:textId="3BB26CD9" w:rsidR="002935B0" w:rsidRPr="00672A35" w:rsidRDefault="00656044" w:rsidP="00656044">
            <w:pPr>
              <w:pStyle w:val="NoSpacing"/>
              <w:rPr>
                <w:noProof/>
                <w:lang w:val="en-GB"/>
              </w:rPr>
            </w:pPr>
            <w:r w:rsidRPr="00672A35">
              <w:rPr>
                <w:noProof/>
                <w:lang w:val="en-GB"/>
              </w:rPr>
              <w:t>s</w:t>
            </w:r>
            <w:r w:rsidR="002935B0" w:rsidRPr="00672A35">
              <w:rPr>
                <w:noProof/>
                <w:lang w:val="en-GB"/>
              </w:rPr>
              <w:t>truct A { int a; }</w:t>
            </w:r>
          </w:p>
          <w:p w14:paraId="57137C65" w14:textId="77777777" w:rsidR="002935B0" w:rsidRPr="00672A35" w:rsidRDefault="002935B0" w:rsidP="00656044">
            <w:pPr>
              <w:pStyle w:val="NoSpacing"/>
              <w:rPr>
                <w:noProof/>
                <w:lang w:val="en-GB"/>
              </w:rPr>
            </w:pPr>
          </w:p>
          <w:p w14:paraId="0C61837A" w14:textId="64CA1A3F" w:rsidR="002935B0" w:rsidRPr="00672A35" w:rsidRDefault="00656044" w:rsidP="00656044">
            <w:pPr>
              <w:pStyle w:val="NoSpacing"/>
              <w:rPr>
                <w:noProof/>
                <w:lang w:val="en-GB"/>
              </w:rPr>
            </w:pPr>
            <w:r w:rsidRPr="00672A35">
              <w:rPr>
                <w:noProof/>
                <w:lang w:val="en-GB"/>
              </w:rPr>
              <w:t>v</w:t>
            </w:r>
            <w:r w:rsidR="002935B0" w:rsidRPr="00672A35">
              <w:rPr>
                <w:noProof/>
                <w:lang w:val="en-GB"/>
              </w:rPr>
              <w:t>oid main() {</w:t>
            </w:r>
          </w:p>
          <w:p w14:paraId="02E4030D" w14:textId="77777777" w:rsidR="002935B0" w:rsidRPr="00672A35" w:rsidRDefault="002935B0" w:rsidP="00656044">
            <w:pPr>
              <w:pStyle w:val="NoSpacing"/>
              <w:rPr>
                <w:noProof/>
                <w:lang w:val="en-GB"/>
              </w:rPr>
            </w:pPr>
            <w:r w:rsidRPr="00672A35">
              <w:rPr>
                <w:noProof/>
                <w:lang w:val="en-GB"/>
              </w:rPr>
              <w:t xml:space="preserve">    A a;</w:t>
            </w:r>
          </w:p>
          <w:p w14:paraId="74B27A6A" w14:textId="77777777" w:rsidR="002935B0" w:rsidRPr="00672A35" w:rsidRDefault="002935B0" w:rsidP="00656044">
            <w:pPr>
              <w:pStyle w:val="NoSpacing"/>
              <w:rPr>
                <w:noProof/>
                <w:lang w:val="en-GB"/>
              </w:rPr>
            </w:pPr>
          </w:p>
          <w:p w14:paraId="262C9EED" w14:textId="335B8992" w:rsidR="002935B0" w:rsidRPr="00672A35" w:rsidRDefault="002935B0" w:rsidP="00656044">
            <w:pPr>
              <w:pStyle w:val="NoSpacing"/>
              <w:rPr>
                <w:noProof/>
                <w:lang w:val="en-GB"/>
              </w:rPr>
            </w:pPr>
            <w:r w:rsidRPr="00672A35">
              <w:rPr>
                <w:noProof/>
                <w:lang w:val="en-GB"/>
              </w:rPr>
              <w:t xml:space="preserve">    writeln(__traits(hasMember, A, “a”)); </w:t>
            </w:r>
            <w:r w:rsidRPr="00672A35">
              <w:rPr>
                <w:noProof/>
                <w:color w:val="00B0F0"/>
                <w:lang w:val="en-GB"/>
              </w:rPr>
              <w:t>// true</w:t>
            </w:r>
          </w:p>
          <w:p w14:paraId="4F6CB32D" w14:textId="59B981FA" w:rsidR="002935B0" w:rsidRPr="00672A35" w:rsidRDefault="002935B0" w:rsidP="00656044">
            <w:pPr>
              <w:pStyle w:val="NoSpacing"/>
              <w:rPr>
                <w:noProof/>
                <w:lang w:val="en-GB"/>
              </w:rPr>
            </w:pPr>
            <w:r w:rsidRPr="00672A35">
              <w:rPr>
                <w:noProof/>
                <w:lang w:val="en-GB"/>
              </w:rPr>
              <w:t xml:space="preserve">    writeln(__traits(hasMember, A, “b”)); </w:t>
            </w:r>
            <w:r w:rsidRPr="00672A35">
              <w:rPr>
                <w:noProof/>
                <w:color w:val="00B0F0"/>
                <w:lang w:val="en-GB"/>
              </w:rPr>
              <w:t>// false</w:t>
            </w:r>
            <w:r w:rsidRPr="00672A35">
              <w:rPr>
                <w:noProof/>
                <w:color w:val="4472C4" w:themeColor="accent5"/>
                <w:lang w:val="en-GB"/>
              </w:rPr>
              <w:t xml:space="preserve"> </w:t>
            </w:r>
          </w:p>
          <w:p w14:paraId="5901598B" w14:textId="77777777" w:rsidR="002935B0" w:rsidRPr="00672A35" w:rsidRDefault="002935B0" w:rsidP="00656044">
            <w:pPr>
              <w:pStyle w:val="NoSpacing"/>
              <w:rPr>
                <w:noProof/>
                <w:lang w:val="en-GB"/>
              </w:rPr>
            </w:pPr>
            <w:r w:rsidRPr="00672A35">
              <w:rPr>
                <w:noProof/>
                <w:lang w:val="en-GB"/>
              </w:rPr>
              <w:t xml:space="preserve">    </w:t>
            </w:r>
          </w:p>
          <w:p w14:paraId="3DFC2B45" w14:textId="0225D7FB" w:rsidR="002935B0" w:rsidRPr="00672A35" w:rsidRDefault="002935B0" w:rsidP="00656044">
            <w:pPr>
              <w:pStyle w:val="NoSpacing"/>
              <w:rPr>
                <w:noProof/>
                <w:color w:val="00B0F0"/>
                <w:lang w:val="en-GB"/>
              </w:rPr>
            </w:pPr>
            <w:r w:rsidRPr="00672A35">
              <w:rPr>
                <w:noProof/>
                <w:color w:val="00B0F0"/>
                <w:lang w:val="en-GB"/>
              </w:rPr>
              <w:t xml:space="preserve">    // true (sizeof declared implicitly)</w:t>
            </w:r>
          </w:p>
          <w:p w14:paraId="6C42881D" w14:textId="0E14BADB" w:rsidR="002935B0" w:rsidRPr="00672A35" w:rsidRDefault="002935B0" w:rsidP="00656044">
            <w:pPr>
              <w:pStyle w:val="NoSpacing"/>
              <w:rPr>
                <w:noProof/>
                <w:lang w:val="en-GB"/>
              </w:rPr>
            </w:pPr>
            <w:r w:rsidRPr="00672A35">
              <w:rPr>
                <w:noProof/>
                <w:lang w:val="en-GB"/>
              </w:rPr>
              <w:t xml:space="preserve">    writeln(__traits(hasMember, A, “sizeof”));</w:t>
            </w:r>
          </w:p>
          <w:p w14:paraId="15BD06D6" w14:textId="0055BFFA" w:rsidR="002935B0" w:rsidRPr="00672A35" w:rsidRDefault="002935B0" w:rsidP="00656044">
            <w:pPr>
              <w:pStyle w:val="NoSpacing"/>
              <w:rPr>
                <w:lang w:val="en-GB"/>
              </w:rPr>
            </w:pPr>
            <w:r w:rsidRPr="00672A35">
              <w:rPr>
                <w:noProof/>
                <w:lang w:val="en-GB"/>
              </w:rPr>
              <w:t>}</w:t>
            </w:r>
          </w:p>
        </w:tc>
      </w:tr>
      <w:tr w:rsidR="00CC1ED8" w:rsidRPr="00672A35" w14:paraId="717CF2C3" w14:textId="77777777" w:rsidTr="00CC1ED8">
        <w:trPr>
          <w:trHeight w:val="3537"/>
        </w:trPr>
        <w:tc>
          <w:tcPr>
            <w:tcW w:w="9350" w:type="dxa"/>
          </w:tcPr>
          <w:p w14:paraId="176A2D16" w14:textId="5F50625B" w:rsidR="00D23A8A" w:rsidRPr="00672A35" w:rsidRDefault="00D23A8A" w:rsidP="00656044">
            <w:pPr>
              <w:pStyle w:val="NoSpacing"/>
              <w:rPr>
                <w:noProof/>
                <w:lang w:val="en-GB" w:eastAsia="en-GB"/>
              </w:rPr>
            </w:pPr>
            <w:r w:rsidRPr="00672A35">
              <w:rPr>
                <w:noProof/>
                <w:lang w:val="en-GB" w:eastAsia="en-GB"/>
              </w:rPr>
              <w:t>import std.stdio;</w:t>
            </w:r>
          </w:p>
          <w:p w14:paraId="03D62536" w14:textId="77777777" w:rsidR="00D23A8A" w:rsidRPr="00672A35" w:rsidRDefault="00D23A8A" w:rsidP="00656044">
            <w:pPr>
              <w:pStyle w:val="NoSpacing"/>
              <w:rPr>
                <w:noProof/>
                <w:lang w:val="en-GB" w:eastAsia="en-GB"/>
              </w:rPr>
            </w:pPr>
          </w:p>
          <w:p w14:paraId="3E4B60DE" w14:textId="77777777" w:rsidR="00D23A8A" w:rsidRPr="00672A35" w:rsidRDefault="00D23A8A" w:rsidP="00656044">
            <w:pPr>
              <w:pStyle w:val="NoSpacing"/>
              <w:rPr>
                <w:noProof/>
                <w:lang w:val="en-GB" w:eastAsia="en-GB"/>
              </w:rPr>
            </w:pPr>
            <w:r w:rsidRPr="00672A35">
              <w:rPr>
                <w:noProof/>
                <w:lang w:val="en-GB" w:eastAsia="en-GB"/>
              </w:rPr>
              <w:t>class Test {</w:t>
            </w:r>
          </w:p>
          <w:p w14:paraId="6CCFF292" w14:textId="77777777" w:rsidR="00D23A8A" w:rsidRPr="00672A35" w:rsidRDefault="00D23A8A" w:rsidP="00656044">
            <w:pPr>
              <w:pStyle w:val="NoSpacing"/>
              <w:rPr>
                <w:noProof/>
                <w:lang w:val="en-GB" w:eastAsia="en-GB"/>
              </w:rPr>
            </w:pPr>
            <w:r w:rsidRPr="00672A35">
              <w:rPr>
                <w:noProof/>
                <w:lang w:val="en-GB" w:eastAsia="en-GB"/>
              </w:rPr>
              <w:t>private:</w:t>
            </w:r>
          </w:p>
          <w:p w14:paraId="3C080F79" w14:textId="77777777" w:rsidR="00D23A8A" w:rsidRPr="00672A35" w:rsidRDefault="00D23A8A" w:rsidP="00656044">
            <w:pPr>
              <w:pStyle w:val="NoSpacing"/>
              <w:rPr>
                <w:noProof/>
                <w:lang w:val="en-GB" w:eastAsia="en-GB"/>
              </w:rPr>
            </w:pPr>
            <w:r w:rsidRPr="00672A35">
              <w:rPr>
                <w:noProof/>
                <w:lang w:val="en-GB" w:eastAsia="en-GB"/>
              </w:rPr>
              <w:t xml:space="preserve">    int a;</w:t>
            </w:r>
          </w:p>
          <w:p w14:paraId="51CF6F71" w14:textId="77777777" w:rsidR="00D23A8A" w:rsidRPr="00672A35" w:rsidRDefault="00D23A8A" w:rsidP="00656044">
            <w:pPr>
              <w:pStyle w:val="NoSpacing"/>
              <w:rPr>
                <w:noProof/>
                <w:lang w:val="en-GB" w:eastAsia="en-GB"/>
              </w:rPr>
            </w:pPr>
          </w:p>
          <w:p w14:paraId="13B83D89" w14:textId="77777777" w:rsidR="00D23A8A" w:rsidRPr="00672A35" w:rsidRDefault="00D23A8A" w:rsidP="00656044">
            <w:pPr>
              <w:pStyle w:val="NoSpacing"/>
              <w:rPr>
                <w:noProof/>
                <w:lang w:val="en-GB" w:eastAsia="en-GB"/>
              </w:rPr>
            </w:pPr>
            <w:r w:rsidRPr="00672A35">
              <w:rPr>
                <w:noProof/>
                <w:lang w:val="en-GB" w:eastAsia="en-GB"/>
              </w:rPr>
              <w:t>public:</w:t>
            </w:r>
          </w:p>
          <w:p w14:paraId="1E1D7315" w14:textId="5AB10BEC" w:rsidR="00D23A8A" w:rsidRPr="00672A35" w:rsidRDefault="00D23A8A" w:rsidP="00656044">
            <w:pPr>
              <w:pStyle w:val="NoSpacing"/>
              <w:rPr>
                <w:noProof/>
                <w:lang w:val="en-GB" w:eastAsia="en-GB"/>
              </w:rPr>
            </w:pPr>
            <w:r w:rsidRPr="00672A35">
              <w:rPr>
                <w:noProof/>
                <w:lang w:val="en-GB" w:eastAsia="en-GB"/>
              </w:rPr>
              <w:t xml:space="preserve">    void set_a(int i) { a = i;    }</w:t>
            </w:r>
          </w:p>
          <w:p w14:paraId="431C79F8" w14:textId="684C85AC" w:rsidR="00D23A8A" w:rsidRPr="00672A35" w:rsidRDefault="00D23A8A" w:rsidP="00656044">
            <w:pPr>
              <w:pStyle w:val="NoSpacing"/>
              <w:rPr>
                <w:noProof/>
                <w:lang w:val="en-GB" w:eastAsia="en-GB"/>
              </w:rPr>
            </w:pPr>
            <w:r w:rsidRPr="00672A35">
              <w:rPr>
                <w:noProof/>
                <w:lang w:val="en-GB" w:eastAsia="en-GB"/>
              </w:rPr>
              <w:t xml:space="preserve">    int  get_a()      { return a; }</w:t>
            </w:r>
          </w:p>
          <w:p w14:paraId="268CE17B" w14:textId="05B2EBAD" w:rsidR="00D23A8A" w:rsidRPr="00672A35" w:rsidRDefault="00D23A8A" w:rsidP="00656044">
            <w:pPr>
              <w:pStyle w:val="NoSpacing"/>
              <w:rPr>
                <w:noProof/>
                <w:lang w:val="en-GB" w:eastAsia="en-GB"/>
              </w:rPr>
            </w:pPr>
            <w:r w:rsidRPr="00672A35">
              <w:rPr>
                <w:noProof/>
                <w:lang w:val="en-GB" w:eastAsia="en-GB"/>
              </w:rPr>
              <w:t>}</w:t>
            </w:r>
          </w:p>
          <w:p w14:paraId="552340EA" w14:textId="77777777" w:rsidR="00D23A8A" w:rsidRPr="00672A35" w:rsidRDefault="00D23A8A" w:rsidP="00656044">
            <w:pPr>
              <w:pStyle w:val="NoSpacing"/>
              <w:rPr>
                <w:noProof/>
                <w:lang w:val="en-GB" w:eastAsia="en-GB"/>
              </w:rPr>
            </w:pPr>
          </w:p>
          <w:p w14:paraId="447E253A" w14:textId="36670234" w:rsidR="00D23A8A" w:rsidRPr="00672A35" w:rsidRDefault="00D23A8A" w:rsidP="00656044">
            <w:pPr>
              <w:pStyle w:val="NoSpacing"/>
              <w:rPr>
                <w:noProof/>
                <w:lang w:val="en-GB" w:eastAsia="en-GB"/>
              </w:rPr>
            </w:pPr>
            <w:r w:rsidRPr="00672A35">
              <w:rPr>
                <w:noProof/>
                <w:lang w:val="en-GB" w:eastAsia="en-GB"/>
              </w:rPr>
              <w:t>void main() {</w:t>
            </w:r>
          </w:p>
          <w:p w14:paraId="17321411" w14:textId="77777777" w:rsidR="00D23A8A" w:rsidRPr="00672A35" w:rsidRDefault="00D23A8A" w:rsidP="00656044">
            <w:pPr>
              <w:pStyle w:val="NoSpacing"/>
              <w:rPr>
                <w:noProof/>
                <w:lang w:val="en-GB" w:eastAsia="en-GB"/>
              </w:rPr>
            </w:pPr>
            <w:r w:rsidRPr="00672A35">
              <w:rPr>
                <w:noProof/>
                <w:lang w:val="en-GB" w:eastAsia="en-GB"/>
              </w:rPr>
              <w:t xml:space="preserve">    auto all_members = [__traits(allMembers, Test)];</w:t>
            </w:r>
          </w:p>
          <w:p w14:paraId="6AD880CF" w14:textId="77777777" w:rsidR="00D23A8A" w:rsidRPr="00672A35" w:rsidRDefault="00D23A8A" w:rsidP="00656044">
            <w:pPr>
              <w:pStyle w:val="NoSpacing"/>
              <w:rPr>
                <w:noProof/>
                <w:lang w:val="en-GB" w:eastAsia="en-GB"/>
              </w:rPr>
            </w:pPr>
            <w:r w:rsidRPr="00672A35">
              <w:rPr>
                <w:noProof/>
                <w:lang w:val="en-GB" w:eastAsia="en-GB"/>
              </w:rPr>
              <w:t xml:space="preserve">    writeln(all_members);</w:t>
            </w:r>
          </w:p>
          <w:p w14:paraId="3B212B83" w14:textId="7CD23B42" w:rsidR="00D23A8A" w:rsidRPr="00672A35" w:rsidRDefault="00D23A8A" w:rsidP="00656044">
            <w:pPr>
              <w:pStyle w:val="NoSpacing"/>
              <w:rPr>
                <w:noProof/>
                <w:color w:val="00B0F0"/>
                <w:lang w:val="en-GB" w:eastAsia="en-GB"/>
              </w:rPr>
            </w:pPr>
            <w:r w:rsidRPr="00672A35">
              <w:rPr>
                <w:noProof/>
                <w:color w:val="00B0F0"/>
                <w:lang w:val="en-GB" w:eastAsia="en-GB"/>
              </w:rPr>
              <w:t xml:space="preserve">    /* [“a”, “set_a”, “get_a”, “toString”, “toHash”,</w:t>
            </w:r>
          </w:p>
          <w:p w14:paraId="28385F78" w14:textId="5A18EAD6" w:rsidR="00D23A8A" w:rsidRPr="00672A35" w:rsidRDefault="00D23A8A" w:rsidP="00656044">
            <w:pPr>
              <w:pStyle w:val="NoSpacing"/>
              <w:rPr>
                <w:noProof/>
                <w:color w:val="00B0F0"/>
                <w:lang w:val="en-GB" w:eastAsia="en-GB"/>
              </w:rPr>
            </w:pPr>
            <w:r w:rsidRPr="00672A35">
              <w:rPr>
                <w:noProof/>
                <w:color w:val="00B0F0"/>
                <w:lang w:val="en-GB" w:eastAsia="en-GB"/>
              </w:rPr>
              <w:t xml:space="preserve">        “opCmp”, “opEquals”, “Monitor”, “factory”] */</w:t>
            </w:r>
          </w:p>
          <w:p w14:paraId="31B7C13C" w14:textId="347800F8" w:rsidR="00D23A8A" w:rsidRPr="00672A35" w:rsidRDefault="00D23A8A" w:rsidP="00672A35">
            <w:pPr>
              <w:pStyle w:val="NoSpacing"/>
              <w:rPr>
                <w:lang w:val="en-GB" w:eastAsia="en-GB"/>
              </w:rPr>
            </w:pPr>
            <w:r w:rsidRPr="00672A35">
              <w:rPr>
                <w:noProof/>
                <w:lang w:val="en-GB" w:eastAsia="en-GB"/>
              </w:rPr>
              <w:t>}</w:t>
            </w:r>
          </w:p>
        </w:tc>
      </w:tr>
      <w:tr w:rsidR="0090012F" w:rsidRPr="00672A35" w14:paraId="3D3B322A" w14:textId="77777777" w:rsidTr="00672A35">
        <w:trPr>
          <w:trHeight w:val="1833"/>
        </w:trPr>
        <w:tc>
          <w:tcPr>
            <w:tcW w:w="9350" w:type="dxa"/>
          </w:tcPr>
          <w:p w14:paraId="55B4D7E0" w14:textId="15CA9EA5" w:rsidR="00D23A8A" w:rsidRPr="00672A35" w:rsidRDefault="00D23A8A" w:rsidP="00656044">
            <w:pPr>
              <w:pStyle w:val="NoSpacing"/>
              <w:rPr>
                <w:noProof/>
                <w:lang w:val="en-GB" w:eastAsia="en-GB"/>
              </w:rPr>
            </w:pPr>
            <w:r w:rsidRPr="00672A35">
              <w:rPr>
                <w:noProof/>
                <w:lang w:val="en-GB" w:eastAsia="en-GB"/>
              </w:rPr>
              <w:t>import std.stdio;</w:t>
            </w:r>
          </w:p>
          <w:p w14:paraId="41DB3448" w14:textId="77777777" w:rsidR="00D23A8A" w:rsidRPr="00672A35" w:rsidRDefault="00D23A8A" w:rsidP="00656044">
            <w:pPr>
              <w:pStyle w:val="NoSpacing"/>
              <w:rPr>
                <w:noProof/>
                <w:lang w:val="en-GB" w:eastAsia="en-GB"/>
              </w:rPr>
            </w:pPr>
          </w:p>
          <w:p w14:paraId="4D891BA4" w14:textId="77777777" w:rsidR="00D23A8A" w:rsidRPr="00672A35" w:rsidRDefault="00D23A8A" w:rsidP="00656044">
            <w:pPr>
              <w:pStyle w:val="NoSpacing"/>
              <w:rPr>
                <w:noProof/>
                <w:lang w:val="en-GB" w:eastAsia="en-GB"/>
              </w:rPr>
            </w:pPr>
            <w:r w:rsidRPr="00672A35">
              <w:rPr>
                <w:noProof/>
                <w:lang w:val="en-GB" w:eastAsia="en-GB"/>
              </w:rPr>
              <w:t>struct Test { int a; }</w:t>
            </w:r>
          </w:p>
          <w:p w14:paraId="1FF64915" w14:textId="77777777" w:rsidR="00D23A8A" w:rsidRPr="00672A35" w:rsidRDefault="00D23A8A" w:rsidP="00656044">
            <w:pPr>
              <w:pStyle w:val="NoSpacing"/>
              <w:rPr>
                <w:noProof/>
                <w:lang w:val="en-GB" w:eastAsia="en-GB"/>
              </w:rPr>
            </w:pPr>
            <w:r w:rsidRPr="00672A35">
              <w:rPr>
                <w:noProof/>
                <w:lang w:val="en-GB" w:eastAsia="en-GB"/>
              </w:rPr>
              <w:t>void main() {</w:t>
            </w:r>
          </w:p>
          <w:p w14:paraId="3015E369"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Test whether some code will actually compile or not.</w:t>
            </w:r>
          </w:p>
          <w:p w14:paraId="443FB8DF" w14:textId="77777777" w:rsidR="00D23A8A" w:rsidRPr="00672A35" w:rsidRDefault="00D23A8A" w:rsidP="00656044">
            <w:pPr>
              <w:pStyle w:val="NoSpacing"/>
              <w:rPr>
                <w:noProof/>
                <w:color w:val="00B0F0"/>
                <w:lang w:val="en-GB" w:eastAsia="en-GB"/>
              </w:rPr>
            </w:pPr>
            <w:r w:rsidRPr="00672A35">
              <w:rPr>
                <w:noProof/>
                <w:color w:val="00B0F0"/>
                <w:lang w:val="en-GB" w:eastAsia="en-GB"/>
              </w:rPr>
              <w:t xml:space="preserve">    // Useful for templates.</w:t>
            </w:r>
          </w:p>
          <w:p w14:paraId="44AE2971" w14:textId="501AD422" w:rsidR="00D23A8A" w:rsidRPr="00672A35" w:rsidRDefault="00D23A8A" w:rsidP="00656044">
            <w:pPr>
              <w:pStyle w:val="NoSpacing"/>
              <w:rPr>
                <w:noProof/>
                <w:lang w:val="en-GB" w:eastAsia="en-GB"/>
              </w:rPr>
            </w:pPr>
            <w:r w:rsidRPr="00672A35">
              <w:rPr>
                <w:noProof/>
                <w:lang w:val="en-GB" w:eastAsia="en-GB"/>
              </w:rPr>
              <w:t xml:space="preserve">    writeln(__traits(compiles, Test));</w:t>
            </w:r>
          </w:p>
          <w:p w14:paraId="304904BA" w14:textId="7C472E61" w:rsidR="00D23A8A" w:rsidRPr="00672A35" w:rsidRDefault="00D23A8A" w:rsidP="00656044">
            <w:pPr>
              <w:pStyle w:val="NoSpacing"/>
              <w:rPr>
                <w:noProof/>
                <w:lang w:val="en-GB" w:eastAsia="en-GB"/>
              </w:rPr>
            </w:pPr>
            <w:r w:rsidRPr="00672A35">
              <w:rPr>
                <w:noProof/>
                <w:lang w:val="en-GB" w:eastAsia="en-GB"/>
              </w:rPr>
              <w:t xml:space="preserve">    writeln(__traits(compiles, Test + 1));</w:t>
            </w:r>
          </w:p>
          <w:p w14:paraId="22F572A0" w14:textId="0A0D78EA" w:rsidR="00D23A8A" w:rsidRPr="00672A35" w:rsidRDefault="00656044" w:rsidP="00075E83">
            <w:pPr>
              <w:pStyle w:val="NoSpacing"/>
              <w:keepNext/>
              <w:rPr>
                <w:lang w:val="en-GB" w:eastAsia="en-GB"/>
              </w:rPr>
            </w:pPr>
            <w:r w:rsidRPr="00672A35">
              <w:rPr>
                <w:noProof/>
                <w:lang w:val="en-GB" w:eastAsia="en-GB"/>
              </w:rPr>
              <w:t>}</w:t>
            </w:r>
          </w:p>
        </w:tc>
      </w:tr>
    </w:tbl>
    <w:p w14:paraId="5CFAA81B" w14:textId="23678803" w:rsidR="00CC1ED8" w:rsidRPr="00672A35" w:rsidRDefault="00075E83" w:rsidP="004A78BC">
      <w:pPr>
        <w:pStyle w:val="Caption"/>
        <w:jc w:val="center"/>
        <w:rPr>
          <w:lang w:val="en-GB"/>
        </w:rPr>
      </w:pPr>
      <w:bookmarkStart w:id="20" w:name="_Ref477024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7</w:t>
      </w:r>
      <w:r w:rsidRPr="00672A35">
        <w:rPr>
          <w:lang w:val="en-GB"/>
        </w:rPr>
        <w:fldChar w:fldCharType="end"/>
      </w:r>
      <w:bookmarkEnd w:id="20"/>
      <w:r w:rsidRPr="00672A35">
        <w:rPr>
          <w:lang w:val="en-GB"/>
        </w:rPr>
        <w:t xml:space="preserve"> - Some examples of compile-time introspection in D.</w:t>
      </w:r>
    </w:p>
    <w:p w14:paraId="6CF7E7EB" w14:textId="7EF0DC77" w:rsidR="00964300" w:rsidRPr="00672A35" w:rsidRDefault="00964300" w:rsidP="00964300">
      <w:pPr>
        <w:rPr>
          <w:rFonts w:cs="Arial"/>
          <w:color w:val="FF0000"/>
          <w:lang w:val="en-GB"/>
        </w:rPr>
      </w:pPr>
      <w:r w:rsidRPr="00672A35">
        <w:rPr>
          <w:rFonts w:cs="Arial"/>
          <w:lang w:val="en-GB"/>
        </w:rPr>
        <w:t xml:space="preserve">The language also has an operator called </w:t>
      </w:r>
      <w:r w:rsidRPr="00672A35">
        <w:rPr>
          <w:rFonts w:cs="Arial"/>
          <w:i/>
          <w:lang w:val="en-GB"/>
        </w:rPr>
        <w:t>typeof</w:t>
      </w:r>
      <w:r w:rsidRPr="00672A35">
        <w:rPr>
          <w:rFonts w:cs="Arial"/>
          <w:lang w:val="en-GB"/>
        </w:rPr>
        <w:t>, which you can use</w:t>
      </w:r>
      <w:r w:rsidR="0090012F" w:rsidRPr="00672A35">
        <w:rPr>
          <w:rFonts w:cs="Arial"/>
          <w:lang w:val="en-GB"/>
        </w:rPr>
        <w:t xml:space="preserve"> to test the type of something. The </w:t>
      </w:r>
      <w:r w:rsidR="0090012F" w:rsidRPr="00672A35">
        <w:rPr>
          <w:rFonts w:cs="Arial"/>
          <w:i/>
          <w:lang w:val="en-GB"/>
        </w:rPr>
        <w:t>typeof</w:t>
      </w:r>
      <w:r w:rsidR="0090012F" w:rsidRPr="00672A35">
        <w:rPr>
          <w:rFonts w:cs="Arial"/>
          <w:lang w:val="en-GB"/>
        </w:rPr>
        <w:t xml:space="preserve"> operator can be used to create, but it can also be used to compare types, similar to </w:t>
      </w:r>
      <w:r w:rsidR="0090012F" w:rsidRPr="00672A35">
        <w:rPr>
          <w:rFonts w:cs="Arial"/>
          <w:i/>
          <w:lang w:val="en-GB"/>
        </w:rPr>
        <w:t>decltype</w:t>
      </w:r>
      <w:r w:rsidR="0090012F" w:rsidRPr="00672A35">
        <w:rPr>
          <w:rFonts w:cs="Arial"/>
          <w:lang w:val="en-GB"/>
        </w:rPr>
        <w:t xml:space="preserve"> in C++. D’s </w:t>
      </w:r>
      <w:r w:rsidR="0090012F" w:rsidRPr="00672A35">
        <w:rPr>
          <w:rFonts w:cs="Arial"/>
          <w:i/>
          <w:lang w:val="en-GB"/>
        </w:rPr>
        <w:t>typeof</w:t>
      </w:r>
      <w:r w:rsidR="006D200B" w:rsidRPr="00672A35">
        <w:rPr>
          <w:rFonts w:cs="Arial"/>
          <w:lang w:val="en-GB"/>
        </w:rPr>
        <w:t xml:space="preserve"> can also be used to compare types that are not just variables, however. </w:t>
      </w:r>
      <w:r w:rsidR="00AB4F44" w:rsidRPr="00672A35">
        <w:rPr>
          <w:rFonts w:cs="Arial"/>
          <w:lang w:val="en-GB"/>
        </w:rPr>
        <w:t xml:space="preserve">In D, type comparisons must be wrapped up in </w:t>
      </w:r>
      <w:proofErr w:type="gramStart"/>
      <w:r w:rsidR="00AB4F44" w:rsidRPr="00672A35">
        <w:rPr>
          <w:rFonts w:cs="Arial"/>
          <w:lang w:val="en-GB"/>
        </w:rPr>
        <w:t xml:space="preserve">an </w:t>
      </w:r>
      <w:r w:rsidR="00AB4F44" w:rsidRPr="00672A35">
        <w:rPr>
          <w:rFonts w:cs="Arial"/>
          <w:i/>
          <w:lang w:val="en-GB"/>
        </w:rPr>
        <w:t>is</w:t>
      </w:r>
      <w:proofErr w:type="gramEnd"/>
      <w:r w:rsidR="00AB4F44" w:rsidRPr="00672A35">
        <w:rPr>
          <w:rFonts w:cs="Arial"/>
          <w:lang w:val="en-GB"/>
        </w:rPr>
        <w:t xml:space="preserve"> statement, which tests that the type is semantically correct as well as syntactically. </w:t>
      </w:r>
      <w:r w:rsidR="0018620B" w:rsidRPr="00672A35">
        <w:rPr>
          <w:rFonts w:cs="Arial"/>
          <w:lang w:val="en-GB"/>
        </w:rPr>
        <w:fldChar w:fldCharType="begin"/>
      </w:r>
      <w:r w:rsidR="0018620B" w:rsidRPr="00672A35">
        <w:rPr>
          <w:rFonts w:cs="Arial"/>
          <w:lang w:val="en-GB"/>
        </w:rPr>
        <w:instrText xml:space="preserve"> REF _Ref477024862 \h </w:instrText>
      </w:r>
      <w:r w:rsidR="0018620B" w:rsidRPr="00672A35">
        <w:rPr>
          <w:rFonts w:cs="Arial"/>
          <w:lang w:val="en-GB"/>
        </w:rPr>
      </w:r>
      <w:r w:rsidR="0018620B" w:rsidRPr="00672A35">
        <w:rPr>
          <w:rFonts w:cs="Arial"/>
          <w:lang w:val="en-GB"/>
        </w:rPr>
        <w:fldChar w:fldCharType="separate"/>
      </w:r>
      <w:r w:rsidR="0018620B" w:rsidRPr="00672A35">
        <w:rPr>
          <w:lang w:val="en-GB"/>
        </w:rPr>
        <w:t>Figure 8</w:t>
      </w:r>
      <w:r w:rsidR="0018620B" w:rsidRPr="00672A35">
        <w:rPr>
          <w:rFonts w:cs="Arial"/>
          <w:lang w:val="en-GB"/>
        </w:rPr>
        <w:fldChar w:fldCharType="end"/>
      </w:r>
      <w:r w:rsidR="0018620B" w:rsidRPr="00672A35">
        <w:rPr>
          <w:rFonts w:cs="Arial"/>
          <w:lang w:val="en-GB"/>
        </w:rPr>
        <w:t xml:space="preserve"> shows </w:t>
      </w:r>
      <w:r w:rsidR="006D200B" w:rsidRPr="00672A35">
        <w:rPr>
          <w:rFonts w:cs="Arial"/>
          <w:lang w:val="en-GB"/>
        </w:rPr>
        <w:t>an example where it is used compare whether something is a function or not.</w:t>
      </w:r>
    </w:p>
    <w:p w14:paraId="7D891289" w14:textId="77777777" w:rsidR="00A43272" w:rsidRPr="00672A35" w:rsidRDefault="00A43272" w:rsidP="008D2CBE">
      <w:pPr>
        <w:rPr>
          <w:rFonts w:cs="Arial"/>
          <w:lang w:val="en-GB"/>
        </w:rPr>
      </w:pPr>
    </w:p>
    <w:tbl>
      <w:tblPr>
        <w:tblStyle w:val="TableGrid"/>
        <w:tblW w:w="0" w:type="auto"/>
        <w:tblLook w:val="04A0" w:firstRow="1" w:lastRow="0" w:firstColumn="1" w:lastColumn="0" w:noHBand="0" w:noVBand="1"/>
      </w:tblPr>
      <w:tblGrid>
        <w:gridCol w:w="9350"/>
      </w:tblGrid>
      <w:tr w:rsidR="0090012F" w:rsidRPr="00672A35" w14:paraId="254F284A" w14:textId="77777777" w:rsidTr="00672A35">
        <w:trPr>
          <w:trHeight w:val="1538"/>
        </w:trPr>
        <w:tc>
          <w:tcPr>
            <w:tcW w:w="9350" w:type="dxa"/>
          </w:tcPr>
          <w:p w14:paraId="5EB46A7E" w14:textId="2B665758" w:rsidR="00EE1D53" w:rsidRPr="00672A35" w:rsidRDefault="00EE1D53" w:rsidP="00656044">
            <w:pPr>
              <w:pStyle w:val="NoSpacing"/>
              <w:rPr>
                <w:noProof/>
                <w:lang w:val="en-GB"/>
              </w:rPr>
            </w:pPr>
            <w:r w:rsidRPr="00672A35">
              <w:rPr>
                <w:noProof/>
                <w:lang w:val="en-GB"/>
              </w:rPr>
              <w:lastRenderedPageBreak/>
              <w:t>import std.stdio;</w:t>
            </w:r>
          </w:p>
          <w:p w14:paraId="14D100EC" w14:textId="77777777" w:rsidR="00EE1D53" w:rsidRPr="00672A35" w:rsidRDefault="00EE1D53" w:rsidP="00656044">
            <w:pPr>
              <w:pStyle w:val="NoSpacing"/>
              <w:rPr>
                <w:noProof/>
                <w:lang w:val="en-GB"/>
              </w:rPr>
            </w:pPr>
          </w:p>
          <w:p w14:paraId="4346D4FF" w14:textId="77777777" w:rsidR="00EE1D53" w:rsidRPr="00672A35" w:rsidRDefault="00EE1D53" w:rsidP="00656044">
            <w:pPr>
              <w:pStyle w:val="NoSpacing"/>
              <w:rPr>
                <w:noProof/>
                <w:lang w:val="en-GB"/>
              </w:rPr>
            </w:pPr>
            <w:r w:rsidRPr="00672A35">
              <w:rPr>
                <w:noProof/>
                <w:lang w:val="en-GB"/>
              </w:rPr>
              <w:t>void func() {}</w:t>
            </w:r>
          </w:p>
          <w:p w14:paraId="0F66112F" w14:textId="77777777" w:rsidR="00EE1D53" w:rsidRPr="00672A35" w:rsidRDefault="00EE1D53" w:rsidP="00656044">
            <w:pPr>
              <w:pStyle w:val="NoSpacing"/>
              <w:rPr>
                <w:noProof/>
                <w:lang w:val="en-GB"/>
              </w:rPr>
            </w:pPr>
            <w:r w:rsidRPr="00672A35">
              <w:rPr>
                <w:noProof/>
                <w:lang w:val="en-GB"/>
              </w:rPr>
              <w:t>void main() {</w:t>
            </w:r>
          </w:p>
          <w:p w14:paraId="7F047F78" w14:textId="77777777" w:rsidR="00EE1D53" w:rsidRPr="00672A35" w:rsidRDefault="00EE1D53" w:rsidP="00656044">
            <w:pPr>
              <w:pStyle w:val="NoSpacing"/>
              <w:rPr>
                <w:noProof/>
                <w:lang w:val="en-GB"/>
              </w:rPr>
            </w:pPr>
            <w:r w:rsidRPr="00672A35">
              <w:rPr>
                <w:noProof/>
                <w:lang w:val="en-GB"/>
              </w:rPr>
              <w:t xml:space="preserve">    int var;</w:t>
            </w:r>
          </w:p>
          <w:p w14:paraId="513F215D" w14:textId="3C8186C9" w:rsidR="00EE1D53" w:rsidRPr="00672A35" w:rsidRDefault="00EE1D53" w:rsidP="00656044">
            <w:pPr>
              <w:pStyle w:val="NoSpacing"/>
              <w:rPr>
                <w:noProof/>
                <w:color w:val="4472C4" w:themeColor="accent5"/>
                <w:lang w:val="en-GB"/>
              </w:rPr>
            </w:pPr>
            <w:r w:rsidRPr="00672A35">
              <w:rPr>
                <w:noProof/>
                <w:lang w:val="en-GB"/>
              </w:rPr>
              <w:t xml:space="preserve">    writeln(is(typeof(var)  == function)); </w:t>
            </w:r>
            <w:r w:rsidRPr="00672A35">
              <w:rPr>
                <w:noProof/>
                <w:color w:val="00B0F0"/>
                <w:lang w:val="en-GB"/>
              </w:rPr>
              <w:t>// false</w:t>
            </w:r>
          </w:p>
          <w:p w14:paraId="72F7160B" w14:textId="3491128D" w:rsidR="00EE1D53" w:rsidRPr="00672A35" w:rsidRDefault="00EE1D53" w:rsidP="00656044">
            <w:pPr>
              <w:pStyle w:val="NoSpacing"/>
              <w:rPr>
                <w:noProof/>
                <w:color w:val="4472C4" w:themeColor="accent5"/>
                <w:lang w:val="en-GB"/>
              </w:rPr>
            </w:pPr>
            <w:r w:rsidRPr="00672A35">
              <w:rPr>
                <w:noProof/>
                <w:lang w:val="en-GB"/>
              </w:rPr>
              <w:t xml:space="preserve">    writeln(is(typeof(func) == function)); </w:t>
            </w:r>
            <w:r w:rsidRPr="00672A35">
              <w:rPr>
                <w:noProof/>
                <w:color w:val="00B0F0"/>
                <w:lang w:val="en-GB"/>
              </w:rPr>
              <w:t>// true</w:t>
            </w:r>
          </w:p>
          <w:p w14:paraId="1603A7F5" w14:textId="41E44FBF" w:rsidR="00EE1D53" w:rsidRPr="00672A35" w:rsidRDefault="00EE1D53" w:rsidP="00075E83">
            <w:pPr>
              <w:pStyle w:val="NoSpacing"/>
              <w:keepNext/>
              <w:rPr>
                <w:lang w:val="en-GB"/>
              </w:rPr>
            </w:pPr>
            <w:r w:rsidRPr="00672A35">
              <w:rPr>
                <w:noProof/>
                <w:lang w:val="en-GB"/>
              </w:rPr>
              <w:t>}</w:t>
            </w:r>
          </w:p>
        </w:tc>
      </w:tr>
    </w:tbl>
    <w:p w14:paraId="201B98C8" w14:textId="341C485F" w:rsidR="0090012F" w:rsidRPr="00672A35" w:rsidRDefault="00075E83" w:rsidP="004A78BC">
      <w:pPr>
        <w:pStyle w:val="Caption"/>
        <w:jc w:val="center"/>
        <w:rPr>
          <w:lang w:val="en-GB"/>
        </w:rPr>
      </w:pPr>
      <w:bookmarkStart w:id="21" w:name="_Ref4770248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8</w:t>
      </w:r>
      <w:r w:rsidRPr="00672A35">
        <w:rPr>
          <w:lang w:val="en-GB"/>
        </w:rPr>
        <w:fldChar w:fldCharType="end"/>
      </w:r>
      <w:bookmarkEnd w:id="21"/>
      <w:r w:rsidRPr="00672A35">
        <w:rPr>
          <w:lang w:val="en-GB"/>
        </w:rPr>
        <w:t xml:space="preserve"> - Using D's typeof operator to test whether something is a function or not.</w:t>
      </w:r>
    </w:p>
    <w:p w14:paraId="0E990ED4" w14:textId="66A59E7D" w:rsidR="00A43272" w:rsidRPr="00672A35" w:rsidRDefault="00656044" w:rsidP="009B16AD">
      <w:pPr>
        <w:pStyle w:val="Heading2"/>
        <w:rPr>
          <w:rFonts w:cs="Arial"/>
          <w:lang w:val="en-GB"/>
        </w:rPr>
      </w:pPr>
      <w:r w:rsidRPr="00672A35">
        <w:rPr>
          <w:rFonts w:cs="Arial"/>
          <w:lang w:val="en-GB"/>
        </w:rPr>
        <w:t>External Introspection Tools</w:t>
      </w:r>
    </w:p>
    <w:p w14:paraId="20DA94A3" w14:textId="77777777" w:rsidR="008C0901" w:rsidRPr="00672A35" w:rsidRDefault="008C0901" w:rsidP="008C0901">
      <w:pPr>
        <w:rPr>
          <w:rFonts w:cs="Arial"/>
          <w:lang w:val="en-GB"/>
        </w:rPr>
      </w:pPr>
      <w:r w:rsidRPr="00672A35">
        <w:rPr>
          <w:rFonts w:cs="Arial"/>
          <w:lang w:val="en-GB"/>
        </w:rPr>
        <w:t>Because C++ lacks introspection features, some tools have cropped up which allow people to introspect their data.</w:t>
      </w:r>
    </w:p>
    <w:p w14:paraId="7C84FED6" w14:textId="77777777" w:rsidR="00A43272" w:rsidRPr="00672A35" w:rsidRDefault="00A43272" w:rsidP="008D2CBE">
      <w:pPr>
        <w:rPr>
          <w:rFonts w:cs="Arial"/>
          <w:lang w:val="en-GB"/>
        </w:rPr>
      </w:pPr>
    </w:p>
    <w:p w14:paraId="221024C4" w14:textId="7946C447" w:rsidR="009F4440" w:rsidRPr="00672A35" w:rsidRDefault="00ED76C3" w:rsidP="009F4440">
      <w:pPr>
        <w:autoSpaceDE w:val="0"/>
        <w:autoSpaceDN w:val="0"/>
        <w:adjustRightInd w:val="0"/>
        <w:rPr>
          <w:rFonts w:cs="Arial"/>
          <w:color w:val="000000"/>
          <w:lang w:val="en-GB"/>
        </w:rPr>
      </w:pPr>
      <w:r w:rsidRPr="00672A35">
        <w:rPr>
          <w:rFonts w:cs="Arial"/>
          <w:color w:val="000000"/>
          <w:lang w:val="en-GB"/>
        </w:rPr>
        <w:t xml:space="preserve">The most popular library for C++, not including the Standard </w:t>
      </w:r>
      <w:r w:rsidR="00C55E0D" w:rsidRPr="00672A35">
        <w:rPr>
          <w:rFonts w:cs="Arial"/>
          <w:color w:val="000000"/>
          <w:lang w:val="en-GB"/>
        </w:rPr>
        <w:t xml:space="preserve">Template </w:t>
      </w:r>
      <w:r w:rsidRPr="00672A35">
        <w:rPr>
          <w:rFonts w:cs="Arial"/>
          <w:color w:val="000000"/>
          <w:lang w:val="en-GB"/>
        </w:rPr>
        <w:t xml:space="preserve">Library, is Boost, and it provides some </w:t>
      </w:r>
      <w:r w:rsidR="009912E1" w:rsidRPr="00672A35">
        <w:rPr>
          <w:rFonts w:cs="Arial"/>
          <w:color w:val="000000"/>
          <w:lang w:val="en-GB"/>
        </w:rPr>
        <w:t>aid for serialization.</w:t>
      </w:r>
      <w:r w:rsidR="00FD41E2" w:rsidRPr="00672A35">
        <w:rPr>
          <w:rFonts w:cs="Arial"/>
          <w:color w:val="000000"/>
          <w:lang w:val="en-GB"/>
        </w:rPr>
        <w:t xml:space="preserve"> </w:t>
      </w:r>
      <w:r w:rsidR="007B26E7" w:rsidRPr="00672A35">
        <w:rPr>
          <w:rFonts w:cs="Arial"/>
          <w:color w:val="000000"/>
          <w:lang w:val="en-GB"/>
        </w:rPr>
        <w:t>Ramey (2004)</w:t>
      </w:r>
      <w:r w:rsidR="00FD41E2" w:rsidRPr="00672A35">
        <w:rPr>
          <w:rFonts w:cs="Arial"/>
          <w:color w:val="000000"/>
          <w:lang w:val="en-GB"/>
        </w:rPr>
        <w:t xml:space="preserve"> created</w:t>
      </w:r>
      <w:r w:rsidR="00471FC9" w:rsidRPr="00672A35">
        <w:rPr>
          <w:rFonts w:cs="Arial"/>
          <w:color w:val="000000"/>
          <w:lang w:val="en-GB"/>
        </w:rPr>
        <w:t xml:space="preserve"> Boost </w:t>
      </w:r>
      <w:r w:rsidR="00FD41E2" w:rsidRPr="00672A35">
        <w:rPr>
          <w:rFonts w:cs="Arial"/>
          <w:color w:val="000000"/>
          <w:lang w:val="en-GB"/>
        </w:rPr>
        <w:t xml:space="preserve">Serialization, and it </w:t>
      </w:r>
      <w:r w:rsidR="00471FC9" w:rsidRPr="00672A35">
        <w:rPr>
          <w:rFonts w:cs="Arial"/>
          <w:color w:val="000000"/>
          <w:lang w:val="en-GB"/>
        </w:rPr>
        <w:t>allows uses to turn classes into a sequence of bytes, from which the entire state of the class can be re-created. However, some limitations of Boost serialization is it requires some intrusive code in order to set it up. Th</w:t>
      </w:r>
      <w:r w:rsidR="00474D3F" w:rsidRPr="00672A35">
        <w:rPr>
          <w:rFonts w:cs="Arial"/>
          <w:color w:val="000000"/>
          <w:lang w:val="en-GB"/>
        </w:rPr>
        <w:t xml:space="preserve">is is in contrast to the program specified in this report, </w:t>
      </w:r>
      <w:r w:rsidR="00471FC9" w:rsidRPr="00672A35">
        <w:rPr>
          <w:rFonts w:cs="Arial"/>
          <w:color w:val="000000"/>
          <w:lang w:val="en-GB"/>
        </w:rPr>
        <w:t>which requires no code to set up</w:t>
      </w:r>
      <w:r w:rsidR="00CD3778" w:rsidRPr="00672A35">
        <w:rPr>
          <w:rFonts w:cs="Arial"/>
          <w:color w:val="000000"/>
          <w:lang w:val="en-GB"/>
        </w:rPr>
        <w:t>.</w:t>
      </w:r>
      <w:r w:rsidR="00471FC9" w:rsidRPr="00672A35">
        <w:rPr>
          <w:rFonts w:cs="Arial"/>
          <w:color w:val="000000"/>
          <w:lang w:val="en-GB"/>
        </w:rPr>
        <w:t xml:space="preserve"> </w:t>
      </w:r>
      <w:r w:rsidR="00CD3778" w:rsidRPr="00672A35">
        <w:rPr>
          <w:rFonts w:cs="Arial"/>
          <w:color w:val="000000"/>
          <w:lang w:val="en-GB"/>
        </w:rPr>
        <w:t xml:space="preserve">It simply </w:t>
      </w:r>
      <w:r w:rsidR="00907F2F" w:rsidRPr="00672A35">
        <w:rPr>
          <w:rFonts w:cs="Arial"/>
          <w:color w:val="000000"/>
          <w:lang w:val="en-GB"/>
        </w:rPr>
        <w:t>provides some helper functions</w:t>
      </w:r>
      <w:r w:rsidR="003E7BF9" w:rsidRPr="00672A35">
        <w:rPr>
          <w:rFonts w:cs="Arial"/>
          <w:color w:val="000000"/>
          <w:lang w:val="en-GB"/>
        </w:rPr>
        <w:t xml:space="preserve"> to</w:t>
      </w:r>
      <w:r w:rsidR="00471FC9" w:rsidRPr="00672A35">
        <w:rPr>
          <w:rFonts w:cs="Arial"/>
          <w:color w:val="000000"/>
          <w:lang w:val="en-GB"/>
        </w:rPr>
        <w:t xml:space="preserve"> the </w:t>
      </w:r>
      <w:r w:rsidR="00CD3778" w:rsidRPr="00672A35">
        <w:rPr>
          <w:rFonts w:cs="Arial"/>
          <w:color w:val="000000"/>
          <w:lang w:val="en-GB"/>
        </w:rPr>
        <w:t>programmer, giving them the ability to implement</w:t>
      </w:r>
      <w:r w:rsidR="00966446" w:rsidRPr="00672A35">
        <w:rPr>
          <w:rFonts w:cs="Arial"/>
          <w:color w:val="000000"/>
          <w:lang w:val="en-GB"/>
        </w:rPr>
        <w:t xml:space="preserve"> generic features, </w:t>
      </w:r>
      <w:r w:rsidR="00CD3778" w:rsidRPr="00672A35">
        <w:rPr>
          <w:rFonts w:cs="Arial"/>
          <w:color w:val="000000"/>
          <w:lang w:val="en-GB"/>
        </w:rPr>
        <w:t>like serialization</w:t>
      </w:r>
      <w:r w:rsidR="00966446" w:rsidRPr="00672A35">
        <w:rPr>
          <w:rFonts w:cs="Arial"/>
          <w:color w:val="000000"/>
          <w:lang w:val="en-GB"/>
        </w:rPr>
        <w:t>,</w:t>
      </w:r>
      <w:r w:rsidR="00CD3778" w:rsidRPr="00672A35">
        <w:rPr>
          <w:rFonts w:cs="Arial"/>
          <w:color w:val="000000"/>
          <w:lang w:val="en-GB"/>
        </w:rPr>
        <w:t xml:space="preserve"> themselves.</w:t>
      </w:r>
    </w:p>
    <w:p w14:paraId="605F31B1" w14:textId="77777777" w:rsidR="009F4440" w:rsidRPr="00672A35" w:rsidRDefault="009F4440" w:rsidP="008D2CBE">
      <w:pPr>
        <w:rPr>
          <w:rFonts w:cs="Arial"/>
          <w:lang w:val="en-GB"/>
        </w:rPr>
      </w:pPr>
    </w:p>
    <w:p w14:paraId="0F29D2C6" w14:textId="34C93C16" w:rsidR="007120F9" w:rsidRPr="00672A35" w:rsidRDefault="007B6EC1" w:rsidP="00EE1E7A">
      <w:pPr>
        <w:rPr>
          <w:rFonts w:cs="Arial"/>
          <w:lang w:val="en-GB"/>
        </w:rPr>
      </w:pPr>
      <w:r w:rsidRPr="00672A35">
        <w:rPr>
          <w:rFonts w:cs="Arial"/>
          <w:lang w:val="en-GB"/>
        </w:rPr>
        <w:t>One of</w:t>
      </w:r>
      <w:r w:rsidR="00EE1E7A" w:rsidRPr="00672A35">
        <w:rPr>
          <w:rFonts w:cs="Arial"/>
          <w:lang w:val="en-GB"/>
        </w:rPr>
        <w:t xml:space="preserve"> the most commonly used C++ introspection tool</w:t>
      </w:r>
      <w:r w:rsidR="005922C5" w:rsidRPr="00672A35">
        <w:rPr>
          <w:rFonts w:cs="Arial"/>
          <w:lang w:val="en-GB"/>
        </w:rPr>
        <w:t>s</w:t>
      </w:r>
      <w:r w:rsidR="00957917" w:rsidRPr="00672A35">
        <w:rPr>
          <w:rFonts w:cs="Arial"/>
          <w:lang w:val="en-GB"/>
        </w:rPr>
        <w:t xml:space="preserve"> is </w:t>
      </w:r>
      <w:r w:rsidR="00C25CA5" w:rsidRPr="00672A35">
        <w:rPr>
          <w:rFonts w:cs="Arial"/>
          <w:lang w:val="en-GB"/>
        </w:rPr>
        <w:t xml:space="preserve">the </w:t>
      </w:r>
      <w:r w:rsidR="00EE1E7A" w:rsidRPr="00672A35">
        <w:rPr>
          <w:rFonts w:cs="Arial"/>
          <w:i/>
          <w:lang w:val="en-GB"/>
        </w:rPr>
        <w:t>M</w:t>
      </w:r>
      <w:r w:rsidR="00C25CA5" w:rsidRPr="00672A35">
        <w:rPr>
          <w:rFonts w:cs="Arial"/>
          <w:i/>
          <w:lang w:val="en-GB"/>
        </w:rPr>
        <w:t>eta Object Compile</w:t>
      </w:r>
      <w:r w:rsidR="00724E3C" w:rsidRPr="00672A35">
        <w:rPr>
          <w:rFonts w:cs="Arial"/>
          <w:i/>
          <w:lang w:val="en-GB"/>
        </w:rPr>
        <w:t>r</w:t>
      </w:r>
      <w:r w:rsidR="00C25CA5" w:rsidRPr="00672A35">
        <w:rPr>
          <w:rFonts w:cs="Arial"/>
          <w:lang w:val="en-GB"/>
        </w:rPr>
        <w:t xml:space="preserve">, which will from now on be referred to as </w:t>
      </w:r>
      <w:r w:rsidR="00C25CA5" w:rsidRPr="00672A35">
        <w:rPr>
          <w:rFonts w:cs="Arial"/>
          <w:i/>
          <w:lang w:val="en-GB"/>
        </w:rPr>
        <w:t>Moc</w:t>
      </w:r>
      <w:r w:rsidR="00CA4A2F" w:rsidRPr="00672A35">
        <w:rPr>
          <w:rFonts w:cs="Arial"/>
          <w:i/>
          <w:lang w:val="en-GB"/>
        </w:rPr>
        <w:t xml:space="preserve"> </w:t>
      </w:r>
      <w:r w:rsidR="00CA4A2F" w:rsidRPr="00672A35">
        <w:rPr>
          <w:rFonts w:cs="Arial"/>
          <w:lang w:val="en-GB"/>
        </w:rPr>
        <w:t>(Oliver, 2016)</w:t>
      </w:r>
      <w:r w:rsidR="00C25CA5" w:rsidRPr="00672A35">
        <w:rPr>
          <w:rFonts w:cs="Arial"/>
          <w:i/>
          <w:lang w:val="en-GB"/>
        </w:rPr>
        <w:t>.</w:t>
      </w:r>
      <w:r w:rsidR="00C25CA5" w:rsidRPr="00672A35">
        <w:rPr>
          <w:rFonts w:cs="Arial"/>
          <w:lang w:val="en-GB"/>
        </w:rPr>
        <w:t xml:space="preserve"> </w:t>
      </w:r>
      <w:r w:rsidR="00C25CA5" w:rsidRPr="00672A35">
        <w:rPr>
          <w:rFonts w:cs="Arial"/>
          <w:i/>
          <w:lang w:val="en-GB"/>
        </w:rPr>
        <w:t>Moc’s</w:t>
      </w:r>
      <w:r w:rsidR="00C25CA5" w:rsidRPr="00672A35">
        <w:rPr>
          <w:rFonts w:cs="Arial"/>
          <w:lang w:val="en-GB"/>
        </w:rPr>
        <w:t xml:space="preserve"> popularity stems from the fact it</w:t>
      </w:r>
      <w:r w:rsidR="00EE1E7A" w:rsidRPr="00672A35">
        <w:rPr>
          <w:rFonts w:cs="Arial"/>
          <w:lang w:val="en-GB"/>
        </w:rPr>
        <w:t xml:space="preserve"> is coupled with the popular framework </w:t>
      </w:r>
      <w:r w:rsidR="00EE1E7A" w:rsidRPr="00672A35">
        <w:rPr>
          <w:rFonts w:cs="Arial"/>
          <w:i/>
          <w:lang w:val="en-GB"/>
        </w:rPr>
        <w:t>Qt</w:t>
      </w:r>
      <w:r w:rsidR="000521DA" w:rsidRPr="00672A35">
        <w:rPr>
          <w:rFonts w:cs="Arial"/>
          <w:lang w:val="en-GB"/>
        </w:rPr>
        <w:t xml:space="preserve"> (Trolltech, 1991)</w:t>
      </w:r>
      <w:r w:rsidR="00EE1E7A" w:rsidRPr="00672A35">
        <w:rPr>
          <w:rFonts w:cs="Arial"/>
          <w:lang w:val="en-GB"/>
        </w:rPr>
        <w:t xml:space="preserve">. </w:t>
      </w:r>
      <w:r w:rsidR="00EE1E7A" w:rsidRPr="00672A35">
        <w:rPr>
          <w:rFonts w:cs="Arial"/>
          <w:i/>
          <w:lang w:val="en-GB"/>
        </w:rPr>
        <w:t>Moc</w:t>
      </w:r>
      <w:r w:rsidR="00EE1E7A" w:rsidRPr="00672A35">
        <w:rPr>
          <w:rFonts w:cs="Arial"/>
          <w:lang w:val="en-GB"/>
        </w:rPr>
        <w:t xml:space="preserve"> has some interesting features. One of them is the abilities to access member variables via a string, using the </w:t>
      </w:r>
      <w:r w:rsidR="00EE1E7A" w:rsidRPr="00672A35">
        <w:rPr>
          <w:rFonts w:cs="Arial"/>
          <w:i/>
          <w:lang w:val="en-GB"/>
        </w:rPr>
        <w:t>setProperty</w:t>
      </w:r>
      <w:r w:rsidR="00EE1E7A" w:rsidRPr="00672A35">
        <w:rPr>
          <w:rFonts w:cs="Arial"/>
          <w:lang w:val="en-GB"/>
        </w:rPr>
        <w:t xml:space="preserve"> member function. It also creates a complex signals-and-slots framework, which can send a </w:t>
      </w:r>
      <w:r w:rsidR="00EE1E7A" w:rsidRPr="00672A35">
        <w:rPr>
          <w:rFonts w:cs="Arial"/>
          <w:i/>
          <w:lang w:val="en-GB"/>
        </w:rPr>
        <w:t>signal</w:t>
      </w:r>
      <w:r w:rsidR="00EE1E7A" w:rsidRPr="00672A35">
        <w:rPr>
          <w:rFonts w:cs="Arial"/>
          <w:lang w:val="en-GB"/>
        </w:rPr>
        <w:t xml:space="preserve">, which in turns calls all the functions associated with </w:t>
      </w:r>
      <w:r w:rsidR="007120F9" w:rsidRPr="00672A35">
        <w:rPr>
          <w:rFonts w:cs="Arial"/>
          <w:lang w:val="en-GB"/>
        </w:rPr>
        <w:t>that action.</w:t>
      </w:r>
    </w:p>
    <w:p w14:paraId="3B80352D" w14:textId="77777777" w:rsidR="007120F9" w:rsidRPr="00672A35" w:rsidRDefault="007120F9" w:rsidP="00EE1E7A">
      <w:pPr>
        <w:rPr>
          <w:rFonts w:cs="Arial"/>
          <w:lang w:val="en-GB"/>
        </w:rPr>
      </w:pPr>
    </w:p>
    <w:p w14:paraId="0A30EA52" w14:textId="44ED0580" w:rsidR="00095BBA" w:rsidRPr="00672A35" w:rsidRDefault="00EE1E7A" w:rsidP="00EE1E7A">
      <w:pPr>
        <w:rPr>
          <w:rFonts w:cs="Arial"/>
          <w:lang w:val="en-GB"/>
        </w:rPr>
      </w:pPr>
      <w:r w:rsidRPr="00672A35">
        <w:rPr>
          <w:rFonts w:cs="Arial"/>
          <w:lang w:val="en-GB"/>
        </w:rPr>
        <w:t xml:space="preserve">While </w:t>
      </w:r>
      <w:r w:rsidRPr="00672A35">
        <w:rPr>
          <w:rFonts w:cs="Arial"/>
          <w:i/>
          <w:lang w:val="en-GB"/>
        </w:rPr>
        <w:t>Qt’s</w:t>
      </w:r>
      <w:r w:rsidR="00C25CA5" w:rsidRPr="00672A35">
        <w:rPr>
          <w:rFonts w:cs="Arial"/>
          <w:lang w:val="en-GB"/>
        </w:rPr>
        <w:t xml:space="preserve"> M</w:t>
      </w:r>
      <w:r w:rsidR="00375122" w:rsidRPr="00672A35">
        <w:rPr>
          <w:rFonts w:cs="Arial"/>
          <w:lang w:val="en-GB"/>
        </w:rPr>
        <w:t xml:space="preserve">oc is a good tool, its design is very error prone </w:t>
      </w:r>
      <w:r w:rsidRPr="00672A35">
        <w:rPr>
          <w:rFonts w:cs="Arial"/>
          <w:lang w:val="en-GB"/>
        </w:rPr>
        <w:t xml:space="preserve">and will mask bugs, with no compile error or runtime </w:t>
      </w:r>
      <w:r w:rsidR="00095BBA" w:rsidRPr="00672A35">
        <w:rPr>
          <w:rFonts w:cs="Arial"/>
          <w:lang w:val="en-GB"/>
        </w:rPr>
        <w:t>assert, and just silently fail.</w:t>
      </w:r>
      <w:r w:rsidR="004424AC" w:rsidRPr="00672A35">
        <w:rPr>
          <w:rFonts w:cs="Arial"/>
          <w:lang w:val="en-GB"/>
        </w:rPr>
        <w:t xml:space="preserve"> </w:t>
      </w:r>
      <w:r w:rsidR="00A83CE5" w:rsidRPr="00672A35">
        <w:rPr>
          <w:rFonts w:cs="Arial"/>
          <w:lang w:val="en-GB"/>
        </w:rPr>
        <w:fldChar w:fldCharType="begin"/>
      </w:r>
      <w:r w:rsidR="00A83CE5" w:rsidRPr="00672A35">
        <w:rPr>
          <w:rFonts w:cs="Arial"/>
          <w:lang w:val="en-GB"/>
        </w:rPr>
        <w:instrText xml:space="preserve"> REF _Ref477024885 \h </w:instrText>
      </w:r>
      <w:r w:rsidR="00A83CE5" w:rsidRPr="00672A35">
        <w:rPr>
          <w:rFonts w:cs="Arial"/>
          <w:lang w:val="en-GB"/>
        </w:rPr>
      </w:r>
      <w:r w:rsidR="00A83CE5" w:rsidRPr="00672A35">
        <w:rPr>
          <w:rFonts w:cs="Arial"/>
          <w:lang w:val="en-GB"/>
        </w:rPr>
        <w:fldChar w:fldCharType="separate"/>
      </w:r>
      <w:r w:rsidR="00A83CE5" w:rsidRPr="00672A35">
        <w:rPr>
          <w:lang w:val="en-GB"/>
        </w:rPr>
        <w:t>Figure 9</w:t>
      </w:r>
      <w:r w:rsidR="00A83CE5" w:rsidRPr="00672A35">
        <w:rPr>
          <w:rFonts w:cs="Arial"/>
          <w:lang w:val="en-GB"/>
        </w:rPr>
        <w:fldChar w:fldCharType="end"/>
      </w:r>
      <w:r w:rsidR="00A83CE5" w:rsidRPr="00672A35">
        <w:rPr>
          <w:rFonts w:cs="Arial"/>
          <w:lang w:val="en-GB"/>
        </w:rPr>
        <w:t xml:space="preserve"> </w:t>
      </w:r>
      <w:r w:rsidR="004424AC" w:rsidRPr="00672A35">
        <w:rPr>
          <w:rFonts w:cs="Arial"/>
          <w:lang w:val="en-GB"/>
        </w:rPr>
        <w:t xml:space="preserve">shows an example of where </w:t>
      </w:r>
      <w:r w:rsidR="007120F9" w:rsidRPr="00672A35">
        <w:rPr>
          <w:rFonts w:cs="Arial"/>
          <w:lang w:val="en-GB"/>
        </w:rPr>
        <w:t>Moc works well, and where some of the errors in using it can lie.</w:t>
      </w:r>
    </w:p>
    <w:tbl>
      <w:tblPr>
        <w:tblStyle w:val="TableGrid"/>
        <w:tblW w:w="0" w:type="auto"/>
        <w:tblLook w:val="04A0" w:firstRow="1" w:lastRow="0" w:firstColumn="1" w:lastColumn="0" w:noHBand="0" w:noVBand="1"/>
      </w:tblPr>
      <w:tblGrid>
        <w:gridCol w:w="9350"/>
      </w:tblGrid>
      <w:tr w:rsidR="00221FCF" w:rsidRPr="00672A35" w14:paraId="66628966" w14:textId="77777777" w:rsidTr="00672A35">
        <w:trPr>
          <w:trHeight w:val="8667"/>
        </w:trPr>
        <w:tc>
          <w:tcPr>
            <w:tcW w:w="9350" w:type="dxa"/>
          </w:tcPr>
          <w:p w14:paraId="6DA4DA49" w14:textId="4F60B221" w:rsidR="004424AC" w:rsidRPr="00672A35" w:rsidRDefault="004424AC" w:rsidP="004424AC">
            <w:pPr>
              <w:pStyle w:val="NoSpacing"/>
              <w:rPr>
                <w:rStyle w:val="kwd"/>
                <w:noProof/>
                <w:lang w:val="en-GB"/>
              </w:rPr>
            </w:pPr>
            <w:r w:rsidRPr="00672A35">
              <w:rPr>
                <w:rStyle w:val="kwd"/>
                <w:noProof/>
                <w:lang w:val="en-GB"/>
              </w:rPr>
              <w:lastRenderedPageBreak/>
              <w:t>#include &lt;QObject&gt;</w:t>
            </w:r>
          </w:p>
          <w:p w14:paraId="68571E86" w14:textId="77777777" w:rsidR="004424AC" w:rsidRPr="00672A35" w:rsidRDefault="004424AC" w:rsidP="004424AC">
            <w:pPr>
              <w:pStyle w:val="NoSpacing"/>
              <w:rPr>
                <w:rStyle w:val="kwd"/>
                <w:noProof/>
                <w:lang w:val="en-GB"/>
              </w:rPr>
            </w:pPr>
          </w:p>
          <w:p w14:paraId="1F580507" w14:textId="0EC591B2" w:rsidR="004424AC" w:rsidRPr="00672A35" w:rsidRDefault="004424AC" w:rsidP="004424AC">
            <w:pPr>
              <w:pStyle w:val="NoSpacing"/>
              <w:rPr>
                <w:rStyle w:val="kwd"/>
                <w:noProof/>
                <w:color w:val="00B0F0"/>
                <w:lang w:val="en-GB"/>
              </w:rPr>
            </w:pPr>
            <w:r w:rsidRPr="00672A35">
              <w:rPr>
                <w:rStyle w:val="kwd"/>
                <w:noProof/>
                <w:color w:val="00B0F0"/>
                <w:lang w:val="en-GB"/>
              </w:rPr>
              <w:t>// Must inherit from QObject</w:t>
            </w:r>
          </w:p>
          <w:p w14:paraId="563EAD81" w14:textId="7EEB6AB4" w:rsidR="004424AC" w:rsidRPr="00672A35" w:rsidRDefault="004424AC" w:rsidP="004424AC">
            <w:pPr>
              <w:pStyle w:val="NoSpacing"/>
              <w:rPr>
                <w:rStyle w:val="kwd"/>
                <w:noProof/>
                <w:lang w:val="en-GB"/>
              </w:rPr>
            </w:pPr>
            <w:r w:rsidRPr="00672A35">
              <w:rPr>
                <w:rStyle w:val="kwd"/>
                <w:noProof/>
                <w:lang w:val="en-GB"/>
              </w:rPr>
              <w:t>class Counter : public QObject {</w:t>
            </w:r>
          </w:p>
          <w:p w14:paraId="3B668544" w14:textId="4BBB2C56" w:rsidR="004424AC" w:rsidRPr="00672A35" w:rsidRDefault="004424AC" w:rsidP="004424AC">
            <w:pPr>
              <w:pStyle w:val="NoSpacing"/>
              <w:rPr>
                <w:rStyle w:val="kwd"/>
                <w:noProof/>
                <w:lang w:val="en-GB"/>
              </w:rPr>
            </w:pPr>
            <w:r w:rsidRPr="00672A35">
              <w:rPr>
                <w:rStyle w:val="kwd"/>
                <w:noProof/>
                <w:lang w:val="en-GB"/>
              </w:rPr>
              <w:t xml:space="preserve">    Q_OBJECT </w:t>
            </w:r>
            <w:r w:rsidRPr="00672A35">
              <w:rPr>
                <w:rStyle w:val="kwd"/>
                <w:noProof/>
                <w:color w:val="00B0F0"/>
                <w:lang w:val="en-GB"/>
              </w:rPr>
              <w:t xml:space="preserve">// </w:t>
            </w:r>
            <w:r w:rsidR="007120F9" w:rsidRPr="00672A35">
              <w:rPr>
                <w:rStyle w:val="kwd"/>
                <w:noProof/>
                <w:color w:val="00B0F0"/>
                <w:lang w:val="en-GB"/>
              </w:rPr>
              <w:t>Qt required macro</w:t>
            </w:r>
          </w:p>
          <w:p w14:paraId="4F8971B4" w14:textId="77777777" w:rsidR="004424AC" w:rsidRPr="00672A35" w:rsidRDefault="004424AC" w:rsidP="004424AC">
            <w:pPr>
              <w:pStyle w:val="NoSpacing"/>
              <w:rPr>
                <w:rStyle w:val="kwd"/>
                <w:noProof/>
                <w:lang w:val="en-GB"/>
              </w:rPr>
            </w:pPr>
          </w:p>
          <w:p w14:paraId="7D3C7B23" w14:textId="144CE933" w:rsidR="004424AC" w:rsidRPr="00672A35" w:rsidRDefault="004424AC" w:rsidP="004424AC">
            <w:pPr>
              <w:pStyle w:val="NoSpacing"/>
              <w:rPr>
                <w:rStyle w:val="kwd"/>
                <w:noProof/>
                <w:lang w:val="en-GB"/>
              </w:rPr>
            </w:pPr>
            <w:r w:rsidRPr="00672A35">
              <w:rPr>
                <w:rStyle w:val="kwd"/>
                <w:noProof/>
                <w:lang w:val="en-GB"/>
              </w:rPr>
              <w:t>public:</w:t>
            </w:r>
          </w:p>
          <w:p w14:paraId="388C6D04" w14:textId="48011FF4" w:rsidR="004424AC" w:rsidRPr="00672A35" w:rsidRDefault="004424AC" w:rsidP="004424AC">
            <w:pPr>
              <w:pStyle w:val="NoSpacing"/>
              <w:rPr>
                <w:rStyle w:val="kwd"/>
                <w:noProof/>
                <w:lang w:val="en-GB"/>
              </w:rPr>
            </w:pPr>
            <w:r w:rsidRPr="00672A35">
              <w:rPr>
                <w:rStyle w:val="kwd"/>
                <w:noProof/>
                <w:lang w:val="en-GB"/>
              </w:rPr>
              <w:t xml:space="preserve">    int value = 0;</w:t>
            </w:r>
          </w:p>
          <w:p w14:paraId="7E3F0253" w14:textId="77777777" w:rsidR="004424AC" w:rsidRPr="00672A35" w:rsidRDefault="004424AC" w:rsidP="004424AC">
            <w:pPr>
              <w:pStyle w:val="NoSpacing"/>
              <w:rPr>
                <w:rStyle w:val="kwd"/>
                <w:noProof/>
                <w:lang w:val="en-GB"/>
              </w:rPr>
            </w:pPr>
          </w:p>
          <w:p w14:paraId="4C731D53" w14:textId="41840E4C" w:rsidR="004424AC" w:rsidRPr="00672A35" w:rsidRDefault="004424AC" w:rsidP="004424AC">
            <w:pPr>
              <w:pStyle w:val="NoSpacing"/>
              <w:rPr>
                <w:rStyle w:val="kwd"/>
                <w:noProof/>
                <w:color w:val="00B0F0"/>
                <w:lang w:val="en-GB"/>
              </w:rPr>
            </w:pPr>
            <w:r w:rsidRPr="00672A35">
              <w:rPr>
                <w:rStyle w:val="kwd"/>
                <w:noProof/>
                <w:lang w:val="en-GB"/>
              </w:rPr>
              <w:t>public slots:</w:t>
            </w:r>
            <w:r w:rsidR="007120F9" w:rsidRPr="00672A35">
              <w:rPr>
                <w:rStyle w:val="kwd"/>
                <w:noProof/>
                <w:lang w:val="en-GB"/>
              </w:rPr>
              <w:t xml:space="preserve"> </w:t>
            </w:r>
            <w:r w:rsidR="007120F9" w:rsidRPr="00672A35">
              <w:rPr>
                <w:rStyle w:val="kwd"/>
                <w:noProof/>
                <w:color w:val="00B0F0"/>
                <w:lang w:val="en-GB"/>
              </w:rPr>
              <w:t>// Qt keyword.</w:t>
            </w:r>
          </w:p>
          <w:p w14:paraId="0273C021" w14:textId="06157B3A" w:rsidR="004424AC" w:rsidRPr="00672A35" w:rsidRDefault="004424AC" w:rsidP="004424AC">
            <w:pPr>
              <w:pStyle w:val="NoSpacing"/>
              <w:rPr>
                <w:rStyle w:val="pln"/>
                <w:noProof/>
                <w:lang w:val="en-GB"/>
              </w:rPr>
            </w:pPr>
            <w:r w:rsidRPr="00672A35">
              <w:rPr>
                <w:rStyle w:val="kwd"/>
                <w:noProof/>
                <w:lang w:val="en-GB"/>
              </w:rPr>
              <w:t xml:space="preserve">    void</w:t>
            </w:r>
            <w:r w:rsidRPr="00672A35">
              <w:rPr>
                <w:rStyle w:val="pln"/>
                <w:noProof/>
                <w:lang w:val="en-GB"/>
              </w:rPr>
              <w:t xml:space="preserve"> </w:t>
            </w:r>
            <w:r w:rsidRPr="00672A35">
              <w:rPr>
                <w:rStyle w:val="typ"/>
                <w:noProof/>
                <w:lang w:val="en-GB"/>
              </w:rPr>
              <w:t>Counter</w:t>
            </w:r>
            <w:r w:rsidRPr="00672A35">
              <w:rPr>
                <w:rStyle w:val="pun"/>
                <w:noProof/>
                <w:lang w:val="en-GB"/>
              </w:rPr>
              <w:t>::</w:t>
            </w:r>
            <w:r w:rsidR="007120F9" w:rsidRPr="00672A35">
              <w:rPr>
                <w:rStyle w:val="pln"/>
                <w:noProof/>
                <w:lang w:val="en-GB"/>
              </w:rPr>
              <w:t>set_v</w:t>
            </w:r>
            <w:r w:rsidRPr="00672A35">
              <w:rPr>
                <w:rStyle w:val="pln"/>
                <w:noProof/>
                <w:lang w:val="en-GB"/>
              </w:rPr>
              <w:t>alue</w:t>
            </w:r>
            <w:r w:rsidRPr="00672A35">
              <w:rPr>
                <w:rStyle w:val="pun"/>
                <w:noProof/>
                <w:lang w:val="en-GB"/>
              </w:rPr>
              <w:t>(</w:t>
            </w:r>
            <w:r w:rsidRPr="00672A35">
              <w:rPr>
                <w:rStyle w:val="kwd"/>
                <w:noProof/>
                <w:lang w:val="en-GB"/>
              </w:rPr>
              <w:t>int</w:t>
            </w:r>
            <w:r w:rsidRPr="00672A35">
              <w:rPr>
                <w:rStyle w:val="pln"/>
                <w:noProof/>
                <w:lang w:val="en-GB"/>
              </w:rPr>
              <w:t xml:space="preserve"> value</w:t>
            </w:r>
            <w:r w:rsidRPr="00672A35">
              <w:rPr>
                <w:rStyle w:val="pun"/>
                <w:noProof/>
                <w:lang w:val="en-GB"/>
              </w:rPr>
              <w:t>)</w:t>
            </w:r>
          </w:p>
          <w:p w14:paraId="2D9E7127" w14:textId="53F0B552" w:rsidR="004424AC" w:rsidRPr="00672A35" w:rsidRDefault="004424AC" w:rsidP="004424AC">
            <w:pPr>
              <w:pStyle w:val="NoSpacing"/>
              <w:rPr>
                <w:rStyle w:val="pln"/>
                <w:noProof/>
                <w:lang w:val="en-GB"/>
              </w:rPr>
            </w:pPr>
            <w:r w:rsidRPr="00672A35">
              <w:rPr>
                <w:rStyle w:val="pun"/>
                <w:noProof/>
                <w:lang w:val="en-GB"/>
              </w:rPr>
              <w:t xml:space="preserve">    {</w:t>
            </w:r>
          </w:p>
          <w:p w14:paraId="3267C3BB" w14:textId="50EC09D6"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kwd"/>
                <w:noProof/>
                <w:lang w:val="en-GB"/>
              </w:rPr>
              <w:t>if</w:t>
            </w:r>
            <w:r w:rsidRPr="00672A35">
              <w:rPr>
                <w:rStyle w:val="pln"/>
                <w:noProof/>
                <w:lang w:val="en-GB"/>
              </w:rPr>
              <w:t xml:space="preserve"> </w:t>
            </w:r>
            <w:r w:rsidRPr="00672A35">
              <w:rPr>
                <w:rStyle w:val="pun"/>
                <w:noProof/>
                <w:lang w:val="en-GB"/>
              </w:rPr>
              <w:t>(</w:t>
            </w:r>
            <w:r w:rsidRPr="00672A35">
              <w:rPr>
                <w:rStyle w:val="pln"/>
                <w:noProof/>
                <w:lang w:val="en-GB"/>
              </w:rPr>
              <w:t xml:space="preserve">value </w:t>
            </w:r>
            <w:r w:rsidRPr="00672A35">
              <w:rPr>
                <w:rStyle w:val="pun"/>
                <w:noProof/>
                <w:lang w:val="en-GB"/>
              </w:rPr>
              <w:t>!=</w:t>
            </w:r>
            <w:r w:rsidRPr="00672A35">
              <w:rPr>
                <w:rStyle w:val="pln"/>
                <w:noProof/>
                <w:lang w:val="en-GB"/>
              </w:rPr>
              <w:t xml:space="preserve"> this-&gt;value</w:t>
            </w:r>
            <w:r w:rsidRPr="00672A35">
              <w:rPr>
                <w:rStyle w:val="pun"/>
                <w:noProof/>
                <w:lang w:val="en-GB"/>
              </w:rPr>
              <w:t>)</w:t>
            </w:r>
            <w:r w:rsidRPr="00672A35">
              <w:rPr>
                <w:rStyle w:val="pln"/>
                <w:noProof/>
                <w:lang w:val="en-GB"/>
              </w:rPr>
              <w:t xml:space="preserve"> </w:t>
            </w:r>
            <w:r w:rsidRPr="00672A35">
              <w:rPr>
                <w:rStyle w:val="pun"/>
                <w:noProof/>
                <w:lang w:val="en-GB"/>
              </w:rPr>
              <w:t>{</w:t>
            </w:r>
          </w:p>
          <w:p w14:paraId="51CCB041" w14:textId="71BBE10D" w:rsidR="004424AC" w:rsidRPr="00672A35" w:rsidRDefault="004424AC" w:rsidP="004424AC">
            <w:pPr>
              <w:pStyle w:val="NoSpacing"/>
              <w:rPr>
                <w:rStyle w:val="pln"/>
                <w:noProof/>
                <w:lang w:val="en-GB"/>
              </w:rPr>
            </w:pPr>
            <w:r w:rsidRPr="00672A35">
              <w:rPr>
                <w:rStyle w:val="pln"/>
                <w:noProof/>
                <w:lang w:val="en-GB"/>
              </w:rPr>
              <w:t xml:space="preserve">            this-&gt;value </w:t>
            </w:r>
            <w:r w:rsidRPr="00672A35">
              <w:rPr>
                <w:rStyle w:val="pun"/>
                <w:noProof/>
                <w:lang w:val="en-GB"/>
              </w:rPr>
              <w:t>=</w:t>
            </w:r>
            <w:r w:rsidRPr="00672A35">
              <w:rPr>
                <w:rStyle w:val="pln"/>
                <w:noProof/>
                <w:lang w:val="en-GB"/>
              </w:rPr>
              <w:t xml:space="preserve"> value</w:t>
            </w:r>
            <w:r w:rsidRPr="00672A35">
              <w:rPr>
                <w:rStyle w:val="pun"/>
                <w:noProof/>
                <w:lang w:val="en-GB"/>
              </w:rPr>
              <w:t>;</w:t>
            </w:r>
          </w:p>
          <w:p w14:paraId="349286DB" w14:textId="7E24605A" w:rsidR="004424AC" w:rsidRPr="00672A35" w:rsidRDefault="004424AC" w:rsidP="004424AC">
            <w:pPr>
              <w:pStyle w:val="NoSpacing"/>
              <w:rPr>
                <w:rStyle w:val="pln"/>
                <w:noProof/>
                <w:lang w:val="en-GB"/>
              </w:rPr>
            </w:pPr>
            <w:r w:rsidRPr="00672A35">
              <w:rPr>
                <w:rStyle w:val="pln"/>
                <w:noProof/>
                <w:lang w:val="en-GB"/>
              </w:rPr>
              <w:t xml:space="preserve">            emit value</w:t>
            </w:r>
            <w:r w:rsidR="007120F9" w:rsidRPr="00672A35">
              <w:rPr>
                <w:rStyle w:val="pln"/>
                <w:noProof/>
                <w:lang w:val="en-GB"/>
              </w:rPr>
              <w:t>_c</w:t>
            </w:r>
            <w:r w:rsidRPr="00672A35">
              <w:rPr>
                <w:rStyle w:val="pln"/>
                <w:noProof/>
                <w:lang w:val="en-GB"/>
              </w:rPr>
              <w:t>hanged</w:t>
            </w:r>
            <w:r w:rsidRPr="00672A35">
              <w:rPr>
                <w:rStyle w:val="pun"/>
                <w:noProof/>
                <w:lang w:val="en-GB"/>
              </w:rPr>
              <w:t>(</w:t>
            </w:r>
            <w:r w:rsidRPr="00672A35">
              <w:rPr>
                <w:rStyle w:val="pln"/>
                <w:noProof/>
                <w:lang w:val="en-GB"/>
              </w:rPr>
              <w:t>value</w:t>
            </w:r>
            <w:r w:rsidRPr="00672A35">
              <w:rPr>
                <w:rStyle w:val="pun"/>
                <w:noProof/>
                <w:lang w:val="en-GB"/>
              </w:rPr>
              <w:t>);</w:t>
            </w:r>
          </w:p>
          <w:p w14:paraId="744C3FD8" w14:textId="494EE8E7"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w:t>
            </w:r>
          </w:p>
          <w:p w14:paraId="2C3A3BD4" w14:textId="7349B4AA" w:rsidR="004424AC" w:rsidRPr="00672A35" w:rsidRDefault="004424AC" w:rsidP="004424AC">
            <w:pPr>
              <w:pStyle w:val="NoSpacing"/>
              <w:rPr>
                <w:rStyle w:val="pun"/>
                <w:noProof/>
                <w:lang w:val="en-GB"/>
              </w:rPr>
            </w:pPr>
            <w:r w:rsidRPr="00672A35">
              <w:rPr>
                <w:rStyle w:val="pun"/>
                <w:noProof/>
                <w:lang w:val="en-GB"/>
              </w:rPr>
              <w:t xml:space="preserve">    }</w:t>
            </w:r>
          </w:p>
          <w:p w14:paraId="0A2B65EB" w14:textId="77777777" w:rsidR="004424AC" w:rsidRPr="00672A35" w:rsidRDefault="004424AC" w:rsidP="004424AC">
            <w:pPr>
              <w:pStyle w:val="NoSpacing"/>
              <w:rPr>
                <w:rStyle w:val="pun"/>
                <w:noProof/>
                <w:lang w:val="en-GB"/>
              </w:rPr>
            </w:pPr>
          </w:p>
          <w:p w14:paraId="3DF1AC42" w14:textId="6D60F00D" w:rsidR="004424AC" w:rsidRPr="00672A35" w:rsidRDefault="004424AC" w:rsidP="004424AC">
            <w:pPr>
              <w:pStyle w:val="NoSpacing"/>
              <w:rPr>
                <w:rStyle w:val="pun"/>
                <w:noProof/>
                <w:color w:val="00B0F0"/>
                <w:lang w:val="en-GB"/>
              </w:rPr>
            </w:pPr>
            <w:r w:rsidRPr="00672A35">
              <w:rPr>
                <w:rStyle w:val="pun"/>
                <w:noProof/>
                <w:lang w:val="en-GB"/>
              </w:rPr>
              <w:t>Signals:</w:t>
            </w:r>
            <w:r w:rsidR="007120F9" w:rsidRPr="00672A35">
              <w:rPr>
                <w:rStyle w:val="pun"/>
                <w:noProof/>
                <w:lang w:val="en-GB"/>
              </w:rPr>
              <w:t xml:space="preserve"> </w:t>
            </w:r>
            <w:r w:rsidR="007120F9" w:rsidRPr="00672A35">
              <w:rPr>
                <w:rStyle w:val="pun"/>
                <w:noProof/>
                <w:color w:val="00B0F0"/>
                <w:lang w:val="en-GB"/>
              </w:rPr>
              <w:t>// Qt keyword.</w:t>
            </w:r>
          </w:p>
          <w:p w14:paraId="538117AB" w14:textId="61C49AB8" w:rsidR="004424AC" w:rsidRPr="00672A35" w:rsidRDefault="004424AC" w:rsidP="004424AC">
            <w:pPr>
              <w:pStyle w:val="NoSpacing"/>
              <w:rPr>
                <w:rStyle w:val="pun"/>
                <w:noProof/>
                <w:lang w:val="en-GB"/>
              </w:rPr>
            </w:pPr>
            <w:r w:rsidRPr="00672A35">
              <w:rPr>
                <w:rStyle w:val="pun"/>
                <w:noProof/>
                <w:lang w:val="en-GB"/>
              </w:rPr>
              <w:t xml:space="preserve">    void value_changed(int new</w:t>
            </w:r>
            <w:r w:rsidR="007120F9" w:rsidRPr="00672A35">
              <w:rPr>
                <w:rStyle w:val="pun"/>
                <w:noProof/>
                <w:lang w:val="en-GB"/>
              </w:rPr>
              <w:t>_v</w:t>
            </w:r>
            <w:r w:rsidRPr="00672A35">
              <w:rPr>
                <w:rStyle w:val="pun"/>
                <w:noProof/>
                <w:lang w:val="en-GB"/>
              </w:rPr>
              <w:t>alue);</w:t>
            </w:r>
          </w:p>
          <w:p w14:paraId="286966EA" w14:textId="6E9DEBA8" w:rsidR="004424AC" w:rsidRPr="00672A35" w:rsidRDefault="004424AC" w:rsidP="004424AC">
            <w:pPr>
              <w:pStyle w:val="NoSpacing"/>
              <w:rPr>
                <w:noProof/>
                <w:sz w:val="20"/>
                <w:lang w:val="en-GB"/>
              </w:rPr>
            </w:pPr>
            <w:r w:rsidRPr="00672A35">
              <w:rPr>
                <w:rStyle w:val="pun"/>
                <w:noProof/>
                <w:lang w:val="en-GB"/>
              </w:rPr>
              <w:t>};</w:t>
            </w:r>
          </w:p>
          <w:p w14:paraId="3C1728E9" w14:textId="77777777" w:rsidR="004424AC" w:rsidRPr="00672A35" w:rsidRDefault="004424AC" w:rsidP="004424AC">
            <w:pPr>
              <w:pStyle w:val="NoSpacing"/>
              <w:rPr>
                <w:rStyle w:val="typ"/>
                <w:noProof/>
                <w:lang w:val="en-GB"/>
              </w:rPr>
            </w:pPr>
          </w:p>
          <w:p w14:paraId="6E7C47EF" w14:textId="0A42D2FB" w:rsidR="004424AC" w:rsidRPr="00672A35" w:rsidRDefault="004424AC" w:rsidP="004424AC">
            <w:pPr>
              <w:pStyle w:val="NoSpacing"/>
              <w:rPr>
                <w:rStyle w:val="typ"/>
                <w:noProof/>
                <w:lang w:val="en-GB"/>
              </w:rPr>
            </w:pPr>
            <w:r w:rsidRPr="00672A35">
              <w:rPr>
                <w:rStyle w:val="typ"/>
                <w:noProof/>
                <w:lang w:val="en-GB"/>
              </w:rPr>
              <w:t>int main(int argc, char **argv) {</w:t>
            </w:r>
          </w:p>
          <w:p w14:paraId="038890C1" w14:textId="2D5DBD35" w:rsidR="004424AC" w:rsidRPr="00672A35" w:rsidRDefault="004424AC" w:rsidP="004424AC">
            <w:pPr>
              <w:pStyle w:val="NoSpacing"/>
              <w:rPr>
                <w:rStyle w:val="pun"/>
                <w:noProof/>
                <w:lang w:val="en-GB"/>
              </w:rPr>
            </w:pPr>
            <w:r w:rsidRPr="00672A35">
              <w:rPr>
                <w:rStyle w:val="typ"/>
                <w:noProof/>
                <w:lang w:val="en-GB"/>
              </w:rPr>
              <w:t xml:space="preserve">    Counter</w:t>
            </w:r>
            <w:r w:rsidRPr="00672A35">
              <w:rPr>
                <w:rStyle w:val="pln"/>
                <w:noProof/>
                <w:lang w:val="en-GB"/>
              </w:rPr>
              <w:t xml:space="preserve"> a</w:t>
            </w:r>
            <w:r w:rsidRPr="00672A35">
              <w:rPr>
                <w:rStyle w:val="pun"/>
                <w:noProof/>
                <w:lang w:val="en-GB"/>
              </w:rPr>
              <w:t>,</w:t>
            </w:r>
            <w:r w:rsidRPr="00672A35">
              <w:rPr>
                <w:rStyle w:val="pln"/>
                <w:noProof/>
                <w:lang w:val="en-GB"/>
              </w:rPr>
              <w:t xml:space="preserve"> b</w:t>
            </w:r>
            <w:r w:rsidRPr="00672A35">
              <w:rPr>
                <w:rStyle w:val="pun"/>
                <w:noProof/>
                <w:lang w:val="en-GB"/>
              </w:rPr>
              <w:t>;</w:t>
            </w:r>
          </w:p>
          <w:p w14:paraId="5E69A850" w14:textId="77777777" w:rsidR="004424AC" w:rsidRPr="00672A35" w:rsidRDefault="004424AC" w:rsidP="004424AC">
            <w:pPr>
              <w:pStyle w:val="NoSpacing"/>
              <w:rPr>
                <w:rStyle w:val="pun"/>
                <w:noProof/>
                <w:lang w:val="en-GB"/>
              </w:rPr>
            </w:pPr>
          </w:p>
          <w:p w14:paraId="166ADC95" w14:textId="1C9D07FD" w:rsidR="004424AC" w:rsidRPr="00672A35" w:rsidRDefault="004424AC" w:rsidP="004424AC">
            <w:pPr>
              <w:pStyle w:val="NoSpacing"/>
              <w:rPr>
                <w:rStyle w:val="pun"/>
                <w:noProof/>
                <w:color w:val="00B0F0"/>
                <w:lang w:val="en-GB"/>
              </w:rPr>
            </w:pPr>
            <w:r w:rsidRPr="00672A35">
              <w:rPr>
                <w:rStyle w:val="pun"/>
                <w:noProof/>
                <w:color w:val="00B0F0"/>
                <w:lang w:val="en-GB"/>
              </w:rPr>
              <w:t xml:space="preserve">    // Used to connect slots and signals. We connect a to b, so that when we</w:t>
            </w:r>
          </w:p>
          <w:p w14:paraId="173A87FC" w14:textId="4C03822C" w:rsidR="004424AC" w:rsidRPr="00672A35" w:rsidRDefault="004424AC" w:rsidP="004424AC">
            <w:pPr>
              <w:pStyle w:val="NoSpacing"/>
              <w:rPr>
                <w:rStyle w:val="pln"/>
                <w:noProof/>
                <w:color w:val="00B0F0"/>
                <w:lang w:val="en-GB"/>
              </w:rPr>
            </w:pPr>
            <w:r w:rsidRPr="00672A35">
              <w:rPr>
                <w:rStyle w:val="pun"/>
                <w:noProof/>
                <w:color w:val="00B0F0"/>
                <w:lang w:val="en-GB"/>
              </w:rPr>
              <w:t xml:space="preserve">    //</w:t>
            </w:r>
            <w:r w:rsidR="007120F9" w:rsidRPr="00672A35">
              <w:rPr>
                <w:rStyle w:val="pun"/>
                <w:noProof/>
                <w:color w:val="00B0F0"/>
                <w:lang w:val="en-GB"/>
              </w:rPr>
              <w:t xml:space="preserve"> call a.set_v</w:t>
            </w:r>
            <w:r w:rsidRPr="00672A35">
              <w:rPr>
                <w:rStyle w:val="pun"/>
                <w:noProof/>
                <w:color w:val="00B0F0"/>
                <w:lang w:val="en-GB"/>
              </w:rPr>
              <w:t>alue, it “emits” a value changed to b.</w:t>
            </w:r>
          </w:p>
          <w:p w14:paraId="2925EC4B" w14:textId="32FD75CD" w:rsidR="004424AC" w:rsidRPr="00672A35" w:rsidRDefault="004424AC" w:rsidP="004424AC">
            <w:pPr>
              <w:pStyle w:val="NoSpacing"/>
              <w:rPr>
                <w:rStyle w:val="pln"/>
                <w:noProof/>
                <w:lang w:val="en-GB"/>
              </w:rPr>
            </w:pPr>
            <w:r w:rsidRPr="00672A35">
              <w:rPr>
                <w:rStyle w:val="type"/>
                <w:noProof/>
                <w:lang w:val="en-GB"/>
              </w:rPr>
              <w:t xml:space="preserve">    </w:t>
            </w:r>
            <w:hyperlink r:id="rId15"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007120F9" w:rsidRPr="00672A35">
              <w:rPr>
                <w:rStyle w:val="pun"/>
                <w:noProof/>
                <w:lang w:val="en-GB"/>
              </w:rPr>
              <w:t>value_changed</w:t>
            </w:r>
            <w:r w:rsidRPr="00672A35">
              <w:rPr>
                <w:rStyle w:val="pun"/>
                <w:noProof/>
                <w:lang w:val="en-GB"/>
              </w:rPr>
              <w:t>(</w:t>
            </w:r>
            <w:r w:rsidRPr="00672A35">
              <w:rPr>
                <w:rStyle w:val="kwd"/>
                <w:noProof/>
                <w:lang w:val="en-GB"/>
              </w:rPr>
              <w:t>int</w:t>
            </w:r>
            <w:r w:rsidRPr="00672A35">
              <w:rPr>
                <w:rStyle w:val="pun"/>
                <w:noProof/>
                <w:lang w:val="en-GB"/>
              </w:rPr>
              <w:t>)),</w:t>
            </w:r>
          </w:p>
          <w:p w14:paraId="2EE6CB38" w14:textId="2C7525CB" w:rsidR="004424AC" w:rsidRPr="00672A35" w:rsidRDefault="004424AC" w:rsidP="004424AC">
            <w:pPr>
              <w:pStyle w:val="NoSpacing"/>
              <w:rPr>
                <w:rStyle w:val="pln"/>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kwd"/>
                <w:noProof/>
                <w:lang w:val="en-GB"/>
              </w:rPr>
              <w:t>int</w:t>
            </w:r>
            <w:r w:rsidRPr="00672A35">
              <w:rPr>
                <w:rStyle w:val="pun"/>
                <w:noProof/>
                <w:lang w:val="en-GB"/>
              </w:rPr>
              <w:t>)));</w:t>
            </w:r>
          </w:p>
          <w:p w14:paraId="3AE60974" w14:textId="77777777" w:rsidR="007120F9" w:rsidRPr="00672A35" w:rsidRDefault="007120F9" w:rsidP="004424AC">
            <w:pPr>
              <w:pStyle w:val="NoSpacing"/>
              <w:rPr>
                <w:rStyle w:val="pln"/>
                <w:noProof/>
                <w:lang w:val="en-GB"/>
              </w:rPr>
            </w:pPr>
          </w:p>
          <w:p w14:paraId="374E4452" w14:textId="3C4542F6" w:rsidR="004424AC" w:rsidRPr="00672A35" w:rsidRDefault="004424AC" w:rsidP="004424AC">
            <w:pPr>
              <w:pStyle w:val="NoSpacing"/>
              <w:rPr>
                <w:rStyle w:val="pln"/>
                <w:noProof/>
                <w:color w:val="00B0F0"/>
                <w:lang w:val="en-GB"/>
              </w:rPr>
            </w:pPr>
            <w:r w:rsidRPr="00672A35">
              <w:rPr>
                <w:rStyle w:val="pln"/>
                <w:noProof/>
                <w:color w:val="00B0F0"/>
                <w:lang w:val="en-GB"/>
              </w:rPr>
              <w:t xml:space="preserve">    // When we change</w:t>
            </w:r>
            <w:r w:rsidR="007120F9" w:rsidRPr="00672A35">
              <w:rPr>
                <w:rStyle w:val="pln"/>
                <w:noProof/>
                <w:color w:val="00B0F0"/>
                <w:lang w:val="en-GB"/>
              </w:rPr>
              <w:t xml:space="preserve"> a using set_value, we emit a value_changed signal to b</w:t>
            </w:r>
          </w:p>
          <w:p w14:paraId="45E127F7" w14:textId="1B383583" w:rsidR="007120F9" w:rsidRPr="00672A35" w:rsidRDefault="007120F9" w:rsidP="004424AC">
            <w:pPr>
              <w:pStyle w:val="NoSpacing"/>
              <w:rPr>
                <w:rStyle w:val="pln"/>
                <w:noProof/>
                <w:color w:val="00B0F0"/>
                <w:lang w:val="en-GB"/>
              </w:rPr>
            </w:pPr>
            <w:r w:rsidRPr="00672A35">
              <w:rPr>
                <w:rStyle w:val="pln"/>
                <w:noProof/>
                <w:color w:val="00B0F0"/>
                <w:lang w:val="en-GB"/>
              </w:rPr>
              <w:t xml:space="preserve">    // so b’s value will change as well.</w:t>
            </w:r>
          </w:p>
          <w:p w14:paraId="437018A1" w14:textId="0AEB697B" w:rsidR="004424AC" w:rsidRPr="00672A35" w:rsidRDefault="004424AC" w:rsidP="004424AC">
            <w:pPr>
              <w:pStyle w:val="NoSpacing"/>
              <w:rPr>
                <w:rStyle w:val="pun"/>
                <w:noProof/>
                <w:color w:val="00B0F0"/>
                <w:lang w:val="en-GB"/>
              </w:rPr>
            </w:pPr>
            <w:r w:rsidRPr="00672A35">
              <w:rPr>
                <w:rStyle w:val="pln"/>
                <w:noProof/>
                <w:lang w:val="en-GB"/>
              </w:rPr>
              <w:t xml:space="preserve">    a</w:t>
            </w:r>
            <w:r w:rsidRPr="00672A35">
              <w:rPr>
                <w:rStyle w:val="pun"/>
                <w:noProof/>
                <w:lang w:val="en-GB"/>
              </w:rPr>
              <w:t>.</w:t>
            </w:r>
            <w:r w:rsidR="007120F9" w:rsidRPr="00672A35">
              <w:rPr>
                <w:rStyle w:val="pln"/>
                <w:noProof/>
                <w:lang w:val="en-GB"/>
              </w:rPr>
              <w:t>set_value</w:t>
            </w:r>
            <w:r w:rsidRPr="00672A35">
              <w:rPr>
                <w:rStyle w:val="pun"/>
                <w:noProof/>
                <w:lang w:val="en-GB"/>
              </w:rPr>
              <w:t>(</w:t>
            </w:r>
            <w:r w:rsidRPr="00672A35">
              <w:rPr>
                <w:rStyle w:val="lit"/>
                <w:noProof/>
                <w:lang w:val="en-GB"/>
              </w:rPr>
              <w:t>1</w:t>
            </w:r>
            <w:r w:rsidRPr="00672A35">
              <w:rPr>
                <w:rStyle w:val="pun"/>
                <w:noProof/>
                <w:lang w:val="en-GB"/>
              </w:rPr>
              <w:t xml:space="preserve">); </w:t>
            </w:r>
            <w:r w:rsidRPr="00672A35">
              <w:rPr>
                <w:rStyle w:val="pun"/>
                <w:noProof/>
                <w:color w:val="00B0F0"/>
                <w:lang w:val="en-GB"/>
              </w:rPr>
              <w:t>// a = 1, b = 1</w:t>
            </w:r>
          </w:p>
          <w:p w14:paraId="5669B5AF" w14:textId="77777777" w:rsidR="007120F9" w:rsidRPr="00672A35" w:rsidRDefault="007120F9" w:rsidP="004424AC">
            <w:pPr>
              <w:pStyle w:val="NoSpacing"/>
              <w:rPr>
                <w:rStyle w:val="pun"/>
                <w:noProof/>
                <w:lang w:val="en-GB"/>
              </w:rPr>
            </w:pPr>
          </w:p>
          <w:p w14:paraId="306BE546" w14:textId="6F49A77F" w:rsidR="007120F9" w:rsidRPr="00672A35" w:rsidRDefault="007120F9" w:rsidP="004424AC">
            <w:pPr>
              <w:pStyle w:val="NoSpacing"/>
              <w:rPr>
                <w:rStyle w:val="pun"/>
                <w:noProof/>
                <w:color w:val="00B0F0"/>
                <w:lang w:val="en-GB"/>
              </w:rPr>
            </w:pPr>
            <w:r w:rsidRPr="00672A35">
              <w:rPr>
                <w:rStyle w:val="pun"/>
                <w:noProof/>
                <w:color w:val="00B0F0"/>
                <w:lang w:val="en-GB"/>
              </w:rPr>
              <w:t xml:space="preserve">    // We set up a to connect with b, not b to connect with a. So when we change</w:t>
            </w:r>
          </w:p>
          <w:p w14:paraId="77ABAF4A" w14:textId="4D1D2108" w:rsidR="007120F9" w:rsidRPr="00672A35" w:rsidRDefault="007120F9" w:rsidP="004424AC">
            <w:pPr>
              <w:pStyle w:val="NoSpacing"/>
              <w:rPr>
                <w:rStyle w:val="pln"/>
                <w:noProof/>
                <w:color w:val="00B0F0"/>
                <w:lang w:val="en-GB"/>
              </w:rPr>
            </w:pPr>
            <w:r w:rsidRPr="00672A35">
              <w:rPr>
                <w:rStyle w:val="pun"/>
                <w:noProof/>
                <w:color w:val="00B0F0"/>
                <w:lang w:val="en-GB"/>
              </w:rPr>
              <w:t xml:space="preserve">    // b nothing happens to a.</w:t>
            </w:r>
          </w:p>
          <w:p w14:paraId="3E6DA5BD" w14:textId="4CBFCAEF" w:rsidR="004424AC" w:rsidRPr="00672A35" w:rsidRDefault="004424AC" w:rsidP="004424AC">
            <w:pPr>
              <w:pStyle w:val="NoSpacing"/>
              <w:rPr>
                <w:rStyle w:val="pun"/>
                <w:noProof/>
                <w:color w:val="00B0F0"/>
                <w:lang w:val="en-GB"/>
              </w:rPr>
            </w:pPr>
            <w:r w:rsidRPr="00672A35">
              <w:rPr>
                <w:rStyle w:val="pln"/>
                <w:noProof/>
                <w:lang w:val="en-GB"/>
              </w:rPr>
              <w:t xml:space="preserve">    b</w:t>
            </w:r>
            <w:r w:rsidRPr="00672A35">
              <w:rPr>
                <w:rStyle w:val="pun"/>
                <w:noProof/>
                <w:lang w:val="en-GB"/>
              </w:rPr>
              <w:t>.</w:t>
            </w:r>
            <w:r w:rsidRPr="00672A35">
              <w:rPr>
                <w:rStyle w:val="pln"/>
                <w:noProof/>
                <w:lang w:val="en-GB"/>
              </w:rPr>
              <w:t>set</w:t>
            </w:r>
            <w:r w:rsidR="007120F9" w:rsidRPr="00672A35">
              <w:rPr>
                <w:rStyle w:val="pln"/>
                <w:noProof/>
                <w:lang w:val="en-GB"/>
              </w:rPr>
              <w:t>_v</w:t>
            </w:r>
            <w:r w:rsidRPr="00672A35">
              <w:rPr>
                <w:rStyle w:val="pln"/>
                <w:noProof/>
                <w:lang w:val="en-GB"/>
              </w:rPr>
              <w:t>alue</w:t>
            </w:r>
            <w:r w:rsidRPr="00672A35">
              <w:rPr>
                <w:rStyle w:val="pun"/>
                <w:noProof/>
                <w:lang w:val="en-GB"/>
              </w:rPr>
              <w:t>(</w:t>
            </w:r>
            <w:r w:rsidRPr="00672A35">
              <w:rPr>
                <w:rStyle w:val="lit"/>
                <w:noProof/>
                <w:lang w:val="en-GB"/>
              </w:rPr>
              <w:t>2</w:t>
            </w:r>
            <w:r w:rsidRPr="00672A35">
              <w:rPr>
                <w:rStyle w:val="pun"/>
                <w:noProof/>
                <w:lang w:val="en-GB"/>
              </w:rPr>
              <w:t xml:space="preserve">); </w:t>
            </w:r>
            <w:r w:rsidRPr="00672A35">
              <w:rPr>
                <w:rStyle w:val="pun"/>
                <w:noProof/>
                <w:color w:val="00B0F0"/>
                <w:lang w:val="en-GB"/>
              </w:rPr>
              <w:t>// a = 1, b = 2</w:t>
            </w:r>
          </w:p>
          <w:p w14:paraId="0A6289BA" w14:textId="77777777" w:rsidR="007120F9" w:rsidRPr="00672A35" w:rsidRDefault="007120F9" w:rsidP="004424AC">
            <w:pPr>
              <w:pStyle w:val="NoSpacing"/>
              <w:rPr>
                <w:rStyle w:val="pun"/>
                <w:noProof/>
                <w:color w:val="00B0F0"/>
                <w:lang w:val="en-GB"/>
              </w:rPr>
            </w:pPr>
          </w:p>
          <w:p w14:paraId="4BB714BD" w14:textId="77777777" w:rsidR="007120F9" w:rsidRPr="00672A35" w:rsidRDefault="007120F9" w:rsidP="004424AC">
            <w:pPr>
              <w:pStyle w:val="NoSpacing"/>
              <w:rPr>
                <w:rStyle w:val="pun"/>
                <w:noProof/>
                <w:color w:val="00B0F0"/>
                <w:lang w:val="en-GB"/>
              </w:rPr>
            </w:pPr>
            <w:r w:rsidRPr="00672A35">
              <w:rPr>
                <w:rStyle w:val="pun"/>
                <w:noProof/>
                <w:color w:val="00B0F0"/>
                <w:lang w:val="en-GB"/>
              </w:rPr>
              <w:t xml:space="preserve">    // An example where Qt is very error prone. If the function does not exist, </w:t>
            </w:r>
          </w:p>
          <w:p w14:paraId="27C81BCB" w14:textId="1DBA4E93" w:rsidR="007120F9" w:rsidRPr="00672A35" w:rsidRDefault="007120F9" w:rsidP="004424AC">
            <w:pPr>
              <w:pStyle w:val="NoSpacing"/>
              <w:rPr>
                <w:rStyle w:val="pun"/>
                <w:noProof/>
                <w:color w:val="00B0F0"/>
                <w:lang w:val="en-GB"/>
              </w:rPr>
            </w:pPr>
            <w:r w:rsidRPr="00672A35">
              <w:rPr>
                <w:rStyle w:val="pun"/>
                <w:noProof/>
                <w:color w:val="00B0F0"/>
                <w:lang w:val="en-GB"/>
              </w:rPr>
              <w:t xml:space="preserve">    // Qt </w:t>
            </w:r>
            <w:r w:rsidR="009258BA" w:rsidRPr="00672A35">
              <w:rPr>
                <w:rStyle w:val="pun"/>
                <w:noProof/>
                <w:color w:val="00B0F0"/>
                <w:lang w:val="en-GB"/>
              </w:rPr>
              <w:t>just silently fails here, with no compile error or runtime assert.</w:t>
            </w:r>
          </w:p>
          <w:p w14:paraId="1B37C082" w14:textId="569AE7B4" w:rsidR="007120F9" w:rsidRPr="00672A35" w:rsidRDefault="007120F9" w:rsidP="007120F9">
            <w:pPr>
              <w:pStyle w:val="NoSpacing"/>
              <w:rPr>
                <w:rStyle w:val="pln"/>
                <w:noProof/>
                <w:lang w:val="en-GB"/>
              </w:rPr>
            </w:pPr>
            <w:r w:rsidRPr="00672A35">
              <w:rPr>
                <w:rStyle w:val="type"/>
                <w:noProof/>
                <w:lang w:val="en-GB"/>
              </w:rPr>
              <w:t xml:space="preserve">    </w:t>
            </w:r>
            <w:hyperlink r:id="rId16" w:history="1">
              <w:r w:rsidRPr="00672A35">
                <w:rPr>
                  <w:rStyle w:val="typ"/>
                  <w:noProof/>
                  <w:lang w:val="en-GB"/>
                </w:rPr>
                <w:t>QObject</w:t>
              </w:r>
            </w:hyperlink>
            <w:r w:rsidRPr="00672A35">
              <w:rPr>
                <w:rStyle w:val="pun"/>
                <w:noProof/>
                <w:lang w:val="en-GB"/>
              </w:rPr>
              <w:t>::</w:t>
            </w:r>
            <w:r w:rsidRPr="00672A35">
              <w:rPr>
                <w:rStyle w:val="pln"/>
                <w:noProof/>
                <w:lang w:val="en-GB"/>
              </w:rPr>
              <w:t>connect</w:t>
            </w:r>
            <w:r w:rsidRPr="00672A35">
              <w:rPr>
                <w:rStyle w:val="pun"/>
                <w:noProof/>
                <w:lang w:val="en-GB"/>
              </w:rPr>
              <w:t>(&amp;</w:t>
            </w:r>
            <w:r w:rsidRPr="00672A35">
              <w:rPr>
                <w:rStyle w:val="pln"/>
                <w:noProof/>
                <w:lang w:val="en-GB"/>
              </w:rPr>
              <w:t>a</w:t>
            </w:r>
            <w:r w:rsidRPr="00672A35">
              <w:rPr>
                <w:rStyle w:val="pun"/>
                <w:noProof/>
                <w:lang w:val="en-GB"/>
              </w:rPr>
              <w:t>,</w:t>
            </w:r>
            <w:r w:rsidRPr="00672A35">
              <w:rPr>
                <w:rStyle w:val="pln"/>
                <w:noProof/>
                <w:lang w:val="en-GB"/>
              </w:rPr>
              <w:t xml:space="preserve"> SIGNAL</w:t>
            </w:r>
            <w:r w:rsidRPr="00672A35">
              <w:rPr>
                <w:rStyle w:val="pun"/>
                <w:noProof/>
                <w:lang w:val="en-GB"/>
              </w:rPr>
              <w:t>(</w:t>
            </w:r>
            <w:r w:rsidRPr="00672A35">
              <w:rPr>
                <w:rStyle w:val="pln"/>
                <w:noProof/>
                <w:lang w:val="en-GB"/>
              </w:rPr>
              <w:t>no_function</w:t>
            </w:r>
            <w:r w:rsidRPr="00672A35">
              <w:rPr>
                <w:rStyle w:val="pun"/>
                <w:noProof/>
                <w:lang w:val="en-GB"/>
              </w:rPr>
              <w:t>(</w:t>
            </w:r>
            <w:r w:rsidRPr="00672A35">
              <w:rPr>
                <w:rStyle w:val="kwd"/>
                <w:noProof/>
                <w:lang w:val="en-GB"/>
              </w:rPr>
              <w:t>int</w:t>
            </w:r>
            <w:r w:rsidRPr="00672A35">
              <w:rPr>
                <w:rStyle w:val="pun"/>
                <w:noProof/>
                <w:lang w:val="en-GB"/>
              </w:rPr>
              <w:t>)),</w:t>
            </w:r>
          </w:p>
          <w:p w14:paraId="014A51FB" w14:textId="001F7A44" w:rsidR="007120F9" w:rsidRPr="00672A35" w:rsidRDefault="007120F9" w:rsidP="004424AC">
            <w:pPr>
              <w:pStyle w:val="NoSpacing"/>
              <w:rPr>
                <w:rStyle w:val="com"/>
                <w:noProof/>
                <w:lang w:val="en-GB"/>
              </w:rPr>
            </w:pPr>
            <w:r w:rsidRPr="00672A35">
              <w:rPr>
                <w:rStyle w:val="pln"/>
                <w:noProof/>
                <w:lang w:val="en-GB"/>
              </w:rPr>
              <w:t xml:space="preserve">                     </w:t>
            </w:r>
            <w:r w:rsidRPr="00672A35">
              <w:rPr>
                <w:rStyle w:val="pun"/>
                <w:noProof/>
                <w:lang w:val="en-GB"/>
              </w:rPr>
              <w:t>&amp;</w:t>
            </w:r>
            <w:r w:rsidRPr="00672A35">
              <w:rPr>
                <w:rStyle w:val="pln"/>
                <w:noProof/>
                <w:lang w:val="en-GB"/>
              </w:rPr>
              <w:t>b</w:t>
            </w:r>
            <w:r w:rsidRPr="00672A35">
              <w:rPr>
                <w:rStyle w:val="pun"/>
                <w:noProof/>
                <w:lang w:val="en-GB"/>
              </w:rPr>
              <w:t>,</w:t>
            </w:r>
            <w:r w:rsidRPr="00672A35">
              <w:rPr>
                <w:rStyle w:val="pln"/>
                <w:noProof/>
                <w:lang w:val="en-GB"/>
              </w:rPr>
              <w:t xml:space="preserve"> SLOT</w:t>
            </w:r>
            <w:r w:rsidRPr="00672A35">
              <w:rPr>
                <w:rStyle w:val="pun"/>
                <w:noProof/>
                <w:lang w:val="en-GB"/>
              </w:rPr>
              <w:t>(</w:t>
            </w:r>
            <w:r w:rsidRPr="00672A35">
              <w:rPr>
                <w:rStyle w:val="pln"/>
                <w:noProof/>
                <w:lang w:val="en-GB"/>
              </w:rPr>
              <w:t>no_function</w:t>
            </w:r>
            <w:r w:rsidRPr="00672A35">
              <w:rPr>
                <w:rStyle w:val="pun"/>
                <w:noProof/>
                <w:lang w:val="en-GB"/>
              </w:rPr>
              <w:t xml:space="preserve"> (</w:t>
            </w:r>
            <w:r w:rsidRPr="00672A35">
              <w:rPr>
                <w:rStyle w:val="kwd"/>
                <w:noProof/>
                <w:lang w:val="en-GB"/>
              </w:rPr>
              <w:t>int</w:t>
            </w:r>
            <w:r w:rsidRPr="00672A35">
              <w:rPr>
                <w:rStyle w:val="pun"/>
                <w:noProof/>
                <w:lang w:val="en-GB"/>
              </w:rPr>
              <w:t>)));</w:t>
            </w:r>
          </w:p>
          <w:p w14:paraId="40A49EDB" w14:textId="066F1B54" w:rsidR="004424AC" w:rsidRPr="00672A35" w:rsidRDefault="004424AC" w:rsidP="004424AC">
            <w:pPr>
              <w:pStyle w:val="NoSpacing"/>
              <w:rPr>
                <w:noProof/>
                <w:sz w:val="20"/>
                <w:lang w:val="en-GB"/>
              </w:rPr>
            </w:pPr>
            <w:r w:rsidRPr="00672A35">
              <w:rPr>
                <w:rStyle w:val="com"/>
                <w:noProof/>
                <w:lang w:val="en-GB"/>
              </w:rPr>
              <w:t>};</w:t>
            </w:r>
          </w:p>
          <w:p w14:paraId="3AE10AA7" w14:textId="77777777" w:rsidR="00221FCF" w:rsidRPr="00672A35" w:rsidRDefault="00221FCF" w:rsidP="00075E83">
            <w:pPr>
              <w:keepNext/>
              <w:rPr>
                <w:rFonts w:cs="Arial"/>
                <w:b/>
                <w:color w:val="FF0000"/>
                <w:lang w:val="en-GB"/>
              </w:rPr>
            </w:pPr>
          </w:p>
        </w:tc>
      </w:tr>
    </w:tbl>
    <w:p w14:paraId="6E6A37D0" w14:textId="771DE9F1" w:rsidR="00221FCF" w:rsidRPr="00672A35" w:rsidRDefault="00075E83" w:rsidP="004A78BC">
      <w:pPr>
        <w:pStyle w:val="Caption"/>
        <w:jc w:val="center"/>
        <w:rPr>
          <w:lang w:val="en-GB"/>
        </w:rPr>
      </w:pPr>
      <w:bookmarkStart w:id="22" w:name="_Ref47702488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9</w:t>
      </w:r>
      <w:r w:rsidRPr="00672A35">
        <w:rPr>
          <w:lang w:val="en-GB"/>
        </w:rPr>
        <w:fldChar w:fldCharType="end"/>
      </w:r>
      <w:bookmarkEnd w:id="22"/>
      <w:r w:rsidRPr="00672A35">
        <w:rPr>
          <w:lang w:val="en-GB"/>
        </w:rPr>
        <w:t xml:space="preserve"> - A sample Qt program.</w:t>
      </w:r>
    </w:p>
    <w:p w14:paraId="4230D3DB" w14:textId="4F0A1A9E" w:rsidR="000851C8" w:rsidRPr="00672A35" w:rsidRDefault="00095BBA" w:rsidP="00EE1E7A">
      <w:pPr>
        <w:rPr>
          <w:rFonts w:cs="Arial"/>
          <w:lang w:val="en-GB"/>
        </w:rPr>
      </w:pPr>
      <w:r w:rsidRPr="00672A35">
        <w:rPr>
          <w:rFonts w:cs="Arial"/>
          <w:lang w:val="en-GB"/>
        </w:rPr>
        <w:t>Moc</w:t>
      </w:r>
      <w:r w:rsidR="00EE1E7A" w:rsidRPr="00672A35">
        <w:rPr>
          <w:rFonts w:cs="Arial"/>
          <w:lang w:val="en-GB"/>
        </w:rPr>
        <w:t xml:space="preserve"> also drags in a lot of code, including the entire </w:t>
      </w:r>
      <w:r w:rsidR="00EE1E7A" w:rsidRPr="00672A35">
        <w:rPr>
          <w:rFonts w:cs="Arial"/>
          <w:i/>
          <w:lang w:val="en-GB"/>
        </w:rPr>
        <w:t>Qt</w:t>
      </w:r>
      <w:r w:rsidR="00EE1E7A" w:rsidRPr="00672A35">
        <w:rPr>
          <w:rFonts w:cs="Arial"/>
          <w:lang w:val="en-GB"/>
        </w:rPr>
        <w:t xml:space="preserve"> framework, and ke</w:t>
      </w:r>
      <w:r w:rsidR="00ED39D3" w:rsidRPr="00672A35">
        <w:rPr>
          <w:rFonts w:cs="Arial"/>
          <w:lang w:val="en-GB"/>
        </w:rPr>
        <w:t xml:space="preserve">ywords, which the user must </w:t>
      </w:r>
      <w:r w:rsidR="00EE1E7A" w:rsidRPr="00672A35">
        <w:rPr>
          <w:rFonts w:cs="Arial"/>
          <w:lang w:val="en-GB"/>
        </w:rPr>
        <w:t>understand how they work. It also forces the uses into a ver</w:t>
      </w:r>
      <w:r w:rsidR="000851C8" w:rsidRPr="00672A35">
        <w:rPr>
          <w:rFonts w:cs="Arial"/>
          <w:lang w:val="en-GB"/>
        </w:rPr>
        <w:t>y specific style of programming.</w:t>
      </w:r>
      <w:r w:rsidR="00EE1E7A" w:rsidRPr="00672A35">
        <w:rPr>
          <w:rFonts w:cs="Arial"/>
          <w:lang w:val="en-GB"/>
        </w:rPr>
        <w:t xml:space="preserve"> </w:t>
      </w:r>
      <w:r w:rsidR="000851C8" w:rsidRPr="00672A35">
        <w:rPr>
          <w:rFonts w:cs="Arial"/>
          <w:lang w:val="en-GB"/>
        </w:rPr>
        <w:t>The tool discussed in this paper had its API designed very carefully so that it does not require the user to change their code significantly to use it.</w:t>
      </w:r>
    </w:p>
    <w:p w14:paraId="38E4B75B" w14:textId="77777777" w:rsidR="001F4906" w:rsidRPr="00672A35" w:rsidRDefault="001F4906" w:rsidP="008D2CBE">
      <w:pPr>
        <w:rPr>
          <w:rFonts w:cs="Arial"/>
          <w:lang w:val="en-GB"/>
        </w:rPr>
      </w:pPr>
    </w:p>
    <w:p w14:paraId="3EC92D1C" w14:textId="1DA71720" w:rsidR="00F13AB5" w:rsidRPr="00672A35" w:rsidRDefault="00F13AB5" w:rsidP="008D2CBE">
      <w:pPr>
        <w:rPr>
          <w:rFonts w:cs="Arial"/>
          <w:lang w:val="en-GB"/>
        </w:rPr>
      </w:pPr>
      <w:r w:rsidRPr="00672A35">
        <w:rPr>
          <w:rFonts w:cs="Arial"/>
          <w:lang w:val="en-GB"/>
        </w:rPr>
        <w:t xml:space="preserve">There are various </w:t>
      </w:r>
      <w:r w:rsidR="003D7CE9" w:rsidRPr="00672A35">
        <w:rPr>
          <w:rFonts w:cs="Arial"/>
          <w:lang w:val="en-GB"/>
        </w:rPr>
        <w:t xml:space="preserve">others </w:t>
      </w:r>
      <w:r w:rsidRPr="00672A35">
        <w:rPr>
          <w:rFonts w:cs="Arial"/>
          <w:lang w:val="en-GB"/>
        </w:rPr>
        <w:t>downsides to Qt’s Moc</w:t>
      </w:r>
      <w:r w:rsidR="00256F9E" w:rsidRPr="00672A35">
        <w:rPr>
          <w:rFonts w:cs="Arial"/>
          <w:lang w:val="en-GB"/>
        </w:rPr>
        <w:t xml:space="preserve">. </w:t>
      </w:r>
      <w:r w:rsidRPr="00672A35">
        <w:rPr>
          <w:rFonts w:cs="Arial"/>
          <w:lang w:val="en-GB"/>
        </w:rPr>
        <w:t xml:space="preserve">It is very tightly coupled to the Qt framework, and would thus be unsuitable for a non-graphical application. Going further, however, it would be unsuitable for an application which wants to use introspection, </w:t>
      </w:r>
      <w:r w:rsidR="00D4778D" w:rsidRPr="00672A35">
        <w:rPr>
          <w:rFonts w:cs="Arial"/>
          <w:lang w:val="en-GB"/>
        </w:rPr>
        <w:t>in order to make more readable, robust or performant code; and if the user has a different 3D graphics package, whether it’s another open source one or develop in-house, they would have to find a way to integrate their stuff with Qt.</w:t>
      </w:r>
    </w:p>
    <w:p w14:paraId="25ED885D" w14:textId="77777777" w:rsidR="005854BD" w:rsidRPr="00672A35" w:rsidRDefault="005854BD" w:rsidP="008D2CBE">
      <w:pPr>
        <w:rPr>
          <w:rFonts w:cs="Arial"/>
          <w:lang w:val="en-GB"/>
        </w:rPr>
      </w:pPr>
    </w:p>
    <w:p w14:paraId="54542448" w14:textId="0F30A516" w:rsidR="004C3491" w:rsidRPr="00672A35" w:rsidRDefault="005854BD" w:rsidP="008D2CBE">
      <w:pPr>
        <w:rPr>
          <w:rFonts w:cs="Arial"/>
          <w:lang w:val="en-GB"/>
        </w:rPr>
      </w:pPr>
      <w:r w:rsidRPr="00672A35">
        <w:rPr>
          <w:rFonts w:cs="Arial"/>
          <w:lang w:val="en-GB"/>
        </w:rPr>
        <w:lastRenderedPageBreak/>
        <w:t xml:space="preserve">Qt’s Moc, and Qt itself, also have a lot of outstanding issues. Because Qt is trying to be a very large application, which does everything, it has </w:t>
      </w:r>
      <w:r w:rsidR="00765107" w:rsidRPr="00672A35">
        <w:rPr>
          <w:rFonts w:cs="Arial"/>
          <w:lang w:val="en-GB"/>
        </w:rPr>
        <w:t>become</w:t>
      </w:r>
      <w:r w:rsidRPr="00672A35">
        <w:rPr>
          <w:rFonts w:cs="Arial"/>
          <w:lang w:val="en-GB"/>
        </w:rPr>
        <w:t xml:space="preserve"> very buggy. They have an online bug list which is hundreds of entries long, and some of them are years old.</w:t>
      </w:r>
      <w:r w:rsidR="00D936B6" w:rsidRPr="00672A35">
        <w:rPr>
          <w:rFonts w:cs="Arial"/>
          <w:lang w:val="en-GB"/>
        </w:rPr>
        <w:t xml:space="preserve"> The tool discussed in this paper has an advantage of Qt in that regard, because the tool is very small and focused, so it is not spreading itself very thin and attempting to do too much; at a cost to the quality.</w:t>
      </w:r>
    </w:p>
    <w:p w14:paraId="0D260513" w14:textId="77777777" w:rsidR="0096360D" w:rsidRPr="00672A35" w:rsidRDefault="0096360D" w:rsidP="008D2CBE">
      <w:pPr>
        <w:rPr>
          <w:rFonts w:cs="Arial"/>
          <w:lang w:val="en-GB"/>
        </w:rPr>
      </w:pPr>
    </w:p>
    <w:p w14:paraId="6C7C6A5A" w14:textId="5A64A77E" w:rsidR="004C3491" w:rsidRPr="00672A35" w:rsidRDefault="004C3491" w:rsidP="008D2CBE">
      <w:pPr>
        <w:rPr>
          <w:rFonts w:cs="Arial"/>
          <w:lang w:val="en-GB"/>
        </w:rPr>
      </w:pPr>
      <w:r w:rsidRPr="00672A35">
        <w:rPr>
          <w:rFonts w:cs="Arial"/>
          <w:lang w:val="en-GB"/>
        </w:rPr>
        <w:t xml:space="preserve">The Unreal Game Engine has a built-in system, which it calls </w:t>
      </w:r>
      <w:r w:rsidRPr="00672A35">
        <w:rPr>
          <w:rFonts w:cs="Arial"/>
          <w:i/>
          <w:lang w:val="en-GB"/>
        </w:rPr>
        <w:t>Properties</w:t>
      </w:r>
      <w:r w:rsidRPr="00672A35">
        <w:rPr>
          <w:rFonts w:cs="Arial"/>
          <w:lang w:val="en-GB"/>
        </w:rPr>
        <w:t xml:space="preserve">, which are used to provide limited introspection. This is built into the Unreal Engine, and you can </w:t>
      </w:r>
      <w:r w:rsidRPr="00672A35">
        <w:rPr>
          <w:rFonts w:cs="Arial"/>
          <w:i/>
          <w:lang w:val="en-GB"/>
        </w:rPr>
        <w:t>mark</w:t>
      </w:r>
      <w:r w:rsidRPr="00672A35">
        <w:rPr>
          <w:rFonts w:cs="Arial"/>
          <w:lang w:val="en-GB"/>
        </w:rPr>
        <w:t xml:space="preserve"> variables as a property by using a keyword before the variable. This could be a macro called </w:t>
      </w:r>
      <w:r w:rsidRPr="00672A35">
        <w:rPr>
          <w:rFonts w:cs="Arial"/>
          <w:i/>
          <w:lang w:val="en-GB"/>
        </w:rPr>
        <w:t>UCLASS</w:t>
      </w:r>
      <w:r w:rsidRPr="00672A35">
        <w:rPr>
          <w:rFonts w:cs="Arial"/>
          <w:lang w:val="en-GB"/>
        </w:rPr>
        <w:t xml:space="preserve"> for classes, </w:t>
      </w:r>
      <w:r w:rsidRPr="00672A35">
        <w:rPr>
          <w:rFonts w:cs="Arial"/>
          <w:i/>
          <w:lang w:val="en-GB"/>
        </w:rPr>
        <w:t xml:space="preserve">UFUNCTION </w:t>
      </w:r>
      <w:r w:rsidRPr="00672A35">
        <w:rPr>
          <w:rFonts w:cs="Arial"/>
          <w:lang w:val="en-GB"/>
        </w:rPr>
        <w:t xml:space="preserve">for member functions, or </w:t>
      </w:r>
      <w:r w:rsidRPr="00672A35">
        <w:rPr>
          <w:rFonts w:cs="Arial"/>
          <w:i/>
          <w:lang w:val="en-GB"/>
        </w:rPr>
        <w:t>UPROPERTY</w:t>
      </w:r>
      <w:r w:rsidRPr="00672A35">
        <w:rPr>
          <w:rFonts w:cs="Arial"/>
          <w:lang w:val="en-GB"/>
        </w:rPr>
        <w:t xml:space="preserve"> for member variables. Using this allows developers to introspect and generate their code in very specific, and power ways. Similar to Qt’s </w:t>
      </w:r>
      <w:r w:rsidRPr="00672A35">
        <w:rPr>
          <w:rFonts w:cs="Arial"/>
          <w:i/>
          <w:lang w:val="en-GB"/>
        </w:rPr>
        <w:t>Moc</w:t>
      </w:r>
      <w:r w:rsidRPr="00672A35">
        <w:rPr>
          <w:rFonts w:cs="Arial"/>
          <w:lang w:val="en-GB"/>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672A35" w:rsidRDefault="00633C57" w:rsidP="008D2CBE">
      <w:pPr>
        <w:rPr>
          <w:rFonts w:cs="Arial"/>
          <w:lang w:val="en-GB"/>
        </w:rPr>
      </w:pPr>
    </w:p>
    <w:p w14:paraId="01DECB9E" w14:textId="58FDC38F" w:rsidR="00B00934" w:rsidRPr="00672A35" w:rsidRDefault="00633C57" w:rsidP="008D2CBE">
      <w:pPr>
        <w:rPr>
          <w:rFonts w:cs="Arial"/>
          <w:lang w:val="en-GB"/>
        </w:rPr>
      </w:pPr>
      <w:r w:rsidRPr="00672A35">
        <w:rPr>
          <w:rFonts w:cs="Arial"/>
          <w:lang w:val="en-GB"/>
        </w:rPr>
        <w:t>There are many downsides to the Unreal Property System, however. The main issue is how tightly coupled it is to the Unreal Game Engine. There is no real way to separate the two, and thus if you wanted to use introspection in a</w:t>
      </w:r>
      <w:r w:rsidR="00372C49" w:rsidRPr="00672A35">
        <w:rPr>
          <w:rFonts w:cs="Arial"/>
          <w:lang w:val="en-GB"/>
        </w:rPr>
        <w:t>n</w:t>
      </w:r>
      <w:r w:rsidRPr="00672A35">
        <w:rPr>
          <w:rFonts w:cs="Arial"/>
          <w:lang w:val="en-GB"/>
        </w:rPr>
        <w:t xml:space="preserve"> application</w:t>
      </w:r>
      <w:r w:rsidR="00372C49" w:rsidRPr="00672A35">
        <w:rPr>
          <w:rFonts w:cs="Arial"/>
          <w:lang w:val="en-GB"/>
        </w:rPr>
        <w:t xml:space="preserve"> that was not a 3D package</w:t>
      </w:r>
      <w:r w:rsidRPr="00672A35">
        <w:rPr>
          <w:rFonts w:cs="Arial"/>
          <w:lang w:val="en-GB"/>
        </w:rPr>
        <w:t>, it would not be suitable.</w:t>
      </w:r>
    </w:p>
    <w:p w14:paraId="45C80DAE" w14:textId="77777777" w:rsidR="00B00934" w:rsidRPr="00672A35" w:rsidRDefault="00B00934" w:rsidP="008D2CBE">
      <w:pPr>
        <w:rPr>
          <w:rFonts w:cs="Arial"/>
          <w:lang w:val="en-GB"/>
        </w:rPr>
      </w:pPr>
    </w:p>
    <w:p w14:paraId="39EC52AE" w14:textId="785D17A7" w:rsidR="00633C57" w:rsidRPr="00672A35" w:rsidRDefault="00B00934" w:rsidP="008D2CBE">
      <w:pPr>
        <w:rPr>
          <w:rFonts w:cs="Arial"/>
          <w:lang w:val="en-GB"/>
        </w:rPr>
      </w:pPr>
      <w:r w:rsidRPr="00672A35">
        <w:rPr>
          <w:rFonts w:cs="Arial"/>
          <w:lang w:val="en-GB"/>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672A35">
        <w:rPr>
          <w:rFonts w:cs="Arial"/>
          <w:lang w:val="en-GB"/>
        </w:rPr>
        <w:t>what each of the keywords  mean. This extra knowledge will make maintaining code, as well just reading othe</w:t>
      </w:r>
      <w:r w:rsidR="00377D17" w:rsidRPr="00672A35">
        <w:rPr>
          <w:rFonts w:cs="Arial"/>
          <w:lang w:val="en-GB"/>
        </w:rPr>
        <w:t>rs people’s</w:t>
      </w:r>
      <w:r w:rsidR="0010154C" w:rsidRPr="00672A35">
        <w:rPr>
          <w:rFonts w:cs="Arial"/>
          <w:lang w:val="en-GB"/>
        </w:rPr>
        <w:t xml:space="preserve"> code, much more difficult.</w:t>
      </w:r>
    </w:p>
    <w:p w14:paraId="00D6F77E" w14:textId="77777777" w:rsidR="00EE1E7A" w:rsidRPr="00672A35" w:rsidRDefault="00EE1E7A" w:rsidP="008D2CBE">
      <w:pPr>
        <w:rPr>
          <w:rFonts w:cs="Arial"/>
          <w:lang w:val="en-GB"/>
        </w:rPr>
      </w:pPr>
    </w:p>
    <w:p w14:paraId="70E21A6F" w14:textId="6E5639D5" w:rsidR="00656044" w:rsidRPr="00672A35" w:rsidRDefault="00656044" w:rsidP="008E2BD9">
      <w:pPr>
        <w:pStyle w:val="Heading2"/>
        <w:rPr>
          <w:rFonts w:cs="Arial"/>
          <w:lang w:val="en-GB"/>
        </w:rPr>
      </w:pPr>
      <w:bookmarkStart w:id="23" w:name="_Toc475295162"/>
      <w:r w:rsidRPr="00672A35">
        <w:rPr>
          <w:rFonts w:cs="Arial"/>
          <w:lang w:val="en-GB"/>
        </w:rPr>
        <w:t>Current State</w:t>
      </w:r>
      <w:r w:rsidR="00525F09" w:rsidRPr="00672A35">
        <w:rPr>
          <w:rFonts w:cs="Arial"/>
          <w:lang w:val="en-GB"/>
        </w:rPr>
        <w:t xml:space="preserve"> of </w:t>
      </w:r>
      <w:r w:rsidR="007D0BAA" w:rsidRPr="00672A35">
        <w:rPr>
          <w:rFonts w:cs="Arial"/>
          <w:lang w:val="en-GB"/>
        </w:rPr>
        <w:t>I</w:t>
      </w:r>
      <w:r w:rsidR="00525F09" w:rsidRPr="00672A35">
        <w:rPr>
          <w:rFonts w:cs="Arial"/>
          <w:lang w:val="en-GB"/>
        </w:rPr>
        <w:t>ntrospection in C++</w:t>
      </w:r>
    </w:p>
    <w:p w14:paraId="7D5C6916" w14:textId="632480FD" w:rsidR="006B6233" w:rsidRPr="00672A35" w:rsidRDefault="008729E5" w:rsidP="008729E5">
      <w:pPr>
        <w:rPr>
          <w:color w:val="FF0000"/>
          <w:lang w:val="en-GB"/>
        </w:rPr>
      </w:pPr>
      <w:r w:rsidRPr="00672A35">
        <w:rPr>
          <w:lang w:val="en-GB"/>
        </w:rPr>
        <w:t xml:space="preserve">As of C++11, C++ has some limited support for introspection via the </w:t>
      </w:r>
      <w:r w:rsidRPr="00672A35">
        <w:rPr>
          <w:i/>
          <w:lang w:val="en-GB"/>
        </w:rPr>
        <w:t xml:space="preserve">type_traits </w:t>
      </w:r>
      <w:r w:rsidR="006B6233" w:rsidRPr="00672A35">
        <w:rPr>
          <w:lang w:val="en-GB"/>
        </w:rPr>
        <w:t xml:space="preserve">library, </w:t>
      </w:r>
      <w:r w:rsidRPr="00672A35">
        <w:rPr>
          <w:lang w:val="en-GB"/>
        </w:rPr>
        <w:t xml:space="preserve">and the new </w:t>
      </w:r>
      <w:r w:rsidRPr="00672A35">
        <w:rPr>
          <w:i/>
          <w:lang w:val="en-GB"/>
        </w:rPr>
        <w:t>decltype</w:t>
      </w:r>
      <w:r w:rsidRPr="00672A35">
        <w:rPr>
          <w:lang w:val="en-GB"/>
        </w:rPr>
        <w:t xml:space="preserve"> </w:t>
      </w:r>
      <w:r w:rsidR="006B6233" w:rsidRPr="00672A35">
        <w:rPr>
          <w:lang w:val="en-GB"/>
        </w:rPr>
        <w:t xml:space="preserve">and </w:t>
      </w:r>
      <w:r w:rsidR="006B6233" w:rsidRPr="00672A35">
        <w:rPr>
          <w:i/>
          <w:lang w:val="en-GB"/>
        </w:rPr>
        <w:t>auto</w:t>
      </w:r>
      <w:r w:rsidR="006B6233" w:rsidRPr="00672A35">
        <w:rPr>
          <w:lang w:val="en-GB"/>
        </w:rPr>
        <w:t xml:space="preserve"> keywords</w:t>
      </w:r>
      <w:r w:rsidRPr="00672A35">
        <w:rPr>
          <w:lang w:val="en-GB"/>
        </w:rPr>
        <w:t>.</w:t>
      </w:r>
      <w:r w:rsidR="001622A4" w:rsidRPr="00672A35">
        <w:rPr>
          <w:color w:val="FF0000"/>
          <w:lang w:val="en-GB"/>
        </w:rPr>
        <w:t xml:space="preserve"> </w:t>
      </w:r>
      <w:r w:rsidR="006B6233" w:rsidRPr="00672A35">
        <w:rPr>
          <w:lang w:val="en-GB"/>
        </w:rPr>
        <w:t xml:space="preserve">The </w:t>
      </w:r>
      <w:r w:rsidR="006B6233" w:rsidRPr="00672A35">
        <w:rPr>
          <w:i/>
          <w:lang w:val="en-GB"/>
        </w:rPr>
        <w:t>decltype</w:t>
      </w:r>
      <w:r w:rsidR="006B6233" w:rsidRPr="00672A35">
        <w:rPr>
          <w:lang w:val="en-GB"/>
        </w:rPr>
        <w:t xml:space="preserve"> operator provides a way to get introspection information on a type at compile type.</w:t>
      </w:r>
      <w:r w:rsidR="00CD07A9" w:rsidRPr="00672A35">
        <w:rPr>
          <w:lang w:val="en-GB"/>
        </w:rPr>
        <w:t xml:space="preserve"> This is </w:t>
      </w:r>
      <w:r w:rsidR="0032626E" w:rsidRPr="00672A35">
        <w:rPr>
          <w:lang w:val="en-GB"/>
        </w:rPr>
        <w:t xml:space="preserve">very </w:t>
      </w:r>
      <w:r w:rsidR="00CD07A9" w:rsidRPr="00672A35">
        <w:rPr>
          <w:lang w:val="en-GB"/>
        </w:rPr>
        <w:t xml:space="preserve">similar to the </w:t>
      </w:r>
      <w:r w:rsidR="00CD07A9" w:rsidRPr="00672A35">
        <w:rPr>
          <w:i/>
          <w:lang w:val="en-GB"/>
        </w:rPr>
        <w:t>TypeOf</w:t>
      </w:r>
      <w:r w:rsidR="00CD07A9" w:rsidRPr="00672A35">
        <w:rPr>
          <w:lang w:val="en-GB"/>
        </w:rPr>
        <w:t xml:space="preserve"> operator which </w:t>
      </w:r>
      <w:r w:rsidR="00CD07A9" w:rsidRPr="00672A35">
        <w:rPr>
          <w:i/>
          <w:lang w:val="en-GB"/>
        </w:rPr>
        <w:t>GCC</w:t>
      </w:r>
      <w:r w:rsidR="00CD07A9" w:rsidRPr="00672A35">
        <w:rPr>
          <w:lang w:val="en-GB"/>
        </w:rPr>
        <w:t xml:space="preserve"> introduced as an extension</w:t>
      </w:r>
      <w:r w:rsidR="004353F5" w:rsidRPr="00672A35">
        <w:rPr>
          <w:lang w:val="en-GB"/>
        </w:rPr>
        <w:t xml:space="preserve"> into their C-language compiler</w:t>
      </w:r>
      <w:r w:rsidR="00A83CE5" w:rsidRPr="00672A35">
        <w:rPr>
          <w:lang w:val="en-GB"/>
        </w:rPr>
        <w:t xml:space="preserve">. </w:t>
      </w:r>
      <w:r w:rsidR="001073C9" w:rsidRPr="00672A35">
        <w:rPr>
          <w:lang w:val="en-GB"/>
        </w:rPr>
        <w:fldChar w:fldCharType="begin"/>
      </w:r>
      <w:r w:rsidR="001073C9" w:rsidRPr="00672A35">
        <w:rPr>
          <w:lang w:val="en-GB"/>
        </w:rPr>
        <w:instrText xml:space="preserve"> REF _Ref477024946 \h </w:instrText>
      </w:r>
      <w:r w:rsidR="001073C9" w:rsidRPr="00672A35">
        <w:rPr>
          <w:lang w:val="en-GB"/>
        </w:rPr>
      </w:r>
      <w:r w:rsidR="001073C9" w:rsidRPr="00672A35">
        <w:rPr>
          <w:lang w:val="en-GB"/>
        </w:rPr>
        <w:fldChar w:fldCharType="separate"/>
      </w:r>
      <w:r w:rsidR="001073C9" w:rsidRPr="00672A35">
        <w:rPr>
          <w:lang w:val="en-GB"/>
        </w:rPr>
        <w:t>Figure 10</w:t>
      </w:r>
      <w:r w:rsidR="001073C9" w:rsidRPr="00672A35">
        <w:rPr>
          <w:lang w:val="en-GB"/>
        </w:rPr>
        <w:fldChar w:fldCharType="end"/>
      </w:r>
      <w:r w:rsidR="006B6233" w:rsidRPr="00672A35">
        <w:rPr>
          <w:lang w:val="en-GB"/>
        </w:rPr>
        <w:t xml:space="preserve"> shows some examples of using </w:t>
      </w:r>
      <w:r w:rsidR="006B6233" w:rsidRPr="00672A35">
        <w:rPr>
          <w:i/>
          <w:lang w:val="en-GB"/>
        </w:rPr>
        <w:t>decltype</w:t>
      </w:r>
      <w:r w:rsidR="006B6233" w:rsidRPr="00672A35">
        <w:rPr>
          <w:lang w:val="en-GB"/>
        </w:rPr>
        <w:t xml:space="preserve"> in order to </w:t>
      </w:r>
      <w:r w:rsidR="009A0625" w:rsidRPr="00672A35">
        <w:rPr>
          <w:lang w:val="en-GB"/>
        </w:rPr>
        <w:t>create types based on another type.</w:t>
      </w:r>
    </w:p>
    <w:p w14:paraId="43F85D75" w14:textId="77777777" w:rsidR="00CD07A9" w:rsidRPr="00672A35" w:rsidRDefault="00CD07A9" w:rsidP="008729E5">
      <w:pPr>
        <w:rPr>
          <w:lang w:val="en-GB"/>
        </w:rPr>
      </w:pPr>
    </w:p>
    <w:tbl>
      <w:tblPr>
        <w:tblStyle w:val="TableGrid"/>
        <w:tblW w:w="0" w:type="auto"/>
        <w:tblLook w:val="04A0" w:firstRow="1" w:lastRow="0" w:firstColumn="1" w:lastColumn="0" w:noHBand="0" w:noVBand="1"/>
      </w:tblPr>
      <w:tblGrid>
        <w:gridCol w:w="9350"/>
      </w:tblGrid>
      <w:tr w:rsidR="00CD07A9" w:rsidRPr="00672A35" w14:paraId="7554EEF6" w14:textId="77777777" w:rsidTr="00CD07A9">
        <w:tc>
          <w:tcPr>
            <w:tcW w:w="9350" w:type="dxa"/>
          </w:tcPr>
          <w:p w14:paraId="6651D665" w14:textId="77777777" w:rsidR="00CD07A9" w:rsidRPr="00672A35" w:rsidRDefault="00CD07A9" w:rsidP="00CD07A9">
            <w:pPr>
              <w:pStyle w:val="NoSpacing"/>
              <w:rPr>
                <w:noProof/>
                <w:lang w:val="en-GB"/>
              </w:rPr>
            </w:pPr>
            <w:r w:rsidRPr="00672A35">
              <w:rPr>
                <w:lang w:val="en-GB"/>
              </w:rPr>
              <w:t>#</w:t>
            </w:r>
            <w:r w:rsidRPr="00672A35">
              <w:rPr>
                <w:noProof/>
                <w:lang w:val="en-GB"/>
              </w:rPr>
              <w:t>include &lt;iostream&gt;</w:t>
            </w:r>
          </w:p>
          <w:p w14:paraId="6C9ACE3C" w14:textId="77777777" w:rsidR="00CD07A9" w:rsidRPr="00672A35" w:rsidRDefault="00CD07A9" w:rsidP="00CD07A9">
            <w:pPr>
              <w:pStyle w:val="NoSpacing"/>
              <w:rPr>
                <w:noProof/>
                <w:lang w:val="en-GB"/>
              </w:rPr>
            </w:pPr>
          </w:p>
          <w:p w14:paraId="09E6C312" w14:textId="77777777" w:rsidR="00CD07A9" w:rsidRPr="00672A35" w:rsidRDefault="00CD07A9" w:rsidP="00CD07A9">
            <w:pPr>
              <w:pStyle w:val="NoSpacing"/>
              <w:rPr>
                <w:noProof/>
                <w:lang w:val="en-GB"/>
              </w:rPr>
            </w:pPr>
            <w:r w:rsidRPr="00672A35">
              <w:rPr>
                <w:noProof/>
                <w:lang w:val="en-GB"/>
              </w:rPr>
              <w:t>int main(int argc, char **argv) {</w:t>
            </w:r>
          </w:p>
          <w:p w14:paraId="74D632F9" w14:textId="77777777" w:rsidR="00CD07A9" w:rsidRPr="00672A35" w:rsidRDefault="00CD07A9" w:rsidP="00CD07A9">
            <w:pPr>
              <w:pStyle w:val="NoSpacing"/>
              <w:rPr>
                <w:noProof/>
                <w:lang w:val="en-GB"/>
              </w:rPr>
            </w:pPr>
          </w:p>
          <w:p w14:paraId="586E6574" w14:textId="77777777" w:rsidR="00CD07A9" w:rsidRPr="00672A35" w:rsidRDefault="00CD07A9" w:rsidP="00CD07A9">
            <w:pPr>
              <w:pStyle w:val="NoSpacing"/>
              <w:rPr>
                <w:noProof/>
                <w:lang w:val="en-GB"/>
              </w:rPr>
            </w:pPr>
            <w:r w:rsidRPr="00672A35">
              <w:rPr>
                <w:noProof/>
                <w:lang w:val="en-GB"/>
              </w:rPr>
              <w:t xml:space="preserve">    int a;</w:t>
            </w:r>
          </w:p>
          <w:p w14:paraId="1E36FBAB" w14:textId="51DB26E5" w:rsidR="00CD07A9" w:rsidRPr="00672A35" w:rsidRDefault="00CD07A9" w:rsidP="00CD07A9">
            <w:pPr>
              <w:pStyle w:val="NoSpacing"/>
              <w:rPr>
                <w:noProof/>
                <w:color w:val="00B0F0"/>
                <w:lang w:val="en-GB"/>
              </w:rPr>
            </w:pPr>
            <w:r w:rsidRPr="00672A35">
              <w:rPr>
                <w:noProof/>
                <w:lang w:val="en-GB"/>
              </w:rPr>
              <w:t xml:space="preserve">    decltype(a) b;   </w:t>
            </w:r>
            <w:r w:rsidRPr="00672A35">
              <w:rPr>
                <w:noProof/>
                <w:color w:val="00B0F0"/>
                <w:lang w:val="en-GB"/>
              </w:rPr>
              <w:t>// b is of type int.</w:t>
            </w:r>
          </w:p>
          <w:p w14:paraId="3E619182" w14:textId="77777777" w:rsidR="00CD07A9" w:rsidRPr="00672A35" w:rsidRDefault="00CD07A9" w:rsidP="00CD07A9">
            <w:pPr>
              <w:pStyle w:val="NoSpacing"/>
              <w:rPr>
                <w:noProof/>
                <w:color w:val="00B0F0"/>
                <w:lang w:val="en-GB"/>
              </w:rPr>
            </w:pPr>
            <w:r w:rsidRPr="00672A35">
              <w:rPr>
                <w:noProof/>
                <w:lang w:val="en-GB"/>
              </w:rPr>
              <w:t xml:space="preserve">    decltype((a)) c; </w:t>
            </w:r>
            <w:r w:rsidRPr="00672A35">
              <w:rPr>
                <w:noProof/>
                <w:color w:val="00B0F0"/>
                <w:lang w:val="en-GB"/>
              </w:rPr>
              <w:t>// c is type int &amp;.</w:t>
            </w:r>
          </w:p>
          <w:p w14:paraId="4017FF85" w14:textId="77777777" w:rsidR="00CD07A9" w:rsidRPr="00672A35" w:rsidRDefault="00CD07A9" w:rsidP="00CD07A9">
            <w:pPr>
              <w:pStyle w:val="NoSpacing"/>
              <w:rPr>
                <w:lang w:val="en-GB"/>
              </w:rPr>
            </w:pPr>
          </w:p>
          <w:p w14:paraId="73B25C3E" w14:textId="77777777" w:rsidR="00CD07A9" w:rsidRPr="00672A35" w:rsidRDefault="00CD07A9" w:rsidP="00CD07A9">
            <w:pPr>
              <w:pStyle w:val="NoSpacing"/>
              <w:rPr>
                <w:noProof/>
                <w:lang w:val="en-GB"/>
              </w:rPr>
            </w:pPr>
            <w:r w:rsidRPr="00672A35">
              <w:rPr>
                <w:noProof/>
                <w:lang w:val="en-GB"/>
              </w:rPr>
              <w:t xml:space="preserve">    int *ptr_a;</w:t>
            </w:r>
          </w:p>
          <w:p w14:paraId="1C89A8F1" w14:textId="549777C8" w:rsidR="00CD07A9" w:rsidRPr="00672A35" w:rsidRDefault="00CD07A9" w:rsidP="00CD07A9">
            <w:pPr>
              <w:pStyle w:val="NoSpacing"/>
              <w:rPr>
                <w:noProof/>
                <w:color w:val="00B0F0"/>
                <w:lang w:val="en-GB"/>
              </w:rPr>
            </w:pPr>
            <w:r w:rsidRPr="00672A35">
              <w:rPr>
                <w:noProof/>
                <w:lang w:val="en-GB"/>
              </w:rPr>
              <w:t xml:space="preserve">    decltype(ptr_a) ptr_b;  </w:t>
            </w:r>
            <w:r w:rsidRPr="00672A35">
              <w:rPr>
                <w:noProof/>
                <w:color w:val="00B0F0"/>
                <w:lang w:val="en-GB"/>
              </w:rPr>
              <w:t>// ptr_b is of type int *.</w:t>
            </w:r>
          </w:p>
          <w:p w14:paraId="6822E71C" w14:textId="77777777" w:rsidR="00CD07A9" w:rsidRPr="00672A35" w:rsidRDefault="00CD07A9" w:rsidP="00CD07A9">
            <w:pPr>
              <w:pStyle w:val="NoSpacing"/>
              <w:rPr>
                <w:noProof/>
                <w:color w:val="00B0F0"/>
                <w:lang w:val="en-GB"/>
              </w:rPr>
            </w:pPr>
            <w:r w:rsidRPr="00672A35">
              <w:rPr>
                <w:noProof/>
                <w:lang w:val="en-GB"/>
              </w:rPr>
              <w:t xml:space="preserve">    decltype(*ptr_a) ptr_c; </w:t>
            </w:r>
            <w:r w:rsidRPr="00672A35">
              <w:rPr>
                <w:noProof/>
                <w:color w:val="00B0F0"/>
                <w:lang w:val="en-GB"/>
              </w:rPr>
              <w:t>// ptr_c is of type int *&amp;.</w:t>
            </w:r>
          </w:p>
          <w:p w14:paraId="1E091AE7" w14:textId="77777777" w:rsidR="00CD07A9" w:rsidRPr="00672A35" w:rsidRDefault="00CD07A9" w:rsidP="00CD07A9">
            <w:pPr>
              <w:pStyle w:val="NoSpacing"/>
              <w:rPr>
                <w:noProof/>
                <w:lang w:val="en-GB"/>
              </w:rPr>
            </w:pPr>
          </w:p>
          <w:p w14:paraId="5E59E1D0" w14:textId="77777777" w:rsidR="00CD07A9" w:rsidRPr="00672A35" w:rsidRDefault="00CD07A9" w:rsidP="00CD07A9">
            <w:pPr>
              <w:pStyle w:val="NoSpacing"/>
              <w:rPr>
                <w:noProof/>
                <w:lang w:val="en-GB"/>
              </w:rPr>
            </w:pPr>
            <w:r w:rsidRPr="00672A35">
              <w:rPr>
                <w:noProof/>
                <w:lang w:val="en-GB"/>
              </w:rPr>
              <w:t xml:space="preserve">    return(0);</w:t>
            </w:r>
          </w:p>
          <w:p w14:paraId="2FB95DEC" w14:textId="3938D6DC" w:rsidR="00CD07A9" w:rsidRPr="00672A35" w:rsidRDefault="00CD07A9" w:rsidP="00075E83">
            <w:pPr>
              <w:pStyle w:val="NoSpacing"/>
              <w:keepNext/>
              <w:rPr>
                <w:lang w:val="en-GB"/>
              </w:rPr>
            </w:pPr>
            <w:r w:rsidRPr="00672A35">
              <w:rPr>
                <w:noProof/>
                <w:lang w:val="en-GB"/>
              </w:rPr>
              <w:t>}</w:t>
            </w:r>
          </w:p>
        </w:tc>
      </w:tr>
    </w:tbl>
    <w:p w14:paraId="3883B406" w14:textId="2B42BD91" w:rsidR="00CD07A9" w:rsidRPr="00672A35" w:rsidRDefault="00075E83" w:rsidP="004A78BC">
      <w:pPr>
        <w:pStyle w:val="Caption"/>
        <w:jc w:val="center"/>
        <w:rPr>
          <w:lang w:val="en-GB"/>
        </w:rPr>
      </w:pPr>
      <w:bookmarkStart w:id="24" w:name="_Ref47702494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10</w:t>
      </w:r>
      <w:r w:rsidRPr="00672A35">
        <w:rPr>
          <w:lang w:val="en-GB"/>
        </w:rPr>
        <w:fldChar w:fldCharType="end"/>
      </w:r>
      <w:bookmarkEnd w:id="24"/>
      <w:r w:rsidRPr="00672A35">
        <w:rPr>
          <w:lang w:val="en-GB"/>
        </w:rPr>
        <w:t xml:space="preserve"> - Example showing decltype operator.</w:t>
      </w:r>
    </w:p>
    <w:p w14:paraId="2F9E1C57" w14:textId="467AC0DA" w:rsidR="00CD07A9" w:rsidRPr="00672A35" w:rsidRDefault="00CD07A9" w:rsidP="00CD07A9">
      <w:pPr>
        <w:rPr>
          <w:lang w:val="en-GB"/>
        </w:rPr>
      </w:pPr>
      <w:r w:rsidRPr="00672A35">
        <w:rPr>
          <w:lang w:val="en-GB"/>
        </w:rPr>
        <w:t>As you can see from the</w:t>
      </w:r>
      <w:r w:rsidR="00D8272E" w:rsidRPr="00672A35">
        <w:rPr>
          <w:lang w:val="en-GB"/>
        </w:rPr>
        <w:t xml:space="preserve"> </w:t>
      </w:r>
      <w:r w:rsidR="007929C0" w:rsidRPr="00672A35">
        <w:rPr>
          <w:lang w:val="en-GB"/>
        </w:rPr>
        <w:fldChar w:fldCharType="begin"/>
      </w:r>
      <w:r w:rsidR="007929C0" w:rsidRPr="00672A35">
        <w:rPr>
          <w:lang w:val="en-GB"/>
        </w:rPr>
        <w:instrText xml:space="preserve"> REF _Ref477024946 \h </w:instrText>
      </w:r>
      <w:r w:rsidR="007929C0" w:rsidRPr="00672A35">
        <w:rPr>
          <w:lang w:val="en-GB"/>
        </w:rPr>
      </w:r>
      <w:r w:rsidR="007929C0" w:rsidRPr="00672A35">
        <w:rPr>
          <w:lang w:val="en-GB"/>
        </w:rPr>
        <w:fldChar w:fldCharType="separate"/>
      </w:r>
      <w:r w:rsidR="007929C0" w:rsidRPr="00672A35">
        <w:rPr>
          <w:lang w:val="en-GB"/>
        </w:rPr>
        <w:t>Figure 10</w:t>
      </w:r>
      <w:r w:rsidR="007929C0" w:rsidRPr="00672A35">
        <w:rPr>
          <w:lang w:val="en-GB"/>
        </w:rPr>
        <w:fldChar w:fldCharType="end"/>
      </w:r>
      <w:r w:rsidRPr="00672A35">
        <w:rPr>
          <w:lang w:val="en-GB"/>
        </w:rPr>
        <w:t xml:space="preserve">, the </w:t>
      </w:r>
      <w:r w:rsidRPr="00672A35">
        <w:rPr>
          <w:i/>
          <w:lang w:val="en-GB"/>
        </w:rPr>
        <w:t>decltype</w:t>
      </w:r>
      <w:r w:rsidRPr="00672A35">
        <w:rPr>
          <w:lang w:val="en-GB"/>
        </w:rPr>
        <w:t xml:space="preserve"> operator is very powerful, but has some odd features. If we call </w:t>
      </w:r>
      <w:r w:rsidRPr="00672A35">
        <w:rPr>
          <w:i/>
          <w:lang w:val="en-GB"/>
        </w:rPr>
        <w:t>decltype</w:t>
      </w:r>
      <w:r w:rsidRPr="00672A35">
        <w:rPr>
          <w:lang w:val="en-GB"/>
        </w:rPr>
        <w:t xml:space="preserve"> and put two brackets around the variable, instead of one, then </w:t>
      </w:r>
      <w:r w:rsidR="00755CE0" w:rsidRPr="00672A35">
        <w:rPr>
          <w:lang w:val="en-GB"/>
        </w:rPr>
        <w:t>the type of the variable is not a reference, and not a value. This odd behavior can lead to some strange situations, as shown in</w:t>
      </w:r>
      <w:r w:rsidR="001073C9" w:rsidRPr="00672A35">
        <w:rPr>
          <w:lang w:val="en-GB"/>
        </w:rPr>
        <w:t xml:space="preserve"> </w:t>
      </w:r>
      <w:r w:rsidR="001073C9" w:rsidRPr="00672A35">
        <w:rPr>
          <w:lang w:val="en-GB"/>
        </w:rPr>
        <w:fldChar w:fldCharType="begin"/>
      </w:r>
      <w:r w:rsidR="001073C9" w:rsidRPr="00672A35">
        <w:rPr>
          <w:lang w:val="en-GB"/>
        </w:rPr>
        <w:instrText xml:space="preserve"> REF _Ref477024961 \h </w:instrText>
      </w:r>
      <w:r w:rsidR="001073C9" w:rsidRPr="00672A35">
        <w:rPr>
          <w:lang w:val="en-GB"/>
        </w:rPr>
      </w:r>
      <w:r w:rsidR="001073C9" w:rsidRPr="00672A35">
        <w:rPr>
          <w:lang w:val="en-GB"/>
        </w:rPr>
        <w:fldChar w:fldCharType="separate"/>
      </w:r>
      <w:r w:rsidR="001073C9" w:rsidRPr="00672A35">
        <w:rPr>
          <w:lang w:val="en-GB"/>
        </w:rPr>
        <w:t>Figure 11</w:t>
      </w:r>
      <w:r w:rsidR="001073C9" w:rsidRPr="00672A35">
        <w:rPr>
          <w:lang w:val="en-GB"/>
        </w:rPr>
        <w:fldChar w:fldCharType="end"/>
      </w:r>
      <w:r w:rsidR="001073C9" w:rsidRPr="00672A35">
        <w:rPr>
          <w:lang w:val="en-GB"/>
        </w:rPr>
        <w:t>.</w:t>
      </w:r>
    </w:p>
    <w:p w14:paraId="5FB202C8" w14:textId="77777777" w:rsidR="00CD07A9" w:rsidRPr="00672A35" w:rsidRDefault="00CD07A9" w:rsidP="00CD07A9">
      <w:pPr>
        <w:rPr>
          <w:lang w:val="en-GB"/>
        </w:rPr>
      </w:pPr>
    </w:p>
    <w:tbl>
      <w:tblPr>
        <w:tblStyle w:val="TableGrid"/>
        <w:tblW w:w="0" w:type="auto"/>
        <w:tblLook w:val="04A0" w:firstRow="1" w:lastRow="0" w:firstColumn="1" w:lastColumn="0" w:noHBand="0" w:noVBand="1"/>
      </w:tblPr>
      <w:tblGrid>
        <w:gridCol w:w="9350"/>
      </w:tblGrid>
      <w:tr w:rsidR="00755CE0" w:rsidRPr="00672A35" w14:paraId="2C1DB9C6" w14:textId="77777777" w:rsidTr="00755CE0">
        <w:tc>
          <w:tcPr>
            <w:tcW w:w="9350" w:type="dxa"/>
          </w:tcPr>
          <w:p w14:paraId="7FC6C3A4" w14:textId="77777777" w:rsidR="00755CE0" w:rsidRPr="00672A35" w:rsidRDefault="00755CE0" w:rsidP="00755CE0">
            <w:pPr>
              <w:pStyle w:val="NoSpacing"/>
              <w:rPr>
                <w:noProof/>
                <w:color w:val="00B0F0"/>
                <w:lang w:val="en-GB"/>
              </w:rPr>
            </w:pPr>
            <w:r w:rsidRPr="00672A35">
              <w:rPr>
                <w:noProof/>
                <w:lang w:val="en-GB"/>
              </w:rPr>
              <w:t xml:space="preserve">decltype(auto) func1() { int res = 0; return res;  } </w:t>
            </w:r>
            <w:r w:rsidRPr="00672A35">
              <w:rPr>
                <w:noProof/>
                <w:color w:val="00B0F0"/>
                <w:lang w:val="en-GB"/>
              </w:rPr>
              <w:t>// Returns int.</w:t>
            </w:r>
          </w:p>
          <w:p w14:paraId="074C5C53" w14:textId="77777777" w:rsidR="00755CE0" w:rsidRPr="00672A35" w:rsidRDefault="00755CE0" w:rsidP="00755CE0">
            <w:pPr>
              <w:pStyle w:val="NoSpacing"/>
              <w:rPr>
                <w:noProof/>
                <w:color w:val="00B0F0"/>
                <w:lang w:val="en-GB"/>
              </w:rPr>
            </w:pPr>
            <w:r w:rsidRPr="00672A35">
              <w:rPr>
                <w:noProof/>
                <w:lang w:val="en-GB"/>
              </w:rPr>
              <w:t xml:space="preserve">decltype(auto) func2() { int res = 0; return(res); } </w:t>
            </w:r>
            <w:r w:rsidRPr="00672A35">
              <w:rPr>
                <w:noProof/>
                <w:color w:val="00B0F0"/>
                <w:lang w:val="en-GB"/>
              </w:rPr>
              <w:t>// Returns int &amp;.</w:t>
            </w:r>
          </w:p>
          <w:p w14:paraId="177E8571" w14:textId="77777777" w:rsidR="00755CE0" w:rsidRPr="00672A35" w:rsidRDefault="00755CE0" w:rsidP="00755CE0">
            <w:pPr>
              <w:pStyle w:val="NoSpacing"/>
              <w:rPr>
                <w:noProof/>
                <w:lang w:val="en-GB"/>
              </w:rPr>
            </w:pPr>
          </w:p>
          <w:p w14:paraId="6BD1F6BF" w14:textId="77777777" w:rsidR="00755CE0" w:rsidRPr="00672A35" w:rsidRDefault="00755CE0" w:rsidP="00755CE0">
            <w:pPr>
              <w:pStyle w:val="NoSpacing"/>
              <w:rPr>
                <w:noProof/>
                <w:lang w:val="en-GB"/>
              </w:rPr>
            </w:pPr>
            <w:r w:rsidRPr="00672A35">
              <w:rPr>
                <w:noProof/>
                <w:lang w:val="en-GB"/>
              </w:rPr>
              <w:t>int main(int argc, char **argv) {</w:t>
            </w:r>
          </w:p>
          <w:p w14:paraId="70F3EE27" w14:textId="77777777" w:rsidR="00755CE0" w:rsidRPr="00672A35" w:rsidRDefault="00755CE0" w:rsidP="00755CE0">
            <w:pPr>
              <w:pStyle w:val="NoSpacing"/>
              <w:rPr>
                <w:noProof/>
                <w:lang w:val="en-GB"/>
              </w:rPr>
            </w:pPr>
            <w:r w:rsidRPr="00672A35">
              <w:rPr>
                <w:noProof/>
                <w:lang w:val="en-GB"/>
              </w:rPr>
              <w:t xml:space="preserve">    int one = func1();</w:t>
            </w:r>
          </w:p>
          <w:p w14:paraId="5904363E" w14:textId="77777777" w:rsidR="00755CE0" w:rsidRPr="00672A35" w:rsidRDefault="00755CE0" w:rsidP="00755CE0">
            <w:pPr>
              <w:pStyle w:val="NoSpacing"/>
              <w:rPr>
                <w:noProof/>
                <w:lang w:val="en-GB"/>
              </w:rPr>
            </w:pPr>
            <w:r w:rsidRPr="00672A35">
              <w:rPr>
                <w:noProof/>
                <w:lang w:val="en-GB"/>
              </w:rPr>
              <w:t xml:space="preserve">    int two = func2();</w:t>
            </w:r>
          </w:p>
          <w:p w14:paraId="406CE555" w14:textId="77777777" w:rsidR="001D7F56" w:rsidRPr="00672A35" w:rsidRDefault="001D7F56" w:rsidP="00755CE0">
            <w:pPr>
              <w:pStyle w:val="NoSpacing"/>
              <w:rPr>
                <w:noProof/>
                <w:lang w:val="en-GB"/>
              </w:rPr>
            </w:pPr>
          </w:p>
          <w:p w14:paraId="2CA6B570" w14:textId="128B4F13" w:rsidR="001D7F56" w:rsidRPr="00672A35" w:rsidRDefault="001D7F56" w:rsidP="00755CE0">
            <w:pPr>
              <w:pStyle w:val="NoSpacing"/>
              <w:rPr>
                <w:noProof/>
                <w:lang w:val="en-GB"/>
              </w:rPr>
            </w:pPr>
            <w:r w:rsidRPr="00672A35">
              <w:rPr>
                <w:noProof/>
                <w:lang w:val="en-GB"/>
              </w:rPr>
              <w:t xml:space="preserve">    return(0);</w:t>
            </w:r>
          </w:p>
          <w:p w14:paraId="17261C70" w14:textId="11A1CDE8" w:rsidR="00755CE0" w:rsidRPr="00672A35" w:rsidRDefault="00755CE0" w:rsidP="00075E83">
            <w:pPr>
              <w:pStyle w:val="NoSpacing"/>
              <w:keepNext/>
              <w:rPr>
                <w:noProof/>
                <w:lang w:val="en-GB"/>
              </w:rPr>
            </w:pPr>
            <w:r w:rsidRPr="00672A35">
              <w:rPr>
                <w:noProof/>
                <w:lang w:val="en-GB"/>
              </w:rPr>
              <w:t>}</w:t>
            </w:r>
          </w:p>
        </w:tc>
      </w:tr>
    </w:tbl>
    <w:p w14:paraId="772588A7" w14:textId="51974001" w:rsidR="00755CE0" w:rsidRPr="00672A35" w:rsidRDefault="00075E83" w:rsidP="004A78BC">
      <w:pPr>
        <w:pStyle w:val="Caption"/>
        <w:jc w:val="center"/>
        <w:rPr>
          <w:lang w:val="en-GB"/>
        </w:rPr>
      </w:pPr>
      <w:bookmarkStart w:id="25" w:name="_Ref4770249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11</w:t>
      </w:r>
      <w:r w:rsidRPr="00672A35">
        <w:rPr>
          <w:lang w:val="en-GB"/>
        </w:rPr>
        <w:fldChar w:fldCharType="end"/>
      </w:r>
      <w:bookmarkEnd w:id="25"/>
      <w:r w:rsidRPr="00672A35">
        <w:rPr>
          <w:lang w:val="en-GB"/>
        </w:rPr>
        <w:t xml:space="preserve"> - An example showing an easy mistake to make using the decltype operator.</w:t>
      </w:r>
    </w:p>
    <w:p w14:paraId="75F856D1" w14:textId="265EFF60" w:rsidR="00755CE0" w:rsidRPr="00672A35" w:rsidRDefault="00755CE0" w:rsidP="00755CE0">
      <w:pPr>
        <w:rPr>
          <w:color w:val="FF0000"/>
          <w:lang w:val="en-GB"/>
        </w:rPr>
      </w:pPr>
      <w:r w:rsidRPr="00672A35">
        <w:rPr>
          <w:lang w:val="en-GB"/>
        </w:rPr>
        <w:t>In</w:t>
      </w:r>
      <w:r w:rsidR="006A5749" w:rsidRPr="00672A35">
        <w:rPr>
          <w:lang w:val="en-GB"/>
        </w:rPr>
        <w:t xml:space="preserve"> </w:t>
      </w:r>
      <w:r w:rsidR="006A5749" w:rsidRPr="00672A35">
        <w:rPr>
          <w:lang w:val="en-GB"/>
        </w:rPr>
        <w:fldChar w:fldCharType="begin"/>
      </w:r>
      <w:r w:rsidR="006A5749" w:rsidRPr="00672A35">
        <w:rPr>
          <w:lang w:val="en-GB"/>
        </w:rPr>
        <w:instrText xml:space="preserve"> REF _Ref477024961 \h </w:instrText>
      </w:r>
      <w:r w:rsidR="006A5749" w:rsidRPr="00672A35">
        <w:rPr>
          <w:lang w:val="en-GB"/>
        </w:rPr>
      </w:r>
      <w:r w:rsidR="006A5749" w:rsidRPr="00672A35">
        <w:rPr>
          <w:lang w:val="en-GB"/>
        </w:rPr>
        <w:fldChar w:fldCharType="separate"/>
      </w:r>
      <w:r w:rsidR="006A5749" w:rsidRPr="00672A35">
        <w:rPr>
          <w:lang w:val="en-GB"/>
        </w:rPr>
        <w:t>Figure 11</w:t>
      </w:r>
      <w:r w:rsidR="006A5749" w:rsidRPr="00672A35">
        <w:rPr>
          <w:lang w:val="en-GB"/>
        </w:rPr>
        <w:fldChar w:fldCharType="end"/>
      </w:r>
      <w:r w:rsidRPr="00672A35">
        <w:rPr>
          <w:lang w:val="en-GB"/>
        </w:rPr>
        <w:t xml:space="preserve">, the only difference between </w:t>
      </w:r>
      <w:r w:rsidRPr="00672A35">
        <w:rPr>
          <w:i/>
          <w:lang w:val="en-GB"/>
        </w:rPr>
        <w:t>func1</w:t>
      </w:r>
      <w:r w:rsidRPr="00672A35">
        <w:rPr>
          <w:lang w:val="en-GB"/>
        </w:rPr>
        <w:t xml:space="preserve"> and </w:t>
      </w:r>
      <w:r w:rsidRPr="00672A35">
        <w:rPr>
          <w:i/>
          <w:lang w:val="en-GB"/>
        </w:rPr>
        <w:t>func2</w:t>
      </w:r>
      <w:r w:rsidRPr="00672A35">
        <w:rPr>
          <w:lang w:val="en-GB"/>
        </w:rPr>
        <w:t xml:space="preserve"> is whether </w:t>
      </w:r>
      <w:r w:rsidRPr="00672A35">
        <w:rPr>
          <w:i/>
          <w:lang w:val="en-GB"/>
        </w:rPr>
        <w:t>res</w:t>
      </w:r>
      <w:r w:rsidRPr="00672A35">
        <w:rPr>
          <w:lang w:val="en-GB"/>
        </w:rPr>
        <w:t xml:space="preserve"> is wrapped in brackets or not.</w:t>
      </w:r>
      <w:r w:rsidR="001D7F56" w:rsidRPr="00672A35">
        <w:rPr>
          <w:lang w:val="en-GB"/>
        </w:rPr>
        <w:t xml:space="preserve"> This can cause unintentional undefined </w:t>
      </w:r>
      <w:r w:rsidR="002D5D33" w:rsidRPr="00672A35">
        <w:rPr>
          <w:lang w:val="en-GB"/>
        </w:rPr>
        <w:t>behaviour</w:t>
      </w:r>
      <w:r w:rsidR="001D7F56" w:rsidRPr="00672A35">
        <w:rPr>
          <w:lang w:val="en-GB"/>
        </w:rPr>
        <w:t>, as the programmer would not have to know this part of the specification in order to avoid it.</w:t>
      </w:r>
    </w:p>
    <w:p w14:paraId="53277C59" w14:textId="77777777" w:rsidR="00755CE0" w:rsidRPr="00672A35" w:rsidRDefault="00755CE0" w:rsidP="00755CE0">
      <w:pPr>
        <w:rPr>
          <w:lang w:val="en-GB"/>
        </w:rPr>
      </w:pPr>
    </w:p>
    <w:p w14:paraId="2CDA35E1" w14:textId="08652D3B" w:rsidR="00755CE0" w:rsidRPr="00672A35" w:rsidRDefault="001D7F56" w:rsidP="00755CE0">
      <w:pPr>
        <w:rPr>
          <w:lang w:val="en-GB"/>
        </w:rPr>
      </w:pPr>
      <w:r w:rsidRPr="00672A35">
        <w:rPr>
          <w:lang w:val="en-GB"/>
        </w:rPr>
        <w:t>In</w:t>
      </w:r>
      <w:r w:rsidR="005C659B" w:rsidRPr="00672A35">
        <w:rPr>
          <w:lang w:val="en-GB"/>
        </w:rPr>
        <w:t xml:space="preserve">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5C659B" w:rsidRPr="00672A35">
        <w:rPr>
          <w:lang w:val="en-GB"/>
        </w:rPr>
        <w:t>Figure 12</w:t>
      </w:r>
      <w:r w:rsidR="005C659B" w:rsidRPr="00672A35">
        <w:rPr>
          <w:lang w:val="en-GB"/>
        </w:rPr>
        <w:fldChar w:fldCharType="end"/>
      </w:r>
      <w:r w:rsidRPr="00672A35">
        <w:rPr>
          <w:lang w:val="en-GB"/>
        </w:rPr>
        <w:t xml:space="preserve">, we also see another odd feature of </w:t>
      </w:r>
      <w:r w:rsidRPr="00672A35">
        <w:rPr>
          <w:i/>
          <w:lang w:val="en-GB"/>
        </w:rPr>
        <w:t>decltype</w:t>
      </w:r>
      <w:r w:rsidRPr="00672A35">
        <w:rPr>
          <w:lang w:val="en-GB"/>
        </w:rPr>
        <w:t xml:space="preserve">. If you dereference a pointer, then you get a reference to the type, not the type itself. </w:t>
      </w:r>
      <w:r w:rsidR="005C659B" w:rsidRPr="00672A35">
        <w:rPr>
          <w:lang w:val="en-GB"/>
        </w:rPr>
        <w:fldChar w:fldCharType="begin"/>
      </w:r>
      <w:r w:rsidR="005C659B" w:rsidRPr="00672A35">
        <w:rPr>
          <w:lang w:val="en-GB"/>
        </w:rPr>
        <w:instrText xml:space="preserve"> REF _Ref477024988 \h </w:instrText>
      </w:r>
      <w:r w:rsidR="005C659B" w:rsidRPr="00672A35">
        <w:rPr>
          <w:lang w:val="en-GB"/>
        </w:rPr>
      </w:r>
      <w:r w:rsidR="005C659B" w:rsidRPr="00672A35">
        <w:rPr>
          <w:lang w:val="en-GB"/>
        </w:rPr>
        <w:fldChar w:fldCharType="separate"/>
      </w:r>
      <w:r w:rsidR="005C659B" w:rsidRPr="00672A35">
        <w:rPr>
          <w:lang w:val="en-GB"/>
        </w:rPr>
        <w:t>Figure 12</w:t>
      </w:r>
      <w:r w:rsidR="005C659B" w:rsidRPr="00672A35">
        <w:rPr>
          <w:lang w:val="en-GB"/>
        </w:rPr>
        <w:fldChar w:fldCharType="end"/>
      </w:r>
      <w:r w:rsidR="005C659B" w:rsidRPr="00672A35">
        <w:rPr>
          <w:lang w:val="en-GB"/>
        </w:rPr>
        <w:t xml:space="preserve"> </w:t>
      </w:r>
      <w:r w:rsidRPr="00672A35">
        <w:rPr>
          <w:lang w:val="en-GB"/>
        </w:rPr>
        <w:t xml:space="preserve">shows an example where this could have been useful, had dereferencing within </w:t>
      </w:r>
      <w:r w:rsidRPr="00672A35">
        <w:rPr>
          <w:i/>
          <w:lang w:val="en-GB"/>
        </w:rPr>
        <w:t>decltype</w:t>
      </w:r>
      <w:r w:rsidRPr="00672A35">
        <w:rPr>
          <w:lang w:val="en-GB"/>
        </w:rPr>
        <w:t xml:space="preserve"> returned the type, and not a reference to the type.</w:t>
      </w:r>
    </w:p>
    <w:p w14:paraId="4A51C085" w14:textId="77777777" w:rsidR="00755CE0" w:rsidRPr="00672A35" w:rsidRDefault="00755CE0" w:rsidP="00755CE0">
      <w:pPr>
        <w:rPr>
          <w:lang w:val="en-GB"/>
        </w:rPr>
      </w:pPr>
    </w:p>
    <w:tbl>
      <w:tblPr>
        <w:tblStyle w:val="TableGrid"/>
        <w:tblW w:w="0" w:type="auto"/>
        <w:tblLook w:val="04A0" w:firstRow="1" w:lastRow="0" w:firstColumn="1" w:lastColumn="0" w:noHBand="0" w:noVBand="1"/>
      </w:tblPr>
      <w:tblGrid>
        <w:gridCol w:w="9350"/>
      </w:tblGrid>
      <w:tr w:rsidR="001D7F56" w:rsidRPr="00672A35" w14:paraId="3830CFD7" w14:textId="77777777" w:rsidTr="001D7F56">
        <w:tc>
          <w:tcPr>
            <w:tcW w:w="9350" w:type="dxa"/>
          </w:tcPr>
          <w:p w14:paraId="0851ACD7" w14:textId="77777777" w:rsidR="001D7F56" w:rsidRPr="00672A35" w:rsidRDefault="001D7F56" w:rsidP="001D7F56">
            <w:pPr>
              <w:pStyle w:val="NoSpacing"/>
              <w:rPr>
                <w:noProof/>
                <w:lang w:val="en-GB"/>
              </w:rPr>
            </w:pPr>
            <w:r w:rsidRPr="00672A35">
              <w:rPr>
                <w:noProof/>
                <w:lang w:val="en-GB"/>
              </w:rPr>
              <w:t>int main(int argc, char **argv) {</w:t>
            </w:r>
          </w:p>
          <w:p w14:paraId="40605C44" w14:textId="77777777" w:rsidR="001D7F56" w:rsidRPr="00672A35" w:rsidRDefault="001D7F56" w:rsidP="001D7F56">
            <w:pPr>
              <w:pStyle w:val="NoSpacing"/>
              <w:rPr>
                <w:noProof/>
                <w:color w:val="00B0F0"/>
                <w:lang w:val="en-GB"/>
              </w:rPr>
            </w:pPr>
            <w:r w:rsidRPr="00672A35">
              <w:rPr>
                <w:noProof/>
                <w:color w:val="00B0F0"/>
                <w:lang w:val="en-GB"/>
              </w:rPr>
              <w:t xml:space="preserve">    // Common C idiom for allocating memory. Means that if the</w:t>
            </w:r>
          </w:p>
          <w:p w14:paraId="4BC08454" w14:textId="77777777" w:rsidR="001D7F56" w:rsidRPr="00672A35" w:rsidRDefault="001D7F56" w:rsidP="001D7F56">
            <w:pPr>
              <w:pStyle w:val="NoSpacing"/>
              <w:rPr>
                <w:noProof/>
                <w:color w:val="00B0F0"/>
                <w:lang w:val="en-GB"/>
              </w:rPr>
            </w:pPr>
            <w:r w:rsidRPr="00672A35">
              <w:rPr>
                <w:noProof/>
                <w:color w:val="00B0F0"/>
                <w:lang w:val="en-GB"/>
              </w:rPr>
              <w:t xml:space="preserve">    // type of a changes, the allocation is still correct. This</w:t>
            </w:r>
          </w:p>
          <w:p w14:paraId="33A16C60" w14:textId="77777777" w:rsidR="001D7F56" w:rsidRPr="00672A35" w:rsidRDefault="001D7F56" w:rsidP="001D7F56">
            <w:pPr>
              <w:pStyle w:val="NoSpacing"/>
              <w:rPr>
                <w:noProof/>
                <w:color w:val="00B0F0"/>
                <w:lang w:val="en-GB"/>
              </w:rPr>
            </w:pPr>
            <w:r w:rsidRPr="00672A35">
              <w:rPr>
                <w:noProof/>
                <w:color w:val="00B0F0"/>
                <w:lang w:val="en-GB"/>
              </w:rPr>
              <w:t xml:space="preserve">    // does not work in C++, however, because you have to cast</w:t>
            </w:r>
          </w:p>
          <w:p w14:paraId="52C75AE4" w14:textId="77777777" w:rsidR="001D7F56" w:rsidRPr="00672A35" w:rsidRDefault="001D7F56" w:rsidP="001D7F56">
            <w:pPr>
              <w:pStyle w:val="NoSpacing"/>
              <w:rPr>
                <w:noProof/>
                <w:color w:val="00B0F0"/>
                <w:lang w:val="en-GB"/>
              </w:rPr>
            </w:pPr>
            <w:r w:rsidRPr="00672A35">
              <w:rPr>
                <w:noProof/>
                <w:color w:val="00B0F0"/>
                <w:lang w:val="en-GB"/>
              </w:rPr>
              <w:t xml:space="preserve">    // the void * return from malloc to the type.</w:t>
            </w:r>
          </w:p>
          <w:p w14:paraId="44F6C9A0" w14:textId="77777777" w:rsidR="001D7F56" w:rsidRPr="00672A35" w:rsidRDefault="001D7F56" w:rsidP="001D7F56">
            <w:pPr>
              <w:pStyle w:val="NoSpacing"/>
              <w:rPr>
                <w:noProof/>
                <w:lang w:val="en-GB"/>
              </w:rPr>
            </w:pPr>
            <w:r w:rsidRPr="00672A35">
              <w:rPr>
                <w:noProof/>
                <w:lang w:val="en-GB"/>
              </w:rPr>
              <w:t xml:space="preserve">    int *a = malloc(sizeof(*a));</w:t>
            </w:r>
          </w:p>
          <w:p w14:paraId="4AA1CF13" w14:textId="77777777" w:rsidR="001D7F56" w:rsidRPr="00672A35" w:rsidRDefault="001D7F56" w:rsidP="001D7F56">
            <w:pPr>
              <w:pStyle w:val="NoSpacing"/>
              <w:rPr>
                <w:noProof/>
                <w:lang w:val="en-GB"/>
              </w:rPr>
            </w:pPr>
          </w:p>
          <w:p w14:paraId="3C91DE79" w14:textId="77777777" w:rsidR="001D7F56" w:rsidRPr="00672A35" w:rsidRDefault="001D7F56" w:rsidP="001D7F56">
            <w:pPr>
              <w:pStyle w:val="NoSpacing"/>
              <w:rPr>
                <w:noProof/>
                <w:color w:val="00B0F0"/>
                <w:lang w:val="en-GB"/>
              </w:rPr>
            </w:pPr>
            <w:r w:rsidRPr="00672A35">
              <w:rPr>
                <w:noProof/>
                <w:color w:val="00B0F0"/>
                <w:lang w:val="en-GB"/>
              </w:rPr>
              <w:t xml:space="preserve">    // This could have been a nice design idiom in C++, but the</w:t>
            </w:r>
          </w:p>
          <w:p w14:paraId="4310A83D" w14:textId="77777777" w:rsidR="001D7F56" w:rsidRPr="00672A35" w:rsidRDefault="001D7F56" w:rsidP="001D7F56">
            <w:pPr>
              <w:pStyle w:val="NoSpacing"/>
              <w:rPr>
                <w:noProof/>
                <w:color w:val="00B0F0"/>
                <w:lang w:val="en-GB"/>
              </w:rPr>
            </w:pPr>
            <w:r w:rsidRPr="00672A35">
              <w:rPr>
                <w:noProof/>
                <w:color w:val="00B0F0"/>
                <w:lang w:val="en-GB"/>
              </w:rPr>
              <w:t xml:space="preserve">    // decltype operator returns a reference to the type on</w:t>
            </w:r>
          </w:p>
          <w:p w14:paraId="711315A8" w14:textId="77777777" w:rsidR="001D7F56" w:rsidRPr="00672A35" w:rsidRDefault="001D7F56" w:rsidP="001D7F56">
            <w:pPr>
              <w:pStyle w:val="NoSpacing"/>
              <w:rPr>
                <w:noProof/>
                <w:color w:val="00B0F0"/>
                <w:lang w:val="en-GB"/>
              </w:rPr>
            </w:pPr>
            <w:r w:rsidRPr="00672A35">
              <w:rPr>
                <w:noProof/>
                <w:color w:val="00B0F0"/>
                <w:lang w:val="en-GB"/>
              </w:rPr>
              <w:t xml:space="preserve">    // dereference, not the type.</w:t>
            </w:r>
          </w:p>
          <w:p w14:paraId="0432C4A6" w14:textId="77777777" w:rsidR="001D7F56" w:rsidRPr="00672A35" w:rsidRDefault="001D7F56" w:rsidP="001D7F56">
            <w:pPr>
              <w:pStyle w:val="NoSpacing"/>
              <w:rPr>
                <w:noProof/>
                <w:lang w:val="en-GB"/>
              </w:rPr>
            </w:pPr>
            <w:r w:rsidRPr="00672A35">
              <w:rPr>
                <w:noProof/>
                <w:lang w:val="en-GB"/>
              </w:rPr>
              <w:t xml:space="preserve">    int *b = new decltype(*b);</w:t>
            </w:r>
          </w:p>
          <w:p w14:paraId="2AAEB619" w14:textId="77777777" w:rsidR="001D7F56" w:rsidRPr="00672A35" w:rsidRDefault="001D7F56" w:rsidP="001D7F56">
            <w:pPr>
              <w:pStyle w:val="NoSpacing"/>
              <w:rPr>
                <w:noProof/>
                <w:lang w:val="en-GB"/>
              </w:rPr>
            </w:pPr>
          </w:p>
          <w:p w14:paraId="0B8CB3DA" w14:textId="77777777" w:rsidR="001D7F56" w:rsidRPr="00672A35" w:rsidRDefault="001D7F56" w:rsidP="001D7F56">
            <w:pPr>
              <w:pStyle w:val="NoSpacing"/>
              <w:rPr>
                <w:noProof/>
                <w:lang w:val="en-GB"/>
              </w:rPr>
            </w:pPr>
            <w:r w:rsidRPr="00672A35">
              <w:rPr>
                <w:noProof/>
                <w:lang w:val="en-GB"/>
              </w:rPr>
              <w:t xml:space="preserve">    return(0);</w:t>
            </w:r>
          </w:p>
          <w:p w14:paraId="629CE602" w14:textId="2FDC72B6" w:rsidR="001D7F56" w:rsidRPr="00672A35" w:rsidRDefault="001D7F56" w:rsidP="00075E83">
            <w:pPr>
              <w:pStyle w:val="NoSpacing"/>
              <w:keepNext/>
              <w:rPr>
                <w:noProof/>
                <w:lang w:val="en-GB"/>
              </w:rPr>
            </w:pPr>
            <w:r w:rsidRPr="00672A35">
              <w:rPr>
                <w:noProof/>
                <w:lang w:val="en-GB"/>
              </w:rPr>
              <w:t>}</w:t>
            </w:r>
          </w:p>
        </w:tc>
      </w:tr>
    </w:tbl>
    <w:p w14:paraId="48AC776D" w14:textId="7F0E2C58" w:rsidR="00755CE0" w:rsidRPr="00672A35" w:rsidRDefault="00075E83" w:rsidP="004A78BC">
      <w:pPr>
        <w:pStyle w:val="Caption"/>
        <w:jc w:val="center"/>
        <w:rPr>
          <w:lang w:val="en-GB"/>
        </w:rPr>
      </w:pPr>
      <w:bookmarkStart w:id="26" w:name="_Ref4770249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12</w:t>
      </w:r>
      <w:r w:rsidRPr="00672A35">
        <w:rPr>
          <w:lang w:val="en-GB"/>
        </w:rPr>
        <w:fldChar w:fldCharType="end"/>
      </w:r>
      <w:bookmarkEnd w:id="26"/>
      <w:r w:rsidRPr="00672A35">
        <w:rPr>
          <w:lang w:val="en-GB"/>
        </w:rPr>
        <w:t xml:space="preserve"> - </w:t>
      </w:r>
      <w:r w:rsidR="002D5D33" w:rsidRPr="00672A35">
        <w:rPr>
          <w:lang w:val="en-GB"/>
        </w:rPr>
        <w:t>Comparison</w:t>
      </w:r>
      <w:r w:rsidRPr="00672A35">
        <w:rPr>
          <w:lang w:val="en-GB"/>
        </w:rPr>
        <w:t xml:space="preserve"> of a common memory-allocation idiom in C, and what could have been a nice C++ idiom.</w:t>
      </w:r>
    </w:p>
    <w:p w14:paraId="1B6E77A0" w14:textId="6AC1597B" w:rsidR="00755CE0" w:rsidRPr="00672A35" w:rsidRDefault="0082093E" w:rsidP="00755CE0">
      <w:pPr>
        <w:rPr>
          <w:lang w:val="en-GB"/>
        </w:rPr>
      </w:pPr>
      <w:r w:rsidRPr="00672A35">
        <w:rPr>
          <w:lang w:val="en-GB"/>
        </w:rPr>
        <w:t xml:space="preserve">C++11 also has the </w:t>
      </w:r>
      <w:r w:rsidRPr="00672A35">
        <w:rPr>
          <w:i/>
          <w:lang w:val="en-GB"/>
        </w:rPr>
        <w:t>type</w:t>
      </w:r>
      <w:r w:rsidRPr="00672A35">
        <w:rPr>
          <w:i/>
          <w:lang w:val="en-GB"/>
        </w:rPr>
        <w:softHyphen/>
        <w:t>_traits</w:t>
      </w:r>
      <w:r w:rsidRPr="00672A35">
        <w:rPr>
          <w:lang w:val="en-GB"/>
        </w:rPr>
        <w:t xml:space="preserve"> library, which can get some introspection information about types and some relationship information about them. </w:t>
      </w:r>
      <w:r w:rsidR="008E5267" w:rsidRPr="00672A35">
        <w:rPr>
          <w:lang w:val="en-GB"/>
        </w:rPr>
        <w:fldChar w:fldCharType="begin"/>
      </w:r>
      <w:r w:rsidR="008E5267" w:rsidRPr="00672A35">
        <w:rPr>
          <w:lang w:val="en-GB"/>
        </w:rPr>
        <w:instrText xml:space="preserve"> REF _Ref477025028 \h </w:instrText>
      </w:r>
      <w:r w:rsidR="008E5267" w:rsidRPr="00672A35">
        <w:rPr>
          <w:lang w:val="en-GB"/>
        </w:rPr>
      </w:r>
      <w:r w:rsidR="008E5267" w:rsidRPr="00672A35">
        <w:rPr>
          <w:lang w:val="en-GB"/>
        </w:rPr>
        <w:fldChar w:fldCharType="separate"/>
      </w:r>
      <w:r w:rsidR="008E5267" w:rsidRPr="00672A35">
        <w:rPr>
          <w:lang w:val="en-GB"/>
        </w:rPr>
        <w:t>Figure 13</w:t>
      </w:r>
      <w:r w:rsidR="008E5267" w:rsidRPr="00672A35">
        <w:rPr>
          <w:lang w:val="en-GB"/>
        </w:rPr>
        <w:fldChar w:fldCharType="end"/>
      </w:r>
      <w:r w:rsidR="008E5267" w:rsidRPr="00672A35">
        <w:rPr>
          <w:lang w:val="en-GB"/>
        </w:rPr>
        <w:t xml:space="preserve"> </w:t>
      </w:r>
      <w:r w:rsidRPr="00672A35">
        <w:rPr>
          <w:lang w:val="en-GB"/>
        </w:rPr>
        <w:t xml:space="preserve">shows some examples within the </w:t>
      </w:r>
      <w:r w:rsidRPr="00672A35">
        <w:rPr>
          <w:i/>
          <w:lang w:val="en-GB"/>
        </w:rPr>
        <w:t>type_traits</w:t>
      </w:r>
      <w:r w:rsidRPr="00672A35">
        <w:rPr>
          <w:lang w:val="en-GB"/>
        </w:rPr>
        <w:t xml:space="preserve"> library.</w:t>
      </w:r>
    </w:p>
    <w:p w14:paraId="60F86F79" w14:textId="77777777" w:rsidR="0082093E" w:rsidRDefault="0082093E" w:rsidP="00755CE0">
      <w:pPr>
        <w:rPr>
          <w:lang w:val="en-GB"/>
        </w:rPr>
      </w:pPr>
    </w:p>
    <w:p w14:paraId="53F8C9C1" w14:textId="77777777" w:rsidR="004709C2" w:rsidRDefault="004709C2" w:rsidP="00755CE0">
      <w:pPr>
        <w:rPr>
          <w:lang w:val="en-GB"/>
        </w:rPr>
      </w:pPr>
    </w:p>
    <w:p w14:paraId="0A60CB2E" w14:textId="77777777" w:rsidR="004709C2" w:rsidRDefault="004709C2" w:rsidP="00755CE0">
      <w:pPr>
        <w:rPr>
          <w:lang w:val="en-GB"/>
        </w:rPr>
      </w:pPr>
    </w:p>
    <w:p w14:paraId="3E5F63ED" w14:textId="77777777" w:rsidR="004709C2" w:rsidRDefault="004709C2" w:rsidP="00755CE0">
      <w:pPr>
        <w:rPr>
          <w:lang w:val="en-GB"/>
        </w:rPr>
      </w:pPr>
    </w:p>
    <w:p w14:paraId="6C89481F" w14:textId="77777777" w:rsidR="004709C2" w:rsidRDefault="004709C2" w:rsidP="00755CE0">
      <w:pPr>
        <w:rPr>
          <w:lang w:val="en-GB"/>
        </w:rPr>
      </w:pPr>
    </w:p>
    <w:p w14:paraId="69A0C2F9" w14:textId="77777777" w:rsidR="004709C2" w:rsidRPr="00672A35" w:rsidRDefault="004709C2" w:rsidP="00755CE0">
      <w:pPr>
        <w:rPr>
          <w:lang w:val="en-GB"/>
        </w:rPr>
      </w:pPr>
    </w:p>
    <w:tbl>
      <w:tblPr>
        <w:tblStyle w:val="TableGrid"/>
        <w:tblW w:w="0" w:type="auto"/>
        <w:tblLook w:val="04A0" w:firstRow="1" w:lastRow="0" w:firstColumn="1" w:lastColumn="0" w:noHBand="0" w:noVBand="1"/>
      </w:tblPr>
      <w:tblGrid>
        <w:gridCol w:w="9350"/>
      </w:tblGrid>
      <w:tr w:rsidR="0082093E" w:rsidRPr="00672A35" w14:paraId="4DC03224" w14:textId="77777777" w:rsidTr="0082093E">
        <w:tc>
          <w:tcPr>
            <w:tcW w:w="9350" w:type="dxa"/>
          </w:tcPr>
          <w:p w14:paraId="05AE8FE9" w14:textId="61A114F6" w:rsidR="0082093E" w:rsidRPr="00672A35" w:rsidRDefault="0082093E" w:rsidP="0082093E">
            <w:pPr>
              <w:pStyle w:val="NoSpacing"/>
              <w:rPr>
                <w:noProof/>
                <w:lang w:val="en-GB"/>
              </w:rPr>
            </w:pPr>
            <w:r w:rsidRPr="00672A35">
              <w:rPr>
                <w:noProof/>
                <w:lang w:val="en-GB"/>
              </w:rPr>
              <w:lastRenderedPageBreak/>
              <w:t>#include &lt;iostream&gt;</w:t>
            </w:r>
          </w:p>
          <w:p w14:paraId="14D3988B" w14:textId="77777777" w:rsidR="0082093E" w:rsidRPr="00672A35" w:rsidRDefault="0082093E" w:rsidP="0082093E">
            <w:pPr>
              <w:pStyle w:val="NoSpacing"/>
              <w:rPr>
                <w:noProof/>
                <w:lang w:val="en-GB"/>
              </w:rPr>
            </w:pPr>
          </w:p>
          <w:p w14:paraId="68715463" w14:textId="15E790AC" w:rsidR="0082093E" w:rsidRPr="00672A35" w:rsidRDefault="0082093E" w:rsidP="0082093E">
            <w:pPr>
              <w:pStyle w:val="NoSpacing"/>
              <w:rPr>
                <w:noProof/>
                <w:lang w:val="en-GB"/>
              </w:rPr>
            </w:pPr>
            <w:r w:rsidRPr="00672A35">
              <w:rPr>
                <w:noProof/>
                <w:lang w:val="en-GB"/>
              </w:rPr>
              <w:t>class Base {};</w:t>
            </w:r>
          </w:p>
          <w:p w14:paraId="5EBF4D47" w14:textId="77777777" w:rsidR="0082093E" w:rsidRPr="00672A35" w:rsidRDefault="0082093E" w:rsidP="0082093E">
            <w:pPr>
              <w:pStyle w:val="NoSpacing"/>
              <w:rPr>
                <w:noProof/>
                <w:lang w:val="en-GB"/>
              </w:rPr>
            </w:pPr>
            <w:r w:rsidRPr="00672A35">
              <w:rPr>
                <w:noProof/>
                <w:lang w:val="en-GB"/>
              </w:rPr>
              <w:t>class Test : public Base {};</w:t>
            </w:r>
          </w:p>
          <w:p w14:paraId="6C048B89" w14:textId="77777777" w:rsidR="0082093E" w:rsidRPr="00672A35" w:rsidRDefault="0082093E" w:rsidP="0082093E">
            <w:pPr>
              <w:pStyle w:val="NoSpacing"/>
              <w:rPr>
                <w:noProof/>
                <w:lang w:val="en-GB"/>
              </w:rPr>
            </w:pPr>
          </w:p>
          <w:p w14:paraId="66A66534" w14:textId="31A4AF58" w:rsidR="0082093E" w:rsidRPr="00672A35" w:rsidRDefault="0082093E" w:rsidP="0082093E">
            <w:pPr>
              <w:pStyle w:val="NoSpacing"/>
              <w:rPr>
                <w:noProof/>
                <w:lang w:val="en-GB"/>
              </w:rPr>
            </w:pPr>
            <w:r w:rsidRPr="00672A35">
              <w:rPr>
                <w:noProof/>
                <w:lang w:val="en-GB"/>
              </w:rPr>
              <w:t>class Complex { virtual void foo() = 0; };</w:t>
            </w:r>
          </w:p>
          <w:p w14:paraId="188578CC" w14:textId="77777777" w:rsidR="0082093E" w:rsidRPr="00672A35" w:rsidRDefault="0082093E" w:rsidP="0082093E">
            <w:pPr>
              <w:pStyle w:val="NoSpacing"/>
              <w:rPr>
                <w:noProof/>
                <w:lang w:val="en-GB"/>
              </w:rPr>
            </w:pPr>
          </w:p>
          <w:p w14:paraId="5377FC14" w14:textId="77777777" w:rsidR="0082093E" w:rsidRPr="00672A35" w:rsidRDefault="0082093E" w:rsidP="0082093E">
            <w:pPr>
              <w:pStyle w:val="NoSpacing"/>
              <w:rPr>
                <w:noProof/>
                <w:lang w:val="en-GB"/>
              </w:rPr>
            </w:pPr>
            <w:r w:rsidRPr="00672A35">
              <w:rPr>
                <w:noProof/>
                <w:lang w:val="en-GB"/>
              </w:rPr>
              <w:t>int main(int argc, char **argv) {</w:t>
            </w:r>
          </w:p>
          <w:p w14:paraId="4604D3F5" w14:textId="4BE8E49E" w:rsidR="0082093E" w:rsidRPr="00672A35" w:rsidRDefault="0082093E" w:rsidP="0082093E">
            <w:pPr>
              <w:pStyle w:val="NoSpacing"/>
              <w:rPr>
                <w:noProof/>
                <w:color w:val="00B0F0"/>
                <w:lang w:val="en-GB"/>
              </w:rPr>
            </w:pPr>
            <w:r w:rsidRPr="00672A35">
              <w:rPr>
                <w:noProof/>
                <w:color w:val="00B0F0"/>
                <w:lang w:val="en-GB"/>
              </w:rPr>
              <w:t xml:space="preserve">    // false</w:t>
            </w:r>
          </w:p>
          <w:p w14:paraId="799487D3" w14:textId="77777777" w:rsidR="0082093E" w:rsidRPr="00672A35" w:rsidRDefault="0082093E" w:rsidP="0082093E">
            <w:pPr>
              <w:pStyle w:val="NoSpacing"/>
              <w:rPr>
                <w:noProof/>
                <w:lang w:val="en-GB"/>
              </w:rPr>
            </w:pPr>
            <w:r w:rsidRPr="00672A35">
              <w:rPr>
                <w:noProof/>
                <w:lang w:val="en-GB"/>
              </w:rPr>
              <w:t xml:space="preserve">    std::cout &lt;&lt; "Is Base the base class of Test? "</w:t>
            </w:r>
          </w:p>
          <w:p w14:paraId="3D0E8087" w14:textId="2A317290" w:rsidR="0082093E" w:rsidRPr="00672A35" w:rsidRDefault="0082093E" w:rsidP="0082093E">
            <w:pPr>
              <w:pStyle w:val="NoSpacing"/>
              <w:rPr>
                <w:noProof/>
                <w:lang w:val="en-GB"/>
              </w:rPr>
            </w:pPr>
            <w:r w:rsidRPr="00672A35">
              <w:rPr>
                <w:noProof/>
                <w:lang w:val="en-GB"/>
              </w:rPr>
              <w:t xml:space="preserve">              &lt;&lt; std::is_base_of&lt;Test, Base&gt;::value &lt;&lt; std::endl;</w:t>
            </w:r>
          </w:p>
          <w:p w14:paraId="17B45847" w14:textId="77777777" w:rsidR="0082093E" w:rsidRPr="00672A35" w:rsidRDefault="0082093E" w:rsidP="0082093E">
            <w:pPr>
              <w:pStyle w:val="NoSpacing"/>
              <w:rPr>
                <w:noProof/>
                <w:lang w:val="en-GB"/>
              </w:rPr>
            </w:pPr>
          </w:p>
          <w:p w14:paraId="7CAB4D2B" w14:textId="1FA32643" w:rsidR="0082093E" w:rsidRPr="00672A35" w:rsidRDefault="0082093E" w:rsidP="0082093E">
            <w:pPr>
              <w:pStyle w:val="NoSpacing"/>
              <w:rPr>
                <w:noProof/>
                <w:color w:val="00B0F0"/>
                <w:lang w:val="en-GB"/>
              </w:rPr>
            </w:pPr>
            <w:r w:rsidRPr="00672A35">
              <w:rPr>
                <w:noProof/>
                <w:color w:val="00B0F0"/>
                <w:lang w:val="en-GB"/>
              </w:rPr>
              <w:t xml:space="preserve">    // true</w:t>
            </w:r>
          </w:p>
          <w:p w14:paraId="7B2A0E7A" w14:textId="77777777" w:rsidR="0082093E" w:rsidRPr="00672A35" w:rsidRDefault="0082093E" w:rsidP="0082093E">
            <w:pPr>
              <w:pStyle w:val="NoSpacing"/>
              <w:rPr>
                <w:noProof/>
                <w:lang w:val="en-GB"/>
              </w:rPr>
            </w:pPr>
            <w:r w:rsidRPr="00672A35">
              <w:rPr>
                <w:noProof/>
                <w:lang w:val="en-GB"/>
              </w:rPr>
              <w:t xml:space="preserve">    std::cout &lt;&lt; "Is Base the base class of Test? " &lt;&lt;</w:t>
            </w:r>
          </w:p>
          <w:p w14:paraId="70659F25" w14:textId="4ACB8066" w:rsidR="0082093E" w:rsidRPr="00672A35" w:rsidRDefault="0082093E" w:rsidP="0082093E">
            <w:pPr>
              <w:pStyle w:val="NoSpacing"/>
              <w:rPr>
                <w:noProof/>
                <w:lang w:val="en-GB"/>
              </w:rPr>
            </w:pPr>
            <w:r w:rsidRPr="00672A35">
              <w:rPr>
                <w:noProof/>
                <w:lang w:val="en-GB"/>
              </w:rPr>
              <w:t xml:space="preserve">                  std::is_base_of&lt;Base, Test&gt;::value &lt;&lt; std::endl;</w:t>
            </w:r>
          </w:p>
          <w:p w14:paraId="0597420F" w14:textId="77777777" w:rsidR="0082093E" w:rsidRPr="00672A35" w:rsidRDefault="0082093E" w:rsidP="0082093E">
            <w:pPr>
              <w:pStyle w:val="NoSpacing"/>
              <w:rPr>
                <w:noProof/>
                <w:lang w:val="en-GB"/>
              </w:rPr>
            </w:pPr>
          </w:p>
          <w:p w14:paraId="015ABF78" w14:textId="12BFD63C" w:rsidR="0082093E" w:rsidRPr="00672A35" w:rsidRDefault="0082093E" w:rsidP="0082093E">
            <w:pPr>
              <w:pStyle w:val="NoSpacing"/>
              <w:rPr>
                <w:noProof/>
                <w:color w:val="00B0F0"/>
                <w:lang w:val="en-GB"/>
              </w:rPr>
            </w:pPr>
            <w:r w:rsidRPr="00672A35">
              <w:rPr>
                <w:noProof/>
                <w:color w:val="00B0F0"/>
                <w:lang w:val="en-GB"/>
              </w:rPr>
              <w:t xml:space="preserve">    // true</w:t>
            </w:r>
          </w:p>
          <w:p w14:paraId="16A734CB" w14:textId="77777777" w:rsidR="0082093E" w:rsidRPr="00672A35" w:rsidRDefault="0082093E" w:rsidP="0082093E">
            <w:pPr>
              <w:pStyle w:val="NoSpacing"/>
              <w:rPr>
                <w:noProof/>
                <w:lang w:val="en-GB"/>
              </w:rPr>
            </w:pPr>
            <w:r w:rsidRPr="00672A35">
              <w:rPr>
                <w:noProof/>
                <w:lang w:val="en-GB"/>
              </w:rPr>
              <w:t xml:space="preserve">    std::cout &lt;&lt; "Are Test and Test the same? " &lt;&lt;</w:t>
            </w:r>
          </w:p>
          <w:p w14:paraId="16CDF76B" w14:textId="4E1B1E00" w:rsidR="0082093E" w:rsidRPr="00672A35" w:rsidRDefault="0082093E" w:rsidP="0082093E">
            <w:pPr>
              <w:pStyle w:val="NoSpacing"/>
              <w:rPr>
                <w:noProof/>
                <w:lang w:val="en-GB"/>
              </w:rPr>
            </w:pPr>
            <w:r w:rsidRPr="00672A35">
              <w:rPr>
                <w:noProof/>
                <w:lang w:val="en-GB"/>
              </w:rPr>
              <w:t xml:space="preserve">                  std::is_same&lt;Test, Test&gt;::value &lt;&lt; std::endl;</w:t>
            </w:r>
          </w:p>
          <w:p w14:paraId="76997FA9" w14:textId="77777777" w:rsidR="0082093E" w:rsidRPr="00672A35" w:rsidRDefault="0082093E" w:rsidP="0082093E">
            <w:pPr>
              <w:pStyle w:val="NoSpacing"/>
              <w:rPr>
                <w:noProof/>
                <w:lang w:val="en-GB"/>
              </w:rPr>
            </w:pPr>
          </w:p>
          <w:p w14:paraId="5B1A5AA8" w14:textId="42972B8F" w:rsidR="0082093E" w:rsidRPr="00672A35" w:rsidRDefault="0082093E" w:rsidP="0082093E">
            <w:pPr>
              <w:pStyle w:val="NoSpacing"/>
              <w:rPr>
                <w:noProof/>
                <w:color w:val="00B0F0"/>
                <w:lang w:val="en-GB"/>
              </w:rPr>
            </w:pPr>
            <w:r w:rsidRPr="00672A35">
              <w:rPr>
                <w:noProof/>
                <w:color w:val="00B0F0"/>
                <w:lang w:val="en-GB"/>
              </w:rPr>
              <w:t xml:space="preserve">    // true</w:t>
            </w:r>
          </w:p>
          <w:p w14:paraId="0113439F" w14:textId="77777777" w:rsidR="0082093E" w:rsidRPr="00672A35" w:rsidRDefault="0082093E" w:rsidP="0082093E">
            <w:pPr>
              <w:pStyle w:val="NoSpacing"/>
              <w:rPr>
                <w:noProof/>
                <w:lang w:val="en-GB"/>
              </w:rPr>
            </w:pPr>
            <w:r w:rsidRPr="00672A35">
              <w:rPr>
                <w:noProof/>
                <w:lang w:val="en-GB"/>
              </w:rPr>
              <w:t xml:space="preserve">    std::cout &lt;&lt; "Is Test a Plain Old Data type? " &lt;&lt;</w:t>
            </w:r>
          </w:p>
          <w:p w14:paraId="79C374A5" w14:textId="713AD8FC" w:rsidR="0082093E" w:rsidRPr="00672A35" w:rsidRDefault="0082093E" w:rsidP="0082093E">
            <w:pPr>
              <w:pStyle w:val="NoSpacing"/>
              <w:rPr>
                <w:noProof/>
                <w:lang w:val="en-GB"/>
              </w:rPr>
            </w:pPr>
            <w:r w:rsidRPr="00672A35">
              <w:rPr>
                <w:noProof/>
                <w:lang w:val="en-GB"/>
              </w:rPr>
              <w:t xml:space="preserve">                  std::is_pod&lt;Test&gt;::value    &lt;&lt; std::endl;</w:t>
            </w:r>
          </w:p>
          <w:p w14:paraId="3C6EE032" w14:textId="77777777" w:rsidR="0082093E" w:rsidRPr="00672A35" w:rsidRDefault="0082093E" w:rsidP="0082093E">
            <w:pPr>
              <w:pStyle w:val="NoSpacing"/>
              <w:rPr>
                <w:noProof/>
                <w:lang w:val="en-GB"/>
              </w:rPr>
            </w:pPr>
            <w:r w:rsidRPr="00672A35">
              <w:rPr>
                <w:noProof/>
                <w:lang w:val="en-GB"/>
              </w:rPr>
              <w:t xml:space="preserve">    </w:t>
            </w:r>
          </w:p>
          <w:p w14:paraId="63CC7D18" w14:textId="315C2F09" w:rsidR="0082093E" w:rsidRPr="00672A35" w:rsidRDefault="0082093E" w:rsidP="0082093E">
            <w:pPr>
              <w:pStyle w:val="NoSpacing"/>
              <w:rPr>
                <w:noProof/>
                <w:color w:val="00B0F0"/>
                <w:lang w:val="en-GB"/>
              </w:rPr>
            </w:pPr>
            <w:r w:rsidRPr="00672A35">
              <w:rPr>
                <w:noProof/>
                <w:color w:val="00B0F0"/>
                <w:lang w:val="en-GB"/>
              </w:rPr>
              <w:t xml:space="preserve">    // false</w:t>
            </w:r>
          </w:p>
          <w:p w14:paraId="05C7EB78" w14:textId="77777777" w:rsidR="0082093E" w:rsidRPr="00672A35" w:rsidRDefault="0082093E" w:rsidP="0082093E">
            <w:pPr>
              <w:pStyle w:val="NoSpacing"/>
              <w:rPr>
                <w:noProof/>
                <w:lang w:val="en-GB"/>
              </w:rPr>
            </w:pPr>
            <w:r w:rsidRPr="00672A35">
              <w:rPr>
                <w:noProof/>
                <w:lang w:val="en-GB"/>
              </w:rPr>
              <w:t xml:space="preserve">    std::cout &lt;&lt; "Is Complex a Plain Old Data type? " &lt;&lt;</w:t>
            </w:r>
          </w:p>
          <w:p w14:paraId="5A5EE0B1" w14:textId="7BAE0E4F" w:rsidR="0082093E" w:rsidRPr="00672A35" w:rsidRDefault="0082093E" w:rsidP="0082093E">
            <w:pPr>
              <w:pStyle w:val="NoSpacing"/>
              <w:rPr>
                <w:noProof/>
                <w:lang w:val="en-GB"/>
              </w:rPr>
            </w:pPr>
            <w:r w:rsidRPr="00672A35">
              <w:rPr>
                <w:noProof/>
                <w:lang w:val="en-GB"/>
              </w:rPr>
              <w:t xml:space="preserve">                  std::is_pod&lt;Complex&gt;::value &lt;&lt; std::endl; </w:t>
            </w:r>
          </w:p>
          <w:p w14:paraId="04DEBECC" w14:textId="77777777" w:rsidR="0082093E" w:rsidRPr="00672A35" w:rsidRDefault="0082093E" w:rsidP="0082093E">
            <w:pPr>
              <w:pStyle w:val="NoSpacing"/>
              <w:rPr>
                <w:noProof/>
                <w:lang w:val="en-GB"/>
              </w:rPr>
            </w:pPr>
          </w:p>
          <w:p w14:paraId="0CE91914" w14:textId="6573C32B" w:rsidR="0082093E" w:rsidRPr="00672A35" w:rsidRDefault="0082093E" w:rsidP="0082093E">
            <w:pPr>
              <w:pStyle w:val="NoSpacing"/>
              <w:rPr>
                <w:noProof/>
                <w:color w:val="00B0F0"/>
                <w:lang w:val="en-GB"/>
              </w:rPr>
            </w:pPr>
            <w:r w:rsidRPr="00672A35">
              <w:rPr>
                <w:noProof/>
                <w:color w:val="00B0F0"/>
                <w:lang w:val="en-GB"/>
              </w:rPr>
              <w:t xml:space="preserve">    // true</w:t>
            </w:r>
          </w:p>
          <w:p w14:paraId="704A3913" w14:textId="1B0DA8F4" w:rsidR="0082093E" w:rsidRPr="00672A35" w:rsidRDefault="0082093E" w:rsidP="0082093E">
            <w:pPr>
              <w:pStyle w:val="NoSpacing"/>
              <w:rPr>
                <w:noProof/>
                <w:lang w:val="en-GB"/>
              </w:rPr>
            </w:pPr>
            <w:r w:rsidRPr="00672A35">
              <w:rPr>
                <w:noProof/>
                <w:lang w:val="en-GB"/>
              </w:rPr>
              <w:t xml:space="preserve">    std::cout &lt;&lt; "Is signed? " &lt;&lt; std::is_signed&lt;int signed&gt;::value &lt;&lt; std::endl; </w:t>
            </w:r>
          </w:p>
          <w:p w14:paraId="29E1EA0A" w14:textId="77777777" w:rsidR="0082093E" w:rsidRPr="00672A35" w:rsidRDefault="0082093E" w:rsidP="0082093E">
            <w:pPr>
              <w:pStyle w:val="NoSpacing"/>
              <w:rPr>
                <w:noProof/>
                <w:lang w:val="en-GB"/>
              </w:rPr>
            </w:pPr>
          </w:p>
          <w:p w14:paraId="5ADC4E35" w14:textId="25133D96" w:rsidR="0082093E" w:rsidRPr="00672A35" w:rsidRDefault="0082093E" w:rsidP="0082093E">
            <w:pPr>
              <w:pStyle w:val="NoSpacing"/>
              <w:rPr>
                <w:noProof/>
                <w:color w:val="00B0F0"/>
                <w:lang w:val="en-GB"/>
              </w:rPr>
            </w:pPr>
            <w:r w:rsidRPr="00672A35">
              <w:rPr>
                <w:noProof/>
                <w:color w:val="00B0F0"/>
                <w:lang w:val="en-GB"/>
              </w:rPr>
              <w:t xml:space="preserve">    // false</w:t>
            </w:r>
          </w:p>
          <w:p w14:paraId="6A7C8B1B" w14:textId="6CBFA7C1" w:rsidR="0082093E" w:rsidRPr="00672A35" w:rsidRDefault="0082093E" w:rsidP="0082093E">
            <w:pPr>
              <w:pStyle w:val="NoSpacing"/>
              <w:rPr>
                <w:noProof/>
                <w:lang w:val="en-GB"/>
              </w:rPr>
            </w:pPr>
            <w:r w:rsidRPr="00672A35">
              <w:rPr>
                <w:noProof/>
                <w:lang w:val="en-GB"/>
              </w:rPr>
              <w:t xml:space="preserve">    std::cout &lt;&lt; "Is signed? " &lt;&lt; std::is_signed&lt;int unsigned&gt;::value &lt;&lt; std::endl; </w:t>
            </w:r>
          </w:p>
          <w:p w14:paraId="50B13985" w14:textId="77777777" w:rsidR="0082093E" w:rsidRPr="00672A35" w:rsidRDefault="0082093E" w:rsidP="0082093E">
            <w:pPr>
              <w:pStyle w:val="NoSpacing"/>
              <w:rPr>
                <w:noProof/>
                <w:lang w:val="en-GB"/>
              </w:rPr>
            </w:pPr>
          </w:p>
          <w:p w14:paraId="39F87D3B" w14:textId="6E2E6BB8" w:rsidR="0082093E" w:rsidRPr="00672A35" w:rsidRDefault="0082093E" w:rsidP="0082093E">
            <w:pPr>
              <w:pStyle w:val="NoSpacing"/>
              <w:rPr>
                <w:noProof/>
                <w:color w:val="00B0F0"/>
                <w:lang w:val="en-GB"/>
              </w:rPr>
            </w:pPr>
            <w:r w:rsidRPr="00672A35">
              <w:rPr>
                <w:noProof/>
                <w:color w:val="00B0F0"/>
                <w:lang w:val="en-GB"/>
              </w:rPr>
              <w:t xml:space="preserve">    // false</w:t>
            </w:r>
          </w:p>
          <w:p w14:paraId="46F178BA" w14:textId="319364AF" w:rsidR="0082093E" w:rsidRPr="00672A35" w:rsidRDefault="0082093E" w:rsidP="0082093E">
            <w:pPr>
              <w:pStyle w:val="NoSpacing"/>
              <w:rPr>
                <w:noProof/>
                <w:lang w:val="en-GB"/>
              </w:rPr>
            </w:pPr>
            <w:r w:rsidRPr="00672A35">
              <w:rPr>
                <w:noProof/>
                <w:lang w:val="en-GB"/>
              </w:rPr>
              <w:t xml:space="preserve">    std::cout &lt;&lt; "Is signed? " &lt;&lt; std::is_signed&lt;Test&gt;::value &lt;&lt; std::endl; </w:t>
            </w:r>
          </w:p>
          <w:p w14:paraId="38B16351" w14:textId="77777777" w:rsidR="0082093E" w:rsidRPr="00672A35" w:rsidRDefault="0082093E" w:rsidP="0082093E">
            <w:pPr>
              <w:pStyle w:val="NoSpacing"/>
              <w:rPr>
                <w:noProof/>
                <w:lang w:val="en-GB"/>
              </w:rPr>
            </w:pPr>
          </w:p>
          <w:p w14:paraId="083BFBE9" w14:textId="77777777" w:rsidR="0082093E" w:rsidRPr="00672A35" w:rsidRDefault="0082093E" w:rsidP="0082093E">
            <w:pPr>
              <w:pStyle w:val="NoSpacing"/>
              <w:rPr>
                <w:noProof/>
                <w:lang w:val="en-GB"/>
              </w:rPr>
            </w:pPr>
            <w:r w:rsidRPr="00672A35">
              <w:rPr>
                <w:noProof/>
                <w:lang w:val="en-GB"/>
              </w:rPr>
              <w:t xml:space="preserve">    return(0);</w:t>
            </w:r>
          </w:p>
          <w:p w14:paraId="7251F8BC" w14:textId="003BD930" w:rsidR="0082093E" w:rsidRPr="00672A35" w:rsidRDefault="0082093E" w:rsidP="00075E83">
            <w:pPr>
              <w:pStyle w:val="NoSpacing"/>
              <w:keepNext/>
              <w:rPr>
                <w:lang w:val="en-GB"/>
              </w:rPr>
            </w:pPr>
            <w:r w:rsidRPr="00672A35">
              <w:rPr>
                <w:noProof/>
                <w:lang w:val="en-GB"/>
              </w:rPr>
              <w:t>}</w:t>
            </w:r>
          </w:p>
        </w:tc>
      </w:tr>
    </w:tbl>
    <w:p w14:paraId="5D38698D" w14:textId="1B8BDEAE" w:rsidR="006B6233" w:rsidRPr="00672A35" w:rsidRDefault="00075E83" w:rsidP="004A78BC">
      <w:pPr>
        <w:pStyle w:val="Caption"/>
        <w:jc w:val="center"/>
        <w:rPr>
          <w:lang w:val="en-GB"/>
        </w:rPr>
      </w:pPr>
      <w:bookmarkStart w:id="27" w:name="_Ref4770250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13</w:t>
      </w:r>
      <w:r w:rsidRPr="00672A35">
        <w:rPr>
          <w:lang w:val="en-GB"/>
        </w:rPr>
        <w:fldChar w:fldCharType="end"/>
      </w:r>
      <w:bookmarkEnd w:id="27"/>
      <w:r w:rsidRPr="00672A35">
        <w:rPr>
          <w:lang w:val="en-GB"/>
        </w:rPr>
        <w:t xml:space="preserve"> - Example of type_traits library.</w:t>
      </w:r>
    </w:p>
    <w:p w14:paraId="128742DF" w14:textId="2052EF7B" w:rsidR="0082093E" w:rsidRPr="00672A35" w:rsidRDefault="0082093E" w:rsidP="008729E5">
      <w:pPr>
        <w:rPr>
          <w:lang w:val="en-GB"/>
        </w:rPr>
      </w:pPr>
      <w:r w:rsidRPr="00672A35">
        <w:rPr>
          <w:lang w:val="en-GB"/>
        </w:rPr>
        <w:t xml:space="preserve">The </w:t>
      </w:r>
      <w:r w:rsidRPr="00672A35">
        <w:rPr>
          <w:i/>
          <w:lang w:val="en-GB"/>
        </w:rPr>
        <w:t>type_traits</w:t>
      </w:r>
      <w:r w:rsidRPr="00672A35">
        <w:rPr>
          <w:lang w:val="en-GB"/>
        </w:rPr>
        <w:t xml:space="preserve"> library was a good step towards introspection in C++, however it I still </w:t>
      </w:r>
      <w:r w:rsidR="006217B2" w:rsidRPr="00672A35">
        <w:rPr>
          <w:lang w:val="en-GB"/>
        </w:rPr>
        <w:t xml:space="preserve">very </w:t>
      </w:r>
      <w:r w:rsidRPr="00672A35">
        <w:rPr>
          <w:lang w:val="en-GB"/>
        </w:rPr>
        <w:t>lacking. There is no way to convert a type into a string for sterilization, print a class to the console, or get the base type of a class.</w:t>
      </w:r>
      <w:r w:rsidR="00415C9F" w:rsidRPr="00672A35">
        <w:rPr>
          <w:lang w:val="en-GB"/>
        </w:rPr>
        <w:t xml:space="preserve"> Most of the features within the C++ </w:t>
      </w:r>
      <w:r w:rsidR="00415C9F" w:rsidRPr="00672A35">
        <w:rPr>
          <w:i/>
          <w:lang w:val="en-GB"/>
        </w:rPr>
        <w:t>type_traits</w:t>
      </w:r>
      <w:r w:rsidR="00415C9F" w:rsidRPr="00672A35">
        <w:rPr>
          <w:lang w:val="en-GB"/>
        </w:rPr>
        <w:t xml:space="preserve"> library are useful as part of </w:t>
      </w:r>
      <w:r w:rsidR="00D92B75" w:rsidRPr="00672A35">
        <w:rPr>
          <w:lang w:val="en-GB"/>
        </w:rPr>
        <w:t>an</w:t>
      </w:r>
      <w:r w:rsidR="00415C9F" w:rsidRPr="00672A35">
        <w:rPr>
          <w:lang w:val="en-GB"/>
        </w:rPr>
        <w:t xml:space="preserve"> introspection system, but they cannot be used to make a generic one themselves.</w:t>
      </w:r>
    </w:p>
    <w:p w14:paraId="728AA193" w14:textId="77777777" w:rsidR="00CC594F" w:rsidRPr="00672A35" w:rsidRDefault="00CC594F" w:rsidP="00656044">
      <w:pPr>
        <w:rPr>
          <w:lang w:val="en-GB"/>
        </w:rPr>
      </w:pPr>
    </w:p>
    <w:p w14:paraId="6FEB7D07" w14:textId="15CAF074" w:rsidR="00CC594F" w:rsidRPr="00672A35" w:rsidRDefault="00CC594F" w:rsidP="00656044">
      <w:pPr>
        <w:rPr>
          <w:lang w:val="en-GB"/>
        </w:rPr>
      </w:pPr>
      <w:r w:rsidRPr="00672A35">
        <w:rPr>
          <w:lang w:val="en-GB"/>
        </w:rPr>
        <w:t xml:space="preserve">C++17 provides some extra introspection information, which the C++11 standard lacked, in the form of structured bindings. </w:t>
      </w:r>
      <w:r w:rsidR="00D92B75" w:rsidRPr="00672A35">
        <w:rPr>
          <w:lang w:val="en-GB"/>
        </w:rPr>
        <w:fldChar w:fldCharType="begin"/>
      </w:r>
      <w:r w:rsidR="00D92B75" w:rsidRPr="00672A35">
        <w:rPr>
          <w:lang w:val="en-GB"/>
        </w:rPr>
        <w:instrText xml:space="preserve"> REF _Ref477025045 \h </w:instrText>
      </w:r>
      <w:r w:rsidR="00D92B75" w:rsidRPr="00672A35">
        <w:rPr>
          <w:lang w:val="en-GB"/>
        </w:rPr>
      </w:r>
      <w:r w:rsidR="00D92B75" w:rsidRPr="00672A35">
        <w:rPr>
          <w:lang w:val="en-GB"/>
        </w:rPr>
        <w:fldChar w:fldCharType="separate"/>
      </w:r>
      <w:r w:rsidR="00D92B75" w:rsidRPr="00672A35">
        <w:rPr>
          <w:lang w:val="en-GB"/>
        </w:rPr>
        <w:t>Figure 14</w:t>
      </w:r>
      <w:r w:rsidR="00D92B75" w:rsidRPr="00672A35">
        <w:rPr>
          <w:lang w:val="en-GB"/>
        </w:rPr>
        <w:fldChar w:fldCharType="end"/>
      </w:r>
      <w:r w:rsidR="00D92B75" w:rsidRPr="00672A35">
        <w:rPr>
          <w:lang w:val="en-GB"/>
        </w:rPr>
        <w:t xml:space="preserve"> </w:t>
      </w:r>
      <w:r w:rsidRPr="00672A35">
        <w:rPr>
          <w:lang w:val="en-GB"/>
        </w:rPr>
        <w:t>shows an example of what structured bindings can do, and how they were done before C++17.</w:t>
      </w:r>
    </w:p>
    <w:p w14:paraId="3828615E" w14:textId="77777777" w:rsidR="00CC594F" w:rsidRPr="00672A35" w:rsidRDefault="00CC594F" w:rsidP="00656044">
      <w:pPr>
        <w:rPr>
          <w:lang w:val="en-GB"/>
        </w:rPr>
      </w:pPr>
    </w:p>
    <w:tbl>
      <w:tblPr>
        <w:tblStyle w:val="TableGrid"/>
        <w:tblW w:w="0" w:type="auto"/>
        <w:tblLook w:val="04A0" w:firstRow="1" w:lastRow="0" w:firstColumn="1" w:lastColumn="0" w:noHBand="0" w:noVBand="1"/>
      </w:tblPr>
      <w:tblGrid>
        <w:gridCol w:w="9350"/>
      </w:tblGrid>
      <w:tr w:rsidR="00CC594F" w:rsidRPr="00672A35" w14:paraId="653B1D56" w14:textId="77777777" w:rsidTr="004A78BC">
        <w:trPr>
          <w:trHeight w:val="3818"/>
        </w:trPr>
        <w:tc>
          <w:tcPr>
            <w:tcW w:w="9350" w:type="dxa"/>
          </w:tcPr>
          <w:p w14:paraId="6C2272FA" w14:textId="289A1D65" w:rsidR="00CC594F" w:rsidRPr="00672A35" w:rsidRDefault="00CC594F" w:rsidP="00CC594F">
            <w:pPr>
              <w:pStyle w:val="NoSpacing"/>
              <w:rPr>
                <w:noProof/>
                <w:lang w:val="en-GB"/>
              </w:rPr>
            </w:pPr>
            <w:r w:rsidRPr="00672A35">
              <w:rPr>
                <w:noProof/>
                <w:lang w:val="en-GB"/>
              </w:rPr>
              <w:lastRenderedPageBreak/>
              <w:t>#include &lt;iostream&gt;</w:t>
            </w:r>
          </w:p>
          <w:p w14:paraId="5C623F03" w14:textId="77777777" w:rsidR="00CC594F" w:rsidRPr="00672A35" w:rsidRDefault="00CC594F" w:rsidP="00CC594F">
            <w:pPr>
              <w:pStyle w:val="NoSpacing"/>
              <w:rPr>
                <w:noProof/>
                <w:lang w:val="en-GB"/>
              </w:rPr>
            </w:pPr>
          </w:p>
          <w:p w14:paraId="6457F323" w14:textId="0AD1E101" w:rsidR="004A61D1" w:rsidRPr="00672A35" w:rsidRDefault="004A61D1" w:rsidP="00CC594F">
            <w:pPr>
              <w:pStyle w:val="NoSpacing"/>
              <w:rPr>
                <w:noProof/>
                <w:lang w:val="en-GB"/>
              </w:rPr>
            </w:pPr>
            <w:r w:rsidRPr="00672A35">
              <w:rPr>
                <w:noProof/>
                <w:lang w:val="en-GB"/>
              </w:rPr>
              <w:t>class Test</w:t>
            </w:r>
            <w:r w:rsidR="00A61BA3" w:rsidRPr="00672A35">
              <w:rPr>
                <w:noProof/>
                <w:lang w:val="en-GB"/>
              </w:rPr>
              <w:t>One</w:t>
            </w:r>
            <w:r w:rsidRPr="00672A35">
              <w:rPr>
                <w:noProof/>
                <w:lang w:val="en-GB"/>
              </w:rPr>
              <w:t xml:space="preserve"> {</w:t>
            </w:r>
          </w:p>
          <w:p w14:paraId="618F481A" w14:textId="5318F2E4" w:rsidR="004A61D1" w:rsidRPr="00672A35" w:rsidRDefault="004A61D1" w:rsidP="00CC594F">
            <w:pPr>
              <w:pStyle w:val="NoSpacing"/>
              <w:rPr>
                <w:noProof/>
                <w:lang w:val="en-GB"/>
              </w:rPr>
            </w:pPr>
            <w:r w:rsidRPr="00672A35">
              <w:rPr>
                <w:noProof/>
                <w:lang w:val="en-GB"/>
              </w:rPr>
              <w:t>public:</w:t>
            </w:r>
          </w:p>
          <w:p w14:paraId="7F2AFFBF" w14:textId="75731B5C" w:rsidR="004A61D1" w:rsidRPr="00672A35" w:rsidRDefault="004A61D1" w:rsidP="00CC594F">
            <w:pPr>
              <w:pStyle w:val="NoSpacing"/>
              <w:rPr>
                <w:noProof/>
                <w:lang w:val="en-GB"/>
              </w:rPr>
            </w:pPr>
            <w:r w:rsidRPr="00672A35">
              <w:rPr>
                <w:noProof/>
                <w:lang w:val="en-GB"/>
              </w:rPr>
              <w:t xml:space="preserve">    int i;</w:t>
            </w:r>
          </w:p>
          <w:p w14:paraId="2F149938" w14:textId="77777777" w:rsidR="004A61D1" w:rsidRPr="00672A35" w:rsidRDefault="004A61D1" w:rsidP="00CC594F">
            <w:pPr>
              <w:pStyle w:val="NoSpacing"/>
              <w:rPr>
                <w:noProof/>
                <w:lang w:val="en-GB"/>
              </w:rPr>
            </w:pPr>
            <w:r w:rsidRPr="00672A35">
              <w:rPr>
                <w:noProof/>
                <w:lang w:val="en-GB"/>
              </w:rPr>
              <w:t xml:space="preserve">    bool b;</w:t>
            </w:r>
          </w:p>
          <w:p w14:paraId="4446C20B" w14:textId="2CFF3952" w:rsidR="004A61D1" w:rsidRPr="00672A35" w:rsidRDefault="004A61D1" w:rsidP="00CC594F">
            <w:pPr>
              <w:pStyle w:val="NoSpacing"/>
              <w:rPr>
                <w:noProof/>
                <w:lang w:val="en-GB"/>
              </w:rPr>
            </w:pPr>
            <w:r w:rsidRPr="00672A35">
              <w:rPr>
                <w:noProof/>
                <w:lang w:val="en-GB"/>
              </w:rPr>
              <w:t xml:space="preserve">    float f;</w:t>
            </w:r>
          </w:p>
          <w:p w14:paraId="1D1760AE" w14:textId="00543D54" w:rsidR="004A61D1" w:rsidRPr="00672A35" w:rsidRDefault="004A61D1" w:rsidP="00CC594F">
            <w:pPr>
              <w:pStyle w:val="NoSpacing"/>
              <w:rPr>
                <w:noProof/>
                <w:lang w:val="en-GB"/>
              </w:rPr>
            </w:pPr>
            <w:r w:rsidRPr="00672A35">
              <w:rPr>
                <w:noProof/>
                <w:lang w:val="en-GB"/>
              </w:rPr>
              <w:t>};</w:t>
            </w:r>
          </w:p>
          <w:p w14:paraId="09258B0E" w14:textId="77777777" w:rsidR="004A61D1" w:rsidRPr="00672A35" w:rsidRDefault="004A61D1" w:rsidP="00CC594F">
            <w:pPr>
              <w:pStyle w:val="NoSpacing"/>
              <w:rPr>
                <w:noProof/>
                <w:lang w:val="en-GB"/>
              </w:rPr>
            </w:pPr>
          </w:p>
          <w:p w14:paraId="401844FC" w14:textId="77777777" w:rsidR="00CC594F" w:rsidRPr="00672A35" w:rsidRDefault="00CC594F" w:rsidP="00CC594F">
            <w:pPr>
              <w:pStyle w:val="NoSpacing"/>
              <w:rPr>
                <w:noProof/>
                <w:lang w:val="en-GB"/>
              </w:rPr>
            </w:pPr>
            <w:r w:rsidRPr="00672A35">
              <w:rPr>
                <w:noProof/>
                <w:lang w:val="en-GB"/>
              </w:rPr>
              <w:t>int main(int argc, char **argv) {</w:t>
            </w:r>
          </w:p>
          <w:p w14:paraId="1C640D11" w14:textId="77777777" w:rsidR="004A61D1" w:rsidRPr="00672A35" w:rsidRDefault="004A61D1" w:rsidP="00CC594F">
            <w:pPr>
              <w:pStyle w:val="NoSpacing"/>
              <w:rPr>
                <w:noProof/>
                <w:lang w:val="en-GB"/>
              </w:rPr>
            </w:pPr>
            <w:r w:rsidRPr="00672A35">
              <w:rPr>
                <w:noProof/>
                <w:lang w:val="en-GB"/>
              </w:rPr>
              <w:t xml:space="preserve">    Test test = {10, true, 3.14f};</w:t>
            </w:r>
          </w:p>
          <w:p w14:paraId="0E9E2B6E" w14:textId="77777777" w:rsidR="004A61D1" w:rsidRPr="00672A35" w:rsidRDefault="004A61D1" w:rsidP="00CC594F">
            <w:pPr>
              <w:pStyle w:val="NoSpacing"/>
              <w:rPr>
                <w:noProof/>
                <w:lang w:val="en-GB"/>
              </w:rPr>
            </w:pPr>
          </w:p>
          <w:p w14:paraId="6159E452" w14:textId="2CC280B7" w:rsidR="00CC594F" w:rsidRPr="00672A35" w:rsidRDefault="004A61D1" w:rsidP="00CC594F">
            <w:pPr>
              <w:pStyle w:val="NoSpacing"/>
              <w:rPr>
                <w:noProof/>
                <w:lang w:val="en-GB"/>
              </w:rPr>
            </w:pPr>
            <w:r w:rsidRPr="00672A35">
              <w:rPr>
                <w:noProof/>
                <w:lang w:val="en-GB"/>
              </w:rPr>
              <w:t xml:space="preserve">    auto&amp; [ i, b, f ] = test;</w:t>
            </w:r>
          </w:p>
          <w:p w14:paraId="0F14B616" w14:textId="77777777" w:rsidR="004A61D1" w:rsidRPr="00672A35" w:rsidRDefault="004A61D1" w:rsidP="00CC594F">
            <w:pPr>
              <w:pStyle w:val="NoSpacing"/>
              <w:rPr>
                <w:noProof/>
                <w:lang w:val="en-GB"/>
              </w:rPr>
            </w:pPr>
          </w:p>
          <w:p w14:paraId="3B667665" w14:textId="0427ED91" w:rsidR="004A61D1" w:rsidRPr="00672A35" w:rsidRDefault="004A61D1" w:rsidP="00CC594F">
            <w:pPr>
              <w:pStyle w:val="NoSpacing"/>
              <w:rPr>
                <w:noProof/>
                <w:color w:val="00B0F0"/>
                <w:lang w:val="en-GB"/>
              </w:rPr>
            </w:pPr>
            <w:r w:rsidRPr="00672A35">
              <w:rPr>
                <w:noProof/>
                <w:color w:val="00B0F0"/>
                <w:lang w:val="en-GB"/>
              </w:rPr>
              <w:t xml:space="preserve">    // i, b, and f are now references to the members of test.</w:t>
            </w:r>
          </w:p>
          <w:p w14:paraId="5BED7CD3" w14:textId="77777777" w:rsidR="004A61D1" w:rsidRPr="00672A35" w:rsidRDefault="004A61D1" w:rsidP="00CC594F">
            <w:pPr>
              <w:pStyle w:val="NoSpacing"/>
              <w:rPr>
                <w:noProof/>
                <w:lang w:val="en-GB"/>
              </w:rPr>
            </w:pPr>
          </w:p>
          <w:p w14:paraId="50990078" w14:textId="77777777" w:rsidR="00CC594F" w:rsidRPr="00672A35" w:rsidRDefault="00CC594F" w:rsidP="00CC594F">
            <w:pPr>
              <w:pStyle w:val="NoSpacing"/>
              <w:rPr>
                <w:noProof/>
                <w:lang w:val="en-GB"/>
              </w:rPr>
            </w:pPr>
            <w:r w:rsidRPr="00672A35">
              <w:rPr>
                <w:noProof/>
                <w:lang w:val="en-GB"/>
              </w:rPr>
              <w:t xml:space="preserve">    return(0);</w:t>
            </w:r>
          </w:p>
          <w:p w14:paraId="35930BDE" w14:textId="18B3DDE7" w:rsidR="00CC594F" w:rsidRPr="00672A35" w:rsidRDefault="00CC594F" w:rsidP="00075E83">
            <w:pPr>
              <w:pStyle w:val="NoSpacing"/>
              <w:keepNext/>
              <w:rPr>
                <w:lang w:val="en-GB"/>
              </w:rPr>
            </w:pPr>
            <w:r w:rsidRPr="00672A35">
              <w:rPr>
                <w:noProof/>
                <w:lang w:val="en-GB"/>
              </w:rPr>
              <w:t>}</w:t>
            </w:r>
          </w:p>
        </w:tc>
      </w:tr>
    </w:tbl>
    <w:p w14:paraId="5272955A" w14:textId="2D3A1BC0" w:rsidR="00CC594F" w:rsidRPr="00672A35" w:rsidRDefault="00075E83" w:rsidP="004A78BC">
      <w:pPr>
        <w:pStyle w:val="Caption"/>
        <w:jc w:val="center"/>
        <w:rPr>
          <w:lang w:val="en-GB"/>
        </w:rPr>
      </w:pPr>
      <w:bookmarkStart w:id="28" w:name="_Ref47702504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14</w:t>
      </w:r>
      <w:r w:rsidRPr="00672A35">
        <w:rPr>
          <w:lang w:val="en-GB"/>
        </w:rPr>
        <w:fldChar w:fldCharType="end"/>
      </w:r>
      <w:bookmarkEnd w:id="28"/>
      <w:r w:rsidRPr="00672A35">
        <w:rPr>
          <w:lang w:val="en-GB"/>
        </w:rPr>
        <w:t xml:space="preserve"> - Structure Bindings example</w:t>
      </w:r>
    </w:p>
    <w:p w14:paraId="0AD17579" w14:textId="7161F53E" w:rsidR="004A61D1" w:rsidRPr="00672A35" w:rsidRDefault="00A61BA3" w:rsidP="00656044">
      <w:pPr>
        <w:rPr>
          <w:lang w:val="en-GB"/>
        </w:rPr>
      </w:pPr>
      <w:r w:rsidRPr="00672A35">
        <w:rPr>
          <w:lang w:val="en-GB"/>
        </w:rPr>
        <w:t xml:space="preserve">Structure bindings allow for some generic code examples to work. </w:t>
      </w:r>
      <w:r w:rsidR="00D92B75" w:rsidRPr="00672A35">
        <w:rPr>
          <w:lang w:val="en-GB"/>
        </w:rPr>
        <w:fldChar w:fldCharType="begin"/>
      </w:r>
      <w:r w:rsidR="00D92B75" w:rsidRPr="00672A35">
        <w:rPr>
          <w:lang w:val="en-GB"/>
        </w:rPr>
        <w:instrText xml:space="preserve"> REF _Ref477025065 \h </w:instrText>
      </w:r>
      <w:r w:rsidR="00D92B75" w:rsidRPr="00672A35">
        <w:rPr>
          <w:lang w:val="en-GB"/>
        </w:rPr>
      </w:r>
      <w:r w:rsidR="00D92B75" w:rsidRPr="00672A35">
        <w:rPr>
          <w:lang w:val="en-GB"/>
        </w:rPr>
        <w:fldChar w:fldCharType="separate"/>
      </w:r>
      <w:r w:rsidR="00D92B75" w:rsidRPr="00672A35">
        <w:rPr>
          <w:lang w:val="en-GB"/>
        </w:rPr>
        <w:t>Figure 15</w:t>
      </w:r>
      <w:r w:rsidR="00D92B75" w:rsidRPr="00672A35">
        <w:rPr>
          <w:lang w:val="en-GB"/>
        </w:rPr>
        <w:fldChar w:fldCharType="end"/>
      </w:r>
      <w:r w:rsidR="00D92B75" w:rsidRPr="00672A35">
        <w:rPr>
          <w:lang w:val="en-GB"/>
        </w:rPr>
        <w:t xml:space="preserve"> </w:t>
      </w:r>
      <w:r w:rsidRPr="00672A35">
        <w:rPr>
          <w:lang w:val="en-GB"/>
        </w:rPr>
        <w:t>shows an example of using structure bindings to print a generic class to the console.</w:t>
      </w:r>
    </w:p>
    <w:p w14:paraId="3872FCD2" w14:textId="77777777" w:rsidR="00A61BA3" w:rsidRPr="00672A35" w:rsidRDefault="00A61BA3" w:rsidP="00656044">
      <w:pPr>
        <w:rPr>
          <w:lang w:val="en-GB"/>
        </w:rPr>
      </w:pPr>
    </w:p>
    <w:tbl>
      <w:tblPr>
        <w:tblStyle w:val="TableGrid"/>
        <w:tblW w:w="0" w:type="auto"/>
        <w:tblLook w:val="04A0" w:firstRow="1" w:lastRow="0" w:firstColumn="1" w:lastColumn="0" w:noHBand="0" w:noVBand="1"/>
      </w:tblPr>
      <w:tblGrid>
        <w:gridCol w:w="9350"/>
      </w:tblGrid>
      <w:tr w:rsidR="00A61BA3" w:rsidRPr="00672A35" w14:paraId="1D92E63C" w14:textId="77777777" w:rsidTr="00A61BA3">
        <w:tc>
          <w:tcPr>
            <w:tcW w:w="9350" w:type="dxa"/>
          </w:tcPr>
          <w:p w14:paraId="1DC46DDA" w14:textId="77777777" w:rsidR="00A61BA3" w:rsidRPr="00672A35" w:rsidRDefault="00A61BA3" w:rsidP="00A61BA3">
            <w:pPr>
              <w:pStyle w:val="NoSpacing"/>
              <w:rPr>
                <w:noProof/>
                <w:lang w:val="en-GB"/>
              </w:rPr>
            </w:pPr>
            <w:r w:rsidRPr="00672A35">
              <w:rPr>
                <w:noProof/>
                <w:lang w:val="en-GB"/>
              </w:rPr>
              <w:t>#include &lt;iostream&gt;</w:t>
            </w:r>
          </w:p>
          <w:p w14:paraId="13B71772" w14:textId="77777777" w:rsidR="00A61BA3" w:rsidRPr="00672A35" w:rsidRDefault="00A61BA3" w:rsidP="00A61BA3">
            <w:pPr>
              <w:pStyle w:val="NoSpacing"/>
              <w:rPr>
                <w:noProof/>
                <w:lang w:val="en-GB"/>
              </w:rPr>
            </w:pPr>
          </w:p>
          <w:p w14:paraId="720B1C52" w14:textId="77777777" w:rsidR="00A61BA3" w:rsidRPr="00672A35" w:rsidRDefault="00A61BA3" w:rsidP="00A61BA3">
            <w:pPr>
              <w:pStyle w:val="NoSpacing"/>
              <w:rPr>
                <w:noProof/>
                <w:lang w:val="en-GB"/>
              </w:rPr>
            </w:pPr>
            <w:r w:rsidRPr="00672A35">
              <w:rPr>
                <w:noProof/>
                <w:lang w:val="en-GB"/>
              </w:rPr>
              <w:t>class TestOne {</w:t>
            </w:r>
          </w:p>
          <w:p w14:paraId="2F4A6090" w14:textId="77777777" w:rsidR="00A61BA3" w:rsidRPr="00672A35" w:rsidRDefault="00A61BA3" w:rsidP="00A61BA3">
            <w:pPr>
              <w:pStyle w:val="NoSpacing"/>
              <w:rPr>
                <w:noProof/>
                <w:lang w:val="en-GB"/>
              </w:rPr>
            </w:pPr>
            <w:r w:rsidRPr="00672A35">
              <w:rPr>
                <w:noProof/>
                <w:lang w:val="en-GB"/>
              </w:rPr>
              <w:t>public:</w:t>
            </w:r>
          </w:p>
          <w:p w14:paraId="53674802" w14:textId="77777777" w:rsidR="00A61BA3" w:rsidRPr="00672A35" w:rsidRDefault="00A61BA3" w:rsidP="00A61BA3">
            <w:pPr>
              <w:pStyle w:val="NoSpacing"/>
              <w:rPr>
                <w:noProof/>
                <w:lang w:val="en-GB"/>
              </w:rPr>
            </w:pPr>
            <w:r w:rsidRPr="00672A35">
              <w:rPr>
                <w:noProof/>
                <w:lang w:val="en-GB"/>
              </w:rPr>
              <w:t xml:space="preserve">    int i;</w:t>
            </w:r>
          </w:p>
          <w:p w14:paraId="3C424A72" w14:textId="77777777" w:rsidR="00A61BA3" w:rsidRPr="00672A35" w:rsidRDefault="00A61BA3" w:rsidP="00A61BA3">
            <w:pPr>
              <w:pStyle w:val="NoSpacing"/>
              <w:rPr>
                <w:noProof/>
                <w:lang w:val="en-GB"/>
              </w:rPr>
            </w:pPr>
            <w:r w:rsidRPr="00672A35">
              <w:rPr>
                <w:noProof/>
                <w:lang w:val="en-GB"/>
              </w:rPr>
              <w:t xml:space="preserve">    bool b;</w:t>
            </w:r>
          </w:p>
          <w:p w14:paraId="562EC976" w14:textId="77777777" w:rsidR="00A61BA3" w:rsidRPr="00672A35" w:rsidRDefault="00A61BA3" w:rsidP="00A61BA3">
            <w:pPr>
              <w:pStyle w:val="NoSpacing"/>
              <w:rPr>
                <w:noProof/>
                <w:lang w:val="en-GB"/>
              </w:rPr>
            </w:pPr>
            <w:r w:rsidRPr="00672A35">
              <w:rPr>
                <w:noProof/>
                <w:lang w:val="en-GB"/>
              </w:rPr>
              <w:t>};</w:t>
            </w:r>
          </w:p>
          <w:p w14:paraId="5BF389BC" w14:textId="77777777" w:rsidR="00A61BA3" w:rsidRPr="00672A35" w:rsidRDefault="00A61BA3" w:rsidP="00A61BA3">
            <w:pPr>
              <w:pStyle w:val="NoSpacing"/>
              <w:rPr>
                <w:noProof/>
                <w:lang w:val="en-GB"/>
              </w:rPr>
            </w:pPr>
          </w:p>
          <w:p w14:paraId="28F7D148" w14:textId="77777777" w:rsidR="00A61BA3" w:rsidRPr="00672A35" w:rsidRDefault="00A61BA3" w:rsidP="00A61BA3">
            <w:pPr>
              <w:pStyle w:val="NoSpacing"/>
              <w:rPr>
                <w:noProof/>
                <w:lang w:val="en-GB"/>
              </w:rPr>
            </w:pPr>
            <w:r w:rsidRPr="00672A35">
              <w:rPr>
                <w:noProof/>
                <w:lang w:val="en-GB"/>
              </w:rPr>
              <w:t>class TestTwo {</w:t>
            </w:r>
          </w:p>
          <w:p w14:paraId="462484C8" w14:textId="77777777" w:rsidR="00A61BA3" w:rsidRPr="00672A35" w:rsidRDefault="00A61BA3" w:rsidP="00A61BA3">
            <w:pPr>
              <w:pStyle w:val="NoSpacing"/>
              <w:rPr>
                <w:noProof/>
                <w:lang w:val="en-GB"/>
              </w:rPr>
            </w:pPr>
            <w:r w:rsidRPr="00672A35">
              <w:rPr>
                <w:noProof/>
                <w:lang w:val="en-GB"/>
              </w:rPr>
              <w:t>public:</w:t>
            </w:r>
          </w:p>
          <w:p w14:paraId="0206CD65" w14:textId="77777777" w:rsidR="00A61BA3" w:rsidRPr="00672A35" w:rsidRDefault="00A61BA3" w:rsidP="00A61BA3">
            <w:pPr>
              <w:pStyle w:val="NoSpacing"/>
              <w:rPr>
                <w:noProof/>
                <w:lang w:val="en-GB"/>
              </w:rPr>
            </w:pPr>
            <w:r w:rsidRPr="00672A35">
              <w:rPr>
                <w:noProof/>
                <w:lang w:val="en-GB"/>
              </w:rPr>
              <w:t xml:space="preserve">    short s;</w:t>
            </w:r>
          </w:p>
          <w:p w14:paraId="5A023BE9" w14:textId="77777777" w:rsidR="00A61BA3" w:rsidRPr="00672A35" w:rsidRDefault="00A61BA3" w:rsidP="00A61BA3">
            <w:pPr>
              <w:pStyle w:val="NoSpacing"/>
              <w:rPr>
                <w:noProof/>
                <w:lang w:val="en-GB"/>
              </w:rPr>
            </w:pPr>
            <w:r w:rsidRPr="00672A35">
              <w:rPr>
                <w:noProof/>
                <w:lang w:val="en-GB"/>
              </w:rPr>
              <w:t xml:space="preserve">    float f;</w:t>
            </w:r>
          </w:p>
          <w:p w14:paraId="22C13789" w14:textId="77777777" w:rsidR="00A61BA3" w:rsidRPr="00672A35" w:rsidRDefault="00A61BA3" w:rsidP="00A61BA3">
            <w:pPr>
              <w:pStyle w:val="NoSpacing"/>
              <w:rPr>
                <w:noProof/>
                <w:lang w:val="en-GB"/>
              </w:rPr>
            </w:pPr>
            <w:r w:rsidRPr="00672A35">
              <w:rPr>
                <w:noProof/>
                <w:lang w:val="en-GB"/>
              </w:rPr>
              <w:t>};</w:t>
            </w:r>
          </w:p>
          <w:p w14:paraId="697C3DBC" w14:textId="77777777" w:rsidR="00A61BA3" w:rsidRPr="00672A35" w:rsidRDefault="00A61BA3" w:rsidP="00A61BA3">
            <w:pPr>
              <w:pStyle w:val="NoSpacing"/>
              <w:rPr>
                <w:noProof/>
                <w:lang w:val="en-GB"/>
              </w:rPr>
            </w:pPr>
          </w:p>
          <w:p w14:paraId="5E5953A0" w14:textId="77777777" w:rsidR="00A61BA3" w:rsidRPr="00672A35" w:rsidRDefault="00A61BA3" w:rsidP="00A61BA3">
            <w:pPr>
              <w:pStyle w:val="NoSpacing"/>
              <w:rPr>
                <w:noProof/>
                <w:lang w:val="en-GB"/>
              </w:rPr>
            </w:pPr>
            <w:r w:rsidRPr="00672A35">
              <w:rPr>
                <w:noProof/>
                <w:lang w:val="en-GB"/>
              </w:rPr>
              <w:t>template&lt;typename T&gt;void print_class(T &amp;t) {</w:t>
            </w:r>
          </w:p>
          <w:p w14:paraId="23EA0468" w14:textId="77777777" w:rsidR="00A61BA3" w:rsidRPr="00672A35" w:rsidRDefault="00A61BA3" w:rsidP="00A61BA3">
            <w:pPr>
              <w:pStyle w:val="NoSpacing"/>
              <w:rPr>
                <w:noProof/>
                <w:lang w:val="en-GB"/>
              </w:rPr>
            </w:pPr>
            <w:r w:rsidRPr="00672A35">
              <w:rPr>
                <w:noProof/>
                <w:lang w:val="en-GB"/>
              </w:rPr>
              <w:t xml:space="preserve">    auto&amp; [a, b] = t;</w:t>
            </w:r>
          </w:p>
          <w:p w14:paraId="63B7D71B" w14:textId="77777777" w:rsidR="00A61BA3" w:rsidRPr="00672A35" w:rsidRDefault="00A61BA3" w:rsidP="00A61BA3">
            <w:pPr>
              <w:pStyle w:val="NoSpacing"/>
              <w:rPr>
                <w:noProof/>
                <w:lang w:val="en-GB"/>
              </w:rPr>
            </w:pPr>
          </w:p>
          <w:p w14:paraId="1EC41209" w14:textId="77777777" w:rsidR="00A61BA3" w:rsidRPr="00672A35" w:rsidRDefault="00A61BA3" w:rsidP="00A61BA3">
            <w:pPr>
              <w:pStyle w:val="NoSpacing"/>
              <w:rPr>
                <w:noProof/>
                <w:lang w:val="en-GB"/>
              </w:rPr>
            </w:pPr>
            <w:r w:rsidRPr="00672A35">
              <w:rPr>
                <w:noProof/>
                <w:lang w:val="en-GB"/>
              </w:rPr>
              <w:t xml:space="preserve">    std::cout &lt;&lt; a &lt;&lt; ' ' &lt;&lt; b &lt;&lt; std::endl;</w:t>
            </w:r>
          </w:p>
          <w:p w14:paraId="62F493F9" w14:textId="77777777" w:rsidR="00A61BA3" w:rsidRPr="00672A35" w:rsidRDefault="00A61BA3" w:rsidP="00A61BA3">
            <w:pPr>
              <w:pStyle w:val="NoSpacing"/>
              <w:rPr>
                <w:noProof/>
                <w:lang w:val="en-GB"/>
              </w:rPr>
            </w:pPr>
            <w:r w:rsidRPr="00672A35">
              <w:rPr>
                <w:noProof/>
                <w:lang w:val="en-GB"/>
              </w:rPr>
              <w:t>}</w:t>
            </w:r>
          </w:p>
          <w:p w14:paraId="5BDD93D8" w14:textId="77777777" w:rsidR="00A61BA3" w:rsidRPr="00672A35" w:rsidRDefault="00A61BA3" w:rsidP="00A61BA3">
            <w:pPr>
              <w:pStyle w:val="NoSpacing"/>
              <w:rPr>
                <w:noProof/>
                <w:lang w:val="en-GB"/>
              </w:rPr>
            </w:pPr>
          </w:p>
          <w:p w14:paraId="5E7D9DE2" w14:textId="77777777" w:rsidR="00A61BA3" w:rsidRPr="00672A35" w:rsidRDefault="00A61BA3" w:rsidP="00A61BA3">
            <w:pPr>
              <w:pStyle w:val="NoSpacing"/>
              <w:rPr>
                <w:noProof/>
                <w:lang w:val="en-GB"/>
              </w:rPr>
            </w:pPr>
            <w:r w:rsidRPr="00672A35">
              <w:rPr>
                <w:noProof/>
                <w:lang w:val="en-GB"/>
              </w:rPr>
              <w:t>int main(int argc, char **argv) {</w:t>
            </w:r>
          </w:p>
          <w:p w14:paraId="141ECDD5" w14:textId="77777777" w:rsidR="00A61BA3" w:rsidRPr="00672A35" w:rsidRDefault="00A61BA3" w:rsidP="00A61BA3">
            <w:pPr>
              <w:pStyle w:val="NoSpacing"/>
              <w:rPr>
                <w:noProof/>
                <w:lang w:val="en-GB"/>
              </w:rPr>
            </w:pPr>
            <w:r w:rsidRPr="00672A35">
              <w:rPr>
                <w:noProof/>
                <w:lang w:val="en-GB"/>
              </w:rPr>
              <w:t xml:space="preserve">    TestOne test_one = { 1, true  };</w:t>
            </w:r>
          </w:p>
          <w:p w14:paraId="7CCB18FA" w14:textId="77777777" w:rsidR="00A61BA3" w:rsidRPr="00672A35" w:rsidRDefault="00A61BA3" w:rsidP="00A61BA3">
            <w:pPr>
              <w:pStyle w:val="NoSpacing"/>
              <w:rPr>
                <w:noProof/>
                <w:lang w:val="en-GB"/>
              </w:rPr>
            </w:pPr>
            <w:r w:rsidRPr="00672A35">
              <w:rPr>
                <w:noProof/>
                <w:lang w:val="en-GB"/>
              </w:rPr>
              <w:t xml:space="preserve">    TestTwo test_two = { 2, 3.14f };</w:t>
            </w:r>
          </w:p>
          <w:p w14:paraId="168A1C4B" w14:textId="77777777" w:rsidR="00A61BA3" w:rsidRPr="00672A35" w:rsidRDefault="00A61BA3" w:rsidP="00A61BA3">
            <w:pPr>
              <w:pStyle w:val="NoSpacing"/>
              <w:rPr>
                <w:noProof/>
                <w:lang w:val="en-GB"/>
              </w:rPr>
            </w:pPr>
          </w:p>
          <w:p w14:paraId="4B6C2B42" w14:textId="22312228" w:rsidR="00A61BA3" w:rsidRPr="00672A35" w:rsidRDefault="00A61BA3" w:rsidP="00A61BA3">
            <w:pPr>
              <w:pStyle w:val="NoSpacing"/>
              <w:rPr>
                <w:noProof/>
                <w:lang w:val="en-GB"/>
              </w:rPr>
            </w:pPr>
            <w:r w:rsidRPr="00672A35">
              <w:rPr>
                <w:noProof/>
                <w:lang w:val="en-GB"/>
              </w:rPr>
              <w:t xml:space="preserve">    print_class(test_one); </w:t>
            </w:r>
            <w:r w:rsidRPr="00672A35">
              <w:rPr>
                <w:noProof/>
                <w:color w:val="00B0F0"/>
                <w:lang w:val="en-GB"/>
              </w:rPr>
              <w:t>// Prints “1 1”</w:t>
            </w:r>
          </w:p>
          <w:p w14:paraId="0FC45DCB" w14:textId="668704CF" w:rsidR="00A61BA3" w:rsidRPr="00672A35" w:rsidRDefault="00A61BA3" w:rsidP="00A61BA3">
            <w:pPr>
              <w:pStyle w:val="NoSpacing"/>
              <w:rPr>
                <w:noProof/>
                <w:lang w:val="en-GB"/>
              </w:rPr>
            </w:pPr>
            <w:r w:rsidRPr="00672A35">
              <w:rPr>
                <w:noProof/>
                <w:lang w:val="en-GB"/>
              </w:rPr>
              <w:t xml:space="preserve">    print_class(test_two); </w:t>
            </w:r>
            <w:r w:rsidRPr="00672A35">
              <w:rPr>
                <w:noProof/>
                <w:color w:val="00B0F0"/>
                <w:lang w:val="en-GB"/>
              </w:rPr>
              <w:t>// Prints “2 3.14”</w:t>
            </w:r>
          </w:p>
          <w:p w14:paraId="7B4EEDEA" w14:textId="77777777" w:rsidR="00A61BA3" w:rsidRPr="00672A35" w:rsidRDefault="00A61BA3" w:rsidP="00A61BA3">
            <w:pPr>
              <w:pStyle w:val="NoSpacing"/>
              <w:rPr>
                <w:noProof/>
                <w:lang w:val="en-GB"/>
              </w:rPr>
            </w:pPr>
          </w:p>
          <w:p w14:paraId="1E0A1A8D" w14:textId="77777777" w:rsidR="00A61BA3" w:rsidRPr="00672A35" w:rsidRDefault="00A61BA3" w:rsidP="00A61BA3">
            <w:pPr>
              <w:pStyle w:val="NoSpacing"/>
              <w:rPr>
                <w:noProof/>
                <w:lang w:val="en-GB"/>
              </w:rPr>
            </w:pPr>
            <w:r w:rsidRPr="00672A35">
              <w:rPr>
                <w:noProof/>
                <w:lang w:val="en-GB"/>
              </w:rPr>
              <w:t xml:space="preserve">    return(0);</w:t>
            </w:r>
          </w:p>
          <w:p w14:paraId="6890FEFC" w14:textId="04A96679" w:rsidR="00A61BA3" w:rsidRPr="00672A35" w:rsidRDefault="00A61BA3" w:rsidP="00075E83">
            <w:pPr>
              <w:pStyle w:val="NoSpacing"/>
              <w:keepNext/>
              <w:rPr>
                <w:lang w:val="en-GB"/>
              </w:rPr>
            </w:pPr>
            <w:r w:rsidRPr="00672A35">
              <w:rPr>
                <w:noProof/>
                <w:lang w:val="en-GB"/>
              </w:rPr>
              <w:t>}</w:t>
            </w:r>
          </w:p>
        </w:tc>
      </w:tr>
    </w:tbl>
    <w:p w14:paraId="2094535D" w14:textId="32B79B41" w:rsidR="004A61D1" w:rsidRPr="00672A35" w:rsidRDefault="00075E83" w:rsidP="004A78BC">
      <w:pPr>
        <w:pStyle w:val="Caption"/>
        <w:jc w:val="center"/>
        <w:rPr>
          <w:lang w:val="en-GB"/>
        </w:rPr>
      </w:pPr>
      <w:bookmarkStart w:id="29" w:name="_Ref47702506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15</w:t>
      </w:r>
      <w:r w:rsidRPr="00672A35">
        <w:rPr>
          <w:lang w:val="en-GB"/>
        </w:rPr>
        <w:fldChar w:fldCharType="end"/>
      </w:r>
      <w:bookmarkEnd w:id="29"/>
      <w:r w:rsidRPr="00672A35">
        <w:rPr>
          <w:lang w:val="en-GB"/>
        </w:rPr>
        <w:t xml:space="preserve"> - Generic </w:t>
      </w:r>
      <w:r w:rsidR="00523044" w:rsidRPr="00672A35">
        <w:rPr>
          <w:lang w:val="en-GB"/>
        </w:rPr>
        <w:t>S</w:t>
      </w:r>
      <w:r w:rsidRPr="00672A35">
        <w:rPr>
          <w:lang w:val="en-GB"/>
        </w:rPr>
        <w:t xml:space="preserve">tructure </w:t>
      </w:r>
      <w:r w:rsidR="00523044" w:rsidRPr="00672A35">
        <w:rPr>
          <w:lang w:val="en-GB"/>
        </w:rPr>
        <w:t>B</w:t>
      </w:r>
      <w:r w:rsidRPr="00672A35">
        <w:rPr>
          <w:lang w:val="en-GB"/>
        </w:rPr>
        <w:t>indings example.</w:t>
      </w:r>
    </w:p>
    <w:p w14:paraId="3E69E1C6" w14:textId="48AFC499" w:rsidR="00EB010A" w:rsidRPr="00672A35" w:rsidRDefault="006365A8" w:rsidP="00656044">
      <w:pPr>
        <w:rPr>
          <w:lang w:val="en-GB"/>
        </w:rPr>
      </w:pPr>
      <w:r w:rsidRPr="00672A35">
        <w:rPr>
          <w:lang w:val="en-GB"/>
        </w:rPr>
        <w:fldChar w:fldCharType="begin"/>
      </w:r>
      <w:r w:rsidRPr="00672A35">
        <w:rPr>
          <w:lang w:val="en-GB"/>
        </w:rPr>
        <w:instrText xml:space="preserve"> REF _Ref477025065 \h </w:instrText>
      </w:r>
      <w:r w:rsidRPr="00672A35">
        <w:rPr>
          <w:lang w:val="en-GB"/>
        </w:rPr>
      </w:r>
      <w:r w:rsidRPr="00672A35">
        <w:rPr>
          <w:lang w:val="en-GB"/>
        </w:rPr>
        <w:fldChar w:fldCharType="separate"/>
      </w:r>
      <w:r w:rsidRPr="00672A35">
        <w:rPr>
          <w:lang w:val="en-GB"/>
        </w:rPr>
        <w:t>Figure 15</w:t>
      </w:r>
      <w:r w:rsidRPr="00672A35">
        <w:rPr>
          <w:lang w:val="en-GB"/>
        </w:rPr>
        <w:fldChar w:fldCharType="end"/>
      </w:r>
      <w:r w:rsidRPr="00672A35">
        <w:rPr>
          <w:lang w:val="en-GB"/>
        </w:rPr>
        <w:t xml:space="preserve"> </w:t>
      </w:r>
      <w:r w:rsidR="00A61BA3" w:rsidRPr="00672A35">
        <w:rPr>
          <w:lang w:val="en-GB"/>
        </w:rPr>
        <w:t>has some obvious, and severe</w:t>
      </w:r>
      <w:r w:rsidR="0044781A" w:rsidRPr="00672A35">
        <w:rPr>
          <w:lang w:val="en-GB"/>
        </w:rPr>
        <w:t>,</w:t>
      </w:r>
      <w:r w:rsidR="00A61BA3" w:rsidRPr="00672A35">
        <w:rPr>
          <w:lang w:val="en-GB"/>
        </w:rPr>
        <w:t xml:space="preserve"> limitations. The class must have only primitives in it, or the call to </w:t>
      </w:r>
      <w:r w:rsidR="00A61BA3" w:rsidRPr="00672A35">
        <w:rPr>
          <w:i/>
          <w:lang w:val="en-GB"/>
        </w:rPr>
        <w:t>std::cout</w:t>
      </w:r>
      <w:r w:rsidR="00EB010A" w:rsidRPr="00672A35">
        <w:rPr>
          <w:lang w:val="en-GB"/>
        </w:rPr>
        <w:t xml:space="preserve"> will fail. This could be overcome by having every class require it overload the </w:t>
      </w:r>
      <w:r w:rsidR="00EB010A" w:rsidRPr="00672A35">
        <w:rPr>
          <w:i/>
          <w:lang w:val="en-GB"/>
        </w:rPr>
        <w:t>&lt;&lt;</w:t>
      </w:r>
      <w:r w:rsidR="00EB010A" w:rsidRPr="00672A35">
        <w:rPr>
          <w:lang w:val="en-GB"/>
        </w:rPr>
        <w:t xml:space="preserve"> operator so </w:t>
      </w:r>
      <w:r w:rsidR="00EB010A" w:rsidRPr="00672A35">
        <w:rPr>
          <w:i/>
          <w:lang w:val="en-GB"/>
        </w:rPr>
        <w:t>std::cout</w:t>
      </w:r>
      <w:r w:rsidR="00EB010A" w:rsidRPr="00672A35">
        <w:rPr>
          <w:lang w:val="en-GB"/>
        </w:rPr>
        <w:t xml:space="preserve"> would work on it, but doing so would make the generic </w:t>
      </w:r>
      <w:r w:rsidR="00EB010A" w:rsidRPr="00672A35">
        <w:rPr>
          <w:i/>
          <w:lang w:val="en-GB"/>
        </w:rPr>
        <w:t>print_class</w:t>
      </w:r>
      <w:r w:rsidR="00EB010A" w:rsidRPr="00672A35">
        <w:rPr>
          <w:lang w:val="en-GB"/>
        </w:rPr>
        <w:t xml:space="preserve"> function redundant, because you would have had to manually print out each variable anyway.</w:t>
      </w:r>
    </w:p>
    <w:p w14:paraId="52EE747B" w14:textId="77777777" w:rsidR="00EB010A" w:rsidRPr="00672A35" w:rsidRDefault="00EB010A" w:rsidP="00656044">
      <w:pPr>
        <w:rPr>
          <w:lang w:val="en-GB"/>
        </w:rPr>
      </w:pPr>
    </w:p>
    <w:p w14:paraId="1FBB425E" w14:textId="7F0737A3" w:rsidR="00A61BA3" w:rsidRPr="00672A35" w:rsidRDefault="00A61BA3" w:rsidP="00656044">
      <w:pPr>
        <w:rPr>
          <w:lang w:val="en-GB"/>
        </w:rPr>
      </w:pPr>
      <w:r w:rsidRPr="00672A35">
        <w:rPr>
          <w:lang w:val="en-GB"/>
        </w:rPr>
        <w:t>The class must also have exactly two members, because that is how many the line coping the structures members is expecting.</w:t>
      </w:r>
      <w:r w:rsidR="001D46C5" w:rsidRPr="00672A35">
        <w:rPr>
          <w:lang w:val="en-GB"/>
        </w:rPr>
        <w:t xml:space="preserve"> Because there is no native way to get the number of members in a C++ class, this code cannot become more generic without adding some boilerplate code, like making sure each class has a member that stores the number of members as a </w:t>
      </w:r>
      <w:r w:rsidR="001D46C5" w:rsidRPr="00672A35">
        <w:rPr>
          <w:i/>
          <w:lang w:val="en-GB"/>
        </w:rPr>
        <w:t>constexpr</w:t>
      </w:r>
      <w:r w:rsidR="001D46C5" w:rsidRPr="00672A35">
        <w:rPr>
          <w:lang w:val="en-GB"/>
        </w:rPr>
        <w:t>. This is very error prone, however, as the programmer could easily miss it when modifying the class.</w:t>
      </w:r>
    </w:p>
    <w:p w14:paraId="6DEDE20B" w14:textId="77777777" w:rsidR="00A61BA3" w:rsidRPr="00672A35" w:rsidRDefault="00A61BA3" w:rsidP="00656044">
      <w:pPr>
        <w:rPr>
          <w:lang w:val="en-GB"/>
        </w:rPr>
      </w:pPr>
    </w:p>
    <w:p w14:paraId="51E145AF" w14:textId="6C9D7D70" w:rsidR="00A43272" w:rsidRPr="00672A35" w:rsidRDefault="00656044" w:rsidP="008E2BD9">
      <w:pPr>
        <w:pStyle w:val="Heading2"/>
        <w:rPr>
          <w:rFonts w:cs="Arial"/>
          <w:lang w:val="en-GB"/>
        </w:rPr>
      </w:pPr>
      <w:r w:rsidRPr="00672A35">
        <w:rPr>
          <w:rFonts w:cs="Arial"/>
          <w:lang w:val="en-GB"/>
        </w:rPr>
        <w:t xml:space="preserve">Future </w:t>
      </w:r>
      <w:r w:rsidR="009F4440" w:rsidRPr="00672A35">
        <w:rPr>
          <w:rFonts w:cs="Arial"/>
          <w:lang w:val="en-GB"/>
        </w:rPr>
        <w:t xml:space="preserve">of </w:t>
      </w:r>
      <w:r w:rsidR="00B1257B" w:rsidRPr="00672A35">
        <w:rPr>
          <w:rFonts w:cs="Arial"/>
          <w:lang w:val="en-GB"/>
        </w:rPr>
        <w:t>I</w:t>
      </w:r>
      <w:r w:rsidR="009F4440" w:rsidRPr="00672A35">
        <w:rPr>
          <w:rFonts w:cs="Arial"/>
          <w:lang w:val="en-GB"/>
        </w:rPr>
        <w:t>ntrospection in C++.</w:t>
      </w:r>
      <w:bookmarkEnd w:id="23"/>
    </w:p>
    <w:p w14:paraId="01733869" w14:textId="375E0346" w:rsidR="009C1775" w:rsidRPr="00672A35" w:rsidRDefault="00C04403" w:rsidP="008D2CBE">
      <w:pPr>
        <w:rPr>
          <w:rFonts w:cs="Arial"/>
          <w:lang w:val="en-GB"/>
        </w:rPr>
      </w:pPr>
      <w:r w:rsidRPr="00672A35">
        <w:rPr>
          <w:rFonts w:cs="Arial"/>
          <w:lang w:val="en-GB"/>
        </w:rPr>
        <w:t xml:space="preserve">Chochlik and </w:t>
      </w:r>
      <w:r w:rsidR="009A4EFE" w:rsidRPr="00672A35">
        <w:rPr>
          <w:rFonts w:cs="Arial"/>
          <w:lang w:val="en-GB"/>
        </w:rPr>
        <w:t>Naumann (</w:t>
      </w:r>
      <w:r w:rsidR="00E72A73" w:rsidRPr="00672A35">
        <w:rPr>
          <w:rFonts w:cs="Arial"/>
          <w:lang w:val="en-GB"/>
        </w:rPr>
        <w:t>2016</w:t>
      </w:r>
      <w:r w:rsidR="009A4EFE" w:rsidRPr="00672A35">
        <w:rPr>
          <w:rFonts w:cs="Arial"/>
          <w:lang w:val="en-GB"/>
        </w:rPr>
        <w:t>)</w:t>
      </w:r>
      <w:r w:rsidR="00E72A73" w:rsidRPr="00672A35">
        <w:rPr>
          <w:rFonts w:cs="Arial"/>
          <w:lang w:val="en-GB"/>
        </w:rPr>
        <w:t xml:space="preserve"> </w:t>
      </w:r>
      <w:r w:rsidRPr="00672A35">
        <w:rPr>
          <w:rFonts w:cs="Arial"/>
          <w:lang w:val="en-GB"/>
        </w:rPr>
        <w:t>discuss the rational and evolution of static reflection for C++ in their proposal to add it to the language.</w:t>
      </w:r>
      <w:r w:rsidR="008768C2" w:rsidRPr="00672A35">
        <w:rPr>
          <w:rFonts w:cs="Arial"/>
          <w:lang w:val="en-GB"/>
        </w:rPr>
        <w:t xml:space="preserve"> They discuss adding introspection to C++ so programmers could access features like; the name of a class, its base class, its data members, and any nest</w:t>
      </w:r>
      <w:r w:rsidR="006E652D" w:rsidRPr="00672A35">
        <w:rPr>
          <w:rFonts w:cs="Arial"/>
          <w:lang w:val="en-GB"/>
        </w:rPr>
        <w:t xml:space="preserve">ed information within the class. They also discuss adding a new keyword to C++, </w:t>
      </w:r>
      <w:r w:rsidR="006E652D" w:rsidRPr="00672A35">
        <w:rPr>
          <w:rFonts w:cs="Arial"/>
          <w:i/>
          <w:lang w:val="en-GB"/>
        </w:rPr>
        <w:t>reflexpr</w:t>
      </w:r>
      <w:r w:rsidR="006E652D" w:rsidRPr="00672A35">
        <w:rPr>
          <w:rFonts w:cs="Arial"/>
          <w:lang w:val="en-GB"/>
        </w:rPr>
        <w:t>, which is used for the compile-time introspection.</w:t>
      </w:r>
    </w:p>
    <w:p w14:paraId="3F2CD66B" w14:textId="77777777" w:rsidR="00415BD8" w:rsidRPr="00672A35" w:rsidRDefault="00415BD8" w:rsidP="00415BD8">
      <w:pPr>
        <w:rPr>
          <w:rFonts w:cs="Arial"/>
          <w:lang w:val="en-GB"/>
        </w:rPr>
      </w:pPr>
    </w:p>
    <w:p w14:paraId="2E60FC91" w14:textId="46BE76BA" w:rsidR="00AB4F44" w:rsidRPr="00672A35" w:rsidRDefault="00AB4F44" w:rsidP="00263FEE">
      <w:pPr>
        <w:rPr>
          <w:rFonts w:cs="Arial"/>
          <w:lang w:val="en-GB"/>
        </w:rPr>
      </w:pPr>
      <w:r w:rsidRPr="00672A35">
        <w:rPr>
          <w:rFonts w:cs="Arial"/>
          <w:lang w:val="en-GB"/>
        </w:rPr>
        <w:t xml:space="preserve">In their paper, they propose introducing </w:t>
      </w:r>
      <w:r w:rsidRPr="00672A35">
        <w:rPr>
          <w:rFonts w:cs="Arial"/>
          <w:i/>
          <w:lang w:val="en-GB"/>
        </w:rPr>
        <w:t>Meta-Objects</w:t>
      </w:r>
      <w:r w:rsidRPr="00672A35">
        <w:rPr>
          <w:rFonts w:cs="Arial"/>
          <w:lang w:val="en-GB"/>
        </w:rPr>
        <w:t xml:space="preserve">, which are created via the </w:t>
      </w:r>
      <w:r w:rsidRPr="00672A35">
        <w:rPr>
          <w:rFonts w:cs="Arial"/>
          <w:i/>
          <w:lang w:val="en-GB"/>
        </w:rPr>
        <w:t>reflexpr.</w:t>
      </w:r>
      <w:r w:rsidR="00263FEE" w:rsidRPr="00672A35">
        <w:rPr>
          <w:rFonts w:cs="Arial"/>
          <w:i/>
          <w:lang w:val="en-GB"/>
        </w:rPr>
        <w:t xml:space="preserve"> </w:t>
      </w:r>
      <w:r w:rsidR="00263FEE" w:rsidRPr="00672A35">
        <w:rPr>
          <w:rFonts w:cs="Arial"/>
          <w:lang w:val="en-GB"/>
        </w:rPr>
        <w:t xml:space="preserve">Their proposal discusses creating constant </w:t>
      </w:r>
      <w:r w:rsidR="002D5D33">
        <w:rPr>
          <w:rFonts w:cs="Arial"/>
          <w:lang w:val="en-GB"/>
        </w:rPr>
        <w:t>classes</w:t>
      </w:r>
      <w:r w:rsidR="00263FEE" w:rsidRPr="00672A35">
        <w:rPr>
          <w:rFonts w:cs="Arial"/>
          <w:lang w:val="en-GB"/>
        </w:rPr>
        <w:t xml:space="preserve"> for the program to use, but which the compiler fills out at compile time.</w:t>
      </w:r>
    </w:p>
    <w:p w14:paraId="0FDACA36" w14:textId="77777777" w:rsidR="00263FEE" w:rsidRPr="00672A35" w:rsidRDefault="00263FEE" w:rsidP="00263FEE">
      <w:pPr>
        <w:rPr>
          <w:rFonts w:cs="Arial"/>
          <w:lang w:val="en-GB"/>
        </w:rPr>
      </w:pPr>
    </w:p>
    <w:p w14:paraId="12B3EA1A" w14:textId="611AA308" w:rsidR="00263FEE" w:rsidRPr="00672A35" w:rsidRDefault="00263FEE" w:rsidP="00263FEE">
      <w:pPr>
        <w:rPr>
          <w:rFonts w:cs="Arial"/>
          <w:lang w:val="en-GB"/>
        </w:rPr>
      </w:pPr>
      <w:r w:rsidRPr="00672A35">
        <w:rPr>
          <w:rFonts w:cs="Arial"/>
          <w:lang w:val="en-GB"/>
        </w:rPr>
        <w:t xml:space="preserve">The operator they discuss, </w:t>
      </w:r>
      <w:r w:rsidRPr="00672A35">
        <w:rPr>
          <w:rFonts w:cs="Arial"/>
          <w:i/>
          <w:lang w:val="en-GB"/>
        </w:rPr>
        <w:t>reflexpr</w:t>
      </w:r>
      <w:r w:rsidRPr="00672A35">
        <w:rPr>
          <w:rFonts w:cs="Arial"/>
          <w:lang w:val="en-GB"/>
        </w:rPr>
        <w:t xml:space="preserve">, will return a </w:t>
      </w:r>
      <w:r w:rsidRPr="00672A35">
        <w:rPr>
          <w:rFonts w:cs="Arial"/>
          <w:i/>
          <w:lang w:val="en-GB"/>
        </w:rPr>
        <w:t>metatype</w:t>
      </w:r>
      <w:r w:rsidRPr="00672A35">
        <w:rPr>
          <w:rFonts w:cs="Arial"/>
          <w:lang w:val="en-GB"/>
        </w:rPr>
        <w:t xml:space="preserve"> to the user conforming to the particular type passed in. This is because the details someone would want from a </w:t>
      </w:r>
      <w:r w:rsidR="00F260DF">
        <w:rPr>
          <w:rFonts w:cs="Arial"/>
          <w:lang w:val="en-GB"/>
        </w:rPr>
        <w:t>class</w:t>
      </w:r>
      <w:r w:rsidRPr="00672A35">
        <w:rPr>
          <w:rFonts w:cs="Arial"/>
          <w:lang w:val="en-GB"/>
        </w:rPr>
        <w:t xml:space="preserve"> are very different than what they would want from a </w:t>
      </w:r>
      <w:r w:rsidRPr="00200F65">
        <w:rPr>
          <w:rFonts w:cs="Arial"/>
          <w:lang w:val="en-GB"/>
        </w:rPr>
        <w:t>function</w:t>
      </w:r>
      <w:r w:rsidR="00C37F09">
        <w:rPr>
          <w:rFonts w:cs="Arial"/>
          <w:lang w:val="en-GB"/>
        </w:rPr>
        <w:t>.</w:t>
      </w:r>
    </w:p>
    <w:p w14:paraId="1B28AFC1" w14:textId="77777777" w:rsidR="00263FEE" w:rsidRPr="00672A35" w:rsidRDefault="00263FEE" w:rsidP="00263FEE">
      <w:pPr>
        <w:rPr>
          <w:rFonts w:cs="Arial"/>
          <w:lang w:val="en-GB"/>
        </w:rPr>
      </w:pPr>
    </w:p>
    <w:p w14:paraId="684D6985" w14:textId="0608379E" w:rsidR="00263FEE" w:rsidRPr="00672A35" w:rsidRDefault="00263FEE" w:rsidP="00263FEE">
      <w:pPr>
        <w:rPr>
          <w:rFonts w:cs="Arial"/>
          <w:lang w:val="en-GB"/>
        </w:rPr>
      </w:pPr>
      <w:r w:rsidRPr="00672A35">
        <w:rPr>
          <w:rFonts w:cs="Arial"/>
          <w:lang w:val="en-GB"/>
        </w:rPr>
        <w:t xml:space="preserve">They also discuss possible difficulties. </w:t>
      </w:r>
      <w:r w:rsidRPr="00022D84">
        <w:rPr>
          <w:rFonts w:cs="Arial"/>
          <w:lang w:val="en-GB"/>
        </w:rPr>
        <w:t>Unions</w:t>
      </w:r>
      <w:r w:rsidRPr="00672A35">
        <w:rPr>
          <w:rFonts w:cs="Arial"/>
          <w:lang w:val="en-GB"/>
        </w:rPr>
        <w:t xml:space="preserve"> would be very difficult to introspect, at least to the </w:t>
      </w:r>
      <w:r w:rsidR="00022D84">
        <w:rPr>
          <w:rFonts w:cs="Arial"/>
          <w:lang w:val="en-GB"/>
        </w:rPr>
        <w:t>same extent as the proposal recommends introspecting classes</w:t>
      </w:r>
      <w:r w:rsidRPr="00672A35">
        <w:rPr>
          <w:rFonts w:cs="Arial"/>
          <w:lang w:val="en-GB"/>
        </w:rPr>
        <w:t xml:space="preserve">, </w:t>
      </w:r>
      <w:r w:rsidR="00D77CFF">
        <w:rPr>
          <w:rFonts w:cs="Arial"/>
          <w:lang w:val="en-GB"/>
        </w:rPr>
        <w:t xml:space="preserve">simply </w:t>
      </w:r>
      <w:r w:rsidRPr="00672A35">
        <w:rPr>
          <w:rFonts w:cs="Arial"/>
          <w:lang w:val="en-GB"/>
        </w:rPr>
        <w:t xml:space="preserve">because of how limited they are in C++. Chochlik and Naumann (2016) discuss whether </w:t>
      </w:r>
      <w:r w:rsidRPr="009114CA">
        <w:rPr>
          <w:rFonts w:cs="Arial"/>
          <w:lang w:val="en-GB"/>
        </w:rPr>
        <w:t>unions</w:t>
      </w:r>
      <w:r w:rsidRPr="00672A35">
        <w:rPr>
          <w:rFonts w:cs="Arial"/>
          <w:lang w:val="en-GB"/>
        </w:rPr>
        <w:t xml:space="preserve"> should generate their own </w:t>
      </w:r>
      <w:r w:rsidRPr="00672A35">
        <w:rPr>
          <w:rFonts w:cs="Arial"/>
          <w:i/>
          <w:lang w:val="en-GB"/>
        </w:rPr>
        <w:t>metatype</w:t>
      </w:r>
      <w:r w:rsidRPr="00672A35">
        <w:rPr>
          <w:rFonts w:cs="Arial"/>
          <w:lang w:val="en-GB"/>
        </w:rPr>
        <w:t xml:space="preserve"> or whether their data should be bundled together in the same type as a </w:t>
      </w:r>
      <w:r w:rsidR="009114CA">
        <w:rPr>
          <w:rFonts w:cs="Arial"/>
          <w:lang w:val="en-GB"/>
        </w:rPr>
        <w:t>class</w:t>
      </w:r>
      <w:r w:rsidRPr="00672A35">
        <w:rPr>
          <w:rFonts w:cs="Arial"/>
          <w:lang w:val="en-GB"/>
        </w:rPr>
        <w:t>.</w:t>
      </w:r>
    </w:p>
    <w:p w14:paraId="3A1D6FF0" w14:textId="77777777" w:rsidR="00263FEE" w:rsidRPr="00672A35" w:rsidRDefault="00263FEE" w:rsidP="00263FEE">
      <w:pPr>
        <w:rPr>
          <w:rFonts w:cs="Arial"/>
          <w:lang w:val="en-GB"/>
        </w:rPr>
      </w:pPr>
    </w:p>
    <w:p w14:paraId="165C2886" w14:textId="5F00E700" w:rsidR="00263FEE" w:rsidRPr="00672A35" w:rsidRDefault="00263FEE" w:rsidP="00263FEE">
      <w:pPr>
        <w:rPr>
          <w:rFonts w:cs="Arial"/>
          <w:b/>
          <w:color w:val="FF0000"/>
          <w:lang w:val="en-GB"/>
        </w:rPr>
      </w:pPr>
      <w:r w:rsidRPr="00672A35">
        <w:rPr>
          <w:rFonts w:cs="Arial"/>
          <w:lang w:val="en-GB"/>
        </w:rPr>
        <w:t xml:space="preserve">They also discuss the difficulties of adding a new keyword into C++, </w:t>
      </w:r>
      <w:r w:rsidRPr="00672A35">
        <w:rPr>
          <w:rFonts w:cs="Arial"/>
          <w:i/>
          <w:lang w:val="en-GB"/>
        </w:rPr>
        <w:t>reflexpr</w:t>
      </w:r>
      <w:r w:rsidRPr="00672A35">
        <w:rPr>
          <w:rFonts w:cs="Arial"/>
          <w:lang w:val="en-GB"/>
        </w:rPr>
        <w:t>, which could cause naming conflicts</w:t>
      </w:r>
      <w:r w:rsidR="009A44D6" w:rsidRPr="00672A35">
        <w:rPr>
          <w:rFonts w:cs="Arial"/>
          <w:lang w:val="en-GB"/>
        </w:rPr>
        <w:t xml:space="preserve"> in codebases. However they believe this to be a small problem. They did a scan of 994 open-source repositories on </w:t>
      </w:r>
      <w:r w:rsidR="009A44D6" w:rsidRPr="00672A35">
        <w:rPr>
          <w:rFonts w:cs="Arial"/>
          <w:i/>
          <w:lang w:val="en-GB"/>
        </w:rPr>
        <w:t>GitHub</w:t>
      </w:r>
      <w:r w:rsidR="009A44D6" w:rsidRPr="00672A35">
        <w:rPr>
          <w:rFonts w:cs="Arial"/>
          <w:lang w:val="en-GB"/>
        </w:rPr>
        <w:t xml:space="preserve"> and found no occurrences of “</w:t>
      </w:r>
      <w:r w:rsidR="009A44D6" w:rsidRPr="00672A35">
        <w:rPr>
          <w:rFonts w:cs="Arial"/>
          <w:i/>
          <w:lang w:val="en-GB"/>
        </w:rPr>
        <w:t>reflexpr</w:t>
      </w:r>
      <w:r w:rsidR="009A44D6" w:rsidRPr="00672A35">
        <w:rPr>
          <w:rFonts w:cs="Arial"/>
          <w:lang w:val="en-GB"/>
        </w:rPr>
        <w:t>”.</w:t>
      </w:r>
    </w:p>
    <w:p w14:paraId="639D93F4" w14:textId="77777777" w:rsidR="009A44D6" w:rsidRPr="00672A35" w:rsidRDefault="009A44D6" w:rsidP="00263FEE">
      <w:pPr>
        <w:rPr>
          <w:rFonts w:cs="Arial"/>
          <w:lang w:val="en-GB"/>
        </w:rPr>
      </w:pPr>
    </w:p>
    <w:p w14:paraId="2F41E676" w14:textId="11463ECF" w:rsidR="009A44D6" w:rsidRPr="00672A35" w:rsidRDefault="0044781A" w:rsidP="00263FEE">
      <w:pPr>
        <w:rPr>
          <w:rFonts w:cs="Arial"/>
          <w:lang w:val="en-GB"/>
        </w:rPr>
      </w:pPr>
      <w:r w:rsidRPr="00672A35">
        <w:rPr>
          <w:rFonts w:cs="Arial"/>
          <w:lang w:val="en-GB"/>
        </w:rPr>
        <w:fldChar w:fldCharType="begin"/>
      </w:r>
      <w:r w:rsidRPr="00672A35">
        <w:rPr>
          <w:rFonts w:cs="Arial"/>
          <w:lang w:val="en-GB"/>
        </w:rPr>
        <w:instrText xml:space="preserve"> REF _Ref477025112 \h </w:instrText>
      </w:r>
      <w:r w:rsidRPr="00672A35">
        <w:rPr>
          <w:rFonts w:cs="Arial"/>
          <w:lang w:val="en-GB"/>
        </w:rPr>
      </w:r>
      <w:r w:rsidRPr="00672A35">
        <w:rPr>
          <w:rFonts w:cs="Arial"/>
          <w:lang w:val="en-GB"/>
        </w:rPr>
        <w:fldChar w:fldCharType="separate"/>
      </w:r>
      <w:r w:rsidRPr="00672A35">
        <w:rPr>
          <w:lang w:val="en-GB"/>
        </w:rPr>
        <w:t>Figure 16</w:t>
      </w:r>
      <w:r w:rsidRPr="00672A35">
        <w:rPr>
          <w:rFonts w:cs="Arial"/>
          <w:lang w:val="en-GB"/>
        </w:rPr>
        <w:fldChar w:fldCharType="end"/>
      </w:r>
      <w:r w:rsidRPr="00672A35">
        <w:rPr>
          <w:rFonts w:cs="Arial"/>
          <w:lang w:val="en-GB"/>
        </w:rPr>
        <w:t xml:space="preserve"> provides a </w:t>
      </w:r>
      <w:r w:rsidR="009A44D6" w:rsidRPr="00672A35">
        <w:rPr>
          <w:rFonts w:cs="Arial"/>
          <w:lang w:val="en-GB"/>
        </w:rPr>
        <w:t xml:space="preserve">small example, using Chochlík’s (2016) fork of </w:t>
      </w:r>
      <w:r w:rsidR="003640F2" w:rsidRPr="00672A35">
        <w:rPr>
          <w:rFonts w:cs="Arial"/>
          <w:lang w:val="en-GB"/>
        </w:rPr>
        <w:t>C</w:t>
      </w:r>
      <w:r w:rsidR="009A44D6" w:rsidRPr="00672A35">
        <w:rPr>
          <w:rFonts w:cs="Arial"/>
          <w:lang w:val="en-GB"/>
        </w:rPr>
        <w:t>lang, where he implemented a version of the</w:t>
      </w:r>
      <w:r w:rsidR="00FF54EA" w:rsidRPr="00672A35">
        <w:rPr>
          <w:rFonts w:cs="Arial"/>
          <w:lang w:val="en-GB"/>
        </w:rPr>
        <w:t xml:space="preserve"> proposed reflection facilities, in order to get the number of members in a class.</w:t>
      </w:r>
    </w:p>
    <w:p w14:paraId="0E330926" w14:textId="77777777" w:rsidR="009A44D6" w:rsidRPr="00672A35" w:rsidRDefault="009A44D6" w:rsidP="00263FEE">
      <w:pPr>
        <w:rPr>
          <w:rFonts w:cs="Arial"/>
          <w:lang w:val="en-GB"/>
        </w:rPr>
      </w:pPr>
    </w:p>
    <w:tbl>
      <w:tblPr>
        <w:tblStyle w:val="TableGrid"/>
        <w:tblW w:w="0" w:type="auto"/>
        <w:tblLook w:val="04A0" w:firstRow="1" w:lastRow="0" w:firstColumn="1" w:lastColumn="0" w:noHBand="0" w:noVBand="1"/>
      </w:tblPr>
      <w:tblGrid>
        <w:gridCol w:w="9350"/>
      </w:tblGrid>
      <w:tr w:rsidR="009A44D6" w:rsidRPr="00672A35" w14:paraId="39124DC9" w14:textId="77777777" w:rsidTr="009A44D6">
        <w:trPr>
          <w:trHeight w:val="5267"/>
        </w:trPr>
        <w:tc>
          <w:tcPr>
            <w:tcW w:w="9350" w:type="dxa"/>
          </w:tcPr>
          <w:p w14:paraId="1871F307" w14:textId="77777777" w:rsidR="008C7EB5" w:rsidRPr="00672A35" w:rsidRDefault="008C7EB5" w:rsidP="00656044">
            <w:pPr>
              <w:pStyle w:val="NoSpacing"/>
              <w:rPr>
                <w:noProof/>
                <w:lang w:val="en-GB"/>
              </w:rPr>
            </w:pPr>
            <w:r w:rsidRPr="00672A35">
              <w:rPr>
                <w:noProof/>
                <w:lang w:val="en-GB"/>
              </w:rPr>
              <w:lastRenderedPageBreak/>
              <w:t>#include &lt;reflexpr&gt;</w:t>
            </w:r>
          </w:p>
          <w:p w14:paraId="66850046" w14:textId="77777777" w:rsidR="008C7EB5" w:rsidRPr="00672A35" w:rsidRDefault="008C7EB5" w:rsidP="00656044">
            <w:pPr>
              <w:pStyle w:val="NoSpacing"/>
              <w:rPr>
                <w:noProof/>
                <w:lang w:val="en-GB"/>
              </w:rPr>
            </w:pPr>
            <w:r w:rsidRPr="00672A35">
              <w:rPr>
                <w:noProof/>
                <w:lang w:val="en-GB"/>
              </w:rPr>
              <w:t>#include &lt;iostream&gt;</w:t>
            </w:r>
          </w:p>
          <w:p w14:paraId="1B6F86A4" w14:textId="77777777" w:rsidR="008C7EB5" w:rsidRPr="00672A35" w:rsidRDefault="008C7EB5" w:rsidP="00656044">
            <w:pPr>
              <w:pStyle w:val="NoSpacing"/>
              <w:rPr>
                <w:noProof/>
                <w:lang w:val="en-GB"/>
              </w:rPr>
            </w:pPr>
          </w:p>
          <w:p w14:paraId="5F565592" w14:textId="6F661842" w:rsidR="008C7EB5" w:rsidRPr="00672A35" w:rsidRDefault="00075E83" w:rsidP="00656044">
            <w:pPr>
              <w:pStyle w:val="NoSpacing"/>
              <w:rPr>
                <w:noProof/>
                <w:lang w:val="en-GB"/>
              </w:rPr>
            </w:pPr>
            <w:r w:rsidRPr="00672A35">
              <w:rPr>
                <w:noProof/>
                <w:lang w:val="en-GB"/>
              </w:rPr>
              <w:t>class</w:t>
            </w:r>
            <w:r w:rsidR="008C7EB5" w:rsidRPr="00672A35">
              <w:rPr>
                <w:noProof/>
                <w:lang w:val="en-GB"/>
              </w:rPr>
              <w:t xml:space="preserve"> A {</w:t>
            </w:r>
          </w:p>
          <w:p w14:paraId="20B49CC4" w14:textId="77777777" w:rsidR="008C7EB5" w:rsidRPr="00672A35" w:rsidRDefault="008C7EB5" w:rsidP="00656044">
            <w:pPr>
              <w:pStyle w:val="NoSpacing"/>
              <w:rPr>
                <w:noProof/>
                <w:lang w:val="en-GB"/>
              </w:rPr>
            </w:pPr>
            <w:r w:rsidRPr="00672A35">
              <w:rPr>
                <w:noProof/>
                <w:lang w:val="en-GB"/>
              </w:rPr>
              <w:t>public:</w:t>
            </w:r>
          </w:p>
          <w:p w14:paraId="511A404F" w14:textId="77777777" w:rsidR="008C7EB5" w:rsidRPr="00672A35" w:rsidRDefault="008C7EB5" w:rsidP="00656044">
            <w:pPr>
              <w:pStyle w:val="NoSpacing"/>
              <w:rPr>
                <w:noProof/>
                <w:lang w:val="en-GB"/>
              </w:rPr>
            </w:pPr>
            <w:r w:rsidRPr="00672A35">
              <w:rPr>
                <w:noProof/>
                <w:lang w:val="en-GB"/>
              </w:rPr>
              <w:t xml:space="preserve">    int a;</w:t>
            </w:r>
          </w:p>
          <w:p w14:paraId="6D82BF61" w14:textId="77777777" w:rsidR="008C7EB5" w:rsidRPr="00672A35" w:rsidRDefault="008C7EB5" w:rsidP="00656044">
            <w:pPr>
              <w:pStyle w:val="NoSpacing"/>
              <w:rPr>
                <w:noProof/>
                <w:lang w:val="en-GB"/>
              </w:rPr>
            </w:pPr>
          </w:p>
          <w:p w14:paraId="0A5F67FF" w14:textId="77777777" w:rsidR="008C7EB5" w:rsidRPr="00672A35" w:rsidRDefault="008C7EB5" w:rsidP="00656044">
            <w:pPr>
              <w:pStyle w:val="NoSpacing"/>
              <w:rPr>
                <w:noProof/>
                <w:lang w:val="en-GB"/>
              </w:rPr>
            </w:pPr>
            <w:r w:rsidRPr="00672A35">
              <w:rPr>
                <w:noProof/>
                <w:lang w:val="en-GB"/>
              </w:rPr>
              <w:t>private:</w:t>
            </w:r>
          </w:p>
          <w:p w14:paraId="092556FD" w14:textId="6A7E20E8" w:rsidR="008C7EB5" w:rsidRPr="00672A35" w:rsidRDefault="008C7EB5" w:rsidP="00656044">
            <w:pPr>
              <w:pStyle w:val="NoSpacing"/>
              <w:rPr>
                <w:noProof/>
                <w:lang w:val="en-GB"/>
              </w:rPr>
            </w:pPr>
            <w:r w:rsidRPr="00672A35">
              <w:rPr>
                <w:noProof/>
                <w:lang w:val="en-GB"/>
              </w:rPr>
              <w:t xml:space="preserve">    int b;</w:t>
            </w:r>
          </w:p>
          <w:p w14:paraId="24C7A056" w14:textId="195ECF86" w:rsidR="008C7EB5" w:rsidRPr="00672A35" w:rsidRDefault="008C7EB5" w:rsidP="00656044">
            <w:pPr>
              <w:pStyle w:val="NoSpacing"/>
              <w:rPr>
                <w:noProof/>
                <w:lang w:val="en-GB"/>
              </w:rPr>
            </w:pPr>
            <w:r w:rsidRPr="00672A35">
              <w:rPr>
                <w:noProof/>
                <w:lang w:val="en-GB"/>
              </w:rPr>
              <w:t>}</w:t>
            </w:r>
          </w:p>
          <w:p w14:paraId="03C16264" w14:textId="77777777" w:rsidR="008C7EB5" w:rsidRPr="00672A35" w:rsidRDefault="008C7EB5" w:rsidP="00656044">
            <w:pPr>
              <w:pStyle w:val="NoSpacing"/>
              <w:rPr>
                <w:noProof/>
                <w:lang w:val="en-GB"/>
              </w:rPr>
            </w:pPr>
          </w:p>
          <w:p w14:paraId="2CE83E57" w14:textId="64AC694B" w:rsidR="008C7EB5" w:rsidRPr="00672A35" w:rsidRDefault="008C7EB5" w:rsidP="00656044">
            <w:pPr>
              <w:pStyle w:val="NoSpacing"/>
              <w:rPr>
                <w:noProof/>
                <w:lang w:val="en-GB"/>
              </w:rPr>
            </w:pPr>
            <w:r w:rsidRPr="00672A35">
              <w:rPr>
                <w:noProof/>
                <w:lang w:val="en-GB"/>
              </w:rPr>
              <w:t>int main(int argc, char **argv) {</w:t>
            </w:r>
          </w:p>
          <w:p w14:paraId="37E6D240" w14:textId="77777777" w:rsidR="008C7EB5" w:rsidRPr="00672A35" w:rsidRDefault="008C7EB5" w:rsidP="00656044">
            <w:pPr>
              <w:pStyle w:val="NoSpacing"/>
              <w:rPr>
                <w:noProof/>
                <w:lang w:val="en-GB"/>
              </w:rPr>
            </w:pPr>
            <w:r w:rsidRPr="00672A35">
              <w:rPr>
                <w:noProof/>
                <w:lang w:val="en-GB"/>
              </w:rPr>
              <w:t xml:space="preserve">    typedef reflexpr(A) meta_A;</w:t>
            </w:r>
          </w:p>
          <w:p w14:paraId="087D0D3A" w14:textId="77777777" w:rsidR="008C7EB5" w:rsidRPr="00672A35" w:rsidRDefault="008C7EB5" w:rsidP="00656044">
            <w:pPr>
              <w:pStyle w:val="NoSpacing"/>
              <w:rPr>
                <w:noProof/>
                <w:lang w:val="en-GB"/>
              </w:rPr>
            </w:pPr>
          </w:p>
          <w:p w14:paraId="2305827D" w14:textId="77777777" w:rsidR="008C7EB5" w:rsidRPr="00672A35" w:rsidRDefault="008C7EB5" w:rsidP="00656044">
            <w:pPr>
              <w:pStyle w:val="NoSpacing"/>
              <w:rPr>
                <w:noProof/>
                <w:lang w:val="en-GB"/>
              </w:rPr>
            </w:pPr>
            <w:r w:rsidRPr="00672A35">
              <w:rPr>
                <w:noProof/>
                <w:lang w:val="en-GB"/>
              </w:rPr>
              <w:t xml:space="preserve">    std::cout &lt;&lt; “The number of public data members is “ &lt;&lt;</w:t>
            </w:r>
          </w:p>
          <w:p w14:paraId="162E9E41" w14:textId="2FB92CF0" w:rsidR="008C7EB5" w:rsidRPr="00672A35" w:rsidRDefault="008C7EB5" w:rsidP="00656044">
            <w:pPr>
              <w:pStyle w:val="NoSpacing"/>
              <w:rPr>
                <w:noProof/>
                <w:lang w:val="en-GB"/>
              </w:rPr>
            </w:pPr>
            <w:r w:rsidRPr="00672A35">
              <w:rPr>
                <w:noProof/>
                <w:lang w:val="en-GB"/>
              </w:rPr>
              <w:t xml:space="preserve">        std::meta::get_size_v&lt;std::meta::get_data_members_t&lt;meta_A&gt;&gt;;</w:t>
            </w:r>
          </w:p>
          <w:p w14:paraId="2945F4F8" w14:textId="77777777" w:rsidR="008C7EB5" w:rsidRPr="00672A35" w:rsidRDefault="008C7EB5" w:rsidP="00656044">
            <w:pPr>
              <w:pStyle w:val="NoSpacing"/>
              <w:rPr>
                <w:noProof/>
                <w:lang w:val="en-GB"/>
              </w:rPr>
            </w:pPr>
          </w:p>
          <w:p w14:paraId="300EBDAB" w14:textId="77777777" w:rsidR="008C7EB5" w:rsidRPr="00672A35" w:rsidRDefault="008C7EB5" w:rsidP="00656044">
            <w:pPr>
              <w:pStyle w:val="NoSpacing"/>
              <w:rPr>
                <w:noProof/>
                <w:lang w:val="en-GB"/>
              </w:rPr>
            </w:pPr>
            <w:r w:rsidRPr="00672A35">
              <w:rPr>
                <w:noProof/>
                <w:lang w:val="en-GB"/>
              </w:rPr>
              <w:t xml:space="preserve">    std::cout &lt;&lt; ‘\n’;</w:t>
            </w:r>
          </w:p>
          <w:p w14:paraId="4BA7E6C9" w14:textId="77777777" w:rsidR="008C7EB5" w:rsidRPr="00672A35" w:rsidRDefault="008C7EB5" w:rsidP="00656044">
            <w:pPr>
              <w:pStyle w:val="NoSpacing"/>
              <w:rPr>
                <w:noProof/>
                <w:lang w:val="en-GB"/>
              </w:rPr>
            </w:pPr>
          </w:p>
          <w:p w14:paraId="5028C9A0" w14:textId="77777777" w:rsidR="008C7EB5" w:rsidRPr="00672A35" w:rsidRDefault="008C7EB5" w:rsidP="00656044">
            <w:pPr>
              <w:pStyle w:val="NoSpacing"/>
              <w:rPr>
                <w:noProof/>
                <w:lang w:val="en-GB"/>
              </w:rPr>
            </w:pPr>
            <w:r w:rsidRPr="00672A35">
              <w:rPr>
                <w:noProof/>
                <w:lang w:val="en-GB"/>
              </w:rPr>
              <w:t xml:space="preserve">    std::cout &lt;&lt; “The total number of data members is “ &lt;&lt;</w:t>
            </w:r>
          </w:p>
          <w:p w14:paraId="72B11477" w14:textId="77777777" w:rsidR="008C7EB5" w:rsidRPr="00672A35" w:rsidRDefault="008C7EB5" w:rsidP="00656044">
            <w:pPr>
              <w:pStyle w:val="NoSpacing"/>
              <w:rPr>
                <w:noProof/>
                <w:lang w:val="en-GB"/>
              </w:rPr>
            </w:pPr>
            <w:r w:rsidRPr="00672A35">
              <w:rPr>
                <w:noProof/>
                <w:lang w:val="en-GB"/>
              </w:rPr>
              <w:t xml:space="preserve">        std::meta::get_size_v&lt;std::meta::get_all_data_members_t&lt;meta_A&gt;&gt;;</w:t>
            </w:r>
          </w:p>
          <w:p w14:paraId="3E766097" w14:textId="77777777" w:rsidR="008C7EB5" w:rsidRPr="00672A35" w:rsidRDefault="008C7EB5" w:rsidP="00656044">
            <w:pPr>
              <w:pStyle w:val="NoSpacing"/>
              <w:rPr>
                <w:noProof/>
                <w:color w:val="00B0F0"/>
                <w:lang w:val="en-GB"/>
              </w:rPr>
            </w:pPr>
          </w:p>
          <w:p w14:paraId="5E645AEB" w14:textId="77777777" w:rsidR="008C7EB5" w:rsidRPr="00672A35" w:rsidRDefault="008C7EB5" w:rsidP="00656044">
            <w:pPr>
              <w:pStyle w:val="NoSpacing"/>
              <w:rPr>
                <w:noProof/>
                <w:color w:val="00B0F0"/>
                <w:lang w:val="en-GB"/>
              </w:rPr>
            </w:pPr>
            <w:r w:rsidRPr="00672A35">
              <w:rPr>
                <w:noProof/>
                <w:color w:val="00B0F0"/>
                <w:lang w:val="en-GB"/>
              </w:rPr>
              <w:t xml:space="preserve">    /* Output:</w:t>
            </w:r>
          </w:p>
          <w:p w14:paraId="379901B0" w14:textId="5BEC11E3" w:rsidR="008C7EB5" w:rsidRPr="00672A35" w:rsidRDefault="008C7EB5" w:rsidP="00656044">
            <w:pPr>
              <w:pStyle w:val="NoSpacing"/>
              <w:rPr>
                <w:noProof/>
                <w:color w:val="00B0F0"/>
                <w:lang w:val="en-GB"/>
              </w:rPr>
            </w:pPr>
            <w:r w:rsidRPr="00672A35">
              <w:rPr>
                <w:noProof/>
                <w:color w:val="00B0F0"/>
                <w:lang w:val="en-GB"/>
              </w:rPr>
              <w:t xml:space="preserve">        The number of public data members is 1</w:t>
            </w:r>
          </w:p>
          <w:p w14:paraId="7BD3A827" w14:textId="77AD9693" w:rsidR="008C7EB5" w:rsidRPr="00672A35" w:rsidRDefault="008C7EB5" w:rsidP="00656044">
            <w:pPr>
              <w:pStyle w:val="NoSpacing"/>
              <w:rPr>
                <w:noProof/>
                <w:color w:val="00B0F0"/>
                <w:lang w:val="en-GB"/>
              </w:rPr>
            </w:pPr>
            <w:r w:rsidRPr="00672A35">
              <w:rPr>
                <w:noProof/>
                <w:color w:val="00B0F0"/>
                <w:lang w:val="en-GB"/>
              </w:rPr>
              <w:t xml:space="preserve">        The total number of data members is 2</w:t>
            </w:r>
            <w:r w:rsidR="00656044" w:rsidRPr="00672A35">
              <w:rPr>
                <w:noProof/>
                <w:color w:val="00B0F0"/>
                <w:lang w:val="en-GB"/>
              </w:rPr>
              <w:t xml:space="preserve"> </w:t>
            </w:r>
            <w:r w:rsidRPr="00672A35">
              <w:rPr>
                <w:noProof/>
                <w:color w:val="00B0F0"/>
                <w:lang w:val="en-GB"/>
              </w:rPr>
              <w:t xml:space="preserve">*/    </w:t>
            </w:r>
          </w:p>
          <w:p w14:paraId="1D03E26E" w14:textId="44569F99" w:rsidR="008C7EB5" w:rsidRPr="00672A35" w:rsidRDefault="008C7EB5" w:rsidP="00075E83">
            <w:pPr>
              <w:pStyle w:val="NoSpacing"/>
              <w:keepNext/>
              <w:rPr>
                <w:lang w:val="en-GB"/>
              </w:rPr>
            </w:pPr>
            <w:r w:rsidRPr="00672A35">
              <w:rPr>
                <w:noProof/>
                <w:lang w:val="en-GB"/>
              </w:rPr>
              <w:t>}</w:t>
            </w:r>
          </w:p>
        </w:tc>
      </w:tr>
    </w:tbl>
    <w:p w14:paraId="6170587E" w14:textId="7ED29532" w:rsidR="003E1DEF" w:rsidRPr="00672A35" w:rsidRDefault="00075E83" w:rsidP="00DA2FD4">
      <w:pPr>
        <w:pStyle w:val="Caption"/>
        <w:jc w:val="center"/>
        <w:rPr>
          <w:lang w:val="en-GB"/>
        </w:rPr>
      </w:pPr>
      <w:bookmarkStart w:id="30" w:name="_Ref4770251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16</w:t>
      </w:r>
      <w:r w:rsidRPr="00672A35">
        <w:rPr>
          <w:lang w:val="en-GB"/>
        </w:rPr>
        <w:fldChar w:fldCharType="end"/>
      </w:r>
      <w:bookmarkEnd w:id="30"/>
      <w:r w:rsidRPr="00672A35">
        <w:rPr>
          <w:lang w:val="en-GB"/>
        </w:rPr>
        <w:t xml:space="preserve"> - Example, using Chochlik's Clang fork, to get the number of members in a class.</w:t>
      </w:r>
    </w:p>
    <w:p w14:paraId="486FF5D7" w14:textId="77777777" w:rsidR="00B73D72" w:rsidRPr="00672A35" w:rsidRDefault="00B73D72" w:rsidP="003E1DEF">
      <w:pPr>
        <w:rPr>
          <w:rFonts w:cs="Arial"/>
          <w:lang w:val="en-GB"/>
        </w:rPr>
      </w:pPr>
    </w:p>
    <w:p w14:paraId="0A371C8A" w14:textId="77777777" w:rsidR="00B73D72" w:rsidRPr="00672A35" w:rsidRDefault="00B73D72" w:rsidP="003E1DEF">
      <w:pPr>
        <w:rPr>
          <w:rFonts w:cs="Arial"/>
          <w:lang w:val="en-GB"/>
        </w:rPr>
      </w:pPr>
    </w:p>
    <w:p w14:paraId="7F4E8F07" w14:textId="77777777" w:rsidR="00B73D72" w:rsidRPr="00672A35" w:rsidRDefault="00B73D72" w:rsidP="003E1DEF">
      <w:pPr>
        <w:rPr>
          <w:rFonts w:cs="Arial"/>
          <w:lang w:val="en-GB"/>
        </w:rPr>
      </w:pPr>
    </w:p>
    <w:p w14:paraId="03D208E4" w14:textId="77777777" w:rsidR="00B73D72" w:rsidRPr="00672A35" w:rsidRDefault="00B73D72" w:rsidP="003E1DEF">
      <w:pPr>
        <w:rPr>
          <w:rFonts w:cs="Arial"/>
          <w:lang w:val="en-GB"/>
        </w:rPr>
      </w:pPr>
    </w:p>
    <w:p w14:paraId="2BABC45B" w14:textId="77777777" w:rsidR="00B73D72" w:rsidRPr="00672A35" w:rsidRDefault="00B73D72" w:rsidP="003E1DEF">
      <w:pPr>
        <w:rPr>
          <w:rFonts w:cs="Arial"/>
          <w:lang w:val="en-GB"/>
        </w:rPr>
      </w:pPr>
    </w:p>
    <w:p w14:paraId="7798B35E" w14:textId="77777777" w:rsidR="00B73D72" w:rsidRPr="00672A35" w:rsidRDefault="00B73D72" w:rsidP="003E1DEF">
      <w:pPr>
        <w:rPr>
          <w:rFonts w:cs="Arial"/>
          <w:lang w:val="en-GB"/>
        </w:rPr>
      </w:pPr>
    </w:p>
    <w:p w14:paraId="64D7DFEB" w14:textId="77777777" w:rsidR="00B73D72" w:rsidRPr="00672A35" w:rsidRDefault="00B73D72" w:rsidP="003E1DEF">
      <w:pPr>
        <w:rPr>
          <w:rFonts w:cs="Arial"/>
          <w:lang w:val="en-GB"/>
        </w:rPr>
      </w:pPr>
    </w:p>
    <w:p w14:paraId="6B0A4C4B" w14:textId="77777777" w:rsidR="00E443A2" w:rsidRPr="00672A35" w:rsidRDefault="00E443A2" w:rsidP="003E1DEF">
      <w:pPr>
        <w:rPr>
          <w:rFonts w:cs="Arial"/>
          <w:lang w:val="en-GB"/>
        </w:rPr>
      </w:pPr>
    </w:p>
    <w:p w14:paraId="329D00E2" w14:textId="77777777" w:rsidR="00656044" w:rsidRPr="00672A35" w:rsidRDefault="00656044" w:rsidP="003E1DEF">
      <w:pPr>
        <w:rPr>
          <w:rFonts w:cs="Arial"/>
          <w:lang w:val="en-GB"/>
        </w:rPr>
      </w:pPr>
    </w:p>
    <w:p w14:paraId="4C37A37C" w14:textId="77777777" w:rsidR="00656044" w:rsidRPr="00672A35" w:rsidRDefault="00656044" w:rsidP="003E1DEF">
      <w:pPr>
        <w:rPr>
          <w:rFonts w:cs="Arial"/>
          <w:lang w:val="en-GB"/>
        </w:rPr>
      </w:pPr>
    </w:p>
    <w:p w14:paraId="642EEDE7" w14:textId="77777777" w:rsidR="00E443A2" w:rsidRPr="00672A35" w:rsidRDefault="00E443A2" w:rsidP="003E1DEF">
      <w:pPr>
        <w:rPr>
          <w:rFonts w:cs="Arial"/>
          <w:lang w:val="en-GB"/>
        </w:rPr>
      </w:pPr>
    </w:p>
    <w:p w14:paraId="7769A8A8" w14:textId="77777777" w:rsidR="00E443A2" w:rsidRPr="00672A35" w:rsidRDefault="00E443A2" w:rsidP="003E1DEF">
      <w:pPr>
        <w:rPr>
          <w:rFonts w:cs="Arial"/>
          <w:lang w:val="en-GB"/>
        </w:rPr>
      </w:pPr>
    </w:p>
    <w:p w14:paraId="1F167F45" w14:textId="77777777" w:rsidR="007E36DE" w:rsidRPr="00672A35" w:rsidRDefault="007E36DE" w:rsidP="003E1DEF">
      <w:pPr>
        <w:rPr>
          <w:rFonts w:cs="Arial"/>
          <w:lang w:val="en-GB"/>
        </w:rPr>
      </w:pPr>
    </w:p>
    <w:p w14:paraId="3D1D4C43" w14:textId="77777777" w:rsidR="007E36DE" w:rsidRPr="00672A35" w:rsidRDefault="007E36DE" w:rsidP="003E1DEF">
      <w:pPr>
        <w:rPr>
          <w:rFonts w:cs="Arial"/>
          <w:lang w:val="en-GB"/>
        </w:rPr>
      </w:pPr>
    </w:p>
    <w:p w14:paraId="2B782AE5" w14:textId="77777777" w:rsidR="00E443A2" w:rsidRPr="00672A35" w:rsidRDefault="00E443A2" w:rsidP="003E1DEF">
      <w:pPr>
        <w:rPr>
          <w:rFonts w:cs="Arial"/>
          <w:lang w:val="en-GB"/>
        </w:rPr>
      </w:pPr>
    </w:p>
    <w:p w14:paraId="33FFFAA8" w14:textId="77777777" w:rsidR="00E4532C" w:rsidRPr="00672A35" w:rsidRDefault="00E4532C" w:rsidP="003E1DEF">
      <w:pPr>
        <w:rPr>
          <w:rFonts w:cs="Arial"/>
          <w:lang w:val="en-GB"/>
        </w:rPr>
      </w:pPr>
    </w:p>
    <w:p w14:paraId="3C126264" w14:textId="77777777" w:rsidR="00E443A2" w:rsidRPr="00672A35" w:rsidRDefault="00E443A2" w:rsidP="003E1DEF">
      <w:pPr>
        <w:rPr>
          <w:rFonts w:cs="Arial"/>
          <w:lang w:val="en-GB"/>
        </w:rPr>
      </w:pPr>
    </w:p>
    <w:p w14:paraId="50FB1FF6" w14:textId="77777777" w:rsidR="00E443A2" w:rsidRPr="00672A35" w:rsidRDefault="00E443A2" w:rsidP="003E1DEF">
      <w:pPr>
        <w:rPr>
          <w:rFonts w:cs="Arial"/>
          <w:lang w:val="en-GB"/>
        </w:rPr>
      </w:pPr>
    </w:p>
    <w:p w14:paraId="4D0613FB" w14:textId="77777777" w:rsidR="00E443A2" w:rsidRDefault="00E443A2" w:rsidP="003E1DEF">
      <w:pPr>
        <w:rPr>
          <w:rFonts w:cs="Arial"/>
          <w:lang w:val="en-GB"/>
        </w:rPr>
      </w:pPr>
    </w:p>
    <w:p w14:paraId="04A61F83" w14:textId="77777777" w:rsidR="00672A35" w:rsidRPr="00672A35" w:rsidRDefault="00672A35" w:rsidP="003E1DEF">
      <w:pPr>
        <w:rPr>
          <w:rFonts w:cs="Arial"/>
          <w:lang w:val="en-GB"/>
        </w:rPr>
      </w:pPr>
    </w:p>
    <w:p w14:paraId="3C79DA00" w14:textId="4DD78802" w:rsidR="00411E9E" w:rsidRPr="00672A35" w:rsidRDefault="002131C7" w:rsidP="008E2BD9">
      <w:pPr>
        <w:pStyle w:val="Heading1"/>
        <w:rPr>
          <w:rFonts w:cs="Arial"/>
          <w:lang w:val="en-GB"/>
        </w:rPr>
      </w:pPr>
      <w:bookmarkStart w:id="31" w:name="_Toc475295163"/>
      <w:bookmarkStart w:id="32" w:name="_Ref477027370"/>
      <w:bookmarkStart w:id="33" w:name="_Ref477027374"/>
      <w:r w:rsidRPr="00672A35">
        <w:rPr>
          <w:rFonts w:cs="Arial"/>
          <w:lang w:val="en-GB"/>
        </w:rPr>
        <w:lastRenderedPageBreak/>
        <w:t>Current Work</w:t>
      </w:r>
      <w:bookmarkEnd w:id="31"/>
      <w:bookmarkEnd w:id="32"/>
      <w:bookmarkEnd w:id="33"/>
    </w:p>
    <w:p w14:paraId="4F6024AB" w14:textId="7413A8C6" w:rsidR="00926095" w:rsidRPr="00672A35" w:rsidRDefault="00926095" w:rsidP="00926095">
      <w:pPr>
        <w:pStyle w:val="Heading2"/>
        <w:rPr>
          <w:lang w:val="en-GB"/>
        </w:rPr>
      </w:pPr>
      <w:r w:rsidRPr="00672A35">
        <w:rPr>
          <w:lang w:val="en-GB"/>
        </w:rPr>
        <w:t>Note on</w:t>
      </w:r>
      <w:r w:rsidR="005D6846" w:rsidRPr="00672A35">
        <w:rPr>
          <w:lang w:val="en-GB"/>
        </w:rPr>
        <w:t xml:space="preserve"> section</w:t>
      </w:r>
      <w:r w:rsidRPr="00672A35">
        <w:rPr>
          <w:lang w:val="en-GB"/>
        </w:rPr>
        <w:t xml:space="preserve"> </w:t>
      </w:r>
      <w:r w:rsidR="000A7DE4" w:rsidRPr="00672A35">
        <w:rPr>
          <w:lang w:val="en-GB"/>
        </w:rPr>
        <w:fldChar w:fldCharType="begin"/>
      </w:r>
      <w:r w:rsidR="000A7DE4" w:rsidRPr="00672A35">
        <w:rPr>
          <w:lang w:val="en-GB"/>
        </w:rPr>
        <w:instrText xml:space="preserve"> REF _Ref477027374 \r \h </w:instrText>
      </w:r>
      <w:r w:rsidR="000A7DE4" w:rsidRPr="00672A35">
        <w:rPr>
          <w:lang w:val="en-GB"/>
        </w:rPr>
      </w:r>
      <w:r w:rsidR="000A7DE4" w:rsidRPr="00672A35">
        <w:rPr>
          <w:lang w:val="en-GB"/>
        </w:rPr>
        <w:fldChar w:fldCharType="separate"/>
      </w:r>
      <w:r w:rsidR="000A7DE4" w:rsidRPr="00672A35">
        <w:rPr>
          <w:lang w:val="en-GB"/>
        </w:rPr>
        <w:t>4</w:t>
      </w:r>
      <w:r w:rsidR="000A7DE4" w:rsidRPr="00672A35">
        <w:rPr>
          <w:lang w:val="en-GB"/>
        </w:rPr>
        <w:fldChar w:fldCharType="end"/>
      </w:r>
    </w:p>
    <w:p w14:paraId="366B81F9" w14:textId="77777777" w:rsidR="00926095" w:rsidRPr="00672A35" w:rsidRDefault="00926095" w:rsidP="00926095">
      <w:pPr>
        <w:rPr>
          <w:i/>
          <w:lang w:val="en-GB"/>
        </w:rPr>
      </w:pPr>
      <w:r w:rsidRPr="00672A35">
        <w:rPr>
          <w:lang w:val="en-GB"/>
        </w:rPr>
        <w:t xml:space="preserve">The C++ specification is sometimes a little loose on terms. An example would be, from </w:t>
      </w:r>
      <w:r w:rsidRPr="00672A35">
        <w:rPr>
          <w:lang w:val="en-GB"/>
        </w:rPr>
        <w:fldChar w:fldCharType="begin"/>
      </w:r>
      <w:r w:rsidRPr="00672A35">
        <w:rPr>
          <w:lang w:val="en-GB"/>
        </w:rPr>
        <w:instrText xml:space="preserve"> REF _Ref477025348 \h </w:instrText>
      </w:r>
      <w:r w:rsidRPr="00672A35">
        <w:rPr>
          <w:lang w:val="en-GB"/>
        </w:rPr>
      </w:r>
      <w:r w:rsidRPr="00672A35">
        <w:rPr>
          <w:lang w:val="en-GB"/>
        </w:rPr>
        <w:fldChar w:fldCharType="separate"/>
      </w:r>
      <w:r w:rsidRPr="00672A35">
        <w:rPr>
          <w:lang w:val="en-GB"/>
        </w:rPr>
        <w:t>Figure 21</w:t>
      </w:r>
      <w:r w:rsidRPr="00672A35">
        <w:rPr>
          <w:lang w:val="en-GB"/>
        </w:rPr>
        <w:fldChar w:fldCharType="end"/>
      </w:r>
      <w:r w:rsidRPr="00672A35">
        <w:rPr>
          <w:lang w:val="en-GB"/>
        </w:rPr>
        <w:t xml:space="preserve">, what is an </w:t>
      </w:r>
      <w:r w:rsidRPr="00672A35">
        <w:rPr>
          <w:i/>
          <w:lang w:val="en-GB"/>
        </w:rPr>
        <w:t>int</w:t>
      </w:r>
      <w:r w:rsidRPr="00672A35">
        <w:rPr>
          <w:lang w:val="en-GB"/>
        </w:rPr>
        <w:t xml:space="preserve"> to an </w:t>
      </w:r>
      <w:r w:rsidRPr="00672A35">
        <w:rPr>
          <w:i/>
          <w:lang w:val="en-GB"/>
        </w:rPr>
        <w:t>int *?</w:t>
      </w:r>
    </w:p>
    <w:p w14:paraId="5565FCBB" w14:textId="77777777" w:rsidR="00926095" w:rsidRPr="00672A35" w:rsidRDefault="00926095" w:rsidP="00926095">
      <w:pPr>
        <w:rPr>
          <w:lang w:val="en-GB"/>
        </w:rPr>
      </w:pPr>
    </w:p>
    <w:tbl>
      <w:tblPr>
        <w:tblStyle w:val="TableGrid"/>
        <w:tblW w:w="0" w:type="auto"/>
        <w:tblLook w:val="04A0" w:firstRow="1" w:lastRow="0" w:firstColumn="1" w:lastColumn="0" w:noHBand="0" w:noVBand="1"/>
      </w:tblPr>
      <w:tblGrid>
        <w:gridCol w:w="9350"/>
      </w:tblGrid>
      <w:tr w:rsidR="00926095" w:rsidRPr="00672A35" w14:paraId="2E7CB023" w14:textId="77777777" w:rsidTr="00902E48">
        <w:tc>
          <w:tcPr>
            <w:tcW w:w="9350" w:type="dxa"/>
          </w:tcPr>
          <w:p w14:paraId="673F10F6" w14:textId="77777777" w:rsidR="00926095" w:rsidRPr="00672A35" w:rsidRDefault="00926095" w:rsidP="00902E48">
            <w:pPr>
              <w:pStyle w:val="NoSpacing"/>
              <w:rPr>
                <w:noProof/>
                <w:lang w:val="en-GB"/>
              </w:rPr>
            </w:pPr>
            <w:r w:rsidRPr="00672A35">
              <w:rPr>
                <w:noProof/>
                <w:lang w:val="en-GB"/>
              </w:rPr>
              <w:t>int integer;</w:t>
            </w:r>
          </w:p>
          <w:p w14:paraId="797A937E" w14:textId="77777777" w:rsidR="00926095" w:rsidRPr="00672A35" w:rsidRDefault="00926095" w:rsidP="00902E48">
            <w:pPr>
              <w:pStyle w:val="NoSpacing"/>
              <w:rPr>
                <w:noProof/>
                <w:lang w:val="en-GB"/>
              </w:rPr>
            </w:pPr>
            <w:r w:rsidRPr="00672A35">
              <w:rPr>
                <w:noProof/>
                <w:lang w:val="en-GB"/>
              </w:rPr>
              <w:t>int *ptr;</w:t>
            </w:r>
          </w:p>
          <w:p w14:paraId="6E7938B7" w14:textId="77777777" w:rsidR="00926095" w:rsidRPr="00672A35" w:rsidRDefault="00926095" w:rsidP="00902E48">
            <w:pPr>
              <w:pStyle w:val="NoSpacing"/>
              <w:rPr>
                <w:noProof/>
                <w:lang w:val="en-GB"/>
              </w:rPr>
            </w:pPr>
            <w:r w:rsidRPr="00672A35">
              <w:rPr>
                <w:noProof/>
                <w:lang w:val="en-GB"/>
              </w:rPr>
              <w:t>int &amp;ref;</w:t>
            </w:r>
          </w:p>
          <w:p w14:paraId="78CB68B4" w14:textId="37D8E043" w:rsidR="00926095" w:rsidRPr="00672A35" w:rsidRDefault="00E9717E" w:rsidP="00E9717E">
            <w:pPr>
              <w:pStyle w:val="NoSpacing"/>
              <w:rPr>
                <w:lang w:val="en-GB"/>
              </w:rPr>
            </w:pPr>
            <w:r>
              <w:rPr>
                <w:noProof/>
                <w:lang w:val="en-GB"/>
              </w:rPr>
              <w:t>int arr[32];</w:t>
            </w:r>
          </w:p>
        </w:tc>
      </w:tr>
    </w:tbl>
    <w:p w14:paraId="007DF42D" w14:textId="77777777" w:rsidR="00926095" w:rsidRPr="00672A35" w:rsidRDefault="00926095" w:rsidP="00926095">
      <w:pPr>
        <w:pStyle w:val="Caption"/>
        <w:jc w:val="center"/>
        <w:rPr>
          <w:lang w:val="en-GB"/>
        </w:rPr>
      </w:pPr>
      <w:bookmarkStart w:id="34" w:name="_Ref4770253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17</w:t>
      </w:r>
      <w:r w:rsidRPr="00672A35">
        <w:rPr>
          <w:lang w:val="en-GB"/>
        </w:rPr>
        <w:fldChar w:fldCharType="end"/>
      </w:r>
      <w:bookmarkEnd w:id="34"/>
      <w:r w:rsidRPr="00672A35">
        <w:rPr>
          <w:lang w:val="en-GB"/>
        </w:rPr>
        <w:t xml:space="preserve"> - Different "types" of an int in C++.</w:t>
      </w:r>
    </w:p>
    <w:p w14:paraId="7B0D246E" w14:textId="77777777" w:rsidR="00926095" w:rsidRPr="00672A35" w:rsidRDefault="00926095" w:rsidP="00926095">
      <w:pPr>
        <w:rPr>
          <w:lang w:val="en-GB"/>
        </w:rPr>
      </w:pPr>
      <w:r w:rsidRPr="00672A35">
        <w:rPr>
          <w:lang w:val="en-GB"/>
        </w:rPr>
        <w:t xml:space="preserve">If we dereference </w:t>
      </w:r>
      <w:r w:rsidRPr="00672A35">
        <w:rPr>
          <w:i/>
          <w:lang w:val="en-GB"/>
        </w:rPr>
        <w:t>ptr</w:t>
      </w:r>
      <w:r w:rsidRPr="00672A35">
        <w:rPr>
          <w:lang w:val="en-GB"/>
        </w:rPr>
        <w:t xml:space="preserve">, then its type becomes an </w:t>
      </w:r>
      <w:r w:rsidRPr="00672A35">
        <w:rPr>
          <w:i/>
          <w:lang w:val="en-GB"/>
        </w:rPr>
        <w:t>int</w:t>
      </w:r>
      <w:r w:rsidRPr="00672A35">
        <w:rPr>
          <w:lang w:val="en-GB"/>
        </w:rPr>
        <w:t xml:space="preserve">. However, the C++ standard does not have a well-defined term for what an </w:t>
      </w:r>
      <w:r w:rsidRPr="00672A35">
        <w:rPr>
          <w:i/>
          <w:lang w:val="en-GB"/>
        </w:rPr>
        <w:t>int</w:t>
      </w:r>
      <w:r w:rsidRPr="00672A35">
        <w:rPr>
          <w:lang w:val="en-GB"/>
        </w:rPr>
        <w:t xml:space="preserve"> is to an </w:t>
      </w:r>
      <w:r w:rsidRPr="00672A35">
        <w:rPr>
          <w:i/>
          <w:lang w:val="en-GB"/>
        </w:rPr>
        <w:t>int *</w:t>
      </w:r>
      <w:r w:rsidRPr="00672A35">
        <w:rPr>
          <w:lang w:val="en-GB"/>
        </w:rPr>
        <w:t xml:space="preserve">, or an </w:t>
      </w:r>
      <w:r w:rsidRPr="00672A35">
        <w:rPr>
          <w:i/>
          <w:lang w:val="en-GB"/>
        </w:rPr>
        <w:t>int &amp;</w:t>
      </w:r>
      <w:r w:rsidRPr="00672A35">
        <w:rPr>
          <w:lang w:val="en-GB"/>
        </w:rPr>
        <w:t xml:space="preserve">, or an </w:t>
      </w:r>
      <w:r w:rsidRPr="00672A35">
        <w:rPr>
          <w:i/>
          <w:lang w:val="en-GB"/>
        </w:rPr>
        <w:t>int</w:t>
      </w:r>
      <w:r w:rsidRPr="00672A35">
        <w:rPr>
          <w:lang w:val="en-GB"/>
        </w:rPr>
        <w:t xml:space="preserve"> array. In the tool, I have defined an </w:t>
      </w:r>
      <w:r w:rsidRPr="00672A35">
        <w:rPr>
          <w:i/>
          <w:lang w:val="en-GB"/>
        </w:rPr>
        <w:t>int</w:t>
      </w:r>
      <w:r w:rsidRPr="00672A35">
        <w:rPr>
          <w:lang w:val="en-GB"/>
        </w:rPr>
        <w:t xml:space="preserve"> as a </w:t>
      </w:r>
      <w:r w:rsidRPr="00672A35">
        <w:rPr>
          <w:i/>
          <w:lang w:val="en-GB"/>
        </w:rPr>
        <w:t>weak type</w:t>
      </w:r>
      <w:r w:rsidRPr="00672A35">
        <w:rPr>
          <w:lang w:val="en-GB"/>
        </w:rPr>
        <w:t xml:space="preserve"> of an </w:t>
      </w:r>
      <w:r w:rsidRPr="00672A35">
        <w:rPr>
          <w:i/>
          <w:lang w:val="en-GB"/>
        </w:rPr>
        <w:t>int *</w:t>
      </w:r>
      <w:r w:rsidRPr="00672A35">
        <w:rPr>
          <w:lang w:val="en-GB"/>
        </w:rPr>
        <w:t>, as it is the same type, but without any specifier.</w:t>
      </w:r>
    </w:p>
    <w:p w14:paraId="7A48A147" w14:textId="77777777" w:rsidR="00926095" w:rsidRPr="00672A35" w:rsidRDefault="00926095" w:rsidP="00926095">
      <w:pPr>
        <w:rPr>
          <w:lang w:val="en-GB"/>
        </w:rPr>
      </w:pPr>
    </w:p>
    <w:p w14:paraId="4BFA4AC6" w14:textId="1ECE6A9C" w:rsidR="0082494A" w:rsidRPr="00672A35" w:rsidRDefault="0015339B" w:rsidP="0082494A">
      <w:pPr>
        <w:pStyle w:val="Heading2"/>
        <w:rPr>
          <w:rFonts w:cs="Arial"/>
          <w:lang w:val="en-GB"/>
        </w:rPr>
      </w:pPr>
      <w:bookmarkStart w:id="35" w:name="_Toc475295164"/>
      <w:r w:rsidRPr="00672A35">
        <w:rPr>
          <w:rFonts w:cs="Arial"/>
          <w:lang w:val="en-GB"/>
        </w:rPr>
        <w:t>T</w:t>
      </w:r>
      <w:r w:rsidR="00AD7D1D" w:rsidRPr="00672A35">
        <w:rPr>
          <w:rFonts w:cs="Arial"/>
          <w:lang w:val="en-GB"/>
        </w:rPr>
        <w:t>he tool</w:t>
      </w:r>
      <w:bookmarkEnd w:id="35"/>
    </w:p>
    <w:p w14:paraId="2D6D671B" w14:textId="3879D688" w:rsidR="00E35CF9" w:rsidRPr="00672A35" w:rsidRDefault="00E35CF9" w:rsidP="00E35CF9">
      <w:pPr>
        <w:rPr>
          <w:rFonts w:cs="Arial"/>
          <w:lang w:val="en-GB"/>
        </w:rPr>
      </w:pPr>
      <w:r w:rsidRPr="00672A35">
        <w:rPr>
          <w:rFonts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672A35" w:rsidRDefault="00E35CF9" w:rsidP="00E35CF9">
      <w:pPr>
        <w:rPr>
          <w:rFonts w:cs="Arial"/>
          <w:lang w:val="en-GB"/>
        </w:rPr>
      </w:pPr>
    </w:p>
    <w:p w14:paraId="35280349" w14:textId="3812DC81" w:rsidR="00E35CF9" w:rsidRPr="00672A35" w:rsidRDefault="00E35CF9" w:rsidP="00E35CF9">
      <w:pPr>
        <w:rPr>
          <w:rFonts w:cs="Arial"/>
          <w:lang w:val="en-GB"/>
        </w:rPr>
      </w:pPr>
      <w:r w:rsidRPr="00672A35">
        <w:rPr>
          <w:rFonts w:cs="Arial"/>
          <w:lang w:val="en-GB"/>
        </w:rPr>
        <w:t xml:space="preserve">It is designed to be as non-intrusive as possible. The generated code is very </w:t>
      </w:r>
      <w:r w:rsidR="009A7B92" w:rsidRPr="00672A35">
        <w:rPr>
          <w:rFonts w:cs="Arial"/>
          <w:lang w:val="en-GB"/>
        </w:rPr>
        <w:t>lightweight, and the API assumes</w:t>
      </w:r>
      <w:r w:rsidRPr="00672A35">
        <w:rPr>
          <w:rFonts w:cs="Arial"/>
          <w:lang w:val="en-GB"/>
        </w:rPr>
        <w:t xml:space="preserve"> very little about the code it’s working with. While some other introspection tools require the user to inherit from special </w:t>
      </w:r>
      <w:r w:rsidRPr="00672A35">
        <w:rPr>
          <w:rFonts w:cs="Arial"/>
          <w:i/>
          <w:lang w:val="en-GB"/>
        </w:rPr>
        <w:t>base-classes</w:t>
      </w:r>
      <w:r w:rsidRPr="00672A35">
        <w:rPr>
          <w:rFonts w:cs="Arial"/>
          <w:lang w:val="en-GB"/>
        </w:rPr>
        <w:t xml:space="preserve"> and m</w:t>
      </w:r>
      <w:r w:rsidR="00056A5D" w:rsidRPr="00672A35">
        <w:rPr>
          <w:rFonts w:cs="Arial"/>
          <w:lang w:val="en-GB"/>
        </w:rPr>
        <w:t xml:space="preserve">ark-up their </w:t>
      </w:r>
      <w:r w:rsidR="00F55577">
        <w:rPr>
          <w:rFonts w:cs="Arial"/>
          <w:lang w:val="en-GB"/>
        </w:rPr>
        <w:t>class</w:t>
      </w:r>
      <w:r w:rsidR="00056A5D" w:rsidRPr="00672A35">
        <w:rPr>
          <w:rFonts w:cs="Arial"/>
          <w:lang w:val="en-GB"/>
        </w:rPr>
        <w:t>, this tool</w:t>
      </w:r>
      <w:r w:rsidRPr="00672A35">
        <w:rPr>
          <w:rFonts w:cs="Arial"/>
          <w:lang w:val="en-GB"/>
        </w:rPr>
        <w:t xml:space="preserve"> aims to be compatible with vanilla C++ code.</w:t>
      </w:r>
    </w:p>
    <w:p w14:paraId="58C8917F" w14:textId="77777777" w:rsidR="00202D41" w:rsidRPr="00672A35" w:rsidRDefault="00202D41" w:rsidP="00E35CF9">
      <w:pPr>
        <w:rPr>
          <w:rFonts w:cs="Arial"/>
          <w:lang w:val="en-GB"/>
        </w:rPr>
      </w:pPr>
    </w:p>
    <w:p w14:paraId="2182A3CF" w14:textId="1E76A1B6" w:rsidR="00202D41" w:rsidRPr="00672A35" w:rsidRDefault="00202D41" w:rsidP="00E35CF9">
      <w:pPr>
        <w:rPr>
          <w:rFonts w:cs="Arial"/>
          <w:lang w:val="en-GB"/>
        </w:rPr>
      </w:pPr>
      <w:r w:rsidRPr="00672A35">
        <w:rPr>
          <w:rFonts w:cs="Arial"/>
          <w:lang w:val="en-GB"/>
        </w:rPr>
        <w:t xml:space="preserve">As well as lightweight, the tool is designed to be backwards compatible with earlier versions of C++. With the exception of some functions, like </w:t>
      </w:r>
      <w:r w:rsidRPr="00672A35">
        <w:rPr>
          <w:rFonts w:cs="Arial"/>
          <w:i/>
          <w:lang w:val="en-GB"/>
        </w:rPr>
        <w:t xml:space="preserve">print </w:t>
      </w:r>
      <w:r w:rsidRPr="00672A35">
        <w:rPr>
          <w:rFonts w:cs="Arial"/>
          <w:lang w:val="en-GB"/>
        </w:rPr>
        <w:t xml:space="preserve">and </w:t>
      </w:r>
      <w:r w:rsidRPr="00672A35">
        <w:rPr>
          <w:rFonts w:cs="Arial"/>
          <w:i/>
          <w:lang w:val="en-GB"/>
        </w:rPr>
        <w:t>serialize</w:t>
      </w:r>
      <w:r w:rsidRPr="00672A35">
        <w:rPr>
          <w:rFonts w:cs="Arial"/>
          <w:lang w:val="en-GB"/>
        </w:rPr>
        <w:t>, the code generated is bac</w:t>
      </w:r>
      <w:r w:rsidR="00A428EF" w:rsidRPr="00672A35">
        <w:rPr>
          <w:rFonts w:cs="Arial"/>
          <w:lang w:val="en-GB"/>
        </w:rPr>
        <w:t>kwards compatible with the C++98</w:t>
      </w:r>
      <w:r w:rsidRPr="00672A35">
        <w:rPr>
          <w:rFonts w:cs="Arial"/>
          <w:lang w:val="en-GB"/>
        </w:rPr>
        <w:t xml:space="preserve"> specification. The functions </w:t>
      </w:r>
      <w:r w:rsidRPr="00672A35">
        <w:rPr>
          <w:rFonts w:cs="Arial"/>
          <w:i/>
          <w:lang w:val="en-GB"/>
        </w:rPr>
        <w:t>print</w:t>
      </w:r>
      <w:r w:rsidRPr="00672A35">
        <w:rPr>
          <w:rFonts w:cs="Arial"/>
          <w:lang w:val="en-GB"/>
        </w:rPr>
        <w:t xml:space="preserve"> and </w:t>
      </w:r>
      <w:r w:rsidRPr="00672A35">
        <w:rPr>
          <w:rFonts w:cs="Arial"/>
          <w:i/>
          <w:lang w:val="en-GB"/>
        </w:rPr>
        <w:t>serialize</w:t>
      </w:r>
      <w:r w:rsidRPr="00672A35">
        <w:rPr>
          <w:rFonts w:cs="Arial"/>
          <w:lang w:val="en-GB"/>
        </w:rPr>
        <w:t xml:space="preserve"> </w:t>
      </w:r>
      <w:r w:rsidR="003E3EB1" w:rsidRPr="00672A35">
        <w:rPr>
          <w:rFonts w:cs="Arial"/>
          <w:lang w:val="en-GB"/>
        </w:rPr>
        <w:t xml:space="preserve">require a C++11 compiler, but they </w:t>
      </w:r>
      <w:r w:rsidRPr="00672A35">
        <w:rPr>
          <w:rFonts w:cs="Arial"/>
          <w:lang w:val="en-GB"/>
        </w:rPr>
        <w:t>also have backwards compatible equivalents, for people working on older compilers.</w:t>
      </w:r>
      <w:r w:rsidR="00D475F8" w:rsidRPr="00672A35">
        <w:rPr>
          <w:rFonts w:cs="Arial"/>
          <w:lang w:val="en-GB"/>
        </w:rPr>
        <w:t xml:space="preserve"> The code has been tested in C++14 and C++17-complient compilers, and will work fine with them.</w:t>
      </w:r>
      <w:r w:rsidR="00D20F94" w:rsidRPr="00672A35">
        <w:rPr>
          <w:rFonts w:cs="Arial"/>
          <w:lang w:val="en-GB"/>
        </w:rPr>
        <w:t xml:space="preserve"> </w:t>
      </w:r>
      <w:r w:rsidR="009B6F1C" w:rsidRPr="00672A35">
        <w:rPr>
          <w:rFonts w:cs="Arial"/>
          <w:lang w:val="en-GB"/>
        </w:rPr>
        <w:t>The tool</w:t>
      </w:r>
      <w:r w:rsidR="00D20F94" w:rsidRPr="00672A35">
        <w:rPr>
          <w:rFonts w:cs="Arial"/>
          <w:lang w:val="en-GB"/>
        </w:rPr>
        <w:t xml:space="preserve"> does not require C++14</w:t>
      </w:r>
      <w:r w:rsidR="002C1EE9" w:rsidRPr="00672A35">
        <w:rPr>
          <w:rFonts w:cs="Arial"/>
          <w:lang w:val="en-GB"/>
        </w:rPr>
        <w:t xml:space="preserve"> or C++17 to run</w:t>
      </w:r>
      <w:r w:rsidR="00D20F94" w:rsidRPr="00672A35">
        <w:rPr>
          <w:rFonts w:cs="Arial"/>
          <w:lang w:val="en-GB"/>
        </w:rPr>
        <w:t xml:space="preserve">, however, </w:t>
      </w:r>
      <w:r w:rsidR="00DA6FC8" w:rsidRPr="00672A35">
        <w:rPr>
          <w:rFonts w:cs="Arial"/>
          <w:lang w:val="en-GB"/>
        </w:rPr>
        <w:t>because these versions are still new, and forcing people to have them to run the tool would have limited the number of people who could use the tool.</w:t>
      </w:r>
    </w:p>
    <w:p w14:paraId="36C2CC42" w14:textId="77777777" w:rsidR="00B10FF6" w:rsidRPr="00672A35" w:rsidRDefault="00B10FF6" w:rsidP="00E35CF9">
      <w:pPr>
        <w:rPr>
          <w:rFonts w:cs="Arial"/>
          <w:lang w:val="en-GB"/>
        </w:rPr>
      </w:pPr>
    </w:p>
    <w:p w14:paraId="1F0C423F" w14:textId="3B2CE4CC" w:rsidR="00033432" w:rsidRPr="00672A35" w:rsidRDefault="00D82B36" w:rsidP="00764C53">
      <w:pPr>
        <w:rPr>
          <w:rFonts w:cs="Arial"/>
          <w:lang w:val="en-GB"/>
        </w:rPr>
      </w:pPr>
      <w:r w:rsidRPr="00672A35">
        <w:rPr>
          <w:rFonts w:cs="Arial"/>
          <w:lang w:val="en-GB"/>
        </w:rPr>
        <w:t xml:space="preserve">The introspection tool </w:t>
      </w:r>
      <w:r w:rsidR="008C0558" w:rsidRPr="00672A35">
        <w:rPr>
          <w:rFonts w:cs="Arial"/>
          <w:lang w:val="en-GB"/>
        </w:rPr>
        <w:t xml:space="preserve">is all contained within one </w:t>
      </w:r>
      <w:r w:rsidR="00C07DEC" w:rsidRPr="00672A35">
        <w:rPr>
          <w:rFonts w:cs="Arial"/>
          <w:lang w:val="en-GB"/>
        </w:rPr>
        <w:t>executable file</w:t>
      </w:r>
      <w:r w:rsidR="00411E9E" w:rsidRPr="00672A35">
        <w:rPr>
          <w:rFonts w:cs="Arial"/>
          <w:lang w:val="en-GB"/>
        </w:rPr>
        <w:t xml:space="preserve">. It does not link to any external </w:t>
      </w:r>
      <w:r w:rsidR="009958F5" w:rsidRPr="009958F5">
        <w:rPr>
          <w:rFonts w:cs="Arial"/>
          <w:lang w:val="en-GB"/>
        </w:rPr>
        <w:t>dynamic</w:t>
      </w:r>
      <w:r w:rsidR="009958F5">
        <w:rPr>
          <w:rFonts w:cs="Arial"/>
          <w:i/>
          <w:lang w:val="en-GB"/>
        </w:rPr>
        <w:t xml:space="preserve"> </w:t>
      </w:r>
      <w:r w:rsidR="009958F5">
        <w:rPr>
          <w:rFonts w:cs="Arial"/>
          <w:lang w:val="en-GB"/>
        </w:rPr>
        <w:t>or shared libraries</w:t>
      </w:r>
      <w:r w:rsidR="00284D26" w:rsidRPr="00672A35">
        <w:rPr>
          <w:rFonts w:cs="Arial"/>
          <w:lang w:val="en-GB"/>
        </w:rPr>
        <w:t xml:space="preserve">, and statically </w:t>
      </w:r>
      <w:r w:rsidR="00411E9E" w:rsidRPr="00672A35">
        <w:rPr>
          <w:rFonts w:cs="Arial"/>
          <w:lang w:val="en-GB"/>
        </w:rPr>
        <w:t>links to the C Runtime Library</w:t>
      </w:r>
      <w:r w:rsidR="00350DB3">
        <w:rPr>
          <w:rFonts w:cs="Arial"/>
          <w:lang w:val="en-GB"/>
        </w:rPr>
        <w:t xml:space="preserve"> on Windows</w:t>
      </w:r>
      <w:r w:rsidR="00411E9E" w:rsidRPr="00672A35">
        <w:rPr>
          <w:rFonts w:cs="Arial"/>
          <w:lang w:val="en-GB"/>
        </w:rPr>
        <w:t>.</w:t>
      </w:r>
      <w:r w:rsidR="00764C53" w:rsidRPr="00672A35">
        <w:rPr>
          <w:rFonts w:cs="Arial"/>
          <w:lang w:val="en-GB"/>
        </w:rPr>
        <w:t xml:space="preserve"> </w:t>
      </w:r>
      <w:r w:rsidR="00537A4F" w:rsidRPr="00672A35">
        <w:rPr>
          <w:rFonts w:cs="Arial"/>
          <w:lang w:val="en-GB"/>
        </w:rPr>
        <w:t xml:space="preserve">This was done because, on Linux shared libraries generally work well, on Windows they do not. On windows, most applications must ship with whatever version of the </w:t>
      </w:r>
      <w:r w:rsidR="00B62CA0" w:rsidRPr="00672A35">
        <w:rPr>
          <w:rFonts w:cs="Arial"/>
          <w:lang w:val="en-GB"/>
        </w:rPr>
        <w:t>C-Runtime Library</w:t>
      </w:r>
      <w:r w:rsidR="00537A4F" w:rsidRPr="00672A35">
        <w:rPr>
          <w:rFonts w:cs="Arial"/>
          <w:lang w:val="en-GB"/>
        </w:rPr>
        <w:t>, and if that gets u</w:t>
      </w:r>
      <w:r w:rsidR="00FB45A8" w:rsidRPr="00672A35">
        <w:rPr>
          <w:rFonts w:cs="Arial"/>
          <w:lang w:val="en-GB"/>
        </w:rPr>
        <w:t>pdated it may break their cod</w:t>
      </w:r>
      <w:r w:rsidR="001E7E14" w:rsidRPr="00672A35">
        <w:rPr>
          <w:rFonts w:cs="Arial"/>
          <w:lang w:val="en-GB"/>
        </w:rPr>
        <w:t>e</w:t>
      </w:r>
      <w:r w:rsidR="006958F2" w:rsidRPr="00672A35">
        <w:rPr>
          <w:rFonts w:cs="Arial"/>
          <w:lang w:val="en-GB"/>
        </w:rPr>
        <w:t>.</w:t>
      </w:r>
    </w:p>
    <w:p w14:paraId="097D1219" w14:textId="77777777" w:rsidR="00202D41" w:rsidRPr="00672A35" w:rsidRDefault="00202D41" w:rsidP="00764C53">
      <w:pPr>
        <w:rPr>
          <w:rFonts w:cs="Arial"/>
          <w:lang w:val="en-GB"/>
        </w:rPr>
      </w:pPr>
    </w:p>
    <w:p w14:paraId="1F9A1FC9" w14:textId="31143955" w:rsidR="00176ED5" w:rsidRPr="00672A35" w:rsidRDefault="00176ED5" w:rsidP="00764C53">
      <w:pPr>
        <w:rPr>
          <w:rFonts w:cs="Arial"/>
          <w:lang w:val="en-GB"/>
        </w:rPr>
      </w:pPr>
      <w:r w:rsidRPr="00672A35">
        <w:rPr>
          <w:rFonts w:cs="Arial"/>
          <w:lang w:val="en-GB"/>
        </w:rPr>
        <w:t>The tools</w:t>
      </w:r>
      <w:r w:rsidR="000126F1" w:rsidRPr="00672A35">
        <w:rPr>
          <w:rFonts w:cs="Arial"/>
          <w:lang w:val="en-GB"/>
        </w:rPr>
        <w:t xml:space="preserve"> </w:t>
      </w:r>
      <w:r w:rsidRPr="00672A35">
        <w:rPr>
          <w:rFonts w:cs="Arial"/>
          <w:lang w:val="en-GB"/>
        </w:rPr>
        <w:t>has been tested with; GCC version 4.8.4; Clang versions 3.4, 3.5, and 3</w:t>
      </w:r>
      <w:r w:rsidR="00A46C95" w:rsidRPr="00672A35">
        <w:rPr>
          <w:rFonts w:cs="Arial"/>
          <w:lang w:val="en-GB"/>
        </w:rPr>
        <w:t xml:space="preserve">.8, and Visual Studio </w:t>
      </w:r>
      <w:r w:rsidR="00746B39" w:rsidRPr="00672A35">
        <w:rPr>
          <w:rFonts w:cs="Arial"/>
          <w:lang w:val="en-GB"/>
        </w:rPr>
        <w:t>2015</w:t>
      </w:r>
      <w:r w:rsidR="00A46C95" w:rsidRPr="00672A35">
        <w:rPr>
          <w:rFonts w:cs="Arial"/>
          <w:lang w:val="en-GB"/>
        </w:rPr>
        <w:t xml:space="preserve"> and </w:t>
      </w:r>
      <w:r w:rsidR="00746B39" w:rsidRPr="00672A35">
        <w:rPr>
          <w:rFonts w:cs="Arial"/>
          <w:lang w:val="en-GB"/>
        </w:rPr>
        <w:t>Visual Studio 2017</w:t>
      </w:r>
      <w:r w:rsidRPr="00672A35">
        <w:rPr>
          <w:rFonts w:cs="Arial"/>
          <w:lang w:val="en-GB"/>
        </w:rPr>
        <w:t>. It has been tested on Windows 8, Windows 10, and Ubuntu 14.04.5.</w:t>
      </w:r>
    </w:p>
    <w:p w14:paraId="76C22993" w14:textId="77777777" w:rsidR="00176ED5" w:rsidRPr="00672A35" w:rsidRDefault="00176ED5" w:rsidP="00764C53">
      <w:pPr>
        <w:rPr>
          <w:rFonts w:cs="Arial"/>
          <w:lang w:val="en-GB"/>
        </w:rPr>
      </w:pPr>
    </w:p>
    <w:p w14:paraId="16DE3EA3" w14:textId="20CFABF0" w:rsidR="00202D41" w:rsidRPr="00672A35" w:rsidRDefault="00202D41" w:rsidP="00202D41">
      <w:pPr>
        <w:pStyle w:val="Heading2"/>
        <w:rPr>
          <w:rFonts w:cs="Arial"/>
          <w:lang w:val="en-GB"/>
        </w:rPr>
      </w:pPr>
      <w:bookmarkStart w:id="36" w:name="_Toc475295165"/>
      <w:r w:rsidRPr="00672A35">
        <w:rPr>
          <w:rFonts w:cs="Arial"/>
          <w:lang w:val="en-GB"/>
        </w:rPr>
        <w:lastRenderedPageBreak/>
        <w:t>Usage</w:t>
      </w:r>
      <w:bookmarkEnd w:id="36"/>
    </w:p>
    <w:p w14:paraId="1D73510E" w14:textId="4AD500C0" w:rsidR="008E4F1A" w:rsidRPr="00672A35" w:rsidRDefault="00202D41" w:rsidP="00F42EDA">
      <w:pPr>
        <w:rPr>
          <w:rFonts w:cs="Arial"/>
          <w:lang w:val="en-GB"/>
        </w:rPr>
      </w:pPr>
      <w:r w:rsidRPr="00672A35">
        <w:rPr>
          <w:rFonts w:cs="Arial"/>
          <w:lang w:val="en-GB"/>
        </w:rPr>
        <w:t xml:space="preserve">The pre-processor is just a small command-line </w:t>
      </w:r>
      <w:r w:rsidR="002B3568" w:rsidRPr="00672A35">
        <w:rPr>
          <w:rFonts w:cs="Arial"/>
          <w:lang w:val="en-GB"/>
        </w:rPr>
        <w:t>tool which takes some arguments</w:t>
      </w:r>
      <w:r w:rsidRPr="00672A35">
        <w:rPr>
          <w:rFonts w:cs="Arial"/>
          <w:lang w:val="en-GB"/>
        </w:rPr>
        <w:t xml:space="preserve">. It is </w:t>
      </w:r>
      <w:r w:rsidR="001530F2">
        <w:rPr>
          <w:rFonts w:cs="Arial"/>
          <w:lang w:val="en-GB"/>
        </w:rPr>
        <w:t xml:space="preserve">a </w:t>
      </w:r>
      <w:r w:rsidR="00CE45F4">
        <w:rPr>
          <w:rFonts w:cs="Arial"/>
          <w:lang w:val="en-GB"/>
        </w:rPr>
        <w:t>572</w:t>
      </w:r>
      <w:r w:rsidR="007E36DE" w:rsidRPr="00672A35">
        <w:rPr>
          <w:rFonts w:cs="Arial"/>
          <w:lang w:val="en-GB"/>
        </w:rPr>
        <w:t xml:space="preserve"> KB large</w:t>
      </w:r>
      <w:r w:rsidR="00EC78E0" w:rsidRPr="00672A35">
        <w:rPr>
          <w:rFonts w:cs="Arial"/>
          <w:lang w:val="en-GB"/>
        </w:rPr>
        <w:t xml:space="preserve"> executable</w:t>
      </w:r>
      <w:r w:rsidR="007E36DE" w:rsidRPr="00672A35">
        <w:rPr>
          <w:rFonts w:cs="Arial"/>
          <w:lang w:val="en-GB"/>
        </w:rPr>
        <w:t xml:space="preserve">, with no </w:t>
      </w:r>
      <w:r w:rsidR="00D3163A" w:rsidRPr="00672A35">
        <w:rPr>
          <w:rFonts w:cs="Arial"/>
          <w:lang w:val="en-GB"/>
        </w:rPr>
        <w:t>dependencies</w:t>
      </w:r>
      <w:r w:rsidR="007E36DE" w:rsidRPr="00672A35">
        <w:rPr>
          <w:rFonts w:cs="Arial"/>
          <w:lang w:val="en-GB"/>
        </w:rPr>
        <w:t xml:space="preserve"> on any </w:t>
      </w:r>
      <w:r w:rsidR="00D3163A" w:rsidRPr="00672A35">
        <w:rPr>
          <w:rFonts w:cs="Arial"/>
          <w:lang w:val="en-GB"/>
        </w:rPr>
        <w:t xml:space="preserve">dynamic linked </w:t>
      </w:r>
      <w:r w:rsidR="007E36DE" w:rsidRPr="00672A35">
        <w:rPr>
          <w:rFonts w:cs="Arial"/>
          <w:lang w:val="en-GB"/>
        </w:rPr>
        <w:t xml:space="preserve">or </w:t>
      </w:r>
      <w:r w:rsidR="00D3163A" w:rsidRPr="00672A35">
        <w:rPr>
          <w:rFonts w:cs="Arial"/>
          <w:lang w:val="en-GB"/>
        </w:rPr>
        <w:t xml:space="preserve">shared </w:t>
      </w:r>
      <w:r w:rsidR="007E36DE" w:rsidRPr="00672A35">
        <w:rPr>
          <w:rFonts w:cs="Arial"/>
          <w:lang w:val="en-GB"/>
        </w:rPr>
        <w:t>libraries</w:t>
      </w:r>
      <w:r w:rsidR="008F677F" w:rsidRPr="00672A35">
        <w:rPr>
          <w:rFonts w:cs="Arial"/>
          <w:lang w:val="en-GB"/>
        </w:rPr>
        <w:t>,</w:t>
      </w:r>
      <w:r w:rsidR="007E36DE" w:rsidRPr="00672A35">
        <w:rPr>
          <w:rFonts w:cs="Arial"/>
          <w:lang w:val="en-GB"/>
        </w:rPr>
        <w:t xml:space="preserve"> except system ones.</w:t>
      </w:r>
      <w:r w:rsidR="00F42EDA" w:rsidRPr="00672A35">
        <w:rPr>
          <w:rFonts w:cs="Arial"/>
          <w:lang w:val="en-GB"/>
        </w:rPr>
        <w:t xml:space="preserve"> Also, so</w:t>
      </w:r>
      <w:r w:rsidR="009E5276" w:rsidRPr="00672A35">
        <w:rPr>
          <w:rFonts w:cs="Arial"/>
          <w:lang w:val="en-GB"/>
        </w:rPr>
        <w:t xml:space="preserve"> </w:t>
      </w:r>
      <w:r w:rsidR="00D3163A" w:rsidRPr="00672A35">
        <w:rPr>
          <w:rFonts w:cs="Arial"/>
          <w:lang w:val="en-GB"/>
        </w:rPr>
        <w:t>that people would not be discouraged from using the tool</w:t>
      </w:r>
      <w:r w:rsidR="008F677F" w:rsidRPr="00672A35">
        <w:rPr>
          <w:rFonts w:cs="Arial"/>
          <w:lang w:val="en-GB"/>
        </w:rPr>
        <w:t>, special attention was given to make sure it could parse and output text at a very high speed.</w:t>
      </w:r>
      <w:r w:rsidR="00AB435F" w:rsidRPr="00672A35">
        <w:rPr>
          <w:rFonts w:cs="Arial"/>
          <w:lang w:val="en-GB"/>
        </w:rPr>
        <w:t xml:space="preserve"> </w:t>
      </w:r>
    </w:p>
    <w:p w14:paraId="6BF93AFC" w14:textId="77777777" w:rsidR="008E4F1A" w:rsidRPr="00672A35" w:rsidRDefault="008E4F1A" w:rsidP="00202D41">
      <w:pPr>
        <w:rPr>
          <w:rFonts w:cs="Arial"/>
          <w:lang w:val="en-GB"/>
        </w:rPr>
      </w:pPr>
    </w:p>
    <w:p w14:paraId="67DF5D33" w14:textId="4A4388F8" w:rsidR="00202D41" w:rsidRPr="00672A35" w:rsidRDefault="0044781A" w:rsidP="00202D41">
      <w:pPr>
        <w:rPr>
          <w:rFonts w:cs="Arial"/>
          <w:lang w:val="en-GB"/>
        </w:rPr>
      </w:pPr>
      <w:r w:rsidRPr="00672A35">
        <w:rPr>
          <w:rFonts w:cs="Arial"/>
          <w:lang w:val="en-GB"/>
        </w:rPr>
        <w:t xml:space="preserve">A simple example of using the tool is provided in </w:t>
      </w:r>
      <w:r w:rsidRPr="00672A35">
        <w:rPr>
          <w:rFonts w:cs="Arial"/>
          <w:lang w:val="en-GB"/>
        </w:rPr>
        <w:fldChar w:fldCharType="begin"/>
      </w:r>
      <w:r w:rsidRPr="00672A35">
        <w:rPr>
          <w:rFonts w:cs="Arial"/>
          <w:lang w:val="en-GB"/>
        </w:rPr>
        <w:instrText xml:space="preserve"> REF _Ref477025139 \h </w:instrText>
      </w:r>
      <w:r w:rsidRPr="00672A35">
        <w:rPr>
          <w:rFonts w:cs="Arial"/>
          <w:lang w:val="en-GB"/>
        </w:rPr>
      </w:r>
      <w:r w:rsidRPr="00672A35">
        <w:rPr>
          <w:rFonts w:cs="Arial"/>
          <w:lang w:val="en-GB"/>
        </w:rPr>
        <w:fldChar w:fldCharType="separate"/>
      </w:r>
      <w:r w:rsidRPr="00672A35">
        <w:rPr>
          <w:lang w:val="en-GB"/>
        </w:rPr>
        <w:t>Figure 17</w:t>
      </w:r>
      <w:r w:rsidRPr="00672A35">
        <w:rPr>
          <w:rFonts w:cs="Arial"/>
          <w:lang w:val="en-GB"/>
        </w:rPr>
        <w:fldChar w:fldCharType="end"/>
      </w:r>
      <w:r w:rsidRPr="00672A35">
        <w:rPr>
          <w:rFonts w:cs="Arial"/>
          <w:lang w:val="en-GB"/>
        </w:rPr>
        <w:t>.</w:t>
      </w:r>
    </w:p>
    <w:p w14:paraId="7F075E24"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202D41" w:rsidRPr="00672A35" w14:paraId="7AFBBA96" w14:textId="77777777" w:rsidTr="00BB6ED6">
        <w:trPr>
          <w:trHeight w:val="699"/>
        </w:trPr>
        <w:tc>
          <w:tcPr>
            <w:tcW w:w="9350" w:type="dxa"/>
          </w:tcPr>
          <w:p w14:paraId="343D2F73" w14:textId="07BE940B" w:rsidR="007433DA" w:rsidRPr="00672A35" w:rsidRDefault="003A367B" w:rsidP="00BB6ED6">
            <w:pPr>
              <w:rPr>
                <w:rFonts w:ascii="Courier New" w:hAnsi="Courier New" w:cs="Courier New"/>
                <w:noProof/>
                <w:sz w:val="20"/>
                <w:szCs w:val="20"/>
                <w:lang w:val="en-GB"/>
              </w:rPr>
            </w:pPr>
            <w:r w:rsidRPr="00672A35">
              <w:rPr>
                <w:rFonts w:ascii="Courier New" w:hAnsi="Courier New" w:cs="Courier New"/>
                <w:noProof/>
                <w:sz w:val="20"/>
                <w:szCs w:val="20"/>
                <w:lang w:val="en-GB"/>
              </w:rPr>
              <w:t>p</w:t>
            </w:r>
            <w:r w:rsidR="007433DA" w:rsidRPr="00672A35">
              <w:rPr>
                <w:rFonts w:ascii="Courier New" w:hAnsi="Courier New" w:cs="Courier New"/>
                <w:noProof/>
                <w:sz w:val="20"/>
                <w:szCs w:val="20"/>
                <w:lang w:val="en-GB"/>
              </w:rPr>
              <w:t>reprocessor test_code.cpp</w:t>
            </w:r>
          </w:p>
          <w:p w14:paraId="58B38B81" w14:textId="3E71DA69" w:rsidR="007433DA" w:rsidRPr="00F50919" w:rsidRDefault="007433DA" w:rsidP="00F50919">
            <w:pPr>
              <w:pStyle w:val="NoSpacing"/>
              <w:rPr>
                <w:lang w:val="en-GB"/>
              </w:rPr>
            </w:pPr>
            <w:r w:rsidRPr="00672A35">
              <w:rPr>
                <w:noProof/>
                <w:lang w:val="en-GB"/>
              </w:rPr>
              <w:t>g++ test_code.cpp</w:t>
            </w:r>
          </w:p>
        </w:tc>
      </w:tr>
    </w:tbl>
    <w:p w14:paraId="6948F88B" w14:textId="72EA0506" w:rsidR="00202D41" w:rsidRPr="00672A35" w:rsidRDefault="00E4532C" w:rsidP="00DA2FD4">
      <w:pPr>
        <w:pStyle w:val="Caption"/>
        <w:jc w:val="center"/>
        <w:rPr>
          <w:lang w:val="en-GB"/>
        </w:rPr>
      </w:pPr>
      <w:bookmarkStart w:id="37" w:name="_Ref47702513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18</w:t>
      </w:r>
      <w:r w:rsidRPr="00672A35">
        <w:rPr>
          <w:lang w:val="en-GB"/>
        </w:rPr>
        <w:fldChar w:fldCharType="end"/>
      </w:r>
      <w:bookmarkEnd w:id="37"/>
      <w:r w:rsidRPr="00672A35">
        <w:rPr>
          <w:lang w:val="en-GB"/>
        </w:rPr>
        <w:t xml:space="preserve"> - Example using the tool with GCC,</w:t>
      </w:r>
    </w:p>
    <w:p w14:paraId="2F73E2BC" w14:textId="465DF116" w:rsidR="00202D41" w:rsidRPr="00672A35" w:rsidRDefault="00202D41" w:rsidP="00202D41">
      <w:pPr>
        <w:rPr>
          <w:rFonts w:cs="Arial"/>
          <w:lang w:val="en-GB"/>
        </w:rPr>
      </w:pPr>
      <w:r w:rsidRPr="00672A35">
        <w:rPr>
          <w:rFonts w:cs="Arial"/>
          <w:lang w:val="en-GB"/>
        </w:rPr>
        <w:t>The first line</w:t>
      </w:r>
      <w:r w:rsidR="0044781A" w:rsidRPr="00672A35">
        <w:rPr>
          <w:rFonts w:cs="Arial"/>
          <w:lang w:val="en-GB"/>
        </w:rPr>
        <w:t xml:space="preserve"> from </w:t>
      </w:r>
      <w:r w:rsidR="0044781A" w:rsidRPr="00672A35">
        <w:rPr>
          <w:rFonts w:cs="Arial"/>
          <w:lang w:val="en-GB"/>
        </w:rPr>
        <w:fldChar w:fldCharType="begin"/>
      </w:r>
      <w:r w:rsidR="0044781A" w:rsidRPr="00672A35">
        <w:rPr>
          <w:rFonts w:cs="Arial"/>
          <w:lang w:val="en-GB"/>
        </w:rPr>
        <w:instrText xml:space="preserve"> REF _Ref477025139 \h </w:instrText>
      </w:r>
      <w:r w:rsidR="0044781A" w:rsidRPr="00672A35">
        <w:rPr>
          <w:rFonts w:cs="Arial"/>
          <w:lang w:val="en-GB"/>
        </w:rPr>
      </w:r>
      <w:r w:rsidR="0044781A" w:rsidRPr="00672A35">
        <w:rPr>
          <w:rFonts w:cs="Arial"/>
          <w:lang w:val="en-GB"/>
        </w:rPr>
        <w:fldChar w:fldCharType="separate"/>
      </w:r>
      <w:r w:rsidR="0044781A" w:rsidRPr="00672A35">
        <w:rPr>
          <w:lang w:val="en-GB"/>
        </w:rPr>
        <w:t>Figure 17</w:t>
      </w:r>
      <w:r w:rsidR="0044781A" w:rsidRPr="00672A35">
        <w:rPr>
          <w:rFonts w:cs="Arial"/>
          <w:lang w:val="en-GB"/>
        </w:rPr>
        <w:fldChar w:fldCharType="end"/>
      </w:r>
      <w:r w:rsidRPr="00672A35">
        <w:rPr>
          <w:rFonts w:cs="Arial"/>
          <w:lang w:val="en-GB"/>
        </w:rPr>
        <w:t xml:space="preserve">, </w:t>
      </w:r>
      <w:r w:rsidRPr="00672A35">
        <w:rPr>
          <w:rFonts w:cs="Arial"/>
          <w:i/>
          <w:lang w:val="en-GB"/>
        </w:rPr>
        <w:t>preprocessor</w:t>
      </w:r>
      <w:r w:rsidRPr="00672A35">
        <w:rPr>
          <w:rFonts w:cs="Arial"/>
          <w:lang w:val="en-GB"/>
        </w:rPr>
        <w:t xml:space="preserve"> </w:t>
      </w:r>
      <w:r w:rsidRPr="00672A35">
        <w:rPr>
          <w:rFonts w:cs="Arial"/>
          <w:i/>
          <w:lang w:val="en-GB"/>
        </w:rPr>
        <w:t>test_code.cpp</w:t>
      </w:r>
      <w:r w:rsidRPr="00672A35">
        <w:rPr>
          <w:rFonts w:cs="Arial"/>
          <w:lang w:val="en-GB"/>
        </w:rPr>
        <w:t xml:space="preserve">, calls the tool on a sample program. This will generate </w:t>
      </w:r>
      <w:r w:rsidR="006729FF" w:rsidRPr="00672A35">
        <w:rPr>
          <w:rFonts w:cs="Arial"/>
          <w:lang w:val="en-GB"/>
        </w:rPr>
        <w:t xml:space="preserve">a directory, </w:t>
      </w:r>
      <w:r w:rsidR="006729FF" w:rsidRPr="00672A35">
        <w:rPr>
          <w:rFonts w:cs="Arial"/>
          <w:i/>
          <w:lang w:val="en-GB"/>
        </w:rPr>
        <w:t>pp_generated</w:t>
      </w:r>
      <w:r w:rsidR="006729FF" w:rsidRPr="00672A35">
        <w:rPr>
          <w:rFonts w:cs="Arial"/>
          <w:lang w:val="en-GB"/>
        </w:rPr>
        <w:t xml:space="preserve">, and </w:t>
      </w:r>
      <w:r w:rsidRPr="00672A35">
        <w:rPr>
          <w:rFonts w:cs="Arial"/>
          <w:lang w:val="en-GB"/>
        </w:rPr>
        <w:t xml:space="preserve">two files, </w:t>
      </w:r>
      <w:r w:rsidRPr="00672A35">
        <w:rPr>
          <w:rFonts w:cs="Arial"/>
          <w:i/>
          <w:lang w:val="en-GB"/>
        </w:rPr>
        <w:t>static_generated.h</w:t>
      </w:r>
      <w:r w:rsidRPr="00672A35">
        <w:rPr>
          <w:rFonts w:cs="Arial"/>
          <w:lang w:val="en-GB"/>
        </w:rPr>
        <w:t xml:space="preserve">, and, </w:t>
      </w:r>
      <w:r w:rsidRPr="00672A35">
        <w:rPr>
          <w:rFonts w:cs="Arial"/>
          <w:i/>
          <w:lang w:val="en-GB"/>
        </w:rPr>
        <w:t>test_code_generated.h</w:t>
      </w:r>
      <w:r w:rsidRPr="00672A35">
        <w:rPr>
          <w:rFonts w:cs="Arial"/>
          <w:lang w:val="en-GB"/>
        </w:rPr>
        <w:t xml:space="preserve">. The first file, </w:t>
      </w:r>
      <w:r w:rsidRPr="00672A35">
        <w:rPr>
          <w:rFonts w:cs="Arial"/>
          <w:i/>
          <w:lang w:val="en-GB"/>
        </w:rPr>
        <w:t>static_generated.h</w:t>
      </w:r>
      <w:r w:rsidRPr="00672A35">
        <w:rPr>
          <w:rFonts w:cs="Arial"/>
          <w:lang w:val="en-GB"/>
        </w:rPr>
        <w:t xml:space="preserve">, </w:t>
      </w:r>
      <w:r w:rsidR="006729FF" w:rsidRPr="00672A35">
        <w:rPr>
          <w:rFonts w:cs="Arial"/>
          <w:lang w:val="en-GB"/>
        </w:rPr>
        <w:t>does not change between runs and is always written out the exact same</w:t>
      </w:r>
      <w:r w:rsidRPr="00672A35">
        <w:rPr>
          <w:rFonts w:cs="Arial"/>
          <w:lang w:val="en-GB"/>
        </w:rPr>
        <w:t>. It has a lot of utility code shared between different generated files. The second file contains all the information required to introspect the C++ data structures.</w:t>
      </w:r>
    </w:p>
    <w:p w14:paraId="699EB9EB" w14:textId="77777777" w:rsidR="00734A05" w:rsidRPr="00672A35" w:rsidRDefault="00734A05" w:rsidP="00202D41">
      <w:pPr>
        <w:rPr>
          <w:rFonts w:cs="Arial"/>
          <w:lang w:val="en-GB"/>
        </w:rPr>
      </w:pPr>
    </w:p>
    <w:p w14:paraId="7B9188F5" w14:textId="2618AA84" w:rsidR="00202D41" w:rsidRPr="00672A35" w:rsidRDefault="00202D41" w:rsidP="00202D41">
      <w:pPr>
        <w:rPr>
          <w:rFonts w:cs="Arial"/>
          <w:lang w:val="en-GB"/>
        </w:rPr>
      </w:pPr>
      <w:r w:rsidRPr="00672A35">
        <w:rPr>
          <w:rFonts w:cs="Arial"/>
          <w:lang w:val="en-GB"/>
        </w:rPr>
        <w:t>The second line</w:t>
      </w:r>
      <w:r w:rsidR="0044781A" w:rsidRPr="00672A35">
        <w:rPr>
          <w:rFonts w:cs="Arial"/>
          <w:lang w:val="en-GB"/>
        </w:rPr>
        <w:t xml:space="preserve"> of </w:t>
      </w:r>
      <w:r w:rsidR="0044781A" w:rsidRPr="00672A35">
        <w:rPr>
          <w:rFonts w:cs="Arial"/>
          <w:lang w:val="en-GB"/>
        </w:rPr>
        <w:fldChar w:fldCharType="begin"/>
      </w:r>
      <w:r w:rsidR="0044781A" w:rsidRPr="00672A35">
        <w:rPr>
          <w:rFonts w:cs="Arial"/>
          <w:lang w:val="en-GB"/>
        </w:rPr>
        <w:instrText xml:space="preserve"> REF _Ref477025139 \h </w:instrText>
      </w:r>
      <w:r w:rsidR="0044781A" w:rsidRPr="00672A35">
        <w:rPr>
          <w:rFonts w:cs="Arial"/>
          <w:lang w:val="en-GB"/>
        </w:rPr>
      </w:r>
      <w:r w:rsidR="0044781A" w:rsidRPr="00672A35">
        <w:rPr>
          <w:rFonts w:cs="Arial"/>
          <w:lang w:val="en-GB"/>
        </w:rPr>
        <w:fldChar w:fldCharType="separate"/>
      </w:r>
      <w:r w:rsidR="0044781A" w:rsidRPr="00672A35">
        <w:rPr>
          <w:lang w:val="en-GB"/>
        </w:rPr>
        <w:t>Figure 17</w:t>
      </w:r>
      <w:r w:rsidR="0044781A" w:rsidRPr="00672A35">
        <w:rPr>
          <w:rFonts w:cs="Arial"/>
          <w:lang w:val="en-GB"/>
        </w:rPr>
        <w:fldChar w:fldCharType="end"/>
      </w:r>
      <w:r w:rsidRPr="00672A35">
        <w:rPr>
          <w:rFonts w:cs="Arial"/>
          <w:lang w:val="en-GB"/>
        </w:rPr>
        <w:t xml:space="preserve">, </w:t>
      </w:r>
      <w:r w:rsidRPr="00672A35">
        <w:rPr>
          <w:rFonts w:cs="Arial"/>
          <w:i/>
          <w:lang w:val="en-GB"/>
        </w:rPr>
        <w:t>g++ test_code.cpp</w:t>
      </w:r>
      <w:r w:rsidRPr="00672A35">
        <w:rPr>
          <w:rFonts w:cs="Arial"/>
          <w:lang w:val="en-GB"/>
        </w:rPr>
        <w:t xml:space="preserve">, will compile the file, </w:t>
      </w:r>
      <w:r w:rsidRPr="00672A35">
        <w:rPr>
          <w:rFonts w:cs="Arial"/>
          <w:i/>
          <w:lang w:val="en-GB"/>
        </w:rPr>
        <w:t>test_code.cpp</w:t>
      </w:r>
      <w:r w:rsidRPr="00672A35">
        <w:rPr>
          <w:rFonts w:cs="Arial"/>
          <w:lang w:val="en-GB"/>
        </w:rPr>
        <w:t xml:space="preserve">. Inside the file </w:t>
      </w:r>
      <w:r w:rsidRPr="00672A35">
        <w:rPr>
          <w:rFonts w:cs="Arial"/>
          <w:i/>
          <w:lang w:val="en-GB"/>
        </w:rPr>
        <w:t>test_code.cpp</w:t>
      </w:r>
      <w:r w:rsidRPr="00672A35">
        <w:rPr>
          <w:rFonts w:cs="Arial"/>
          <w:lang w:val="en-GB"/>
        </w:rPr>
        <w:t xml:space="preserve"> it is assumed to have included </w:t>
      </w:r>
      <w:r w:rsidRPr="00672A35">
        <w:rPr>
          <w:rFonts w:cs="Arial"/>
          <w:i/>
          <w:lang w:val="en-GB"/>
        </w:rPr>
        <w:t>test_code_generated.h</w:t>
      </w:r>
      <w:r w:rsidRPr="00672A35">
        <w:rPr>
          <w:rFonts w:cs="Arial"/>
          <w:lang w:val="en-GB"/>
        </w:rPr>
        <w:t xml:space="preserve">. Using the data written into </w:t>
      </w:r>
      <w:r w:rsidRPr="00672A35">
        <w:rPr>
          <w:rFonts w:cs="Arial"/>
          <w:i/>
          <w:lang w:val="en-GB"/>
        </w:rPr>
        <w:t>test</w:t>
      </w:r>
      <w:r w:rsidRPr="00672A35">
        <w:rPr>
          <w:rFonts w:cs="Arial"/>
          <w:i/>
          <w:lang w:val="en-GB"/>
        </w:rPr>
        <w:softHyphen/>
        <w:t>_code_generated.h</w:t>
      </w:r>
      <w:r w:rsidRPr="00672A35">
        <w:rPr>
          <w:rFonts w:cs="Arial"/>
          <w:lang w:val="en-GB"/>
        </w:rPr>
        <w:t xml:space="preserve">, the user will be able to simulate advanced introspection of C++ data as if it were built into the language. </w:t>
      </w:r>
    </w:p>
    <w:p w14:paraId="19400822" w14:textId="77777777" w:rsidR="00202D41" w:rsidRPr="00672A35" w:rsidRDefault="00202D41" w:rsidP="00202D41">
      <w:pPr>
        <w:rPr>
          <w:rFonts w:cs="Arial"/>
          <w:lang w:val="en-GB"/>
        </w:rPr>
      </w:pPr>
    </w:p>
    <w:tbl>
      <w:tblPr>
        <w:tblStyle w:val="TableGrid"/>
        <w:tblW w:w="0" w:type="auto"/>
        <w:tblLook w:val="04A0" w:firstRow="1" w:lastRow="0" w:firstColumn="1" w:lastColumn="0" w:noHBand="0" w:noVBand="1"/>
      </w:tblPr>
      <w:tblGrid>
        <w:gridCol w:w="9350"/>
      </w:tblGrid>
      <w:tr w:rsidR="006E4C41" w:rsidRPr="00672A35" w14:paraId="31B4E198" w14:textId="77777777" w:rsidTr="002A3200">
        <w:trPr>
          <w:trHeight w:val="699"/>
        </w:trPr>
        <w:tc>
          <w:tcPr>
            <w:tcW w:w="9350" w:type="dxa"/>
          </w:tcPr>
          <w:p w14:paraId="6F9AC6A7" w14:textId="77777777" w:rsidR="006E4C41" w:rsidRPr="00672A35" w:rsidRDefault="006E4C41" w:rsidP="002A3200">
            <w:pPr>
              <w:rPr>
                <w:rFonts w:ascii="Courier New" w:hAnsi="Courier New" w:cs="Courier New"/>
                <w:noProof/>
                <w:sz w:val="20"/>
                <w:szCs w:val="20"/>
                <w:lang w:val="en-GB"/>
              </w:rPr>
            </w:pPr>
            <w:r w:rsidRPr="00672A35">
              <w:rPr>
                <w:rFonts w:ascii="Courier New" w:hAnsi="Courier New" w:cs="Courier New"/>
                <w:noProof/>
                <w:sz w:val="20"/>
                <w:szCs w:val="20"/>
                <w:lang w:val="en-GB"/>
              </w:rPr>
              <w:t>preprocessor test_code_one.cpp test_code_two.cpp</w:t>
            </w:r>
          </w:p>
          <w:p w14:paraId="1FC3DBC6" w14:textId="5E0343D4" w:rsidR="006E4C41" w:rsidRPr="00672A35" w:rsidRDefault="006E4C41" w:rsidP="002A3200">
            <w:pPr>
              <w:pStyle w:val="NoSpacing"/>
              <w:rPr>
                <w:noProof/>
                <w:lang w:val="en-GB"/>
              </w:rPr>
            </w:pPr>
            <w:r w:rsidRPr="00672A35">
              <w:rPr>
                <w:noProof/>
                <w:lang w:val="en-GB"/>
              </w:rPr>
              <w:t>g++ test_code_one.cpp test_code_two.cpp</w:t>
            </w:r>
          </w:p>
          <w:p w14:paraId="37D2EC02" w14:textId="77777777" w:rsidR="006E4C41" w:rsidRPr="00672A35" w:rsidRDefault="006E4C41" w:rsidP="00E4532C">
            <w:pPr>
              <w:keepNext/>
              <w:rPr>
                <w:rFonts w:cs="Arial"/>
                <w:lang w:val="en-GB"/>
              </w:rPr>
            </w:pPr>
          </w:p>
        </w:tc>
      </w:tr>
    </w:tbl>
    <w:p w14:paraId="2DBB1D25" w14:textId="69900592" w:rsidR="006E4C41" w:rsidRPr="00672A35" w:rsidRDefault="00E4532C" w:rsidP="00DA2FD4">
      <w:pPr>
        <w:pStyle w:val="Caption"/>
        <w:jc w:val="center"/>
        <w:rPr>
          <w:lang w:val="en-GB"/>
        </w:rPr>
      </w:pPr>
      <w:bookmarkStart w:id="38" w:name="_Ref47702517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19</w:t>
      </w:r>
      <w:r w:rsidRPr="00672A35">
        <w:rPr>
          <w:lang w:val="en-GB"/>
        </w:rPr>
        <w:fldChar w:fldCharType="end"/>
      </w:r>
      <w:bookmarkEnd w:id="38"/>
      <w:r w:rsidRPr="00672A35">
        <w:rPr>
          <w:lang w:val="en-GB"/>
        </w:rPr>
        <w:t xml:space="preserve"> - Example using the tool, and passing in two files.</w:t>
      </w:r>
    </w:p>
    <w:p w14:paraId="791C4775" w14:textId="0AFF855F" w:rsidR="006E4C41" w:rsidRPr="00672A35" w:rsidRDefault="00D33A61" w:rsidP="00202D41">
      <w:pPr>
        <w:rPr>
          <w:rFonts w:cs="Arial"/>
          <w:lang w:val="en-GB"/>
        </w:rPr>
      </w:pPr>
      <w:r w:rsidRPr="00672A35">
        <w:rPr>
          <w:rFonts w:cs="Arial"/>
          <w:lang w:val="en-GB"/>
        </w:rPr>
        <w:fldChar w:fldCharType="begin"/>
      </w:r>
      <w:r w:rsidRPr="00672A35">
        <w:rPr>
          <w:rFonts w:cs="Arial"/>
          <w:lang w:val="en-GB"/>
        </w:rPr>
        <w:instrText xml:space="preserve"> REF _Ref477025176 \h </w:instrText>
      </w:r>
      <w:r w:rsidRPr="00672A35">
        <w:rPr>
          <w:rFonts w:cs="Arial"/>
          <w:lang w:val="en-GB"/>
        </w:rPr>
      </w:r>
      <w:r w:rsidRPr="00672A35">
        <w:rPr>
          <w:rFonts w:cs="Arial"/>
          <w:lang w:val="en-GB"/>
        </w:rPr>
        <w:fldChar w:fldCharType="separate"/>
      </w:r>
      <w:r w:rsidRPr="00672A35">
        <w:rPr>
          <w:lang w:val="en-GB"/>
        </w:rPr>
        <w:t>Figure 18</w:t>
      </w:r>
      <w:r w:rsidRPr="00672A35">
        <w:rPr>
          <w:rFonts w:cs="Arial"/>
          <w:lang w:val="en-GB"/>
        </w:rPr>
        <w:fldChar w:fldCharType="end"/>
      </w:r>
      <w:r w:rsidRPr="00672A35">
        <w:rPr>
          <w:rFonts w:cs="Arial"/>
          <w:lang w:val="en-GB"/>
        </w:rPr>
        <w:t xml:space="preserve"> </w:t>
      </w:r>
      <w:r w:rsidR="006E4C41" w:rsidRPr="00672A35">
        <w:rPr>
          <w:rFonts w:cs="Arial"/>
          <w:lang w:val="en-GB"/>
        </w:rPr>
        <w:t xml:space="preserve">shows an example of using the tool will two files, </w:t>
      </w:r>
      <w:r w:rsidR="006E4C41" w:rsidRPr="00672A35">
        <w:rPr>
          <w:rFonts w:cs="Arial"/>
          <w:i/>
          <w:lang w:val="en-GB"/>
        </w:rPr>
        <w:t>test_code_one.cpp</w:t>
      </w:r>
      <w:r w:rsidR="006E4C41" w:rsidRPr="00672A35">
        <w:rPr>
          <w:rFonts w:cs="Arial"/>
          <w:lang w:val="en-GB"/>
        </w:rPr>
        <w:t xml:space="preserve"> and </w:t>
      </w:r>
      <w:r w:rsidR="006E4C41" w:rsidRPr="00672A35">
        <w:rPr>
          <w:rFonts w:cs="Arial"/>
          <w:i/>
          <w:lang w:val="en-GB"/>
        </w:rPr>
        <w:t>test_code_two.cpp</w:t>
      </w:r>
      <w:r w:rsidR="006E4C41"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_Ref477025176 \h </w:instrText>
      </w:r>
      <w:r w:rsidRPr="00672A35">
        <w:rPr>
          <w:rFonts w:cs="Arial"/>
          <w:lang w:val="en-GB"/>
        </w:rPr>
      </w:r>
      <w:r w:rsidRPr="00672A35">
        <w:rPr>
          <w:rFonts w:cs="Arial"/>
          <w:lang w:val="en-GB"/>
        </w:rPr>
        <w:fldChar w:fldCharType="separate"/>
      </w:r>
      <w:r w:rsidRPr="00672A35">
        <w:rPr>
          <w:lang w:val="en-GB"/>
        </w:rPr>
        <w:t>Figure 18</w:t>
      </w:r>
      <w:r w:rsidRPr="00672A35">
        <w:rPr>
          <w:rFonts w:cs="Arial"/>
          <w:lang w:val="en-GB"/>
        </w:rPr>
        <w:fldChar w:fldCharType="end"/>
      </w:r>
      <w:r w:rsidRPr="00672A35">
        <w:rPr>
          <w:rFonts w:cs="Arial"/>
          <w:lang w:val="en-GB"/>
        </w:rPr>
        <w:t xml:space="preserve"> </w:t>
      </w:r>
      <w:r w:rsidR="006E4C41" w:rsidRPr="00672A35">
        <w:rPr>
          <w:rFonts w:cs="Arial"/>
          <w:lang w:val="en-GB"/>
        </w:rPr>
        <w:t xml:space="preserve">will still generate the directory </w:t>
      </w:r>
      <w:r w:rsidR="006E4C41" w:rsidRPr="00672A35">
        <w:rPr>
          <w:rFonts w:cs="Arial"/>
          <w:i/>
          <w:lang w:val="en-GB"/>
        </w:rPr>
        <w:t>pp_generated</w:t>
      </w:r>
      <w:r w:rsidR="006E4C41" w:rsidRPr="00672A35">
        <w:rPr>
          <w:rFonts w:cs="Arial"/>
          <w:lang w:val="en-GB"/>
        </w:rPr>
        <w:t xml:space="preserve"> and </w:t>
      </w:r>
      <w:r w:rsidR="006E4C41" w:rsidRPr="00672A35">
        <w:rPr>
          <w:rFonts w:cs="Arial"/>
          <w:i/>
          <w:lang w:val="en-GB"/>
        </w:rPr>
        <w:t>static_generated.h</w:t>
      </w:r>
      <w:r w:rsidR="006E4C41" w:rsidRPr="00672A35">
        <w:rPr>
          <w:rFonts w:cs="Arial"/>
          <w:lang w:val="en-GB"/>
        </w:rPr>
        <w:t>, like</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_Ref477025139 \h </w:instrText>
      </w:r>
      <w:r w:rsidR="007929C0" w:rsidRPr="00672A35">
        <w:rPr>
          <w:rFonts w:cs="Arial"/>
          <w:lang w:val="en-GB"/>
        </w:rPr>
      </w:r>
      <w:r w:rsidR="007929C0" w:rsidRPr="00672A35">
        <w:rPr>
          <w:rFonts w:cs="Arial"/>
          <w:lang w:val="en-GB"/>
        </w:rPr>
        <w:fldChar w:fldCharType="separate"/>
      </w:r>
      <w:r w:rsidR="007929C0" w:rsidRPr="00672A35">
        <w:rPr>
          <w:lang w:val="en-GB"/>
        </w:rPr>
        <w:t>Figure 17</w:t>
      </w:r>
      <w:r w:rsidR="007929C0" w:rsidRPr="00672A35">
        <w:rPr>
          <w:rFonts w:cs="Arial"/>
          <w:lang w:val="en-GB"/>
        </w:rPr>
        <w:fldChar w:fldCharType="end"/>
      </w:r>
      <w:r w:rsidR="006E4C41" w:rsidRPr="00672A35">
        <w:rPr>
          <w:rFonts w:cs="Arial"/>
          <w:lang w:val="en-GB"/>
        </w:rPr>
        <w:t xml:space="preserve">, but it will generate two </w:t>
      </w:r>
      <w:proofErr w:type="gramStart"/>
      <w:r w:rsidR="006E4C41" w:rsidRPr="00672A35">
        <w:rPr>
          <w:rFonts w:cs="Arial"/>
          <w:lang w:val="en-GB"/>
        </w:rPr>
        <w:t>meta</w:t>
      </w:r>
      <w:proofErr w:type="gramEnd"/>
      <w:r w:rsidR="006E4C41" w:rsidRPr="00672A35">
        <w:rPr>
          <w:rFonts w:cs="Arial"/>
          <w:lang w:val="en-GB"/>
        </w:rPr>
        <w:t xml:space="preserve"> files now, </w:t>
      </w:r>
      <w:r w:rsidR="006E4C41" w:rsidRPr="00672A35">
        <w:rPr>
          <w:rFonts w:cs="Arial"/>
          <w:i/>
          <w:lang w:val="en-GB"/>
        </w:rPr>
        <w:t>test_code_one_generated.h</w:t>
      </w:r>
      <w:r w:rsidR="006E4C41" w:rsidRPr="00672A35">
        <w:rPr>
          <w:rFonts w:cs="Arial"/>
          <w:lang w:val="en-GB"/>
        </w:rPr>
        <w:t xml:space="preserve">, and </w:t>
      </w:r>
      <w:r w:rsidR="006E4C41" w:rsidRPr="00672A35">
        <w:rPr>
          <w:rFonts w:cs="Arial"/>
          <w:i/>
          <w:lang w:val="en-GB"/>
        </w:rPr>
        <w:t>test_code_two_generated.h</w:t>
      </w:r>
      <w:r w:rsidR="006E4C41" w:rsidRPr="00672A35">
        <w:rPr>
          <w:rFonts w:cs="Arial"/>
          <w:lang w:val="en-GB"/>
        </w:rPr>
        <w:t>. These two generated files should be included in the relevant files.</w:t>
      </w:r>
    </w:p>
    <w:p w14:paraId="4CEE5E0C" w14:textId="77777777" w:rsidR="006E4C41" w:rsidRPr="00672A35" w:rsidRDefault="006E4C41" w:rsidP="00202D41">
      <w:pPr>
        <w:rPr>
          <w:rFonts w:cs="Arial"/>
          <w:lang w:val="en-GB"/>
        </w:rPr>
      </w:pPr>
    </w:p>
    <w:p w14:paraId="4884ADD5" w14:textId="77777777" w:rsidR="00202D41" w:rsidRPr="00672A35" w:rsidRDefault="00202D41" w:rsidP="00202D41">
      <w:pPr>
        <w:rPr>
          <w:rFonts w:cs="Arial"/>
          <w:lang w:val="en-GB"/>
        </w:rPr>
      </w:pPr>
      <w:r w:rsidRPr="00672A35">
        <w:rPr>
          <w:rFonts w:cs="Arial"/>
          <w:lang w:val="en-GB"/>
        </w:rPr>
        <w:t>Some of the features the user will be able to leverage include:</w:t>
      </w:r>
    </w:p>
    <w:p w14:paraId="250DA809" w14:textId="77777777" w:rsidR="00202D41" w:rsidRPr="00672A35" w:rsidRDefault="00202D41" w:rsidP="00202D41">
      <w:pPr>
        <w:rPr>
          <w:rFonts w:cs="Arial"/>
          <w:lang w:val="en-GB"/>
        </w:rPr>
      </w:pPr>
    </w:p>
    <w:p w14:paraId="64BB0CDA" w14:textId="779DB4B9" w:rsidR="00EB3264" w:rsidRPr="00672A35" w:rsidRDefault="00EB3264" w:rsidP="00CC557A">
      <w:pPr>
        <w:pStyle w:val="ListParagraph"/>
        <w:numPr>
          <w:ilvl w:val="0"/>
          <w:numId w:val="1"/>
        </w:numPr>
        <w:rPr>
          <w:rFonts w:cs="Arial"/>
          <w:lang w:val="en-GB"/>
        </w:rPr>
      </w:pPr>
      <w:r w:rsidRPr="00672A35">
        <w:rPr>
          <w:rFonts w:cs="Arial"/>
          <w:lang w:val="en-GB"/>
        </w:rPr>
        <w:t xml:space="preserve">Gain introspection data on classes </w:t>
      </w:r>
      <w:r w:rsidR="006E2F4D" w:rsidRPr="00672A35">
        <w:rPr>
          <w:rFonts w:cs="Arial"/>
          <w:lang w:val="en-GB"/>
        </w:rPr>
        <w:t xml:space="preserve">at compile time, such as; their base class, the number of members the class has, and </w:t>
      </w:r>
      <w:r w:rsidR="002D0F7F" w:rsidRPr="00672A35">
        <w:rPr>
          <w:rFonts w:cs="Arial"/>
          <w:lang w:val="en-GB"/>
        </w:rPr>
        <w:t>a way to convert the class type into a string.</w:t>
      </w:r>
    </w:p>
    <w:p w14:paraId="2C2E8D43" w14:textId="62F95520" w:rsidR="001E102C" w:rsidRPr="00672A35" w:rsidRDefault="006E2F4D" w:rsidP="00CC557A">
      <w:pPr>
        <w:pStyle w:val="ListParagraph"/>
        <w:numPr>
          <w:ilvl w:val="0"/>
          <w:numId w:val="1"/>
        </w:numPr>
        <w:rPr>
          <w:rFonts w:cs="Arial"/>
          <w:lang w:val="en-GB"/>
        </w:rPr>
      </w:pPr>
      <w:r w:rsidRPr="00672A35">
        <w:rPr>
          <w:rFonts w:cs="Arial"/>
          <w:lang w:val="en-GB"/>
        </w:rPr>
        <w:t>Ways to get the members of a class by an index, and ways to iterate through a class to access every member.</w:t>
      </w:r>
    </w:p>
    <w:p w14:paraId="41324626" w14:textId="0ADCEA8C" w:rsidR="00432471" w:rsidRPr="00672A35" w:rsidRDefault="00432471" w:rsidP="00CC557A">
      <w:pPr>
        <w:pStyle w:val="ListParagraph"/>
        <w:numPr>
          <w:ilvl w:val="0"/>
          <w:numId w:val="1"/>
        </w:numPr>
        <w:rPr>
          <w:rFonts w:cs="Arial"/>
          <w:lang w:val="en-GB"/>
        </w:rPr>
      </w:pPr>
      <w:r w:rsidRPr="00672A35">
        <w:rPr>
          <w:rFonts w:cs="Arial"/>
          <w:lang w:val="en-GB"/>
        </w:rPr>
        <w:t>Get the number of elements in an enum</w:t>
      </w:r>
      <w:r w:rsidR="008E39ED" w:rsidRPr="00672A35">
        <w:rPr>
          <w:rFonts w:cs="Arial"/>
          <w:lang w:val="en-GB"/>
        </w:rPr>
        <w:t>eration</w:t>
      </w:r>
      <w:r w:rsidRPr="00672A35">
        <w:rPr>
          <w:rFonts w:cs="Arial"/>
          <w:lang w:val="en-GB"/>
        </w:rPr>
        <w:t>, at compile time.</w:t>
      </w:r>
    </w:p>
    <w:p w14:paraId="241AA0A7" w14:textId="0105E20E" w:rsidR="00653901" w:rsidRPr="00672A35" w:rsidRDefault="00653901" w:rsidP="00CC557A">
      <w:pPr>
        <w:pStyle w:val="ListParagraph"/>
        <w:numPr>
          <w:ilvl w:val="0"/>
          <w:numId w:val="1"/>
        </w:numPr>
        <w:rPr>
          <w:rFonts w:cs="Arial"/>
          <w:lang w:val="en-GB"/>
        </w:rPr>
      </w:pPr>
      <w:r w:rsidRPr="00672A35">
        <w:rPr>
          <w:rFonts w:cs="Arial"/>
          <w:lang w:val="en-GB"/>
        </w:rPr>
        <w:t xml:space="preserve">Convert a string into an </w:t>
      </w:r>
      <w:r w:rsidR="008E39ED" w:rsidRPr="00672A35">
        <w:rPr>
          <w:rFonts w:cs="Arial"/>
          <w:lang w:val="en-GB"/>
        </w:rPr>
        <w:t>enumeration</w:t>
      </w:r>
      <w:r w:rsidRPr="00672A35">
        <w:rPr>
          <w:rFonts w:cs="Arial"/>
          <w:lang w:val="en-GB"/>
        </w:rPr>
        <w:t xml:space="preserve"> index at runtime</w:t>
      </w:r>
      <w:r w:rsidR="00BC72A9" w:rsidRPr="00672A35">
        <w:rPr>
          <w:rFonts w:cs="Arial"/>
          <w:lang w:val="en-GB"/>
        </w:rPr>
        <w:t xml:space="preserve"> or compile time</w:t>
      </w:r>
      <w:r w:rsidRPr="00672A35">
        <w:rPr>
          <w:rFonts w:cs="Arial"/>
          <w:lang w:val="en-GB"/>
        </w:rPr>
        <w:t>.</w:t>
      </w:r>
    </w:p>
    <w:p w14:paraId="2C91E9E1" w14:textId="40B1BD84" w:rsidR="00653901" w:rsidRPr="00672A35" w:rsidRDefault="00653901" w:rsidP="00CC557A">
      <w:pPr>
        <w:pStyle w:val="ListParagraph"/>
        <w:numPr>
          <w:ilvl w:val="0"/>
          <w:numId w:val="1"/>
        </w:numPr>
        <w:rPr>
          <w:rFonts w:cs="Arial"/>
          <w:lang w:val="en-GB"/>
        </w:rPr>
      </w:pPr>
      <w:r w:rsidRPr="00672A35">
        <w:rPr>
          <w:rFonts w:cs="Arial"/>
          <w:lang w:val="en-GB"/>
        </w:rPr>
        <w:t xml:space="preserve">Convert an </w:t>
      </w:r>
      <w:r w:rsidR="008E39ED" w:rsidRPr="00672A35">
        <w:rPr>
          <w:rFonts w:cs="Arial"/>
          <w:lang w:val="en-GB"/>
        </w:rPr>
        <w:t>enumeration</w:t>
      </w:r>
      <w:r w:rsidRPr="00672A35">
        <w:rPr>
          <w:rFonts w:cs="Arial"/>
          <w:lang w:val="en-GB"/>
        </w:rPr>
        <w:t xml:space="preserve"> index into a string at runtime</w:t>
      </w:r>
      <w:r w:rsidR="00BC72A9" w:rsidRPr="00672A35">
        <w:rPr>
          <w:rFonts w:cs="Arial"/>
          <w:lang w:val="en-GB"/>
        </w:rPr>
        <w:t xml:space="preserve"> </w:t>
      </w:r>
      <w:r w:rsidR="000A6433" w:rsidRPr="00672A35">
        <w:rPr>
          <w:rFonts w:cs="Arial"/>
          <w:lang w:val="en-GB"/>
        </w:rPr>
        <w:t xml:space="preserve">or </w:t>
      </w:r>
      <w:r w:rsidR="00BC72A9" w:rsidRPr="00672A35">
        <w:rPr>
          <w:rFonts w:cs="Arial"/>
          <w:lang w:val="en-GB"/>
        </w:rPr>
        <w:t>compile time</w:t>
      </w:r>
      <w:r w:rsidRPr="00672A35">
        <w:rPr>
          <w:rFonts w:cs="Arial"/>
          <w:lang w:val="en-GB"/>
        </w:rPr>
        <w:t>.</w:t>
      </w:r>
    </w:p>
    <w:p w14:paraId="69CE8550" w14:textId="77777777" w:rsidR="00033432" w:rsidRPr="00672A35" w:rsidRDefault="00033432" w:rsidP="00764C53">
      <w:pPr>
        <w:rPr>
          <w:rFonts w:cs="Arial"/>
          <w:lang w:val="en-GB"/>
        </w:rPr>
      </w:pPr>
    </w:p>
    <w:p w14:paraId="12426991" w14:textId="7DB52948" w:rsidR="00226784" w:rsidRPr="00672A35" w:rsidRDefault="00550FCA" w:rsidP="008E2BD9">
      <w:pPr>
        <w:pStyle w:val="Heading2"/>
        <w:rPr>
          <w:rFonts w:cs="Arial"/>
          <w:lang w:val="en-GB"/>
        </w:rPr>
      </w:pPr>
      <w:bookmarkStart w:id="39" w:name="_Toc475295166"/>
      <w:r w:rsidRPr="00672A35">
        <w:rPr>
          <w:rFonts w:cs="Arial"/>
          <w:lang w:val="en-GB"/>
        </w:rPr>
        <w:lastRenderedPageBreak/>
        <w:t>F</w:t>
      </w:r>
      <w:r w:rsidR="00226784" w:rsidRPr="00672A35">
        <w:rPr>
          <w:rFonts w:cs="Arial"/>
          <w:lang w:val="en-GB"/>
        </w:rPr>
        <w:t>lags</w:t>
      </w:r>
      <w:bookmarkEnd w:id="39"/>
    </w:p>
    <w:p w14:paraId="18D895C7" w14:textId="3B69F9D6" w:rsidR="00226784" w:rsidRPr="00672A35" w:rsidRDefault="00226784" w:rsidP="004A65C1">
      <w:pPr>
        <w:rPr>
          <w:rFonts w:cs="Arial"/>
          <w:lang w:val="en-GB"/>
        </w:rPr>
      </w:pPr>
      <w:r w:rsidRPr="00672A35">
        <w:rPr>
          <w:rFonts w:cs="Arial"/>
          <w:lang w:val="en-GB"/>
        </w:rPr>
        <w:t>When calling the program, there are a number of flags the user can pass in. A few of these are only available in debug-builds.</w:t>
      </w:r>
    </w:p>
    <w:p w14:paraId="3964A147" w14:textId="77777777" w:rsidR="00392B98" w:rsidRPr="00672A35" w:rsidRDefault="00392B98" w:rsidP="004A65C1">
      <w:pPr>
        <w:rPr>
          <w:rFonts w:cs="Arial"/>
          <w:lang w:val="en-GB"/>
        </w:rPr>
      </w:pPr>
    </w:p>
    <w:p w14:paraId="648BFE9A" w14:textId="24809085" w:rsidR="00392B98" w:rsidRPr="00672A35" w:rsidRDefault="00392B98" w:rsidP="004A65C1">
      <w:pPr>
        <w:rPr>
          <w:rFonts w:cs="Arial"/>
          <w:lang w:val="en-GB"/>
        </w:rPr>
      </w:pPr>
      <w:r w:rsidRPr="00672A35">
        <w:rPr>
          <w:rFonts w:cs="Arial"/>
          <w:lang w:val="en-GB"/>
        </w:rPr>
        <w:t xml:space="preserve">If the user passes the flag </w:t>
      </w:r>
      <w:r w:rsidRPr="00672A35">
        <w:rPr>
          <w:rFonts w:cs="Arial"/>
          <w:i/>
          <w:lang w:val="en-GB"/>
        </w:rPr>
        <w:t>–e</w:t>
      </w:r>
      <w:r w:rsidR="00ED39D3" w:rsidRPr="00672A35">
        <w:rPr>
          <w:rFonts w:cs="Arial"/>
          <w:lang w:val="en-GB"/>
        </w:rPr>
        <w:t xml:space="preserve"> in,</w:t>
      </w:r>
      <w:r w:rsidR="00CB73C5" w:rsidRPr="00672A35">
        <w:rPr>
          <w:rFonts w:cs="Arial"/>
          <w:lang w:val="en-GB"/>
        </w:rPr>
        <w:t xml:space="preserve"> for </w:t>
      </w:r>
      <w:r w:rsidR="00CB73C5" w:rsidRPr="00672A35">
        <w:rPr>
          <w:rFonts w:cs="Arial"/>
          <w:i/>
          <w:lang w:val="en-GB"/>
        </w:rPr>
        <w:t>Errors</w:t>
      </w:r>
      <w:r w:rsidR="00CB73C5" w:rsidRPr="00672A35">
        <w:rPr>
          <w:rFonts w:cs="Arial"/>
          <w:lang w:val="en-GB"/>
        </w:rPr>
        <w:t>,</w:t>
      </w:r>
      <w:r w:rsidR="00ED39D3" w:rsidRPr="00672A35">
        <w:rPr>
          <w:rFonts w:cs="Arial"/>
          <w:lang w:val="en-GB"/>
        </w:rPr>
        <w:t xml:space="preserve"> then the tool will</w:t>
      </w:r>
      <w:r w:rsidRPr="00672A35">
        <w:rPr>
          <w:rFonts w:cs="Arial"/>
          <w:lang w:val="en-GB"/>
        </w:rPr>
        <w:t xml:space="preserve"> output errors to the console.</w:t>
      </w:r>
    </w:p>
    <w:p w14:paraId="02980142" w14:textId="77777777" w:rsidR="00392B98" w:rsidRPr="00672A35" w:rsidRDefault="00392B98" w:rsidP="004A65C1">
      <w:pPr>
        <w:rPr>
          <w:rFonts w:cs="Arial"/>
          <w:lang w:val="en-GB"/>
        </w:rPr>
      </w:pPr>
    </w:p>
    <w:p w14:paraId="4F8AA407" w14:textId="180B4B20" w:rsidR="00392B98" w:rsidRPr="00672A35" w:rsidRDefault="00392B98" w:rsidP="004A65C1">
      <w:pPr>
        <w:rPr>
          <w:rFonts w:cs="Arial"/>
          <w:lang w:val="en-GB"/>
        </w:rPr>
      </w:pPr>
      <w:r w:rsidRPr="00672A35">
        <w:rPr>
          <w:rFonts w:cs="Arial"/>
          <w:lang w:val="en-GB"/>
        </w:rPr>
        <w:t xml:space="preserve">If the user passes the flag –h in, </w:t>
      </w:r>
      <w:r w:rsidR="00CB73C5" w:rsidRPr="00672A35">
        <w:rPr>
          <w:rFonts w:cs="Arial"/>
          <w:lang w:val="en-GB"/>
        </w:rPr>
        <w:t xml:space="preserve">for </w:t>
      </w:r>
      <w:r w:rsidR="00CB73C5" w:rsidRPr="00672A35">
        <w:rPr>
          <w:rFonts w:cs="Arial"/>
          <w:i/>
          <w:lang w:val="en-GB"/>
        </w:rPr>
        <w:t>Help</w:t>
      </w:r>
      <w:r w:rsidR="00CB73C5" w:rsidRPr="00672A35">
        <w:rPr>
          <w:rFonts w:cs="Arial"/>
          <w:lang w:val="en-GB"/>
        </w:rPr>
        <w:t xml:space="preserve">, </w:t>
      </w:r>
      <w:r w:rsidRPr="00672A35">
        <w:rPr>
          <w:rFonts w:cs="Arial"/>
          <w:lang w:val="en-GB"/>
        </w:rPr>
        <w:t>or doesn’t pass anything in, then a help section will be displayed, as well as information how to use it.</w:t>
      </w:r>
    </w:p>
    <w:p w14:paraId="71D44DF4" w14:textId="77777777" w:rsidR="004A65C1" w:rsidRPr="00672A35" w:rsidRDefault="004A65C1" w:rsidP="004A65C1">
      <w:pPr>
        <w:rPr>
          <w:rFonts w:cs="Arial"/>
          <w:lang w:val="en-GB"/>
        </w:rPr>
      </w:pPr>
    </w:p>
    <w:p w14:paraId="78BF71CA" w14:textId="520A5B85" w:rsidR="004A65C1" w:rsidRPr="00672A35" w:rsidRDefault="004A65C1" w:rsidP="004A65C1">
      <w:pPr>
        <w:rPr>
          <w:rFonts w:cs="Arial"/>
          <w:lang w:val="en-GB"/>
        </w:rPr>
      </w:pPr>
      <w:r w:rsidRPr="00672A35">
        <w:rPr>
          <w:rFonts w:cs="Arial"/>
          <w:lang w:val="en-GB"/>
        </w:rPr>
        <w:t>In debug builds, there are a few extra flags. These were added to make deb</w:t>
      </w:r>
      <w:r w:rsidR="00952C7F" w:rsidRPr="00672A35">
        <w:rPr>
          <w:rFonts w:cs="Arial"/>
          <w:lang w:val="en-GB"/>
        </w:rPr>
        <w:t>ugging easier for the developer, and are compiled out for release builds. They are noted here for completeness.</w:t>
      </w:r>
    </w:p>
    <w:p w14:paraId="637D3ECD" w14:textId="77777777" w:rsidR="004A65C1" w:rsidRPr="00672A35" w:rsidRDefault="004A65C1" w:rsidP="004A65C1">
      <w:pPr>
        <w:rPr>
          <w:rFonts w:cs="Arial"/>
          <w:lang w:val="en-GB"/>
        </w:rPr>
      </w:pPr>
    </w:p>
    <w:p w14:paraId="4C82CF62" w14:textId="5E6CA7BB" w:rsidR="004A65C1" w:rsidRPr="00672A35" w:rsidRDefault="004A65C1" w:rsidP="004A65C1">
      <w:pPr>
        <w:rPr>
          <w:rFonts w:cs="Arial"/>
          <w:lang w:val="en-GB"/>
        </w:rPr>
      </w:pPr>
      <w:r w:rsidRPr="00672A35">
        <w:rPr>
          <w:rFonts w:cs="Arial"/>
          <w:lang w:val="en-GB"/>
        </w:rPr>
        <w:t xml:space="preserve">The flag </w:t>
      </w:r>
      <w:r w:rsidRPr="00672A35">
        <w:rPr>
          <w:rFonts w:cs="Arial"/>
          <w:i/>
          <w:lang w:val="en-GB"/>
        </w:rPr>
        <w:t>–s</w:t>
      </w:r>
      <w:r w:rsidRPr="00672A35">
        <w:rPr>
          <w:rFonts w:cs="Arial"/>
          <w:lang w:val="en-GB"/>
        </w:rPr>
        <w:t xml:space="preserve"> stands for </w:t>
      </w:r>
      <w:r w:rsidRPr="00672A35">
        <w:rPr>
          <w:rFonts w:cs="Arial"/>
          <w:i/>
          <w:lang w:val="en-GB"/>
        </w:rPr>
        <w:t>Silent</w:t>
      </w:r>
      <w:r w:rsidRPr="00672A35">
        <w:rPr>
          <w:rFonts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672A35" w:rsidRDefault="009D5E2A" w:rsidP="004A65C1">
      <w:pPr>
        <w:rPr>
          <w:rFonts w:cs="Arial"/>
          <w:lang w:val="en-GB"/>
        </w:rPr>
      </w:pPr>
    </w:p>
    <w:p w14:paraId="25447EB7" w14:textId="03016BAE" w:rsidR="00B14761" w:rsidRPr="00672A35" w:rsidRDefault="009D5E2A" w:rsidP="000D4451">
      <w:pPr>
        <w:rPr>
          <w:rFonts w:cs="Arial"/>
          <w:lang w:val="en-GB"/>
        </w:rPr>
      </w:pPr>
      <w:r w:rsidRPr="00672A35">
        <w:rPr>
          <w:rFonts w:cs="Arial"/>
          <w:lang w:val="en-GB"/>
        </w:rPr>
        <w:t xml:space="preserve">The flag </w:t>
      </w:r>
      <w:r w:rsidRPr="00672A35">
        <w:rPr>
          <w:rFonts w:cs="Arial"/>
          <w:i/>
          <w:lang w:val="en-GB"/>
        </w:rPr>
        <w:t>–t</w:t>
      </w:r>
      <w:r w:rsidR="008D2A13" w:rsidRPr="00672A35">
        <w:rPr>
          <w:rFonts w:cs="Arial"/>
          <w:i/>
          <w:lang w:val="en-GB"/>
        </w:rPr>
        <w:t>, for Tests</w:t>
      </w:r>
      <w:r w:rsidR="008D2A13" w:rsidRPr="00672A35">
        <w:rPr>
          <w:rFonts w:cs="Arial"/>
          <w:lang w:val="en-GB"/>
        </w:rPr>
        <w:t>,</w:t>
      </w:r>
      <w:r w:rsidRPr="00672A35">
        <w:rPr>
          <w:rFonts w:cs="Arial"/>
          <w:lang w:val="en-GB"/>
        </w:rPr>
        <w:t xml:space="preserve"> </w:t>
      </w:r>
      <w:r w:rsidR="008D2A13" w:rsidRPr="00672A35">
        <w:rPr>
          <w:rFonts w:cs="Arial"/>
          <w:lang w:val="en-GB"/>
        </w:rPr>
        <w:t>then the program will run all the tests</w:t>
      </w:r>
      <w:r w:rsidRPr="00672A35">
        <w:rPr>
          <w:rFonts w:cs="Arial"/>
          <w:lang w:val="en-GB"/>
        </w:rPr>
        <w:t>.</w:t>
      </w:r>
      <w:r w:rsidR="00ED39D3" w:rsidRPr="00672A35">
        <w:rPr>
          <w:rFonts w:cs="Arial"/>
          <w:lang w:val="en-GB"/>
        </w:rPr>
        <w:t xml:space="preserve"> The tests are r</w:t>
      </w:r>
      <w:r w:rsidR="00CE2DE5" w:rsidRPr="00672A35">
        <w:rPr>
          <w:rFonts w:cs="Arial"/>
          <w:lang w:val="en-GB"/>
        </w:rPr>
        <w:t>un through the Google Test framework, which is only linked in debug builds.</w:t>
      </w:r>
      <w:r w:rsidR="006C36D6" w:rsidRPr="00672A35">
        <w:rPr>
          <w:rFonts w:cs="Arial"/>
          <w:lang w:val="en-GB"/>
        </w:rPr>
        <w:t xml:space="preserve"> It will then run all the tests on the tool and check that it’s okay.</w:t>
      </w:r>
      <w:r w:rsidR="00D243F5" w:rsidRPr="00672A35">
        <w:rPr>
          <w:rFonts w:cs="Arial"/>
          <w:lang w:val="en-GB"/>
        </w:rPr>
        <w:t xml:space="preserve"> Most of the tests</w:t>
      </w:r>
      <w:r w:rsidR="00ED39D3" w:rsidRPr="00672A35">
        <w:rPr>
          <w:rFonts w:cs="Arial"/>
          <w:lang w:val="en-GB"/>
        </w:rPr>
        <w:t xml:space="preserve"> that</w:t>
      </w:r>
      <w:r w:rsidR="00D243F5" w:rsidRPr="00672A35">
        <w:rPr>
          <w:rFonts w:cs="Arial"/>
          <w:lang w:val="en-GB"/>
        </w:rPr>
        <w:t xml:space="preserve"> run through Google Test make sure that the parser can handle difficult syntax.</w:t>
      </w:r>
      <w:r w:rsidR="0006022C" w:rsidRPr="00672A35">
        <w:rPr>
          <w:rFonts w:cs="Arial"/>
          <w:lang w:val="en-GB"/>
        </w:rPr>
        <w:t xml:space="preserve"> Passing </w:t>
      </w:r>
      <w:r w:rsidR="0006022C" w:rsidRPr="00672A35">
        <w:rPr>
          <w:rFonts w:cs="Arial"/>
          <w:i/>
          <w:lang w:val="en-GB"/>
        </w:rPr>
        <w:t>–t</w:t>
      </w:r>
      <w:r w:rsidR="0006022C" w:rsidRPr="00672A35">
        <w:rPr>
          <w:rFonts w:cs="Arial"/>
          <w:lang w:val="en-GB"/>
        </w:rPr>
        <w:t xml:space="preserve"> in a debug build will only run the tests in a 64-bit build</w:t>
      </w:r>
      <w:r w:rsidR="00D96E0C" w:rsidRPr="00672A35">
        <w:rPr>
          <w:rFonts w:cs="Arial"/>
          <w:lang w:val="en-GB"/>
        </w:rPr>
        <w:t xml:space="preserve">. </w:t>
      </w:r>
      <w:r w:rsidR="00804159" w:rsidRPr="00672A35">
        <w:rPr>
          <w:rFonts w:cs="Arial"/>
          <w:lang w:val="en-GB"/>
        </w:rPr>
        <w:t xml:space="preserve">This is, because </w:t>
      </w:r>
      <w:r w:rsidR="00D96E0C" w:rsidRPr="00672A35">
        <w:rPr>
          <w:rFonts w:cs="Arial"/>
          <w:lang w:val="en-GB"/>
        </w:rPr>
        <w:t xml:space="preserve">of the </w:t>
      </w:r>
      <w:r w:rsidR="00BE3F7B" w:rsidRPr="00672A35">
        <w:rPr>
          <w:rFonts w:cs="Arial"/>
          <w:lang w:val="en-GB"/>
        </w:rPr>
        <w:t>2 GB</w:t>
      </w:r>
      <w:r w:rsidR="00D96E0C" w:rsidRPr="00672A35">
        <w:rPr>
          <w:rFonts w:cs="Arial"/>
          <w:lang w:val="en-GB"/>
        </w:rPr>
        <w:t xml:space="preserve"> memory limitations of 32-bit builds on Windows, Google Test often ran out of memory during testing.</w:t>
      </w:r>
      <w:r w:rsidR="004A4CC2" w:rsidRPr="00672A35">
        <w:rPr>
          <w:rFonts w:cs="Arial"/>
          <w:lang w:val="en-GB"/>
        </w:rPr>
        <w:t xml:space="preserve"> </w:t>
      </w:r>
      <w:r w:rsidR="004A4CC2" w:rsidRPr="00672A35">
        <w:rPr>
          <w:rFonts w:cs="Arial"/>
          <w:lang w:val="en-GB"/>
        </w:rPr>
        <w:fldChar w:fldCharType="begin"/>
      </w:r>
      <w:r w:rsidR="004A4CC2" w:rsidRPr="00672A35">
        <w:rPr>
          <w:rFonts w:cs="Arial"/>
          <w:lang w:val="en-GB"/>
        </w:rPr>
        <w:instrText xml:space="preserve"> REF _Ref477025248 \h </w:instrText>
      </w:r>
      <w:r w:rsidR="004A4CC2" w:rsidRPr="00672A35">
        <w:rPr>
          <w:rFonts w:cs="Arial"/>
          <w:lang w:val="en-GB"/>
        </w:rPr>
      </w:r>
      <w:r w:rsidR="004A4CC2" w:rsidRPr="00672A35">
        <w:rPr>
          <w:rFonts w:cs="Arial"/>
          <w:lang w:val="en-GB"/>
        </w:rPr>
        <w:fldChar w:fldCharType="separate"/>
      </w:r>
      <w:r w:rsidR="004A4CC2" w:rsidRPr="00672A35">
        <w:rPr>
          <w:lang w:val="en-GB"/>
        </w:rPr>
        <w:t>Figure 19</w:t>
      </w:r>
      <w:r w:rsidR="004A4CC2" w:rsidRPr="00672A35">
        <w:rPr>
          <w:rFonts w:cs="Arial"/>
          <w:lang w:val="en-GB"/>
        </w:rPr>
        <w:fldChar w:fldCharType="end"/>
      </w:r>
      <w:r w:rsidR="004A4CC2" w:rsidRPr="00672A35">
        <w:rPr>
          <w:rFonts w:cs="Arial"/>
          <w:lang w:val="en-GB"/>
        </w:rPr>
        <w:t xml:space="preserve"> shows how you could call the tool and pass some flags in.</w:t>
      </w:r>
    </w:p>
    <w:p w14:paraId="457955E6" w14:textId="77777777" w:rsidR="00202D41" w:rsidRPr="00672A35" w:rsidRDefault="00202D41" w:rsidP="000D4451">
      <w:pPr>
        <w:rPr>
          <w:rFonts w:cs="Arial"/>
          <w:lang w:val="en-GB"/>
        </w:rPr>
      </w:pPr>
    </w:p>
    <w:tbl>
      <w:tblPr>
        <w:tblStyle w:val="TableGrid"/>
        <w:tblW w:w="0" w:type="auto"/>
        <w:tblLook w:val="04A0" w:firstRow="1" w:lastRow="0" w:firstColumn="1" w:lastColumn="0" w:noHBand="0" w:noVBand="1"/>
      </w:tblPr>
      <w:tblGrid>
        <w:gridCol w:w="9350"/>
      </w:tblGrid>
      <w:tr w:rsidR="0022715A" w:rsidRPr="00672A35" w14:paraId="04A24BE2" w14:textId="77777777" w:rsidTr="0022715A">
        <w:trPr>
          <w:trHeight w:val="519"/>
        </w:trPr>
        <w:tc>
          <w:tcPr>
            <w:tcW w:w="9350" w:type="dxa"/>
          </w:tcPr>
          <w:p w14:paraId="0304C10D" w14:textId="77777777" w:rsidR="004A4CC2" w:rsidRPr="00672A35" w:rsidRDefault="004A4CC2" w:rsidP="00E4532C">
            <w:pPr>
              <w:pStyle w:val="NoSpacing"/>
              <w:keepNext/>
              <w:rPr>
                <w:lang w:val="en-GB"/>
              </w:rPr>
            </w:pPr>
          </w:p>
          <w:p w14:paraId="3CA8954B" w14:textId="45AFCBA6" w:rsidR="00D817AD" w:rsidRPr="00672A35" w:rsidRDefault="00D817AD" w:rsidP="00E4532C">
            <w:pPr>
              <w:pStyle w:val="NoSpacing"/>
              <w:keepNext/>
              <w:rPr>
                <w:noProof/>
                <w:lang w:val="en-GB"/>
              </w:rPr>
            </w:pPr>
            <w:r w:rsidRPr="00672A35">
              <w:rPr>
                <w:noProof/>
                <w:lang w:val="en-GB"/>
              </w:rPr>
              <w:t>preprocessor test_code.cpp –e</w:t>
            </w:r>
            <w:r w:rsidR="006A485D" w:rsidRPr="00672A35">
              <w:rPr>
                <w:noProof/>
                <w:lang w:val="en-GB"/>
              </w:rPr>
              <w:t xml:space="preserve"> </w:t>
            </w:r>
            <w:r w:rsidR="000216D2" w:rsidRPr="00672A35">
              <w:rPr>
                <w:noProof/>
                <w:lang w:val="en-GB"/>
              </w:rPr>
              <w:t>–</w:t>
            </w:r>
            <w:r w:rsidR="006A485D" w:rsidRPr="00672A35">
              <w:rPr>
                <w:noProof/>
                <w:lang w:val="en-GB"/>
              </w:rPr>
              <w:t>t</w:t>
            </w:r>
          </w:p>
          <w:p w14:paraId="392968B2" w14:textId="5B3C96AC" w:rsidR="000216D2" w:rsidRPr="00672A35" w:rsidRDefault="000216D2" w:rsidP="00E4532C">
            <w:pPr>
              <w:pStyle w:val="NoSpacing"/>
              <w:keepNext/>
              <w:rPr>
                <w:lang w:val="en-GB"/>
              </w:rPr>
            </w:pPr>
          </w:p>
        </w:tc>
      </w:tr>
    </w:tbl>
    <w:p w14:paraId="44047BEC" w14:textId="322D1148" w:rsidR="00214D78" w:rsidRPr="00672A35" w:rsidRDefault="00E4532C" w:rsidP="00DA2FD4">
      <w:pPr>
        <w:pStyle w:val="Caption"/>
        <w:jc w:val="center"/>
        <w:rPr>
          <w:lang w:val="en-GB"/>
        </w:rPr>
      </w:pPr>
      <w:bookmarkStart w:id="40" w:name="_Ref4770252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20</w:t>
      </w:r>
      <w:r w:rsidRPr="00672A35">
        <w:rPr>
          <w:lang w:val="en-GB"/>
        </w:rPr>
        <w:fldChar w:fldCharType="end"/>
      </w:r>
      <w:bookmarkEnd w:id="40"/>
      <w:r w:rsidRPr="00672A35">
        <w:rPr>
          <w:lang w:val="en-GB"/>
        </w:rPr>
        <w:t xml:space="preserve"> - Example calling the </w:t>
      </w:r>
      <w:r w:rsidR="00FF3A3D">
        <w:rPr>
          <w:lang w:val="en-GB"/>
        </w:rPr>
        <w:t xml:space="preserve">tool </w:t>
      </w:r>
      <w:r w:rsidRPr="00672A35">
        <w:rPr>
          <w:lang w:val="en-GB"/>
        </w:rPr>
        <w:t>and passing flags in.</w:t>
      </w:r>
    </w:p>
    <w:p w14:paraId="48F810B5" w14:textId="29FDAE50" w:rsidR="00BB4893" w:rsidRPr="00672A35" w:rsidRDefault="00BB4893" w:rsidP="00BB4893">
      <w:pPr>
        <w:pStyle w:val="Heading2"/>
        <w:rPr>
          <w:rFonts w:cs="Arial"/>
          <w:lang w:val="en-GB"/>
        </w:rPr>
      </w:pPr>
      <w:bookmarkStart w:id="41" w:name="_Toc475295167"/>
      <w:r w:rsidRPr="00672A35">
        <w:rPr>
          <w:rFonts w:cs="Arial"/>
          <w:lang w:val="en-GB"/>
        </w:rPr>
        <w:t>Google Test</w:t>
      </w:r>
      <w:bookmarkEnd w:id="41"/>
    </w:p>
    <w:p w14:paraId="6FA5D6C7" w14:textId="43D80F44" w:rsidR="00BB4893" w:rsidRPr="00672A35" w:rsidRDefault="00860416" w:rsidP="00BB4893">
      <w:pPr>
        <w:rPr>
          <w:rFonts w:cs="Arial"/>
          <w:lang w:val="en-GB"/>
        </w:rPr>
      </w:pPr>
      <w:r>
        <w:rPr>
          <w:rFonts w:cs="Arial"/>
          <w:lang w:val="en-GB"/>
        </w:rPr>
        <w:t xml:space="preserve">The Google Test framework (Google, 2016) </w:t>
      </w:r>
      <w:r w:rsidR="00BB4893" w:rsidRPr="00672A35">
        <w:rPr>
          <w:rFonts w:cs="Arial"/>
          <w:lang w:val="en-GB"/>
        </w:rPr>
        <w:t xml:space="preserve">was used in order to test the parser, and find bugs quickly. Using it allowed me to perform large changes to </w:t>
      </w:r>
      <w:proofErr w:type="gramStart"/>
      <w:r w:rsidR="00BB4893" w:rsidRPr="00672A35">
        <w:rPr>
          <w:rFonts w:cs="Arial"/>
          <w:lang w:val="en-GB"/>
        </w:rPr>
        <w:t>the codebase</w:t>
      </w:r>
      <w:proofErr w:type="gramEnd"/>
      <w:r w:rsidR="00BB4893" w:rsidRPr="00672A35">
        <w:rPr>
          <w:rFonts w:cs="Arial"/>
          <w:lang w:val="en-GB"/>
        </w:rPr>
        <w:t>, while ensuring existing functionality kept working.</w:t>
      </w:r>
    </w:p>
    <w:p w14:paraId="482D8721" w14:textId="77777777" w:rsidR="00BB4893" w:rsidRPr="00672A35" w:rsidRDefault="00BB4893" w:rsidP="00BB4893">
      <w:pPr>
        <w:rPr>
          <w:rFonts w:cs="Arial"/>
          <w:lang w:val="en-GB"/>
        </w:rPr>
      </w:pPr>
    </w:p>
    <w:p w14:paraId="07B84190" w14:textId="6E68FA5F" w:rsidR="000216D2" w:rsidRPr="00672A35" w:rsidRDefault="00877BF6" w:rsidP="00BB4893">
      <w:pPr>
        <w:rPr>
          <w:rFonts w:cs="Arial"/>
          <w:lang w:val="en-GB"/>
        </w:rPr>
      </w:pPr>
      <w:r w:rsidRPr="00672A35">
        <w:rPr>
          <w:rFonts w:cs="Arial"/>
          <w:lang w:val="en-GB"/>
        </w:rPr>
        <w:fldChar w:fldCharType="begin"/>
      </w:r>
      <w:r w:rsidRPr="00672A35">
        <w:rPr>
          <w:rFonts w:cs="Arial"/>
          <w:lang w:val="en-GB"/>
        </w:rPr>
        <w:instrText xml:space="preserve"> REF _Ref477025286 \h </w:instrText>
      </w:r>
      <w:r w:rsidRPr="00672A35">
        <w:rPr>
          <w:rFonts w:cs="Arial"/>
          <w:lang w:val="en-GB"/>
        </w:rPr>
      </w:r>
      <w:r w:rsidRPr="00672A35">
        <w:rPr>
          <w:rFonts w:cs="Arial"/>
          <w:lang w:val="en-GB"/>
        </w:rPr>
        <w:fldChar w:fldCharType="separate"/>
      </w:r>
      <w:r w:rsidRPr="00672A35">
        <w:rPr>
          <w:lang w:val="en-GB"/>
        </w:rPr>
        <w:t>Figure 20</w:t>
      </w:r>
      <w:r w:rsidRPr="00672A35">
        <w:rPr>
          <w:rFonts w:cs="Arial"/>
          <w:lang w:val="en-GB"/>
        </w:rPr>
        <w:fldChar w:fldCharType="end"/>
      </w:r>
      <w:r w:rsidRPr="00672A35">
        <w:rPr>
          <w:rFonts w:cs="Arial"/>
          <w:lang w:val="en-GB"/>
        </w:rPr>
        <w:t xml:space="preserve"> shows a small example of a test in the code, which makes sure that the number of members in a class is correct.</w:t>
      </w:r>
    </w:p>
    <w:p w14:paraId="16ADCF00" w14:textId="77777777" w:rsidR="00BB4893" w:rsidRPr="00672A35" w:rsidRDefault="00BB4893" w:rsidP="00BB4893">
      <w:pPr>
        <w:rPr>
          <w:rFonts w:cs="Arial"/>
          <w:lang w:val="en-GB"/>
        </w:rPr>
      </w:pPr>
    </w:p>
    <w:tbl>
      <w:tblPr>
        <w:tblStyle w:val="TableGrid"/>
        <w:tblW w:w="9499" w:type="dxa"/>
        <w:tblLook w:val="04A0" w:firstRow="1" w:lastRow="0" w:firstColumn="1" w:lastColumn="0" w:noHBand="0" w:noVBand="1"/>
      </w:tblPr>
      <w:tblGrid>
        <w:gridCol w:w="9499"/>
      </w:tblGrid>
      <w:tr w:rsidR="00BB4893" w:rsidRPr="00672A35" w14:paraId="6419D6A9" w14:textId="77777777" w:rsidTr="004709C2">
        <w:trPr>
          <w:trHeight w:val="1455"/>
        </w:trPr>
        <w:tc>
          <w:tcPr>
            <w:tcW w:w="9499" w:type="dxa"/>
          </w:tcPr>
          <w:p w14:paraId="3298B633"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TEST(StructText, number_of_members_test) {</w:t>
            </w:r>
          </w:p>
          <w:p w14:paraId="3D468DAD" w14:textId="5105205B" w:rsidR="00D817AD" w:rsidRPr="00672A35" w:rsidRDefault="00D817AD" w:rsidP="007328A1">
            <w:pPr>
              <w:pStyle w:val="NoSpacing"/>
              <w:rPr>
                <w:noProof/>
                <w:lang w:val="en-GB"/>
              </w:rPr>
            </w:pPr>
            <w:r w:rsidRPr="00672A35">
              <w:rPr>
                <w:noProof/>
                <w:lang w:val="en-GB"/>
              </w:rPr>
              <w:t xml:space="preserve">    char *str = “</w:t>
            </w:r>
            <w:r w:rsidR="00751A93" w:rsidRPr="00672A35">
              <w:rPr>
                <w:noProof/>
                <w:lang w:val="en-GB"/>
              </w:rPr>
              <w:t>class</w:t>
            </w:r>
            <w:r w:rsidRPr="00672A35">
              <w:rPr>
                <w:noProof/>
                <w:lang w:val="en-GB"/>
              </w:rPr>
              <w:t xml:space="preserve"> A { int a, b, c; };”</w:t>
            </w:r>
          </w:p>
          <w:p w14:paraId="093F2737" w14:textId="603AE90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Data gen = parse_</w:t>
            </w:r>
            <w:r w:rsidR="00E4532C" w:rsidRPr="00672A35">
              <w:rPr>
                <w:rFonts w:ascii="Courier New" w:hAnsi="Courier New" w:cs="Courier New"/>
                <w:noProof/>
                <w:sz w:val="20"/>
                <w:szCs w:val="20"/>
                <w:lang w:val="en-GB"/>
              </w:rPr>
              <w:t>class</w:t>
            </w:r>
            <w:r w:rsidRPr="00672A35">
              <w:rPr>
                <w:rFonts w:ascii="Courier New" w:hAnsi="Courier New" w:cs="Courier New"/>
                <w:noProof/>
                <w:sz w:val="20"/>
                <w:szCs w:val="20"/>
                <w:lang w:val="en-GB"/>
              </w:rPr>
              <w:t>_test(str);</w:t>
            </w:r>
          </w:p>
          <w:p w14:paraId="56D01988" w14:textId="77777777"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ASSERT_TRUE(gen.member_count == 3)</w:t>
            </w:r>
          </w:p>
          <w:p w14:paraId="5BCE2400" w14:textId="1C764689" w:rsidR="00D817AD" w:rsidRPr="00672A35" w:rsidRDefault="00D817AD" w:rsidP="00056A5D">
            <w:pPr>
              <w:rPr>
                <w:rFonts w:ascii="Courier New" w:hAnsi="Courier New" w:cs="Courier New"/>
                <w:noProof/>
                <w:sz w:val="20"/>
                <w:szCs w:val="20"/>
                <w:lang w:val="en-GB"/>
              </w:rPr>
            </w:pPr>
            <w:r w:rsidRPr="00672A35">
              <w:rPr>
                <w:rFonts w:ascii="Courier New" w:hAnsi="Courier New" w:cs="Courier New"/>
                <w:noProof/>
                <w:sz w:val="20"/>
                <w:szCs w:val="20"/>
                <w:lang w:val="en-GB"/>
              </w:rPr>
              <w:t xml:space="preserve">        &lt;&lt; “Error: Number of members in </w:t>
            </w:r>
            <w:r w:rsidR="00E4532C" w:rsidRPr="00672A35">
              <w:rPr>
                <w:rFonts w:ascii="Courier New" w:hAnsi="Courier New" w:cs="Courier New"/>
                <w:noProof/>
                <w:sz w:val="20"/>
                <w:szCs w:val="20"/>
                <w:lang w:val="en-GB"/>
              </w:rPr>
              <w:t xml:space="preserve">a class </w:t>
            </w:r>
            <w:r w:rsidR="00252825" w:rsidRPr="00672A35">
              <w:rPr>
                <w:rFonts w:ascii="Courier New" w:hAnsi="Courier New" w:cs="Courier New"/>
                <w:noProof/>
                <w:sz w:val="20"/>
                <w:szCs w:val="20"/>
                <w:lang w:val="en-GB"/>
              </w:rPr>
              <w:t xml:space="preserve">was </w:t>
            </w:r>
            <w:r w:rsidRPr="00672A35">
              <w:rPr>
                <w:rFonts w:ascii="Courier New" w:hAnsi="Courier New" w:cs="Courier New"/>
                <w:noProof/>
                <w:sz w:val="20"/>
                <w:szCs w:val="20"/>
                <w:lang w:val="en-GB"/>
              </w:rPr>
              <w:t>not correct.”;</w:t>
            </w:r>
          </w:p>
          <w:p w14:paraId="24EAF085" w14:textId="56B60AF6" w:rsidR="00D817AD" w:rsidRPr="00672A35" w:rsidRDefault="00D817AD" w:rsidP="00E4532C">
            <w:pPr>
              <w:keepNext/>
              <w:rPr>
                <w:rFonts w:ascii="Courier New" w:hAnsi="Courier New" w:cs="Courier New"/>
                <w:sz w:val="20"/>
                <w:szCs w:val="20"/>
                <w:lang w:val="en-GB"/>
              </w:rPr>
            </w:pPr>
            <w:r w:rsidRPr="00672A35">
              <w:rPr>
                <w:rFonts w:ascii="Courier New" w:hAnsi="Courier New" w:cs="Courier New"/>
                <w:noProof/>
                <w:sz w:val="20"/>
                <w:szCs w:val="20"/>
                <w:lang w:val="en-GB"/>
              </w:rPr>
              <w:t>}</w:t>
            </w:r>
          </w:p>
        </w:tc>
      </w:tr>
    </w:tbl>
    <w:p w14:paraId="7B530726" w14:textId="6B9E7987" w:rsidR="00BB4893" w:rsidRPr="00672A35" w:rsidRDefault="00E4532C" w:rsidP="00DA2FD4">
      <w:pPr>
        <w:pStyle w:val="Caption"/>
        <w:jc w:val="center"/>
        <w:rPr>
          <w:lang w:val="en-GB"/>
        </w:rPr>
      </w:pPr>
      <w:bookmarkStart w:id="42" w:name="_Ref47702528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21</w:t>
      </w:r>
      <w:r w:rsidRPr="00672A35">
        <w:rPr>
          <w:lang w:val="en-GB"/>
        </w:rPr>
        <w:fldChar w:fldCharType="end"/>
      </w:r>
      <w:bookmarkEnd w:id="42"/>
      <w:r w:rsidRPr="00672A35">
        <w:rPr>
          <w:lang w:val="en-GB"/>
        </w:rPr>
        <w:t xml:space="preserve"> - Example of using Google Test.</w:t>
      </w:r>
    </w:p>
    <w:p w14:paraId="3B4649BF" w14:textId="3F963AFD" w:rsidR="00BB4893" w:rsidRPr="00672A35" w:rsidRDefault="00BB4893" w:rsidP="00BB4893">
      <w:pPr>
        <w:rPr>
          <w:rFonts w:cs="Arial"/>
          <w:lang w:val="en-GB"/>
        </w:rPr>
      </w:pPr>
      <w:r w:rsidRPr="00672A35">
        <w:rPr>
          <w:rFonts w:cs="Arial"/>
          <w:lang w:val="en-GB"/>
        </w:rPr>
        <w:t>First, the code creates a dummy string, which has a simple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 xml:space="preserve">with 3 members. Then, it passes this string into the </w:t>
      </w:r>
      <w:r w:rsidRPr="00672A35">
        <w:rPr>
          <w:rFonts w:cs="Arial"/>
          <w:i/>
          <w:lang w:val="en-GB"/>
        </w:rPr>
        <w:t>parse_</w:t>
      </w:r>
      <w:r w:rsidR="00C55F7E" w:rsidRPr="00672A35">
        <w:rPr>
          <w:rFonts w:cs="Arial"/>
          <w:i/>
          <w:lang w:val="en-GB"/>
        </w:rPr>
        <w:t xml:space="preserve">class </w:t>
      </w:r>
      <w:r w:rsidRPr="00672A35">
        <w:rPr>
          <w:rFonts w:cs="Arial"/>
          <w:lang w:val="en-GB"/>
        </w:rPr>
        <w:t xml:space="preserve">function, which returns a </w:t>
      </w:r>
      <w:r w:rsidR="00C55F7E" w:rsidRPr="00672A35">
        <w:rPr>
          <w:rFonts w:cs="Arial"/>
          <w:i/>
          <w:lang w:val="en-GB"/>
        </w:rPr>
        <w:t>Class</w:t>
      </w:r>
      <w:r w:rsidRPr="00672A35">
        <w:rPr>
          <w:rFonts w:cs="Arial"/>
          <w:i/>
          <w:lang w:val="en-GB"/>
        </w:rPr>
        <w:t>Data</w:t>
      </w:r>
      <w:r w:rsidRPr="00672A35">
        <w:rPr>
          <w:rFonts w:cs="Arial"/>
          <w:lang w:val="en-GB"/>
        </w:rPr>
        <w:t xml:space="preserve"> data </w:t>
      </w:r>
      <w:r w:rsidRPr="00672A35">
        <w:rPr>
          <w:rFonts w:cs="Arial"/>
          <w:lang w:val="en-GB"/>
        </w:rPr>
        <w:lastRenderedPageBreak/>
        <w:t>structure containing all the relevant information on the</w:t>
      </w:r>
      <w:r w:rsidRPr="00672A35">
        <w:rPr>
          <w:rFonts w:cs="Arial"/>
          <w:i/>
          <w:lang w:val="en-GB"/>
        </w:rPr>
        <w:t xml:space="preserve"> </w:t>
      </w:r>
      <w:r w:rsidR="00C55F7E" w:rsidRPr="00672A35">
        <w:rPr>
          <w:rFonts w:cs="Arial"/>
          <w:lang w:val="en-GB"/>
        </w:rPr>
        <w:t>class</w:t>
      </w:r>
      <w:r w:rsidRPr="00672A35">
        <w:rPr>
          <w:rFonts w:cs="Arial"/>
          <w:i/>
          <w:lang w:val="en-GB"/>
        </w:rPr>
        <w:t xml:space="preserve"> </w:t>
      </w:r>
      <w:r w:rsidRPr="00672A35">
        <w:rPr>
          <w:rFonts w:cs="Arial"/>
          <w:lang w:val="en-GB"/>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Pr="00672A35" w:rsidRDefault="00951193" w:rsidP="00BB4893">
      <w:pPr>
        <w:rPr>
          <w:rFonts w:cs="Arial"/>
          <w:lang w:val="en-GB"/>
        </w:rPr>
      </w:pPr>
    </w:p>
    <w:p w14:paraId="09443255" w14:textId="184B8F91" w:rsidR="00951193" w:rsidRPr="00672A35" w:rsidRDefault="00951193" w:rsidP="00BB4893">
      <w:pPr>
        <w:rPr>
          <w:rFonts w:cs="Arial"/>
          <w:lang w:val="en-GB"/>
        </w:rPr>
      </w:pPr>
      <w:r w:rsidRPr="00672A35">
        <w:rPr>
          <w:rFonts w:cs="Arial"/>
          <w:lang w:val="en-GB"/>
        </w:rPr>
        <w:t>The release build of the application does not link to Google Test, in order to keep the executable size down.</w:t>
      </w:r>
    </w:p>
    <w:p w14:paraId="1287F17E" w14:textId="77777777" w:rsidR="00BB4893" w:rsidRPr="00672A35" w:rsidRDefault="00BB4893" w:rsidP="00BB4893">
      <w:pPr>
        <w:rPr>
          <w:rFonts w:cs="Arial"/>
          <w:lang w:val="en-GB"/>
        </w:rPr>
      </w:pPr>
    </w:p>
    <w:p w14:paraId="04481EBB" w14:textId="720F8F72" w:rsidR="00BB4893" w:rsidRPr="00672A35" w:rsidRDefault="00BB4893" w:rsidP="00BB4893">
      <w:pPr>
        <w:pStyle w:val="Heading2"/>
        <w:rPr>
          <w:rFonts w:cs="Arial"/>
          <w:lang w:val="en-GB"/>
        </w:rPr>
      </w:pPr>
      <w:bookmarkStart w:id="43" w:name="_Toc475295168"/>
      <w:r w:rsidRPr="00672A35">
        <w:rPr>
          <w:rFonts w:cs="Arial"/>
          <w:lang w:val="en-GB"/>
        </w:rPr>
        <w:t>Custom Parser</w:t>
      </w:r>
      <w:bookmarkEnd w:id="43"/>
    </w:p>
    <w:p w14:paraId="72DD2399" w14:textId="3354C409" w:rsidR="00BB4893" w:rsidRPr="00672A35" w:rsidRDefault="00BB4893" w:rsidP="00D765E4">
      <w:pPr>
        <w:rPr>
          <w:rFonts w:cs="Arial"/>
          <w:lang w:val="en-GB"/>
        </w:rPr>
      </w:pPr>
      <w:r w:rsidRPr="00672A35">
        <w:rPr>
          <w:rFonts w:cs="Arial"/>
          <w:lang w:val="en-GB"/>
        </w:rPr>
        <w:t>The project uses a custom C++ parser, rather than a current open-source one, because of the limited choices available. None of the parsers - GCC_XML or ANTLR4, - support C++ templates. Because of these limitations, and because of the limited parts of C++ that t</w:t>
      </w:r>
      <w:r w:rsidR="00A5503E" w:rsidRPr="00672A35">
        <w:rPr>
          <w:rFonts w:cs="Arial"/>
          <w:lang w:val="en-GB"/>
        </w:rPr>
        <w:t xml:space="preserve">he tool actually has to parse, </w:t>
      </w:r>
      <w:r w:rsidRPr="00672A35">
        <w:rPr>
          <w:rFonts w:cs="Arial"/>
          <w:lang w:val="en-GB"/>
        </w:rPr>
        <w:t>it only needs to parse class defi</w:t>
      </w:r>
      <w:r w:rsidR="00A5503E" w:rsidRPr="00672A35">
        <w:rPr>
          <w:rFonts w:cs="Arial"/>
          <w:lang w:val="en-GB"/>
        </w:rPr>
        <w:t>nitions and function prototypes,</w:t>
      </w:r>
      <w:r w:rsidRPr="00672A35">
        <w:rPr>
          <w:rFonts w:cs="Arial"/>
          <w:lang w:val="en-GB"/>
        </w:rPr>
        <w:t xml:space="preserve"> it was more expedient to write a custom one rath</w:t>
      </w:r>
      <w:r w:rsidR="009F149D" w:rsidRPr="00672A35">
        <w:rPr>
          <w:rFonts w:cs="Arial"/>
          <w:lang w:val="en-GB"/>
        </w:rPr>
        <w:t>er than use a pre-existing one.</w:t>
      </w:r>
    </w:p>
    <w:p w14:paraId="28AB938D" w14:textId="77777777" w:rsidR="00BB4893" w:rsidRPr="00672A35" w:rsidRDefault="00BB4893" w:rsidP="00BB6ED6">
      <w:pPr>
        <w:rPr>
          <w:rFonts w:cs="Arial"/>
          <w:strike/>
          <w:lang w:val="en-GB"/>
        </w:rPr>
      </w:pPr>
    </w:p>
    <w:p w14:paraId="100BB343" w14:textId="2C9F7094" w:rsidR="009F149D" w:rsidRPr="00672A35" w:rsidRDefault="009F149D" w:rsidP="00BB6ED6">
      <w:pPr>
        <w:rPr>
          <w:rFonts w:cs="Arial"/>
          <w:lang w:val="en-GB"/>
        </w:rPr>
      </w:pPr>
      <w:r w:rsidRPr="00672A35">
        <w:rPr>
          <w:rFonts w:cs="Arial"/>
          <w:lang w:val="en-GB"/>
        </w:rPr>
        <w:t>During development, an attempt was made to switch the custom parser to using Clang to parse the code. However, this was eventually decided against, because it would have taken a large amount of time to c</w:t>
      </w:r>
      <w:r w:rsidR="00261E50" w:rsidRPr="00672A35">
        <w:rPr>
          <w:rFonts w:cs="Arial"/>
          <w:lang w:val="en-GB"/>
        </w:rPr>
        <w:t>onvert the parser to use Clang.</w:t>
      </w:r>
    </w:p>
    <w:p w14:paraId="4BA89FE1" w14:textId="77777777" w:rsidR="001F3A59" w:rsidRPr="00672A35" w:rsidRDefault="001F3A59" w:rsidP="001A239E">
      <w:pPr>
        <w:rPr>
          <w:lang w:val="en-GB"/>
        </w:rPr>
      </w:pPr>
    </w:p>
    <w:p w14:paraId="48361D03" w14:textId="16FF03E6" w:rsidR="00B53D1A" w:rsidRPr="00672A35" w:rsidRDefault="00B53D1A" w:rsidP="00B53D1A">
      <w:pPr>
        <w:pStyle w:val="Heading2"/>
        <w:rPr>
          <w:lang w:val="en-GB"/>
        </w:rPr>
      </w:pPr>
      <w:r w:rsidRPr="00672A35">
        <w:rPr>
          <w:lang w:val="en-GB"/>
        </w:rPr>
        <w:t>TypeInfo specialization</w:t>
      </w:r>
    </w:p>
    <w:p w14:paraId="14F5064A" w14:textId="750F34A2" w:rsidR="00B53D1A" w:rsidRPr="00672A35" w:rsidRDefault="00B53D1A" w:rsidP="00B53D1A">
      <w:pPr>
        <w:rPr>
          <w:lang w:val="en-GB"/>
        </w:rPr>
      </w:pPr>
      <w:r w:rsidRPr="00672A35">
        <w:rPr>
          <w:lang w:val="en-GB"/>
        </w:rPr>
        <w:t xml:space="preserve">The generated code has a special templated </w:t>
      </w:r>
      <w:r w:rsidR="00053B13" w:rsidRPr="00672A35">
        <w:rPr>
          <w:lang w:val="en-GB"/>
        </w:rPr>
        <w:t xml:space="preserve">class </w:t>
      </w:r>
      <w:r w:rsidRPr="00672A35">
        <w:rPr>
          <w:lang w:val="en-GB"/>
        </w:rPr>
        <w:t xml:space="preserve">called </w:t>
      </w:r>
      <w:r w:rsidR="0058094F" w:rsidRPr="00672A35">
        <w:rPr>
          <w:i/>
          <w:lang w:val="en-GB"/>
        </w:rPr>
        <w:t>pp::</w:t>
      </w:r>
      <w:r w:rsidRPr="00672A35">
        <w:rPr>
          <w:i/>
          <w:lang w:val="en-GB"/>
        </w:rPr>
        <w:t>TypeInfo</w:t>
      </w:r>
      <w:r w:rsidRPr="00672A35">
        <w:rPr>
          <w:lang w:val="en-GB"/>
        </w:rPr>
        <w:t xml:space="preserve">. The </w:t>
      </w:r>
      <w:r w:rsidR="0058094F" w:rsidRPr="00672A35">
        <w:rPr>
          <w:lang w:val="en-GB"/>
        </w:rPr>
        <w:t xml:space="preserve">default </w:t>
      </w:r>
      <w:r w:rsidRPr="00672A35">
        <w:rPr>
          <w:lang w:val="en-GB"/>
        </w:rPr>
        <w:t>implementation is shown in</w:t>
      </w:r>
      <w:r w:rsidR="000E2592" w:rsidRPr="00672A35">
        <w:rPr>
          <w:lang w:val="en-GB"/>
        </w:rPr>
        <w:t xml:space="preserve"> </w:t>
      </w:r>
      <w:r w:rsidR="000E2592" w:rsidRPr="00672A35">
        <w:rPr>
          <w:lang w:val="en-GB"/>
        </w:rPr>
        <w:fldChar w:fldCharType="begin"/>
      </w:r>
      <w:r w:rsidR="000E2592" w:rsidRPr="00672A35">
        <w:rPr>
          <w:lang w:val="en-GB"/>
        </w:rPr>
        <w:instrText xml:space="preserve"> REF _Ref477025383 \h </w:instrText>
      </w:r>
      <w:r w:rsidR="000E2592" w:rsidRPr="00672A35">
        <w:rPr>
          <w:lang w:val="en-GB"/>
        </w:rPr>
      </w:r>
      <w:r w:rsidR="000E2592" w:rsidRPr="00672A35">
        <w:rPr>
          <w:lang w:val="en-GB"/>
        </w:rPr>
        <w:fldChar w:fldCharType="separate"/>
      </w:r>
      <w:r w:rsidR="000E2592" w:rsidRPr="00672A35">
        <w:rPr>
          <w:lang w:val="en-GB"/>
        </w:rPr>
        <w:t>Figure 22</w:t>
      </w:r>
      <w:r w:rsidR="000E2592" w:rsidRPr="00672A35">
        <w:rPr>
          <w:lang w:val="en-GB"/>
        </w:rPr>
        <w:fldChar w:fldCharType="end"/>
      </w:r>
      <w:r w:rsidRPr="00672A35">
        <w:rPr>
          <w:lang w:val="en-GB"/>
        </w:rPr>
        <w:t>.</w:t>
      </w:r>
    </w:p>
    <w:p w14:paraId="35FE58AB" w14:textId="77777777" w:rsidR="00B53D1A" w:rsidRPr="00672A35" w:rsidRDefault="00B53D1A" w:rsidP="00B53D1A">
      <w:pPr>
        <w:rPr>
          <w:lang w:val="en-GB"/>
        </w:rPr>
      </w:pPr>
    </w:p>
    <w:tbl>
      <w:tblPr>
        <w:tblStyle w:val="TableGrid"/>
        <w:tblW w:w="0" w:type="auto"/>
        <w:tblLook w:val="04A0" w:firstRow="1" w:lastRow="0" w:firstColumn="1" w:lastColumn="0" w:noHBand="0" w:noVBand="1"/>
      </w:tblPr>
      <w:tblGrid>
        <w:gridCol w:w="9350"/>
      </w:tblGrid>
      <w:tr w:rsidR="00B53D1A" w:rsidRPr="00672A35" w14:paraId="4F0B3F0B" w14:textId="77777777" w:rsidTr="00B53D1A">
        <w:tc>
          <w:tcPr>
            <w:tcW w:w="9350" w:type="dxa"/>
          </w:tcPr>
          <w:p w14:paraId="3E8FE6D4" w14:textId="44020C51" w:rsidR="00531F54" w:rsidRPr="00672A35" w:rsidRDefault="00531F54" w:rsidP="00531F54">
            <w:pPr>
              <w:pStyle w:val="NoSpacing"/>
              <w:rPr>
                <w:noProof/>
                <w:szCs w:val="20"/>
                <w:lang w:val="en-GB"/>
              </w:rPr>
            </w:pPr>
            <w:r w:rsidRPr="00672A35">
              <w:rPr>
                <w:noProof/>
                <w:szCs w:val="20"/>
                <w:lang w:val="en-GB"/>
              </w:rPr>
              <w:t xml:space="preserve">template&lt;typename T&gt; </w:t>
            </w:r>
            <w:r w:rsidR="00053B13" w:rsidRPr="00672A35">
              <w:rPr>
                <w:noProof/>
                <w:szCs w:val="20"/>
                <w:lang w:val="en-GB"/>
              </w:rPr>
              <w:t>class</w:t>
            </w:r>
            <w:r w:rsidRPr="00672A35">
              <w:rPr>
                <w:noProof/>
                <w:szCs w:val="20"/>
                <w:lang w:val="en-GB"/>
              </w:rPr>
              <w:t xml:space="preserve"> </w:t>
            </w:r>
            <w:r w:rsidR="00C16388" w:rsidRPr="00672A35">
              <w:rPr>
                <w:noProof/>
                <w:szCs w:val="20"/>
                <w:lang w:val="en-GB"/>
              </w:rPr>
              <w:t>pp::</w:t>
            </w:r>
            <w:r w:rsidRPr="00672A35">
              <w:rPr>
                <w:noProof/>
                <w:szCs w:val="20"/>
                <w:lang w:val="en-GB"/>
              </w:rPr>
              <w:t>TypeInfo {</w:t>
            </w:r>
          </w:p>
          <w:p w14:paraId="6CFB8373" w14:textId="07EEC86B" w:rsidR="00053B13" w:rsidRPr="00672A35" w:rsidRDefault="00053B13" w:rsidP="00531F54">
            <w:pPr>
              <w:pStyle w:val="NoSpacing"/>
              <w:rPr>
                <w:noProof/>
                <w:szCs w:val="20"/>
                <w:lang w:val="en-GB"/>
              </w:rPr>
            </w:pPr>
            <w:r w:rsidRPr="00672A35">
              <w:rPr>
                <w:noProof/>
                <w:szCs w:val="20"/>
                <w:lang w:val="en-GB"/>
              </w:rPr>
              <w:t>public:</w:t>
            </w:r>
          </w:p>
          <w:p w14:paraId="31972D88" w14:textId="1D0A1E49" w:rsidR="00531F54" w:rsidRPr="00672A35" w:rsidRDefault="00531F54" w:rsidP="00531F54">
            <w:pPr>
              <w:pStyle w:val="NoSpacing"/>
              <w:rPr>
                <w:noProof/>
                <w:szCs w:val="20"/>
                <w:lang w:val="en-GB"/>
              </w:rPr>
            </w:pPr>
            <w:r w:rsidRPr="00672A35">
              <w:rPr>
                <w:noProof/>
                <w:szCs w:val="20"/>
                <w:lang w:val="en-GB"/>
              </w:rPr>
              <w:t xml:space="preserve">    using type </w:t>
            </w:r>
            <w:r w:rsidR="00EB1B90" w:rsidRPr="00672A35">
              <w:rPr>
                <w:noProof/>
                <w:szCs w:val="20"/>
                <w:lang w:val="en-GB"/>
              </w:rPr>
              <w:t xml:space="preserve">     </w:t>
            </w:r>
            <w:r w:rsidRPr="00672A35">
              <w:rPr>
                <w:noProof/>
                <w:szCs w:val="20"/>
                <w:lang w:val="en-GB"/>
              </w:rPr>
              <w:t>= void;</w:t>
            </w:r>
          </w:p>
          <w:p w14:paraId="0FBA7E12" w14:textId="77777777" w:rsidR="00531F54" w:rsidRPr="00672A35" w:rsidRDefault="00531F54" w:rsidP="00531F54">
            <w:pPr>
              <w:pStyle w:val="NoSpacing"/>
              <w:rPr>
                <w:noProof/>
                <w:szCs w:val="20"/>
                <w:lang w:val="en-GB"/>
              </w:rPr>
            </w:pPr>
            <w:r w:rsidRPr="00672A35">
              <w:rPr>
                <w:noProof/>
                <w:szCs w:val="20"/>
                <w:lang w:val="en-GB"/>
              </w:rPr>
              <w:t xml:space="preserve">    using weak_type = void;</w:t>
            </w:r>
          </w:p>
          <w:p w14:paraId="00832CD8" w14:textId="2838AAE4" w:rsidR="00531F54" w:rsidRPr="00672A35" w:rsidRDefault="00531F54" w:rsidP="00531F54">
            <w:pPr>
              <w:pStyle w:val="NoSpacing"/>
              <w:rPr>
                <w:noProof/>
                <w:szCs w:val="20"/>
                <w:lang w:val="en-GB"/>
              </w:rPr>
            </w:pPr>
            <w:r w:rsidRPr="00672A35">
              <w:rPr>
                <w:noProof/>
                <w:szCs w:val="20"/>
                <w:lang w:val="en-GB"/>
              </w:rPr>
              <w:t xml:space="preserve">    using base </w:t>
            </w:r>
            <w:r w:rsidR="00EB1B90" w:rsidRPr="00672A35">
              <w:rPr>
                <w:noProof/>
                <w:szCs w:val="20"/>
                <w:lang w:val="en-GB"/>
              </w:rPr>
              <w:t xml:space="preserve">     </w:t>
            </w:r>
            <w:r w:rsidRPr="00672A35">
              <w:rPr>
                <w:noProof/>
                <w:szCs w:val="20"/>
                <w:lang w:val="en-GB"/>
              </w:rPr>
              <w:t>= void;</w:t>
            </w:r>
          </w:p>
          <w:p w14:paraId="435C05B4" w14:textId="77777777" w:rsidR="00531F54" w:rsidRPr="00672A35" w:rsidRDefault="00531F54" w:rsidP="00531F54">
            <w:pPr>
              <w:pStyle w:val="NoSpacing"/>
              <w:rPr>
                <w:noProof/>
                <w:szCs w:val="20"/>
                <w:lang w:val="en-GB"/>
              </w:rPr>
            </w:pPr>
          </w:p>
          <w:p w14:paraId="3C539CD0" w14:textId="38ECB7CA"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char </w:t>
            </w:r>
            <w:r w:rsidR="005244D3" w:rsidRPr="00672A35">
              <w:rPr>
                <w:noProof/>
                <w:szCs w:val="20"/>
                <w:lang w:val="en-GB"/>
              </w:rPr>
              <w:t xml:space="preserve">const </w:t>
            </w:r>
            <w:r w:rsidR="004D4052" w:rsidRPr="00672A35">
              <w:rPr>
                <w:noProof/>
                <w:szCs w:val="20"/>
                <w:lang w:val="en-GB"/>
              </w:rPr>
              <w:t xml:space="preserve">* </w:t>
            </w:r>
            <w:r w:rsidR="00645624" w:rsidRPr="00672A35">
              <w:rPr>
                <w:noProof/>
                <w:szCs w:val="20"/>
                <w:lang w:val="en-GB"/>
              </w:rPr>
              <w:t xml:space="preserve">const </w:t>
            </w:r>
            <w:r w:rsidR="004D4052" w:rsidRPr="00672A35">
              <w:rPr>
                <w:noProof/>
                <w:szCs w:val="20"/>
                <w:lang w:val="en-GB"/>
              </w:rPr>
              <w:t xml:space="preserve">name </w:t>
            </w:r>
            <w:r w:rsidR="00EB1B90" w:rsidRPr="00672A35">
              <w:rPr>
                <w:noProof/>
                <w:szCs w:val="20"/>
                <w:lang w:val="en-GB"/>
              </w:rPr>
              <w:t xml:space="preserve">     </w:t>
            </w:r>
            <w:r w:rsidR="004D4052" w:rsidRPr="00672A35">
              <w:rPr>
                <w:noProof/>
                <w:szCs w:val="20"/>
                <w:lang w:val="en-GB"/>
              </w:rPr>
              <w:t>= NULL</w:t>
            </w:r>
            <w:r w:rsidRPr="00672A35">
              <w:rPr>
                <w:noProof/>
                <w:szCs w:val="20"/>
                <w:lang w:val="en-GB"/>
              </w:rPr>
              <w:t>;</w:t>
            </w:r>
          </w:p>
          <w:p w14:paraId="6EB3B55F" w14:textId="1B4657F8" w:rsidR="00531F54" w:rsidRPr="00672A35" w:rsidRDefault="00531F54" w:rsidP="00531F54">
            <w:pPr>
              <w:pStyle w:val="NoSpacing"/>
              <w:rPr>
                <w:noProof/>
                <w:szCs w:val="20"/>
                <w:lang w:val="en-GB"/>
              </w:rPr>
            </w:pPr>
            <w:r w:rsidRPr="00672A35">
              <w:rPr>
                <w:noProof/>
                <w:szCs w:val="20"/>
                <w:lang w:val="en-GB"/>
              </w:rPr>
              <w:t xml:space="preserve">    static constexpr char </w:t>
            </w:r>
            <w:r w:rsidR="005244D3" w:rsidRPr="00672A35">
              <w:rPr>
                <w:noProof/>
                <w:szCs w:val="20"/>
                <w:lang w:val="en-GB"/>
              </w:rPr>
              <w:t xml:space="preserve">const </w:t>
            </w:r>
            <w:r w:rsidRPr="00672A35">
              <w:rPr>
                <w:noProof/>
                <w:szCs w:val="20"/>
                <w:lang w:val="en-GB"/>
              </w:rPr>
              <w:t xml:space="preserve">* </w:t>
            </w:r>
            <w:r w:rsidR="00645624" w:rsidRPr="00672A35">
              <w:rPr>
                <w:noProof/>
                <w:szCs w:val="20"/>
                <w:lang w:val="en-GB"/>
              </w:rPr>
              <w:t xml:space="preserve">const </w:t>
            </w:r>
            <w:r w:rsidRPr="00672A35">
              <w:rPr>
                <w:noProof/>
                <w:szCs w:val="20"/>
                <w:lang w:val="en-GB"/>
              </w:rPr>
              <w:t xml:space="preserve">weak_name = </w:t>
            </w:r>
            <w:r w:rsidR="004D4052" w:rsidRPr="00672A35">
              <w:rPr>
                <w:noProof/>
                <w:szCs w:val="20"/>
                <w:lang w:val="en-GB"/>
              </w:rPr>
              <w:t>NULL</w:t>
            </w:r>
            <w:r w:rsidRPr="00672A35">
              <w:rPr>
                <w:noProof/>
                <w:szCs w:val="20"/>
                <w:lang w:val="en-GB"/>
              </w:rPr>
              <w:t>;</w:t>
            </w:r>
          </w:p>
          <w:p w14:paraId="7F41E73B" w14:textId="77777777" w:rsidR="00531F54" w:rsidRPr="00672A35" w:rsidRDefault="00531F54" w:rsidP="00531F54">
            <w:pPr>
              <w:pStyle w:val="NoSpacing"/>
              <w:rPr>
                <w:noProof/>
                <w:szCs w:val="20"/>
                <w:lang w:val="en-GB"/>
              </w:rPr>
            </w:pPr>
          </w:p>
          <w:p w14:paraId="1E50CE07" w14:textId="17A2A634"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member_count = 0;</w:t>
            </w:r>
          </w:p>
          <w:p w14:paraId="1CFCA54E" w14:textId="77777777" w:rsidR="00531F54" w:rsidRPr="00672A35" w:rsidRDefault="00531F54" w:rsidP="00531F54">
            <w:pPr>
              <w:pStyle w:val="NoSpacing"/>
              <w:rPr>
                <w:noProof/>
                <w:szCs w:val="20"/>
                <w:lang w:val="en-GB"/>
              </w:rPr>
            </w:pPr>
          </w:p>
          <w:p w14:paraId="235E751C" w14:textId="4D14F69E"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is_ptr = false</w:t>
            </w:r>
            <w:r w:rsidRPr="00672A35">
              <w:rPr>
                <w:noProof/>
                <w:szCs w:val="20"/>
                <w:lang w:val="en-GB"/>
              </w:rPr>
              <w:t>;</w:t>
            </w:r>
          </w:p>
          <w:p w14:paraId="79BF697E" w14:textId="40A7F3B6" w:rsidR="00531F54" w:rsidRPr="00672A35" w:rsidRDefault="00531F54" w:rsidP="00531F54">
            <w:pPr>
              <w:pStyle w:val="NoSpacing"/>
              <w:rPr>
                <w:noProof/>
                <w:szCs w:val="20"/>
                <w:lang w:val="en-GB"/>
              </w:rPr>
            </w:pPr>
            <w:r w:rsidRPr="00672A35">
              <w:rPr>
                <w:noProof/>
                <w:szCs w:val="20"/>
                <w:lang w:val="en-GB"/>
              </w:rPr>
              <w:t xml:space="preserve">    </w:t>
            </w:r>
            <w:r w:rsidR="004D4052" w:rsidRPr="00672A35">
              <w:rPr>
                <w:noProof/>
                <w:szCs w:val="20"/>
                <w:lang w:val="en-GB"/>
              </w:rPr>
              <w:t xml:space="preserve">static constexpr bool </w:t>
            </w:r>
            <w:r w:rsidR="005244D3" w:rsidRPr="00672A35">
              <w:rPr>
                <w:noProof/>
                <w:szCs w:val="20"/>
                <w:lang w:val="en-GB"/>
              </w:rPr>
              <w:t xml:space="preserve">const </w:t>
            </w:r>
            <w:r w:rsidR="004D4052" w:rsidRPr="00672A35">
              <w:rPr>
                <w:noProof/>
                <w:szCs w:val="20"/>
                <w:lang w:val="en-GB"/>
              </w:rPr>
              <w:t>is_ref = false</w:t>
            </w:r>
            <w:r w:rsidRPr="00672A35">
              <w:rPr>
                <w:noProof/>
                <w:szCs w:val="20"/>
                <w:lang w:val="en-GB"/>
              </w:rPr>
              <w:t>;</w:t>
            </w:r>
          </w:p>
          <w:p w14:paraId="3F3EFB10" w14:textId="77777777" w:rsidR="00531F54" w:rsidRPr="00672A35" w:rsidRDefault="00531F54" w:rsidP="00531F54">
            <w:pPr>
              <w:pStyle w:val="NoSpacing"/>
              <w:rPr>
                <w:noProof/>
                <w:szCs w:val="20"/>
                <w:lang w:val="en-GB"/>
              </w:rPr>
            </w:pPr>
          </w:p>
          <w:p w14:paraId="6E326B0D" w14:textId="231D04AB" w:rsidR="00531F54" w:rsidRPr="00672A35" w:rsidRDefault="00531F54" w:rsidP="00531F54">
            <w:pPr>
              <w:pStyle w:val="NoSpacing"/>
              <w:rPr>
                <w:noProof/>
                <w:szCs w:val="20"/>
                <w:lang w:val="en-GB"/>
              </w:rPr>
            </w:pPr>
            <w:r w:rsidRPr="00672A35">
              <w:rPr>
                <w:noProof/>
                <w:szCs w:val="20"/>
                <w:lang w:val="en-GB"/>
              </w:rPr>
              <w:t xml:space="preserve">    static constexpr size_t </w:t>
            </w:r>
            <w:r w:rsidR="005244D3" w:rsidRPr="00672A35">
              <w:rPr>
                <w:noProof/>
                <w:szCs w:val="20"/>
                <w:lang w:val="en-GB"/>
              </w:rPr>
              <w:t xml:space="preserve">const </w:t>
            </w:r>
            <w:r w:rsidRPr="00672A35">
              <w:rPr>
                <w:noProof/>
                <w:szCs w:val="20"/>
                <w:lang w:val="en-GB"/>
              </w:rPr>
              <w:t>base_count = 0;</w:t>
            </w:r>
          </w:p>
          <w:p w14:paraId="1F41D48D" w14:textId="77777777" w:rsidR="00531F54" w:rsidRPr="00672A35" w:rsidRDefault="00531F54" w:rsidP="00531F54">
            <w:pPr>
              <w:pStyle w:val="NoSpacing"/>
              <w:rPr>
                <w:noProof/>
                <w:szCs w:val="20"/>
                <w:lang w:val="en-GB"/>
              </w:rPr>
            </w:pPr>
          </w:p>
          <w:p w14:paraId="3B83DE65" w14:textId="4A8A6E47" w:rsidR="00531F54" w:rsidRPr="00672A35" w:rsidRDefault="00531F54" w:rsidP="00531F54">
            <w:pPr>
              <w:pStyle w:val="NoSpacing"/>
              <w:rPr>
                <w:noProof/>
                <w:szCs w:val="20"/>
                <w:lang w:val="en-GB"/>
              </w:rPr>
            </w:pPr>
            <w:r w:rsidRPr="00672A35">
              <w:rPr>
                <w:noProof/>
                <w:szCs w:val="20"/>
                <w:lang w:val="en-GB"/>
              </w:rPr>
              <w:t xml:space="preserve">    static</w:t>
            </w:r>
            <w:r w:rsidR="004D4052" w:rsidRPr="00672A35">
              <w:rPr>
                <w:noProof/>
                <w:szCs w:val="20"/>
                <w:lang w:val="en-GB"/>
              </w:rPr>
              <w:t xml:space="preserve"> constexpr bool </w:t>
            </w:r>
            <w:r w:rsidR="005244D3" w:rsidRPr="00672A35">
              <w:rPr>
                <w:noProof/>
                <w:szCs w:val="20"/>
                <w:lang w:val="en-GB"/>
              </w:rPr>
              <w:t xml:space="preserve">const </w:t>
            </w:r>
            <w:r w:rsidR="004D4052" w:rsidRPr="00672A35">
              <w:rPr>
                <w:noProof/>
                <w:szCs w:val="20"/>
                <w:lang w:val="en-GB"/>
              </w:rPr>
              <w:t>is_primitive = false</w:t>
            </w:r>
            <w:r w:rsidRPr="00672A35">
              <w:rPr>
                <w:noProof/>
                <w:szCs w:val="20"/>
                <w:lang w:val="en-GB"/>
              </w:rPr>
              <w:t>;</w:t>
            </w:r>
          </w:p>
          <w:p w14:paraId="4CF792DF" w14:textId="0F251059" w:rsidR="00531F54" w:rsidRPr="00672A35" w:rsidRDefault="00531F54" w:rsidP="00531F54">
            <w:pPr>
              <w:pStyle w:val="NoSpacing"/>
              <w:rPr>
                <w:noProof/>
                <w:szCs w:val="20"/>
                <w:lang w:val="en-GB"/>
              </w:rPr>
            </w:pPr>
            <w:r w:rsidRPr="00672A35">
              <w:rPr>
                <w:noProof/>
                <w:szCs w:val="20"/>
                <w:lang w:val="en-GB"/>
              </w:rPr>
              <w:t xml:space="preserve">    st</w:t>
            </w:r>
            <w:r w:rsidR="004D4052" w:rsidRPr="00672A35">
              <w:rPr>
                <w:noProof/>
                <w:szCs w:val="20"/>
                <w:lang w:val="en-GB"/>
              </w:rPr>
              <w:t xml:space="preserve">atic constexpr bool </w:t>
            </w:r>
            <w:r w:rsidR="005244D3" w:rsidRPr="00672A35">
              <w:rPr>
                <w:noProof/>
                <w:szCs w:val="20"/>
                <w:lang w:val="en-GB"/>
              </w:rPr>
              <w:t xml:space="preserve">const </w:t>
            </w:r>
            <w:r w:rsidR="004D4052" w:rsidRPr="00672A35">
              <w:rPr>
                <w:noProof/>
                <w:szCs w:val="20"/>
                <w:lang w:val="en-GB"/>
              </w:rPr>
              <w:t xml:space="preserve">is_class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50CA481B" w14:textId="68B8B90A" w:rsidR="00531F54" w:rsidRPr="00672A35" w:rsidRDefault="00531F54" w:rsidP="00531F54">
            <w:pPr>
              <w:pStyle w:val="NoSpacing"/>
              <w:rPr>
                <w:noProof/>
                <w:szCs w:val="20"/>
                <w:lang w:val="en-GB"/>
              </w:rPr>
            </w:pPr>
            <w:r w:rsidRPr="00672A35">
              <w:rPr>
                <w:noProof/>
                <w:szCs w:val="20"/>
                <w:lang w:val="en-GB"/>
              </w:rPr>
              <w:t xml:space="preserve">    s</w:t>
            </w:r>
            <w:r w:rsidR="004D4052" w:rsidRPr="00672A35">
              <w:rPr>
                <w:noProof/>
                <w:szCs w:val="20"/>
                <w:lang w:val="en-GB"/>
              </w:rPr>
              <w:t xml:space="preserve">tatic constexpr bool </w:t>
            </w:r>
            <w:r w:rsidR="005244D3" w:rsidRPr="00672A35">
              <w:rPr>
                <w:noProof/>
                <w:szCs w:val="20"/>
                <w:lang w:val="en-GB"/>
              </w:rPr>
              <w:t xml:space="preserve">const </w:t>
            </w:r>
            <w:r w:rsidR="004D4052" w:rsidRPr="00672A35">
              <w:rPr>
                <w:noProof/>
                <w:szCs w:val="20"/>
                <w:lang w:val="en-GB"/>
              </w:rPr>
              <w:t xml:space="preserve">is_enum </w:t>
            </w:r>
            <w:r w:rsidR="00EB1B90" w:rsidRPr="00672A35">
              <w:rPr>
                <w:noProof/>
                <w:szCs w:val="20"/>
                <w:lang w:val="en-GB"/>
              </w:rPr>
              <w:t xml:space="preserve">     </w:t>
            </w:r>
            <w:r w:rsidR="004D4052" w:rsidRPr="00672A35">
              <w:rPr>
                <w:noProof/>
                <w:szCs w:val="20"/>
                <w:lang w:val="en-GB"/>
              </w:rPr>
              <w:t>= false</w:t>
            </w:r>
            <w:r w:rsidRPr="00672A35">
              <w:rPr>
                <w:noProof/>
                <w:szCs w:val="20"/>
                <w:lang w:val="en-GB"/>
              </w:rPr>
              <w:t>;</w:t>
            </w:r>
          </w:p>
          <w:p w14:paraId="7BA39EAD" w14:textId="7B3D1E81" w:rsidR="00B53D1A" w:rsidRPr="00672A35" w:rsidRDefault="00531F54" w:rsidP="00C55F7E">
            <w:pPr>
              <w:pStyle w:val="NoSpacing"/>
              <w:keepNext/>
              <w:rPr>
                <w:lang w:val="en-GB"/>
              </w:rPr>
            </w:pPr>
            <w:r w:rsidRPr="00672A35">
              <w:rPr>
                <w:noProof/>
                <w:szCs w:val="20"/>
                <w:lang w:val="en-GB"/>
              </w:rPr>
              <w:t>};</w:t>
            </w:r>
          </w:p>
        </w:tc>
      </w:tr>
    </w:tbl>
    <w:p w14:paraId="0D225771" w14:textId="037E6387" w:rsidR="00B53D1A" w:rsidRPr="00672A35" w:rsidRDefault="00C55F7E" w:rsidP="00DA2FD4">
      <w:pPr>
        <w:pStyle w:val="Caption"/>
        <w:jc w:val="center"/>
        <w:rPr>
          <w:lang w:val="en-GB"/>
        </w:rPr>
      </w:pPr>
      <w:bookmarkStart w:id="44" w:name="_Ref47702538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22</w:t>
      </w:r>
      <w:r w:rsidRPr="00672A35">
        <w:rPr>
          <w:lang w:val="en-GB"/>
        </w:rPr>
        <w:fldChar w:fldCharType="end"/>
      </w:r>
      <w:bookmarkEnd w:id="44"/>
      <w:r w:rsidRPr="00672A35">
        <w:rPr>
          <w:lang w:val="en-GB"/>
        </w:rPr>
        <w:t xml:space="preserve"> - pp:</w:t>
      </w:r>
      <w:proofErr w:type="gramStart"/>
      <w:r w:rsidRPr="00672A35">
        <w:rPr>
          <w:lang w:val="en-GB"/>
        </w:rPr>
        <w:t>:TypeInfo's</w:t>
      </w:r>
      <w:proofErr w:type="gramEnd"/>
      <w:r w:rsidRPr="00672A35">
        <w:rPr>
          <w:lang w:val="en-GB"/>
        </w:rPr>
        <w:t xml:space="preserve"> default implementation.</w:t>
      </w:r>
    </w:p>
    <w:p w14:paraId="237BF0EE" w14:textId="6C0B9A0D" w:rsidR="00082D63" w:rsidRPr="00672A35" w:rsidRDefault="00B53D1A" w:rsidP="00B53D1A">
      <w:pPr>
        <w:rPr>
          <w:lang w:val="en-GB"/>
        </w:rPr>
      </w:pPr>
      <w:r w:rsidRPr="00672A35">
        <w:rPr>
          <w:lang w:val="en-GB"/>
        </w:rPr>
        <w:t xml:space="preserve">This implementation is the default that is used for whenever the user wants to get introspection information about a type. The generated code will scan all the classes within the file and will </w:t>
      </w:r>
      <w:r w:rsidR="00D11F1A" w:rsidRPr="00672A35">
        <w:rPr>
          <w:lang w:val="en-GB"/>
        </w:rPr>
        <w:t>create template specializations</w:t>
      </w:r>
      <w:r w:rsidRPr="00672A35">
        <w:rPr>
          <w:lang w:val="en-GB"/>
        </w:rPr>
        <w:t xml:space="preserve"> of this </w:t>
      </w:r>
      <w:r w:rsidR="00041E60" w:rsidRPr="00672A35">
        <w:rPr>
          <w:lang w:val="en-GB"/>
        </w:rPr>
        <w:t>class</w:t>
      </w:r>
      <w:r w:rsidR="0002246B" w:rsidRPr="00672A35">
        <w:rPr>
          <w:lang w:val="en-GB"/>
        </w:rPr>
        <w:t xml:space="preserve"> for each primitive, class, and enum</w:t>
      </w:r>
      <w:r w:rsidR="00E647D6" w:rsidRPr="00672A35">
        <w:rPr>
          <w:lang w:val="en-GB"/>
        </w:rPr>
        <w:t>eration</w:t>
      </w:r>
      <w:r w:rsidR="0002246B" w:rsidRPr="00672A35">
        <w:rPr>
          <w:lang w:val="en-GB"/>
        </w:rPr>
        <w:t xml:space="preserve"> in the file.</w:t>
      </w:r>
    </w:p>
    <w:p w14:paraId="320C9F6A" w14:textId="77777777" w:rsidR="005244D3" w:rsidRPr="00672A35" w:rsidRDefault="005244D3" w:rsidP="00B53D1A">
      <w:pPr>
        <w:rPr>
          <w:lang w:val="en-GB"/>
        </w:rPr>
      </w:pPr>
    </w:p>
    <w:p w14:paraId="2A51D1CD" w14:textId="309204BD" w:rsidR="00FC37FC" w:rsidRPr="00672A35" w:rsidRDefault="00FC37FC" w:rsidP="00B53D1A">
      <w:pPr>
        <w:rPr>
          <w:lang w:val="en-GB"/>
        </w:rPr>
      </w:pPr>
      <w:r w:rsidRPr="00672A35">
        <w:rPr>
          <w:lang w:val="en-GB"/>
        </w:rPr>
        <w:lastRenderedPageBreak/>
        <w:t xml:space="preserve">A subtle design decision, worth noting, is that I set the </w:t>
      </w:r>
      <w:r w:rsidRPr="00672A35">
        <w:rPr>
          <w:i/>
          <w:lang w:val="en-GB"/>
        </w:rPr>
        <w:t>type</w:t>
      </w:r>
      <w:r w:rsidRPr="00672A35">
        <w:rPr>
          <w:lang w:val="en-GB"/>
        </w:rPr>
        <w:t xml:space="preserve"> field to </w:t>
      </w:r>
      <w:r w:rsidRPr="00672A35">
        <w:rPr>
          <w:i/>
          <w:lang w:val="en-GB"/>
        </w:rPr>
        <w:t>void</w:t>
      </w:r>
      <w:r w:rsidRPr="00672A35">
        <w:rPr>
          <w:lang w:val="en-GB"/>
        </w:rPr>
        <w:t xml:space="preserve"> in the default specification, not </w:t>
      </w:r>
      <w:r w:rsidRPr="00672A35">
        <w:rPr>
          <w:i/>
          <w:lang w:val="en-GB"/>
        </w:rPr>
        <w:t>T</w:t>
      </w:r>
      <w:r w:rsidRPr="00672A35">
        <w:rPr>
          <w:lang w:val="en-GB"/>
        </w:rPr>
        <w:t xml:space="preserve">. While setting it to </w:t>
      </w:r>
      <w:r w:rsidRPr="00672A35">
        <w:rPr>
          <w:i/>
          <w:lang w:val="en-GB"/>
        </w:rPr>
        <w:t>T</w:t>
      </w:r>
      <w:r w:rsidRPr="00672A35">
        <w:rPr>
          <w:lang w:val="en-GB"/>
        </w:rPr>
        <w:t xml:space="preserve"> may help make the code more robust, if, for instance, the user wanted to introspect a class in a head file the system had missed, then this could work. However, most of the other fields would give misleading information. Because of this, a conscious design decision was made to set everything to obviously-wrong values, so that the user would no</w:t>
      </w:r>
      <w:r w:rsidR="00E1090F" w:rsidRPr="00672A35">
        <w:rPr>
          <w:lang w:val="en-GB"/>
        </w:rPr>
        <w:t>t</w:t>
      </w:r>
      <w:r w:rsidR="007C739F" w:rsidRPr="00672A35">
        <w:rPr>
          <w:lang w:val="en-GB"/>
        </w:rPr>
        <w:t>ice the bug and could report it, rather than the system attempting to mask the bug when it should simply be fixed.</w:t>
      </w:r>
    </w:p>
    <w:p w14:paraId="00400777" w14:textId="77777777" w:rsidR="00FC37FC" w:rsidRPr="00672A35" w:rsidRDefault="00FC37FC" w:rsidP="00B53D1A">
      <w:pPr>
        <w:rPr>
          <w:lang w:val="en-GB"/>
        </w:rPr>
      </w:pPr>
    </w:p>
    <w:p w14:paraId="6C61C9E3" w14:textId="3AF19430" w:rsidR="00B53D1A" w:rsidRPr="00672A35" w:rsidRDefault="004273F0" w:rsidP="00B53D1A">
      <w:pPr>
        <w:rPr>
          <w:lang w:val="en-GB"/>
        </w:rPr>
      </w:pPr>
      <w:r w:rsidRPr="00672A35">
        <w:rPr>
          <w:lang w:val="en-GB"/>
        </w:rPr>
        <w:fldChar w:fldCharType="begin"/>
      </w:r>
      <w:r w:rsidRPr="00672A35">
        <w:rPr>
          <w:lang w:val="en-GB"/>
        </w:rPr>
        <w:instrText xml:space="preserve"> REF _Ref477025429 \h </w:instrText>
      </w:r>
      <w:r w:rsidRPr="00672A35">
        <w:rPr>
          <w:lang w:val="en-GB"/>
        </w:rPr>
      </w:r>
      <w:r w:rsidRPr="00672A35">
        <w:rPr>
          <w:lang w:val="en-GB"/>
        </w:rPr>
        <w:fldChar w:fldCharType="separate"/>
      </w:r>
      <w:r w:rsidRPr="00672A35">
        <w:rPr>
          <w:lang w:val="en-GB"/>
        </w:rPr>
        <w:t>Figure 23</w:t>
      </w:r>
      <w:r w:rsidRPr="00672A35">
        <w:rPr>
          <w:lang w:val="en-GB"/>
        </w:rPr>
        <w:fldChar w:fldCharType="end"/>
      </w:r>
      <w:r w:rsidRPr="00672A35">
        <w:rPr>
          <w:lang w:val="en-GB"/>
        </w:rPr>
        <w:t xml:space="preserve"> </w:t>
      </w:r>
      <w:r w:rsidR="00B53D1A" w:rsidRPr="00672A35">
        <w:rPr>
          <w:lang w:val="en-GB"/>
        </w:rPr>
        <w:t xml:space="preserve">shows an example of a typical </w:t>
      </w:r>
      <w:r w:rsidR="000E0AB4" w:rsidRPr="00672A35">
        <w:rPr>
          <w:lang w:val="en-GB"/>
        </w:rPr>
        <w:t>class</w:t>
      </w:r>
      <w:r w:rsidR="00B53D1A" w:rsidRPr="00672A35">
        <w:rPr>
          <w:lang w:val="en-GB"/>
        </w:rPr>
        <w:t xml:space="preserve">, and </w:t>
      </w:r>
      <w:r w:rsidRPr="00672A35">
        <w:rPr>
          <w:lang w:val="en-GB"/>
        </w:rPr>
        <w:fldChar w:fldCharType="begin"/>
      </w:r>
      <w:r w:rsidRPr="00672A35">
        <w:rPr>
          <w:lang w:val="en-GB"/>
        </w:rPr>
        <w:instrText xml:space="preserve"> REF _Ref477025438 \h </w:instrText>
      </w:r>
      <w:r w:rsidRPr="00672A35">
        <w:rPr>
          <w:lang w:val="en-GB"/>
        </w:rPr>
      </w:r>
      <w:r w:rsidRPr="00672A35">
        <w:rPr>
          <w:lang w:val="en-GB"/>
        </w:rPr>
        <w:fldChar w:fldCharType="separate"/>
      </w:r>
      <w:r w:rsidRPr="00672A35">
        <w:rPr>
          <w:lang w:val="en-GB"/>
        </w:rPr>
        <w:t>Figure 24</w:t>
      </w:r>
      <w:r w:rsidRPr="00672A35">
        <w:rPr>
          <w:lang w:val="en-GB"/>
        </w:rPr>
        <w:fldChar w:fldCharType="end"/>
      </w:r>
      <w:r w:rsidRPr="00672A35">
        <w:rPr>
          <w:lang w:val="en-GB"/>
        </w:rPr>
        <w:t xml:space="preserve"> shows </w:t>
      </w:r>
      <w:r w:rsidR="00B53D1A" w:rsidRPr="00672A35">
        <w:rPr>
          <w:lang w:val="en-GB"/>
        </w:rPr>
        <w:t>how</w:t>
      </w:r>
      <w:r w:rsidR="000E0AB4" w:rsidRPr="00672A35">
        <w:rPr>
          <w:lang w:val="en-GB"/>
        </w:rPr>
        <w:t xml:space="preserve"> the </w:t>
      </w:r>
      <w:r w:rsidR="00A954B8" w:rsidRPr="00672A35">
        <w:rPr>
          <w:i/>
          <w:lang w:val="en-GB"/>
        </w:rPr>
        <w:t>pp::</w:t>
      </w:r>
      <w:r w:rsidR="000E0AB4" w:rsidRPr="00672A35">
        <w:rPr>
          <w:i/>
          <w:lang w:val="en-GB"/>
        </w:rPr>
        <w:t>TypeInfo</w:t>
      </w:r>
      <w:r w:rsidR="000E0AB4" w:rsidRPr="00672A35">
        <w:rPr>
          <w:lang w:val="en-GB"/>
        </w:rPr>
        <w:t xml:space="preserve"> specialization would be generated for it.</w:t>
      </w:r>
    </w:p>
    <w:p w14:paraId="4BD5B7D0" w14:textId="77777777" w:rsidR="000E0AB4" w:rsidRPr="00672A35" w:rsidRDefault="000E0AB4" w:rsidP="00B53D1A">
      <w:pPr>
        <w:rPr>
          <w:lang w:val="en-GB"/>
        </w:rPr>
      </w:pPr>
    </w:p>
    <w:tbl>
      <w:tblPr>
        <w:tblStyle w:val="TableGrid"/>
        <w:tblW w:w="0" w:type="auto"/>
        <w:tblLook w:val="04A0" w:firstRow="1" w:lastRow="0" w:firstColumn="1" w:lastColumn="0" w:noHBand="0" w:noVBand="1"/>
      </w:tblPr>
      <w:tblGrid>
        <w:gridCol w:w="9350"/>
      </w:tblGrid>
      <w:tr w:rsidR="000E0AB4" w:rsidRPr="00672A35" w14:paraId="4B48C3B6" w14:textId="77777777" w:rsidTr="000E0AB4">
        <w:tc>
          <w:tcPr>
            <w:tcW w:w="9350" w:type="dxa"/>
          </w:tcPr>
          <w:p w14:paraId="6495D44A" w14:textId="77777777" w:rsidR="000E0AB4" w:rsidRPr="00672A35" w:rsidRDefault="000E0AB4" w:rsidP="000E0AB4">
            <w:pPr>
              <w:pStyle w:val="NoSpacing"/>
              <w:rPr>
                <w:noProof/>
                <w:lang w:val="en-GB"/>
              </w:rPr>
            </w:pPr>
            <w:r w:rsidRPr="00672A35">
              <w:rPr>
                <w:noProof/>
                <w:lang w:val="en-GB"/>
              </w:rPr>
              <w:t>class BaseClass {</w:t>
            </w:r>
          </w:p>
          <w:p w14:paraId="62FE0DE5" w14:textId="77777777" w:rsidR="000E0AB4" w:rsidRPr="00672A35" w:rsidRDefault="000E0AB4" w:rsidP="000E0AB4">
            <w:pPr>
              <w:pStyle w:val="NoSpacing"/>
              <w:rPr>
                <w:noProof/>
                <w:lang w:val="en-GB"/>
              </w:rPr>
            </w:pPr>
            <w:r w:rsidRPr="00672A35">
              <w:rPr>
                <w:noProof/>
                <w:lang w:val="en-GB"/>
              </w:rPr>
              <w:t>public:</w:t>
            </w:r>
          </w:p>
          <w:p w14:paraId="4768036D" w14:textId="77777777" w:rsidR="000E0AB4" w:rsidRPr="00672A35" w:rsidRDefault="000E0AB4" w:rsidP="000E0AB4">
            <w:pPr>
              <w:pStyle w:val="NoSpacing"/>
              <w:rPr>
                <w:noProof/>
                <w:lang w:val="en-GB"/>
              </w:rPr>
            </w:pPr>
            <w:r w:rsidRPr="00672A35">
              <w:rPr>
                <w:noProof/>
                <w:lang w:val="en-GB"/>
              </w:rPr>
              <w:t xml:space="preserve">    float x;</w:t>
            </w:r>
          </w:p>
          <w:p w14:paraId="7C584263" w14:textId="77777777" w:rsidR="000E0AB4" w:rsidRPr="00672A35" w:rsidRDefault="000E0AB4" w:rsidP="000E0AB4">
            <w:pPr>
              <w:pStyle w:val="NoSpacing"/>
              <w:rPr>
                <w:noProof/>
                <w:lang w:val="en-GB"/>
              </w:rPr>
            </w:pPr>
            <w:r w:rsidRPr="00672A35">
              <w:rPr>
                <w:noProof/>
                <w:lang w:val="en-GB"/>
              </w:rPr>
              <w:t xml:space="preserve">    float y;</w:t>
            </w:r>
          </w:p>
          <w:p w14:paraId="60F7CF57" w14:textId="77777777" w:rsidR="000E0AB4" w:rsidRPr="00672A35" w:rsidRDefault="000E0AB4" w:rsidP="000E0AB4">
            <w:pPr>
              <w:pStyle w:val="NoSpacing"/>
              <w:rPr>
                <w:noProof/>
                <w:lang w:val="en-GB"/>
              </w:rPr>
            </w:pPr>
            <w:r w:rsidRPr="00672A35">
              <w:rPr>
                <w:noProof/>
                <w:lang w:val="en-GB"/>
              </w:rPr>
              <w:t xml:space="preserve">    float z;</w:t>
            </w:r>
          </w:p>
          <w:p w14:paraId="1DDA34B8" w14:textId="77777777" w:rsidR="000E0AB4" w:rsidRPr="00672A35" w:rsidRDefault="000E0AB4" w:rsidP="000E0AB4">
            <w:pPr>
              <w:pStyle w:val="NoSpacing"/>
              <w:rPr>
                <w:noProof/>
                <w:lang w:val="en-GB"/>
              </w:rPr>
            </w:pPr>
            <w:r w:rsidRPr="00672A35">
              <w:rPr>
                <w:noProof/>
                <w:lang w:val="en-GB"/>
              </w:rPr>
              <w:t>};</w:t>
            </w:r>
          </w:p>
          <w:p w14:paraId="572530D6" w14:textId="77777777" w:rsidR="000E0AB4" w:rsidRPr="00672A35" w:rsidRDefault="000E0AB4" w:rsidP="000E0AB4">
            <w:pPr>
              <w:pStyle w:val="NoSpacing"/>
              <w:rPr>
                <w:noProof/>
                <w:lang w:val="en-GB"/>
              </w:rPr>
            </w:pPr>
          </w:p>
          <w:p w14:paraId="48CF7236" w14:textId="77777777" w:rsidR="000E0AB4" w:rsidRPr="00672A35" w:rsidRDefault="000E0AB4" w:rsidP="000E0AB4">
            <w:pPr>
              <w:pStyle w:val="NoSpacing"/>
              <w:rPr>
                <w:noProof/>
                <w:lang w:val="en-GB"/>
              </w:rPr>
            </w:pPr>
            <w:r w:rsidRPr="00672A35">
              <w:rPr>
                <w:noProof/>
                <w:lang w:val="en-GB"/>
              </w:rPr>
              <w:t>class SomeClass : public BaseClass {</w:t>
            </w:r>
          </w:p>
          <w:p w14:paraId="595D4DBE" w14:textId="77777777" w:rsidR="000E0AB4" w:rsidRPr="00672A35" w:rsidRDefault="000E0AB4" w:rsidP="000E0AB4">
            <w:pPr>
              <w:pStyle w:val="NoSpacing"/>
              <w:rPr>
                <w:noProof/>
                <w:lang w:val="en-GB"/>
              </w:rPr>
            </w:pPr>
            <w:r w:rsidRPr="00672A35">
              <w:rPr>
                <w:noProof/>
                <w:lang w:val="en-GB"/>
              </w:rPr>
              <w:t>public:</w:t>
            </w:r>
          </w:p>
          <w:p w14:paraId="6B7C60D7" w14:textId="77777777" w:rsidR="000E0AB4" w:rsidRPr="00672A35" w:rsidRDefault="000E0AB4" w:rsidP="000E0AB4">
            <w:pPr>
              <w:pStyle w:val="NoSpacing"/>
              <w:rPr>
                <w:noProof/>
                <w:lang w:val="en-GB"/>
              </w:rPr>
            </w:pPr>
            <w:r w:rsidRPr="00672A35">
              <w:rPr>
                <w:noProof/>
                <w:lang w:val="en-GB"/>
              </w:rPr>
              <w:t xml:space="preserve">    int a;</w:t>
            </w:r>
          </w:p>
          <w:p w14:paraId="1D9C0AC0" w14:textId="77777777" w:rsidR="000E0AB4" w:rsidRPr="00672A35" w:rsidRDefault="000E0AB4" w:rsidP="000E0AB4">
            <w:pPr>
              <w:pStyle w:val="NoSpacing"/>
              <w:rPr>
                <w:noProof/>
                <w:lang w:val="en-GB"/>
              </w:rPr>
            </w:pPr>
            <w:r w:rsidRPr="00672A35">
              <w:rPr>
                <w:noProof/>
                <w:lang w:val="en-GB"/>
              </w:rPr>
              <w:t xml:space="preserve">    int b;</w:t>
            </w:r>
          </w:p>
          <w:p w14:paraId="065517EF" w14:textId="77777777" w:rsidR="000E0AB4" w:rsidRPr="00672A35" w:rsidRDefault="000E0AB4" w:rsidP="000E0AB4">
            <w:pPr>
              <w:pStyle w:val="NoSpacing"/>
              <w:rPr>
                <w:noProof/>
                <w:lang w:val="en-GB"/>
              </w:rPr>
            </w:pPr>
            <w:r w:rsidRPr="00672A35">
              <w:rPr>
                <w:noProof/>
                <w:lang w:val="en-GB"/>
              </w:rPr>
              <w:t xml:space="preserve">    int c;</w:t>
            </w:r>
          </w:p>
          <w:p w14:paraId="558ADCE3" w14:textId="0983D770" w:rsidR="000E0AB4" w:rsidRPr="00672A35" w:rsidRDefault="000E0AB4" w:rsidP="00A43999">
            <w:pPr>
              <w:pStyle w:val="NoSpacing"/>
              <w:keepNext/>
              <w:rPr>
                <w:lang w:val="en-GB"/>
              </w:rPr>
            </w:pPr>
            <w:r w:rsidRPr="00672A35">
              <w:rPr>
                <w:noProof/>
                <w:lang w:val="en-GB"/>
              </w:rPr>
              <w:t>};</w:t>
            </w:r>
          </w:p>
        </w:tc>
      </w:tr>
    </w:tbl>
    <w:p w14:paraId="5A5EDAD0" w14:textId="76AD2AEC" w:rsidR="000E0AB4" w:rsidRPr="00672A35" w:rsidRDefault="00A43999" w:rsidP="004709C2">
      <w:pPr>
        <w:pStyle w:val="Caption"/>
        <w:jc w:val="center"/>
        <w:rPr>
          <w:lang w:val="en-GB"/>
        </w:rPr>
      </w:pPr>
      <w:bookmarkStart w:id="45" w:name="_Ref4770254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23</w:t>
      </w:r>
      <w:r w:rsidRPr="00672A35">
        <w:rPr>
          <w:lang w:val="en-GB"/>
        </w:rPr>
        <w:fldChar w:fldCharType="end"/>
      </w:r>
      <w:bookmarkEnd w:id="45"/>
      <w:r w:rsidRPr="00672A35">
        <w:rPr>
          <w:lang w:val="en-GB"/>
        </w:rPr>
        <w:t xml:space="preserve"> - Simple class example.</w:t>
      </w:r>
    </w:p>
    <w:tbl>
      <w:tblPr>
        <w:tblStyle w:val="TableGrid"/>
        <w:tblW w:w="0" w:type="auto"/>
        <w:tblLook w:val="04A0" w:firstRow="1" w:lastRow="0" w:firstColumn="1" w:lastColumn="0" w:noHBand="0" w:noVBand="1"/>
      </w:tblPr>
      <w:tblGrid>
        <w:gridCol w:w="9350"/>
      </w:tblGrid>
      <w:tr w:rsidR="000E0AB4" w:rsidRPr="00672A35" w14:paraId="45BB12B8" w14:textId="77777777" w:rsidTr="000E0AB4">
        <w:tc>
          <w:tcPr>
            <w:tcW w:w="9350" w:type="dxa"/>
          </w:tcPr>
          <w:p w14:paraId="1A424F98" w14:textId="60CA17DB" w:rsidR="00082D63" w:rsidRPr="00672A35" w:rsidRDefault="00082D63" w:rsidP="00082D63">
            <w:pPr>
              <w:pStyle w:val="NoSpacing"/>
              <w:rPr>
                <w:noProof/>
                <w:lang w:val="en-GB"/>
              </w:rPr>
            </w:pPr>
            <w:r w:rsidRPr="00672A35">
              <w:rPr>
                <w:noProof/>
                <w:lang w:val="en-GB"/>
              </w:rPr>
              <w:t xml:space="preserve">template&lt;&gt; class </w:t>
            </w:r>
            <w:r w:rsidR="00C16388" w:rsidRPr="00672A35">
              <w:rPr>
                <w:noProof/>
                <w:lang w:val="en-GB"/>
              </w:rPr>
              <w:t>pp::</w:t>
            </w:r>
            <w:r w:rsidRPr="00672A35">
              <w:rPr>
                <w:noProof/>
                <w:lang w:val="en-GB"/>
              </w:rPr>
              <w:t>TypeInfo&lt;SomeClass&gt; {</w:t>
            </w:r>
          </w:p>
          <w:p w14:paraId="72982179" w14:textId="5149017D" w:rsidR="00082D63" w:rsidRPr="00672A35" w:rsidRDefault="00082D63" w:rsidP="00082D63">
            <w:pPr>
              <w:pStyle w:val="NoSpacing"/>
              <w:rPr>
                <w:noProof/>
                <w:lang w:val="en-GB"/>
              </w:rPr>
            </w:pPr>
            <w:r w:rsidRPr="00672A35">
              <w:rPr>
                <w:noProof/>
                <w:lang w:val="en-GB"/>
              </w:rPr>
              <w:t>public:</w:t>
            </w:r>
          </w:p>
          <w:p w14:paraId="7CF42D8B" w14:textId="3028E1BD" w:rsidR="00082D63" w:rsidRPr="00672A35" w:rsidRDefault="00082D63" w:rsidP="00082D63">
            <w:pPr>
              <w:pStyle w:val="NoSpacing"/>
              <w:rPr>
                <w:noProof/>
                <w:lang w:val="en-GB"/>
              </w:rPr>
            </w:pPr>
            <w:r w:rsidRPr="00672A35">
              <w:rPr>
                <w:noProof/>
                <w:lang w:val="en-GB"/>
              </w:rPr>
              <w:t xml:space="preserve">    using type </w:t>
            </w:r>
            <w:r w:rsidR="00656FAB" w:rsidRPr="00672A35">
              <w:rPr>
                <w:noProof/>
                <w:lang w:val="en-GB"/>
              </w:rPr>
              <w:t xml:space="preserve">     </w:t>
            </w:r>
            <w:r w:rsidRPr="00672A35">
              <w:rPr>
                <w:noProof/>
                <w:lang w:val="en-GB"/>
              </w:rPr>
              <w:t>= SomeClass;</w:t>
            </w:r>
          </w:p>
          <w:p w14:paraId="3E841798" w14:textId="77777777" w:rsidR="00082D63" w:rsidRPr="00672A35" w:rsidRDefault="00082D63" w:rsidP="00082D63">
            <w:pPr>
              <w:pStyle w:val="NoSpacing"/>
              <w:rPr>
                <w:noProof/>
                <w:lang w:val="en-GB"/>
              </w:rPr>
            </w:pPr>
            <w:r w:rsidRPr="00672A35">
              <w:rPr>
                <w:noProof/>
                <w:lang w:val="en-GB"/>
              </w:rPr>
              <w:t xml:space="preserve">    using weak_type = SomeClass;</w:t>
            </w:r>
          </w:p>
          <w:p w14:paraId="6C8A03D9" w14:textId="2B68CE87" w:rsidR="00082D63" w:rsidRPr="00672A35" w:rsidRDefault="00082D63" w:rsidP="00082D63">
            <w:pPr>
              <w:pStyle w:val="NoSpacing"/>
              <w:rPr>
                <w:noProof/>
                <w:lang w:val="en-GB"/>
              </w:rPr>
            </w:pPr>
            <w:r w:rsidRPr="00672A35">
              <w:rPr>
                <w:noProof/>
                <w:lang w:val="en-GB"/>
              </w:rPr>
              <w:t xml:space="preserve">    using base </w:t>
            </w:r>
            <w:r w:rsidR="00656FAB" w:rsidRPr="00672A35">
              <w:rPr>
                <w:noProof/>
                <w:lang w:val="en-GB"/>
              </w:rPr>
              <w:t xml:space="preserve">     </w:t>
            </w:r>
            <w:r w:rsidRPr="00672A35">
              <w:rPr>
                <w:noProof/>
                <w:lang w:val="en-GB"/>
              </w:rPr>
              <w:t>= BaseClass;</w:t>
            </w:r>
          </w:p>
          <w:p w14:paraId="05C28FAD" w14:textId="77777777" w:rsidR="00082D63" w:rsidRPr="00672A35" w:rsidRDefault="00082D63" w:rsidP="00082D63">
            <w:pPr>
              <w:pStyle w:val="NoSpacing"/>
              <w:rPr>
                <w:noProof/>
                <w:lang w:val="en-GB"/>
              </w:rPr>
            </w:pPr>
          </w:p>
          <w:p w14:paraId="140E8C6F" w14:textId="11F52F05"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xml:space="preserve">* const name </w:t>
            </w:r>
            <w:r w:rsidR="00EB1B90" w:rsidRPr="00672A35">
              <w:rPr>
                <w:noProof/>
                <w:lang w:val="en-GB"/>
              </w:rPr>
              <w:t xml:space="preserve">     </w:t>
            </w:r>
            <w:r w:rsidRPr="00672A35">
              <w:rPr>
                <w:noProof/>
                <w:lang w:val="en-GB"/>
              </w:rPr>
              <w:t>= "SomeClass";</w:t>
            </w:r>
          </w:p>
          <w:p w14:paraId="0D2E34BA" w14:textId="063EC9C3" w:rsidR="00082D63" w:rsidRPr="00672A35" w:rsidRDefault="00082D63" w:rsidP="00082D63">
            <w:pPr>
              <w:pStyle w:val="NoSpacing"/>
              <w:rPr>
                <w:noProof/>
                <w:lang w:val="en-GB"/>
              </w:rPr>
            </w:pPr>
            <w:r w:rsidRPr="00672A35">
              <w:rPr>
                <w:noProof/>
                <w:lang w:val="en-GB"/>
              </w:rPr>
              <w:t xml:space="preserve">    static constexpr char </w:t>
            </w:r>
            <w:r w:rsidR="00A954B8" w:rsidRPr="00672A35">
              <w:rPr>
                <w:noProof/>
                <w:lang w:val="en-GB"/>
              </w:rPr>
              <w:t xml:space="preserve">const </w:t>
            </w:r>
            <w:r w:rsidRPr="00672A35">
              <w:rPr>
                <w:noProof/>
                <w:lang w:val="en-GB"/>
              </w:rPr>
              <w:t>* const weak_name = "SomeClass";</w:t>
            </w:r>
          </w:p>
          <w:p w14:paraId="40A9721A" w14:textId="77777777" w:rsidR="00082D63" w:rsidRPr="00672A35" w:rsidRDefault="00082D63" w:rsidP="00082D63">
            <w:pPr>
              <w:pStyle w:val="NoSpacing"/>
              <w:rPr>
                <w:noProof/>
                <w:lang w:val="en-GB"/>
              </w:rPr>
            </w:pPr>
          </w:p>
          <w:p w14:paraId="3F8B2191" w14:textId="31CEE21B"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member_count = 3;</w:t>
            </w:r>
          </w:p>
          <w:p w14:paraId="57939483" w14:textId="77777777" w:rsidR="00082D63" w:rsidRPr="00672A35" w:rsidRDefault="00082D63" w:rsidP="00082D63">
            <w:pPr>
              <w:pStyle w:val="NoSpacing"/>
              <w:rPr>
                <w:noProof/>
                <w:lang w:val="en-GB"/>
              </w:rPr>
            </w:pPr>
          </w:p>
          <w:p w14:paraId="53B54173" w14:textId="6811DAAA"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is_ptr </w:t>
            </w:r>
            <w:r w:rsidR="00EB1B90" w:rsidRPr="00672A35">
              <w:rPr>
                <w:noProof/>
                <w:lang w:val="en-GB"/>
              </w:rPr>
              <w:t xml:space="preserve">      </w:t>
            </w:r>
            <w:r w:rsidRPr="00672A35">
              <w:rPr>
                <w:noProof/>
                <w:lang w:val="en-GB"/>
              </w:rPr>
              <w:t>= false;</w:t>
            </w:r>
          </w:p>
          <w:p w14:paraId="6B9CCD23" w14:textId="367420EC"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is_ref </w:t>
            </w:r>
            <w:r w:rsidR="00EB1B90" w:rsidRPr="00672A35">
              <w:rPr>
                <w:noProof/>
                <w:lang w:val="en-GB"/>
              </w:rPr>
              <w:t xml:space="preserve">      </w:t>
            </w:r>
            <w:r w:rsidRPr="00672A35">
              <w:rPr>
                <w:noProof/>
                <w:lang w:val="en-GB"/>
              </w:rPr>
              <w:t>= false;</w:t>
            </w:r>
          </w:p>
          <w:p w14:paraId="5F8DB7BE" w14:textId="77777777" w:rsidR="00EB1B90" w:rsidRPr="00672A35" w:rsidRDefault="00EB1B90" w:rsidP="00082D63">
            <w:pPr>
              <w:pStyle w:val="NoSpacing"/>
              <w:rPr>
                <w:noProof/>
                <w:lang w:val="en-GB"/>
              </w:rPr>
            </w:pPr>
          </w:p>
          <w:p w14:paraId="7976BB49" w14:textId="06875D49" w:rsidR="00082D63" w:rsidRPr="00672A35" w:rsidRDefault="00082D63" w:rsidP="00082D63">
            <w:pPr>
              <w:pStyle w:val="NoSpacing"/>
              <w:rPr>
                <w:noProof/>
                <w:lang w:val="en-GB"/>
              </w:rPr>
            </w:pPr>
            <w:r w:rsidRPr="00672A35">
              <w:rPr>
                <w:noProof/>
                <w:lang w:val="en-GB"/>
              </w:rPr>
              <w:t xml:space="preserve">    static constexpr size_t </w:t>
            </w:r>
            <w:r w:rsidR="00A954B8" w:rsidRPr="00672A35">
              <w:rPr>
                <w:noProof/>
                <w:lang w:val="en-GB"/>
              </w:rPr>
              <w:t xml:space="preserve">const </w:t>
            </w:r>
            <w:r w:rsidRPr="00672A35">
              <w:rPr>
                <w:noProof/>
                <w:lang w:val="en-GB"/>
              </w:rPr>
              <w:t>base_count = 1;</w:t>
            </w:r>
          </w:p>
          <w:p w14:paraId="5ACEE6BD" w14:textId="77777777" w:rsidR="00EB1B90" w:rsidRPr="00672A35" w:rsidRDefault="00EB1B90" w:rsidP="00082D63">
            <w:pPr>
              <w:pStyle w:val="NoSpacing"/>
              <w:rPr>
                <w:noProof/>
                <w:lang w:val="en-GB"/>
              </w:rPr>
            </w:pPr>
          </w:p>
          <w:p w14:paraId="5AFBDE39" w14:textId="7CEC2E7F"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is_primitive = false;</w:t>
            </w:r>
          </w:p>
          <w:p w14:paraId="0B89108B" w14:textId="7BB57CB3"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is_class </w:t>
            </w:r>
            <w:r w:rsidR="00EB1B90" w:rsidRPr="00672A35">
              <w:rPr>
                <w:noProof/>
                <w:lang w:val="en-GB"/>
              </w:rPr>
              <w:t xml:space="preserve">    </w:t>
            </w:r>
            <w:r w:rsidRPr="00672A35">
              <w:rPr>
                <w:noProof/>
                <w:lang w:val="en-GB"/>
              </w:rPr>
              <w:t>= true;</w:t>
            </w:r>
          </w:p>
          <w:p w14:paraId="244C6430" w14:textId="7C7DD4BD" w:rsidR="00082D63" w:rsidRPr="00672A35" w:rsidRDefault="00082D63" w:rsidP="00082D63">
            <w:pPr>
              <w:pStyle w:val="NoSpacing"/>
              <w:rPr>
                <w:noProof/>
                <w:lang w:val="en-GB"/>
              </w:rPr>
            </w:pPr>
            <w:r w:rsidRPr="00672A35">
              <w:rPr>
                <w:noProof/>
                <w:lang w:val="en-GB"/>
              </w:rPr>
              <w:t xml:space="preserve">    static constexpr bool </w:t>
            </w:r>
            <w:r w:rsidR="00A954B8" w:rsidRPr="00672A35">
              <w:rPr>
                <w:noProof/>
                <w:lang w:val="en-GB"/>
              </w:rPr>
              <w:t xml:space="preserve">const </w:t>
            </w:r>
            <w:r w:rsidRPr="00672A35">
              <w:rPr>
                <w:noProof/>
                <w:lang w:val="en-GB"/>
              </w:rPr>
              <w:t xml:space="preserve">is_enum </w:t>
            </w:r>
            <w:r w:rsidR="00EB1B90" w:rsidRPr="00672A35">
              <w:rPr>
                <w:noProof/>
                <w:lang w:val="en-GB"/>
              </w:rPr>
              <w:t xml:space="preserve">     </w:t>
            </w:r>
            <w:r w:rsidRPr="00672A35">
              <w:rPr>
                <w:noProof/>
                <w:lang w:val="en-GB"/>
              </w:rPr>
              <w:t>= false;</w:t>
            </w:r>
          </w:p>
          <w:p w14:paraId="5EDFAB4A" w14:textId="25FEDC6D" w:rsidR="009B1ECE" w:rsidRPr="00672A35" w:rsidRDefault="00082D63" w:rsidP="00C55F7E">
            <w:pPr>
              <w:pStyle w:val="NoSpacing"/>
              <w:keepNext/>
              <w:rPr>
                <w:lang w:val="en-GB"/>
              </w:rPr>
            </w:pPr>
            <w:r w:rsidRPr="00672A35">
              <w:rPr>
                <w:noProof/>
                <w:lang w:val="en-GB"/>
              </w:rPr>
              <w:t>};</w:t>
            </w:r>
          </w:p>
        </w:tc>
      </w:tr>
    </w:tbl>
    <w:p w14:paraId="571BC10E" w14:textId="533EF8EF" w:rsidR="000E0AB4" w:rsidRPr="00672A35" w:rsidRDefault="00C55F7E" w:rsidP="00DA2FD4">
      <w:pPr>
        <w:pStyle w:val="Caption"/>
        <w:jc w:val="center"/>
        <w:rPr>
          <w:lang w:val="en-GB"/>
        </w:rPr>
      </w:pPr>
      <w:bookmarkStart w:id="46" w:name="_Ref47702543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24</w:t>
      </w:r>
      <w:r w:rsidRPr="00672A35">
        <w:rPr>
          <w:lang w:val="en-GB"/>
        </w:rPr>
        <w:fldChar w:fldCharType="end"/>
      </w:r>
      <w:bookmarkEnd w:id="46"/>
      <w:r w:rsidRPr="00672A35">
        <w:rPr>
          <w:lang w:val="en-GB"/>
        </w:rPr>
        <w:t xml:space="preserve"> - Template specialization of pp::TypeInfo for SomeClass.</w:t>
      </w:r>
    </w:p>
    <w:p w14:paraId="7A349455" w14:textId="7F8835F3" w:rsidR="009B1ECE" w:rsidRPr="00672A35" w:rsidRDefault="000E0AB4" w:rsidP="000E0AB4">
      <w:pPr>
        <w:rPr>
          <w:lang w:val="en-GB"/>
        </w:rPr>
      </w:pPr>
      <w:r w:rsidRPr="00672A35">
        <w:rPr>
          <w:lang w:val="en-GB"/>
        </w:rPr>
        <w:t xml:space="preserve">Having this template specialization, using static members, means that the user can quickly query information about a </w:t>
      </w:r>
      <w:r w:rsidR="00EB1B90" w:rsidRPr="00672A35">
        <w:rPr>
          <w:lang w:val="en-GB"/>
        </w:rPr>
        <w:t xml:space="preserve">class </w:t>
      </w:r>
      <w:r w:rsidRPr="00672A35">
        <w:rPr>
          <w:lang w:val="en-GB"/>
        </w:rPr>
        <w:t>and the information is generated at compile time.</w:t>
      </w:r>
      <w:r w:rsidR="009B1ECE" w:rsidRPr="00672A35">
        <w:rPr>
          <w:lang w:val="en-GB"/>
        </w:rPr>
        <w:t xml:space="preserve"> </w:t>
      </w:r>
    </w:p>
    <w:p w14:paraId="278AB991" w14:textId="77777777" w:rsidR="00EB1B90" w:rsidRPr="00672A35" w:rsidRDefault="00EB1B90" w:rsidP="000E0AB4">
      <w:pPr>
        <w:rPr>
          <w:lang w:val="en-GB"/>
        </w:rPr>
      </w:pPr>
    </w:p>
    <w:p w14:paraId="0FFDC71F" w14:textId="26D5CF02" w:rsidR="00EB1B90" w:rsidRPr="00672A35" w:rsidRDefault="00EB1B90" w:rsidP="000E0AB4">
      <w:pPr>
        <w:rPr>
          <w:lang w:val="en-GB"/>
        </w:rPr>
      </w:pPr>
      <w:r w:rsidRPr="00672A35">
        <w:rPr>
          <w:lang w:val="en-GB"/>
        </w:rPr>
        <w:t>In the actual tool, six specializations are generated for each class. The first line of each spec</w:t>
      </w:r>
      <w:r w:rsidR="00B011E9" w:rsidRPr="00672A35">
        <w:rPr>
          <w:lang w:val="en-GB"/>
        </w:rPr>
        <w:t xml:space="preserve">ialization is shown in </w:t>
      </w:r>
      <w:r w:rsidR="00B011E9" w:rsidRPr="00672A35">
        <w:rPr>
          <w:lang w:val="en-GB"/>
        </w:rPr>
        <w:fldChar w:fldCharType="begin"/>
      </w:r>
      <w:r w:rsidR="00B011E9" w:rsidRPr="00672A35">
        <w:rPr>
          <w:lang w:val="en-GB"/>
        </w:rPr>
        <w:instrText xml:space="preserve"> REF _Ref477025461 \h </w:instrText>
      </w:r>
      <w:r w:rsidR="00B011E9" w:rsidRPr="00672A35">
        <w:rPr>
          <w:lang w:val="en-GB"/>
        </w:rPr>
      </w:r>
      <w:r w:rsidR="00B011E9" w:rsidRPr="00672A35">
        <w:rPr>
          <w:lang w:val="en-GB"/>
        </w:rPr>
        <w:fldChar w:fldCharType="separate"/>
      </w:r>
      <w:r w:rsidR="00B011E9" w:rsidRPr="00672A35">
        <w:rPr>
          <w:lang w:val="en-GB"/>
        </w:rPr>
        <w:t>Figure 25</w:t>
      </w:r>
      <w:r w:rsidR="00B011E9" w:rsidRPr="00672A35">
        <w:rPr>
          <w:lang w:val="en-GB"/>
        </w:rPr>
        <w:fldChar w:fldCharType="end"/>
      </w:r>
      <w:r w:rsidRPr="00672A35">
        <w:rPr>
          <w:lang w:val="en-GB"/>
        </w:rPr>
        <w:t xml:space="preserve">, but, for the sake of brevity, only the first line is shown. Each of the relevant fields, such as </w:t>
      </w:r>
      <w:r w:rsidRPr="00672A35">
        <w:rPr>
          <w:i/>
          <w:lang w:val="en-GB"/>
        </w:rPr>
        <w:t>is_ptr</w:t>
      </w:r>
      <w:r w:rsidRPr="00672A35">
        <w:rPr>
          <w:lang w:val="en-GB"/>
        </w:rPr>
        <w:t xml:space="preserve"> and </w:t>
      </w:r>
      <w:r w:rsidRPr="00672A35">
        <w:rPr>
          <w:i/>
          <w:lang w:val="en-GB"/>
        </w:rPr>
        <w:t>is_ref</w:t>
      </w:r>
      <w:r w:rsidR="00214F18" w:rsidRPr="00672A35">
        <w:rPr>
          <w:lang w:val="en-GB"/>
        </w:rPr>
        <w:t>, and obviously changed depending on the version.</w:t>
      </w:r>
    </w:p>
    <w:p w14:paraId="4D8D66FE" w14:textId="77777777" w:rsidR="00EB1B90" w:rsidRPr="00672A35" w:rsidRDefault="00EB1B90" w:rsidP="000E0AB4">
      <w:pPr>
        <w:rPr>
          <w:lang w:val="en-GB"/>
        </w:rPr>
      </w:pPr>
    </w:p>
    <w:tbl>
      <w:tblPr>
        <w:tblStyle w:val="TableGrid"/>
        <w:tblW w:w="0" w:type="auto"/>
        <w:tblLook w:val="04A0" w:firstRow="1" w:lastRow="0" w:firstColumn="1" w:lastColumn="0" w:noHBand="0" w:noVBand="1"/>
      </w:tblPr>
      <w:tblGrid>
        <w:gridCol w:w="9350"/>
      </w:tblGrid>
      <w:tr w:rsidR="00EB1B90" w:rsidRPr="00672A35" w14:paraId="3C5F5D15" w14:textId="77777777" w:rsidTr="00EB1B90">
        <w:tc>
          <w:tcPr>
            <w:tcW w:w="9350" w:type="dxa"/>
          </w:tcPr>
          <w:p w14:paraId="439105E7" w14:textId="04C20545" w:rsidR="00EB1B90" w:rsidRPr="00672A35" w:rsidRDefault="005A4761" w:rsidP="00EB1B90">
            <w:pPr>
              <w:pStyle w:val="NoSpacing"/>
              <w:rPr>
                <w:noProof/>
                <w:lang w:val="en-GB"/>
              </w:rPr>
            </w:pPr>
            <w:r>
              <w:rPr>
                <w:noProof/>
                <w:lang w:val="en-GB"/>
              </w:rPr>
              <w:t>t</w:t>
            </w:r>
            <w:r w:rsidR="00EB1B90" w:rsidRPr="00672A35">
              <w:rPr>
                <w:noProof/>
                <w:lang w:val="en-GB"/>
              </w:rPr>
              <w:t xml:space="preserve">emplate&lt;&gt; </w:t>
            </w:r>
            <w:r w:rsidR="00C16388" w:rsidRPr="00672A35">
              <w:rPr>
                <w:noProof/>
                <w:lang w:val="en-GB"/>
              </w:rPr>
              <w:t>class</w:t>
            </w:r>
            <w:r w:rsidR="00EB1B90" w:rsidRPr="00672A35">
              <w:rPr>
                <w:noProof/>
                <w:lang w:val="en-GB"/>
              </w:rPr>
              <w:t xml:space="preserve"> </w:t>
            </w:r>
            <w:r w:rsidR="00C16388" w:rsidRPr="00672A35">
              <w:rPr>
                <w:noProof/>
                <w:lang w:val="en-GB"/>
              </w:rPr>
              <w:t>pp::</w:t>
            </w:r>
            <w:r w:rsidR="00EB1B90" w:rsidRPr="00672A35">
              <w:rPr>
                <w:noProof/>
                <w:lang w:val="en-GB"/>
              </w:rPr>
              <w:t>TypeInfo&lt;SomeClass&gt;</w:t>
            </w:r>
          </w:p>
          <w:p w14:paraId="06494E31" w14:textId="481AAF2C"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28B8CE67" w14:textId="353A238D"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**&gt;</w:t>
            </w:r>
          </w:p>
          <w:p w14:paraId="54D3003C" w14:textId="51600CF0"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TypeInfo&lt;SomeClass&amp;&gt;</w:t>
            </w:r>
          </w:p>
          <w:p w14:paraId="5F62B267" w14:textId="7C8DF1C8" w:rsidR="00EB1B90" w:rsidRPr="00672A35" w:rsidRDefault="00EB1B90" w:rsidP="00EB1B90">
            <w:pPr>
              <w:pStyle w:val="NoSpacing"/>
              <w:rPr>
                <w:noProof/>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bookmarkStart w:id="47" w:name="_GoBack"/>
            <w:bookmarkEnd w:id="47"/>
          </w:p>
          <w:p w14:paraId="410A1F4B" w14:textId="3CF6BD54" w:rsidR="00EB1B90" w:rsidRPr="00672A35" w:rsidRDefault="00EB1B90" w:rsidP="00C55F7E">
            <w:pPr>
              <w:pStyle w:val="NoSpacing"/>
              <w:keepNext/>
              <w:rPr>
                <w:lang w:val="en-GB"/>
              </w:rPr>
            </w:pPr>
            <w:r w:rsidRPr="00672A35">
              <w:rPr>
                <w:noProof/>
                <w:lang w:val="en-GB"/>
              </w:rPr>
              <w:t xml:space="preserve">template&lt;&gt; </w:t>
            </w:r>
            <w:r w:rsidR="00C16388" w:rsidRPr="00672A35">
              <w:rPr>
                <w:noProof/>
                <w:lang w:val="en-GB"/>
              </w:rPr>
              <w:t>class pp::</w:t>
            </w:r>
            <w:r w:rsidRPr="00672A35">
              <w:rPr>
                <w:noProof/>
                <w:lang w:val="en-GB"/>
              </w:rPr>
              <w:t>TypeInfo&lt;SomeClass **&amp;&gt;</w:t>
            </w:r>
          </w:p>
        </w:tc>
      </w:tr>
    </w:tbl>
    <w:p w14:paraId="774DA2CF" w14:textId="16F8EED8" w:rsidR="003A507E" w:rsidRPr="00672A35" w:rsidRDefault="00C55F7E" w:rsidP="00DA2FD4">
      <w:pPr>
        <w:pStyle w:val="Caption"/>
        <w:jc w:val="center"/>
        <w:rPr>
          <w:lang w:val="en-GB"/>
        </w:rPr>
      </w:pPr>
      <w:bookmarkStart w:id="48" w:name="_Ref47702546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25</w:t>
      </w:r>
      <w:r w:rsidRPr="00672A35">
        <w:rPr>
          <w:lang w:val="en-GB"/>
        </w:rPr>
        <w:fldChar w:fldCharType="end"/>
      </w:r>
      <w:bookmarkEnd w:id="48"/>
      <w:r w:rsidRPr="00672A35">
        <w:rPr>
          <w:lang w:val="en-GB"/>
        </w:rPr>
        <w:t xml:space="preserve"> - Six generated specializations of pp::TypeInfo for SomeClass.</w:t>
      </w:r>
    </w:p>
    <w:p w14:paraId="3A5B9D14" w14:textId="2017AC58" w:rsidR="009B1ECE" w:rsidRPr="00672A35" w:rsidRDefault="009B1ECE" w:rsidP="000E0AB4">
      <w:pPr>
        <w:rPr>
          <w:lang w:val="en-GB"/>
        </w:rPr>
      </w:pPr>
      <w:r w:rsidRPr="00672A35">
        <w:rPr>
          <w:lang w:val="en-GB"/>
        </w:rPr>
        <w:t>The first field</w:t>
      </w:r>
      <w:r w:rsidR="003321B2" w:rsidRPr="00672A35">
        <w:rPr>
          <w:lang w:val="en-GB"/>
        </w:rPr>
        <w:t xml:space="preserve"> of </w:t>
      </w:r>
      <w:r w:rsidR="003321B2" w:rsidRPr="00672A35">
        <w:rPr>
          <w:i/>
          <w:lang w:val="en-GB"/>
        </w:rPr>
        <w:t>pp::TypeInfo</w:t>
      </w:r>
      <w:r w:rsidRPr="00672A35">
        <w:rPr>
          <w:lang w:val="en-GB"/>
        </w:rPr>
        <w:t xml:space="preserve">, is just a </w:t>
      </w:r>
      <w:r w:rsidRPr="00672A35">
        <w:rPr>
          <w:i/>
          <w:lang w:val="en-GB"/>
        </w:rPr>
        <w:t>typedef</w:t>
      </w:r>
      <w:r w:rsidR="00F61F0C" w:rsidRPr="00672A35">
        <w:rPr>
          <w:lang w:val="en-GB"/>
        </w:rPr>
        <w:t xml:space="preserve">, using the C++11 </w:t>
      </w:r>
      <w:r w:rsidR="00F61F0C" w:rsidRPr="00672A35">
        <w:rPr>
          <w:i/>
          <w:lang w:val="en-GB"/>
        </w:rPr>
        <w:t>using</w:t>
      </w:r>
      <w:r w:rsidR="00F61F0C" w:rsidRPr="00672A35">
        <w:rPr>
          <w:lang w:val="en-GB"/>
        </w:rPr>
        <w:t xml:space="preserve"> </w:t>
      </w:r>
      <w:r w:rsidR="00F61F0C" w:rsidRPr="00672A35">
        <w:rPr>
          <w:i/>
          <w:lang w:val="en-GB"/>
        </w:rPr>
        <w:t>typedef</w:t>
      </w:r>
      <w:r w:rsidR="008F6011" w:rsidRPr="00672A35">
        <w:rPr>
          <w:lang w:val="en-GB"/>
        </w:rPr>
        <w:t xml:space="preserve"> </w:t>
      </w:r>
      <w:r w:rsidR="00963AEC" w:rsidRPr="00672A35">
        <w:rPr>
          <w:lang w:val="en-GB"/>
        </w:rPr>
        <w:t>keyword, which is sets</w:t>
      </w:r>
      <w:r w:rsidRPr="00672A35">
        <w:rPr>
          <w:lang w:val="en-GB"/>
        </w:rPr>
        <w:t xml:space="preserve"> to the type passed in. The second field, </w:t>
      </w:r>
      <w:r w:rsidRPr="00672A35">
        <w:rPr>
          <w:i/>
          <w:lang w:val="en-GB"/>
        </w:rPr>
        <w:t>weak_type</w:t>
      </w:r>
      <w:r w:rsidRPr="00672A35">
        <w:rPr>
          <w:lang w:val="en-GB"/>
        </w:rPr>
        <w:t xml:space="preserve">, is the type of the class without any qualifiers. If the user passed in a pointer, for example, then this will just be the vanilla type of the class without the pointer. While this may seem redundant, especially since there are two fields the same for the non-pointer version, the code is designed to be flexible. </w:t>
      </w:r>
      <w:r w:rsidR="004A3D30" w:rsidRPr="00672A35">
        <w:rPr>
          <w:lang w:val="en-GB"/>
        </w:rPr>
        <w:t>C</w:t>
      </w:r>
      <w:r w:rsidRPr="00672A35">
        <w:rPr>
          <w:lang w:val="en-GB"/>
        </w:rPr>
        <w:t>omplicated C++ libraries</w:t>
      </w:r>
      <w:r w:rsidR="00346DDD" w:rsidRPr="00672A35">
        <w:rPr>
          <w:lang w:val="en-GB"/>
        </w:rPr>
        <w:t xml:space="preserve"> </w:t>
      </w:r>
      <w:r w:rsidR="001A1DEF" w:rsidRPr="00672A35">
        <w:rPr>
          <w:lang w:val="en-GB"/>
        </w:rPr>
        <w:t xml:space="preserve">often </w:t>
      </w:r>
      <w:r w:rsidR="00346DDD" w:rsidRPr="00672A35">
        <w:rPr>
          <w:lang w:val="en-GB"/>
        </w:rPr>
        <w:t xml:space="preserve">make heavy use of templates, and being able to query not just what the type passed in is, but </w:t>
      </w:r>
      <w:r w:rsidR="00842641" w:rsidRPr="00672A35">
        <w:rPr>
          <w:lang w:val="en-GB"/>
        </w:rPr>
        <w:t xml:space="preserve">what its </w:t>
      </w:r>
      <w:r w:rsidR="00346DDD" w:rsidRPr="00672A35">
        <w:rPr>
          <w:lang w:val="en-GB"/>
        </w:rPr>
        <w:t>base is, is useful.</w:t>
      </w:r>
    </w:p>
    <w:p w14:paraId="5F03CA8A" w14:textId="77777777" w:rsidR="00B53D1A" w:rsidRPr="00672A35" w:rsidRDefault="00B53D1A" w:rsidP="00BB6ED6">
      <w:pPr>
        <w:rPr>
          <w:rFonts w:cs="Arial"/>
          <w:strike/>
          <w:lang w:val="en-GB"/>
        </w:rPr>
      </w:pPr>
    </w:p>
    <w:p w14:paraId="3E81F0B6" w14:textId="26595617" w:rsidR="00346DDD" w:rsidRPr="00672A35" w:rsidRDefault="00082E2D" w:rsidP="00BB6ED6">
      <w:pPr>
        <w:rPr>
          <w:rFonts w:cs="Arial"/>
          <w:lang w:val="en-GB"/>
        </w:rPr>
      </w:pPr>
      <w:r w:rsidRPr="00672A35">
        <w:rPr>
          <w:rFonts w:cs="Arial"/>
          <w:lang w:val="en-GB"/>
        </w:rPr>
        <w:fldChar w:fldCharType="begin"/>
      </w:r>
      <w:r w:rsidRPr="00672A35">
        <w:rPr>
          <w:rFonts w:cs="Arial"/>
          <w:lang w:val="en-GB"/>
        </w:rPr>
        <w:instrText xml:space="preserve"> REF _Ref477025491 \h </w:instrText>
      </w:r>
      <w:r w:rsidRPr="00672A35">
        <w:rPr>
          <w:rFonts w:cs="Arial"/>
          <w:lang w:val="en-GB"/>
        </w:rPr>
      </w:r>
      <w:r w:rsidRPr="00672A35">
        <w:rPr>
          <w:rFonts w:cs="Arial"/>
          <w:lang w:val="en-GB"/>
        </w:rPr>
        <w:fldChar w:fldCharType="separate"/>
      </w:r>
      <w:r w:rsidRPr="00672A35">
        <w:rPr>
          <w:lang w:val="en-GB"/>
        </w:rPr>
        <w:t>Figure 26</w:t>
      </w:r>
      <w:r w:rsidRPr="00672A35">
        <w:rPr>
          <w:rFonts w:cs="Arial"/>
          <w:lang w:val="en-GB"/>
        </w:rPr>
        <w:fldChar w:fldCharType="end"/>
      </w:r>
      <w:r w:rsidRPr="00672A35">
        <w:rPr>
          <w:rFonts w:cs="Arial"/>
          <w:lang w:val="en-GB"/>
        </w:rPr>
        <w:t xml:space="preserve"> </w:t>
      </w:r>
      <w:r w:rsidR="00346DDD" w:rsidRPr="00672A35">
        <w:rPr>
          <w:rFonts w:cs="Arial"/>
          <w:lang w:val="en-GB"/>
        </w:rPr>
        <w:t xml:space="preserve">shows an example of using </w:t>
      </w:r>
      <w:r w:rsidR="00A954B8" w:rsidRPr="00672A35">
        <w:rPr>
          <w:rFonts w:cs="Arial"/>
          <w:i/>
          <w:lang w:val="en-GB"/>
        </w:rPr>
        <w:t>pp:</w:t>
      </w:r>
      <w:proofErr w:type="gramStart"/>
      <w:r w:rsidR="00A954B8" w:rsidRPr="00672A35">
        <w:rPr>
          <w:rFonts w:cs="Arial"/>
          <w:i/>
          <w:lang w:val="en-GB"/>
        </w:rPr>
        <w:t>:</w:t>
      </w:r>
      <w:r w:rsidR="00346DDD" w:rsidRPr="00672A35">
        <w:rPr>
          <w:rFonts w:cs="Arial"/>
          <w:i/>
          <w:lang w:val="en-GB"/>
        </w:rPr>
        <w:t>TypeInfo</w:t>
      </w:r>
      <w:proofErr w:type="gramEnd"/>
      <w:r w:rsidR="00346DDD" w:rsidRPr="00672A35">
        <w:rPr>
          <w:rFonts w:cs="Arial"/>
          <w:i/>
          <w:lang w:val="en-GB"/>
        </w:rPr>
        <w:t>::weak_type</w:t>
      </w:r>
      <w:r w:rsidR="00346DDD" w:rsidRPr="00672A35">
        <w:rPr>
          <w:rFonts w:cs="Arial"/>
          <w:lang w:val="en-GB"/>
        </w:rPr>
        <w:t>. The nice thing about this example is how robust it is. If</w:t>
      </w:r>
      <w:r w:rsidR="00A954B8" w:rsidRPr="00672A35">
        <w:rPr>
          <w:rFonts w:cs="Arial"/>
          <w:lang w:val="en-GB"/>
        </w:rPr>
        <w:t xml:space="preserve"> the variable</w:t>
      </w:r>
      <w:r w:rsidR="00346DDD" w:rsidRPr="00672A35">
        <w:rPr>
          <w:rFonts w:cs="Arial"/>
          <w:lang w:val="en-GB"/>
        </w:rPr>
        <w:t xml:space="preserve"> </w:t>
      </w:r>
      <w:r w:rsidR="00346DDD" w:rsidRPr="00672A35">
        <w:rPr>
          <w:rFonts w:cs="Arial"/>
          <w:i/>
          <w:lang w:val="en-GB"/>
        </w:rPr>
        <w:t>i</w:t>
      </w:r>
      <w:r w:rsidR="00346DDD" w:rsidRPr="00672A35">
        <w:rPr>
          <w:rFonts w:cs="Arial"/>
          <w:lang w:val="en-GB"/>
        </w:rPr>
        <w:t xml:space="preserve"> is changed from an </w:t>
      </w:r>
      <w:r w:rsidR="00346DDD" w:rsidRPr="00672A35">
        <w:rPr>
          <w:rFonts w:cs="Arial"/>
          <w:i/>
          <w:lang w:val="en-GB"/>
        </w:rPr>
        <w:t>int *</w:t>
      </w:r>
      <w:r w:rsidR="00346DDD" w:rsidRPr="00672A35">
        <w:rPr>
          <w:rFonts w:cs="Arial"/>
          <w:lang w:val="en-GB"/>
        </w:rPr>
        <w:t xml:space="preserve"> to an </w:t>
      </w:r>
      <w:r w:rsidR="00346DDD" w:rsidRPr="00672A35">
        <w:rPr>
          <w:rFonts w:cs="Arial"/>
          <w:i/>
          <w:lang w:val="en-GB"/>
        </w:rPr>
        <w:t>int **</w:t>
      </w:r>
      <w:r w:rsidR="00346DDD" w:rsidRPr="00672A35">
        <w:rPr>
          <w:rFonts w:cs="Arial"/>
          <w:lang w:val="en-GB"/>
        </w:rPr>
        <w:t xml:space="preserve"> or just an </w:t>
      </w:r>
      <w:r w:rsidR="00346DDD" w:rsidRPr="00672A35">
        <w:rPr>
          <w:rFonts w:cs="Arial"/>
          <w:i/>
          <w:lang w:val="en-GB"/>
        </w:rPr>
        <w:t>int</w:t>
      </w:r>
      <w:r w:rsidR="00346DDD" w:rsidRPr="00672A35">
        <w:rPr>
          <w:rFonts w:cs="Arial"/>
          <w:lang w:val="en-GB"/>
        </w:rPr>
        <w:t xml:space="preserve">, then the type of </w:t>
      </w:r>
      <w:r w:rsidR="00E13193" w:rsidRPr="00672A35">
        <w:rPr>
          <w:rFonts w:cs="Arial"/>
          <w:i/>
          <w:lang w:val="en-GB"/>
        </w:rPr>
        <w:t>k</w:t>
      </w:r>
      <w:r w:rsidR="00346DDD" w:rsidRPr="00672A35">
        <w:rPr>
          <w:rFonts w:cs="Arial"/>
          <w:lang w:val="en-GB"/>
        </w:rPr>
        <w:t xml:space="preserve"> will remain the same.</w:t>
      </w:r>
    </w:p>
    <w:p w14:paraId="219D2B4A" w14:textId="77777777" w:rsidR="00346DDD" w:rsidRPr="00672A35" w:rsidRDefault="00346DDD" w:rsidP="00BB6ED6">
      <w:pPr>
        <w:rPr>
          <w:rFonts w:cs="Arial"/>
          <w:strike/>
          <w:lang w:val="en-GB"/>
        </w:rPr>
      </w:pPr>
    </w:p>
    <w:tbl>
      <w:tblPr>
        <w:tblStyle w:val="TableGrid"/>
        <w:tblW w:w="0" w:type="auto"/>
        <w:tblLook w:val="04A0" w:firstRow="1" w:lastRow="0" w:firstColumn="1" w:lastColumn="0" w:noHBand="0" w:noVBand="1"/>
      </w:tblPr>
      <w:tblGrid>
        <w:gridCol w:w="9350"/>
      </w:tblGrid>
      <w:tr w:rsidR="00346DDD" w:rsidRPr="00672A35" w14:paraId="00A920C2" w14:textId="77777777" w:rsidTr="00346DDD">
        <w:tc>
          <w:tcPr>
            <w:tcW w:w="9350" w:type="dxa"/>
          </w:tcPr>
          <w:p w14:paraId="4B77867C" w14:textId="77777777" w:rsidR="00346DDD" w:rsidRPr="00672A35" w:rsidRDefault="00346DDD" w:rsidP="00346DDD">
            <w:pPr>
              <w:pStyle w:val="NoSpacing"/>
              <w:rPr>
                <w:noProof/>
                <w:lang w:val="en-GB"/>
              </w:rPr>
            </w:pPr>
            <w:r w:rsidRPr="00672A35">
              <w:rPr>
                <w:noProof/>
                <w:lang w:val="en-GB"/>
              </w:rPr>
              <w:t>#include "pp_generated/test_code_generated.h"</w:t>
            </w:r>
          </w:p>
          <w:p w14:paraId="4262E0A5" w14:textId="77777777" w:rsidR="00346DDD" w:rsidRPr="00672A35" w:rsidRDefault="00346DDD" w:rsidP="00346DDD">
            <w:pPr>
              <w:pStyle w:val="NoSpacing"/>
              <w:rPr>
                <w:noProof/>
                <w:lang w:val="en-GB"/>
              </w:rPr>
            </w:pPr>
          </w:p>
          <w:p w14:paraId="6650F2E1" w14:textId="77777777" w:rsidR="00346DDD" w:rsidRPr="00672A35" w:rsidRDefault="00346DDD" w:rsidP="00346DDD">
            <w:pPr>
              <w:pStyle w:val="NoSpacing"/>
              <w:rPr>
                <w:noProof/>
                <w:lang w:val="en-GB"/>
              </w:rPr>
            </w:pPr>
            <w:r w:rsidRPr="00672A35">
              <w:rPr>
                <w:noProof/>
                <w:lang w:val="en-GB"/>
              </w:rPr>
              <w:t>int main(int argc, char **argv) {</w:t>
            </w:r>
          </w:p>
          <w:p w14:paraId="4A829E58" w14:textId="11E3E6CD" w:rsidR="00346DDD" w:rsidRPr="00672A35" w:rsidRDefault="00346DDD" w:rsidP="00346DDD">
            <w:pPr>
              <w:pStyle w:val="NoSpacing"/>
              <w:rPr>
                <w:noProof/>
                <w:lang w:val="en-GB"/>
              </w:rPr>
            </w:pPr>
            <w:r w:rsidRPr="00672A35">
              <w:rPr>
                <w:noProof/>
                <w:lang w:val="en-GB"/>
              </w:rPr>
              <w:t xml:space="preserve">    </w:t>
            </w:r>
            <w:r w:rsidR="0076353C" w:rsidRPr="00672A35">
              <w:rPr>
                <w:noProof/>
                <w:lang w:val="en-GB"/>
              </w:rPr>
              <w:t>int *i</w:t>
            </w:r>
            <w:r w:rsidRPr="00672A35">
              <w:rPr>
                <w:noProof/>
                <w:lang w:val="en-GB"/>
              </w:rPr>
              <w:t>;</w:t>
            </w:r>
          </w:p>
          <w:p w14:paraId="1001726F" w14:textId="77777777" w:rsidR="00346DDD" w:rsidRPr="00672A35" w:rsidRDefault="00346DDD" w:rsidP="00346DDD">
            <w:pPr>
              <w:pStyle w:val="NoSpacing"/>
              <w:rPr>
                <w:noProof/>
                <w:lang w:val="en-GB"/>
              </w:rPr>
            </w:pPr>
          </w:p>
          <w:p w14:paraId="0EEEB106" w14:textId="513240FC" w:rsidR="00ED1995" w:rsidRPr="00672A35" w:rsidRDefault="00DF05FB" w:rsidP="00346DDD">
            <w:pPr>
              <w:pStyle w:val="NoSpacing"/>
              <w:rPr>
                <w:noProof/>
                <w:lang w:val="en-GB"/>
              </w:rPr>
            </w:pPr>
            <w:r w:rsidRPr="00672A35">
              <w:rPr>
                <w:noProof/>
                <w:lang w:val="en-GB"/>
              </w:rPr>
              <w:t xml:space="preserve">    pp::TypeInfo&lt;decltype(i)&gt;::type j;</w:t>
            </w:r>
            <w:r w:rsidR="00EE1252" w:rsidRPr="00672A35">
              <w:rPr>
                <w:noProof/>
                <w:lang w:val="en-GB"/>
              </w:rPr>
              <w:t xml:space="preserve">      </w:t>
            </w:r>
            <w:r w:rsidR="00EE1252" w:rsidRPr="00672A35">
              <w:rPr>
                <w:noProof/>
                <w:color w:val="00B0F0"/>
                <w:lang w:val="en-GB"/>
              </w:rPr>
              <w:t>// j is an int *.</w:t>
            </w:r>
          </w:p>
          <w:p w14:paraId="228FC559" w14:textId="0FF3E961" w:rsidR="00346DDD" w:rsidRPr="00672A35" w:rsidRDefault="00346DDD" w:rsidP="00346DDD">
            <w:pPr>
              <w:pStyle w:val="NoSpacing"/>
              <w:rPr>
                <w:noProof/>
                <w:lang w:val="en-GB"/>
              </w:rPr>
            </w:pPr>
            <w:r w:rsidRPr="00672A35">
              <w:rPr>
                <w:noProof/>
                <w:lang w:val="en-GB"/>
              </w:rPr>
              <w:t xml:space="preserve">    pp::TypeIn</w:t>
            </w:r>
            <w:r w:rsidR="00ED1995" w:rsidRPr="00672A35">
              <w:rPr>
                <w:noProof/>
                <w:lang w:val="en-GB"/>
              </w:rPr>
              <w:t>fo&lt;decltype(i)&gt;::weak_type k</w:t>
            </w:r>
            <w:r w:rsidRPr="00672A35">
              <w:rPr>
                <w:noProof/>
                <w:lang w:val="en-GB"/>
              </w:rPr>
              <w:t>;</w:t>
            </w:r>
            <w:r w:rsidR="00EE1252" w:rsidRPr="00672A35">
              <w:rPr>
                <w:noProof/>
                <w:lang w:val="en-GB"/>
              </w:rPr>
              <w:t xml:space="preserve"> </w:t>
            </w:r>
            <w:r w:rsidR="00EE1252" w:rsidRPr="00672A35">
              <w:rPr>
                <w:noProof/>
                <w:color w:val="00B0F0"/>
                <w:lang w:val="en-GB"/>
              </w:rPr>
              <w:t>// k is an int.</w:t>
            </w:r>
          </w:p>
          <w:p w14:paraId="0092A394" w14:textId="77777777" w:rsidR="00346DDD" w:rsidRPr="00672A35" w:rsidRDefault="00346DDD" w:rsidP="00346DDD">
            <w:pPr>
              <w:pStyle w:val="NoSpacing"/>
              <w:rPr>
                <w:noProof/>
                <w:lang w:val="en-GB"/>
              </w:rPr>
            </w:pPr>
          </w:p>
          <w:p w14:paraId="149A19BE" w14:textId="77777777" w:rsidR="00346DDD" w:rsidRPr="00672A35" w:rsidRDefault="00346DDD" w:rsidP="00346DDD">
            <w:pPr>
              <w:pStyle w:val="NoSpacing"/>
              <w:rPr>
                <w:noProof/>
                <w:lang w:val="en-GB"/>
              </w:rPr>
            </w:pPr>
            <w:r w:rsidRPr="00672A35">
              <w:rPr>
                <w:noProof/>
                <w:lang w:val="en-GB"/>
              </w:rPr>
              <w:t xml:space="preserve">    return(0);</w:t>
            </w:r>
          </w:p>
          <w:p w14:paraId="7108FB99" w14:textId="76DA519B" w:rsidR="00346DDD" w:rsidRPr="00672A35" w:rsidRDefault="00346DDD" w:rsidP="00EE1252">
            <w:pPr>
              <w:pStyle w:val="NoSpacing"/>
              <w:keepNext/>
              <w:rPr>
                <w:strike/>
                <w:lang w:val="en-GB"/>
              </w:rPr>
            </w:pPr>
            <w:r w:rsidRPr="00672A35">
              <w:rPr>
                <w:noProof/>
                <w:lang w:val="en-GB"/>
              </w:rPr>
              <w:t>}</w:t>
            </w:r>
          </w:p>
        </w:tc>
      </w:tr>
    </w:tbl>
    <w:p w14:paraId="1B601785" w14:textId="7469A6B4" w:rsidR="00346DDD" w:rsidRPr="00672A35" w:rsidRDefault="00EE1252" w:rsidP="00DA2FD4">
      <w:pPr>
        <w:pStyle w:val="Caption"/>
        <w:jc w:val="center"/>
        <w:rPr>
          <w:lang w:val="en-GB"/>
        </w:rPr>
      </w:pPr>
      <w:bookmarkStart w:id="49" w:name="_Ref47702549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26</w:t>
      </w:r>
      <w:r w:rsidRPr="00672A35">
        <w:rPr>
          <w:lang w:val="en-GB"/>
        </w:rPr>
        <w:fldChar w:fldCharType="end"/>
      </w:r>
      <w:bookmarkEnd w:id="49"/>
      <w:r w:rsidRPr="00672A35">
        <w:rPr>
          <w:lang w:val="en-GB"/>
        </w:rPr>
        <w:t xml:space="preserve"> - pp:</w:t>
      </w:r>
      <w:proofErr w:type="gramStart"/>
      <w:r w:rsidRPr="00672A35">
        <w:rPr>
          <w:lang w:val="en-GB"/>
        </w:rPr>
        <w:t>:TypeInfo</w:t>
      </w:r>
      <w:proofErr w:type="gramEnd"/>
      <w:r w:rsidRPr="00672A35">
        <w:rPr>
          <w:lang w:val="en-GB"/>
        </w:rPr>
        <w:t>::weak_type example</w:t>
      </w:r>
    </w:p>
    <w:p w14:paraId="01250EF4" w14:textId="35E1589A" w:rsidR="00346DDD" w:rsidRPr="00672A35" w:rsidRDefault="003A507E" w:rsidP="00BB6ED6">
      <w:pPr>
        <w:rPr>
          <w:rFonts w:cs="Arial"/>
          <w:lang w:val="en-GB"/>
        </w:rPr>
      </w:pPr>
      <w:r w:rsidRPr="00672A35">
        <w:rPr>
          <w:rFonts w:cs="Arial"/>
          <w:lang w:val="en-GB"/>
        </w:rPr>
        <w:t xml:space="preserve">The next two fields declared </w:t>
      </w:r>
      <w:r w:rsidR="00D82273" w:rsidRPr="00672A35">
        <w:rPr>
          <w:rFonts w:cs="Arial"/>
          <w:lang w:val="en-GB"/>
        </w:rPr>
        <w:t xml:space="preserve">in </w:t>
      </w:r>
      <w:r w:rsidR="00D82273" w:rsidRPr="00672A35">
        <w:rPr>
          <w:rFonts w:cs="Arial"/>
          <w:i/>
          <w:lang w:val="en-GB"/>
        </w:rPr>
        <w:t xml:space="preserve">pp::TypeInfo </w:t>
      </w:r>
      <w:r w:rsidRPr="00672A35">
        <w:rPr>
          <w:rFonts w:cs="Arial"/>
          <w:lang w:val="en-GB"/>
        </w:rPr>
        <w:t xml:space="preserve">are </w:t>
      </w:r>
      <w:r w:rsidRPr="00672A35">
        <w:rPr>
          <w:rFonts w:cs="Arial"/>
          <w:i/>
          <w:lang w:val="en-GB"/>
        </w:rPr>
        <w:t>name</w:t>
      </w:r>
      <w:r w:rsidRPr="00672A35">
        <w:rPr>
          <w:rFonts w:cs="Arial"/>
          <w:lang w:val="en-GB"/>
        </w:rPr>
        <w:t xml:space="preserve"> and </w:t>
      </w:r>
      <w:r w:rsidRPr="00672A35">
        <w:rPr>
          <w:rFonts w:cs="Arial"/>
          <w:i/>
          <w:lang w:val="en-GB"/>
        </w:rPr>
        <w:t>weak_name</w:t>
      </w:r>
      <w:r w:rsidRPr="00672A35">
        <w:rPr>
          <w:rFonts w:cs="Arial"/>
          <w:lang w:val="en-GB"/>
        </w:rPr>
        <w:t>. Like</w:t>
      </w:r>
      <w:r w:rsidRPr="00672A35">
        <w:rPr>
          <w:rFonts w:cs="Arial"/>
          <w:i/>
          <w:lang w:val="en-GB"/>
        </w:rPr>
        <w:t xml:space="preserve"> type</w:t>
      </w:r>
      <w:r w:rsidRPr="00672A35">
        <w:rPr>
          <w:rFonts w:cs="Arial"/>
          <w:lang w:val="en-GB"/>
        </w:rPr>
        <w:t xml:space="preserve"> and </w:t>
      </w:r>
      <w:r w:rsidRPr="00672A35">
        <w:rPr>
          <w:rFonts w:cs="Arial"/>
          <w:i/>
          <w:lang w:val="en-GB"/>
        </w:rPr>
        <w:t>weak_type</w:t>
      </w:r>
      <w:r w:rsidRPr="00672A35">
        <w:rPr>
          <w:rFonts w:cs="Arial"/>
          <w:lang w:val="en-GB"/>
        </w:rPr>
        <w:t xml:space="preserve">, </w:t>
      </w:r>
      <w:r w:rsidR="00F63A35" w:rsidRPr="00672A35">
        <w:rPr>
          <w:rFonts w:cs="Arial"/>
          <w:lang w:val="en-GB"/>
        </w:rPr>
        <w:t xml:space="preserve">these correspondent to the actual type and the base version of the type, except as strings. These are useful for outputting debug information about a type, or could also be used for writing a type to disk. A simple example using these is shown in </w:t>
      </w:r>
      <w:r w:rsidR="00555F94" w:rsidRPr="00672A35">
        <w:rPr>
          <w:rFonts w:cs="Arial"/>
          <w:lang w:val="en-GB"/>
        </w:rPr>
        <w:fldChar w:fldCharType="begin"/>
      </w:r>
      <w:r w:rsidR="00555F94" w:rsidRPr="00672A35">
        <w:rPr>
          <w:rFonts w:cs="Arial"/>
          <w:lang w:val="en-GB"/>
        </w:rPr>
        <w:instrText xml:space="preserve"> REF _Ref477025505 \h </w:instrText>
      </w:r>
      <w:r w:rsidR="00555F94" w:rsidRPr="00672A35">
        <w:rPr>
          <w:rFonts w:cs="Arial"/>
          <w:lang w:val="en-GB"/>
        </w:rPr>
      </w:r>
      <w:r w:rsidR="00555F94" w:rsidRPr="00672A35">
        <w:rPr>
          <w:rFonts w:cs="Arial"/>
          <w:lang w:val="en-GB"/>
        </w:rPr>
        <w:fldChar w:fldCharType="separate"/>
      </w:r>
      <w:r w:rsidR="00555F94" w:rsidRPr="00672A35">
        <w:rPr>
          <w:lang w:val="en-GB"/>
        </w:rPr>
        <w:t>Figure 27</w:t>
      </w:r>
      <w:r w:rsidR="00555F94" w:rsidRPr="00672A35">
        <w:rPr>
          <w:rFonts w:cs="Arial"/>
          <w:lang w:val="en-GB"/>
        </w:rPr>
        <w:fldChar w:fldCharType="end"/>
      </w:r>
      <w:r w:rsidR="00F63A35" w:rsidRPr="00672A35">
        <w:rPr>
          <w:rFonts w:cs="Arial"/>
          <w:lang w:val="en-GB"/>
        </w:rPr>
        <w:t>.</w:t>
      </w:r>
    </w:p>
    <w:p w14:paraId="2C4DC292"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6690B447" w14:textId="77777777" w:rsidTr="00F63A35">
        <w:tc>
          <w:tcPr>
            <w:tcW w:w="9350" w:type="dxa"/>
          </w:tcPr>
          <w:p w14:paraId="6E54320B" w14:textId="77777777" w:rsidR="00F63A35" w:rsidRPr="00672A35" w:rsidRDefault="00F63A35" w:rsidP="00F63A35">
            <w:pPr>
              <w:pStyle w:val="NoSpacing"/>
              <w:rPr>
                <w:noProof/>
                <w:lang w:val="en-GB"/>
              </w:rPr>
            </w:pPr>
            <w:r w:rsidRPr="00672A35">
              <w:rPr>
                <w:noProof/>
                <w:lang w:val="en-GB"/>
              </w:rPr>
              <w:t>#include "pp_generated/test_code_generated.h"</w:t>
            </w:r>
          </w:p>
          <w:p w14:paraId="2F10C1AA" w14:textId="77777777" w:rsidR="00F63A35" w:rsidRPr="00672A35" w:rsidRDefault="00F63A35" w:rsidP="00F63A35">
            <w:pPr>
              <w:pStyle w:val="NoSpacing"/>
              <w:rPr>
                <w:noProof/>
                <w:lang w:val="en-GB"/>
              </w:rPr>
            </w:pPr>
            <w:r w:rsidRPr="00672A35">
              <w:rPr>
                <w:noProof/>
                <w:lang w:val="en-GB"/>
              </w:rPr>
              <w:t>#include &lt;iostream&gt;</w:t>
            </w:r>
          </w:p>
          <w:p w14:paraId="30E25F5D" w14:textId="77777777" w:rsidR="00F63A35" w:rsidRPr="00672A35" w:rsidRDefault="00F63A35" w:rsidP="00F63A35">
            <w:pPr>
              <w:pStyle w:val="NoSpacing"/>
              <w:rPr>
                <w:noProof/>
                <w:lang w:val="en-GB"/>
              </w:rPr>
            </w:pPr>
          </w:p>
          <w:p w14:paraId="77714CFF" w14:textId="77777777" w:rsidR="00F63A35" w:rsidRPr="00672A35" w:rsidRDefault="00F63A35" w:rsidP="00F63A35">
            <w:pPr>
              <w:pStyle w:val="NoSpacing"/>
              <w:rPr>
                <w:noProof/>
                <w:lang w:val="en-GB"/>
              </w:rPr>
            </w:pPr>
            <w:r w:rsidRPr="00672A35">
              <w:rPr>
                <w:noProof/>
                <w:lang w:val="en-GB"/>
              </w:rPr>
              <w:t>int main(int argc, char **argv) {</w:t>
            </w:r>
          </w:p>
          <w:p w14:paraId="50A3C726" w14:textId="77777777" w:rsidR="00F63A35" w:rsidRPr="00672A35" w:rsidRDefault="00F63A35" w:rsidP="00F63A35">
            <w:pPr>
              <w:pStyle w:val="NoSpacing"/>
              <w:rPr>
                <w:noProof/>
                <w:lang w:val="en-GB"/>
              </w:rPr>
            </w:pPr>
            <w:r w:rsidRPr="00672A35">
              <w:rPr>
                <w:noProof/>
                <w:lang w:val="en-GB"/>
              </w:rPr>
              <w:t xml:space="preserve">    int *i, j;</w:t>
            </w:r>
          </w:p>
          <w:p w14:paraId="361BE807" w14:textId="77777777" w:rsidR="00F63A35" w:rsidRPr="00672A35" w:rsidRDefault="00F63A35" w:rsidP="00F63A35">
            <w:pPr>
              <w:pStyle w:val="NoSpacing"/>
              <w:rPr>
                <w:noProof/>
                <w:lang w:val="en-GB"/>
              </w:rPr>
            </w:pPr>
          </w:p>
          <w:p w14:paraId="67A12B9C" w14:textId="77777777" w:rsidR="00F63A35" w:rsidRPr="00672A35" w:rsidRDefault="00F63A35" w:rsidP="00F63A35">
            <w:pPr>
              <w:pStyle w:val="NoSpacing"/>
              <w:rPr>
                <w:noProof/>
                <w:lang w:val="en-GB"/>
              </w:rPr>
            </w:pPr>
            <w:r w:rsidRPr="00672A35">
              <w:rPr>
                <w:noProof/>
                <w:lang w:val="en-GB"/>
              </w:rPr>
              <w:t xml:space="preserve">    std::cout &lt;&lt; pp::TypeInfo&lt;decltype(i)&gt;::name &lt;&lt; std::endl; </w:t>
            </w:r>
            <w:r w:rsidRPr="00672A35">
              <w:rPr>
                <w:noProof/>
                <w:color w:val="00B0F0"/>
                <w:lang w:val="en-GB"/>
              </w:rPr>
              <w:t>// "int *"</w:t>
            </w:r>
          </w:p>
          <w:p w14:paraId="2D12DC0F" w14:textId="77777777" w:rsidR="00F63A35" w:rsidRPr="00672A35" w:rsidRDefault="00F63A35" w:rsidP="00F63A35">
            <w:pPr>
              <w:pStyle w:val="NoSpacing"/>
              <w:rPr>
                <w:noProof/>
                <w:color w:val="00B0F0"/>
                <w:lang w:val="en-GB"/>
              </w:rPr>
            </w:pPr>
            <w:r w:rsidRPr="00672A35">
              <w:rPr>
                <w:noProof/>
                <w:lang w:val="en-GB"/>
              </w:rPr>
              <w:t xml:space="preserve">    std::cout &lt;&lt; pp::TypeInfo&lt;decltype(j)&gt;::name &lt;&lt; std::endl; </w:t>
            </w:r>
            <w:r w:rsidRPr="00672A35">
              <w:rPr>
                <w:noProof/>
                <w:color w:val="00B0F0"/>
                <w:lang w:val="en-GB"/>
              </w:rPr>
              <w:t>// "int"</w:t>
            </w:r>
          </w:p>
          <w:p w14:paraId="479103DD" w14:textId="77777777" w:rsidR="00F63A35" w:rsidRPr="00672A35" w:rsidRDefault="00F63A35" w:rsidP="00F63A35">
            <w:pPr>
              <w:pStyle w:val="NoSpacing"/>
              <w:rPr>
                <w:noProof/>
                <w:lang w:val="en-GB"/>
              </w:rPr>
            </w:pPr>
          </w:p>
          <w:p w14:paraId="214E1C04" w14:textId="77777777" w:rsidR="00F63A35" w:rsidRPr="00672A35" w:rsidRDefault="00F63A35" w:rsidP="00F63A35">
            <w:pPr>
              <w:pStyle w:val="NoSpacing"/>
              <w:rPr>
                <w:noProof/>
                <w:lang w:val="en-GB"/>
              </w:rPr>
            </w:pPr>
            <w:r w:rsidRPr="00672A35">
              <w:rPr>
                <w:noProof/>
                <w:lang w:val="en-GB"/>
              </w:rPr>
              <w:t xml:space="preserve">    std::cout &lt;&lt; pp::TypeInfo&lt;decltype(i)&gt;::weak_name &lt;&lt; std::endl; </w:t>
            </w:r>
            <w:r w:rsidRPr="00672A35">
              <w:rPr>
                <w:noProof/>
                <w:color w:val="00B0F0"/>
                <w:lang w:val="en-GB"/>
              </w:rPr>
              <w:t>// "int"</w:t>
            </w:r>
          </w:p>
          <w:p w14:paraId="4C957A0D" w14:textId="77777777" w:rsidR="00F63A35" w:rsidRPr="00672A35" w:rsidRDefault="00F63A35" w:rsidP="00F63A35">
            <w:pPr>
              <w:pStyle w:val="NoSpacing"/>
              <w:rPr>
                <w:noProof/>
                <w:lang w:val="en-GB"/>
              </w:rPr>
            </w:pPr>
            <w:r w:rsidRPr="00672A35">
              <w:rPr>
                <w:noProof/>
                <w:lang w:val="en-GB"/>
              </w:rPr>
              <w:t xml:space="preserve">    std::cout &lt;&lt; pp::TypeInfo&lt;decltype(j)&gt;::weak_name &lt;&lt; std::endl; </w:t>
            </w:r>
            <w:r w:rsidRPr="00672A35">
              <w:rPr>
                <w:noProof/>
                <w:color w:val="00B0F0"/>
                <w:lang w:val="en-GB"/>
              </w:rPr>
              <w:t>// "int"</w:t>
            </w:r>
          </w:p>
          <w:p w14:paraId="1D783232" w14:textId="77777777" w:rsidR="00F63A35" w:rsidRPr="00672A35" w:rsidRDefault="00F63A35" w:rsidP="00F63A35">
            <w:pPr>
              <w:pStyle w:val="NoSpacing"/>
              <w:rPr>
                <w:noProof/>
                <w:lang w:val="en-GB"/>
              </w:rPr>
            </w:pPr>
          </w:p>
          <w:p w14:paraId="272A6A1A" w14:textId="77777777" w:rsidR="00F63A35" w:rsidRPr="00672A35" w:rsidRDefault="00F63A35" w:rsidP="00F63A35">
            <w:pPr>
              <w:pStyle w:val="NoSpacing"/>
              <w:rPr>
                <w:noProof/>
                <w:lang w:val="en-GB"/>
              </w:rPr>
            </w:pPr>
            <w:r w:rsidRPr="00672A35">
              <w:rPr>
                <w:noProof/>
                <w:lang w:val="en-GB"/>
              </w:rPr>
              <w:t xml:space="preserve">    return(0);</w:t>
            </w:r>
          </w:p>
          <w:p w14:paraId="667661BE" w14:textId="21353B4B" w:rsidR="00F63A35" w:rsidRPr="00672A35" w:rsidRDefault="00F63A35" w:rsidP="00EE1252">
            <w:pPr>
              <w:pStyle w:val="NoSpacing"/>
              <w:keepNext/>
              <w:rPr>
                <w:lang w:val="en-GB"/>
              </w:rPr>
            </w:pPr>
            <w:r w:rsidRPr="00672A35">
              <w:rPr>
                <w:noProof/>
                <w:lang w:val="en-GB"/>
              </w:rPr>
              <w:t>}</w:t>
            </w:r>
          </w:p>
        </w:tc>
      </w:tr>
    </w:tbl>
    <w:p w14:paraId="05BB6090" w14:textId="37351672" w:rsidR="00346DDD" w:rsidRPr="00672A35" w:rsidRDefault="00EE1252" w:rsidP="00DA2FD4">
      <w:pPr>
        <w:pStyle w:val="Caption"/>
        <w:jc w:val="center"/>
        <w:rPr>
          <w:lang w:val="en-GB"/>
        </w:rPr>
      </w:pPr>
      <w:bookmarkStart w:id="50" w:name="_Ref4770255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27</w:t>
      </w:r>
      <w:r w:rsidRPr="00672A35">
        <w:rPr>
          <w:lang w:val="en-GB"/>
        </w:rPr>
        <w:fldChar w:fldCharType="end"/>
      </w:r>
      <w:bookmarkEnd w:id="50"/>
      <w:r w:rsidRPr="00672A35">
        <w:rPr>
          <w:lang w:val="en-GB"/>
        </w:rPr>
        <w:t xml:space="preserve"> - Outputting type and weak_type.</w:t>
      </w:r>
    </w:p>
    <w:p w14:paraId="14E3F019" w14:textId="58154E7B" w:rsidR="00F63A35" w:rsidRPr="00672A35" w:rsidRDefault="00F63A35" w:rsidP="00BB6ED6">
      <w:pPr>
        <w:rPr>
          <w:rFonts w:cs="Arial"/>
          <w:lang w:val="en-GB"/>
        </w:rPr>
      </w:pPr>
      <w:r w:rsidRPr="00672A35">
        <w:rPr>
          <w:rFonts w:cs="Arial"/>
          <w:lang w:val="en-GB"/>
        </w:rPr>
        <w:lastRenderedPageBreak/>
        <w:t xml:space="preserve">The field </w:t>
      </w:r>
      <w:r w:rsidRPr="00672A35">
        <w:rPr>
          <w:rFonts w:cs="Arial"/>
          <w:i/>
          <w:lang w:val="en-GB"/>
        </w:rPr>
        <w:t>is_ptr</w:t>
      </w:r>
      <w:r w:rsidRPr="00672A35">
        <w:rPr>
          <w:rFonts w:cs="Arial"/>
          <w:lang w:val="en-GB"/>
        </w:rPr>
        <w:t xml:space="preserve"> on the TypeInfo </w:t>
      </w:r>
      <w:r w:rsidR="00DA7E83" w:rsidRPr="00672A35">
        <w:rPr>
          <w:rFonts w:cs="Arial"/>
          <w:lang w:val="en-GB"/>
        </w:rPr>
        <w:t xml:space="preserve">class </w:t>
      </w:r>
      <w:r w:rsidRPr="00672A35">
        <w:rPr>
          <w:rFonts w:cs="Arial"/>
          <w:lang w:val="en-GB"/>
        </w:rPr>
        <w:t xml:space="preserve">is just a </w:t>
      </w:r>
      <w:proofErr w:type="gramStart"/>
      <w:r w:rsidRPr="00672A35">
        <w:rPr>
          <w:rFonts w:cs="Arial"/>
          <w:lang w:val="en-GB"/>
        </w:rPr>
        <w:t>boolean</w:t>
      </w:r>
      <w:proofErr w:type="gramEnd"/>
      <w:r w:rsidRPr="00672A35">
        <w:rPr>
          <w:rFonts w:cs="Arial"/>
          <w:lang w:val="en-GB"/>
        </w:rPr>
        <w:t xml:space="preserve"> to </w:t>
      </w:r>
      <w:r w:rsidR="00073864" w:rsidRPr="00672A35">
        <w:rPr>
          <w:rFonts w:cs="Arial"/>
          <w:lang w:val="en-GB"/>
        </w:rPr>
        <w:t xml:space="preserve">tell if something is a pointer. </w:t>
      </w:r>
      <w:r w:rsidR="00073864" w:rsidRPr="00672A35">
        <w:rPr>
          <w:rFonts w:cs="Arial"/>
          <w:lang w:val="en-GB"/>
        </w:rPr>
        <w:fldChar w:fldCharType="begin"/>
      </w:r>
      <w:r w:rsidR="00073864" w:rsidRPr="00672A35">
        <w:rPr>
          <w:rFonts w:cs="Arial"/>
          <w:lang w:val="en-GB"/>
        </w:rPr>
        <w:instrText xml:space="preserve"> REF _Ref477025528 \h </w:instrText>
      </w:r>
      <w:r w:rsidR="00073864" w:rsidRPr="00672A35">
        <w:rPr>
          <w:rFonts w:cs="Arial"/>
          <w:lang w:val="en-GB"/>
        </w:rPr>
      </w:r>
      <w:r w:rsidR="00073864" w:rsidRPr="00672A35">
        <w:rPr>
          <w:rFonts w:cs="Arial"/>
          <w:lang w:val="en-GB"/>
        </w:rPr>
        <w:fldChar w:fldCharType="separate"/>
      </w:r>
      <w:r w:rsidR="00073864" w:rsidRPr="00672A35">
        <w:rPr>
          <w:lang w:val="en-GB"/>
        </w:rPr>
        <w:t>Figure 28</w:t>
      </w:r>
      <w:r w:rsidR="00073864" w:rsidRPr="00672A35">
        <w:rPr>
          <w:rFonts w:cs="Arial"/>
          <w:lang w:val="en-GB"/>
        </w:rPr>
        <w:fldChar w:fldCharType="end"/>
      </w:r>
      <w:r w:rsidR="00073864" w:rsidRPr="00672A35">
        <w:rPr>
          <w:rFonts w:cs="Arial"/>
          <w:lang w:val="en-GB"/>
        </w:rPr>
        <w:t xml:space="preserve"> </w:t>
      </w:r>
      <w:r w:rsidRPr="00672A35">
        <w:rPr>
          <w:rFonts w:cs="Arial"/>
          <w:lang w:val="en-GB"/>
        </w:rPr>
        <w:t>shows a basic example of when this could be useful in a templated function.</w:t>
      </w:r>
    </w:p>
    <w:p w14:paraId="63BE26EC" w14:textId="77777777" w:rsidR="00F63A35" w:rsidRPr="00672A35" w:rsidRDefault="00F63A35" w:rsidP="00BB6ED6">
      <w:pPr>
        <w:rPr>
          <w:rFonts w:cs="Arial"/>
          <w:lang w:val="en-GB"/>
        </w:rPr>
      </w:pPr>
    </w:p>
    <w:tbl>
      <w:tblPr>
        <w:tblStyle w:val="TableGrid"/>
        <w:tblW w:w="0" w:type="auto"/>
        <w:tblLook w:val="04A0" w:firstRow="1" w:lastRow="0" w:firstColumn="1" w:lastColumn="0" w:noHBand="0" w:noVBand="1"/>
      </w:tblPr>
      <w:tblGrid>
        <w:gridCol w:w="9350"/>
      </w:tblGrid>
      <w:tr w:rsidR="00F63A35" w:rsidRPr="00672A35" w14:paraId="59D08D80" w14:textId="77777777" w:rsidTr="00F63A35">
        <w:tc>
          <w:tcPr>
            <w:tcW w:w="9350" w:type="dxa"/>
          </w:tcPr>
          <w:p w14:paraId="7F626ECA" w14:textId="77777777" w:rsidR="00F63A35" w:rsidRPr="00672A35" w:rsidRDefault="00F63A35" w:rsidP="00F63A35">
            <w:pPr>
              <w:pStyle w:val="NoSpacing"/>
              <w:rPr>
                <w:noProof/>
                <w:lang w:val="en-GB"/>
              </w:rPr>
            </w:pPr>
            <w:r w:rsidRPr="00672A35">
              <w:rPr>
                <w:noProof/>
                <w:lang w:val="en-GB"/>
              </w:rPr>
              <w:t>#include "pp_generated/test_code_generated.h"</w:t>
            </w:r>
          </w:p>
          <w:p w14:paraId="7E413FDA" w14:textId="77777777" w:rsidR="00F63A35" w:rsidRPr="00672A35" w:rsidRDefault="00F63A35" w:rsidP="00F63A35">
            <w:pPr>
              <w:pStyle w:val="NoSpacing"/>
              <w:rPr>
                <w:noProof/>
                <w:lang w:val="en-GB"/>
              </w:rPr>
            </w:pPr>
            <w:r w:rsidRPr="00672A35">
              <w:rPr>
                <w:noProof/>
                <w:lang w:val="en-GB"/>
              </w:rPr>
              <w:t>#include &lt;iostream&gt;</w:t>
            </w:r>
          </w:p>
          <w:p w14:paraId="283B93CB" w14:textId="77777777" w:rsidR="00F63A35" w:rsidRPr="00672A35" w:rsidRDefault="00F63A35" w:rsidP="00F63A35">
            <w:pPr>
              <w:pStyle w:val="NoSpacing"/>
              <w:rPr>
                <w:noProof/>
                <w:lang w:val="en-GB"/>
              </w:rPr>
            </w:pPr>
          </w:p>
          <w:p w14:paraId="10A1A77E" w14:textId="77777777" w:rsidR="00F63A35" w:rsidRPr="00672A35" w:rsidRDefault="00F63A35" w:rsidP="00F63A35">
            <w:pPr>
              <w:pStyle w:val="NoSpacing"/>
              <w:rPr>
                <w:noProof/>
                <w:lang w:val="en-GB"/>
              </w:rPr>
            </w:pPr>
            <w:r w:rsidRPr="00672A35">
              <w:rPr>
                <w:noProof/>
                <w:lang w:val="en-GB"/>
              </w:rPr>
              <w:t>template&lt;typename T&gt;void do_something(T var) {</w:t>
            </w:r>
          </w:p>
          <w:p w14:paraId="24A350F6" w14:textId="77777777" w:rsidR="00F63A35" w:rsidRPr="00672A35" w:rsidRDefault="00F63A35" w:rsidP="00F63A35">
            <w:pPr>
              <w:pStyle w:val="NoSpacing"/>
              <w:rPr>
                <w:noProof/>
                <w:lang w:val="en-GB"/>
              </w:rPr>
            </w:pPr>
            <w:r w:rsidRPr="00672A35">
              <w:rPr>
                <w:noProof/>
                <w:lang w:val="en-GB"/>
              </w:rPr>
              <w:t xml:space="preserve">    if(pp::TypeInfo&lt;T&gt;::is_ptr) {</w:t>
            </w:r>
          </w:p>
          <w:p w14:paraId="2865AC15" w14:textId="77777777" w:rsidR="00F63A35" w:rsidRPr="00672A35" w:rsidRDefault="00F63A35" w:rsidP="00F63A35">
            <w:pPr>
              <w:pStyle w:val="NoSpacing"/>
              <w:rPr>
                <w:noProof/>
                <w:lang w:val="en-GB"/>
              </w:rPr>
            </w:pPr>
            <w:r w:rsidRPr="00672A35">
              <w:rPr>
                <w:noProof/>
                <w:lang w:val="en-GB"/>
              </w:rPr>
              <w:t xml:space="preserve">        std::cout &lt;&lt; "This is a pointer" &lt;&lt; std::endl;</w:t>
            </w:r>
          </w:p>
          <w:p w14:paraId="5F877CBD" w14:textId="77777777" w:rsidR="00F63A35" w:rsidRPr="00672A35" w:rsidRDefault="00F63A35" w:rsidP="00F63A35">
            <w:pPr>
              <w:pStyle w:val="NoSpacing"/>
              <w:rPr>
                <w:noProof/>
                <w:lang w:val="en-GB"/>
              </w:rPr>
            </w:pPr>
            <w:r w:rsidRPr="00672A35">
              <w:rPr>
                <w:noProof/>
                <w:lang w:val="en-GB"/>
              </w:rPr>
              <w:t xml:space="preserve">    } else {</w:t>
            </w:r>
          </w:p>
          <w:p w14:paraId="6BC95A11" w14:textId="77777777" w:rsidR="00F63A35" w:rsidRPr="00672A35" w:rsidRDefault="00F63A35" w:rsidP="00F63A35">
            <w:pPr>
              <w:pStyle w:val="NoSpacing"/>
              <w:rPr>
                <w:noProof/>
                <w:lang w:val="en-GB"/>
              </w:rPr>
            </w:pPr>
            <w:r w:rsidRPr="00672A35">
              <w:rPr>
                <w:noProof/>
                <w:lang w:val="en-GB"/>
              </w:rPr>
              <w:t xml:space="preserve">        std::cout &lt;&lt; "This is not a pointer" &lt;&lt; std::endl;</w:t>
            </w:r>
          </w:p>
          <w:p w14:paraId="26911E3C" w14:textId="77777777" w:rsidR="00F63A35" w:rsidRPr="00672A35" w:rsidRDefault="00F63A35" w:rsidP="00F63A35">
            <w:pPr>
              <w:pStyle w:val="NoSpacing"/>
              <w:rPr>
                <w:noProof/>
                <w:lang w:val="en-GB"/>
              </w:rPr>
            </w:pPr>
            <w:r w:rsidRPr="00672A35">
              <w:rPr>
                <w:noProof/>
                <w:lang w:val="en-GB"/>
              </w:rPr>
              <w:t xml:space="preserve">    }</w:t>
            </w:r>
          </w:p>
          <w:p w14:paraId="2841B88B" w14:textId="77777777" w:rsidR="00F63A35" w:rsidRPr="00672A35" w:rsidRDefault="00F63A35" w:rsidP="00F63A35">
            <w:pPr>
              <w:pStyle w:val="NoSpacing"/>
              <w:rPr>
                <w:noProof/>
                <w:lang w:val="en-GB"/>
              </w:rPr>
            </w:pPr>
            <w:r w:rsidRPr="00672A35">
              <w:rPr>
                <w:noProof/>
                <w:lang w:val="en-GB"/>
              </w:rPr>
              <w:t>}</w:t>
            </w:r>
          </w:p>
          <w:p w14:paraId="7C5170AD" w14:textId="77777777" w:rsidR="00F63A35" w:rsidRPr="00672A35" w:rsidRDefault="00F63A35" w:rsidP="00F63A35">
            <w:pPr>
              <w:pStyle w:val="NoSpacing"/>
              <w:rPr>
                <w:noProof/>
                <w:lang w:val="en-GB"/>
              </w:rPr>
            </w:pPr>
          </w:p>
          <w:p w14:paraId="5B5CA84A" w14:textId="77777777" w:rsidR="00F63A35" w:rsidRPr="00672A35" w:rsidRDefault="00F63A35" w:rsidP="00F63A35">
            <w:pPr>
              <w:pStyle w:val="NoSpacing"/>
              <w:rPr>
                <w:noProof/>
                <w:lang w:val="en-GB"/>
              </w:rPr>
            </w:pPr>
            <w:r w:rsidRPr="00672A35">
              <w:rPr>
                <w:noProof/>
                <w:lang w:val="en-GB"/>
              </w:rPr>
              <w:t>int main(int argc, char **argv) {</w:t>
            </w:r>
          </w:p>
          <w:p w14:paraId="0CB0FA13" w14:textId="77777777" w:rsidR="00F63A35" w:rsidRPr="00672A35" w:rsidRDefault="00F63A35" w:rsidP="00F63A35">
            <w:pPr>
              <w:pStyle w:val="NoSpacing"/>
              <w:rPr>
                <w:noProof/>
                <w:lang w:val="en-GB"/>
              </w:rPr>
            </w:pPr>
            <w:r w:rsidRPr="00672A35">
              <w:rPr>
                <w:noProof/>
                <w:lang w:val="en-GB"/>
              </w:rPr>
              <w:t xml:space="preserve">    int *i, j;</w:t>
            </w:r>
          </w:p>
          <w:p w14:paraId="7C76608C" w14:textId="77777777" w:rsidR="00F63A35" w:rsidRPr="00672A35" w:rsidRDefault="00F63A35" w:rsidP="00F63A35">
            <w:pPr>
              <w:pStyle w:val="NoSpacing"/>
              <w:rPr>
                <w:noProof/>
                <w:lang w:val="en-GB"/>
              </w:rPr>
            </w:pPr>
          </w:p>
          <w:p w14:paraId="6462DD28" w14:textId="77777777" w:rsidR="00F63A35" w:rsidRPr="00672A35" w:rsidRDefault="00F63A35" w:rsidP="00F63A35">
            <w:pPr>
              <w:pStyle w:val="NoSpacing"/>
              <w:rPr>
                <w:noProof/>
                <w:lang w:val="en-GB"/>
              </w:rPr>
            </w:pPr>
            <w:r w:rsidRPr="00672A35">
              <w:rPr>
                <w:noProof/>
                <w:lang w:val="en-GB"/>
              </w:rPr>
              <w:t xml:space="preserve">    do_something(i); </w:t>
            </w:r>
            <w:r w:rsidRPr="00672A35">
              <w:rPr>
                <w:noProof/>
                <w:color w:val="00B0F0"/>
                <w:lang w:val="en-GB"/>
              </w:rPr>
              <w:t>// "This is a pointer"</w:t>
            </w:r>
          </w:p>
          <w:p w14:paraId="3FCB42F0" w14:textId="77777777" w:rsidR="00F63A35" w:rsidRPr="00672A35" w:rsidRDefault="00F63A35" w:rsidP="00F63A35">
            <w:pPr>
              <w:pStyle w:val="NoSpacing"/>
              <w:rPr>
                <w:noProof/>
                <w:lang w:val="en-GB"/>
              </w:rPr>
            </w:pPr>
            <w:r w:rsidRPr="00672A35">
              <w:rPr>
                <w:noProof/>
                <w:lang w:val="en-GB"/>
              </w:rPr>
              <w:t xml:space="preserve">    do_something(j); </w:t>
            </w:r>
            <w:r w:rsidRPr="00672A35">
              <w:rPr>
                <w:noProof/>
                <w:color w:val="00B0F0"/>
                <w:lang w:val="en-GB"/>
              </w:rPr>
              <w:t>// "This is not a pointer"</w:t>
            </w:r>
          </w:p>
          <w:p w14:paraId="73D3D13E" w14:textId="77777777" w:rsidR="00F63A35" w:rsidRPr="00672A35" w:rsidRDefault="00F63A35" w:rsidP="00F63A35">
            <w:pPr>
              <w:pStyle w:val="NoSpacing"/>
              <w:rPr>
                <w:noProof/>
                <w:lang w:val="en-GB"/>
              </w:rPr>
            </w:pPr>
          </w:p>
          <w:p w14:paraId="200F327C" w14:textId="77777777" w:rsidR="00F63A35" w:rsidRPr="00672A35" w:rsidRDefault="00F63A35" w:rsidP="00F63A35">
            <w:pPr>
              <w:pStyle w:val="NoSpacing"/>
              <w:rPr>
                <w:noProof/>
                <w:lang w:val="en-GB"/>
              </w:rPr>
            </w:pPr>
            <w:r w:rsidRPr="00672A35">
              <w:rPr>
                <w:noProof/>
                <w:lang w:val="en-GB"/>
              </w:rPr>
              <w:t xml:space="preserve">    return(0);</w:t>
            </w:r>
          </w:p>
          <w:p w14:paraId="35A6C496" w14:textId="02107560" w:rsidR="00F63A35" w:rsidRPr="00672A35" w:rsidRDefault="00F63A35" w:rsidP="00EE1252">
            <w:pPr>
              <w:pStyle w:val="NoSpacing"/>
              <w:keepNext/>
              <w:rPr>
                <w:lang w:val="en-GB"/>
              </w:rPr>
            </w:pPr>
            <w:r w:rsidRPr="00672A35">
              <w:rPr>
                <w:noProof/>
                <w:lang w:val="en-GB"/>
              </w:rPr>
              <w:t>}</w:t>
            </w:r>
          </w:p>
        </w:tc>
      </w:tr>
    </w:tbl>
    <w:p w14:paraId="1F716229" w14:textId="423A18AB" w:rsidR="00F63A35" w:rsidRPr="00672A35" w:rsidRDefault="00EE1252" w:rsidP="00DA2FD4">
      <w:pPr>
        <w:pStyle w:val="Caption"/>
        <w:jc w:val="center"/>
        <w:rPr>
          <w:lang w:val="en-GB"/>
        </w:rPr>
      </w:pPr>
      <w:bookmarkStart w:id="51" w:name="_Ref47702552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28</w:t>
      </w:r>
      <w:r w:rsidRPr="00672A35">
        <w:rPr>
          <w:lang w:val="en-GB"/>
        </w:rPr>
        <w:fldChar w:fldCharType="end"/>
      </w:r>
      <w:bookmarkEnd w:id="51"/>
      <w:r w:rsidRPr="00672A35">
        <w:rPr>
          <w:lang w:val="en-GB"/>
        </w:rPr>
        <w:t xml:space="preserve"> - pp:</w:t>
      </w:r>
      <w:proofErr w:type="gramStart"/>
      <w:r w:rsidRPr="00672A35">
        <w:rPr>
          <w:lang w:val="en-GB"/>
        </w:rPr>
        <w:t>:TypeInfo</w:t>
      </w:r>
      <w:proofErr w:type="gramEnd"/>
      <w:r w:rsidRPr="00672A35">
        <w:rPr>
          <w:lang w:val="en-GB"/>
        </w:rPr>
        <w:t>::is_ptr example</w:t>
      </w:r>
    </w:p>
    <w:p w14:paraId="329FEC42" w14:textId="77777777" w:rsidR="00073864" w:rsidRPr="00672A35" w:rsidRDefault="00F63A35" w:rsidP="00BB6ED6">
      <w:pPr>
        <w:rPr>
          <w:rFonts w:cs="Arial"/>
          <w:lang w:val="en-GB"/>
        </w:rPr>
      </w:pPr>
      <w:r w:rsidRPr="00672A35">
        <w:rPr>
          <w:rFonts w:cs="Arial"/>
          <w:lang w:val="en-GB"/>
        </w:rPr>
        <w:t xml:space="preserve">Another example of when it would be useful to test if something is a pointer would be in templated functions that can take either one. Because, in C++, </w:t>
      </w:r>
      <w:r w:rsidR="006C2C25" w:rsidRPr="00672A35">
        <w:rPr>
          <w:rFonts w:cs="Arial"/>
          <w:lang w:val="en-GB"/>
        </w:rPr>
        <w:t xml:space="preserve">members of a class pointer must be dereferenced and then accessed, done with the </w:t>
      </w:r>
      <w:r w:rsidR="006C2C25" w:rsidRPr="00672A35">
        <w:rPr>
          <w:rFonts w:cs="Arial"/>
          <w:i/>
          <w:lang w:val="en-GB"/>
        </w:rPr>
        <w:t>-&gt;</w:t>
      </w:r>
      <w:r w:rsidR="006C2C25" w:rsidRPr="00672A35">
        <w:rPr>
          <w:rFonts w:cs="Arial"/>
          <w:lang w:val="en-GB"/>
        </w:rPr>
        <w:t xml:space="preserve"> operator, while normal classes can </w:t>
      </w:r>
      <w:r w:rsidR="00FE22F0" w:rsidRPr="00672A35">
        <w:rPr>
          <w:rFonts w:cs="Arial"/>
          <w:lang w:val="en-GB"/>
        </w:rPr>
        <w:t>only be accessed using the dot</w:t>
      </w:r>
      <w:r w:rsidR="006C2C25" w:rsidRPr="00672A35">
        <w:rPr>
          <w:rFonts w:cs="Arial"/>
          <w:lang w:val="en-GB"/>
        </w:rPr>
        <w:t xml:space="preserve"> operator, this can prove problematic if th</w:t>
      </w:r>
      <w:r w:rsidR="00073864" w:rsidRPr="00672A35">
        <w:rPr>
          <w:rFonts w:cs="Arial"/>
          <w:lang w:val="en-GB"/>
        </w:rPr>
        <w:t>e user wishes to accept either.</w:t>
      </w:r>
    </w:p>
    <w:p w14:paraId="37127B0E" w14:textId="77777777" w:rsidR="00073864" w:rsidRPr="00672A35" w:rsidRDefault="00073864" w:rsidP="00BB6ED6">
      <w:pPr>
        <w:rPr>
          <w:rFonts w:cs="Arial"/>
          <w:lang w:val="en-GB"/>
        </w:rPr>
      </w:pPr>
    </w:p>
    <w:p w14:paraId="00743774" w14:textId="3B7C2CE6" w:rsidR="00346DDD" w:rsidRPr="00672A35" w:rsidRDefault="00073864" w:rsidP="00BB6ED6">
      <w:pPr>
        <w:rPr>
          <w:rFonts w:cs="Arial"/>
          <w:lang w:val="en-GB"/>
        </w:rPr>
      </w:pPr>
      <w:r w:rsidRPr="00672A35">
        <w:rPr>
          <w:rFonts w:cs="Arial"/>
          <w:lang w:val="en-GB"/>
        </w:rPr>
        <w:fldChar w:fldCharType="begin"/>
      </w:r>
      <w:r w:rsidRPr="00672A35">
        <w:rPr>
          <w:rFonts w:cs="Arial"/>
          <w:lang w:val="en-GB"/>
        </w:rPr>
        <w:instrText xml:space="preserve"> REF _Ref477025549 \h </w:instrText>
      </w:r>
      <w:r w:rsidRPr="00672A35">
        <w:rPr>
          <w:rFonts w:cs="Arial"/>
          <w:lang w:val="en-GB"/>
        </w:rPr>
      </w:r>
      <w:r w:rsidRPr="00672A35">
        <w:rPr>
          <w:rFonts w:cs="Arial"/>
          <w:lang w:val="en-GB"/>
        </w:rPr>
        <w:fldChar w:fldCharType="separate"/>
      </w:r>
      <w:r w:rsidRPr="00672A35">
        <w:rPr>
          <w:lang w:val="en-GB"/>
        </w:rPr>
        <w:t>Figure 29</w:t>
      </w:r>
      <w:r w:rsidRPr="00672A35">
        <w:rPr>
          <w:rFonts w:cs="Arial"/>
          <w:lang w:val="en-GB"/>
        </w:rPr>
        <w:fldChar w:fldCharType="end"/>
      </w:r>
      <w:r w:rsidRPr="00672A35">
        <w:rPr>
          <w:rFonts w:cs="Arial"/>
          <w:lang w:val="en-GB"/>
        </w:rPr>
        <w:t xml:space="preserve"> </w:t>
      </w:r>
      <w:r w:rsidR="006C2C25" w:rsidRPr="00672A35">
        <w:rPr>
          <w:rFonts w:cs="Arial"/>
          <w:lang w:val="en-GB"/>
        </w:rPr>
        <w:t xml:space="preserve">shows an example that helps solve this problem, using </w:t>
      </w:r>
      <w:r w:rsidR="006C2C25" w:rsidRPr="00672A35">
        <w:rPr>
          <w:rFonts w:cs="Arial"/>
          <w:i/>
          <w:lang w:val="en-GB"/>
        </w:rPr>
        <w:t>C++17</w:t>
      </w:r>
      <w:r w:rsidR="006C2C25" w:rsidRPr="00672A35">
        <w:rPr>
          <w:rFonts w:cs="Arial"/>
          <w:lang w:val="en-GB"/>
        </w:rPr>
        <w:t xml:space="preserve"> </w:t>
      </w:r>
      <w:r w:rsidR="006C2C25" w:rsidRPr="00672A35">
        <w:rPr>
          <w:rFonts w:cs="Arial"/>
          <w:i/>
          <w:lang w:val="en-GB"/>
        </w:rPr>
        <w:t>constexpr if</w:t>
      </w:r>
      <w:r w:rsidR="00963AEC" w:rsidRPr="00672A35">
        <w:rPr>
          <w:rFonts w:cs="Arial"/>
          <w:lang w:val="en-GB"/>
        </w:rPr>
        <w:t xml:space="preserve"> statement</w:t>
      </w:r>
      <w:r w:rsidR="006C2C25" w:rsidRPr="00672A35">
        <w:rPr>
          <w:rFonts w:cs="Arial"/>
          <w:lang w:val="en-GB"/>
        </w:rPr>
        <w:t>.</w:t>
      </w:r>
      <w:r w:rsidR="00563FDC" w:rsidRPr="00672A35">
        <w:rPr>
          <w:rFonts w:cs="Arial"/>
          <w:lang w:val="en-GB"/>
        </w:rPr>
        <w:t xml:space="preserve"> Because </w:t>
      </w:r>
      <w:r w:rsidR="00563FDC" w:rsidRPr="00672A35">
        <w:rPr>
          <w:rFonts w:cs="Arial"/>
          <w:i/>
          <w:lang w:val="en-GB"/>
        </w:rPr>
        <w:t>is_ptr</w:t>
      </w:r>
      <w:r w:rsidR="00563FDC" w:rsidRPr="00672A35">
        <w:rPr>
          <w:rFonts w:cs="Arial"/>
          <w:lang w:val="en-GB"/>
        </w:rPr>
        <w:t xml:space="preserve"> is a compile-time constant, it can be used with the </w:t>
      </w:r>
      <w:r w:rsidR="00563FDC" w:rsidRPr="00672A35">
        <w:rPr>
          <w:rFonts w:cs="Arial"/>
          <w:i/>
          <w:lang w:val="en-GB"/>
        </w:rPr>
        <w:t>constexpr if</w:t>
      </w:r>
      <w:r w:rsidR="00563FDC" w:rsidRPr="00672A35">
        <w:rPr>
          <w:rFonts w:cs="Arial"/>
          <w:lang w:val="en-GB"/>
        </w:rPr>
        <w:t xml:space="preserve"> statements.</w:t>
      </w:r>
      <w:r w:rsidR="00802240" w:rsidRPr="00672A35">
        <w:rPr>
          <w:rFonts w:cs="Arial"/>
          <w:lang w:val="en-GB"/>
        </w:rPr>
        <w:t xml:space="preserve"> In fact, every member of the </w:t>
      </w:r>
      <w:r w:rsidR="007449DD" w:rsidRPr="00672A35">
        <w:rPr>
          <w:rFonts w:cs="Arial"/>
          <w:i/>
          <w:lang w:val="en-GB"/>
        </w:rPr>
        <w:t>pp::</w:t>
      </w:r>
      <w:r w:rsidR="00802240" w:rsidRPr="00672A35">
        <w:rPr>
          <w:rFonts w:cs="Arial"/>
          <w:i/>
          <w:lang w:val="en-GB"/>
        </w:rPr>
        <w:t>TypeInfo</w:t>
      </w:r>
      <w:r w:rsidR="00802240" w:rsidRPr="00672A35">
        <w:rPr>
          <w:rFonts w:cs="Arial"/>
          <w:lang w:val="en-GB"/>
        </w:rPr>
        <w:t xml:space="preserve"> </w:t>
      </w:r>
      <w:r w:rsidR="007449DD" w:rsidRPr="00672A35">
        <w:rPr>
          <w:rFonts w:cs="Arial"/>
          <w:lang w:val="en-GB"/>
        </w:rPr>
        <w:t xml:space="preserve">class </w:t>
      </w:r>
      <w:r w:rsidR="00802240" w:rsidRPr="00672A35">
        <w:rPr>
          <w:rFonts w:cs="Arial"/>
          <w:lang w:val="en-GB"/>
        </w:rPr>
        <w:t xml:space="preserve">is </w:t>
      </w:r>
      <w:r w:rsidR="002C3364" w:rsidRPr="00672A35">
        <w:rPr>
          <w:rFonts w:cs="Arial"/>
          <w:lang w:val="en-GB"/>
        </w:rPr>
        <w:t>a constant,</w:t>
      </w:r>
      <w:r w:rsidR="00802240" w:rsidRPr="00672A35">
        <w:rPr>
          <w:rFonts w:cs="Arial"/>
          <w:lang w:val="en-GB"/>
        </w:rPr>
        <w:t xml:space="preserve"> so you could do a </w:t>
      </w:r>
      <w:r w:rsidR="00802240" w:rsidRPr="00672A35">
        <w:rPr>
          <w:rFonts w:cs="Arial"/>
          <w:i/>
          <w:lang w:val="en-GB"/>
        </w:rPr>
        <w:t>constexpr</w:t>
      </w:r>
      <w:r w:rsidR="00802240" w:rsidRPr="00672A35">
        <w:rPr>
          <w:rFonts w:cs="Arial"/>
          <w:lang w:val="en-GB"/>
        </w:rPr>
        <w:t xml:space="preserve"> </w:t>
      </w:r>
      <w:r w:rsidR="00802240" w:rsidRPr="00672A35">
        <w:rPr>
          <w:rFonts w:cs="Arial"/>
          <w:i/>
          <w:lang w:val="en-GB"/>
        </w:rPr>
        <w:t xml:space="preserve">if </w:t>
      </w:r>
      <w:r w:rsidR="00802240" w:rsidRPr="00672A35">
        <w:rPr>
          <w:rFonts w:cs="Arial"/>
          <w:lang w:val="en-GB"/>
        </w:rPr>
        <w:t>switch on any of the members and it would compile.</w:t>
      </w:r>
    </w:p>
    <w:p w14:paraId="05801287" w14:textId="77777777" w:rsidR="00346DDD" w:rsidRPr="00672A35" w:rsidRDefault="00346DDD" w:rsidP="00BB6ED6">
      <w:pPr>
        <w:rPr>
          <w:rFonts w:cs="Arial"/>
          <w:lang w:val="en-GB"/>
        </w:rPr>
      </w:pPr>
    </w:p>
    <w:tbl>
      <w:tblPr>
        <w:tblStyle w:val="TableGrid"/>
        <w:tblW w:w="0" w:type="auto"/>
        <w:tblLook w:val="04A0" w:firstRow="1" w:lastRow="0" w:firstColumn="1" w:lastColumn="0" w:noHBand="0" w:noVBand="1"/>
      </w:tblPr>
      <w:tblGrid>
        <w:gridCol w:w="9350"/>
      </w:tblGrid>
      <w:tr w:rsidR="006C2C25" w:rsidRPr="00672A35" w14:paraId="769973D9" w14:textId="77777777" w:rsidTr="006C2C25">
        <w:tc>
          <w:tcPr>
            <w:tcW w:w="9350" w:type="dxa"/>
          </w:tcPr>
          <w:p w14:paraId="29976DA3" w14:textId="58D298EE" w:rsidR="006C2C25" w:rsidRPr="00672A35" w:rsidRDefault="006C2C25" w:rsidP="006C2C25">
            <w:pPr>
              <w:pStyle w:val="NoSpacing"/>
              <w:rPr>
                <w:noProof/>
                <w:lang w:val="en-GB"/>
              </w:rPr>
            </w:pPr>
            <w:r w:rsidRPr="00672A35">
              <w:rPr>
                <w:noProof/>
                <w:lang w:val="en-GB"/>
              </w:rPr>
              <w:t>#include "pp_generated/test_code_generated.h"</w:t>
            </w:r>
          </w:p>
          <w:p w14:paraId="3155DF75" w14:textId="77777777" w:rsidR="006C2C25" w:rsidRPr="00672A35" w:rsidRDefault="006C2C25" w:rsidP="006C2C25">
            <w:pPr>
              <w:pStyle w:val="NoSpacing"/>
              <w:rPr>
                <w:noProof/>
                <w:lang w:val="en-GB"/>
              </w:rPr>
            </w:pPr>
            <w:r w:rsidRPr="00672A35">
              <w:rPr>
                <w:noProof/>
                <w:lang w:val="en-GB"/>
              </w:rPr>
              <w:t>#include &lt;iostream&gt;</w:t>
            </w:r>
          </w:p>
          <w:p w14:paraId="466A4BCB" w14:textId="77777777" w:rsidR="006C2C25" w:rsidRPr="00672A35" w:rsidRDefault="006C2C25" w:rsidP="006C2C25">
            <w:pPr>
              <w:pStyle w:val="NoSpacing"/>
              <w:rPr>
                <w:noProof/>
                <w:lang w:val="en-GB"/>
              </w:rPr>
            </w:pPr>
          </w:p>
          <w:p w14:paraId="76EA7EBD" w14:textId="77777777" w:rsidR="006C2C25" w:rsidRPr="00672A35" w:rsidRDefault="006C2C25" w:rsidP="006C2C25">
            <w:pPr>
              <w:pStyle w:val="NoSpacing"/>
              <w:rPr>
                <w:noProof/>
                <w:lang w:val="en-GB"/>
              </w:rPr>
            </w:pPr>
            <w:r w:rsidRPr="00672A35">
              <w:rPr>
                <w:noProof/>
                <w:lang w:val="en-GB"/>
              </w:rPr>
              <w:t>template&lt;typename T&gt;void do_something(T var) {</w:t>
            </w:r>
          </w:p>
          <w:p w14:paraId="1D0D0A41" w14:textId="77777777" w:rsidR="006C2C25" w:rsidRPr="00672A35" w:rsidRDefault="006C2C25" w:rsidP="006C2C25">
            <w:pPr>
              <w:pStyle w:val="NoSpacing"/>
              <w:rPr>
                <w:noProof/>
                <w:lang w:val="en-GB"/>
              </w:rPr>
            </w:pPr>
            <w:r w:rsidRPr="00672A35">
              <w:rPr>
                <w:noProof/>
                <w:lang w:val="en-GB"/>
              </w:rPr>
              <w:t xml:space="preserve">    if constexpr(pp::TypeInfo&lt;T&gt;::is_ptr) {</w:t>
            </w:r>
          </w:p>
          <w:p w14:paraId="191C22EB" w14:textId="6A814918" w:rsidR="00B82E04" w:rsidRPr="00672A35" w:rsidRDefault="006C2C25" w:rsidP="006C2C25">
            <w:pPr>
              <w:pStyle w:val="NoSpacing"/>
              <w:rPr>
                <w:noProof/>
                <w:color w:val="00B0F0"/>
                <w:lang w:val="en-GB"/>
              </w:rPr>
            </w:pPr>
            <w:r w:rsidRPr="00672A35">
              <w:rPr>
                <w:noProof/>
                <w:lang w:val="en-GB"/>
              </w:rPr>
              <w:t xml:space="preserve">        </w:t>
            </w:r>
            <w:r w:rsidR="00B82E04" w:rsidRPr="00672A35">
              <w:rPr>
                <w:noProof/>
                <w:color w:val="00B0F0"/>
                <w:lang w:val="en-GB"/>
              </w:rPr>
              <w:t>// If var is a pointer, then it will enter this code path and the other</w:t>
            </w:r>
          </w:p>
          <w:p w14:paraId="7CDE1C7E" w14:textId="338DFE1F" w:rsidR="00B82E04" w:rsidRPr="00672A35" w:rsidRDefault="00B82E04" w:rsidP="006C2C25">
            <w:pPr>
              <w:pStyle w:val="NoSpacing"/>
              <w:rPr>
                <w:noProof/>
                <w:color w:val="00B0F0"/>
                <w:lang w:val="en-GB"/>
              </w:rPr>
            </w:pPr>
            <w:r w:rsidRPr="00672A35">
              <w:rPr>
                <w:noProof/>
                <w:color w:val="00B0F0"/>
                <w:lang w:val="en-GB"/>
              </w:rPr>
              <w:t xml:space="preserve">        // one will not even be compiled. If it’s not a pointer, then it will enter</w:t>
            </w:r>
          </w:p>
          <w:p w14:paraId="695ABB5C" w14:textId="71529DB3" w:rsidR="00B82E04" w:rsidRPr="00672A35" w:rsidRDefault="00B82E04" w:rsidP="006C2C25">
            <w:pPr>
              <w:pStyle w:val="NoSpacing"/>
              <w:rPr>
                <w:noProof/>
                <w:color w:val="00B0F0"/>
                <w:lang w:val="en-GB"/>
              </w:rPr>
            </w:pPr>
            <w:r w:rsidRPr="00672A35">
              <w:rPr>
                <w:noProof/>
                <w:color w:val="00B0F0"/>
                <w:lang w:val="en-GB"/>
              </w:rPr>
              <w:t xml:space="preserve">        // the other one and this one won’t be compiled. This can be very useful.</w:t>
            </w:r>
          </w:p>
          <w:p w14:paraId="184F212E" w14:textId="72D566C0" w:rsidR="006C2C25" w:rsidRPr="00672A35" w:rsidRDefault="00B82E04" w:rsidP="006C2C25">
            <w:pPr>
              <w:pStyle w:val="NoSpacing"/>
              <w:rPr>
                <w:noProof/>
                <w:lang w:val="en-GB"/>
              </w:rPr>
            </w:pPr>
            <w:r w:rsidRPr="00672A35">
              <w:rPr>
                <w:noProof/>
                <w:lang w:val="en-GB"/>
              </w:rPr>
              <w:t xml:space="preserve">        </w:t>
            </w:r>
            <w:r w:rsidR="006C2C25" w:rsidRPr="00672A35">
              <w:rPr>
                <w:noProof/>
                <w:lang w:val="en-GB"/>
              </w:rPr>
              <w:t>std::cout &lt;&lt; "Var is a pointer. ";</w:t>
            </w:r>
          </w:p>
          <w:p w14:paraId="2EB892B7" w14:textId="77777777" w:rsidR="006C2C25" w:rsidRPr="00672A35" w:rsidRDefault="006C2C25" w:rsidP="006C2C25">
            <w:pPr>
              <w:pStyle w:val="NoSpacing"/>
              <w:rPr>
                <w:noProof/>
                <w:lang w:val="en-GB"/>
              </w:rPr>
            </w:pPr>
            <w:r w:rsidRPr="00672A35">
              <w:rPr>
                <w:noProof/>
                <w:lang w:val="en-GB"/>
              </w:rPr>
              <w:t xml:space="preserve">        std::cout &lt;&lt; "Text is " &lt;&lt; var-&gt;text &lt;&lt; std::endl;</w:t>
            </w:r>
          </w:p>
          <w:p w14:paraId="79E14860" w14:textId="77777777" w:rsidR="006C2C25" w:rsidRPr="00672A35" w:rsidRDefault="006C2C25" w:rsidP="006C2C25">
            <w:pPr>
              <w:pStyle w:val="NoSpacing"/>
              <w:rPr>
                <w:noProof/>
                <w:lang w:val="en-GB"/>
              </w:rPr>
            </w:pPr>
            <w:r w:rsidRPr="00672A35">
              <w:rPr>
                <w:noProof/>
                <w:lang w:val="en-GB"/>
              </w:rPr>
              <w:t xml:space="preserve">    } else {</w:t>
            </w:r>
          </w:p>
          <w:p w14:paraId="52A2792B" w14:textId="77777777" w:rsidR="006C2C25" w:rsidRPr="00672A35" w:rsidRDefault="006C2C25" w:rsidP="006C2C25">
            <w:pPr>
              <w:pStyle w:val="NoSpacing"/>
              <w:rPr>
                <w:noProof/>
                <w:lang w:val="en-GB"/>
              </w:rPr>
            </w:pPr>
            <w:r w:rsidRPr="00672A35">
              <w:rPr>
                <w:noProof/>
                <w:lang w:val="en-GB"/>
              </w:rPr>
              <w:t xml:space="preserve">        std::cout &lt;&lt; "Var is not a pointer. ";</w:t>
            </w:r>
          </w:p>
          <w:p w14:paraId="3E0F4ED9" w14:textId="77777777" w:rsidR="006C2C25" w:rsidRPr="00672A35" w:rsidRDefault="006C2C25" w:rsidP="006C2C25">
            <w:pPr>
              <w:pStyle w:val="NoSpacing"/>
              <w:rPr>
                <w:noProof/>
                <w:lang w:val="en-GB"/>
              </w:rPr>
            </w:pPr>
            <w:r w:rsidRPr="00672A35">
              <w:rPr>
                <w:noProof/>
                <w:lang w:val="en-GB"/>
              </w:rPr>
              <w:t xml:space="preserve">        std::cout &lt;&lt; "Text is " &lt;&lt; var.text &lt;&lt; std::endl;</w:t>
            </w:r>
          </w:p>
          <w:p w14:paraId="6C50A7B5" w14:textId="77777777" w:rsidR="006C2C25" w:rsidRPr="00672A35" w:rsidRDefault="006C2C25" w:rsidP="006C2C25">
            <w:pPr>
              <w:pStyle w:val="NoSpacing"/>
              <w:rPr>
                <w:noProof/>
                <w:lang w:val="en-GB"/>
              </w:rPr>
            </w:pPr>
            <w:r w:rsidRPr="00672A35">
              <w:rPr>
                <w:noProof/>
                <w:lang w:val="en-GB"/>
              </w:rPr>
              <w:t xml:space="preserve">    }</w:t>
            </w:r>
          </w:p>
          <w:p w14:paraId="6D3EB287" w14:textId="77777777" w:rsidR="006C2C25" w:rsidRPr="00672A35" w:rsidRDefault="006C2C25" w:rsidP="006C2C25">
            <w:pPr>
              <w:pStyle w:val="NoSpacing"/>
              <w:rPr>
                <w:noProof/>
                <w:lang w:val="en-GB"/>
              </w:rPr>
            </w:pPr>
            <w:r w:rsidRPr="00672A35">
              <w:rPr>
                <w:noProof/>
                <w:lang w:val="en-GB"/>
              </w:rPr>
              <w:t>}</w:t>
            </w:r>
          </w:p>
          <w:p w14:paraId="1953D4EA" w14:textId="77777777" w:rsidR="006C2C25" w:rsidRPr="00672A35" w:rsidRDefault="006C2C25" w:rsidP="006C2C25">
            <w:pPr>
              <w:pStyle w:val="NoSpacing"/>
              <w:rPr>
                <w:noProof/>
                <w:lang w:val="en-GB"/>
              </w:rPr>
            </w:pPr>
          </w:p>
          <w:p w14:paraId="401BCFD4" w14:textId="77777777" w:rsidR="006C2C25" w:rsidRPr="00672A35" w:rsidRDefault="006C2C25" w:rsidP="006C2C25">
            <w:pPr>
              <w:pStyle w:val="NoSpacing"/>
              <w:rPr>
                <w:noProof/>
                <w:lang w:val="en-GB"/>
              </w:rPr>
            </w:pPr>
            <w:r w:rsidRPr="00672A35">
              <w:rPr>
                <w:noProof/>
                <w:lang w:val="en-GB"/>
              </w:rPr>
              <w:t>class String {</w:t>
            </w:r>
          </w:p>
          <w:p w14:paraId="0600C20C" w14:textId="77777777" w:rsidR="006C2C25" w:rsidRPr="00672A35" w:rsidRDefault="006C2C25" w:rsidP="006C2C25">
            <w:pPr>
              <w:pStyle w:val="NoSpacing"/>
              <w:rPr>
                <w:noProof/>
                <w:lang w:val="en-GB"/>
              </w:rPr>
            </w:pPr>
            <w:r w:rsidRPr="00672A35">
              <w:rPr>
                <w:noProof/>
                <w:lang w:val="en-GB"/>
              </w:rPr>
              <w:t>public:</w:t>
            </w:r>
          </w:p>
          <w:p w14:paraId="66210B84" w14:textId="77777777" w:rsidR="006C2C25" w:rsidRPr="00672A35" w:rsidRDefault="006C2C25" w:rsidP="006C2C25">
            <w:pPr>
              <w:pStyle w:val="NoSpacing"/>
              <w:rPr>
                <w:noProof/>
                <w:lang w:val="en-GB"/>
              </w:rPr>
            </w:pPr>
            <w:r w:rsidRPr="00672A35">
              <w:rPr>
                <w:noProof/>
                <w:lang w:val="en-GB"/>
              </w:rPr>
              <w:t xml:space="preserve">    char *text;</w:t>
            </w:r>
          </w:p>
          <w:p w14:paraId="1CC3B9E5" w14:textId="77777777" w:rsidR="006C2C25" w:rsidRPr="00672A35" w:rsidRDefault="006C2C25" w:rsidP="006C2C25">
            <w:pPr>
              <w:pStyle w:val="NoSpacing"/>
              <w:rPr>
                <w:noProof/>
                <w:lang w:val="en-GB"/>
              </w:rPr>
            </w:pPr>
            <w:r w:rsidRPr="00672A35">
              <w:rPr>
                <w:noProof/>
                <w:lang w:val="en-GB"/>
              </w:rPr>
              <w:t xml:space="preserve">    int length;</w:t>
            </w:r>
          </w:p>
          <w:p w14:paraId="1BBF5219" w14:textId="77777777" w:rsidR="006C2C25" w:rsidRPr="00672A35" w:rsidRDefault="006C2C25" w:rsidP="006C2C25">
            <w:pPr>
              <w:pStyle w:val="NoSpacing"/>
              <w:rPr>
                <w:noProof/>
                <w:lang w:val="en-GB"/>
              </w:rPr>
            </w:pPr>
            <w:r w:rsidRPr="00672A35">
              <w:rPr>
                <w:noProof/>
                <w:lang w:val="en-GB"/>
              </w:rPr>
              <w:t>};</w:t>
            </w:r>
          </w:p>
          <w:p w14:paraId="15BD3CA3" w14:textId="77777777" w:rsidR="006C2C25" w:rsidRPr="00672A35" w:rsidRDefault="006C2C25" w:rsidP="006C2C25">
            <w:pPr>
              <w:pStyle w:val="NoSpacing"/>
              <w:rPr>
                <w:noProof/>
                <w:lang w:val="en-GB"/>
              </w:rPr>
            </w:pPr>
          </w:p>
          <w:p w14:paraId="17CBEB7F" w14:textId="77777777" w:rsidR="006C2C25" w:rsidRPr="00672A35" w:rsidRDefault="006C2C25" w:rsidP="006C2C25">
            <w:pPr>
              <w:pStyle w:val="NoSpacing"/>
              <w:rPr>
                <w:noProof/>
                <w:lang w:val="en-GB"/>
              </w:rPr>
            </w:pPr>
            <w:r w:rsidRPr="00672A35">
              <w:rPr>
                <w:noProof/>
                <w:lang w:val="en-GB"/>
              </w:rPr>
              <w:t>int main(int argc, char **argv) {</w:t>
            </w:r>
          </w:p>
          <w:p w14:paraId="0516160C" w14:textId="77777777" w:rsidR="006C2C25" w:rsidRPr="00672A35" w:rsidRDefault="006C2C25" w:rsidP="006C2C25">
            <w:pPr>
              <w:pStyle w:val="NoSpacing"/>
              <w:rPr>
                <w:noProof/>
                <w:lang w:val="en-GB"/>
              </w:rPr>
            </w:pPr>
            <w:r w:rsidRPr="00672A35">
              <w:rPr>
                <w:noProof/>
                <w:lang w:val="en-GB"/>
              </w:rPr>
              <w:lastRenderedPageBreak/>
              <w:t xml:space="preserve">    String str, *str_ptr;</w:t>
            </w:r>
          </w:p>
          <w:p w14:paraId="3B587299" w14:textId="77777777" w:rsidR="006C2C25" w:rsidRPr="00672A35" w:rsidRDefault="006C2C25" w:rsidP="006C2C25">
            <w:pPr>
              <w:pStyle w:val="NoSpacing"/>
              <w:rPr>
                <w:noProof/>
                <w:lang w:val="en-GB"/>
              </w:rPr>
            </w:pPr>
          </w:p>
          <w:p w14:paraId="4B311FD0" w14:textId="77777777" w:rsidR="006C2C25" w:rsidRPr="00672A35" w:rsidRDefault="006C2C25" w:rsidP="006C2C25">
            <w:pPr>
              <w:pStyle w:val="NoSpacing"/>
              <w:rPr>
                <w:noProof/>
                <w:lang w:val="en-GB"/>
              </w:rPr>
            </w:pPr>
            <w:r w:rsidRPr="00672A35">
              <w:rPr>
                <w:noProof/>
                <w:lang w:val="en-GB"/>
              </w:rPr>
              <w:t xml:space="preserve">    str.text = "hello";</w:t>
            </w:r>
          </w:p>
          <w:p w14:paraId="369E4C4C" w14:textId="77777777" w:rsidR="006C2C25" w:rsidRPr="00672A35" w:rsidRDefault="006C2C25" w:rsidP="006C2C25">
            <w:pPr>
              <w:pStyle w:val="NoSpacing"/>
              <w:rPr>
                <w:noProof/>
                <w:lang w:val="en-GB"/>
              </w:rPr>
            </w:pPr>
            <w:r w:rsidRPr="00672A35">
              <w:rPr>
                <w:noProof/>
                <w:lang w:val="en-GB"/>
              </w:rPr>
              <w:t xml:space="preserve">    str.length = strlen(str.text);</w:t>
            </w:r>
          </w:p>
          <w:p w14:paraId="71E1E25D" w14:textId="77777777" w:rsidR="006C2C25" w:rsidRPr="00672A35" w:rsidRDefault="006C2C25" w:rsidP="006C2C25">
            <w:pPr>
              <w:pStyle w:val="NoSpacing"/>
              <w:rPr>
                <w:noProof/>
                <w:lang w:val="en-GB"/>
              </w:rPr>
            </w:pPr>
          </w:p>
          <w:p w14:paraId="01B5F310" w14:textId="77777777" w:rsidR="006C2C25" w:rsidRPr="00672A35" w:rsidRDefault="006C2C25" w:rsidP="006C2C25">
            <w:pPr>
              <w:pStyle w:val="NoSpacing"/>
              <w:rPr>
                <w:noProof/>
                <w:lang w:val="en-GB"/>
              </w:rPr>
            </w:pPr>
            <w:r w:rsidRPr="00672A35">
              <w:rPr>
                <w:noProof/>
                <w:lang w:val="en-GB"/>
              </w:rPr>
              <w:t xml:space="preserve">    str_ptr = new String;</w:t>
            </w:r>
          </w:p>
          <w:p w14:paraId="3C3A683B" w14:textId="527A51BA" w:rsidR="006C2C25" w:rsidRPr="00672A35" w:rsidRDefault="004D4E92" w:rsidP="006C2C25">
            <w:pPr>
              <w:pStyle w:val="NoSpacing"/>
              <w:rPr>
                <w:noProof/>
                <w:lang w:val="en-GB"/>
              </w:rPr>
            </w:pPr>
            <w:r w:rsidRPr="00672A35">
              <w:rPr>
                <w:noProof/>
                <w:lang w:val="en-GB"/>
              </w:rPr>
              <w:t xml:space="preserve">    str_ptr-&gt;text = "world</w:t>
            </w:r>
            <w:r w:rsidR="006C2C25" w:rsidRPr="00672A35">
              <w:rPr>
                <w:noProof/>
                <w:lang w:val="en-GB"/>
              </w:rPr>
              <w:t>";</w:t>
            </w:r>
          </w:p>
          <w:p w14:paraId="27BD7ADA" w14:textId="77777777" w:rsidR="006C2C25" w:rsidRPr="00672A35" w:rsidRDefault="006C2C25" w:rsidP="006C2C25">
            <w:pPr>
              <w:pStyle w:val="NoSpacing"/>
              <w:rPr>
                <w:noProof/>
                <w:lang w:val="en-GB"/>
              </w:rPr>
            </w:pPr>
            <w:r w:rsidRPr="00672A35">
              <w:rPr>
                <w:noProof/>
                <w:lang w:val="en-GB"/>
              </w:rPr>
              <w:t xml:space="preserve">    str_ptr-&gt;length = strlen(str_ptr-&gt;text);</w:t>
            </w:r>
          </w:p>
          <w:p w14:paraId="2B1EB864" w14:textId="77777777" w:rsidR="006C2C25" w:rsidRPr="00672A35" w:rsidRDefault="006C2C25" w:rsidP="006C2C25">
            <w:pPr>
              <w:pStyle w:val="NoSpacing"/>
              <w:rPr>
                <w:noProof/>
                <w:lang w:val="en-GB"/>
              </w:rPr>
            </w:pPr>
          </w:p>
          <w:p w14:paraId="54949AD6" w14:textId="212CBC55" w:rsidR="006C2C25" w:rsidRPr="00672A35" w:rsidRDefault="006C2C25" w:rsidP="006C2C25">
            <w:pPr>
              <w:pStyle w:val="NoSpacing"/>
              <w:rPr>
                <w:noProof/>
                <w:lang w:val="en-GB"/>
              </w:rPr>
            </w:pPr>
            <w:r w:rsidRPr="00672A35">
              <w:rPr>
                <w:noProof/>
                <w:lang w:val="en-GB"/>
              </w:rPr>
              <w:t xml:space="preserve">    do_something(str); </w:t>
            </w:r>
            <w:r w:rsidR="00973E81" w:rsidRPr="00672A35">
              <w:rPr>
                <w:noProof/>
                <w:lang w:val="en-GB"/>
              </w:rPr>
              <w:t xml:space="preserve">    </w:t>
            </w:r>
            <w:r w:rsidRPr="00672A35">
              <w:rPr>
                <w:noProof/>
                <w:color w:val="00B0F0"/>
                <w:lang w:val="en-GB"/>
              </w:rPr>
              <w:t>// "Var is a pointer. Text is hello"</w:t>
            </w:r>
          </w:p>
          <w:p w14:paraId="6404DAA8" w14:textId="7F6A6095" w:rsidR="006C2C25" w:rsidRPr="00672A35" w:rsidRDefault="006C2C25" w:rsidP="006C2C25">
            <w:pPr>
              <w:pStyle w:val="NoSpacing"/>
              <w:rPr>
                <w:noProof/>
                <w:lang w:val="en-GB"/>
              </w:rPr>
            </w:pPr>
            <w:r w:rsidRPr="00672A35">
              <w:rPr>
                <w:noProof/>
                <w:lang w:val="en-GB"/>
              </w:rPr>
              <w:t xml:space="preserve">    do_something(str_ptr); </w:t>
            </w:r>
            <w:r w:rsidRPr="00672A35">
              <w:rPr>
                <w:noProof/>
                <w:color w:val="00B0F0"/>
                <w:lang w:val="en-GB"/>
              </w:rPr>
              <w:t>// "Var</w:t>
            </w:r>
            <w:r w:rsidR="004166CD" w:rsidRPr="00672A35">
              <w:rPr>
                <w:noProof/>
                <w:color w:val="00B0F0"/>
                <w:lang w:val="en-GB"/>
              </w:rPr>
              <w:t xml:space="preserve"> is not a pointer. Text is world</w:t>
            </w:r>
            <w:r w:rsidRPr="00672A35">
              <w:rPr>
                <w:noProof/>
                <w:color w:val="00B0F0"/>
                <w:lang w:val="en-GB"/>
              </w:rPr>
              <w:t>"</w:t>
            </w:r>
          </w:p>
          <w:p w14:paraId="294553D9" w14:textId="77777777" w:rsidR="006C2C25" w:rsidRPr="00672A35" w:rsidRDefault="006C2C25" w:rsidP="006C2C25">
            <w:pPr>
              <w:pStyle w:val="NoSpacing"/>
              <w:rPr>
                <w:noProof/>
                <w:lang w:val="en-GB"/>
              </w:rPr>
            </w:pPr>
          </w:p>
          <w:p w14:paraId="63AE6620" w14:textId="77777777" w:rsidR="006C2C25" w:rsidRPr="00672A35" w:rsidRDefault="006C2C25" w:rsidP="006C2C25">
            <w:pPr>
              <w:pStyle w:val="NoSpacing"/>
              <w:rPr>
                <w:noProof/>
                <w:lang w:val="en-GB"/>
              </w:rPr>
            </w:pPr>
            <w:r w:rsidRPr="00672A35">
              <w:rPr>
                <w:noProof/>
                <w:lang w:val="en-GB"/>
              </w:rPr>
              <w:t xml:space="preserve">    return(0);</w:t>
            </w:r>
          </w:p>
          <w:p w14:paraId="2CBD5603" w14:textId="3490BF9A" w:rsidR="006C2C25" w:rsidRPr="00672A35" w:rsidRDefault="006C2C25" w:rsidP="00EE1252">
            <w:pPr>
              <w:pStyle w:val="NoSpacing"/>
              <w:keepNext/>
              <w:rPr>
                <w:lang w:val="en-GB"/>
              </w:rPr>
            </w:pPr>
            <w:r w:rsidRPr="00672A35">
              <w:rPr>
                <w:noProof/>
                <w:lang w:val="en-GB"/>
              </w:rPr>
              <w:t>}</w:t>
            </w:r>
          </w:p>
        </w:tc>
      </w:tr>
    </w:tbl>
    <w:p w14:paraId="741A3393" w14:textId="60F93CAE" w:rsidR="006C2C25" w:rsidRPr="00672A35" w:rsidRDefault="00EE1252" w:rsidP="00DA2FD4">
      <w:pPr>
        <w:pStyle w:val="Caption"/>
        <w:jc w:val="center"/>
        <w:rPr>
          <w:lang w:val="en-GB"/>
        </w:rPr>
      </w:pPr>
      <w:bookmarkStart w:id="52" w:name="_Ref477025549"/>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29</w:t>
      </w:r>
      <w:r w:rsidRPr="00672A35">
        <w:rPr>
          <w:lang w:val="en-GB"/>
        </w:rPr>
        <w:fldChar w:fldCharType="end"/>
      </w:r>
      <w:bookmarkEnd w:id="52"/>
      <w:r w:rsidRPr="00672A35">
        <w:rPr>
          <w:lang w:val="en-GB"/>
        </w:rPr>
        <w:t xml:space="preserve"> - C++17 example, using pp:</w:t>
      </w:r>
      <w:proofErr w:type="gramStart"/>
      <w:r w:rsidRPr="00672A35">
        <w:rPr>
          <w:lang w:val="en-GB"/>
        </w:rPr>
        <w:t>:TypeInfo</w:t>
      </w:r>
      <w:proofErr w:type="gramEnd"/>
      <w:r w:rsidRPr="00672A35">
        <w:rPr>
          <w:lang w:val="en-GB"/>
        </w:rPr>
        <w:t>::is_ptr.</w:t>
      </w:r>
    </w:p>
    <w:p w14:paraId="2C39877D" w14:textId="7536CCC5" w:rsidR="006C2C25" w:rsidRPr="00672A35" w:rsidRDefault="00E366AE" w:rsidP="00BB6ED6">
      <w:pPr>
        <w:rPr>
          <w:rFonts w:cs="Arial"/>
          <w:lang w:val="en-GB"/>
        </w:rPr>
      </w:pPr>
      <w:r w:rsidRPr="00672A35">
        <w:rPr>
          <w:rFonts w:cs="Arial"/>
          <w:lang w:val="en-GB"/>
        </w:rPr>
        <w:t xml:space="preserve">The </w:t>
      </w:r>
      <w:r w:rsidRPr="00672A35">
        <w:rPr>
          <w:rFonts w:cs="Arial"/>
          <w:i/>
          <w:lang w:val="en-GB"/>
        </w:rPr>
        <w:t>base_count</w:t>
      </w:r>
      <w:r w:rsidRPr="00672A35">
        <w:rPr>
          <w:rFonts w:cs="Arial"/>
          <w:lang w:val="en-GB"/>
        </w:rPr>
        <w:t xml:space="preserve"> fields of </w:t>
      </w:r>
      <w:r w:rsidRPr="00672A35">
        <w:rPr>
          <w:rFonts w:cs="Arial"/>
          <w:i/>
          <w:lang w:val="en-GB"/>
        </w:rPr>
        <w:t>TypeInfo</w:t>
      </w:r>
      <w:r w:rsidRPr="00672A35">
        <w:rPr>
          <w:rFonts w:cs="Arial"/>
          <w:lang w:val="en-GB"/>
        </w:rPr>
        <w:t xml:space="preserve"> is just an integer which tells the user how many classes the class templated on inherits from.</w:t>
      </w:r>
      <w:r w:rsidR="00906BBD" w:rsidRPr="00672A35">
        <w:rPr>
          <w:rFonts w:cs="Arial"/>
          <w:lang w:val="en-GB"/>
        </w:rPr>
        <w:t xml:space="preserve"> </w:t>
      </w:r>
      <w:r w:rsidR="00906BBD" w:rsidRPr="00672A35">
        <w:rPr>
          <w:rFonts w:cs="Arial"/>
          <w:lang w:val="en-GB"/>
        </w:rPr>
        <w:fldChar w:fldCharType="begin"/>
      </w:r>
      <w:r w:rsidR="00906BBD" w:rsidRPr="00672A35">
        <w:rPr>
          <w:rFonts w:cs="Arial"/>
          <w:lang w:val="en-GB"/>
        </w:rPr>
        <w:instrText xml:space="preserve"> REF _Ref477025567 \h </w:instrText>
      </w:r>
      <w:r w:rsidR="00906BBD" w:rsidRPr="00672A35">
        <w:rPr>
          <w:rFonts w:cs="Arial"/>
          <w:lang w:val="en-GB"/>
        </w:rPr>
      </w:r>
      <w:r w:rsidR="00906BBD" w:rsidRPr="00672A35">
        <w:rPr>
          <w:rFonts w:cs="Arial"/>
          <w:lang w:val="en-GB"/>
        </w:rPr>
        <w:fldChar w:fldCharType="separate"/>
      </w:r>
      <w:r w:rsidR="00906BBD" w:rsidRPr="00672A35">
        <w:rPr>
          <w:lang w:val="en-GB"/>
        </w:rPr>
        <w:t>Figure 30</w:t>
      </w:r>
      <w:r w:rsidR="00906BBD" w:rsidRPr="00672A35">
        <w:rPr>
          <w:rFonts w:cs="Arial"/>
          <w:lang w:val="en-GB"/>
        </w:rPr>
        <w:fldChar w:fldCharType="end"/>
      </w:r>
      <w:r w:rsidR="00906BBD" w:rsidRPr="00672A35">
        <w:rPr>
          <w:rFonts w:cs="Arial"/>
          <w:lang w:val="en-GB"/>
        </w:rPr>
        <w:t xml:space="preserve"> shows a basic example of using it.</w:t>
      </w:r>
    </w:p>
    <w:p w14:paraId="360F8E44"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05D33DE7" w14:textId="77777777" w:rsidTr="0022416F">
        <w:tc>
          <w:tcPr>
            <w:tcW w:w="9350" w:type="dxa"/>
          </w:tcPr>
          <w:p w14:paraId="455402F5" w14:textId="18BF3097" w:rsidR="0022416F" w:rsidRPr="00672A35" w:rsidRDefault="0022416F" w:rsidP="0022416F">
            <w:pPr>
              <w:pStyle w:val="NoSpacing"/>
              <w:rPr>
                <w:noProof/>
                <w:lang w:val="en-GB"/>
              </w:rPr>
            </w:pPr>
            <w:r w:rsidRPr="00672A35">
              <w:rPr>
                <w:noProof/>
                <w:lang w:val="en-GB"/>
              </w:rPr>
              <w:t>#include "pp_generated/test_code_generated.h"</w:t>
            </w:r>
          </w:p>
          <w:p w14:paraId="43023E1B" w14:textId="77777777" w:rsidR="0022416F" w:rsidRPr="00672A35" w:rsidRDefault="0022416F" w:rsidP="0022416F">
            <w:pPr>
              <w:pStyle w:val="NoSpacing"/>
              <w:rPr>
                <w:noProof/>
                <w:lang w:val="en-GB"/>
              </w:rPr>
            </w:pPr>
            <w:r w:rsidRPr="00672A35">
              <w:rPr>
                <w:noProof/>
                <w:lang w:val="en-GB"/>
              </w:rPr>
              <w:t>#include &lt;iostream&gt;</w:t>
            </w:r>
          </w:p>
          <w:p w14:paraId="48156820" w14:textId="77777777" w:rsidR="0022416F" w:rsidRPr="00672A35" w:rsidRDefault="0022416F" w:rsidP="0022416F">
            <w:pPr>
              <w:pStyle w:val="NoSpacing"/>
              <w:rPr>
                <w:noProof/>
                <w:lang w:val="en-GB"/>
              </w:rPr>
            </w:pPr>
          </w:p>
          <w:p w14:paraId="7848770D" w14:textId="324B8F23" w:rsidR="0022416F" w:rsidRPr="00672A35" w:rsidRDefault="0022416F" w:rsidP="0022416F">
            <w:pPr>
              <w:pStyle w:val="NoSpacing"/>
              <w:rPr>
                <w:noProof/>
                <w:lang w:val="en-GB"/>
              </w:rPr>
            </w:pPr>
            <w:r w:rsidRPr="00672A35">
              <w:rPr>
                <w:noProof/>
                <w:lang w:val="en-GB"/>
              </w:rPr>
              <w:t>class BaseOne {};</w:t>
            </w:r>
          </w:p>
          <w:p w14:paraId="0F0C2F5A" w14:textId="6BF1CFDF" w:rsidR="0022416F" w:rsidRPr="00672A35" w:rsidRDefault="0022416F" w:rsidP="0022416F">
            <w:pPr>
              <w:pStyle w:val="NoSpacing"/>
              <w:rPr>
                <w:noProof/>
                <w:lang w:val="en-GB"/>
              </w:rPr>
            </w:pPr>
            <w:r w:rsidRPr="00672A35">
              <w:rPr>
                <w:noProof/>
                <w:lang w:val="en-GB"/>
              </w:rPr>
              <w:t>class BaseTwo {};</w:t>
            </w:r>
          </w:p>
          <w:p w14:paraId="61814C76" w14:textId="1936191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85F309F" w14:textId="77777777" w:rsidR="0022416F" w:rsidRPr="00672A35" w:rsidRDefault="0022416F" w:rsidP="0022416F">
            <w:pPr>
              <w:pStyle w:val="NoSpacing"/>
              <w:rPr>
                <w:noProof/>
                <w:lang w:val="en-GB"/>
              </w:rPr>
            </w:pPr>
          </w:p>
          <w:p w14:paraId="0E4B2B61" w14:textId="12164B4A"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74CBDD22" w14:textId="77777777" w:rsidR="0022416F" w:rsidRPr="00672A35" w:rsidRDefault="0022416F" w:rsidP="0022416F">
            <w:pPr>
              <w:pStyle w:val="NoSpacing"/>
              <w:rPr>
                <w:noProof/>
                <w:lang w:val="en-GB"/>
              </w:rPr>
            </w:pPr>
          </w:p>
          <w:p w14:paraId="4BEF6AB2" w14:textId="77777777" w:rsidR="0022416F" w:rsidRPr="00672A35" w:rsidRDefault="0022416F" w:rsidP="0022416F">
            <w:pPr>
              <w:pStyle w:val="NoSpacing"/>
              <w:rPr>
                <w:noProof/>
                <w:lang w:val="en-GB"/>
              </w:rPr>
            </w:pPr>
            <w:r w:rsidRPr="00672A35">
              <w:rPr>
                <w:noProof/>
                <w:lang w:val="en-GB"/>
              </w:rPr>
              <w:t>int main(int argc, char **argv) {</w:t>
            </w:r>
          </w:p>
          <w:p w14:paraId="3ADD068E" w14:textId="77777777" w:rsidR="0022416F" w:rsidRPr="00672A35" w:rsidRDefault="0022416F" w:rsidP="0022416F">
            <w:pPr>
              <w:pStyle w:val="NoSpacing"/>
              <w:rPr>
                <w:noProof/>
                <w:lang w:val="en-GB"/>
              </w:rPr>
            </w:pPr>
            <w:r w:rsidRPr="00672A35">
              <w:rPr>
                <w:noProof/>
                <w:lang w:val="en-GB"/>
              </w:rPr>
              <w:t xml:space="preserve">    Test test;</w:t>
            </w:r>
          </w:p>
          <w:p w14:paraId="4C5151E6" w14:textId="77777777" w:rsidR="0022416F" w:rsidRPr="00672A35" w:rsidRDefault="0022416F" w:rsidP="0022416F">
            <w:pPr>
              <w:pStyle w:val="NoSpacing"/>
              <w:rPr>
                <w:noProof/>
                <w:lang w:val="en-GB"/>
              </w:rPr>
            </w:pPr>
          </w:p>
          <w:p w14:paraId="7C104F4D" w14:textId="77777777" w:rsidR="0022416F" w:rsidRPr="00672A35" w:rsidRDefault="0022416F" w:rsidP="0022416F">
            <w:pPr>
              <w:pStyle w:val="NoSpacing"/>
              <w:rPr>
                <w:noProof/>
                <w:lang w:val="en-GB"/>
              </w:rPr>
            </w:pPr>
            <w:r w:rsidRPr="00672A35">
              <w:rPr>
                <w:noProof/>
                <w:lang w:val="en-GB"/>
              </w:rPr>
              <w:t xml:space="preserve">    std::cout &lt;&lt; pp::TypeInfo&lt;Test&gt;::name &lt;&lt; " inherits from " &lt;&lt; </w:t>
            </w:r>
          </w:p>
          <w:p w14:paraId="66BFB600" w14:textId="5DC92209" w:rsidR="0022416F" w:rsidRPr="00672A35" w:rsidRDefault="0022416F" w:rsidP="0022416F">
            <w:pPr>
              <w:pStyle w:val="NoSpacing"/>
              <w:rPr>
                <w:noProof/>
                <w:lang w:val="en-GB"/>
              </w:rPr>
            </w:pPr>
            <w:r w:rsidRPr="00672A35">
              <w:rPr>
                <w:noProof/>
                <w:lang w:val="en-GB"/>
              </w:rPr>
              <w:t xml:space="preserve">                 pp::TypeInfo&lt;Test&gt;::base_count &lt;&lt; " classes.";</w:t>
            </w:r>
          </w:p>
          <w:p w14:paraId="1B863073" w14:textId="082B9667" w:rsidR="0022416F" w:rsidRPr="00672A35" w:rsidRDefault="0022416F" w:rsidP="0022416F">
            <w:pPr>
              <w:pStyle w:val="NoSpacing"/>
              <w:rPr>
                <w:noProof/>
                <w:lang w:val="en-GB"/>
              </w:rPr>
            </w:pPr>
            <w:r w:rsidRPr="00672A35">
              <w:rPr>
                <w:noProof/>
                <w:lang w:val="en-GB"/>
              </w:rPr>
              <w:t xml:space="preserve">    </w:t>
            </w:r>
            <w:r w:rsidRPr="00672A35">
              <w:rPr>
                <w:noProof/>
                <w:color w:val="00B0F0"/>
                <w:lang w:val="en-GB"/>
              </w:rPr>
              <w:t>// “Test inherits from 3 classes.”</w:t>
            </w:r>
          </w:p>
          <w:p w14:paraId="63B608D9" w14:textId="77777777" w:rsidR="0022416F" w:rsidRPr="00672A35" w:rsidRDefault="0022416F" w:rsidP="0022416F">
            <w:pPr>
              <w:pStyle w:val="NoSpacing"/>
              <w:rPr>
                <w:noProof/>
                <w:lang w:val="en-GB"/>
              </w:rPr>
            </w:pPr>
          </w:p>
          <w:p w14:paraId="0AB0B8E3" w14:textId="2260D41A" w:rsidR="00876146" w:rsidRPr="00672A35" w:rsidRDefault="00876146" w:rsidP="00876146">
            <w:pPr>
              <w:pStyle w:val="NoSpacing"/>
              <w:rPr>
                <w:noProof/>
                <w:lang w:val="en-GB"/>
              </w:rPr>
            </w:pPr>
            <w:r w:rsidRPr="00672A35">
              <w:rPr>
                <w:noProof/>
                <w:lang w:val="en-GB"/>
              </w:rPr>
              <w:t xml:space="preserve">    std::cout &lt;&lt; pp::TypeInfo&lt;BaseOne&gt;::name &lt;&lt; " inherits from " &lt;&lt; </w:t>
            </w:r>
          </w:p>
          <w:p w14:paraId="38B18A52" w14:textId="5BB82AA2" w:rsidR="00876146" w:rsidRPr="00672A35" w:rsidRDefault="00876146" w:rsidP="00876146">
            <w:pPr>
              <w:pStyle w:val="NoSpacing"/>
              <w:rPr>
                <w:noProof/>
                <w:lang w:val="en-GB"/>
              </w:rPr>
            </w:pPr>
            <w:r w:rsidRPr="00672A35">
              <w:rPr>
                <w:noProof/>
                <w:lang w:val="en-GB"/>
              </w:rPr>
              <w:t xml:space="preserve">                 pp::TypeInfo&lt;BaseOne&gt;::base_count &lt;&lt; " classes.";</w:t>
            </w:r>
          </w:p>
          <w:p w14:paraId="0E144BED" w14:textId="194B1DE7" w:rsidR="00876146" w:rsidRPr="00672A35" w:rsidRDefault="00876146" w:rsidP="00876146">
            <w:pPr>
              <w:pStyle w:val="NoSpacing"/>
              <w:rPr>
                <w:noProof/>
                <w:lang w:val="en-GB"/>
              </w:rPr>
            </w:pPr>
            <w:r w:rsidRPr="00672A35">
              <w:rPr>
                <w:noProof/>
                <w:lang w:val="en-GB"/>
              </w:rPr>
              <w:t xml:space="preserve">    </w:t>
            </w:r>
            <w:r w:rsidRPr="00672A35">
              <w:rPr>
                <w:noProof/>
                <w:color w:val="00B0F0"/>
                <w:lang w:val="en-GB"/>
              </w:rPr>
              <w:t>// “BaseOne inherits from 0 classes.”</w:t>
            </w:r>
          </w:p>
          <w:p w14:paraId="76C8E8F5" w14:textId="77777777" w:rsidR="00876146" w:rsidRPr="00672A35" w:rsidRDefault="00876146" w:rsidP="0022416F">
            <w:pPr>
              <w:pStyle w:val="NoSpacing"/>
              <w:rPr>
                <w:noProof/>
                <w:lang w:val="en-GB"/>
              </w:rPr>
            </w:pPr>
          </w:p>
          <w:p w14:paraId="149DF445" w14:textId="77777777" w:rsidR="00876146" w:rsidRPr="00672A35" w:rsidRDefault="00876146" w:rsidP="0022416F">
            <w:pPr>
              <w:pStyle w:val="NoSpacing"/>
              <w:rPr>
                <w:noProof/>
                <w:lang w:val="en-GB"/>
              </w:rPr>
            </w:pPr>
          </w:p>
          <w:p w14:paraId="597E476B" w14:textId="77777777" w:rsidR="0022416F" w:rsidRPr="00672A35" w:rsidRDefault="0022416F" w:rsidP="0022416F">
            <w:pPr>
              <w:pStyle w:val="NoSpacing"/>
              <w:rPr>
                <w:noProof/>
                <w:lang w:val="en-GB"/>
              </w:rPr>
            </w:pPr>
            <w:r w:rsidRPr="00672A35">
              <w:rPr>
                <w:noProof/>
                <w:lang w:val="en-GB"/>
              </w:rPr>
              <w:t xml:space="preserve">    return(0);</w:t>
            </w:r>
          </w:p>
          <w:p w14:paraId="32E13C4E" w14:textId="5C86C4DD" w:rsidR="0022416F" w:rsidRPr="00672A35" w:rsidRDefault="0022416F" w:rsidP="00EE1252">
            <w:pPr>
              <w:pStyle w:val="NoSpacing"/>
              <w:keepNext/>
              <w:rPr>
                <w:lang w:val="en-GB"/>
              </w:rPr>
            </w:pPr>
            <w:r w:rsidRPr="00672A35">
              <w:rPr>
                <w:noProof/>
                <w:lang w:val="en-GB"/>
              </w:rPr>
              <w:t>}</w:t>
            </w:r>
          </w:p>
        </w:tc>
      </w:tr>
    </w:tbl>
    <w:p w14:paraId="75B4302A" w14:textId="4128E563" w:rsidR="0022416F" w:rsidRPr="00672A35" w:rsidRDefault="00EE1252" w:rsidP="00DA2FD4">
      <w:pPr>
        <w:pStyle w:val="Caption"/>
        <w:jc w:val="center"/>
        <w:rPr>
          <w:lang w:val="en-GB"/>
        </w:rPr>
      </w:pPr>
      <w:bookmarkStart w:id="53" w:name="_Ref47702556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30</w:t>
      </w:r>
      <w:r w:rsidRPr="00672A35">
        <w:rPr>
          <w:lang w:val="en-GB"/>
        </w:rPr>
        <w:fldChar w:fldCharType="end"/>
      </w:r>
      <w:bookmarkEnd w:id="53"/>
      <w:r w:rsidRPr="00672A35">
        <w:rPr>
          <w:lang w:val="en-GB"/>
        </w:rPr>
        <w:t xml:space="preserve"> - pp:</w:t>
      </w:r>
      <w:proofErr w:type="gramStart"/>
      <w:r w:rsidRPr="00672A35">
        <w:rPr>
          <w:lang w:val="en-GB"/>
        </w:rPr>
        <w:t>:TypeInfo</w:t>
      </w:r>
      <w:proofErr w:type="gramEnd"/>
      <w:r w:rsidRPr="00672A35">
        <w:rPr>
          <w:lang w:val="en-GB"/>
        </w:rPr>
        <w:t>::base_count example.</w:t>
      </w:r>
    </w:p>
    <w:p w14:paraId="0DBF8B8D" w14:textId="12A255A4" w:rsidR="0022416F" w:rsidRPr="00672A35" w:rsidRDefault="0022416F" w:rsidP="0022416F">
      <w:pPr>
        <w:rPr>
          <w:rFonts w:cs="Arial"/>
          <w:lang w:val="en-GB"/>
        </w:rPr>
      </w:pPr>
      <w:r w:rsidRPr="00672A35">
        <w:rPr>
          <w:rFonts w:cs="Arial"/>
          <w:lang w:val="en-GB"/>
        </w:rPr>
        <w:t xml:space="preserve">The example in </w:t>
      </w:r>
      <w:r w:rsidR="00E75F6D" w:rsidRPr="00672A35">
        <w:rPr>
          <w:rFonts w:cs="Arial"/>
          <w:lang w:val="en-GB"/>
        </w:rPr>
        <w:fldChar w:fldCharType="begin"/>
      </w:r>
      <w:r w:rsidR="00E75F6D" w:rsidRPr="00672A35">
        <w:rPr>
          <w:rFonts w:cs="Arial"/>
          <w:lang w:val="en-GB"/>
        </w:rPr>
        <w:instrText xml:space="preserve"> REF _Ref477025567 \h </w:instrText>
      </w:r>
      <w:r w:rsidR="00E75F6D" w:rsidRPr="00672A35">
        <w:rPr>
          <w:rFonts w:cs="Arial"/>
          <w:lang w:val="en-GB"/>
        </w:rPr>
      </w:r>
      <w:r w:rsidR="00E75F6D" w:rsidRPr="00672A35">
        <w:rPr>
          <w:rFonts w:cs="Arial"/>
          <w:lang w:val="en-GB"/>
        </w:rPr>
        <w:fldChar w:fldCharType="separate"/>
      </w:r>
      <w:r w:rsidR="00E75F6D" w:rsidRPr="00672A35">
        <w:rPr>
          <w:lang w:val="en-GB"/>
        </w:rPr>
        <w:t>Figure 30</w:t>
      </w:r>
      <w:r w:rsidR="00E75F6D" w:rsidRPr="00672A35">
        <w:rPr>
          <w:rFonts w:cs="Arial"/>
          <w:lang w:val="en-GB"/>
        </w:rPr>
        <w:fldChar w:fldCharType="end"/>
      </w:r>
      <w:r w:rsidR="00E75F6D" w:rsidRPr="00672A35">
        <w:rPr>
          <w:rFonts w:cs="Arial"/>
          <w:lang w:val="en-GB"/>
        </w:rPr>
        <w:t xml:space="preserve"> </w:t>
      </w:r>
      <w:r w:rsidRPr="00672A35">
        <w:rPr>
          <w:rFonts w:cs="Arial"/>
          <w:lang w:val="en-GB"/>
        </w:rPr>
        <w:t>could be taken further, in order to develop a generic function which can print how many classes any class passed into it inherits from.</w:t>
      </w:r>
      <w:r w:rsidR="00FF1048" w:rsidRPr="00672A35">
        <w:rPr>
          <w:rFonts w:cs="Arial"/>
          <w:lang w:val="en-GB"/>
        </w:rPr>
        <w:t xml:space="preserve"> </w:t>
      </w:r>
      <w:r w:rsidR="002008BC" w:rsidRPr="00672A35">
        <w:rPr>
          <w:rFonts w:cs="Arial"/>
          <w:lang w:val="en-GB"/>
        </w:rPr>
        <w:fldChar w:fldCharType="begin"/>
      </w:r>
      <w:r w:rsidR="002008BC" w:rsidRPr="00672A35">
        <w:rPr>
          <w:rFonts w:cs="Arial"/>
          <w:lang w:val="en-GB"/>
        </w:rPr>
        <w:instrText xml:space="preserve"> REF _Ref477025607 \h </w:instrText>
      </w:r>
      <w:r w:rsidR="002008BC" w:rsidRPr="00672A35">
        <w:rPr>
          <w:rFonts w:cs="Arial"/>
          <w:lang w:val="en-GB"/>
        </w:rPr>
      </w:r>
      <w:r w:rsidR="002008BC" w:rsidRPr="00672A35">
        <w:rPr>
          <w:rFonts w:cs="Arial"/>
          <w:lang w:val="en-GB"/>
        </w:rPr>
        <w:fldChar w:fldCharType="separate"/>
      </w:r>
      <w:r w:rsidR="002008BC" w:rsidRPr="00672A35">
        <w:rPr>
          <w:lang w:val="en-GB"/>
        </w:rPr>
        <w:t>Figure 31</w:t>
      </w:r>
      <w:r w:rsidR="002008BC" w:rsidRPr="00672A35">
        <w:rPr>
          <w:rFonts w:cs="Arial"/>
          <w:lang w:val="en-GB"/>
        </w:rPr>
        <w:fldChar w:fldCharType="end"/>
      </w:r>
      <w:r w:rsidR="002008BC" w:rsidRPr="00672A35">
        <w:rPr>
          <w:rFonts w:cs="Arial"/>
          <w:lang w:val="en-GB"/>
        </w:rPr>
        <w:t xml:space="preserve"> </w:t>
      </w:r>
      <w:r w:rsidR="00FF1048" w:rsidRPr="00672A35">
        <w:rPr>
          <w:rFonts w:cs="Arial"/>
          <w:lang w:val="en-GB"/>
        </w:rPr>
        <w:t>shows this.</w:t>
      </w:r>
    </w:p>
    <w:p w14:paraId="3F25595D" w14:textId="77777777" w:rsidR="006C2C25" w:rsidRPr="00672A35" w:rsidRDefault="006C2C25" w:rsidP="00BB6ED6">
      <w:pPr>
        <w:rPr>
          <w:rFonts w:cs="Arial"/>
          <w:lang w:val="en-GB"/>
        </w:rPr>
      </w:pPr>
    </w:p>
    <w:tbl>
      <w:tblPr>
        <w:tblStyle w:val="TableGrid"/>
        <w:tblW w:w="0" w:type="auto"/>
        <w:tblLook w:val="04A0" w:firstRow="1" w:lastRow="0" w:firstColumn="1" w:lastColumn="0" w:noHBand="0" w:noVBand="1"/>
      </w:tblPr>
      <w:tblGrid>
        <w:gridCol w:w="9350"/>
      </w:tblGrid>
      <w:tr w:rsidR="0022416F" w:rsidRPr="00672A35" w14:paraId="35785FE7" w14:textId="77777777" w:rsidTr="0022416F">
        <w:tc>
          <w:tcPr>
            <w:tcW w:w="9350" w:type="dxa"/>
          </w:tcPr>
          <w:p w14:paraId="18E8D1B1" w14:textId="0EAC69C0" w:rsidR="0022416F" w:rsidRPr="00672A35" w:rsidRDefault="0022416F" w:rsidP="0022416F">
            <w:pPr>
              <w:pStyle w:val="NoSpacing"/>
              <w:rPr>
                <w:noProof/>
                <w:lang w:val="en-GB"/>
              </w:rPr>
            </w:pPr>
            <w:r w:rsidRPr="00672A35">
              <w:rPr>
                <w:noProof/>
                <w:lang w:val="en-GB"/>
              </w:rPr>
              <w:t>#include "pp_generated/test_code_generated.h"</w:t>
            </w:r>
          </w:p>
          <w:p w14:paraId="36C12C52" w14:textId="77777777" w:rsidR="0022416F" w:rsidRPr="00672A35" w:rsidRDefault="0022416F" w:rsidP="0022416F">
            <w:pPr>
              <w:pStyle w:val="NoSpacing"/>
              <w:rPr>
                <w:noProof/>
                <w:lang w:val="en-GB"/>
              </w:rPr>
            </w:pPr>
            <w:r w:rsidRPr="00672A35">
              <w:rPr>
                <w:noProof/>
                <w:lang w:val="en-GB"/>
              </w:rPr>
              <w:t>#include &lt;iostream&gt;</w:t>
            </w:r>
          </w:p>
          <w:p w14:paraId="2BCE2865" w14:textId="77777777" w:rsidR="0022416F" w:rsidRPr="00672A35" w:rsidRDefault="0022416F" w:rsidP="0022416F">
            <w:pPr>
              <w:pStyle w:val="NoSpacing"/>
              <w:rPr>
                <w:noProof/>
                <w:lang w:val="en-GB"/>
              </w:rPr>
            </w:pPr>
          </w:p>
          <w:p w14:paraId="1EF08608" w14:textId="5D28BBB2" w:rsidR="0022416F" w:rsidRPr="00672A35" w:rsidRDefault="0022416F" w:rsidP="0022416F">
            <w:pPr>
              <w:pStyle w:val="NoSpacing"/>
              <w:rPr>
                <w:noProof/>
                <w:lang w:val="en-GB"/>
              </w:rPr>
            </w:pPr>
            <w:r w:rsidRPr="00672A35">
              <w:rPr>
                <w:noProof/>
                <w:lang w:val="en-GB"/>
              </w:rPr>
              <w:t>class BaseOne {};</w:t>
            </w:r>
          </w:p>
          <w:p w14:paraId="0C52A47F" w14:textId="6391B669" w:rsidR="0022416F" w:rsidRPr="00672A35" w:rsidRDefault="00414824" w:rsidP="0022416F">
            <w:pPr>
              <w:pStyle w:val="NoSpacing"/>
              <w:rPr>
                <w:noProof/>
                <w:lang w:val="en-GB"/>
              </w:rPr>
            </w:pPr>
            <w:r w:rsidRPr="00672A35">
              <w:rPr>
                <w:noProof/>
                <w:lang w:val="en-GB"/>
              </w:rPr>
              <w:t>class BaseTwo {</w:t>
            </w:r>
            <w:r w:rsidR="0022416F" w:rsidRPr="00672A35">
              <w:rPr>
                <w:noProof/>
                <w:lang w:val="en-GB"/>
              </w:rPr>
              <w:t>};</w:t>
            </w:r>
          </w:p>
          <w:p w14:paraId="597D4978" w14:textId="27E2829D" w:rsidR="0022416F" w:rsidRPr="00672A35" w:rsidRDefault="00414824" w:rsidP="0022416F">
            <w:pPr>
              <w:pStyle w:val="NoSpacing"/>
              <w:rPr>
                <w:noProof/>
                <w:lang w:val="en-GB"/>
              </w:rPr>
            </w:pPr>
            <w:r w:rsidRPr="00672A35">
              <w:rPr>
                <w:noProof/>
                <w:lang w:val="en-GB"/>
              </w:rPr>
              <w:t>class BaseThree {</w:t>
            </w:r>
            <w:r w:rsidR="0022416F" w:rsidRPr="00672A35">
              <w:rPr>
                <w:noProof/>
                <w:lang w:val="en-GB"/>
              </w:rPr>
              <w:t>};</w:t>
            </w:r>
          </w:p>
          <w:p w14:paraId="36785650" w14:textId="77777777" w:rsidR="0022416F" w:rsidRPr="00672A35" w:rsidRDefault="0022416F" w:rsidP="0022416F">
            <w:pPr>
              <w:pStyle w:val="NoSpacing"/>
              <w:rPr>
                <w:noProof/>
                <w:lang w:val="en-GB"/>
              </w:rPr>
            </w:pPr>
          </w:p>
          <w:p w14:paraId="75457C9D" w14:textId="7E044AFE" w:rsidR="0022416F" w:rsidRPr="00672A35" w:rsidRDefault="0022416F" w:rsidP="0022416F">
            <w:pPr>
              <w:pStyle w:val="NoSpacing"/>
              <w:rPr>
                <w:noProof/>
                <w:lang w:val="en-GB"/>
              </w:rPr>
            </w:pPr>
            <w:r w:rsidRPr="00672A35">
              <w:rPr>
                <w:noProof/>
                <w:lang w:val="en-GB"/>
              </w:rPr>
              <w:t>class Test : public BaseOne, pub</w:t>
            </w:r>
            <w:r w:rsidR="00414824" w:rsidRPr="00672A35">
              <w:rPr>
                <w:noProof/>
                <w:lang w:val="en-GB"/>
              </w:rPr>
              <w:t>lic BaseTwo, public BaseThree {</w:t>
            </w:r>
            <w:r w:rsidRPr="00672A35">
              <w:rPr>
                <w:noProof/>
                <w:lang w:val="en-GB"/>
              </w:rPr>
              <w:t>};</w:t>
            </w:r>
          </w:p>
          <w:p w14:paraId="05CA8707" w14:textId="77777777" w:rsidR="0022416F" w:rsidRPr="00672A35" w:rsidRDefault="0022416F" w:rsidP="0022416F">
            <w:pPr>
              <w:pStyle w:val="NoSpacing"/>
              <w:rPr>
                <w:noProof/>
                <w:lang w:val="en-GB"/>
              </w:rPr>
            </w:pPr>
          </w:p>
          <w:p w14:paraId="1A12BD13" w14:textId="10E92C74" w:rsidR="00663CED" w:rsidRPr="00672A35" w:rsidRDefault="00663CED" w:rsidP="0022416F">
            <w:pPr>
              <w:pStyle w:val="NoSpacing"/>
              <w:rPr>
                <w:noProof/>
                <w:color w:val="00B0F0"/>
                <w:lang w:val="en-GB"/>
              </w:rPr>
            </w:pPr>
            <w:r w:rsidRPr="00672A35">
              <w:rPr>
                <w:noProof/>
                <w:color w:val="00B0F0"/>
                <w:lang w:val="en-GB"/>
              </w:rPr>
              <w:t>// Generic function to print how many classes any type inherits from.</w:t>
            </w:r>
          </w:p>
          <w:p w14:paraId="45AAD1E9" w14:textId="77777777" w:rsidR="0022416F" w:rsidRPr="00672A35" w:rsidRDefault="0022416F" w:rsidP="0022416F">
            <w:pPr>
              <w:pStyle w:val="NoSpacing"/>
              <w:rPr>
                <w:noProof/>
                <w:lang w:val="en-GB"/>
              </w:rPr>
            </w:pPr>
            <w:r w:rsidRPr="00672A35">
              <w:rPr>
                <w:noProof/>
                <w:lang w:val="en-GB"/>
              </w:rPr>
              <w:t>template&lt;typename T&gt;void print_base_class_count(T var) {</w:t>
            </w:r>
          </w:p>
          <w:p w14:paraId="0D8CC187" w14:textId="77777777" w:rsidR="0022416F" w:rsidRPr="00672A35" w:rsidRDefault="0022416F" w:rsidP="0022416F">
            <w:pPr>
              <w:pStyle w:val="NoSpacing"/>
              <w:rPr>
                <w:noProof/>
                <w:lang w:val="en-GB"/>
              </w:rPr>
            </w:pPr>
            <w:r w:rsidRPr="00672A35">
              <w:rPr>
                <w:noProof/>
                <w:lang w:val="en-GB"/>
              </w:rPr>
              <w:t xml:space="preserve">    std::cout &lt;&lt; pp::TypeInfo&lt;T&gt;::name &lt;&lt; " inherits from " &lt;&lt;   </w:t>
            </w:r>
          </w:p>
          <w:p w14:paraId="7C316995" w14:textId="77777777" w:rsidR="0022416F" w:rsidRPr="00672A35" w:rsidRDefault="0022416F" w:rsidP="0022416F">
            <w:pPr>
              <w:pStyle w:val="NoSpacing"/>
              <w:rPr>
                <w:noProof/>
                <w:lang w:val="en-GB"/>
              </w:rPr>
            </w:pPr>
            <w:r w:rsidRPr="00672A35">
              <w:rPr>
                <w:noProof/>
                <w:lang w:val="en-GB"/>
              </w:rPr>
              <w:lastRenderedPageBreak/>
              <w:t xml:space="preserve">                 pp::TypeInfo&lt;T&gt;::base_count &lt;&lt; " classes" &lt;&lt;</w:t>
            </w:r>
          </w:p>
          <w:p w14:paraId="4543C497" w14:textId="07619E87" w:rsidR="0022416F" w:rsidRPr="00672A35" w:rsidRDefault="0022416F" w:rsidP="0022416F">
            <w:pPr>
              <w:pStyle w:val="NoSpacing"/>
              <w:rPr>
                <w:noProof/>
                <w:lang w:val="en-GB"/>
              </w:rPr>
            </w:pPr>
            <w:r w:rsidRPr="00672A35">
              <w:rPr>
                <w:noProof/>
                <w:lang w:val="en-GB"/>
              </w:rPr>
              <w:t xml:space="preserve">                 std::endl;</w:t>
            </w:r>
          </w:p>
          <w:p w14:paraId="53D9B2BD" w14:textId="77777777" w:rsidR="0022416F" w:rsidRPr="00672A35" w:rsidRDefault="0022416F" w:rsidP="0022416F">
            <w:pPr>
              <w:pStyle w:val="NoSpacing"/>
              <w:rPr>
                <w:noProof/>
                <w:lang w:val="en-GB"/>
              </w:rPr>
            </w:pPr>
            <w:r w:rsidRPr="00672A35">
              <w:rPr>
                <w:noProof/>
                <w:lang w:val="en-GB"/>
              </w:rPr>
              <w:t>}</w:t>
            </w:r>
          </w:p>
          <w:p w14:paraId="61AAED5A" w14:textId="77777777" w:rsidR="0022416F" w:rsidRPr="00672A35" w:rsidRDefault="0022416F" w:rsidP="0022416F">
            <w:pPr>
              <w:pStyle w:val="NoSpacing"/>
              <w:rPr>
                <w:noProof/>
                <w:lang w:val="en-GB"/>
              </w:rPr>
            </w:pPr>
          </w:p>
          <w:p w14:paraId="756076B9" w14:textId="77777777" w:rsidR="0022416F" w:rsidRPr="00672A35" w:rsidRDefault="0022416F" w:rsidP="0022416F">
            <w:pPr>
              <w:pStyle w:val="NoSpacing"/>
              <w:rPr>
                <w:noProof/>
                <w:lang w:val="en-GB"/>
              </w:rPr>
            </w:pPr>
            <w:r w:rsidRPr="00672A35">
              <w:rPr>
                <w:noProof/>
                <w:lang w:val="en-GB"/>
              </w:rPr>
              <w:t>int main(int argc, char **argv) {</w:t>
            </w:r>
          </w:p>
          <w:p w14:paraId="10B7A008" w14:textId="77777777" w:rsidR="0022416F" w:rsidRPr="00672A35" w:rsidRDefault="0022416F" w:rsidP="0022416F">
            <w:pPr>
              <w:pStyle w:val="NoSpacing"/>
              <w:rPr>
                <w:noProof/>
                <w:lang w:val="en-GB"/>
              </w:rPr>
            </w:pPr>
            <w:r w:rsidRPr="00672A35">
              <w:rPr>
                <w:noProof/>
                <w:lang w:val="en-GB"/>
              </w:rPr>
              <w:t xml:space="preserve">    Test test;</w:t>
            </w:r>
          </w:p>
          <w:p w14:paraId="6F82FA17" w14:textId="77777777" w:rsidR="0022416F" w:rsidRPr="00672A35" w:rsidRDefault="0022416F" w:rsidP="0022416F">
            <w:pPr>
              <w:pStyle w:val="NoSpacing"/>
              <w:rPr>
                <w:noProof/>
                <w:lang w:val="en-GB"/>
              </w:rPr>
            </w:pPr>
            <w:r w:rsidRPr="00672A35">
              <w:rPr>
                <w:noProof/>
                <w:lang w:val="en-GB"/>
              </w:rPr>
              <w:t xml:space="preserve">    BaseOne test2;</w:t>
            </w:r>
          </w:p>
          <w:p w14:paraId="5C5B0A0C" w14:textId="07A92823" w:rsidR="00663CED" w:rsidRPr="00672A35" w:rsidRDefault="00663CED" w:rsidP="0022416F">
            <w:pPr>
              <w:pStyle w:val="NoSpacing"/>
              <w:rPr>
                <w:noProof/>
                <w:lang w:val="en-GB"/>
              </w:rPr>
            </w:pPr>
            <w:r w:rsidRPr="00672A35">
              <w:rPr>
                <w:noProof/>
                <w:lang w:val="en-GB"/>
              </w:rPr>
              <w:t xml:space="preserve">    int test3;</w:t>
            </w:r>
          </w:p>
          <w:p w14:paraId="0EC1447C" w14:textId="77777777" w:rsidR="0022416F" w:rsidRPr="00672A35" w:rsidRDefault="0022416F" w:rsidP="0022416F">
            <w:pPr>
              <w:pStyle w:val="NoSpacing"/>
              <w:rPr>
                <w:noProof/>
                <w:lang w:val="en-GB"/>
              </w:rPr>
            </w:pPr>
          </w:p>
          <w:p w14:paraId="276D13E7" w14:textId="77777777" w:rsidR="0022416F" w:rsidRPr="00672A35" w:rsidRDefault="0022416F" w:rsidP="0022416F">
            <w:pPr>
              <w:pStyle w:val="NoSpacing"/>
              <w:rPr>
                <w:noProof/>
                <w:color w:val="00B0F0"/>
                <w:lang w:val="en-GB"/>
              </w:rPr>
            </w:pPr>
            <w:r w:rsidRPr="00672A35">
              <w:rPr>
                <w:noProof/>
                <w:lang w:val="en-GB"/>
              </w:rPr>
              <w:t xml:space="preserve">    print_base_class_count(test);  </w:t>
            </w:r>
            <w:r w:rsidRPr="00672A35">
              <w:rPr>
                <w:noProof/>
                <w:color w:val="00B0F0"/>
                <w:lang w:val="en-GB"/>
              </w:rPr>
              <w:t>// “Test inherits from 3 classes.”</w:t>
            </w:r>
          </w:p>
          <w:p w14:paraId="1EA14A01" w14:textId="77777777" w:rsidR="0022416F" w:rsidRPr="00672A35" w:rsidRDefault="0022416F" w:rsidP="0022416F">
            <w:pPr>
              <w:pStyle w:val="NoSpacing"/>
              <w:rPr>
                <w:noProof/>
                <w:color w:val="00B0F0"/>
                <w:lang w:val="en-GB"/>
              </w:rPr>
            </w:pPr>
            <w:r w:rsidRPr="00672A35">
              <w:rPr>
                <w:noProof/>
                <w:lang w:val="en-GB"/>
              </w:rPr>
              <w:t xml:space="preserve">    print_base_class_count(test2); </w:t>
            </w:r>
            <w:r w:rsidRPr="00672A35">
              <w:rPr>
                <w:noProof/>
                <w:color w:val="00B0F0"/>
                <w:lang w:val="en-GB"/>
              </w:rPr>
              <w:t>// “BaseOne inherits from 0 classes.”</w:t>
            </w:r>
          </w:p>
          <w:p w14:paraId="20446119" w14:textId="5C8F4112" w:rsidR="00663CED" w:rsidRPr="00672A35" w:rsidRDefault="00663CED" w:rsidP="00663CED">
            <w:pPr>
              <w:pStyle w:val="NoSpacing"/>
              <w:rPr>
                <w:noProof/>
                <w:color w:val="00B0F0"/>
                <w:lang w:val="en-GB"/>
              </w:rPr>
            </w:pPr>
            <w:r w:rsidRPr="00672A35">
              <w:rPr>
                <w:noProof/>
                <w:lang w:val="en-GB"/>
              </w:rPr>
              <w:t xml:space="preserve">    print_base_class_count(test3); </w:t>
            </w:r>
            <w:r w:rsidRPr="00672A35">
              <w:rPr>
                <w:noProof/>
                <w:color w:val="00B0F0"/>
                <w:lang w:val="en-GB"/>
              </w:rPr>
              <w:t>// “int inherits from 0 classes.”</w:t>
            </w:r>
          </w:p>
          <w:p w14:paraId="599E12CE" w14:textId="77777777" w:rsidR="00663CED" w:rsidRPr="00672A35" w:rsidRDefault="00663CED" w:rsidP="0022416F">
            <w:pPr>
              <w:pStyle w:val="NoSpacing"/>
              <w:rPr>
                <w:noProof/>
                <w:color w:val="00B0F0"/>
                <w:lang w:val="en-GB"/>
              </w:rPr>
            </w:pPr>
          </w:p>
          <w:p w14:paraId="2CA0CDF9" w14:textId="77777777" w:rsidR="0022416F" w:rsidRPr="00672A35" w:rsidRDefault="0022416F" w:rsidP="0022416F">
            <w:pPr>
              <w:pStyle w:val="NoSpacing"/>
              <w:rPr>
                <w:noProof/>
                <w:lang w:val="en-GB"/>
              </w:rPr>
            </w:pPr>
          </w:p>
          <w:p w14:paraId="300A997B" w14:textId="77777777" w:rsidR="0022416F" w:rsidRPr="00672A35" w:rsidRDefault="0022416F" w:rsidP="0022416F">
            <w:pPr>
              <w:pStyle w:val="NoSpacing"/>
              <w:rPr>
                <w:noProof/>
                <w:lang w:val="en-GB"/>
              </w:rPr>
            </w:pPr>
            <w:r w:rsidRPr="00672A35">
              <w:rPr>
                <w:noProof/>
                <w:lang w:val="en-GB"/>
              </w:rPr>
              <w:t xml:space="preserve">    return(0);</w:t>
            </w:r>
          </w:p>
          <w:p w14:paraId="21542E13" w14:textId="21AEDD3A" w:rsidR="0022416F" w:rsidRPr="00672A35" w:rsidRDefault="0022416F" w:rsidP="00EE1252">
            <w:pPr>
              <w:pStyle w:val="NoSpacing"/>
              <w:keepNext/>
              <w:rPr>
                <w:lang w:val="en-GB"/>
              </w:rPr>
            </w:pPr>
            <w:r w:rsidRPr="00672A35">
              <w:rPr>
                <w:noProof/>
                <w:lang w:val="en-GB"/>
              </w:rPr>
              <w:t>}</w:t>
            </w:r>
          </w:p>
        </w:tc>
      </w:tr>
    </w:tbl>
    <w:p w14:paraId="24A77005" w14:textId="5669CD7E" w:rsidR="00346DDD" w:rsidRPr="00672A35" w:rsidRDefault="00EE1252" w:rsidP="00DA2FD4">
      <w:pPr>
        <w:pStyle w:val="Caption"/>
        <w:jc w:val="center"/>
        <w:rPr>
          <w:lang w:val="en-GB"/>
        </w:rPr>
      </w:pPr>
      <w:bookmarkStart w:id="54" w:name="_Ref477025607"/>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31</w:t>
      </w:r>
      <w:r w:rsidRPr="00672A35">
        <w:rPr>
          <w:lang w:val="en-GB"/>
        </w:rPr>
        <w:fldChar w:fldCharType="end"/>
      </w:r>
      <w:bookmarkEnd w:id="54"/>
      <w:r w:rsidRPr="00672A35">
        <w:rPr>
          <w:lang w:val="en-GB"/>
        </w:rPr>
        <w:t xml:space="preserve"> - Generic pp:</w:t>
      </w:r>
      <w:proofErr w:type="gramStart"/>
      <w:r w:rsidRPr="00672A35">
        <w:rPr>
          <w:lang w:val="en-GB"/>
        </w:rPr>
        <w:t>:TypeInfo</w:t>
      </w:r>
      <w:proofErr w:type="gramEnd"/>
      <w:r w:rsidRPr="00672A35">
        <w:rPr>
          <w:lang w:val="en-GB"/>
        </w:rPr>
        <w:t>::base_count example.</w:t>
      </w:r>
    </w:p>
    <w:p w14:paraId="17BEF59A" w14:textId="35F9D472" w:rsidR="00414824" w:rsidRPr="00672A35" w:rsidRDefault="00414824" w:rsidP="00414824">
      <w:pPr>
        <w:rPr>
          <w:rFonts w:cs="Arial"/>
          <w:lang w:val="en-GB"/>
        </w:rPr>
      </w:pPr>
      <w:r w:rsidRPr="00672A35">
        <w:rPr>
          <w:rFonts w:cs="Arial"/>
          <w:lang w:val="en-GB"/>
        </w:rPr>
        <w:t xml:space="preserve">The final field of the </w:t>
      </w:r>
      <w:r w:rsidR="00663CED" w:rsidRPr="00672A35">
        <w:rPr>
          <w:rFonts w:cs="Arial"/>
          <w:i/>
          <w:lang w:val="en-GB"/>
        </w:rPr>
        <w:t>pp::</w:t>
      </w:r>
      <w:r w:rsidRPr="00672A35">
        <w:rPr>
          <w:rFonts w:cs="Arial"/>
          <w:i/>
          <w:lang w:val="en-GB"/>
        </w:rPr>
        <w:t>TypeInfo</w:t>
      </w:r>
      <w:r w:rsidRPr="00672A35">
        <w:rPr>
          <w:rFonts w:cs="Arial"/>
          <w:lang w:val="en-GB"/>
        </w:rPr>
        <w:t xml:space="preserve"> </w:t>
      </w:r>
      <w:r w:rsidR="00663CED" w:rsidRPr="00672A35">
        <w:rPr>
          <w:rFonts w:cs="Arial"/>
          <w:lang w:val="en-GB"/>
        </w:rPr>
        <w:t xml:space="preserve">class </w:t>
      </w:r>
      <w:r w:rsidRPr="00672A35">
        <w:rPr>
          <w:rFonts w:cs="Arial"/>
          <w:lang w:val="en-GB"/>
        </w:rPr>
        <w:t xml:space="preserve">is a typedef of the inherited class, called </w:t>
      </w:r>
      <w:r w:rsidRPr="00672A35">
        <w:rPr>
          <w:rFonts w:cs="Arial"/>
          <w:i/>
          <w:lang w:val="en-GB"/>
        </w:rPr>
        <w:t>base</w:t>
      </w:r>
      <w:r w:rsidRPr="00672A35">
        <w:rPr>
          <w:rFonts w:cs="Arial"/>
          <w:lang w:val="en-GB"/>
        </w:rPr>
        <w:t xml:space="preserve">. If the class does not inherit from anything, this is set to </w:t>
      </w:r>
      <w:r w:rsidRPr="00672A35">
        <w:rPr>
          <w:rFonts w:cs="Arial"/>
          <w:i/>
          <w:lang w:val="en-GB"/>
        </w:rPr>
        <w:t>void</w:t>
      </w:r>
      <w:r w:rsidRPr="00672A35">
        <w:rPr>
          <w:rFonts w:cs="Arial"/>
          <w:lang w:val="en-GB"/>
        </w:rPr>
        <w:t>. Otherwise, this is set to the name of the first class inherited from. While C++ supports multiple inheritance, it is not as commonly used as single inheritance</w:t>
      </w:r>
      <w:r w:rsidR="009357DC" w:rsidRPr="00672A35">
        <w:rPr>
          <w:rFonts w:cs="Arial"/>
          <w:lang w:val="en-GB"/>
        </w:rPr>
        <w:t>, due to issues like the “diamond problem”</w:t>
      </w:r>
      <w:r w:rsidR="00663CED" w:rsidRPr="00672A35">
        <w:rPr>
          <w:rFonts w:cs="Arial"/>
          <w:lang w:val="en-GB"/>
        </w:rPr>
        <w:t xml:space="preserve"> </w:t>
      </w:r>
      <w:r w:rsidR="009357DC" w:rsidRPr="00672A35">
        <w:rPr>
          <w:rFonts w:cs="Arial"/>
          <w:lang w:val="en-GB"/>
        </w:rPr>
        <w:t>(Milea, 2011)</w:t>
      </w:r>
      <w:r w:rsidRPr="00672A35">
        <w:rPr>
          <w:rFonts w:cs="Arial"/>
          <w:lang w:val="en-GB"/>
        </w:rPr>
        <w:t xml:space="preserve">. And due to some limitations on how the </w:t>
      </w:r>
      <w:r w:rsidRPr="00672A35">
        <w:rPr>
          <w:rFonts w:cs="Arial"/>
          <w:i/>
          <w:lang w:val="en-GB"/>
        </w:rPr>
        <w:t>using</w:t>
      </w:r>
      <w:r w:rsidRPr="00672A35">
        <w:rPr>
          <w:rFonts w:cs="Arial"/>
          <w:lang w:val="en-GB"/>
        </w:rPr>
        <w:t xml:space="preserve"> keyword can be used, it was decided that only the first inherited-from class will be available.</w:t>
      </w:r>
      <w:r w:rsidR="00663CED" w:rsidRPr="00672A35">
        <w:rPr>
          <w:rFonts w:cs="Arial"/>
          <w:lang w:val="en-GB"/>
        </w:rPr>
        <w:t xml:space="preserve"> In the future, this may be expanded upon.</w:t>
      </w:r>
    </w:p>
    <w:p w14:paraId="38DB2FC1" w14:textId="77777777" w:rsidR="008774DB" w:rsidRPr="00672A35" w:rsidRDefault="008774DB" w:rsidP="00414824">
      <w:pPr>
        <w:rPr>
          <w:rFonts w:cs="Arial"/>
          <w:lang w:val="en-GB"/>
        </w:rPr>
      </w:pPr>
    </w:p>
    <w:p w14:paraId="4BC3DC8C" w14:textId="5B27C645" w:rsidR="008774DB" w:rsidRPr="00672A35" w:rsidRDefault="002008BC" w:rsidP="00414824">
      <w:pPr>
        <w:rPr>
          <w:rFonts w:cs="Arial"/>
          <w:lang w:val="en-GB"/>
        </w:rPr>
      </w:pPr>
      <w:r w:rsidRPr="00672A35">
        <w:rPr>
          <w:rFonts w:cs="Arial"/>
          <w:lang w:val="en-GB"/>
        </w:rPr>
        <w:fldChar w:fldCharType="begin"/>
      </w:r>
      <w:r w:rsidRPr="00672A35">
        <w:rPr>
          <w:rFonts w:cs="Arial"/>
          <w:lang w:val="en-GB"/>
        </w:rPr>
        <w:instrText xml:space="preserve"> REF _Ref477025621 \h </w:instrText>
      </w:r>
      <w:r w:rsidRPr="00672A35">
        <w:rPr>
          <w:rFonts w:cs="Arial"/>
          <w:lang w:val="en-GB"/>
        </w:rPr>
      </w:r>
      <w:r w:rsidRPr="00672A35">
        <w:rPr>
          <w:rFonts w:cs="Arial"/>
          <w:lang w:val="en-GB"/>
        </w:rPr>
        <w:fldChar w:fldCharType="separate"/>
      </w:r>
      <w:r w:rsidRPr="00672A35">
        <w:rPr>
          <w:lang w:val="en-GB"/>
        </w:rPr>
        <w:t>Figure 32</w:t>
      </w:r>
      <w:r w:rsidRPr="00672A35">
        <w:rPr>
          <w:rFonts w:cs="Arial"/>
          <w:lang w:val="en-GB"/>
        </w:rPr>
        <w:fldChar w:fldCharType="end"/>
      </w:r>
      <w:r w:rsidRPr="00672A35">
        <w:rPr>
          <w:rFonts w:cs="Arial"/>
          <w:lang w:val="en-GB"/>
        </w:rPr>
        <w:t xml:space="preserve"> </w:t>
      </w:r>
      <w:r w:rsidR="001E1EDD" w:rsidRPr="00672A35">
        <w:rPr>
          <w:rFonts w:cs="Arial"/>
          <w:lang w:val="en-GB"/>
        </w:rPr>
        <w:t xml:space="preserve">shows an example of using the </w:t>
      </w:r>
      <w:r w:rsidR="001E1EDD" w:rsidRPr="00672A35">
        <w:rPr>
          <w:rFonts w:cs="Arial"/>
          <w:i/>
          <w:lang w:val="en-GB"/>
        </w:rPr>
        <w:t>base</w:t>
      </w:r>
      <w:r w:rsidR="001E1EDD" w:rsidRPr="00672A35">
        <w:rPr>
          <w:rFonts w:cs="Arial"/>
          <w:lang w:val="en-GB"/>
        </w:rPr>
        <w:t xml:space="preserve"> field in order to create an instance of the base class.</w:t>
      </w:r>
    </w:p>
    <w:p w14:paraId="2F6C35CC" w14:textId="77777777" w:rsidR="001E1EDD" w:rsidRPr="00672A35" w:rsidRDefault="001E1EDD" w:rsidP="00414824">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07CBF87E" w14:textId="77777777" w:rsidTr="001E1EDD">
        <w:tc>
          <w:tcPr>
            <w:tcW w:w="9350" w:type="dxa"/>
          </w:tcPr>
          <w:p w14:paraId="3B86EF6F" w14:textId="77777777" w:rsidR="001E1EDD" w:rsidRPr="00672A35" w:rsidRDefault="001E1EDD" w:rsidP="001E1EDD">
            <w:pPr>
              <w:pStyle w:val="NoSpacing"/>
              <w:rPr>
                <w:noProof/>
                <w:lang w:val="en-GB"/>
              </w:rPr>
            </w:pPr>
            <w:r w:rsidRPr="00672A35">
              <w:rPr>
                <w:noProof/>
                <w:lang w:val="en-GB"/>
              </w:rPr>
              <w:t>#include "pp_generated/test_code_generated.h"</w:t>
            </w:r>
          </w:p>
          <w:p w14:paraId="429C3C22" w14:textId="77777777" w:rsidR="001E1EDD" w:rsidRPr="00672A35" w:rsidRDefault="001E1EDD" w:rsidP="001E1EDD">
            <w:pPr>
              <w:pStyle w:val="NoSpacing"/>
              <w:rPr>
                <w:noProof/>
                <w:lang w:val="en-GB"/>
              </w:rPr>
            </w:pPr>
            <w:r w:rsidRPr="00672A35">
              <w:rPr>
                <w:noProof/>
                <w:lang w:val="en-GB"/>
              </w:rPr>
              <w:t>#include &lt;iostream&gt;</w:t>
            </w:r>
          </w:p>
          <w:p w14:paraId="7EBBB0C6" w14:textId="77777777" w:rsidR="001E1EDD" w:rsidRPr="00672A35" w:rsidRDefault="001E1EDD" w:rsidP="001E1EDD">
            <w:pPr>
              <w:pStyle w:val="NoSpacing"/>
              <w:rPr>
                <w:noProof/>
                <w:lang w:val="en-GB"/>
              </w:rPr>
            </w:pPr>
          </w:p>
          <w:p w14:paraId="0179A6A0" w14:textId="06056A35" w:rsidR="001E1EDD" w:rsidRPr="00672A35" w:rsidRDefault="001E1EDD" w:rsidP="001E1EDD">
            <w:pPr>
              <w:pStyle w:val="NoSpacing"/>
              <w:rPr>
                <w:noProof/>
                <w:lang w:val="en-GB"/>
              </w:rPr>
            </w:pPr>
            <w:r w:rsidRPr="00672A35">
              <w:rPr>
                <w:noProof/>
                <w:lang w:val="en-GB"/>
              </w:rPr>
              <w:t>class Base {};</w:t>
            </w:r>
          </w:p>
          <w:p w14:paraId="32FA03FE" w14:textId="77777777" w:rsidR="001E1EDD" w:rsidRPr="00672A35" w:rsidRDefault="001E1EDD" w:rsidP="001E1EDD">
            <w:pPr>
              <w:pStyle w:val="NoSpacing"/>
              <w:rPr>
                <w:noProof/>
                <w:lang w:val="en-GB"/>
              </w:rPr>
            </w:pPr>
          </w:p>
          <w:p w14:paraId="2CA9C881" w14:textId="4FF037B6" w:rsidR="001E1EDD" w:rsidRPr="00672A35" w:rsidRDefault="001E1EDD" w:rsidP="001E1EDD">
            <w:pPr>
              <w:pStyle w:val="NoSpacing"/>
              <w:rPr>
                <w:noProof/>
                <w:lang w:val="en-GB"/>
              </w:rPr>
            </w:pPr>
            <w:r w:rsidRPr="00672A35">
              <w:rPr>
                <w:noProof/>
                <w:lang w:val="en-GB"/>
              </w:rPr>
              <w:t>class Test : public Base {};</w:t>
            </w:r>
          </w:p>
          <w:p w14:paraId="087DD4E8" w14:textId="77777777" w:rsidR="001E1EDD" w:rsidRPr="00672A35" w:rsidRDefault="001E1EDD" w:rsidP="001E1EDD">
            <w:pPr>
              <w:pStyle w:val="NoSpacing"/>
              <w:rPr>
                <w:noProof/>
                <w:lang w:val="en-GB"/>
              </w:rPr>
            </w:pPr>
          </w:p>
          <w:p w14:paraId="5E5D8C2A" w14:textId="77777777" w:rsidR="001E1EDD" w:rsidRPr="00672A35" w:rsidRDefault="001E1EDD" w:rsidP="001E1EDD">
            <w:pPr>
              <w:pStyle w:val="NoSpacing"/>
              <w:rPr>
                <w:noProof/>
                <w:lang w:val="en-GB"/>
              </w:rPr>
            </w:pPr>
            <w:r w:rsidRPr="00672A35">
              <w:rPr>
                <w:noProof/>
                <w:lang w:val="en-GB"/>
              </w:rPr>
              <w:t>int main(int argc, char **argv) {</w:t>
            </w:r>
          </w:p>
          <w:p w14:paraId="45D716D3" w14:textId="77777777" w:rsidR="001E1EDD" w:rsidRPr="00672A35" w:rsidRDefault="001E1EDD" w:rsidP="001E1EDD">
            <w:pPr>
              <w:pStyle w:val="NoSpacing"/>
              <w:rPr>
                <w:noProof/>
                <w:lang w:val="en-GB"/>
              </w:rPr>
            </w:pPr>
            <w:r w:rsidRPr="00672A35">
              <w:rPr>
                <w:noProof/>
                <w:lang w:val="en-GB"/>
              </w:rPr>
              <w:t xml:space="preserve">    Test test;</w:t>
            </w:r>
          </w:p>
          <w:p w14:paraId="48C37EE1" w14:textId="5D1D2EAB" w:rsidR="00CC30D3" w:rsidRPr="00672A35" w:rsidRDefault="00CC30D3" w:rsidP="001E1EDD">
            <w:pPr>
              <w:pStyle w:val="NoSpacing"/>
              <w:rPr>
                <w:noProof/>
                <w:lang w:val="en-GB"/>
              </w:rPr>
            </w:pPr>
            <w:r w:rsidRPr="00672A35">
              <w:rPr>
                <w:noProof/>
                <w:lang w:val="en-GB"/>
              </w:rPr>
              <w:t xml:space="preserve">   </w:t>
            </w:r>
          </w:p>
          <w:p w14:paraId="0EE75E66" w14:textId="42DE5E68" w:rsidR="00CC30D3" w:rsidRPr="00672A35" w:rsidRDefault="00CC30D3" w:rsidP="001E1EDD">
            <w:pPr>
              <w:pStyle w:val="NoSpacing"/>
              <w:rPr>
                <w:noProof/>
                <w:color w:val="00B0F0"/>
                <w:lang w:val="en-GB"/>
              </w:rPr>
            </w:pPr>
            <w:r w:rsidRPr="00672A35">
              <w:rPr>
                <w:noProof/>
                <w:lang w:val="en-GB"/>
              </w:rPr>
              <w:t xml:space="preserve">    </w:t>
            </w:r>
            <w:r w:rsidRPr="00672A35">
              <w:rPr>
                <w:noProof/>
                <w:color w:val="00B0F0"/>
                <w:lang w:val="en-GB"/>
              </w:rPr>
              <w:t>// Create an instance of test’s base class.</w:t>
            </w:r>
          </w:p>
          <w:p w14:paraId="6793883F" w14:textId="77777777" w:rsidR="001E1EDD" w:rsidRPr="00672A35" w:rsidRDefault="001E1EDD" w:rsidP="001E1EDD">
            <w:pPr>
              <w:pStyle w:val="NoSpacing"/>
              <w:rPr>
                <w:noProof/>
                <w:lang w:val="en-GB"/>
              </w:rPr>
            </w:pPr>
            <w:r w:rsidRPr="00672A35">
              <w:rPr>
                <w:noProof/>
                <w:lang w:val="en-GB"/>
              </w:rPr>
              <w:t xml:space="preserve">    pp::TypeInfo&lt;decltype(test)&gt;::base test_base;</w:t>
            </w:r>
          </w:p>
          <w:p w14:paraId="4AD81850" w14:textId="77777777" w:rsidR="001E1EDD" w:rsidRPr="00672A35" w:rsidRDefault="001E1EDD" w:rsidP="001E1EDD">
            <w:pPr>
              <w:pStyle w:val="NoSpacing"/>
              <w:rPr>
                <w:noProof/>
                <w:lang w:val="en-GB"/>
              </w:rPr>
            </w:pPr>
            <w:r w:rsidRPr="00672A35">
              <w:rPr>
                <w:noProof/>
                <w:lang w:val="en-GB"/>
              </w:rPr>
              <w:t xml:space="preserve">    </w:t>
            </w:r>
          </w:p>
          <w:p w14:paraId="5A2DB0A3" w14:textId="783925BA" w:rsidR="001E1EDD" w:rsidRPr="00672A35" w:rsidRDefault="001E1EDD" w:rsidP="001E1EDD">
            <w:pPr>
              <w:pStyle w:val="NoSpacing"/>
              <w:rPr>
                <w:noProof/>
                <w:color w:val="00B0F0"/>
                <w:lang w:val="en-GB"/>
              </w:rPr>
            </w:pPr>
            <w:r w:rsidRPr="00672A35">
              <w:rPr>
                <w:noProof/>
                <w:color w:val="00B0F0"/>
                <w:lang w:val="en-GB"/>
              </w:rPr>
              <w:t xml:space="preserve">    // </w:t>
            </w:r>
            <w:r w:rsidR="00CC30D3" w:rsidRPr="00672A35">
              <w:rPr>
                <w:noProof/>
                <w:color w:val="00B0F0"/>
                <w:lang w:val="en-GB"/>
              </w:rPr>
              <w:t xml:space="preserve">Prints </w:t>
            </w:r>
            <w:r w:rsidRPr="00672A35">
              <w:rPr>
                <w:noProof/>
                <w:color w:val="00B0F0"/>
                <w:lang w:val="en-GB"/>
              </w:rPr>
              <w:t>“Base”</w:t>
            </w:r>
            <w:r w:rsidR="00CC30D3" w:rsidRPr="00672A35">
              <w:rPr>
                <w:noProof/>
                <w:color w:val="00B0F0"/>
                <w:lang w:val="en-GB"/>
              </w:rPr>
              <w:t>.</w:t>
            </w:r>
          </w:p>
          <w:p w14:paraId="30213C1E" w14:textId="438C684D" w:rsidR="001E1EDD" w:rsidRPr="00672A35" w:rsidRDefault="001E1EDD" w:rsidP="001E1EDD">
            <w:pPr>
              <w:pStyle w:val="NoSpacing"/>
              <w:rPr>
                <w:noProof/>
                <w:lang w:val="en-GB"/>
              </w:rPr>
            </w:pPr>
            <w:r w:rsidRPr="00672A35">
              <w:rPr>
                <w:noProof/>
                <w:lang w:val="en-GB"/>
              </w:rPr>
              <w:t xml:space="preserve">    std::cout &lt;&lt; pp::TypeInfo&lt;decltype(test_base)&gt;::name &lt;&lt; std::endl;</w:t>
            </w:r>
          </w:p>
          <w:p w14:paraId="060C2019" w14:textId="77777777" w:rsidR="001E1EDD" w:rsidRPr="00672A35" w:rsidRDefault="001E1EDD" w:rsidP="001E1EDD">
            <w:pPr>
              <w:pStyle w:val="NoSpacing"/>
              <w:rPr>
                <w:noProof/>
                <w:lang w:val="en-GB"/>
              </w:rPr>
            </w:pPr>
          </w:p>
          <w:p w14:paraId="1A38005A" w14:textId="77777777" w:rsidR="001E1EDD" w:rsidRPr="00672A35" w:rsidRDefault="001E1EDD" w:rsidP="001E1EDD">
            <w:pPr>
              <w:pStyle w:val="NoSpacing"/>
              <w:rPr>
                <w:noProof/>
                <w:lang w:val="en-GB"/>
              </w:rPr>
            </w:pPr>
            <w:r w:rsidRPr="00672A35">
              <w:rPr>
                <w:noProof/>
                <w:lang w:val="en-GB"/>
              </w:rPr>
              <w:t xml:space="preserve">    return(0);</w:t>
            </w:r>
          </w:p>
          <w:p w14:paraId="659B0998" w14:textId="7172490B" w:rsidR="001E1EDD" w:rsidRPr="00672A35" w:rsidRDefault="001E1EDD" w:rsidP="00EE1252">
            <w:pPr>
              <w:pStyle w:val="NoSpacing"/>
              <w:keepNext/>
              <w:rPr>
                <w:lang w:val="en-GB"/>
              </w:rPr>
            </w:pPr>
            <w:r w:rsidRPr="00672A35">
              <w:rPr>
                <w:noProof/>
                <w:lang w:val="en-GB"/>
              </w:rPr>
              <w:t>}</w:t>
            </w:r>
          </w:p>
        </w:tc>
      </w:tr>
    </w:tbl>
    <w:p w14:paraId="051809CA" w14:textId="4F1F1448" w:rsidR="00EE1252" w:rsidRPr="00672A35" w:rsidRDefault="00EE1252" w:rsidP="00DA2FD4">
      <w:pPr>
        <w:pStyle w:val="Caption"/>
        <w:jc w:val="center"/>
        <w:rPr>
          <w:lang w:val="en-GB"/>
        </w:rPr>
      </w:pPr>
      <w:bookmarkStart w:id="55" w:name="_Ref47702562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32</w:t>
      </w:r>
      <w:r w:rsidRPr="00672A35">
        <w:rPr>
          <w:lang w:val="en-GB"/>
        </w:rPr>
        <w:fldChar w:fldCharType="end"/>
      </w:r>
      <w:bookmarkEnd w:id="55"/>
      <w:r w:rsidRPr="00672A35">
        <w:rPr>
          <w:lang w:val="en-GB"/>
        </w:rPr>
        <w:t xml:space="preserve"> - pp:</w:t>
      </w:r>
      <w:proofErr w:type="gramStart"/>
      <w:r w:rsidRPr="00672A35">
        <w:rPr>
          <w:lang w:val="en-GB"/>
        </w:rPr>
        <w:t>:TypeInfo</w:t>
      </w:r>
      <w:proofErr w:type="gramEnd"/>
      <w:r w:rsidRPr="00672A35">
        <w:rPr>
          <w:lang w:val="en-GB"/>
        </w:rPr>
        <w:t>::base example.</w:t>
      </w:r>
    </w:p>
    <w:p w14:paraId="21AF2201" w14:textId="407D8BAE" w:rsidR="001E1EDD" w:rsidRPr="00672A35" w:rsidRDefault="001E1EDD" w:rsidP="00BB6ED6">
      <w:pPr>
        <w:rPr>
          <w:rFonts w:cs="Arial"/>
          <w:lang w:val="en-GB"/>
        </w:rPr>
      </w:pPr>
      <w:r w:rsidRPr="00672A35">
        <w:rPr>
          <w:rFonts w:cs="Arial"/>
          <w:lang w:val="en-GB"/>
        </w:rPr>
        <w:t xml:space="preserve">The example in </w:t>
      </w:r>
      <w:r w:rsidR="000052F4" w:rsidRPr="00672A35">
        <w:rPr>
          <w:rFonts w:cs="Arial"/>
          <w:lang w:val="en-GB"/>
        </w:rPr>
        <w:fldChar w:fldCharType="begin"/>
      </w:r>
      <w:r w:rsidR="000052F4" w:rsidRPr="00672A35">
        <w:rPr>
          <w:rFonts w:cs="Arial"/>
          <w:lang w:val="en-GB"/>
        </w:rPr>
        <w:instrText xml:space="preserve"> REF _Ref477025621 \h </w:instrText>
      </w:r>
      <w:r w:rsidR="000052F4" w:rsidRPr="00672A35">
        <w:rPr>
          <w:rFonts w:cs="Arial"/>
          <w:lang w:val="en-GB"/>
        </w:rPr>
      </w:r>
      <w:r w:rsidR="000052F4" w:rsidRPr="00672A35">
        <w:rPr>
          <w:rFonts w:cs="Arial"/>
          <w:lang w:val="en-GB"/>
        </w:rPr>
        <w:fldChar w:fldCharType="separate"/>
      </w:r>
      <w:r w:rsidR="000052F4" w:rsidRPr="00672A35">
        <w:rPr>
          <w:lang w:val="en-GB"/>
        </w:rPr>
        <w:t>Figure 32</w:t>
      </w:r>
      <w:r w:rsidR="000052F4" w:rsidRPr="00672A35">
        <w:rPr>
          <w:rFonts w:cs="Arial"/>
          <w:lang w:val="en-GB"/>
        </w:rPr>
        <w:fldChar w:fldCharType="end"/>
      </w:r>
      <w:r w:rsidR="000052F4" w:rsidRPr="00672A35">
        <w:rPr>
          <w:rFonts w:cs="Arial"/>
          <w:lang w:val="en-GB"/>
        </w:rPr>
        <w:t xml:space="preserve"> </w:t>
      </w:r>
      <w:r w:rsidRPr="00672A35">
        <w:rPr>
          <w:rFonts w:cs="Arial"/>
          <w:lang w:val="en-GB"/>
        </w:rPr>
        <w:t>can be done without even creating an instance of the base class. This is shown below in</w:t>
      </w:r>
      <w:r w:rsidR="000052F4" w:rsidRPr="00672A35">
        <w:rPr>
          <w:rFonts w:cs="Arial"/>
          <w:lang w:val="en-GB"/>
        </w:rPr>
        <w:t xml:space="preserve"> </w:t>
      </w:r>
      <w:r w:rsidR="000052F4" w:rsidRPr="00672A35">
        <w:rPr>
          <w:rFonts w:cs="Arial"/>
          <w:lang w:val="en-GB"/>
        </w:rPr>
        <w:fldChar w:fldCharType="begin"/>
      </w:r>
      <w:r w:rsidR="000052F4" w:rsidRPr="00672A35">
        <w:rPr>
          <w:rFonts w:cs="Arial"/>
          <w:lang w:val="en-GB"/>
        </w:rPr>
        <w:instrText xml:space="preserve"> REF _Ref477025643 \h </w:instrText>
      </w:r>
      <w:r w:rsidR="000052F4" w:rsidRPr="00672A35">
        <w:rPr>
          <w:rFonts w:cs="Arial"/>
          <w:lang w:val="en-GB"/>
        </w:rPr>
      </w:r>
      <w:r w:rsidR="000052F4" w:rsidRPr="00672A35">
        <w:rPr>
          <w:rFonts w:cs="Arial"/>
          <w:lang w:val="en-GB"/>
        </w:rPr>
        <w:fldChar w:fldCharType="separate"/>
      </w:r>
      <w:r w:rsidR="000052F4" w:rsidRPr="00672A35">
        <w:rPr>
          <w:lang w:val="en-GB"/>
        </w:rPr>
        <w:t>Figure 33</w:t>
      </w:r>
      <w:r w:rsidR="000052F4" w:rsidRPr="00672A35">
        <w:rPr>
          <w:rFonts w:cs="Arial"/>
          <w:lang w:val="en-GB"/>
        </w:rPr>
        <w:fldChar w:fldCharType="end"/>
      </w:r>
      <w:r w:rsidRPr="00672A35">
        <w:rPr>
          <w:rFonts w:cs="Arial"/>
          <w:lang w:val="en-GB"/>
        </w:rPr>
        <w:t>.</w:t>
      </w:r>
    </w:p>
    <w:p w14:paraId="4482E7AD" w14:textId="77777777" w:rsidR="001E1EDD" w:rsidRDefault="001E1EDD" w:rsidP="00BB6ED6">
      <w:pPr>
        <w:rPr>
          <w:rFonts w:cs="Arial"/>
          <w:lang w:val="en-GB"/>
        </w:rPr>
      </w:pPr>
    </w:p>
    <w:p w14:paraId="675A1320" w14:textId="77777777" w:rsidR="004709C2" w:rsidRDefault="004709C2" w:rsidP="00BB6ED6">
      <w:pPr>
        <w:rPr>
          <w:rFonts w:cs="Arial"/>
          <w:lang w:val="en-GB"/>
        </w:rPr>
      </w:pPr>
    </w:p>
    <w:p w14:paraId="059CA50B" w14:textId="77777777" w:rsidR="004709C2" w:rsidRDefault="004709C2" w:rsidP="00BB6ED6">
      <w:pPr>
        <w:rPr>
          <w:rFonts w:cs="Arial"/>
          <w:lang w:val="en-GB"/>
        </w:rPr>
      </w:pPr>
    </w:p>
    <w:p w14:paraId="6574587B" w14:textId="77777777" w:rsidR="004709C2" w:rsidRDefault="004709C2" w:rsidP="00BB6ED6">
      <w:pPr>
        <w:rPr>
          <w:rFonts w:cs="Arial"/>
          <w:lang w:val="en-GB"/>
        </w:rPr>
      </w:pPr>
    </w:p>
    <w:p w14:paraId="3B735D72"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5603C381" w14:textId="77777777" w:rsidTr="001E1EDD">
        <w:tc>
          <w:tcPr>
            <w:tcW w:w="9350" w:type="dxa"/>
          </w:tcPr>
          <w:p w14:paraId="0C1821EE" w14:textId="4B6EFA75" w:rsidR="001E1EDD" w:rsidRPr="00672A35" w:rsidRDefault="001E1EDD" w:rsidP="001E1EDD">
            <w:pPr>
              <w:pStyle w:val="NoSpacing"/>
              <w:rPr>
                <w:noProof/>
                <w:lang w:val="en-GB"/>
              </w:rPr>
            </w:pPr>
            <w:r w:rsidRPr="00672A35">
              <w:rPr>
                <w:noProof/>
                <w:lang w:val="en-GB"/>
              </w:rPr>
              <w:lastRenderedPageBreak/>
              <w:t>#include "pp_generated/test_code_generated.h"</w:t>
            </w:r>
          </w:p>
          <w:p w14:paraId="14DA637B" w14:textId="77777777" w:rsidR="001E1EDD" w:rsidRPr="00672A35" w:rsidRDefault="001E1EDD" w:rsidP="001E1EDD">
            <w:pPr>
              <w:pStyle w:val="NoSpacing"/>
              <w:rPr>
                <w:noProof/>
                <w:lang w:val="en-GB"/>
              </w:rPr>
            </w:pPr>
            <w:r w:rsidRPr="00672A35">
              <w:rPr>
                <w:noProof/>
                <w:lang w:val="en-GB"/>
              </w:rPr>
              <w:t>#include &lt;iostream&gt;</w:t>
            </w:r>
          </w:p>
          <w:p w14:paraId="19272C1E" w14:textId="77777777" w:rsidR="001E1EDD" w:rsidRPr="00672A35" w:rsidRDefault="001E1EDD" w:rsidP="001E1EDD">
            <w:pPr>
              <w:pStyle w:val="NoSpacing"/>
              <w:rPr>
                <w:noProof/>
                <w:lang w:val="en-GB"/>
              </w:rPr>
            </w:pPr>
          </w:p>
          <w:p w14:paraId="0ED44ADA" w14:textId="425D2A75" w:rsidR="001E1EDD" w:rsidRPr="00672A35" w:rsidRDefault="001E1EDD" w:rsidP="001E1EDD">
            <w:pPr>
              <w:pStyle w:val="NoSpacing"/>
              <w:rPr>
                <w:noProof/>
                <w:lang w:val="en-GB"/>
              </w:rPr>
            </w:pPr>
            <w:r w:rsidRPr="00672A35">
              <w:rPr>
                <w:noProof/>
                <w:lang w:val="en-GB"/>
              </w:rPr>
              <w:t>class Base {};</w:t>
            </w:r>
          </w:p>
          <w:p w14:paraId="6CF686C1" w14:textId="0B32A6AB" w:rsidR="001E1EDD" w:rsidRPr="00672A35" w:rsidRDefault="001E1EDD" w:rsidP="001E1EDD">
            <w:pPr>
              <w:pStyle w:val="NoSpacing"/>
              <w:rPr>
                <w:noProof/>
                <w:lang w:val="en-GB"/>
              </w:rPr>
            </w:pPr>
            <w:r w:rsidRPr="00672A35">
              <w:rPr>
                <w:noProof/>
                <w:lang w:val="en-GB"/>
              </w:rPr>
              <w:t>class Test : public Base {};</w:t>
            </w:r>
          </w:p>
          <w:p w14:paraId="489C808B" w14:textId="77777777" w:rsidR="001E1EDD" w:rsidRPr="00672A35" w:rsidRDefault="001E1EDD" w:rsidP="001E1EDD">
            <w:pPr>
              <w:pStyle w:val="NoSpacing"/>
              <w:rPr>
                <w:noProof/>
                <w:lang w:val="en-GB"/>
              </w:rPr>
            </w:pPr>
          </w:p>
          <w:p w14:paraId="36FC2A97" w14:textId="77777777" w:rsidR="001E1EDD" w:rsidRPr="00672A35" w:rsidRDefault="001E1EDD" w:rsidP="001E1EDD">
            <w:pPr>
              <w:pStyle w:val="NoSpacing"/>
              <w:rPr>
                <w:noProof/>
                <w:lang w:val="en-GB"/>
              </w:rPr>
            </w:pPr>
            <w:r w:rsidRPr="00672A35">
              <w:rPr>
                <w:noProof/>
                <w:lang w:val="en-GB"/>
              </w:rPr>
              <w:t>int main(int argc, char **argv) {</w:t>
            </w:r>
          </w:p>
          <w:p w14:paraId="02FAB162" w14:textId="77777777" w:rsidR="001E1EDD" w:rsidRPr="00672A35" w:rsidRDefault="001E1EDD" w:rsidP="001E1EDD">
            <w:pPr>
              <w:pStyle w:val="NoSpacing"/>
              <w:rPr>
                <w:noProof/>
                <w:lang w:val="en-GB"/>
              </w:rPr>
            </w:pPr>
            <w:r w:rsidRPr="00672A35">
              <w:rPr>
                <w:noProof/>
                <w:lang w:val="en-GB"/>
              </w:rPr>
              <w:t xml:space="preserve">    Test test;</w:t>
            </w:r>
          </w:p>
          <w:p w14:paraId="6673BDDD" w14:textId="77777777" w:rsidR="001E1EDD" w:rsidRPr="00672A35" w:rsidRDefault="001E1EDD" w:rsidP="001E1EDD">
            <w:pPr>
              <w:pStyle w:val="NoSpacing"/>
              <w:rPr>
                <w:noProof/>
                <w:lang w:val="en-GB"/>
              </w:rPr>
            </w:pPr>
          </w:p>
          <w:p w14:paraId="7166337F" w14:textId="0F49BD20" w:rsidR="001E1EDD" w:rsidRPr="00672A35" w:rsidRDefault="001E1EDD" w:rsidP="001E1EDD">
            <w:pPr>
              <w:pStyle w:val="NoSpacing"/>
              <w:rPr>
                <w:noProof/>
                <w:lang w:val="en-GB"/>
              </w:rPr>
            </w:pPr>
            <w:r w:rsidRPr="00672A35">
              <w:rPr>
                <w:noProof/>
                <w:lang w:val="en-GB"/>
              </w:rPr>
              <w:t xml:space="preserve">    </w:t>
            </w:r>
            <w:r w:rsidRPr="00672A35">
              <w:rPr>
                <w:noProof/>
                <w:color w:val="00B0F0"/>
                <w:lang w:val="en-GB"/>
              </w:rPr>
              <w:t>// "Test"</w:t>
            </w:r>
          </w:p>
          <w:p w14:paraId="6D009C09" w14:textId="77777777" w:rsidR="001E1EDD" w:rsidRPr="00672A35" w:rsidRDefault="001E1EDD" w:rsidP="001E1EDD">
            <w:pPr>
              <w:pStyle w:val="NoSpacing"/>
              <w:rPr>
                <w:noProof/>
                <w:lang w:val="en-GB"/>
              </w:rPr>
            </w:pPr>
            <w:r w:rsidRPr="00672A35">
              <w:rPr>
                <w:noProof/>
                <w:lang w:val="en-GB"/>
              </w:rPr>
              <w:t xml:space="preserve">    std::cout &lt;&lt; pp::TypeInfo&lt;decltype(test)&gt;::name</w:t>
            </w:r>
          </w:p>
          <w:p w14:paraId="341B6094" w14:textId="7B8B37A3" w:rsidR="001E1EDD" w:rsidRPr="00672A35" w:rsidRDefault="001E1EDD" w:rsidP="001E1EDD">
            <w:pPr>
              <w:pStyle w:val="NoSpacing"/>
              <w:rPr>
                <w:noProof/>
                <w:lang w:val="en-GB"/>
              </w:rPr>
            </w:pPr>
            <w:r w:rsidRPr="00672A35">
              <w:rPr>
                <w:noProof/>
                <w:lang w:val="en-GB"/>
              </w:rPr>
              <w:t xml:space="preserve">              &lt;&lt; std::endl;</w:t>
            </w:r>
          </w:p>
          <w:p w14:paraId="0147A926" w14:textId="40B4C13E" w:rsidR="001E1EDD" w:rsidRPr="00672A35" w:rsidRDefault="001E1EDD" w:rsidP="001E1EDD">
            <w:pPr>
              <w:pStyle w:val="NoSpacing"/>
              <w:rPr>
                <w:noProof/>
                <w:lang w:val="en-GB"/>
              </w:rPr>
            </w:pPr>
            <w:r w:rsidRPr="00672A35">
              <w:rPr>
                <w:noProof/>
                <w:lang w:val="en-GB"/>
              </w:rPr>
              <w:t xml:space="preserve">    </w:t>
            </w:r>
          </w:p>
          <w:p w14:paraId="3A175B93" w14:textId="79332726" w:rsidR="001E1EDD" w:rsidRPr="00672A35" w:rsidRDefault="001E1EDD" w:rsidP="001E1EDD">
            <w:pPr>
              <w:pStyle w:val="NoSpacing"/>
              <w:rPr>
                <w:noProof/>
                <w:color w:val="00B0F0"/>
                <w:lang w:val="en-GB"/>
              </w:rPr>
            </w:pPr>
            <w:r w:rsidRPr="00672A35">
              <w:rPr>
                <w:noProof/>
                <w:lang w:val="en-GB"/>
              </w:rPr>
              <w:t xml:space="preserve">    </w:t>
            </w:r>
            <w:r w:rsidRPr="00672A35">
              <w:rPr>
                <w:noProof/>
                <w:color w:val="00B0F0"/>
                <w:lang w:val="en-GB"/>
              </w:rPr>
              <w:t xml:space="preserve">// </w:t>
            </w:r>
            <w:r w:rsidR="007E46BF" w:rsidRPr="00672A35">
              <w:rPr>
                <w:noProof/>
                <w:color w:val="00B0F0"/>
                <w:lang w:val="en-GB"/>
              </w:rPr>
              <w:t>“</w:t>
            </w:r>
            <w:r w:rsidRPr="00672A35">
              <w:rPr>
                <w:noProof/>
                <w:color w:val="00B0F0"/>
                <w:lang w:val="en-GB"/>
              </w:rPr>
              <w:t>Base</w:t>
            </w:r>
            <w:r w:rsidR="007E46BF" w:rsidRPr="00672A35">
              <w:rPr>
                <w:noProof/>
                <w:color w:val="00B0F0"/>
                <w:lang w:val="en-GB"/>
              </w:rPr>
              <w:t>”</w:t>
            </w:r>
          </w:p>
          <w:p w14:paraId="0B8B93AE" w14:textId="77777777" w:rsidR="001E1EDD" w:rsidRPr="00672A35" w:rsidRDefault="001E1EDD" w:rsidP="001E1EDD">
            <w:pPr>
              <w:pStyle w:val="NoSpacing"/>
              <w:rPr>
                <w:noProof/>
                <w:lang w:val="en-GB"/>
              </w:rPr>
            </w:pPr>
            <w:r w:rsidRPr="00672A35">
              <w:rPr>
                <w:noProof/>
                <w:lang w:val="en-GB"/>
              </w:rPr>
              <w:t xml:space="preserve">    std::cout &lt;&lt; pp::TypeInfo&lt;pp::TypeInfo&lt;decltype(test)&gt;::base&gt;::name</w:t>
            </w:r>
          </w:p>
          <w:p w14:paraId="3530C377" w14:textId="567589FB" w:rsidR="001E1EDD" w:rsidRPr="00672A35" w:rsidRDefault="001E1EDD" w:rsidP="001E1EDD">
            <w:pPr>
              <w:pStyle w:val="NoSpacing"/>
              <w:rPr>
                <w:noProof/>
                <w:lang w:val="en-GB"/>
              </w:rPr>
            </w:pPr>
            <w:r w:rsidRPr="00672A35">
              <w:rPr>
                <w:noProof/>
                <w:lang w:val="en-GB"/>
              </w:rPr>
              <w:t xml:space="preserve">              &lt;&lt; std::endl;</w:t>
            </w:r>
          </w:p>
          <w:p w14:paraId="2AC76999" w14:textId="77777777" w:rsidR="001E1EDD" w:rsidRPr="00672A35" w:rsidRDefault="001E1EDD" w:rsidP="001E1EDD">
            <w:pPr>
              <w:pStyle w:val="NoSpacing"/>
              <w:rPr>
                <w:noProof/>
                <w:lang w:val="en-GB"/>
              </w:rPr>
            </w:pPr>
          </w:p>
          <w:p w14:paraId="3F2AEEDB" w14:textId="77777777" w:rsidR="001E1EDD" w:rsidRPr="00672A35" w:rsidRDefault="001E1EDD" w:rsidP="001E1EDD">
            <w:pPr>
              <w:pStyle w:val="NoSpacing"/>
              <w:rPr>
                <w:lang w:val="en-GB"/>
              </w:rPr>
            </w:pPr>
            <w:r w:rsidRPr="00672A35">
              <w:rPr>
                <w:noProof/>
                <w:lang w:val="en-GB"/>
              </w:rPr>
              <w:t xml:space="preserve">    return</w:t>
            </w:r>
            <w:r w:rsidRPr="00672A35">
              <w:rPr>
                <w:lang w:val="en-GB"/>
              </w:rPr>
              <w:t>(0);</w:t>
            </w:r>
          </w:p>
          <w:p w14:paraId="2B4A21E9" w14:textId="6D1A28B3" w:rsidR="001E1EDD" w:rsidRPr="00672A35" w:rsidRDefault="001E1EDD" w:rsidP="00EE1252">
            <w:pPr>
              <w:pStyle w:val="NoSpacing"/>
              <w:keepNext/>
              <w:rPr>
                <w:lang w:val="en-GB"/>
              </w:rPr>
            </w:pPr>
            <w:r w:rsidRPr="00672A35">
              <w:rPr>
                <w:lang w:val="en-GB"/>
              </w:rPr>
              <w:t>}</w:t>
            </w:r>
          </w:p>
        </w:tc>
      </w:tr>
    </w:tbl>
    <w:p w14:paraId="12BD38DE" w14:textId="0A92A30E" w:rsidR="001E1EDD" w:rsidRPr="00672A35" w:rsidRDefault="00EE1252" w:rsidP="00DA2FD4">
      <w:pPr>
        <w:pStyle w:val="Caption"/>
        <w:jc w:val="center"/>
        <w:rPr>
          <w:lang w:val="en-GB"/>
        </w:rPr>
      </w:pPr>
      <w:bookmarkStart w:id="56" w:name="_Ref47702564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33</w:t>
      </w:r>
      <w:r w:rsidRPr="00672A35">
        <w:rPr>
          <w:lang w:val="en-GB"/>
        </w:rPr>
        <w:fldChar w:fldCharType="end"/>
      </w:r>
      <w:bookmarkEnd w:id="56"/>
      <w:r w:rsidRPr="00672A35">
        <w:rPr>
          <w:lang w:val="en-GB"/>
        </w:rPr>
        <w:t xml:space="preserve"> - pp:</w:t>
      </w:r>
      <w:proofErr w:type="gramStart"/>
      <w:r w:rsidRPr="00672A35">
        <w:rPr>
          <w:lang w:val="en-GB"/>
        </w:rPr>
        <w:t>:TypeInfo</w:t>
      </w:r>
      <w:proofErr w:type="gramEnd"/>
      <w:r w:rsidRPr="00672A35">
        <w:rPr>
          <w:lang w:val="en-GB"/>
        </w:rPr>
        <w:t>::base example.</w:t>
      </w:r>
    </w:p>
    <w:p w14:paraId="003B62B6" w14:textId="107ABFFE" w:rsidR="001E1EDD" w:rsidRPr="00672A35" w:rsidRDefault="001E1EDD" w:rsidP="00BB6ED6">
      <w:pPr>
        <w:rPr>
          <w:rFonts w:cs="Arial"/>
          <w:lang w:val="en-GB"/>
        </w:rPr>
      </w:pPr>
      <w:r w:rsidRPr="00672A35">
        <w:rPr>
          <w:rFonts w:cs="Arial"/>
          <w:lang w:val="en-GB"/>
        </w:rPr>
        <w:t xml:space="preserve">Using the </w:t>
      </w:r>
      <w:r w:rsidRPr="00672A35">
        <w:rPr>
          <w:rFonts w:cs="Arial"/>
          <w:i/>
          <w:lang w:val="en-GB"/>
        </w:rPr>
        <w:t>base</w:t>
      </w:r>
      <w:r w:rsidRPr="00672A35">
        <w:rPr>
          <w:rFonts w:cs="Arial"/>
          <w:lang w:val="en-GB"/>
        </w:rPr>
        <w:t xml:space="preserve"> field of </w:t>
      </w:r>
      <w:r w:rsidR="007E46BF" w:rsidRPr="00672A35">
        <w:rPr>
          <w:rFonts w:cs="Arial"/>
          <w:i/>
          <w:lang w:val="en-GB"/>
        </w:rPr>
        <w:t>pp::</w:t>
      </w:r>
      <w:r w:rsidRPr="00672A35">
        <w:rPr>
          <w:rFonts w:cs="Arial"/>
          <w:i/>
          <w:lang w:val="en-GB"/>
        </w:rPr>
        <w:t>TypeInfo</w:t>
      </w:r>
      <w:r w:rsidRPr="00672A35">
        <w:rPr>
          <w:rFonts w:cs="Arial"/>
          <w:lang w:val="en-GB"/>
        </w:rPr>
        <w:t xml:space="preserve"> within itself, you can go up a chain of inherited classes to get the one at the top. </w:t>
      </w:r>
      <w:r w:rsidR="00621232" w:rsidRPr="00672A35">
        <w:rPr>
          <w:rFonts w:cs="Arial"/>
          <w:lang w:val="en-GB"/>
        </w:rPr>
        <w:fldChar w:fldCharType="begin"/>
      </w:r>
      <w:r w:rsidR="00621232" w:rsidRPr="00672A35">
        <w:rPr>
          <w:rFonts w:cs="Arial"/>
          <w:lang w:val="en-GB"/>
        </w:rPr>
        <w:instrText xml:space="preserve"> REF _Ref477025657 \h </w:instrText>
      </w:r>
      <w:r w:rsidR="00621232" w:rsidRPr="00672A35">
        <w:rPr>
          <w:rFonts w:cs="Arial"/>
          <w:lang w:val="en-GB"/>
        </w:rPr>
      </w:r>
      <w:r w:rsidR="00621232" w:rsidRPr="00672A35">
        <w:rPr>
          <w:rFonts w:cs="Arial"/>
          <w:lang w:val="en-GB"/>
        </w:rPr>
        <w:fldChar w:fldCharType="separate"/>
      </w:r>
      <w:r w:rsidR="00621232" w:rsidRPr="00672A35">
        <w:rPr>
          <w:lang w:val="en-GB"/>
        </w:rPr>
        <w:t>Figure 34</w:t>
      </w:r>
      <w:r w:rsidR="00621232" w:rsidRPr="00672A35">
        <w:rPr>
          <w:rFonts w:cs="Arial"/>
          <w:lang w:val="en-GB"/>
        </w:rPr>
        <w:fldChar w:fldCharType="end"/>
      </w:r>
      <w:r w:rsidR="00621232" w:rsidRPr="00672A35">
        <w:rPr>
          <w:rFonts w:cs="Arial"/>
          <w:lang w:val="en-GB"/>
        </w:rPr>
        <w:t xml:space="preserve"> </w:t>
      </w:r>
      <w:r w:rsidRPr="00672A35">
        <w:rPr>
          <w:rFonts w:cs="Arial"/>
          <w:lang w:val="en-GB"/>
        </w:rPr>
        <w:t>shows this.</w:t>
      </w:r>
    </w:p>
    <w:p w14:paraId="01468D3A" w14:textId="77777777" w:rsidR="001E1EDD" w:rsidRPr="00672A35" w:rsidRDefault="001E1EDD" w:rsidP="00BB6ED6">
      <w:pPr>
        <w:rPr>
          <w:rFonts w:cs="Arial"/>
          <w:lang w:val="en-GB"/>
        </w:rPr>
      </w:pPr>
    </w:p>
    <w:tbl>
      <w:tblPr>
        <w:tblStyle w:val="TableGrid"/>
        <w:tblW w:w="0" w:type="auto"/>
        <w:tblLook w:val="04A0" w:firstRow="1" w:lastRow="0" w:firstColumn="1" w:lastColumn="0" w:noHBand="0" w:noVBand="1"/>
      </w:tblPr>
      <w:tblGrid>
        <w:gridCol w:w="9350"/>
      </w:tblGrid>
      <w:tr w:rsidR="001E1EDD" w:rsidRPr="00672A35" w14:paraId="4AD2AABE" w14:textId="77777777" w:rsidTr="001E1EDD">
        <w:tc>
          <w:tcPr>
            <w:tcW w:w="9350" w:type="dxa"/>
          </w:tcPr>
          <w:p w14:paraId="20A82403" w14:textId="258BD23E" w:rsidR="007E46BF" w:rsidRPr="00672A35" w:rsidRDefault="007E46BF" w:rsidP="007E46BF">
            <w:pPr>
              <w:pStyle w:val="NoSpacing"/>
              <w:rPr>
                <w:noProof/>
                <w:lang w:val="en-GB"/>
              </w:rPr>
            </w:pPr>
            <w:r w:rsidRPr="00672A35">
              <w:rPr>
                <w:noProof/>
                <w:lang w:val="en-GB"/>
              </w:rPr>
              <w:t>#include "pp_generated/test_code_generated.h"</w:t>
            </w:r>
          </w:p>
          <w:p w14:paraId="6D7A5649" w14:textId="77777777" w:rsidR="007E46BF" w:rsidRPr="00672A35" w:rsidRDefault="007E46BF" w:rsidP="007E46BF">
            <w:pPr>
              <w:pStyle w:val="NoSpacing"/>
              <w:rPr>
                <w:noProof/>
                <w:lang w:val="en-GB"/>
              </w:rPr>
            </w:pPr>
            <w:r w:rsidRPr="00672A35">
              <w:rPr>
                <w:noProof/>
                <w:lang w:val="en-GB"/>
              </w:rPr>
              <w:t>#include &lt;iostream&gt;</w:t>
            </w:r>
          </w:p>
          <w:p w14:paraId="094D2E80" w14:textId="77777777" w:rsidR="007E46BF" w:rsidRPr="00672A35" w:rsidRDefault="007E46BF" w:rsidP="007E46BF">
            <w:pPr>
              <w:pStyle w:val="NoSpacing"/>
              <w:rPr>
                <w:noProof/>
                <w:lang w:val="en-GB"/>
              </w:rPr>
            </w:pPr>
          </w:p>
          <w:p w14:paraId="70FDA144" w14:textId="77777777" w:rsidR="007E46BF" w:rsidRPr="00672A35" w:rsidRDefault="007E46BF" w:rsidP="007E46BF">
            <w:pPr>
              <w:pStyle w:val="NoSpacing"/>
              <w:rPr>
                <w:noProof/>
                <w:lang w:val="en-GB"/>
              </w:rPr>
            </w:pPr>
            <w:r w:rsidRPr="00672A35">
              <w:rPr>
                <w:noProof/>
                <w:lang w:val="en-GB"/>
              </w:rPr>
              <w:t>class BaseTwo {};</w:t>
            </w:r>
          </w:p>
          <w:p w14:paraId="4D209375" w14:textId="77777777" w:rsidR="007E46BF" w:rsidRPr="00672A35" w:rsidRDefault="007E46BF" w:rsidP="007E46BF">
            <w:pPr>
              <w:pStyle w:val="NoSpacing"/>
              <w:rPr>
                <w:noProof/>
                <w:lang w:val="en-GB"/>
              </w:rPr>
            </w:pPr>
            <w:r w:rsidRPr="00672A35">
              <w:rPr>
                <w:noProof/>
                <w:lang w:val="en-GB"/>
              </w:rPr>
              <w:t>class BaseOne : public BaseTwo {};</w:t>
            </w:r>
          </w:p>
          <w:p w14:paraId="75C5BCC1" w14:textId="77777777" w:rsidR="007E46BF" w:rsidRPr="00672A35" w:rsidRDefault="007E46BF" w:rsidP="007E46BF">
            <w:pPr>
              <w:pStyle w:val="NoSpacing"/>
              <w:rPr>
                <w:noProof/>
                <w:lang w:val="en-GB"/>
              </w:rPr>
            </w:pPr>
          </w:p>
          <w:p w14:paraId="3DE71C5E" w14:textId="77777777" w:rsidR="007E46BF" w:rsidRPr="00672A35" w:rsidRDefault="007E46BF" w:rsidP="007E46BF">
            <w:pPr>
              <w:pStyle w:val="NoSpacing"/>
              <w:rPr>
                <w:noProof/>
                <w:lang w:val="en-GB"/>
              </w:rPr>
            </w:pPr>
            <w:r w:rsidRPr="00672A35">
              <w:rPr>
                <w:noProof/>
                <w:lang w:val="en-GB"/>
              </w:rPr>
              <w:t>class Test : public BaseOne {};</w:t>
            </w:r>
          </w:p>
          <w:p w14:paraId="66381D7C" w14:textId="77777777" w:rsidR="007E46BF" w:rsidRPr="00672A35" w:rsidRDefault="007E46BF" w:rsidP="007E46BF">
            <w:pPr>
              <w:pStyle w:val="NoSpacing"/>
              <w:rPr>
                <w:noProof/>
                <w:lang w:val="en-GB"/>
              </w:rPr>
            </w:pPr>
          </w:p>
          <w:p w14:paraId="11D00800" w14:textId="77777777" w:rsidR="007E46BF" w:rsidRPr="00672A35" w:rsidRDefault="007E46BF" w:rsidP="007E46BF">
            <w:pPr>
              <w:pStyle w:val="NoSpacing"/>
              <w:rPr>
                <w:noProof/>
                <w:lang w:val="en-GB"/>
              </w:rPr>
            </w:pPr>
            <w:r w:rsidRPr="00672A35">
              <w:rPr>
                <w:noProof/>
                <w:lang w:val="en-GB"/>
              </w:rPr>
              <w:t>int main(int argc, char **argv) {</w:t>
            </w:r>
          </w:p>
          <w:p w14:paraId="74CF9554" w14:textId="39BEF87E"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The inheritance hierarchy is:</w:t>
            </w:r>
          </w:p>
          <w:p w14:paraId="5AA0B398" w14:textId="00EC8DE4" w:rsidR="007E46BF"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BaseTwo -&gt; BaseOne -&gt; Test</w:t>
            </w:r>
          </w:p>
          <w:p w14:paraId="0E0C185B" w14:textId="77777777" w:rsidR="0003122B" w:rsidRPr="00672A35" w:rsidRDefault="0003122B" w:rsidP="007E46BF">
            <w:pPr>
              <w:pStyle w:val="NoSpacing"/>
              <w:rPr>
                <w:noProof/>
                <w:lang w:val="en-GB"/>
              </w:rPr>
            </w:pPr>
          </w:p>
          <w:p w14:paraId="647C8DAA" w14:textId="3B934516" w:rsidR="0003122B" w:rsidRPr="00672A35" w:rsidRDefault="0003122B" w:rsidP="007E46BF">
            <w:pPr>
              <w:pStyle w:val="NoSpacing"/>
              <w:rPr>
                <w:noProof/>
                <w:lang w:val="en-GB"/>
              </w:rPr>
            </w:pPr>
            <w:r w:rsidRPr="00672A35">
              <w:rPr>
                <w:noProof/>
                <w:lang w:val="en-GB"/>
              </w:rPr>
              <w:t xml:space="preserve">    char const *str = </w:t>
            </w:r>
            <w:r w:rsidR="007E46BF" w:rsidRPr="00672A35">
              <w:rPr>
                <w:noProof/>
                <w:lang w:val="en-GB"/>
              </w:rPr>
              <w:t>pp::TypeInfo&lt;</w:t>
            </w:r>
          </w:p>
          <w:p w14:paraId="386D56EA" w14:textId="1641CC2F" w:rsidR="0003122B" w:rsidRPr="00672A35" w:rsidRDefault="0003122B" w:rsidP="007E46BF">
            <w:pPr>
              <w:pStyle w:val="NoSpacing"/>
              <w:rPr>
                <w:noProof/>
                <w:lang w:val="en-GB"/>
              </w:rPr>
            </w:pPr>
            <w:r w:rsidRPr="00672A35">
              <w:rPr>
                <w:noProof/>
                <w:lang w:val="en-GB"/>
              </w:rPr>
              <w:t xml:space="preserve">                          </w:t>
            </w:r>
            <w:r w:rsidR="007E46BF" w:rsidRPr="00672A35">
              <w:rPr>
                <w:noProof/>
                <w:lang w:val="en-GB"/>
              </w:rPr>
              <w:t>pp::TypeInfo&lt;pp::TypeInfo&lt;Test&gt;::base&gt;::base</w:t>
            </w:r>
          </w:p>
          <w:p w14:paraId="1ECEE45C" w14:textId="1F8DD2FE" w:rsidR="007E46BF" w:rsidRPr="00672A35" w:rsidRDefault="0003122B" w:rsidP="007E46BF">
            <w:pPr>
              <w:pStyle w:val="NoSpacing"/>
              <w:rPr>
                <w:noProof/>
                <w:lang w:val="en-GB"/>
              </w:rPr>
            </w:pPr>
            <w:r w:rsidRPr="00672A35">
              <w:rPr>
                <w:noProof/>
                <w:lang w:val="en-GB"/>
              </w:rPr>
              <w:t xml:space="preserve">                      </w:t>
            </w:r>
            <w:r w:rsidR="007E46BF" w:rsidRPr="00672A35">
              <w:rPr>
                <w:noProof/>
                <w:lang w:val="en-GB"/>
              </w:rPr>
              <w:t>&gt;::name;</w:t>
            </w:r>
          </w:p>
          <w:p w14:paraId="04556229" w14:textId="77777777" w:rsidR="0003122B" w:rsidRPr="00672A35" w:rsidRDefault="007E46BF" w:rsidP="007E46BF">
            <w:pPr>
              <w:pStyle w:val="NoSpacing"/>
              <w:rPr>
                <w:noProof/>
                <w:lang w:val="en-GB"/>
              </w:rPr>
            </w:pPr>
            <w:r w:rsidRPr="00672A35">
              <w:rPr>
                <w:noProof/>
                <w:lang w:val="en-GB"/>
              </w:rPr>
              <w:tab/>
            </w:r>
          </w:p>
          <w:p w14:paraId="11FB44FA" w14:textId="77777777" w:rsidR="0003122B" w:rsidRPr="00672A35" w:rsidRDefault="0003122B" w:rsidP="007E46BF">
            <w:pPr>
              <w:pStyle w:val="NoSpacing"/>
              <w:rPr>
                <w:noProof/>
                <w:color w:val="00B0F0"/>
                <w:lang w:val="en-GB"/>
              </w:rPr>
            </w:pPr>
            <w:r w:rsidRPr="00672A35">
              <w:rPr>
                <w:noProof/>
                <w:color w:val="00B0F0"/>
                <w:lang w:val="en-GB"/>
              </w:rPr>
              <w:t xml:space="preserve">    </w:t>
            </w:r>
            <w:r w:rsidR="007E46BF" w:rsidRPr="00672A35">
              <w:rPr>
                <w:noProof/>
                <w:color w:val="00B0F0"/>
                <w:lang w:val="en-GB"/>
              </w:rPr>
              <w:t>// Prints "BaseTwo"</w:t>
            </w:r>
          </w:p>
          <w:p w14:paraId="6DE70E9F" w14:textId="4ACA80FC" w:rsidR="007E46BF" w:rsidRPr="00672A35" w:rsidRDefault="0003122B" w:rsidP="007E46BF">
            <w:pPr>
              <w:pStyle w:val="NoSpacing"/>
              <w:rPr>
                <w:noProof/>
                <w:lang w:val="en-GB"/>
              </w:rPr>
            </w:pPr>
            <w:r w:rsidRPr="00672A35">
              <w:rPr>
                <w:noProof/>
                <w:color w:val="00B0F0"/>
                <w:lang w:val="en-GB"/>
              </w:rPr>
              <w:t xml:space="preserve">    </w:t>
            </w:r>
            <w:r w:rsidR="007E46BF" w:rsidRPr="00672A35">
              <w:rPr>
                <w:noProof/>
                <w:lang w:val="en-GB"/>
              </w:rPr>
              <w:t>std::cout &lt;&lt; str;</w:t>
            </w:r>
          </w:p>
          <w:p w14:paraId="5428CA7F" w14:textId="77777777" w:rsidR="007E46BF" w:rsidRPr="00672A35" w:rsidRDefault="007E46BF" w:rsidP="007E46BF">
            <w:pPr>
              <w:pStyle w:val="NoSpacing"/>
              <w:rPr>
                <w:noProof/>
                <w:lang w:val="en-GB"/>
              </w:rPr>
            </w:pPr>
          </w:p>
          <w:p w14:paraId="15DA9B2C" w14:textId="77777777" w:rsidR="0003122B" w:rsidRPr="00672A35" w:rsidRDefault="0003122B" w:rsidP="007E46BF">
            <w:pPr>
              <w:pStyle w:val="NoSpacing"/>
              <w:rPr>
                <w:noProof/>
                <w:lang w:val="en-GB"/>
              </w:rPr>
            </w:pPr>
            <w:r w:rsidRPr="00672A35">
              <w:rPr>
                <w:noProof/>
                <w:lang w:val="en-GB"/>
              </w:rPr>
              <w:t xml:space="preserve">    return(0);</w:t>
            </w:r>
          </w:p>
          <w:p w14:paraId="726293F2" w14:textId="7E7F9DE7" w:rsidR="001E1EDD" w:rsidRPr="00672A35" w:rsidRDefault="007E46BF" w:rsidP="00EE1252">
            <w:pPr>
              <w:pStyle w:val="NoSpacing"/>
              <w:keepNext/>
              <w:rPr>
                <w:lang w:val="en-GB"/>
              </w:rPr>
            </w:pPr>
            <w:r w:rsidRPr="00672A35">
              <w:rPr>
                <w:noProof/>
                <w:lang w:val="en-GB"/>
              </w:rPr>
              <w:t>}</w:t>
            </w:r>
          </w:p>
        </w:tc>
      </w:tr>
    </w:tbl>
    <w:p w14:paraId="0AA4AAE3" w14:textId="1B4ADFE2" w:rsidR="001E1EDD" w:rsidRPr="00672A35" w:rsidRDefault="00EE1252" w:rsidP="00DA2FD4">
      <w:pPr>
        <w:pStyle w:val="Caption"/>
        <w:jc w:val="center"/>
        <w:rPr>
          <w:lang w:val="en-GB"/>
        </w:rPr>
      </w:pPr>
      <w:bookmarkStart w:id="57" w:name="_Ref47702565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34</w:t>
      </w:r>
      <w:r w:rsidRPr="00672A35">
        <w:rPr>
          <w:lang w:val="en-GB"/>
        </w:rPr>
        <w:fldChar w:fldCharType="end"/>
      </w:r>
      <w:bookmarkEnd w:id="57"/>
      <w:r w:rsidRPr="00672A35">
        <w:rPr>
          <w:lang w:val="en-GB"/>
        </w:rPr>
        <w:t xml:space="preserve"> - Complicated pp:</w:t>
      </w:r>
      <w:proofErr w:type="gramStart"/>
      <w:r w:rsidRPr="00672A35">
        <w:rPr>
          <w:lang w:val="en-GB"/>
        </w:rPr>
        <w:t>:TypeInfo</w:t>
      </w:r>
      <w:proofErr w:type="gramEnd"/>
      <w:r w:rsidRPr="00672A35">
        <w:rPr>
          <w:lang w:val="en-GB"/>
        </w:rPr>
        <w:t>::base example.</w:t>
      </w:r>
    </w:p>
    <w:p w14:paraId="7901697B" w14:textId="5F9D23F7" w:rsidR="00CC30D3" w:rsidRPr="00672A35" w:rsidRDefault="001A1B98" w:rsidP="000A510C">
      <w:pPr>
        <w:rPr>
          <w:rFonts w:cs="Arial"/>
          <w:lang w:val="en-GB"/>
        </w:rPr>
      </w:pPr>
      <w:r w:rsidRPr="00672A35">
        <w:rPr>
          <w:rFonts w:cs="Arial"/>
          <w:lang w:val="en-GB"/>
        </w:rPr>
        <w:t xml:space="preserve">Making the example </w:t>
      </w:r>
      <w:r w:rsidR="00CC30D3" w:rsidRPr="00672A35">
        <w:rPr>
          <w:rFonts w:cs="Arial"/>
          <w:lang w:val="en-GB"/>
        </w:rPr>
        <w:t xml:space="preserve">in </w:t>
      </w:r>
      <w:r w:rsidR="00104D26" w:rsidRPr="00672A35">
        <w:rPr>
          <w:rFonts w:cs="Arial"/>
          <w:lang w:val="en-GB"/>
        </w:rPr>
        <w:fldChar w:fldCharType="begin"/>
      </w:r>
      <w:r w:rsidR="00104D26" w:rsidRPr="00672A35">
        <w:rPr>
          <w:rFonts w:cs="Arial"/>
          <w:lang w:val="en-GB"/>
        </w:rPr>
        <w:instrText xml:space="preserve"> REF _Ref477025657 \h </w:instrText>
      </w:r>
      <w:r w:rsidR="00104D26" w:rsidRPr="00672A35">
        <w:rPr>
          <w:rFonts w:cs="Arial"/>
          <w:lang w:val="en-GB"/>
        </w:rPr>
      </w:r>
      <w:r w:rsidR="00104D26" w:rsidRPr="00672A35">
        <w:rPr>
          <w:rFonts w:cs="Arial"/>
          <w:lang w:val="en-GB"/>
        </w:rPr>
        <w:fldChar w:fldCharType="separate"/>
      </w:r>
      <w:r w:rsidR="00104D26" w:rsidRPr="00672A35">
        <w:rPr>
          <w:lang w:val="en-GB"/>
        </w:rPr>
        <w:t>Figure 34</w:t>
      </w:r>
      <w:r w:rsidR="00104D26" w:rsidRPr="00672A35">
        <w:rPr>
          <w:rFonts w:cs="Arial"/>
          <w:lang w:val="en-GB"/>
        </w:rPr>
        <w:fldChar w:fldCharType="end"/>
      </w:r>
      <w:r w:rsidR="00104D26" w:rsidRPr="00672A35">
        <w:rPr>
          <w:rFonts w:cs="Arial"/>
          <w:lang w:val="en-GB"/>
        </w:rPr>
        <w:t xml:space="preserve"> </w:t>
      </w:r>
      <w:r w:rsidR="00CC30D3" w:rsidRPr="00672A35">
        <w:rPr>
          <w:rFonts w:cs="Arial"/>
          <w:lang w:val="en-GB"/>
        </w:rPr>
        <w:t>even more generic, we can write a function that will find the highest-level base class of any type and print it.</w:t>
      </w:r>
      <w:r w:rsidR="004D7A2F" w:rsidRPr="00672A35">
        <w:rPr>
          <w:rFonts w:cs="Arial"/>
          <w:lang w:val="en-GB"/>
        </w:rPr>
        <w:t xml:space="preserve"> </w:t>
      </w:r>
      <w:r w:rsidR="004D7A2F" w:rsidRPr="00672A35">
        <w:rPr>
          <w:rFonts w:cs="Arial"/>
          <w:lang w:val="en-GB"/>
        </w:rPr>
        <w:fldChar w:fldCharType="begin"/>
      </w:r>
      <w:r w:rsidR="004D7A2F" w:rsidRPr="00672A35">
        <w:rPr>
          <w:rFonts w:cs="Arial"/>
          <w:lang w:val="en-GB"/>
        </w:rPr>
        <w:instrText xml:space="preserve"> REF _Ref477025679 \h </w:instrText>
      </w:r>
      <w:r w:rsidR="004D7A2F" w:rsidRPr="00672A35">
        <w:rPr>
          <w:rFonts w:cs="Arial"/>
          <w:lang w:val="en-GB"/>
        </w:rPr>
      </w:r>
      <w:r w:rsidR="004D7A2F" w:rsidRPr="00672A35">
        <w:rPr>
          <w:rFonts w:cs="Arial"/>
          <w:lang w:val="en-GB"/>
        </w:rPr>
        <w:fldChar w:fldCharType="separate"/>
      </w:r>
      <w:r w:rsidR="004D7A2F" w:rsidRPr="00672A35">
        <w:rPr>
          <w:lang w:val="en-GB"/>
        </w:rPr>
        <w:t>Figure 35</w:t>
      </w:r>
      <w:r w:rsidR="004D7A2F" w:rsidRPr="00672A35">
        <w:rPr>
          <w:rFonts w:cs="Arial"/>
          <w:lang w:val="en-GB"/>
        </w:rPr>
        <w:fldChar w:fldCharType="end"/>
      </w:r>
      <w:r w:rsidR="00CC30D3" w:rsidRPr="00672A35">
        <w:rPr>
          <w:rFonts w:cs="Arial"/>
          <w:lang w:val="en-GB"/>
        </w:rPr>
        <w:t xml:space="preserve"> demonstrates this. It will keep recursively generating instances of the function </w:t>
      </w:r>
      <w:r w:rsidR="00CC30D3" w:rsidRPr="00672A35">
        <w:rPr>
          <w:rFonts w:cs="Arial"/>
          <w:i/>
          <w:lang w:val="en-GB"/>
        </w:rPr>
        <w:t>chain</w:t>
      </w:r>
      <w:r w:rsidR="00CC30D3" w:rsidRPr="00672A35">
        <w:rPr>
          <w:rFonts w:cs="Arial"/>
          <w:lang w:val="en-GB"/>
        </w:rPr>
        <w:t xml:space="preserve">, until the top-level version is found. We know we’ve reached the top level because the </w:t>
      </w:r>
      <w:r w:rsidR="00CC30D3" w:rsidRPr="00672A35">
        <w:rPr>
          <w:rFonts w:cs="Arial"/>
          <w:i/>
          <w:lang w:val="en-GB"/>
        </w:rPr>
        <w:t>base</w:t>
      </w:r>
      <w:r w:rsidR="00CC30D3" w:rsidRPr="00672A35">
        <w:rPr>
          <w:rFonts w:cs="Arial"/>
          <w:lang w:val="en-GB"/>
        </w:rPr>
        <w:t xml:space="preserve"> type will be </w:t>
      </w:r>
      <w:r w:rsidR="00CC30D3" w:rsidRPr="00672A35">
        <w:rPr>
          <w:rFonts w:cs="Arial"/>
          <w:i/>
          <w:lang w:val="en-GB"/>
        </w:rPr>
        <w:t>void</w:t>
      </w:r>
      <w:r w:rsidR="00CC30D3" w:rsidRPr="00672A35">
        <w:rPr>
          <w:rFonts w:cs="Arial"/>
          <w:lang w:val="en-GB"/>
        </w:rPr>
        <w:t>.</w:t>
      </w:r>
    </w:p>
    <w:p w14:paraId="043AC0FF" w14:textId="77777777" w:rsidR="00CC30D3" w:rsidRDefault="00CC30D3" w:rsidP="000A510C">
      <w:pPr>
        <w:rPr>
          <w:rFonts w:cs="Arial"/>
          <w:lang w:val="en-GB"/>
        </w:rPr>
      </w:pPr>
    </w:p>
    <w:p w14:paraId="53D4B46E" w14:textId="77777777" w:rsidR="004709C2" w:rsidRDefault="004709C2" w:rsidP="000A510C">
      <w:pPr>
        <w:rPr>
          <w:rFonts w:cs="Arial"/>
          <w:lang w:val="en-GB"/>
        </w:rPr>
      </w:pPr>
    </w:p>
    <w:p w14:paraId="221ACDE2" w14:textId="77777777" w:rsidR="004709C2" w:rsidRDefault="004709C2" w:rsidP="000A510C">
      <w:pPr>
        <w:rPr>
          <w:rFonts w:cs="Arial"/>
          <w:lang w:val="en-GB"/>
        </w:rPr>
      </w:pPr>
    </w:p>
    <w:p w14:paraId="79591C7B" w14:textId="77777777" w:rsidR="004709C2" w:rsidRDefault="004709C2" w:rsidP="000A510C">
      <w:pPr>
        <w:rPr>
          <w:rFonts w:cs="Arial"/>
          <w:lang w:val="en-GB"/>
        </w:rPr>
      </w:pPr>
    </w:p>
    <w:p w14:paraId="6AA6A287" w14:textId="77777777" w:rsidR="004709C2" w:rsidRDefault="004709C2" w:rsidP="000A510C">
      <w:pPr>
        <w:rPr>
          <w:rFonts w:cs="Arial"/>
          <w:lang w:val="en-GB"/>
        </w:rPr>
      </w:pPr>
    </w:p>
    <w:p w14:paraId="15B5FB06" w14:textId="77777777" w:rsidR="004709C2" w:rsidRDefault="004709C2" w:rsidP="000A510C">
      <w:pPr>
        <w:rPr>
          <w:rFonts w:cs="Arial"/>
          <w:lang w:val="en-GB"/>
        </w:rPr>
      </w:pPr>
    </w:p>
    <w:p w14:paraId="016BD0D4" w14:textId="77777777" w:rsidR="004709C2" w:rsidRPr="00672A35" w:rsidRDefault="004709C2" w:rsidP="000A510C">
      <w:pPr>
        <w:rPr>
          <w:rFonts w:cs="Arial"/>
          <w:lang w:val="en-GB"/>
        </w:rPr>
      </w:pPr>
    </w:p>
    <w:tbl>
      <w:tblPr>
        <w:tblStyle w:val="TableGrid"/>
        <w:tblW w:w="0" w:type="auto"/>
        <w:tblLook w:val="04A0" w:firstRow="1" w:lastRow="0" w:firstColumn="1" w:lastColumn="0" w:noHBand="0" w:noVBand="1"/>
      </w:tblPr>
      <w:tblGrid>
        <w:gridCol w:w="9350"/>
      </w:tblGrid>
      <w:tr w:rsidR="00CC30D3" w:rsidRPr="00672A35" w14:paraId="2D6A833E" w14:textId="77777777" w:rsidTr="00CC30D3">
        <w:tc>
          <w:tcPr>
            <w:tcW w:w="9350" w:type="dxa"/>
          </w:tcPr>
          <w:p w14:paraId="22F5A257" w14:textId="412CE44B" w:rsidR="00CC30D3" w:rsidRPr="00672A35" w:rsidRDefault="00CC30D3" w:rsidP="00CC30D3">
            <w:pPr>
              <w:pStyle w:val="NoSpacing"/>
              <w:rPr>
                <w:noProof/>
                <w:lang w:val="en-GB"/>
              </w:rPr>
            </w:pPr>
            <w:r w:rsidRPr="00672A35">
              <w:rPr>
                <w:noProof/>
                <w:lang w:val="en-GB"/>
              </w:rPr>
              <w:t>#include "pp_generated/test_code_generated.h"</w:t>
            </w:r>
          </w:p>
          <w:p w14:paraId="44619EA6" w14:textId="77777777" w:rsidR="00CC30D3" w:rsidRPr="00672A35" w:rsidRDefault="00CC30D3" w:rsidP="00CC30D3">
            <w:pPr>
              <w:pStyle w:val="NoSpacing"/>
              <w:rPr>
                <w:noProof/>
                <w:lang w:val="en-GB"/>
              </w:rPr>
            </w:pPr>
            <w:r w:rsidRPr="00672A35">
              <w:rPr>
                <w:noProof/>
                <w:lang w:val="en-GB"/>
              </w:rPr>
              <w:t>#include &lt;iostream&gt;</w:t>
            </w:r>
          </w:p>
          <w:p w14:paraId="7010253C" w14:textId="77777777" w:rsidR="00CC30D3" w:rsidRPr="00672A35" w:rsidRDefault="00CC30D3" w:rsidP="00CC30D3">
            <w:pPr>
              <w:pStyle w:val="NoSpacing"/>
              <w:rPr>
                <w:noProof/>
                <w:lang w:val="en-GB"/>
              </w:rPr>
            </w:pPr>
          </w:p>
          <w:p w14:paraId="36717452" w14:textId="77777777" w:rsidR="00CC30D3" w:rsidRPr="00672A35" w:rsidRDefault="00CC30D3" w:rsidP="00CC30D3">
            <w:pPr>
              <w:pStyle w:val="NoSpacing"/>
              <w:rPr>
                <w:noProof/>
                <w:lang w:val="en-GB"/>
              </w:rPr>
            </w:pPr>
            <w:r w:rsidRPr="00672A35">
              <w:rPr>
                <w:noProof/>
                <w:lang w:val="en-GB"/>
              </w:rPr>
              <w:t>class BaseTwo {};</w:t>
            </w:r>
          </w:p>
          <w:p w14:paraId="39883BA4" w14:textId="77777777" w:rsidR="00CC30D3" w:rsidRPr="00672A35" w:rsidRDefault="00CC30D3" w:rsidP="00CC30D3">
            <w:pPr>
              <w:pStyle w:val="NoSpacing"/>
              <w:rPr>
                <w:noProof/>
                <w:lang w:val="en-GB"/>
              </w:rPr>
            </w:pPr>
            <w:r w:rsidRPr="00672A35">
              <w:rPr>
                <w:noProof/>
                <w:lang w:val="en-GB"/>
              </w:rPr>
              <w:t>class BaseOne : public BaseTwo {};</w:t>
            </w:r>
          </w:p>
          <w:p w14:paraId="3A64D1DA" w14:textId="77777777" w:rsidR="00CC30D3" w:rsidRPr="00672A35" w:rsidRDefault="00CC30D3" w:rsidP="00CC30D3">
            <w:pPr>
              <w:pStyle w:val="NoSpacing"/>
              <w:rPr>
                <w:noProof/>
                <w:lang w:val="en-GB"/>
              </w:rPr>
            </w:pPr>
          </w:p>
          <w:p w14:paraId="48D378C7" w14:textId="77777777" w:rsidR="00CC30D3" w:rsidRPr="00672A35" w:rsidRDefault="00CC30D3" w:rsidP="00CC30D3">
            <w:pPr>
              <w:pStyle w:val="NoSpacing"/>
              <w:rPr>
                <w:noProof/>
                <w:lang w:val="en-GB"/>
              </w:rPr>
            </w:pPr>
            <w:r w:rsidRPr="00672A35">
              <w:rPr>
                <w:noProof/>
                <w:lang w:val="en-GB"/>
              </w:rPr>
              <w:t>class Test : public BaseOne {};</w:t>
            </w:r>
          </w:p>
          <w:p w14:paraId="73CD494D" w14:textId="77777777" w:rsidR="00CC30D3" w:rsidRPr="00672A35" w:rsidRDefault="00CC30D3" w:rsidP="00CC30D3">
            <w:pPr>
              <w:pStyle w:val="NoSpacing"/>
              <w:rPr>
                <w:noProof/>
                <w:lang w:val="en-GB"/>
              </w:rPr>
            </w:pPr>
          </w:p>
          <w:p w14:paraId="0D7AF59B" w14:textId="77777777" w:rsidR="00C065C3" w:rsidRPr="00672A35" w:rsidRDefault="002F3827" w:rsidP="00CC30D3">
            <w:pPr>
              <w:pStyle w:val="NoSpacing"/>
              <w:rPr>
                <w:noProof/>
                <w:color w:val="00B0F0"/>
                <w:lang w:val="en-GB"/>
              </w:rPr>
            </w:pPr>
            <w:r w:rsidRPr="00672A35">
              <w:rPr>
                <w:noProof/>
                <w:color w:val="00B0F0"/>
                <w:lang w:val="en-GB"/>
              </w:rPr>
              <w:t>// Generic function, which will go up any inheritance “chain”</w:t>
            </w:r>
            <w:r w:rsidR="00C065C3" w:rsidRPr="00672A35">
              <w:rPr>
                <w:noProof/>
                <w:color w:val="00B0F0"/>
                <w:lang w:val="en-GB"/>
              </w:rPr>
              <w:t xml:space="preserve"> and will print</w:t>
            </w:r>
          </w:p>
          <w:p w14:paraId="70ED29A0" w14:textId="723EF8CB" w:rsidR="002F3827" w:rsidRPr="00672A35" w:rsidRDefault="00C065C3" w:rsidP="00CC30D3">
            <w:pPr>
              <w:pStyle w:val="NoSpacing"/>
              <w:rPr>
                <w:noProof/>
                <w:color w:val="00B0F0"/>
                <w:lang w:val="en-GB"/>
              </w:rPr>
            </w:pPr>
            <w:r w:rsidRPr="00672A35">
              <w:rPr>
                <w:noProof/>
                <w:color w:val="00B0F0"/>
                <w:lang w:val="en-GB"/>
              </w:rPr>
              <w:t xml:space="preserve">// </w:t>
            </w:r>
            <w:r w:rsidR="002F3827" w:rsidRPr="00672A35">
              <w:rPr>
                <w:noProof/>
                <w:color w:val="00B0F0"/>
                <w:lang w:val="en-GB"/>
              </w:rPr>
              <w:t>out the top-most member.</w:t>
            </w:r>
          </w:p>
          <w:p w14:paraId="2581F51A" w14:textId="77777777" w:rsidR="00CC30D3" w:rsidRPr="00672A35" w:rsidRDefault="00CC30D3" w:rsidP="00CC30D3">
            <w:pPr>
              <w:pStyle w:val="NoSpacing"/>
              <w:rPr>
                <w:noProof/>
                <w:lang w:val="en-GB"/>
              </w:rPr>
            </w:pPr>
            <w:r w:rsidRPr="00672A35">
              <w:rPr>
                <w:noProof/>
                <w:lang w:val="en-GB"/>
              </w:rPr>
              <w:t>template&lt;typename T&gt;void chain() {</w:t>
            </w:r>
          </w:p>
          <w:p w14:paraId="05A4B01B" w14:textId="77777777" w:rsidR="00CC30D3" w:rsidRPr="00672A35" w:rsidRDefault="00CC30D3" w:rsidP="00CC30D3">
            <w:pPr>
              <w:pStyle w:val="NoSpacing"/>
              <w:rPr>
                <w:noProof/>
                <w:lang w:val="en-GB"/>
              </w:rPr>
            </w:pPr>
            <w:r w:rsidRPr="00672A35">
              <w:rPr>
                <w:noProof/>
                <w:lang w:val="en-GB"/>
              </w:rPr>
              <w:t xml:space="preserve">    if(pp::type_compare(pp::TypeInfo&lt;T&gt;::base, void)) {</w:t>
            </w:r>
          </w:p>
          <w:p w14:paraId="1A049E21" w14:textId="77777777" w:rsidR="00CC30D3" w:rsidRPr="00672A35" w:rsidRDefault="00CC30D3" w:rsidP="00CC30D3">
            <w:pPr>
              <w:pStyle w:val="NoSpacing"/>
              <w:rPr>
                <w:noProof/>
                <w:lang w:val="en-GB"/>
              </w:rPr>
            </w:pPr>
            <w:r w:rsidRPr="00672A35">
              <w:rPr>
                <w:noProof/>
                <w:lang w:val="en-GB"/>
              </w:rPr>
              <w:t xml:space="preserve">        std::cout &lt;&lt; "The most base classes type is " &lt;&lt;</w:t>
            </w:r>
          </w:p>
          <w:p w14:paraId="3E3312CF" w14:textId="77777777" w:rsidR="00CC30D3" w:rsidRPr="00672A35" w:rsidRDefault="00CC30D3" w:rsidP="00CC30D3">
            <w:pPr>
              <w:pStyle w:val="NoSpacing"/>
              <w:rPr>
                <w:noProof/>
                <w:lang w:val="en-GB"/>
              </w:rPr>
            </w:pPr>
            <w:r w:rsidRPr="00672A35">
              <w:rPr>
                <w:noProof/>
                <w:lang w:val="en-GB"/>
              </w:rPr>
              <w:t xml:space="preserve">                  pp::TypeInfo&lt;T&gt;::name &lt;&lt; std::endl;</w:t>
            </w:r>
          </w:p>
          <w:p w14:paraId="4865593A" w14:textId="77777777" w:rsidR="00CC30D3" w:rsidRPr="00672A35" w:rsidRDefault="00CC30D3" w:rsidP="00CC30D3">
            <w:pPr>
              <w:pStyle w:val="NoSpacing"/>
              <w:rPr>
                <w:noProof/>
                <w:lang w:val="en-GB"/>
              </w:rPr>
            </w:pPr>
            <w:r w:rsidRPr="00672A35">
              <w:rPr>
                <w:noProof/>
                <w:lang w:val="en-GB"/>
              </w:rPr>
              <w:t xml:space="preserve">    } else {</w:t>
            </w:r>
          </w:p>
          <w:p w14:paraId="731CF197" w14:textId="77777777" w:rsidR="00CC30D3" w:rsidRPr="00672A35" w:rsidRDefault="00CC30D3" w:rsidP="00CC30D3">
            <w:pPr>
              <w:pStyle w:val="NoSpacing"/>
              <w:rPr>
                <w:noProof/>
                <w:lang w:val="en-GB"/>
              </w:rPr>
            </w:pPr>
            <w:r w:rsidRPr="00672A35">
              <w:rPr>
                <w:noProof/>
                <w:lang w:val="en-GB"/>
              </w:rPr>
              <w:t xml:space="preserve">        chain&lt;pp::TypeInfo&lt;T&gt;::base&gt;();</w:t>
            </w:r>
          </w:p>
          <w:p w14:paraId="386D20CC" w14:textId="77777777" w:rsidR="00CC30D3" w:rsidRPr="00672A35" w:rsidRDefault="00CC30D3" w:rsidP="00CC30D3">
            <w:pPr>
              <w:pStyle w:val="NoSpacing"/>
              <w:rPr>
                <w:noProof/>
                <w:lang w:val="en-GB"/>
              </w:rPr>
            </w:pPr>
            <w:r w:rsidRPr="00672A35">
              <w:rPr>
                <w:noProof/>
                <w:lang w:val="en-GB"/>
              </w:rPr>
              <w:t xml:space="preserve">    }</w:t>
            </w:r>
          </w:p>
          <w:p w14:paraId="4D8FFE29" w14:textId="77777777" w:rsidR="00CC30D3" w:rsidRPr="00672A35" w:rsidRDefault="00CC30D3" w:rsidP="00CC30D3">
            <w:pPr>
              <w:pStyle w:val="NoSpacing"/>
              <w:rPr>
                <w:noProof/>
                <w:lang w:val="en-GB"/>
              </w:rPr>
            </w:pPr>
            <w:r w:rsidRPr="00672A35">
              <w:rPr>
                <w:noProof/>
                <w:lang w:val="en-GB"/>
              </w:rPr>
              <w:t>}</w:t>
            </w:r>
          </w:p>
          <w:p w14:paraId="281652BF" w14:textId="77777777" w:rsidR="00CC30D3" w:rsidRPr="00672A35" w:rsidRDefault="00CC30D3" w:rsidP="00CC30D3">
            <w:pPr>
              <w:pStyle w:val="NoSpacing"/>
              <w:rPr>
                <w:noProof/>
                <w:lang w:val="en-GB"/>
              </w:rPr>
            </w:pPr>
          </w:p>
          <w:p w14:paraId="78ECB8C8" w14:textId="72DE8BBD" w:rsidR="00CC30D3" w:rsidRPr="00672A35" w:rsidRDefault="00CC30D3" w:rsidP="00CC30D3">
            <w:pPr>
              <w:pStyle w:val="NoSpacing"/>
              <w:rPr>
                <w:noProof/>
                <w:color w:val="00B0F0"/>
                <w:lang w:val="en-GB"/>
              </w:rPr>
            </w:pPr>
            <w:r w:rsidRPr="00672A35">
              <w:rPr>
                <w:noProof/>
                <w:color w:val="00B0F0"/>
                <w:lang w:val="en-GB"/>
              </w:rPr>
              <w:t>// Need to specialize for “void”, so we know when we’ve reached the top of</w:t>
            </w:r>
          </w:p>
          <w:p w14:paraId="5EA3B5EA" w14:textId="0DE162E6" w:rsidR="00CC30D3" w:rsidRPr="00672A35" w:rsidRDefault="00CC30D3" w:rsidP="00CC30D3">
            <w:pPr>
              <w:pStyle w:val="NoSpacing"/>
              <w:rPr>
                <w:noProof/>
                <w:color w:val="00B0F0"/>
                <w:lang w:val="en-GB"/>
              </w:rPr>
            </w:pPr>
            <w:r w:rsidRPr="00672A35">
              <w:rPr>
                <w:noProof/>
                <w:color w:val="00B0F0"/>
                <w:lang w:val="en-GB"/>
              </w:rPr>
              <w:t>// the inheritance hierarchy.</w:t>
            </w:r>
          </w:p>
          <w:p w14:paraId="7B7139C8" w14:textId="77777777" w:rsidR="00CC30D3" w:rsidRPr="00672A35" w:rsidRDefault="00CC30D3" w:rsidP="00CC30D3">
            <w:pPr>
              <w:pStyle w:val="NoSpacing"/>
              <w:rPr>
                <w:noProof/>
                <w:lang w:val="en-GB"/>
              </w:rPr>
            </w:pPr>
            <w:r w:rsidRPr="00672A35">
              <w:rPr>
                <w:noProof/>
                <w:lang w:val="en-GB"/>
              </w:rPr>
              <w:t>template&lt;&gt;void chain&lt;void&gt;() {}</w:t>
            </w:r>
          </w:p>
          <w:p w14:paraId="41C2AA0A" w14:textId="77777777" w:rsidR="00CC30D3" w:rsidRPr="00672A35" w:rsidRDefault="00CC30D3" w:rsidP="00CC30D3">
            <w:pPr>
              <w:pStyle w:val="NoSpacing"/>
              <w:rPr>
                <w:noProof/>
                <w:lang w:val="en-GB"/>
              </w:rPr>
            </w:pPr>
          </w:p>
          <w:p w14:paraId="64020930" w14:textId="77777777" w:rsidR="00CC30D3" w:rsidRPr="00672A35" w:rsidRDefault="00CC30D3" w:rsidP="00CC30D3">
            <w:pPr>
              <w:pStyle w:val="NoSpacing"/>
              <w:rPr>
                <w:noProof/>
                <w:lang w:val="en-GB"/>
              </w:rPr>
            </w:pPr>
            <w:r w:rsidRPr="00672A35">
              <w:rPr>
                <w:noProof/>
                <w:lang w:val="en-GB"/>
              </w:rPr>
              <w:t>int main(int argc, char **argv) {</w:t>
            </w:r>
          </w:p>
          <w:p w14:paraId="3D27622F" w14:textId="77777777" w:rsidR="00CC30D3" w:rsidRPr="00672A35" w:rsidRDefault="00CC30D3" w:rsidP="00CC30D3">
            <w:pPr>
              <w:pStyle w:val="NoSpacing"/>
              <w:rPr>
                <w:noProof/>
                <w:color w:val="00B0F0"/>
                <w:lang w:val="en-GB"/>
              </w:rPr>
            </w:pPr>
            <w:r w:rsidRPr="00672A35">
              <w:rPr>
                <w:noProof/>
                <w:lang w:val="en-GB"/>
              </w:rPr>
              <w:t xml:space="preserve">    chain&lt;Test&gt;();    </w:t>
            </w:r>
            <w:r w:rsidRPr="00672A35">
              <w:rPr>
                <w:noProof/>
                <w:color w:val="00B0F0"/>
                <w:lang w:val="en-GB"/>
              </w:rPr>
              <w:t>// Prints “BaseTwo”.</w:t>
            </w:r>
          </w:p>
          <w:p w14:paraId="2AEE868F" w14:textId="77777777" w:rsidR="00CC30D3" w:rsidRPr="00672A35" w:rsidRDefault="00CC30D3" w:rsidP="00CC30D3">
            <w:pPr>
              <w:pStyle w:val="NoSpacing"/>
              <w:rPr>
                <w:noProof/>
                <w:color w:val="00B0F0"/>
                <w:lang w:val="en-GB"/>
              </w:rPr>
            </w:pPr>
            <w:r w:rsidRPr="00672A35">
              <w:rPr>
                <w:noProof/>
                <w:lang w:val="en-GB"/>
              </w:rPr>
              <w:t xml:space="preserve">    chain&lt;BaseOne&gt;(); </w:t>
            </w:r>
            <w:r w:rsidRPr="00672A35">
              <w:rPr>
                <w:noProof/>
                <w:color w:val="00B0F0"/>
                <w:lang w:val="en-GB"/>
              </w:rPr>
              <w:t>// Prints “BaseTwo”.</w:t>
            </w:r>
          </w:p>
          <w:p w14:paraId="121C13B4" w14:textId="5CEC41D7" w:rsidR="00C065C3" w:rsidRPr="00672A35" w:rsidRDefault="00C065C3" w:rsidP="00CC30D3">
            <w:pPr>
              <w:pStyle w:val="NoSpacing"/>
              <w:rPr>
                <w:noProof/>
                <w:color w:val="00B0F0"/>
                <w:lang w:val="en-GB"/>
              </w:rPr>
            </w:pPr>
            <w:r w:rsidRPr="00672A35">
              <w:rPr>
                <w:noProof/>
                <w:lang w:val="en-GB"/>
              </w:rPr>
              <w:t xml:space="preserve">    chain&lt;BaseTwo&gt;(); </w:t>
            </w:r>
            <w:r w:rsidRPr="00672A35">
              <w:rPr>
                <w:noProof/>
                <w:color w:val="00B0F0"/>
                <w:lang w:val="en-GB"/>
              </w:rPr>
              <w:t>// Prints “BaseTwo”.</w:t>
            </w:r>
          </w:p>
          <w:p w14:paraId="1BACDB7E" w14:textId="77777777" w:rsidR="00CC30D3" w:rsidRPr="00672A35" w:rsidRDefault="00CC30D3" w:rsidP="00CC30D3">
            <w:pPr>
              <w:pStyle w:val="NoSpacing"/>
              <w:rPr>
                <w:noProof/>
                <w:lang w:val="en-GB"/>
              </w:rPr>
            </w:pPr>
          </w:p>
          <w:p w14:paraId="516D2573" w14:textId="77777777" w:rsidR="00CC30D3" w:rsidRPr="00672A35" w:rsidRDefault="00CC30D3" w:rsidP="00CC30D3">
            <w:pPr>
              <w:pStyle w:val="NoSpacing"/>
              <w:rPr>
                <w:noProof/>
                <w:lang w:val="en-GB"/>
              </w:rPr>
            </w:pPr>
            <w:r w:rsidRPr="00672A35">
              <w:rPr>
                <w:noProof/>
                <w:lang w:val="en-GB"/>
              </w:rPr>
              <w:t xml:space="preserve">    return(0);</w:t>
            </w:r>
          </w:p>
          <w:p w14:paraId="1A078448" w14:textId="63427ADA" w:rsidR="00CC30D3" w:rsidRPr="00672A35" w:rsidRDefault="00CC30D3" w:rsidP="00EE1252">
            <w:pPr>
              <w:pStyle w:val="NoSpacing"/>
              <w:keepNext/>
              <w:rPr>
                <w:lang w:val="en-GB"/>
              </w:rPr>
            </w:pPr>
            <w:r w:rsidRPr="00672A35">
              <w:rPr>
                <w:noProof/>
                <w:lang w:val="en-GB"/>
              </w:rPr>
              <w:t>}</w:t>
            </w:r>
          </w:p>
        </w:tc>
      </w:tr>
    </w:tbl>
    <w:p w14:paraId="4BAB9DCC" w14:textId="2C0AA922" w:rsidR="001A1B98" w:rsidRPr="00672A35" w:rsidRDefault="00EE1252" w:rsidP="00DA2FD4">
      <w:pPr>
        <w:pStyle w:val="Caption"/>
        <w:jc w:val="center"/>
        <w:rPr>
          <w:rFonts w:cs="Arial"/>
          <w:lang w:val="en-GB"/>
        </w:rPr>
      </w:pPr>
      <w:bookmarkStart w:id="58" w:name="_Ref47702567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35</w:t>
      </w:r>
      <w:r w:rsidRPr="00672A35">
        <w:rPr>
          <w:lang w:val="en-GB"/>
        </w:rPr>
        <w:fldChar w:fldCharType="end"/>
      </w:r>
      <w:bookmarkEnd w:id="58"/>
      <w:r w:rsidRPr="00672A35">
        <w:rPr>
          <w:lang w:val="en-GB"/>
        </w:rPr>
        <w:t xml:space="preserve"> - Generic pp:</w:t>
      </w:r>
      <w:proofErr w:type="gramStart"/>
      <w:r w:rsidRPr="00672A35">
        <w:rPr>
          <w:lang w:val="en-GB"/>
        </w:rPr>
        <w:t>:TypeInfo</w:t>
      </w:r>
      <w:proofErr w:type="gramEnd"/>
      <w:r w:rsidRPr="00672A35">
        <w:rPr>
          <w:lang w:val="en-GB"/>
        </w:rPr>
        <w:t>::base example.</w:t>
      </w:r>
    </w:p>
    <w:p w14:paraId="3B81964C" w14:textId="1C8587CC" w:rsidR="003C1084" w:rsidRPr="00672A35" w:rsidRDefault="00C065C3" w:rsidP="00BB6ED6">
      <w:pPr>
        <w:rPr>
          <w:rFonts w:cs="Arial"/>
          <w:lang w:val="en-GB"/>
        </w:rPr>
      </w:pPr>
      <w:r w:rsidRPr="00672A35">
        <w:rPr>
          <w:rFonts w:cs="Arial"/>
          <w:lang w:val="en-GB"/>
        </w:rPr>
        <w:t xml:space="preserve">A lot of the </w:t>
      </w:r>
      <w:r w:rsidR="003C1084" w:rsidRPr="00672A35">
        <w:rPr>
          <w:rFonts w:cs="Arial"/>
          <w:lang w:val="en-GB"/>
        </w:rPr>
        <w:t xml:space="preserve">code </w:t>
      </w:r>
      <w:r w:rsidRPr="00672A35">
        <w:rPr>
          <w:rFonts w:cs="Arial"/>
          <w:lang w:val="en-GB"/>
        </w:rPr>
        <w:t xml:space="preserve">for </w:t>
      </w:r>
      <w:r w:rsidRPr="00672A35">
        <w:rPr>
          <w:rFonts w:cs="Arial"/>
          <w:i/>
          <w:lang w:val="en-GB"/>
        </w:rPr>
        <w:t>pp</w:t>
      </w:r>
      <w:r w:rsidRPr="00672A35">
        <w:rPr>
          <w:rFonts w:cs="Arial"/>
          <w:lang w:val="en-GB"/>
        </w:rPr>
        <w:t xml:space="preserve">::TypeInfo </w:t>
      </w:r>
      <w:r w:rsidR="003C1084" w:rsidRPr="00672A35">
        <w:rPr>
          <w:rFonts w:cs="Arial"/>
          <w:lang w:val="en-GB"/>
        </w:rPr>
        <w:t xml:space="preserve">can also work hand-in-hand with the </w:t>
      </w:r>
      <w:r w:rsidR="003C1084" w:rsidRPr="00672A35">
        <w:rPr>
          <w:rFonts w:cs="Arial"/>
          <w:i/>
          <w:lang w:val="en-GB"/>
        </w:rPr>
        <w:t>type_traits</w:t>
      </w:r>
      <w:r w:rsidR="003C1084" w:rsidRPr="00672A35">
        <w:rPr>
          <w:rFonts w:cs="Arial"/>
          <w:lang w:val="en-GB"/>
        </w:rPr>
        <w:t xml:space="preserve"> library. </w:t>
      </w:r>
      <w:r w:rsidR="00B13668" w:rsidRPr="00672A35">
        <w:rPr>
          <w:rFonts w:cs="Arial"/>
          <w:lang w:val="en-GB"/>
        </w:rPr>
        <w:fldChar w:fldCharType="begin"/>
      </w:r>
      <w:r w:rsidR="00B13668" w:rsidRPr="00672A35">
        <w:rPr>
          <w:rFonts w:cs="Arial"/>
          <w:lang w:val="en-GB"/>
        </w:rPr>
        <w:instrText xml:space="preserve"> REF _Ref477025693 \h </w:instrText>
      </w:r>
      <w:r w:rsidR="00B13668" w:rsidRPr="00672A35">
        <w:rPr>
          <w:rFonts w:cs="Arial"/>
          <w:lang w:val="en-GB"/>
        </w:rPr>
      </w:r>
      <w:r w:rsidR="00B13668" w:rsidRPr="00672A35">
        <w:rPr>
          <w:rFonts w:cs="Arial"/>
          <w:lang w:val="en-GB"/>
        </w:rPr>
        <w:fldChar w:fldCharType="separate"/>
      </w:r>
      <w:r w:rsidR="00B13668" w:rsidRPr="00672A35">
        <w:rPr>
          <w:lang w:val="en-GB"/>
        </w:rPr>
        <w:t>Figure 36</w:t>
      </w:r>
      <w:r w:rsidR="00B13668" w:rsidRPr="00672A35">
        <w:rPr>
          <w:rFonts w:cs="Arial"/>
          <w:lang w:val="en-GB"/>
        </w:rPr>
        <w:fldChar w:fldCharType="end"/>
      </w:r>
      <w:r w:rsidR="00B13668" w:rsidRPr="00672A35">
        <w:rPr>
          <w:rFonts w:cs="Arial"/>
          <w:lang w:val="en-GB"/>
        </w:rPr>
        <w:t xml:space="preserve"> </w:t>
      </w:r>
      <w:r w:rsidR="003C1084" w:rsidRPr="00672A35">
        <w:rPr>
          <w:rFonts w:cs="Arial"/>
          <w:lang w:val="en-GB"/>
        </w:rPr>
        <w:t xml:space="preserve">shows an example of getting the base class using </w:t>
      </w:r>
      <w:r w:rsidR="003C1084" w:rsidRPr="00672A35">
        <w:rPr>
          <w:rFonts w:cs="Arial"/>
          <w:i/>
          <w:lang w:val="en-GB"/>
        </w:rPr>
        <w:t>pp::TypeInfo</w:t>
      </w:r>
      <w:r w:rsidR="003C1084" w:rsidRPr="00672A35">
        <w:rPr>
          <w:rFonts w:cs="Arial"/>
          <w:lang w:val="en-GB"/>
        </w:rPr>
        <w:t xml:space="preserve">, but statically asserting it using type traits </w:t>
      </w:r>
      <w:r w:rsidR="003C1084" w:rsidRPr="00672A35">
        <w:rPr>
          <w:rFonts w:cs="Arial"/>
          <w:i/>
          <w:lang w:val="en-GB"/>
        </w:rPr>
        <w:t>std::is_base_of</w:t>
      </w:r>
      <w:r w:rsidR="003C1084" w:rsidRPr="00672A35">
        <w:rPr>
          <w:rFonts w:cs="Arial"/>
          <w:lang w:val="en-GB"/>
        </w:rPr>
        <w:t>.</w:t>
      </w:r>
    </w:p>
    <w:p w14:paraId="6772F4A4" w14:textId="77777777" w:rsidR="003C1084" w:rsidRPr="00672A35" w:rsidRDefault="003C1084" w:rsidP="00BB6ED6">
      <w:pPr>
        <w:rPr>
          <w:rFonts w:cs="Arial"/>
          <w:lang w:val="en-GB"/>
        </w:rPr>
      </w:pPr>
    </w:p>
    <w:tbl>
      <w:tblPr>
        <w:tblStyle w:val="TableGrid"/>
        <w:tblW w:w="0" w:type="auto"/>
        <w:tblLook w:val="04A0" w:firstRow="1" w:lastRow="0" w:firstColumn="1" w:lastColumn="0" w:noHBand="0" w:noVBand="1"/>
      </w:tblPr>
      <w:tblGrid>
        <w:gridCol w:w="9350"/>
      </w:tblGrid>
      <w:tr w:rsidR="003C1084" w:rsidRPr="00672A35" w14:paraId="42CBA2B9" w14:textId="77777777" w:rsidTr="003C1084">
        <w:tc>
          <w:tcPr>
            <w:tcW w:w="9350" w:type="dxa"/>
          </w:tcPr>
          <w:p w14:paraId="3D7981AC" w14:textId="77777777" w:rsidR="003C1084" w:rsidRPr="00672A35" w:rsidRDefault="003C1084" w:rsidP="003C1084">
            <w:pPr>
              <w:pStyle w:val="NoSpacing"/>
              <w:rPr>
                <w:noProof/>
                <w:lang w:val="en-GB"/>
              </w:rPr>
            </w:pPr>
            <w:r w:rsidRPr="00672A35">
              <w:rPr>
                <w:noProof/>
                <w:lang w:val="en-GB"/>
              </w:rPr>
              <w:t>#include "pp_generated/test_code_generated.h"</w:t>
            </w:r>
          </w:p>
          <w:p w14:paraId="797065F1" w14:textId="77777777" w:rsidR="003C1084" w:rsidRPr="00672A35" w:rsidRDefault="003C1084" w:rsidP="003C1084">
            <w:pPr>
              <w:pStyle w:val="NoSpacing"/>
              <w:rPr>
                <w:noProof/>
                <w:lang w:val="en-GB"/>
              </w:rPr>
            </w:pPr>
            <w:r w:rsidRPr="00672A35">
              <w:rPr>
                <w:noProof/>
                <w:lang w:val="en-GB"/>
              </w:rPr>
              <w:t>#include &lt;type_traits&gt;</w:t>
            </w:r>
          </w:p>
          <w:p w14:paraId="6803D32C" w14:textId="77777777" w:rsidR="003C1084" w:rsidRPr="00672A35" w:rsidRDefault="003C1084" w:rsidP="003C1084">
            <w:pPr>
              <w:pStyle w:val="NoSpacing"/>
              <w:rPr>
                <w:noProof/>
                <w:lang w:val="en-GB"/>
              </w:rPr>
            </w:pPr>
          </w:p>
          <w:p w14:paraId="75C92C4D" w14:textId="77777777" w:rsidR="003C1084" w:rsidRPr="00672A35" w:rsidRDefault="003C1084" w:rsidP="003C1084">
            <w:pPr>
              <w:pStyle w:val="NoSpacing"/>
              <w:rPr>
                <w:noProof/>
                <w:lang w:val="en-GB"/>
              </w:rPr>
            </w:pPr>
            <w:r w:rsidRPr="00672A35">
              <w:rPr>
                <w:noProof/>
                <w:lang w:val="en-GB"/>
              </w:rPr>
              <w:t>class Base {};</w:t>
            </w:r>
          </w:p>
          <w:p w14:paraId="41B586B3" w14:textId="77777777" w:rsidR="003C1084" w:rsidRPr="00672A35" w:rsidRDefault="003C1084" w:rsidP="003C1084">
            <w:pPr>
              <w:pStyle w:val="NoSpacing"/>
              <w:rPr>
                <w:noProof/>
                <w:lang w:val="en-GB"/>
              </w:rPr>
            </w:pPr>
            <w:r w:rsidRPr="00672A35">
              <w:rPr>
                <w:noProof/>
                <w:lang w:val="en-GB"/>
              </w:rPr>
              <w:t>class Test : public Base {};</w:t>
            </w:r>
          </w:p>
          <w:p w14:paraId="6BFD5D43" w14:textId="77777777" w:rsidR="003C1084" w:rsidRPr="00672A35" w:rsidRDefault="003C1084" w:rsidP="003C1084">
            <w:pPr>
              <w:pStyle w:val="NoSpacing"/>
              <w:rPr>
                <w:noProof/>
                <w:lang w:val="en-GB"/>
              </w:rPr>
            </w:pPr>
          </w:p>
          <w:p w14:paraId="71EFC42E" w14:textId="77777777" w:rsidR="003C1084" w:rsidRPr="00672A35" w:rsidRDefault="003C1084" w:rsidP="003C1084">
            <w:pPr>
              <w:pStyle w:val="NoSpacing"/>
              <w:rPr>
                <w:noProof/>
                <w:lang w:val="en-GB"/>
              </w:rPr>
            </w:pPr>
            <w:r w:rsidRPr="00672A35">
              <w:rPr>
                <w:noProof/>
                <w:lang w:val="en-GB"/>
              </w:rPr>
              <w:t>int main(int argc, char **argv) {</w:t>
            </w:r>
          </w:p>
          <w:p w14:paraId="164607D5" w14:textId="77777777" w:rsidR="003C1084" w:rsidRPr="00672A35" w:rsidRDefault="003C1084" w:rsidP="003C1084">
            <w:pPr>
              <w:pStyle w:val="NoSpacing"/>
              <w:rPr>
                <w:noProof/>
                <w:lang w:val="en-GB"/>
              </w:rPr>
            </w:pPr>
            <w:r w:rsidRPr="00672A35">
              <w:rPr>
                <w:noProof/>
                <w:lang w:val="en-GB"/>
              </w:rPr>
              <w:t xml:space="preserve">    static_assert(std::is_base_of&lt;pp::TypeInfo&lt;Test&gt;::base, Base&gt;::value,</w:t>
            </w:r>
          </w:p>
          <w:p w14:paraId="17A7383E" w14:textId="77777777" w:rsidR="003C1084" w:rsidRPr="00672A35" w:rsidRDefault="003C1084" w:rsidP="003C1084">
            <w:pPr>
              <w:pStyle w:val="NoSpacing"/>
              <w:rPr>
                <w:noProof/>
                <w:lang w:val="en-GB"/>
              </w:rPr>
            </w:pPr>
            <w:r w:rsidRPr="00672A35">
              <w:rPr>
                <w:noProof/>
                <w:lang w:val="en-GB"/>
              </w:rPr>
              <w:t xml:space="preserve">                  "This assert will not get thrown, because Base is the "</w:t>
            </w:r>
          </w:p>
          <w:p w14:paraId="05256F67" w14:textId="77777777" w:rsidR="003C1084" w:rsidRPr="00672A35" w:rsidRDefault="003C1084" w:rsidP="003C1084">
            <w:pPr>
              <w:pStyle w:val="NoSpacing"/>
              <w:rPr>
                <w:noProof/>
                <w:lang w:val="en-GB"/>
              </w:rPr>
            </w:pPr>
            <w:r w:rsidRPr="00672A35">
              <w:rPr>
                <w:noProof/>
                <w:lang w:val="en-GB"/>
              </w:rPr>
              <w:t xml:space="preserve">                  "base class of Test");</w:t>
            </w:r>
          </w:p>
          <w:p w14:paraId="082F83D6" w14:textId="77777777" w:rsidR="003C1084" w:rsidRPr="00672A35" w:rsidRDefault="003C1084" w:rsidP="003C1084">
            <w:pPr>
              <w:pStyle w:val="NoSpacing"/>
              <w:rPr>
                <w:noProof/>
                <w:lang w:val="en-GB"/>
              </w:rPr>
            </w:pPr>
          </w:p>
          <w:p w14:paraId="21E14BD0" w14:textId="77777777" w:rsidR="003C1084" w:rsidRPr="00672A35" w:rsidRDefault="003C1084" w:rsidP="003C1084">
            <w:pPr>
              <w:pStyle w:val="NoSpacing"/>
              <w:rPr>
                <w:noProof/>
                <w:lang w:val="en-GB"/>
              </w:rPr>
            </w:pPr>
            <w:r w:rsidRPr="00672A35">
              <w:rPr>
                <w:noProof/>
                <w:lang w:val="en-GB"/>
              </w:rPr>
              <w:t xml:space="preserve">    return(0);</w:t>
            </w:r>
          </w:p>
          <w:p w14:paraId="03B7F200" w14:textId="5B261E56" w:rsidR="003C1084" w:rsidRPr="00672A35" w:rsidRDefault="003C1084" w:rsidP="00EE1252">
            <w:pPr>
              <w:pStyle w:val="NoSpacing"/>
              <w:keepNext/>
              <w:rPr>
                <w:lang w:val="en-GB"/>
              </w:rPr>
            </w:pPr>
            <w:r w:rsidRPr="00672A35">
              <w:rPr>
                <w:noProof/>
                <w:lang w:val="en-GB"/>
              </w:rPr>
              <w:t>}</w:t>
            </w:r>
          </w:p>
        </w:tc>
      </w:tr>
    </w:tbl>
    <w:p w14:paraId="6066B6C9" w14:textId="7358375D" w:rsidR="003C1084" w:rsidRDefault="00EE1252" w:rsidP="00DA2FD4">
      <w:pPr>
        <w:pStyle w:val="Caption"/>
        <w:jc w:val="center"/>
        <w:rPr>
          <w:lang w:val="en-GB"/>
        </w:rPr>
      </w:pPr>
      <w:bookmarkStart w:id="59" w:name="_Ref47702569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36</w:t>
      </w:r>
      <w:r w:rsidRPr="00672A35">
        <w:rPr>
          <w:lang w:val="en-GB"/>
        </w:rPr>
        <w:fldChar w:fldCharType="end"/>
      </w:r>
      <w:bookmarkEnd w:id="59"/>
      <w:r w:rsidRPr="00672A35">
        <w:rPr>
          <w:lang w:val="en-GB"/>
        </w:rPr>
        <w:t xml:space="preserve"> - Mixing type_traits and pp:</w:t>
      </w:r>
      <w:proofErr w:type="gramStart"/>
      <w:r w:rsidRPr="00672A35">
        <w:rPr>
          <w:lang w:val="en-GB"/>
        </w:rPr>
        <w:t>:TypeInfo</w:t>
      </w:r>
      <w:proofErr w:type="gramEnd"/>
      <w:r w:rsidRPr="00672A35">
        <w:rPr>
          <w:lang w:val="en-GB"/>
        </w:rPr>
        <w:t>::base.</w:t>
      </w:r>
    </w:p>
    <w:p w14:paraId="2036F89C" w14:textId="77777777" w:rsidR="004709C2" w:rsidRDefault="004709C2" w:rsidP="004709C2">
      <w:pPr>
        <w:rPr>
          <w:lang w:val="en-GB"/>
        </w:rPr>
      </w:pPr>
    </w:p>
    <w:p w14:paraId="77EC36DC" w14:textId="77777777" w:rsidR="004709C2" w:rsidRDefault="004709C2" w:rsidP="004709C2">
      <w:pPr>
        <w:rPr>
          <w:lang w:val="en-GB"/>
        </w:rPr>
      </w:pPr>
    </w:p>
    <w:p w14:paraId="5277635C" w14:textId="77777777" w:rsidR="004709C2" w:rsidRDefault="004709C2" w:rsidP="004709C2">
      <w:pPr>
        <w:rPr>
          <w:lang w:val="en-GB"/>
        </w:rPr>
      </w:pPr>
    </w:p>
    <w:p w14:paraId="492BA773" w14:textId="77777777" w:rsidR="004709C2" w:rsidRPr="004709C2" w:rsidRDefault="004709C2" w:rsidP="004709C2">
      <w:pPr>
        <w:rPr>
          <w:lang w:val="en-GB"/>
        </w:rPr>
      </w:pPr>
    </w:p>
    <w:p w14:paraId="11D17F11" w14:textId="614607DC" w:rsidR="001A1B98" w:rsidRPr="00672A35" w:rsidRDefault="00E61B76" w:rsidP="00E61B76">
      <w:pPr>
        <w:pStyle w:val="Heading2"/>
        <w:rPr>
          <w:lang w:val="en-GB"/>
        </w:rPr>
      </w:pPr>
      <w:r w:rsidRPr="00672A35">
        <w:rPr>
          <w:lang w:val="en-GB"/>
        </w:rPr>
        <w:lastRenderedPageBreak/>
        <w:t>Get Member Information</w:t>
      </w:r>
    </w:p>
    <w:p w14:paraId="0196D3FE" w14:textId="2C8CE9CF" w:rsidR="00E36C46" w:rsidRPr="00672A35" w:rsidRDefault="00E61B76" w:rsidP="00E61B76">
      <w:pPr>
        <w:rPr>
          <w:rFonts w:cs="Arial"/>
          <w:lang w:val="en-GB"/>
        </w:rPr>
      </w:pPr>
      <w:r w:rsidRPr="00672A35">
        <w:rPr>
          <w:rFonts w:cs="Arial"/>
          <w:lang w:val="en-GB"/>
        </w:rPr>
        <w:t>The system also allows the user to get information on members of a class based on its index. The function definition for this is shown in</w:t>
      </w:r>
      <w:r w:rsidR="00C965C8" w:rsidRPr="00672A35">
        <w:rPr>
          <w:rFonts w:cs="Arial"/>
          <w:lang w:val="en-GB"/>
        </w:rPr>
        <w:t xml:space="preserve"> </w:t>
      </w:r>
      <w:r w:rsidR="00C965C8" w:rsidRPr="00672A35">
        <w:rPr>
          <w:rFonts w:cs="Arial"/>
          <w:lang w:val="en-GB"/>
        </w:rPr>
        <w:fldChar w:fldCharType="begin"/>
      </w:r>
      <w:r w:rsidR="00C965C8" w:rsidRPr="00672A35">
        <w:rPr>
          <w:rFonts w:cs="Arial"/>
          <w:lang w:val="en-GB"/>
        </w:rPr>
        <w:instrText xml:space="preserve"> REF _Ref477025705 \h </w:instrText>
      </w:r>
      <w:r w:rsidR="00C965C8" w:rsidRPr="00672A35">
        <w:rPr>
          <w:rFonts w:cs="Arial"/>
          <w:lang w:val="en-GB"/>
        </w:rPr>
      </w:r>
      <w:r w:rsidR="00C965C8" w:rsidRPr="00672A35">
        <w:rPr>
          <w:rFonts w:cs="Arial"/>
          <w:lang w:val="en-GB"/>
        </w:rPr>
        <w:fldChar w:fldCharType="separate"/>
      </w:r>
      <w:r w:rsidR="00C965C8" w:rsidRPr="00672A35">
        <w:rPr>
          <w:lang w:val="en-GB"/>
        </w:rPr>
        <w:t>Figure 37</w:t>
      </w:r>
      <w:r w:rsidR="00C965C8" w:rsidRPr="00672A35">
        <w:rPr>
          <w:rFonts w:cs="Arial"/>
          <w:lang w:val="en-GB"/>
        </w:rPr>
        <w:fldChar w:fldCharType="end"/>
      </w:r>
      <w:r w:rsidRPr="00672A35">
        <w:rPr>
          <w:rFonts w:cs="Arial"/>
          <w:lang w:val="en-GB"/>
        </w:rPr>
        <w:t>.</w:t>
      </w:r>
    </w:p>
    <w:p w14:paraId="27A159FF" w14:textId="77777777" w:rsidR="00E61B76" w:rsidRPr="00672A35" w:rsidRDefault="00E61B76" w:rsidP="00E61B76">
      <w:pPr>
        <w:rPr>
          <w:rFonts w:cs="Arial"/>
          <w:strike/>
          <w:lang w:val="en-GB"/>
        </w:rPr>
      </w:pPr>
    </w:p>
    <w:tbl>
      <w:tblPr>
        <w:tblStyle w:val="TableGrid"/>
        <w:tblW w:w="0" w:type="auto"/>
        <w:tblLook w:val="04A0" w:firstRow="1" w:lastRow="0" w:firstColumn="1" w:lastColumn="0" w:noHBand="0" w:noVBand="1"/>
      </w:tblPr>
      <w:tblGrid>
        <w:gridCol w:w="9350"/>
      </w:tblGrid>
      <w:tr w:rsidR="00E61B76" w:rsidRPr="00672A35" w14:paraId="50E7FBAB" w14:textId="77777777" w:rsidTr="00E61B76">
        <w:tc>
          <w:tcPr>
            <w:tcW w:w="9350" w:type="dxa"/>
          </w:tcPr>
          <w:p w14:paraId="1A50CF57" w14:textId="77777777" w:rsidR="00EE1252" w:rsidRPr="00672A35" w:rsidRDefault="00EE1252" w:rsidP="006A0B8C">
            <w:pPr>
              <w:pStyle w:val="NoSpacing"/>
              <w:rPr>
                <w:lang w:val="en-GB"/>
              </w:rPr>
            </w:pPr>
          </w:p>
          <w:p w14:paraId="292F0D74" w14:textId="77777777" w:rsidR="00E61B76" w:rsidRPr="00672A35" w:rsidRDefault="006A0B8C" w:rsidP="006A0B8C">
            <w:pPr>
              <w:pStyle w:val="NoSpacing"/>
              <w:rPr>
                <w:noProof/>
                <w:lang w:val="en-GB"/>
              </w:rPr>
            </w:pPr>
            <w:r w:rsidRPr="00672A35">
              <w:rPr>
                <w:noProof/>
                <w:lang w:val="en-GB"/>
              </w:rPr>
              <w:t>MEMBER</w:t>
            </w:r>
            <w:r w:rsidR="00E007A0" w:rsidRPr="00672A35">
              <w:rPr>
                <w:noProof/>
                <w:lang w:val="en-GB"/>
              </w:rPr>
              <w:t>_TYPE</w:t>
            </w:r>
            <w:r w:rsidRPr="00672A35">
              <w:rPr>
                <w:noProof/>
                <w:lang w:val="en-GB"/>
              </w:rPr>
              <w:t xml:space="preserve"> * pp::get_member(</w:t>
            </w:r>
            <w:r w:rsidR="00E007A0" w:rsidRPr="00672A35">
              <w:rPr>
                <w:noProof/>
                <w:lang w:val="en-GB"/>
              </w:rPr>
              <w:t>CLASS_</w:t>
            </w:r>
            <w:r w:rsidRPr="00672A35">
              <w:rPr>
                <w:noProof/>
                <w:lang w:val="en-GB"/>
              </w:rPr>
              <w:t xml:space="preserve">TYPE </w:t>
            </w:r>
            <w:r w:rsidR="00A23746" w:rsidRPr="00672A35">
              <w:rPr>
                <w:noProof/>
                <w:lang w:val="en-GB"/>
              </w:rPr>
              <w:t>*</w:t>
            </w:r>
            <w:r w:rsidRPr="00672A35">
              <w:rPr>
                <w:noProof/>
                <w:lang w:val="en-GB"/>
              </w:rPr>
              <w:t>variable, size_t index);</w:t>
            </w:r>
          </w:p>
          <w:p w14:paraId="5436AF18" w14:textId="3C095C3B" w:rsidR="00EE1252" w:rsidRPr="00672A35" w:rsidRDefault="00EE1252" w:rsidP="00EE1252">
            <w:pPr>
              <w:pStyle w:val="NoSpacing"/>
              <w:keepNext/>
              <w:rPr>
                <w:strike/>
                <w:lang w:val="en-GB"/>
              </w:rPr>
            </w:pPr>
          </w:p>
        </w:tc>
      </w:tr>
    </w:tbl>
    <w:p w14:paraId="59BE560A" w14:textId="75F7B13F" w:rsidR="00EE1252" w:rsidRPr="00672A35" w:rsidRDefault="00EE1252" w:rsidP="00DA2FD4">
      <w:pPr>
        <w:pStyle w:val="Caption"/>
        <w:jc w:val="center"/>
        <w:rPr>
          <w:lang w:val="en-GB"/>
        </w:rPr>
      </w:pPr>
      <w:bookmarkStart w:id="60" w:name="_Ref47702570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37</w:t>
      </w:r>
      <w:r w:rsidRPr="00672A35">
        <w:rPr>
          <w:lang w:val="en-GB"/>
        </w:rPr>
        <w:fldChar w:fldCharType="end"/>
      </w:r>
      <w:bookmarkEnd w:id="60"/>
      <w:r w:rsidRPr="00672A35">
        <w:rPr>
          <w:lang w:val="en-GB"/>
        </w:rPr>
        <w:t xml:space="preserve"> - Definition of pp::get_member.</w:t>
      </w:r>
    </w:p>
    <w:p w14:paraId="0D003D55" w14:textId="117A730E" w:rsidR="00E36C46" w:rsidRPr="00672A35" w:rsidRDefault="00E36C46" w:rsidP="00E36C46">
      <w:pPr>
        <w:rPr>
          <w:rFonts w:cs="Arial"/>
          <w:lang w:val="en-GB"/>
        </w:rPr>
      </w:pPr>
      <w:r w:rsidRPr="00672A35">
        <w:rPr>
          <w:rFonts w:cs="Arial"/>
          <w:lang w:val="en-GB"/>
        </w:rPr>
        <w:t xml:space="preserve">Due to some limitations on how types can work in C++, the code to access members by index is a little verbose. In C++, </w:t>
      </w:r>
      <w:r w:rsidR="00766837" w:rsidRPr="00672A35">
        <w:rPr>
          <w:rFonts w:cs="Arial"/>
          <w:lang w:val="en-GB"/>
        </w:rPr>
        <w:t>it is illegal to overload a function on the return type</w:t>
      </w:r>
      <w:r w:rsidR="00776842" w:rsidRPr="00672A35">
        <w:rPr>
          <w:rFonts w:cs="Arial"/>
          <w:lang w:val="en-GB"/>
        </w:rPr>
        <w:t xml:space="preserve"> alone</w:t>
      </w:r>
      <w:r w:rsidRPr="00672A35">
        <w:rPr>
          <w:rFonts w:cs="Arial"/>
          <w:lang w:val="en-GB"/>
        </w:rPr>
        <w:t xml:space="preserve">. Because of this, it can make getting the return type of a function difficult. </w:t>
      </w:r>
      <w:r w:rsidR="006B63CB" w:rsidRPr="00672A35">
        <w:rPr>
          <w:rFonts w:cs="Arial"/>
          <w:lang w:val="en-GB"/>
        </w:rPr>
        <w:t xml:space="preserve">The code in </w:t>
      </w:r>
      <w:r w:rsidR="006B63CB" w:rsidRPr="00672A35">
        <w:rPr>
          <w:rFonts w:cs="Arial"/>
          <w:lang w:val="en-GB"/>
        </w:rPr>
        <w:fldChar w:fldCharType="begin"/>
      </w:r>
      <w:r w:rsidR="006B63CB" w:rsidRPr="00672A35">
        <w:rPr>
          <w:rFonts w:cs="Arial"/>
          <w:lang w:val="en-GB"/>
        </w:rPr>
        <w:instrText xml:space="preserve"> REF _Ref477025727 \h </w:instrText>
      </w:r>
      <w:r w:rsidR="006B63CB" w:rsidRPr="00672A35">
        <w:rPr>
          <w:rFonts w:cs="Arial"/>
          <w:lang w:val="en-GB"/>
        </w:rPr>
      </w:r>
      <w:r w:rsidR="006B63CB" w:rsidRPr="00672A35">
        <w:rPr>
          <w:rFonts w:cs="Arial"/>
          <w:lang w:val="en-GB"/>
        </w:rPr>
        <w:fldChar w:fldCharType="separate"/>
      </w:r>
      <w:r w:rsidR="006B63CB" w:rsidRPr="00672A35">
        <w:rPr>
          <w:lang w:val="en-GB"/>
        </w:rPr>
        <w:t>Figure 38</w:t>
      </w:r>
      <w:r w:rsidR="006B63CB" w:rsidRPr="00672A35">
        <w:rPr>
          <w:rFonts w:cs="Arial"/>
          <w:lang w:val="en-GB"/>
        </w:rPr>
        <w:fldChar w:fldCharType="end"/>
      </w:r>
      <w:r w:rsidRPr="00672A35">
        <w:rPr>
          <w:rFonts w:cs="Arial"/>
          <w:lang w:val="en-GB"/>
        </w:rPr>
        <w:t>, which will not compile, shows how this could be done in some languages where type information is provided at runtime.</w:t>
      </w:r>
    </w:p>
    <w:p w14:paraId="5D3D9C6D" w14:textId="77777777" w:rsidR="00E36C46" w:rsidRPr="00672A35" w:rsidRDefault="00E36C46" w:rsidP="00E36C46">
      <w:pPr>
        <w:rPr>
          <w:rFonts w:cs="Arial"/>
          <w:lang w:val="en-GB"/>
        </w:rPr>
      </w:pPr>
    </w:p>
    <w:tbl>
      <w:tblPr>
        <w:tblStyle w:val="TableGrid"/>
        <w:tblW w:w="0" w:type="auto"/>
        <w:tblLook w:val="04A0" w:firstRow="1" w:lastRow="0" w:firstColumn="1" w:lastColumn="0" w:noHBand="0" w:noVBand="1"/>
      </w:tblPr>
      <w:tblGrid>
        <w:gridCol w:w="9350"/>
      </w:tblGrid>
      <w:tr w:rsidR="00E36C46" w:rsidRPr="00672A35" w14:paraId="0547AC44" w14:textId="77777777" w:rsidTr="002A3200">
        <w:tc>
          <w:tcPr>
            <w:tcW w:w="9350" w:type="dxa"/>
          </w:tcPr>
          <w:p w14:paraId="1FA6E46E" w14:textId="77777777" w:rsidR="00E36C46" w:rsidRPr="00672A35" w:rsidRDefault="00E36C46" w:rsidP="002A3200">
            <w:pPr>
              <w:pStyle w:val="NoSpacing"/>
              <w:rPr>
                <w:noProof/>
                <w:lang w:val="en-GB"/>
              </w:rPr>
            </w:pPr>
            <w:r w:rsidRPr="00672A35">
              <w:rPr>
                <w:noProof/>
                <w:lang w:val="en-GB"/>
              </w:rPr>
              <w:t>#include "pp_generated/test_code_generated.h"</w:t>
            </w:r>
          </w:p>
          <w:p w14:paraId="609619D7" w14:textId="77777777" w:rsidR="00E36C46" w:rsidRPr="00672A35" w:rsidRDefault="00E36C46" w:rsidP="002A3200">
            <w:pPr>
              <w:pStyle w:val="NoSpacing"/>
              <w:rPr>
                <w:noProof/>
                <w:lang w:val="en-GB"/>
              </w:rPr>
            </w:pPr>
          </w:p>
          <w:p w14:paraId="796A2AB0" w14:textId="77777777" w:rsidR="00E36C46" w:rsidRPr="00672A35" w:rsidRDefault="00E36C46" w:rsidP="002A3200">
            <w:pPr>
              <w:pStyle w:val="NoSpacing"/>
              <w:rPr>
                <w:noProof/>
                <w:lang w:val="en-GB"/>
              </w:rPr>
            </w:pPr>
            <w:r w:rsidRPr="00672A35">
              <w:rPr>
                <w:noProof/>
                <w:lang w:val="en-GB"/>
              </w:rPr>
              <w:t>class Test {</w:t>
            </w:r>
          </w:p>
          <w:p w14:paraId="78F49D1E" w14:textId="77777777" w:rsidR="00E36C46" w:rsidRPr="00672A35" w:rsidRDefault="00E36C46" w:rsidP="002A3200">
            <w:pPr>
              <w:pStyle w:val="NoSpacing"/>
              <w:rPr>
                <w:noProof/>
                <w:lang w:val="en-GB"/>
              </w:rPr>
            </w:pPr>
            <w:r w:rsidRPr="00672A35">
              <w:rPr>
                <w:noProof/>
                <w:lang w:val="en-GB"/>
              </w:rPr>
              <w:t>public:</w:t>
            </w:r>
          </w:p>
          <w:p w14:paraId="5B3C796A" w14:textId="77777777" w:rsidR="00E36C46" w:rsidRPr="00672A35" w:rsidRDefault="00E36C46" w:rsidP="002A3200">
            <w:pPr>
              <w:pStyle w:val="NoSpacing"/>
              <w:rPr>
                <w:noProof/>
                <w:lang w:val="en-GB"/>
              </w:rPr>
            </w:pPr>
            <w:r w:rsidRPr="00672A35">
              <w:rPr>
                <w:noProof/>
                <w:lang w:val="en-GB"/>
              </w:rPr>
              <w:t xml:space="preserve">    int a;</w:t>
            </w:r>
          </w:p>
          <w:p w14:paraId="3A0AB88A" w14:textId="77777777" w:rsidR="00E36C46" w:rsidRPr="00672A35" w:rsidRDefault="00E36C46" w:rsidP="002A3200">
            <w:pPr>
              <w:pStyle w:val="NoSpacing"/>
              <w:rPr>
                <w:noProof/>
                <w:lang w:val="en-GB"/>
              </w:rPr>
            </w:pPr>
            <w:r w:rsidRPr="00672A35">
              <w:rPr>
                <w:noProof/>
                <w:lang w:val="en-GB"/>
              </w:rPr>
              <w:t xml:space="preserve">    float f;</w:t>
            </w:r>
          </w:p>
          <w:p w14:paraId="48566897" w14:textId="77777777" w:rsidR="00E36C46" w:rsidRPr="00672A35" w:rsidRDefault="00E36C46" w:rsidP="002A3200">
            <w:pPr>
              <w:pStyle w:val="NoSpacing"/>
              <w:rPr>
                <w:noProof/>
                <w:lang w:val="en-GB"/>
              </w:rPr>
            </w:pPr>
            <w:r w:rsidRPr="00672A35">
              <w:rPr>
                <w:noProof/>
                <w:lang w:val="en-GB"/>
              </w:rPr>
              <w:t xml:space="preserve">    short s;</w:t>
            </w:r>
          </w:p>
          <w:p w14:paraId="35F73642" w14:textId="77777777" w:rsidR="00E36C46" w:rsidRPr="00672A35" w:rsidRDefault="00E36C46" w:rsidP="002A3200">
            <w:pPr>
              <w:pStyle w:val="NoSpacing"/>
              <w:rPr>
                <w:noProof/>
                <w:lang w:val="en-GB"/>
              </w:rPr>
            </w:pPr>
            <w:r w:rsidRPr="00672A35">
              <w:rPr>
                <w:noProof/>
                <w:lang w:val="en-GB"/>
              </w:rPr>
              <w:t xml:space="preserve">    bool b;</w:t>
            </w:r>
          </w:p>
          <w:p w14:paraId="67E94DCD" w14:textId="77777777" w:rsidR="00E36C46" w:rsidRPr="00672A35" w:rsidRDefault="00E36C46" w:rsidP="002A3200">
            <w:pPr>
              <w:pStyle w:val="NoSpacing"/>
              <w:rPr>
                <w:noProof/>
                <w:lang w:val="en-GB"/>
              </w:rPr>
            </w:pPr>
            <w:r w:rsidRPr="00672A35">
              <w:rPr>
                <w:noProof/>
                <w:lang w:val="en-GB"/>
              </w:rPr>
              <w:t>};</w:t>
            </w:r>
          </w:p>
          <w:p w14:paraId="7C5AAAC7" w14:textId="77777777" w:rsidR="00E36C46" w:rsidRPr="00672A35" w:rsidRDefault="00E36C46" w:rsidP="002A3200">
            <w:pPr>
              <w:pStyle w:val="NoSpacing"/>
              <w:rPr>
                <w:noProof/>
                <w:lang w:val="en-GB"/>
              </w:rPr>
            </w:pPr>
          </w:p>
          <w:p w14:paraId="3D56976B" w14:textId="77777777" w:rsidR="00E36C46" w:rsidRPr="00672A35" w:rsidRDefault="00E36C46" w:rsidP="002A3200">
            <w:pPr>
              <w:pStyle w:val="NoSpacing"/>
              <w:rPr>
                <w:noProof/>
                <w:lang w:val="en-GB"/>
              </w:rPr>
            </w:pPr>
            <w:r w:rsidRPr="00672A35">
              <w:rPr>
                <w:noProof/>
                <w:lang w:val="en-GB"/>
              </w:rPr>
              <w:t>int main(int argc, char **argv) {</w:t>
            </w:r>
          </w:p>
          <w:p w14:paraId="3DFBB8EA" w14:textId="77777777" w:rsidR="00E36C46" w:rsidRPr="00672A35" w:rsidRDefault="00E36C46" w:rsidP="002A3200">
            <w:pPr>
              <w:pStyle w:val="NoSpacing"/>
              <w:rPr>
                <w:noProof/>
                <w:lang w:val="en-GB"/>
              </w:rPr>
            </w:pPr>
            <w:r w:rsidRPr="00672A35">
              <w:rPr>
                <w:noProof/>
                <w:lang w:val="en-GB"/>
              </w:rPr>
              <w:t xml:space="preserve">    Test test = {10, 3.14f, 4, true};</w:t>
            </w:r>
          </w:p>
          <w:p w14:paraId="7CF1C910" w14:textId="77777777" w:rsidR="00E36C46" w:rsidRPr="00672A35" w:rsidRDefault="00E36C46" w:rsidP="002A3200">
            <w:pPr>
              <w:pStyle w:val="NoSpacing"/>
              <w:rPr>
                <w:noProof/>
                <w:lang w:val="en-GB"/>
              </w:rPr>
            </w:pPr>
          </w:p>
          <w:p w14:paraId="364D13F2" w14:textId="1ABA8899" w:rsidR="00A40631" w:rsidRPr="00672A35" w:rsidRDefault="00A40631" w:rsidP="002A3200">
            <w:pPr>
              <w:pStyle w:val="NoSpacing"/>
              <w:rPr>
                <w:noProof/>
                <w:color w:val="00B0F0"/>
                <w:lang w:val="en-GB"/>
              </w:rPr>
            </w:pPr>
            <w:r w:rsidRPr="00672A35">
              <w:rPr>
                <w:noProof/>
                <w:lang w:val="en-GB"/>
              </w:rPr>
              <w:t xml:space="preserve">    </w:t>
            </w:r>
            <w:r w:rsidRPr="00672A35">
              <w:rPr>
                <w:noProof/>
                <w:color w:val="00B0F0"/>
                <w:lang w:val="en-GB"/>
              </w:rPr>
              <w:t>// Iterate through each member.</w:t>
            </w:r>
          </w:p>
          <w:p w14:paraId="62BB65C5" w14:textId="77777777" w:rsidR="00E36C46" w:rsidRPr="00672A35" w:rsidRDefault="00E36C46" w:rsidP="002A3200">
            <w:pPr>
              <w:pStyle w:val="NoSpacing"/>
              <w:rPr>
                <w:noProof/>
                <w:lang w:val="en-GB"/>
              </w:rPr>
            </w:pPr>
            <w:r w:rsidRPr="00672A35">
              <w:rPr>
                <w:noProof/>
                <w:lang w:val="en-GB"/>
              </w:rPr>
              <w:t xml:space="preserve">    for(int i = 0; (i &lt; pp::TypeInfo&lt;decltype(test)&gt;::member_count); ++i) {</w:t>
            </w:r>
          </w:p>
          <w:p w14:paraId="2E144B5D" w14:textId="77777777" w:rsidR="00B568D3" w:rsidRPr="00672A35" w:rsidRDefault="00B568D3" w:rsidP="002A3200">
            <w:pPr>
              <w:pStyle w:val="NoSpacing"/>
              <w:rPr>
                <w:noProof/>
                <w:lang w:val="en-GB"/>
              </w:rPr>
            </w:pPr>
          </w:p>
          <w:p w14:paraId="4A3C1341" w14:textId="77777777"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Reference to the member at index i.</w:t>
            </w:r>
          </w:p>
          <w:p w14:paraId="7DBB7289" w14:textId="49D29B66" w:rsidR="00E36C46" w:rsidRPr="00672A35" w:rsidRDefault="00E36C46" w:rsidP="002A3200">
            <w:pPr>
              <w:pStyle w:val="NoSpacing"/>
              <w:rPr>
                <w:noProof/>
                <w:lang w:val="en-GB"/>
              </w:rPr>
            </w:pPr>
            <w:r w:rsidRPr="00672A35">
              <w:rPr>
                <w:noProof/>
                <w:lang w:val="en-GB"/>
              </w:rPr>
              <w:t xml:space="preserve">     </w:t>
            </w:r>
            <w:r w:rsidR="00471B1A" w:rsidRPr="00672A35">
              <w:rPr>
                <w:noProof/>
                <w:lang w:val="en-GB"/>
              </w:rPr>
              <w:t xml:space="preserve">   auto member = pp::get_member</w:t>
            </w:r>
            <w:r w:rsidRPr="00672A35">
              <w:rPr>
                <w:noProof/>
                <w:lang w:val="en-GB"/>
              </w:rPr>
              <w:t>(&amp;test, i);</w:t>
            </w:r>
          </w:p>
          <w:p w14:paraId="1B25EE61" w14:textId="77777777" w:rsidR="00E36C46" w:rsidRPr="00672A35" w:rsidRDefault="00E36C46" w:rsidP="002A3200">
            <w:pPr>
              <w:pStyle w:val="NoSpacing"/>
              <w:rPr>
                <w:noProof/>
                <w:lang w:val="en-GB"/>
              </w:rPr>
            </w:pPr>
          </w:p>
          <w:p w14:paraId="1936B56A" w14:textId="755313A4" w:rsidR="00E36C46" w:rsidRPr="00672A35" w:rsidRDefault="00E36C46" w:rsidP="002A3200">
            <w:pPr>
              <w:pStyle w:val="NoSpacing"/>
              <w:rPr>
                <w:noProof/>
                <w:color w:val="00B0F0"/>
                <w:lang w:val="en-GB"/>
              </w:rPr>
            </w:pPr>
            <w:r w:rsidRPr="00672A35">
              <w:rPr>
                <w:noProof/>
                <w:lang w:val="en-GB"/>
              </w:rPr>
              <w:t xml:space="preserve">        </w:t>
            </w:r>
            <w:r w:rsidRPr="00672A35">
              <w:rPr>
                <w:noProof/>
                <w:color w:val="00B0F0"/>
                <w:lang w:val="en-GB"/>
              </w:rPr>
              <w:t xml:space="preserve">// Print out the member’s type and the value </w:t>
            </w:r>
            <w:r w:rsidR="00B93D1A" w:rsidRPr="00672A35">
              <w:rPr>
                <w:noProof/>
                <w:color w:val="00B0F0"/>
                <w:lang w:val="en-GB"/>
              </w:rPr>
              <w:t>its</w:t>
            </w:r>
            <w:r w:rsidRPr="00672A35">
              <w:rPr>
                <w:noProof/>
                <w:color w:val="00B0F0"/>
                <w:lang w:val="en-GB"/>
              </w:rPr>
              <w:t xml:space="preserve"> holding.</w:t>
            </w:r>
          </w:p>
          <w:p w14:paraId="62DA637F" w14:textId="77777777" w:rsidR="00E36C46" w:rsidRPr="00672A35" w:rsidRDefault="00E36C46" w:rsidP="002A3200">
            <w:pPr>
              <w:pStyle w:val="NoSpacing"/>
              <w:rPr>
                <w:noProof/>
                <w:lang w:val="en-GB"/>
              </w:rPr>
            </w:pPr>
            <w:r w:rsidRPr="00672A35">
              <w:rPr>
                <w:noProof/>
                <w:lang w:val="en-GB"/>
              </w:rPr>
              <w:t xml:space="preserve">        std::cout &lt;&lt; pp::TypeInfo&lt;member&gt;::name &lt;&lt; " " &lt;&lt;</w:t>
            </w:r>
          </w:p>
          <w:p w14:paraId="6F27DD9E" w14:textId="77777777" w:rsidR="00E36C46" w:rsidRPr="00672A35" w:rsidRDefault="00E36C46" w:rsidP="002A3200">
            <w:pPr>
              <w:pStyle w:val="NoSpacing"/>
              <w:rPr>
                <w:noProof/>
                <w:lang w:val="en-GB"/>
              </w:rPr>
            </w:pPr>
            <w:r w:rsidRPr="00672A35">
              <w:rPr>
                <w:noProof/>
                <w:lang w:val="en-GB"/>
              </w:rPr>
              <w:t xml:space="preserve">                     member &lt;&lt; std::endl;</w:t>
            </w:r>
          </w:p>
          <w:p w14:paraId="676DF879" w14:textId="77777777" w:rsidR="00E36C46" w:rsidRPr="00672A35" w:rsidRDefault="00E36C46" w:rsidP="002A3200">
            <w:pPr>
              <w:pStyle w:val="NoSpacing"/>
              <w:rPr>
                <w:noProof/>
                <w:lang w:val="en-GB"/>
              </w:rPr>
            </w:pPr>
            <w:r w:rsidRPr="00672A35">
              <w:rPr>
                <w:noProof/>
                <w:lang w:val="en-GB"/>
              </w:rPr>
              <w:t xml:space="preserve">    }</w:t>
            </w:r>
          </w:p>
          <w:p w14:paraId="00E22063" w14:textId="77777777" w:rsidR="00E36C46" w:rsidRPr="00672A35" w:rsidRDefault="00E36C46" w:rsidP="002A3200">
            <w:pPr>
              <w:pStyle w:val="NoSpacing"/>
              <w:rPr>
                <w:noProof/>
                <w:lang w:val="en-GB"/>
              </w:rPr>
            </w:pPr>
          </w:p>
          <w:p w14:paraId="7E01350D" w14:textId="77777777" w:rsidR="00E36C46" w:rsidRPr="00672A35" w:rsidRDefault="00E36C46" w:rsidP="002A3200">
            <w:pPr>
              <w:pStyle w:val="NoSpacing"/>
              <w:rPr>
                <w:noProof/>
                <w:lang w:val="en-GB"/>
              </w:rPr>
            </w:pPr>
            <w:r w:rsidRPr="00672A35">
              <w:rPr>
                <w:noProof/>
                <w:lang w:val="en-GB"/>
              </w:rPr>
              <w:t xml:space="preserve">    return(0);</w:t>
            </w:r>
          </w:p>
          <w:p w14:paraId="0F5D31AE" w14:textId="77777777" w:rsidR="00E36C46" w:rsidRPr="00672A35" w:rsidRDefault="00E36C46" w:rsidP="00EE1252">
            <w:pPr>
              <w:pStyle w:val="NoSpacing"/>
              <w:keepNext/>
              <w:rPr>
                <w:lang w:val="en-GB"/>
              </w:rPr>
            </w:pPr>
            <w:r w:rsidRPr="00672A35">
              <w:rPr>
                <w:noProof/>
                <w:lang w:val="en-GB"/>
              </w:rPr>
              <w:t>}</w:t>
            </w:r>
          </w:p>
        </w:tc>
      </w:tr>
    </w:tbl>
    <w:p w14:paraId="13B103BB" w14:textId="628A9DD7" w:rsidR="00E36C46" w:rsidRPr="00672A35" w:rsidRDefault="00EE1252" w:rsidP="00DA2FD4">
      <w:pPr>
        <w:pStyle w:val="Caption"/>
        <w:jc w:val="center"/>
        <w:rPr>
          <w:lang w:val="en-GB"/>
        </w:rPr>
      </w:pPr>
      <w:bookmarkStart w:id="61" w:name="_Ref47702572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38</w:t>
      </w:r>
      <w:r w:rsidRPr="00672A35">
        <w:rPr>
          <w:lang w:val="en-GB"/>
        </w:rPr>
        <w:fldChar w:fldCharType="end"/>
      </w:r>
      <w:bookmarkEnd w:id="61"/>
      <w:r w:rsidRPr="00672A35">
        <w:rPr>
          <w:lang w:val="en-GB"/>
        </w:rPr>
        <w:t xml:space="preserve"> - C++ </w:t>
      </w:r>
      <w:r w:rsidR="00DA2FD4" w:rsidRPr="00672A35">
        <w:rPr>
          <w:lang w:val="en-GB"/>
        </w:rPr>
        <w:t>equivalent</w:t>
      </w:r>
      <w:r w:rsidRPr="00672A35">
        <w:rPr>
          <w:lang w:val="en-GB"/>
        </w:rPr>
        <w:t xml:space="preserve"> of how type information is used in other languages. Will not compile.</w:t>
      </w:r>
    </w:p>
    <w:p w14:paraId="1E51A55B" w14:textId="14FB5627" w:rsidR="00E36C46" w:rsidRPr="00672A35" w:rsidRDefault="005D236D" w:rsidP="00BB6ED6">
      <w:pPr>
        <w:rPr>
          <w:rFonts w:cs="Arial"/>
          <w:lang w:val="en-GB"/>
        </w:rPr>
      </w:pPr>
      <w:r w:rsidRPr="00672A35">
        <w:rPr>
          <w:rFonts w:cs="Arial"/>
          <w:lang w:val="en-GB"/>
        </w:rPr>
        <w:t>To solve the problem of not being able to truly iterate through members, templates can be used in order to generate the relevant serialization code.</w:t>
      </w:r>
      <w:r w:rsidR="00EF2C02" w:rsidRPr="00672A35">
        <w:rPr>
          <w:rFonts w:cs="Arial"/>
          <w:lang w:val="en-GB"/>
        </w:rPr>
        <w:t xml:space="preserve"> The rest of this section will continue to discuss and set this up.</w:t>
      </w:r>
    </w:p>
    <w:p w14:paraId="1A137118" w14:textId="77777777" w:rsidR="003147FE" w:rsidRPr="00672A35" w:rsidRDefault="003147FE" w:rsidP="00BB6ED6">
      <w:pPr>
        <w:rPr>
          <w:rFonts w:cs="Arial"/>
          <w:lang w:val="en-GB"/>
        </w:rPr>
      </w:pPr>
    </w:p>
    <w:p w14:paraId="76E66A93" w14:textId="5DAD5F2B" w:rsidR="003147FE" w:rsidRPr="00672A35" w:rsidRDefault="00692483" w:rsidP="00BB6ED6">
      <w:pPr>
        <w:rPr>
          <w:rFonts w:cs="Arial"/>
          <w:lang w:val="en-GB"/>
        </w:rPr>
      </w:pPr>
      <w:r w:rsidRPr="00672A35">
        <w:rPr>
          <w:rFonts w:cs="Arial"/>
          <w:lang w:val="en-GB"/>
        </w:rPr>
        <w:fldChar w:fldCharType="begin"/>
      </w:r>
      <w:r w:rsidRPr="00672A35">
        <w:rPr>
          <w:rFonts w:cs="Arial"/>
          <w:lang w:val="en-GB"/>
        </w:rPr>
        <w:instrText xml:space="preserve"> REF _Ref477025743 \h </w:instrText>
      </w:r>
      <w:r w:rsidRPr="00672A35">
        <w:rPr>
          <w:rFonts w:cs="Arial"/>
          <w:lang w:val="en-GB"/>
        </w:rPr>
      </w:r>
      <w:r w:rsidRPr="00672A35">
        <w:rPr>
          <w:rFonts w:cs="Arial"/>
          <w:lang w:val="en-GB"/>
        </w:rPr>
        <w:fldChar w:fldCharType="separate"/>
      </w:r>
      <w:r w:rsidRPr="00672A35">
        <w:rPr>
          <w:lang w:val="en-GB"/>
        </w:rPr>
        <w:t>Figure 39</w:t>
      </w:r>
      <w:r w:rsidRPr="00672A35">
        <w:rPr>
          <w:rFonts w:cs="Arial"/>
          <w:lang w:val="en-GB"/>
        </w:rPr>
        <w:fldChar w:fldCharType="end"/>
      </w:r>
      <w:r w:rsidRPr="00672A35">
        <w:rPr>
          <w:rFonts w:cs="Arial"/>
          <w:lang w:val="en-GB"/>
        </w:rPr>
        <w:t xml:space="preserve"> </w:t>
      </w:r>
      <w:r w:rsidR="003147FE" w:rsidRPr="00672A35">
        <w:rPr>
          <w:rFonts w:cs="Arial"/>
          <w:lang w:val="en-GB"/>
        </w:rPr>
        <w:t xml:space="preserve">starts off with some basic examples of </w:t>
      </w:r>
      <w:r w:rsidR="003147FE" w:rsidRPr="00672A35">
        <w:rPr>
          <w:rFonts w:cs="Arial"/>
          <w:i/>
          <w:lang w:val="en-GB"/>
        </w:rPr>
        <w:t>pp::get_member</w:t>
      </w:r>
      <w:r w:rsidR="003147FE" w:rsidRPr="00672A35">
        <w:rPr>
          <w:rFonts w:cs="Arial"/>
          <w:lang w:val="en-GB"/>
        </w:rPr>
        <w:t xml:space="preserve">. The function </w:t>
      </w:r>
      <w:r w:rsidR="003147FE" w:rsidRPr="00672A35">
        <w:rPr>
          <w:rFonts w:cs="Arial"/>
          <w:i/>
          <w:lang w:val="en-GB"/>
        </w:rPr>
        <w:t>pp::get_member</w:t>
      </w:r>
      <w:r w:rsidR="003147FE" w:rsidRPr="00672A35">
        <w:rPr>
          <w:rFonts w:cs="Arial"/>
          <w:lang w:val="en-GB"/>
        </w:rPr>
        <w:t xml:space="preserve"> is specialization for each class, and then again for each member of a class. Because of this, the return type will be different, depending on the index passed in.</w:t>
      </w:r>
    </w:p>
    <w:p w14:paraId="3D414BA8" w14:textId="77777777" w:rsidR="00E36C46" w:rsidRDefault="00E36C46" w:rsidP="00BB6ED6">
      <w:pPr>
        <w:rPr>
          <w:rFonts w:cs="Arial"/>
          <w:lang w:val="en-GB"/>
        </w:rPr>
      </w:pPr>
    </w:p>
    <w:p w14:paraId="623BBA98" w14:textId="77777777" w:rsidR="004709C2" w:rsidRDefault="004709C2" w:rsidP="00BB6ED6">
      <w:pPr>
        <w:rPr>
          <w:rFonts w:cs="Arial"/>
          <w:lang w:val="en-GB"/>
        </w:rPr>
      </w:pPr>
    </w:p>
    <w:p w14:paraId="28724558"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F9171F" w:rsidRPr="00672A35" w14:paraId="397841F1" w14:textId="77777777" w:rsidTr="00F9171F">
        <w:tc>
          <w:tcPr>
            <w:tcW w:w="9350" w:type="dxa"/>
          </w:tcPr>
          <w:p w14:paraId="19E23F82" w14:textId="77777777" w:rsidR="00F9171F" w:rsidRPr="00672A35" w:rsidRDefault="00F9171F" w:rsidP="00F9171F">
            <w:pPr>
              <w:pStyle w:val="NoSpacing"/>
              <w:rPr>
                <w:noProof/>
                <w:lang w:val="en-GB"/>
              </w:rPr>
            </w:pPr>
            <w:r w:rsidRPr="00672A35">
              <w:rPr>
                <w:noProof/>
                <w:lang w:val="en-GB"/>
              </w:rPr>
              <w:lastRenderedPageBreak/>
              <w:t>#include "pp_generated/test_code_generated.h"</w:t>
            </w:r>
          </w:p>
          <w:p w14:paraId="17AB1381" w14:textId="77777777" w:rsidR="00F9171F" w:rsidRPr="00672A35" w:rsidRDefault="00F9171F" w:rsidP="00F9171F">
            <w:pPr>
              <w:pStyle w:val="NoSpacing"/>
              <w:rPr>
                <w:noProof/>
                <w:lang w:val="en-GB"/>
              </w:rPr>
            </w:pPr>
            <w:r w:rsidRPr="00672A35">
              <w:rPr>
                <w:noProof/>
                <w:lang w:val="en-GB"/>
              </w:rPr>
              <w:t>#include &lt;iostream&gt;</w:t>
            </w:r>
          </w:p>
          <w:p w14:paraId="1917F4F6" w14:textId="77777777" w:rsidR="00F9171F" w:rsidRPr="00672A35" w:rsidRDefault="00F9171F" w:rsidP="00F9171F">
            <w:pPr>
              <w:pStyle w:val="NoSpacing"/>
              <w:rPr>
                <w:noProof/>
                <w:lang w:val="en-GB"/>
              </w:rPr>
            </w:pPr>
          </w:p>
          <w:p w14:paraId="14FFC288" w14:textId="77777777" w:rsidR="00084383" w:rsidRPr="00672A35" w:rsidRDefault="00084383" w:rsidP="00F9171F">
            <w:pPr>
              <w:pStyle w:val="NoSpacing"/>
              <w:rPr>
                <w:noProof/>
                <w:lang w:val="en-GB"/>
              </w:rPr>
            </w:pPr>
            <w:r w:rsidRPr="00672A35">
              <w:rPr>
                <w:noProof/>
                <w:lang w:val="en-GB"/>
              </w:rPr>
              <w:t>class</w:t>
            </w:r>
            <w:r w:rsidR="00F9171F" w:rsidRPr="00672A35">
              <w:rPr>
                <w:noProof/>
                <w:lang w:val="en-GB"/>
              </w:rPr>
              <w:t xml:space="preserve"> Test {</w:t>
            </w:r>
          </w:p>
          <w:p w14:paraId="620296D8" w14:textId="1861B6E9" w:rsidR="00084383" w:rsidRPr="00672A35" w:rsidRDefault="00084383" w:rsidP="00F9171F">
            <w:pPr>
              <w:pStyle w:val="NoSpacing"/>
              <w:rPr>
                <w:noProof/>
                <w:lang w:val="en-GB"/>
              </w:rPr>
            </w:pPr>
            <w:r w:rsidRPr="00672A35">
              <w:rPr>
                <w:noProof/>
                <w:lang w:val="en-GB"/>
              </w:rPr>
              <w:t>public:</w:t>
            </w:r>
          </w:p>
          <w:p w14:paraId="6D22DB09" w14:textId="77B2C555" w:rsidR="00084383" w:rsidRPr="00672A35" w:rsidRDefault="00084383" w:rsidP="00F9171F">
            <w:pPr>
              <w:pStyle w:val="NoSpacing"/>
              <w:rPr>
                <w:noProof/>
                <w:lang w:val="en-GB"/>
              </w:rPr>
            </w:pPr>
            <w:r w:rsidRPr="00672A35">
              <w:rPr>
                <w:noProof/>
                <w:lang w:val="en-GB"/>
              </w:rPr>
              <w:t xml:space="preserve">    </w:t>
            </w:r>
            <w:r w:rsidR="00F9171F" w:rsidRPr="00672A35">
              <w:rPr>
                <w:noProof/>
                <w:lang w:val="en-GB"/>
              </w:rPr>
              <w:t>int i; float f; double d; bool b;</w:t>
            </w:r>
          </w:p>
          <w:p w14:paraId="471D4494" w14:textId="6D39EB3E" w:rsidR="00F9171F" w:rsidRPr="00672A35" w:rsidRDefault="00F9171F" w:rsidP="00F9171F">
            <w:pPr>
              <w:pStyle w:val="NoSpacing"/>
              <w:rPr>
                <w:noProof/>
                <w:lang w:val="en-GB"/>
              </w:rPr>
            </w:pPr>
            <w:r w:rsidRPr="00672A35">
              <w:rPr>
                <w:noProof/>
                <w:lang w:val="en-GB"/>
              </w:rPr>
              <w:t>};</w:t>
            </w:r>
          </w:p>
          <w:p w14:paraId="48DCB8FB" w14:textId="77777777" w:rsidR="00F9171F" w:rsidRPr="00672A35" w:rsidRDefault="00F9171F" w:rsidP="00F9171F">
            <w:pPr>
              <w:pStyle w:val="NoSpacing"/>
              <w:rPr>
                <w:noProof/>
                <w:lang w:val="en-GB"/>
              </w:rPr>
            </w:pPr>
          </w:p>
          <w:p w14:paraId="56B15F81" w14:textId="77777777" w:rsidR="00F9171F" w:rsidRPr="00672A35" w:rsidRDefault="00F9171F" w:rsidP="00F9171F">
            <w:pPr>
              <w:pStyle w:val="NoSpacing"/>
              <w:rPr>
                <w:noProof/>
                <w:lang w:val="en-GB"/>
              </w:rPr>
            </w:pPr>
            <w:r w:rsidRPr="00672A35">
              <w:rPr>
                <w:noProof/>
                <w:lang w:val="en-GB"/>
              </w:rPr>
              <w:t>int main(int argc, char **argv) {</w:t>
            </w:r>
          </w:p>
          <w:p w14:paraId="6DA9CE66" w14:textId="77777777" w:rsidR="00F9171F" w:rsidRPr="00672A35" w:rsidRDefault="00F9171F" w:rsidP="00F9171F">
            <w:pPr>
              <w:pStyle w:val="NoSpacing"/>
              <w:rPr>
                <w:noProof/>
                <w:lang w:val="en-GB"/>
              </w:rPr>
            </w:pPr>
            <w:r w:rsidRPr="00672A35">
              <w:rPr>
                <w:noProof/>
                <w:lang w:val="en-GB"/>
              </w:rPr>
              <w:t xml:space="preserve">    Test test;</w:t>
            </w:r>
          </w:p>
          <w:p w14:paraId="26600688" w14:textId="77777777" w:rsidR="00F9171F" w:rsidRPr="00672A35" w:rsidRDefault="00F9171F" w:rsidP="00F9171F">
            <w:pPr>
              <w:pStyle w:val="NoSpacing"/>
              <w:rPr>
                <w:noProof/>
                <w:lang w:val="en-GB"/>
              </w:rPr>
            </w:pPr>
            <w:r w:rsidRPr="00672A35">
              <w:rPr>
                <w:noProof/>
                <w:lang w:val="en-GB"/>
              </w:rPr>
              <w:t xml:space="preserve">    test.i = 10;</w:t>
            </w:r>
          </w:p>
          <w:p w14:paraId="4CE76367" w14:textId="77777777" w:rsidR="00F9171F" w:rsidRPr="00672A35" w:rsidRDefault="00F9171F" w:rsidP="00F9171F">
            <w:pPr>
              <w:pStyle w:val="NoSpacing"/>
              <w:rPr>
                <w:noProof/>
                <w:lang w:val="en-GB"/>
              </w:rPr>
            </w:pPr>
            <w:r w:rsidRPr="00672A35">
              <w:rPr>
                <w:noProof/>
                <w:lang w:val="en-GB"/>
              </w:rPr>
              <w:t xml:space="preserve">    test.f = 3.14f;</w:t>
            </w:r>
          </w:p>
          <w:p w14:paraId="63DD31A5" w14:textId="77777777" w:rsidR="00F9171F" w:rsidRPr="00672A35" w:rsidRDefault="00F9171F" w:rsidP="00F9171F">
            <w:pPr>
              <w:pStyle w:val="NoSpacing"/>
              <w:rPr>
                <w:noProof/>
                <w:lang w:val="en-GB"/>
              </w:rPr>
            </w:pPr>
            <w:r w:rsidRPr="00672A35">
              <w:rPr>
                <w:noProof/>
                <w:lang w:val="en-GB"/>
              </w:rPr>
              <w:t xml:space="preserve">    test.d = 3.1415;</w:t>
            </w:r>
          </w:p>
          <w:p w14:paraId="37C66EDE" w14:textId="77777777" w:rsidR="00F9171F" w:rsidRPr="00672A35" w:rsidRDefault="00F9171F" w:rsidP="00F9171F">
            <w:pPr>
              <w:pStyle w:val="NoSpacing"/>
              <w:rPr>
                <w:noProof/>
                <w:lang w:val="en-GB"/>
              </w:rPr>
            </w:pPr>
            <w:r w:rsidRPr="00672A35">
              <w:rPr>
                <w:noProof/>
                <w:lang w:val="en-GB"/>
              </w:rPr>
              <w:t xml:space="preserve">    test.b = true;</w:t>
            </w:r>
          </w:p>
          <w:p w14:paraId="52981204" w14:textId="77777777" w:rsidR="00F9171F" w:rsidRPr="00672A35" w:rsidRDefault="00F9171F" w:rsidP="00F9171F">
            <w:pPr>
              <w:pStyle w:val="NoSpacing"/>
              <w:rPr>
                <w:noProof/>
                <w:lang w:val="en-GB"/>
              </w:rPr>
            </w:pPr>
          </w:p>
          <w:p w14:paraId="2EF7F55A" w14:textId="49319C50" w:rsidR="00F9171F" w:rsidRPr="00672A35" w:rsidRDefault="00F9171F" w:rsidP="00F9171F">
            <w:pPr>
              <w:pStyle w:val="NoSpacing"/>
              <w:rPr>
                <w:noProof/>
                <w:color w:val="00B0F0"/>
                <w:lang w:val="en-GB"/>
              </w:rPr>
            </w:pPr>
            <w:r w:rsidRPr="00672A35">
              <w:rPr>
                <w:noProof/>
                <w:lang w:val="en-GB"/>
              </w:rPr>
              <w:t xml:space="preserve">    auto i = pp::get_member(</w:t>
            </w:r>
            <w:r w:rsidR="003147FE" w:rsidRPr="00672A35">
              <w:rPr>
                <w:noProof/>
                <w:lang w:val="en-GB"/>
              </w:rPr>
              <w:t>&amp;</w:t>
            </w:r>
            <w:r w:rsidRPr="00672A35">
              <w:rPr>
                <w:noProof/>
                <w:lang w:val="en-GB"/>
              </w:rPr>
              <w:t>test, 0);</w:t>
            </w:r>
            <w:r w:rsidR="00692146" w:rsidRPr="00672A35">
              <w:rPr>
                <w:noProof/>
                <w:lang w:val="en-GB"/>
              </w:rPr>
              <w:t xml:space="preserve"> </w:t>
            </w:r>
            <w:r w:rsidR="00692146" w:rsidRPr="00672A35">
              <w:rPr>
                <w:noProof/>
                <w:color w:val="00B0F0"/>
                <w:lang w:val="en-GB"/>
              </w:rPr>
              <w:t>// i is an int *.</w:t>
            </w:r>
          </w:p>
          <w:p w14:paraId="798C45A0" w14:textId="54C0F900" w:rsidR="00F9171F" w:rsidRPr="00672A35" w:rsidRDefault="00F9171F" w:rsidP="00F9171F">
            <w:pPr>
              <w:pStyle w:val="NoSpacing"/>
              <w:rPr>
                <w:noProof/>
                <w:color w:val="00B0F0"/>
                <w:lang w:val="en-GB"/>
              </w:rPr>
            </w:pPr>
            <w:r w:rsidRPr="00672A35">
              <w:rPr>
                <w:noProof/>
                <w:lang w:val="en-GB"/>
              </w:rPr>
              <w:t xml:space="preserve">    auto f = pp::get_member(</w:t>
            </w:r>
            <w:r w:rsidR="003147FE" w:rsidRPr="00672A35">
              <w:rPr>
                <w:noProof/>
                <w:lang w:val="en-GB"/>
              </w:rPr>
              <w:t>&amp;</w:t>
            </w:r>
            <w:r w:rsidRPr="00672A35">
              <w:rPr>
                <w:noProof/>
                <w:lang w:val="en-GB"/>
              </w:rPr>
              <w:t>test, 1);</w:t>
            </w:r>
            <w:r w:rsidR="00692146" w:rsidRPr="00672A35">
              <w:rPr>
                <w:noProof/>
                <w:lang w:val="en-GB"/>
              </w:rPr>
              <w:t xml:space="preserve"> </w:t>
            </w:r>
            <w:r w:rsidR="00692146" w:rsidRPr="00672A35">
              <w:rPr>
                <w:noProof/>
                <w:color w:val="00B0F0"/>
                <w:lang w:val="en-GB"/>
              </w:rPr>
              <w:t>// f is a float *.</w:t>
            </w:r>
          </w:p>
          <w:p w14:paraId="1557F35A" w14:textId="5B512BF4" w:rsidR="00F9171F" w:rsidRPr="00672A35" w:rsidRDefault="00F9171F" w:rsidP="00F9171F">
            <w:pPr>
              <w:pStyle w:val="NoSpacing"/>
              <w:rPr>
                <w:noProof/>
                <w:color w:val="00B0F0"/>
                <w:lang w:val="en-GB"/>
              </w:rPr>
            </w:pPr>
            <w:r w:rsidRPr="00672A35">
              <w:rPr>
                <w:noProof/>
                <w:lang w:val="en-GB"/>
              </w:rPr>
              <w:t xml:space="preserve">    auto d = pp::get_member(</w:t>
            </w:r>
            <w:r w:rsidR="003147FE" w:rsidRPr="00672A35">
              <w:rPr>
                <w:noProof/>
                <w:lang w:val="en-GB"/>
              </w:rPr>
              <w:t>&amp;</w:t>
            </w:r>
            <w:r w:rsidRPr="00672A35">
              <w:rPr>
                <w:noProof/>
                <w:lang w:val="en-GB"/>
              </w:rPr>
              <w:t>test, 2);</w:t>
            </w:r>
            <w:r w:rsidR="00692146" w:rsidRPr="00672A35">
              <w:rPr>
                <w:noProof/>
                <w:lang w:val="en-GB"/>
              </w:rPr>
              <w:t xml:space="preserve"> </w:t>
            </w:r>
            <w:r w:rsidR="00692146" w:rsidRPr="00672A35">
              <w:rPr>
                <w:noProof/>
                <w:color w:val="00B0F0"/>
                <w:lang w:val="en-GB"/>
              </w:rPr>
              <w:t>// d is an double *.</w:t>
            </w:r>
          </w:p>
          <w:p w14:paraId="6A1F90A5" w14:textId="46C88CCF" w:rsidR="00F9171F" w:rsidRPr="00672A35" w:rsidRDefault="00F9171F" w:rsidP="00F9171F">
            <w:pPr>
              <w:pStyle w:val="NoSpacing"/>
              <w:rPr>
                <w:noProof/>
                <w:color w:val="00B0F0"/>
                <w:lang w:val="en-GB"/>
              </w:rPr>
            </w:pPr>
            <w:r w:rsidRPr="00672A35">
              <w:rPr>
                <w:noProof/>
                <w:lang w:val="en-GB"/>
              </w:rPr>
              <w:t xml:space="preserve">    auto b = pp::get_member(</w:t>
            </w:r>
            <w:r w:rsidR="003147FE" w:rsidRPr="00672A35">
              <w:rPr>
                <w:noProof/>
                <w:lang w:val="en-GB"/>
              </w:rPr>
              <w:t>&amp;</w:t>
            </w:r>
            <w:r w:rsidRPr="00672A35">
              <w:rPr>
                <w:noProof/>
                <w:lang w:val="en-GB"/>
              </w:rPr>
              <w:t>test, 3);</w:t>
            </w:r>
            <w:r w:rsidR="00692146" w:rsidRPr="00672A35">
              <w:rPr>
                <w:noProof/>
                <w:lang w:val="en-GB"/>
              </w:rPr>
              <w:t xml:space="preserve"> </w:t>
            </w:r>
            <w:r w:rsidR="00692146" w:rsidRPr="00672A35">
              <w:rPr>
                <w:noProof/>
                <w:color w:val="00B0F0"/>
                <w:lang w:val="en-GB"/>
              </w:rPr>
              <w:t>// b is an bool *.</w:t>
            </w:r>
          </w:p>
          <w:p w14:paraId="57FCF8AF" w14:textId="77777777" w:rsidR="00F9171F" w:rsidRPr="00672A35" w:rsidRDefault="00F9171F" w:rsidP="00F9171F">
            <w:pPr>
              <w:pStyle w:val="NoSpacing"/>
              <w:rPr>
                <w:noProof/>
                <w:lang w:val="en-GB"/>
              </w:rPr>
            </w:pPr>
          </w:p>
          <w:p w14:paraId="1EDD3D40" w14:textId="77777777" w:rsidR="00F9171F" w:rsidRPr="00672A35" w:rsidRDefault="00F9171F" w:rsidP="00F9171F">
            <w:pPr>
              <w:pStyle w:val="NoSpacing"/>
              <w:rPr>
                <w:noProof/>
                <w:color w:val="00B0F0"/>
                <w:lang w:val="en-GB"/>
              </w:rPr>
            </w:pPr>
            <w:r w:rsidRPr="00672A35">
              <w:rPr>
                <w:noProof/>
                <w:color w:val="00B0F0"/>
                <w:lang w:val="en-GB"/>
              </w:rPr>
              <w:t xml:space="preserve">    // All of these assets will be true.</w:t>
            </w:r>
          </w:p>
          <w:p w14:paraId="28837467" w14:textId="77777777" w:rsidR="00F9171F" w:rsidRPr="00672A35" w:rsidRDefault="00F9171F" w:rsidP="00F9171F">
            <w:pPr>
              <w:pStyle w:val="NoSpacing"/>
              <w:rPr>
                <w:noProof/>
                <w:lang w:val="en-GB"/>
              </w:rPr>
            </w:pPr>
            <w:r w:rsidRPr="00672A35">
              <w:rPr>
                <w:noProof/>
                <w:lang w:val="en-GB"/>
              </w:rPr>
              <w:t xml:space="preserve">    assert(i == &amp;test.i);</w:t>
            </w:r>
          </w:p>
          <w:p w14:paraId="56155714" w14:textId="77777777" w:rsidR="00F9171F" w:rsidRPr="00672A35" w:rsidRDefault="00F9171F" w:rsidP="00F9171F">
            <w:pPr>
              <w:pStyle w:val="NoSpacing"/>
              <w:rPr>
                <w:noProof/>
                <w:lang w:val="en-GB"/>
              </w:rPr>
            </w:pPr>
            <w:r w:rsidRPr="00672A35">
              <w:rPr>
                <w:noProof/>
                <w:lang w:val="en-GB"/>
              </w:rPr>
              <w:t xml:space="preserve">    assert(f == &amp;test.f);</w:t>
            </w:r>
          </w:p>
          <w:p w14:paraId="0BBA74EF" w14:textId="77777777" w:rsidR="00F9171F" w:rsidRPr="00672A35" w:rsidRDefault="00F9171F" w:rsidP="00F9171F">
            <w:pPr>
              <w:pStyle w:val="NoSpacing"/>
              <w:rPr>
                <w:noProof/>
                <w:lang w:val="en-GB"/>
              </w:rPr>
            </w:pPr>
            <w:r w:rsidRPr="00672A35">
              <w:rPr>
                <w:noProof/>
                <w:lang w:val="en-GB"/>
              </w:rPr>
              <w:t xml:space="preserve">    assert(d == &amp;test.d);</w:t>
            </w:r>
          </w:p>
          <w:p w14:paraId="0B24A010" w14:textId="77777777" w:rsidR="00F9171F" w:rsidRPr="00672A35" w:rsidRDefault="00F9171F" w:rsidP="00F9171F">
            <w:pPr>
              <w:pStyle w:val="NoSpacing"/>
              <w:rPr>
                <w:noProof/>
                <w:lang w:val="en-GB"/>
              </w:rPr>
            </w:pPr>
            <w:r w:rsidRPr="00672A35">
              <w:rPr>
                <w:noProof/>
                <w:lang w:val="en-GB"/>
              </w:rPr>
              <w:t xml:space="preserve">    assert(b == &amp;test.b);</w:t>
            </w:r>
          </w:p>
          <w:p w14:paraId="171D31E0" w14:textId="77777777" w:rsidR="00F9171F" w:rsidRPr="00672A35" w:rsidRDefault="00F9171F" w:rsidP="00F9171F">
            <w:pPr>
              <w:pStyle w:val="NoSpacing"/>
              <w:rPr>
                <w:noProof/>
                <w:lang w:val="en-GB"/>
              </w:rPr>
            </w:pPr>
          </w:p>
          <w:p w14:paraId="560F0A5B" w14:textId="77777777" w:rsidR="00F9171F" w:rsidRPr="00672A35" w:rsidRDefault="00F9171F" w:rsidP="00F9171F">
            <w:pPr>
              <w:pStyle w:val="NoSpacing"/>
              <w:rPr>
                <w:noProof/>
                <w:lang w:val="en-GB"/>
              </w:rPr>
            </w:pPr>
            <w:r w:rsidRPr="00672A35">
              <w:rPr>
                <w:noProof/>
                <w:lang w:val="en-GB"/>
              </w:rPr>
              <w:t xml:space="preserve">    return(0);</w:t>
            </w:r>
          </w:p>
          <w:p w14:paraId="3057F5AA" w14:textId="1A0D36CD" w:rsidR="00F9171F" w:rsidRPr="00672A35" w:rsidRDefault="00F9171F" w:rsidP="00EE1252">
            <w:pPr>
              <w:pStyle w:val="NoSpacing"/>
              <w:keepNext/>
              <w:rPr>
                <w:lang w:val="en-GB"/>
              </w:rPr>
            </w:pPr>
            <w:r w:rsidRPr="00672A35">
              <w:rPr>
                <w:noProof/>
                <w:lang w:val="en-GB"/>
              </w:rPr>
              <w:t>}</w:t>
            </w:r>
          </w:p>
        </w:tc>
      </w:tr>
    </w:tbl>
    <w:p w14:paraId="3E5F335F" w14:textId="3E1DB17B" w:rsidR="00F9171F" w:rsidRPr="00672A35" w:rsidRDefault="00EE1252" w:rsidP="00DA2FD4">
      <w:pPr>
        <w:pStyle w:val="Caption"/>
        <w:jc w:val="center"/>
        <w:rPr>
          <w:lang w:val="en-GB"/>
        </w:rPr>
      </w:pPr>
      <w:bookmarkStart w:id="62" w:name="_Ref47702574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39</w:t>
      </w:r>
      <w:r w:rsidRPr="00672A35">
        <w:rPr>
          <w:lang w:val="en-GB"/>
        </w:rPr>
        <w:fldChar w:fldCharType="end"/>
      </w:r>
      <w:bookmarkEnd w:id="62"/>
      <w:r w:rsidRPr="00672A35">
        <w:rPr>
          <w:lang w:val="en-GB"/>
        </w:rPr>
        <w:t xml:space="preserve"> - Basic pp::get_member example.</w:t>
      </w:r>
    </w:p>
    <w:p w14:paraId="5ADE72EB" w14:textId="6A564498" w:rsidR="00CA215F" w:rsidRPr="00672A35" w:rsidRDefault="00E461B6" w:rsidP="00BB6ED6">
      <w:pPr>
        <w:rPr>
          <w:lang w:val="en-GB"/>
        </w:rPr>
      </w:pPr>
      <w:r w:rsidRPr="00672A35">
        <w:rPr>
          <w:rFonts w:cs="Arial"/>
          <w:lang w:val="en-GB"/>
        </w:rPr>
        <w:t xml:space="preserve">The function </w:t>
      </w:r>
      <w:r w:rsidRPr="00672A35">
        <w:rPr>
          <w:rFonts w:cs="Arial"/>
          <w:i/>
          <w:lang w:val="en-GB"/>
        </w:rPr>
        <w:t>pp::get_member</w:t>
      </w:r>
      <w:r w:rsidRPr="00672A35">
        <w:rPr>
          <w:rFonts w:cs="Arial"/>
          <w:lang w:val="en-GB"/>
        </w:rPr>
        <w:t xml:space="preserve"> will also works for pointers.</w:t>
      </w:r>
      <w:r w:rsidR="005B54CA" w:rsidRPr="00672A35">
        <w:rPr>
          <w:rFonts w:cs="Arial"/>
          <w:lang w:val="en-GB"/>
        </w:rPr>
        <w:t xml:space="preserve"> In this case, the return type wi</w:t>
      </w:r>
      <w:r w:rsidR="00376919" w:rsidRPr="00672A35">
        <w:rPr>
          <w:rFonts w:cs="Arial"/>
          <w:lang w:val="en-GB"/>
        </w:rPr>
        <w:t xml:space="preserve">ll be a pointer to that pointer. For instance, if a class had a member that was an </w:t>
      </w:r>
      <w:r w:rsidR="00376919" w:rsidRPr="00672A35">
        <w:rPr>
          <w:rFonts w:cs="Arial"/>
          <w:i/>
          <w:lang w:val="en-GB"/>
        </w:rPr>
        <w:t>int *</w:t>
      </w:r>
      <w:r w:rsidR="00376919" w:rsidRPr="00672A35">
        <w:rPr>
          <w:rFonts w:cs="Arial"/>
          <w:lang w:val="en-GB"/>
        </w:rPr>
        <w:t xml:space="preserve">, then </w:t>
      </w:r>
      <w:r w:rsidR="00376919" w:rsidRPr="00672A35">
        <w:rPr>
          <w:rFonts w:cs="Arial"/>
          <w:i/>
          <w:lang w:val="en-GB"/>
        </w:rPr>
        <w:t>pp::get_member</w:t>
      </w:r>
      <w:r w:rsidR="00376919" w:rsidRPr="00672A35">
        <w:rPr>
          <w:rFonts w:cs="Arial"/>
          <w:lang w:val="en-GB"/>
        </w:rPr>
        <w:t xml:space="preserve"> would return an </w:t>
      </w:r>
      <w:r w:rsidR="00376919" w:rsidRPr="00672A35">
        <w:rPr>
          <w:rFonts w:cs="Arial"/>
          <w:i/>
          <w:lang w:val="en-GB"/>
        </w:rPr>
        <w:t>int **</w:t>
      </w:r>
      <w:r w:rsidR="00376919" w:rsidRPr="00672A35">
        <w:rPr>
          <w:rFonts w:cs="Arial"/>
          <w:lang w:val="en-GB"/>
        </w:rPr>
        <w:t xml:space="preserve"> for that index.</w:t>
      </w:r>
      <w:r w:rsidR="0085239F" w:rsidRPr="00672A35">
        <w:rPr>
          <w:rFonts w:cs="Arial"/>
          <w:lang w:val="en-GB"/>
        </w:rPr>
        <w:t xml:space="preserve"> </w:t>
      </w:r>
      <w:r w:rsidR="00692483" w:rsidRPr="00672A35">
        <w:rPr>
          <w:rFonts w:cs="Arial"/>
          <w:lang w:val="en-GB"/>
        </w:rPr>
        <w:fldChar w:fldCharType="begin"/>
      </w:r>
      <w:r w:rsidR="00692483" w:rsidRPr="00672A35">
        <w:rPr>
          <w:rFonts w:cs="Arial"/>
          <w:lang w:val="en-GB"/>
        </w:rPr>
        <w:instrText xml:space="preserve"> REF _Ref477025763 \h </w:instrText>
      </w:r>
      <w:r w:rsidR="00692483" w:rsidRPr="00672A35">
        <w:rPr>
          <w:rFonts w:cs="Arial"/>
          <w:lang w:val="en-GB"/>
        </w:rPr>
      </w:r>
      <w:r w:rsidR="00692483" w:rsidRPr="00672A35">
        <w:rPr>
          <w:rFonts w:cs="Arial"/>
          <w:lang w:val="en-GB"/>
        </w:rPr>
        <w:fldChar w:fldCharType="separate"/>
      </w:r>
      <w:r w:rsidR="00692483" w:rsidRPr="00672A35">
        <w:rPr>
          <w:lang w:val="en-GB"/>
        </w:rPr>
        <w:t>Figure 40</w:t>
      </w:r>
      <w:r w:rsidR="00692483" w:rsidRPr="00672A35">
        <w:rPr>
          <w:rFonts w:cs="Arial"/>
          <w:lang w:val="en-GB"/>
        </w:rPr>
        <w:fldChar w:fldCharType="end"/>
      </w:r>
      <w:r w:rsidR="00692483" w:rsidRPr="00672A35">
        <w:rPr>
          <w:rFonts w:cs="Arial"/>
          <w:lang w:val="en-GB"/>
        </w:rPr>
        <w:t xml:space="preserve"> </w:t>
      </w:r>
      <w:r w:rsidR="0085239F" w:rsidRPr="00672A35">
        <w:rPr>
          <w:rFonts w:cs="Arial"/>
          <w:lang w:val="en-GB"/>
        </w:rPr>
        <w:t xml:space="preserve">shows an example of this, as well an example of a </w:t>
      </w:r>
      <w:r w:rsidR="00187FC4" w:rsidRPr="00672A35">
        <w:rPr>
          <w:rFonts w:cs="Arial"/>
          <w:lang w:val="en-GB"/>
        </w:rPr>
        <w:t xml:space="preserve">class within a class, and getting a </w:t>
      </w:r>
      <w:r w:rsidR="00187FC4" w:rsidRPr="00672A35">
        <w:rPr>
          <w:rFonts w:cs="Arial"/>
          <w:i/>
          <w:lang w:val="en-GB"/>
        </w:rPr>
        <w:t>std::vector</w:t>
      </w:r>
      <w:r w:rsidR="004759D2" w:rsidRPr="00672A35">
        <w:rPr>
          <w:rFonts w:cs="Arial"/>
          <w:b/>
          <w:color w:val="FF0000"/>
          <w:lang w:val="en-GB"/>
        </w:rPr>
        <w:t xml:space="preserve"> </w:t>
      </w:r>
      <w:r w:rsidR="00187FC4" w:rsidRPr="00672A35">
        <w:rPr>
          <w:rFonts w:cs="Arial"/>
          <w:lang w:val="en-GB"/>
        </w:rPr>
        <w:t>member.</w:t>
      </w:r>
    </w:p>
    <w:p w14:paraId="22EB9596" w14:textId="77777777" w:rsidR="00CA215F" w:rsidRPr="00672A35" w:rsidRDefault="00CA215F" w:rsidP="00BB6ED6">
      <w:pPr>
        <w:rPr>
          <w:rFonts w:cs="Arial"/>
          <w:lang w:val="en-GB"/>
        </w:rPr>
      </w:pPr>
    </w:p>
    <w:tbl>
      <w:tblPr>
        <w:tblStyle w:val="TableGrid"/>
        <w:tblW w:w="0" w:type="auto"/>
        <w:tblLook w:val="04A0" w:firstRow="1" w:lastRow="0" w:firstColumn="1" w:lastColumn="0" w:noHBand="0" w:noVBand="1"/>
      </w:tblPr>
      <w:tblGrid>
        <w:gridCol w:w="9350"/>
      </w:tblGrid>
      <w:tr w:rsidR="002474E7" w:rsidRPr="00672A35" w14:paraId="03312802" w14:textId="77777777" w:rsidTr="002474E7">
        <w:tc>
          <w:tcPr>
            <w:tcW w:w="9350" w:type="dxa"/>
          </w:tcPr>
          <w:p w14:paraId="3AF44C56" w14:textId="796C20D6" w:rsidR="00CA215F" w:rsidRPr="00672A35" w:rsidRDefault="00CA215F" w:rsidP="00CA215F">
            <w:pPr>
              <w:pStyle w:val="NoSpacing"/>
              <w:rPr>
                <w:noProof/>
                <w:lang w:val="en-GB"/>
              </w:rPr>
            </w:pPr>
            <w:r w:rsidRPr="00672A35">
              <w:rPr>
                <w:noProof/>
                <w:lang w:val="en-GB"/>
              </w:rPr>
              <w:t>#include "pp_generated/test_code_generated.h"</w:t>
            </w:r>
          </w:p>
          <w:p w14:paraId="49215D34" w14:textId="77777777" w:rsidR="00CA215F" w:rsidRPr="00672A35" w:rsidRDefault="00CA215F" w:rsidP="00CA215F">
            <w:pPr>
              <w:pStyle w:val="NoSpacing"/>
              <w:rPr>
                <w:noProof/>
                <w:lang w:val="en-GB"/>
              </w:rPr>
            </w:pPr>
            <w:r w:rsidRPr="00672A35">
              <w:rPr>
                <w:noProof/>
                <w:lang w:val="en-GB"/>
              </w:rPr>
              <w:t>#include &lt;iostream&gt;</w:t>
            </w:r>
          </w:p>
          <w:p w14:paraId="20016531" w14:textId="77777777" w:rsidR="00CA215F" w:rsidRPr="00672A35" w:rsidRDefault="00CA215F" w:rsidP="00CA215F">
            <w:pPr>
              <w:pStyle w:val="NoSpacing"/>
              <w:rPr>
                <w:noProof/>
                <w:lang w:val="en-GB"/>
              </w:rPr>
            </w:pPr>
          </w:p>
          <w:p w14:paraId="401E1CE4" w14:textId="77777777" w:rsidR="00084383" w:rsidRPr="00672A35" w:rsidRDefault="00084383" w:rsidP="00CA215F">
            <w:pPr>
              <w:pStyle w:val="NoSpacing"/>
              <w:rPr>
                <w:noProof/>
                <w:lang w:val="en-GB"/>
              </w:rPr>
            </w:pPr>
            <w:r w:rsidRPr="00672A35">
              <w:rPr>
                <w:noProof/>
                <w:lang w:val="en-GB"/>
              </w:rPr>
              <w:t xml:space="preserve">class </w:t>
            </w:r>
            <w:r w:rsidR="00CA215F" w:rsidRPr="00672A35">
              <w:rPr>
                <w:noProof/>
                <w:lang w:val="en-GB"/>
              </w:rPr>
              <w:t>V2 {</w:t>
            </w:r>
          </w:p>
          <w:p w14:paraId="465FACFC" w14:textId="5F7C2812" w:rsidR="00084383" w:rsidRPr="00672A35" w:rsidRDefault="00084383" w:rsidP="00CA215F">
            <w:pPr>
              <w:pStyle w:val="NoSpacing"/>
              <w:rPr>
                <w:noProof/>
                <w:lang w:val="en-GB"/>
              </w:rPr>
            </w:pPr>
            <w:r w:rsidRPr="00672A35">
              <w:rPr>
                <w:noProof/>
                <w:lang w:val="en-GB"/>
              </w:rPr>
              <w:t>public:</w:t>
            </w:r>
          </w:p>
          <w:p w14:paraId="6AB2F258" w14:textId="391A234A" w:rsidR="00084383" w:rsidRPr="00672A35" w:rsidRDefault="00084383" w:rsidP="00CA215F">
            <w:pPr>
              <w:pStyle w:val="NoSpacing"/>
              <w:rPr>
                <w:noProof/>
                <w:lang w:val="en-GB"/>
              </w:rPr>
            </w:pPr>
            <w:r w:rsidRPr="00672A35">
              <w:rPr>
                <w:noProof/>
                <w:lang w:val="en-GB"/>
              </w:rPr>
              <w:t xml:space="preserve">    </w:t>
            </w:r>
            <w:r w:rsidR="00CA215F" w:rsidRPr="00672A35">
              <w:rPr>
                <w:noProof/>
                <w:lang w:val="en-GB"/>
              </w:rPr>
              <w:t>int x, y;</w:t>
            </w:r>
          </w:p>
          <w:p w14:paraId="7093BF59" w14:textId="6E081021" w:rsidR="00CA215F" w:rsidRPr="00672A35" w:rsidRDefault="00CA215F" w:rsidP="00CA215F">
            <w:pPr>
              <w:pStyle w:val="NoSpacing"/>
              <w:rPr>
                <w:noProof/>
                <w:lang w:val="en-GB"/>
              </w:rPr>
            </w:pPr>
            <w:r w:rsidRPr="00672A35">
              <w:rPr>
                <w:noProof/>
                <w:lang w:val="en-GB"/>
              </w:rPr>
              <w:t>};</w:t>
            </w:r>
          </w:p>
          <w:p w14:paraId="3BE0C1D9" w14:textId="77777777" w:rsidR="00084383" w:rsidRPr="00672A35" w:rsidRDefault="00084383" w:rsidP="00CA215F">
            <w:pPr>
              <w:pStyle w:val="NoSpacing"/>
              <w:rPr>
                <w:noProof/>
                <w:lang w:val="en-GB"/>
              </w:rPr>
            </w:pPr>
            <w:r w:rsidRPr="00672A35">
              <w:rPr>
                <w:noProof/>
                <w:lang w:val="en-GB"/>
              </w:rPr>
              <w:t>class</w:t>
            </w:r>
            <w:r w:rsidR="00CA215F" w:rsidRPr="00672A35">
              <w:rPr>
                <w:noProof/>
                <w:lang w:val="en-GB"/>
              </w:rPr>
              <w:t xml:space="preserve"> Test {</w:t>
            </w:r>
          </w:p>
          <w:p w14:paraId="23E41130" w14:textId="7F743474" w:rsidR="00084383" w:rsidRPr="00672A35" w:rsidRDefault="00084383" w:rsidP="00CA215F">
            <w:pPr>
              <w:pStyle w:val="NoSpacing"/>
              <w:rPr>
                <w:noProof/>
                <w:lang w:val="en-GB"/>
              </w:rPr>
            </w:pPr>
            <w:r w:rsidRPr="00672A35">
              <w:rPr>
                <w:noProof/>
                <w:lang w:val="en-GB"/>
              </w:rPr>
              <w:t>public:</w:t>
            </w:r>
          </w:p>
          <w:p w14:paraId="0DCB1D4C" w14:textId="77777777" w:rsidR="002F4926" w:rsidRPr="00672A35" w:rsidRDefault="00084383" w:rsidP="00CA215F">
            <w:pPr>
              <w:pStyle w:val="NoSpacing"/>
              <w:rPr>
                <w:noProof/>
                <w:lang w:val="en-GB"/>
              </w:rPr>
            </w:pPr>
            <w:r w:rsidRPr="00672A35">
              <w:rPr>
                <w:noProof/>
                <w:lang w:val="en-GB"/>
              </w:rPr>
              <w:t xml:space="preserve">    </w:t>
            </w:r>
            <w:r w:rsidR="002F4926" w:rsidRPr="00672A35">
              <w:rPr>
                <w:noProof/>
                <w:lang w:val="en-GB"/>
              </w:rPr>
              <w:t>int *i;</w:t>
            </w:r>
          </w:p>
          <w:p w14:paraId="1D930F46" w14:textId="7029142A" w:rsidR="00084383" w:rsidRPr="00672A35" w:rsidRDefault="002F4926" w:rsidP="00CA215F">
            <w:pPr>
              <w:pStyle w:val="NoSpacing"/>
              <w:rPr>
                <w:noProof/>
                <w:lang w:val="en-GB"/>
              </w:rPr>
            </w:pPr>
            <w:r w:rsidRPr="00672A35">
              <w:rPr>
                <w:noProof/>
                <w:lang w:val="en-GB"/>
              </w:rPr>
              <w:t xml:space="preserve">    </w:t>
            </w:r>
            <w:r w:rsidR="00CA215F" w:rsidRPr="00672A35">
              <w:rPr>
                <w:noProof/>
                <w:lang w:val="en-GB"/>
              </w:rPr>
              <w:t>V2 v;</w:t>
            </w:r>
          </w:p>
          <w:p w14:paraId="72F7832B" w14:textId="7BF497C1" w:rsidR="002F4926" w:rsidRPr="00672A35" w:rsidRDefault="002F4926" w:rsidP="00CA215F">
            <w:pPr>
              <w:pStyle w:val="NoSpacing"/>
              <w:rPr>
                <w:noProof/>
                <w:lang w:val="en-GB"/>
              </w:rPr>
            </w:pPr>
            <w:r w:rsidRPr="00672A35">
              <w:rPr>
                <w:noProof/>
                <w:lang w:val="en-GB"/>
              </w:rPr>
              <w:t xml:space="preserve">    std::vector&lt;float&gt; float_vec;</w:t>
            </w:r>
          </w:p>
          <w:p w14:paraId="6F209C29" w14:textId="2DBDB285" w:rsidR="00CA215F" w:rsidRPr="00672A35" w:rsidRDefault="00CA215F" w:rsidP="00CA215F">
            <w:pPr>
              <w:pStyle w:val="NoSpacing"/>
              <w:rPr>
                <w:noProof/>
                <w:lang w:val="en-GB"/>
              </w:rPr>
            </w:pPr>
            <w:r w:rsidRPr="00672A35">
              <w:rPr>
                <w:noProof/>
                <w:lang w:val="en-GB"/>
              </w:rPr>
              <w:t>};</w:t>
            </w:r>
          </w:p>
          <w:p w14:paraId="5113C136" w14:textId="77777777" w:rsidR="00CA215F" w:rsidRPr="00672A35" w:rsidRDefault="00CA215F" w:rsidP="00CA215F">
            <w:pPr>
              <w:pStyle w:val="NoSpacing"/>
              <w:rPr>
                <w:noProof/>
                <w:lang w:val="en-GB"/>
              </w:rPr>
            </w:pPr>
          </w:p>
          <w:p w14:paraId="7DE8193E" w14:textId="77777777" w:rsidR="00CA215F" w:rsidRPr="00672A35" w:rsidRDefault="00CA215F" w:rsidP="00CA215F">
            <w:pPr>
              <w:pStyle w:val="NoSpacing"/>
              <w:rPr>
                <w:noProof/>
                <w:lang w:val="en-GB"/>
              </w:rPr>
            </w:pPr>
            <w:r w:rsidRPr="00672A35">
              <w:rPr>
                <w:noProof/>
                <w:lang w:val="en-GB"/>
              </w:rPr>
              <w:t>int main(int argc, char **argv) {</w:t>
            </w:r>
          </w:p>
          <w:p w14:paraId="4C1D5D8D" w14:textId="77777777" w:rsidR="00CA215F" w:rsidRPr="00672A35" w:rsidRDefault="00CA215F" w:rsidP="00CA215F">
            <w:pPr>
              <w:pStyle w:val="NoSpacing"/>
              <w:rPr>
                <w:noProof/>
                <w:lang w:val="en-GB"/>
              </w:rPr>
            </w:pPr>
            <w:r w:rsidRPr="00672A35">
              <w:rPr>
                <w:noProof/>
                <w:lang w:val="en-GB"/>
              </w:rPr>
              <w:t xml:space="preserve">    Test test;</w:t>
            </w:r>
          </w:p>
          <w:p w14:paraId="1D9AD825" w14:textId="77777777" w:rsidR="00CA215F" w:rsidRPr="00672A35" w:rsidRDefault="00CA215F" w:rsidP="00CA215F">
            <w:pPr>
              <w:pStyle w:val="NoSpacing"/>
              <w:rPr>
                <w:noProof/>
                <w:lang w:val="en-GB"/>
              </w:rPr>
            </w:pPr>
          </w:p>
          <w:p w14:paraId="65E77587" w14:textId="1376D50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pointer.</w:t>
            </w:r>
          </w:p>
          <w:p w14:paraId="5862C8D3" w14:textId="77777777" w:rsidR="00CA215F" w:rsidRPr="00672A35" w:rsidRDefault="00CA215F" w:rsidP="00CA215F">
            <w:pPr>
              <w:pStyle w:val="NoSpacing"/>
              <w:rPr>
                <w:noProof/>
                <w:lang w:val="en-GB"/>
              </w:rPr>
            </w:pPr>
            <w:r w:rsidRPr="00672A35">
              <w:rPr>
                <w:noProof/>
                <w:lang w:val="en-GB"/>
              </w:rPr>
              <w:t xml:space="preserve">    test.i = new int;</w:t>
            </w:r>
          </w:p>
          <w:p w14:paraId="60BF2822" w14:textId="77777777" w:rsidR="00CA215F" w:rsidRPr="00672A35" w:rsidRDefault="00CA215F" w:rsidP="00CA215F">
            <w:pPr>
              <w:pStyle w:val="NoSpacing"/>
              <w:rPr>
                <w:noProof/>
                <w:lang w:val="en-GB"/>
              </w:rPr>
            </w:pPr>
            <w:r w:rsidRPr="00672A35">
              <w:rPr>
                <w:noProof/>
                <w:lang w:val="en-GB"/>
              </w:rPr>
              <w:t xml:space="preserve">    *test.i = 10;</w:t>
            </w:r>
          </w:p>
          <w:p w14:paraId="20738642" w14:textId="4735E9F1" w:rsidR="00CA215F" w:rsidRPr="00672A35" w:rsidRDefault="00CA215F" w:rsidP="00CA215F">
            <w:pPr>
              <w:pStyle w:val="NoSpacing"/>
              <w:rPr>
                <w:noProof/>
                <w:lang w:val="en-GB"/>
              </w:rPr>
            </w:pPr>
            <w:r w:rsidRPr="00672A35">
              <w:rPr>
                <w:noProof/>
                <w:lang w:val="en-GB"/>
              </w:rPr>
              <w:t xml:space="preserve">    int **i = pp::get_member(</w:t>
            </w:r>
            <w:r w:rsidR="003147FE" w:rsidRPr="00672A35">
              <w:rPr>
                <w:noProof/>
                <w:lang w:val="en-GB"/>
              </w:rPr>
              <w:t>&amp;</w:t>
            </w:r>
            <w:r w:rsidRPr="00672A35">
              <w:rPr>
                <w:noProof/>
                <w:lang w:val="en-GB"/>
              </w:rPr>
              <w:t>test, 0);</w:t>
            </w:r>
          </w:p>
          <w:p w14:paraId="0AF246A8" w14:textId="2902EA0A" w:rsidR="00CA215F" w:rsidRPr="00672A35" w:rsidRDefault="00CA215F" w:rsidP="00CA215F">
            <w:pPr>
              <w:pStyle w:val="NoSpacing"/>
              <w:rPr>
                <w:noProof/>
                <w:lang w:val="en-GB"/>
              </w:rPr>
            </w:pPr>
            <w:r w:rsidRPr="00672A35">
              <w:rPr>
                <w:noProof/>
                <w:lang w:val="en-GB"/>
              </w:rPr>
              <w:t xml:space="preserve">    </w:t>
            </w:r>
            <w:r w:rsidR="00117287" w:rsidRPr="00672A35">
              <w:rPr>
                <w:noProof/>
                <w:lang w:val="en-GB"/>
              </w:rPr>
              <w:t>std::cout &lt;&lt; *</w:t>
            </w:r>
            <w:r w:rsidRPr="00672A35">
              <w:rPr>
                <w:noProof/>
                <w:lang w:val="en-GB"/>
              </w:rPr>
              <w:t xml:space="preserve">test.i </w:t>
            </w:r>
            <w:r w:rsidR="00117287" w:rsidRPr="00672A35">
              <w:rPr>
                <w:noProof/>
                <w:lang w:val="en-GB"/>
              </w:rPr>
              <w:t>&lt;&lt; ‘ ‘ &lt;&lt;</w:t>
            </w:r>
            <w:r w:rsidRPr="00672A35">
              <w:rPr>
                <w:noProof/>
                <w:lang w:val="en-GB"/>
              </w:rPr>
              <w:t xml:space="preserve"> </w:t>
            </w:r>
            <w:r w:rsidR="00117287" w:rsidRPr="00672A35">
              <w:rPr>
                <w:noProof/>
                <w:lang w:val="en-GB"/>
              </w:rPr>
              <w:t>*</w:t>
            </w:r>
            <w:r w:rsidRPr="00672A35">
              <w:rPr>
                <w:noProof/>
                <w:lang w:val="en-GB"/>
              </w:rPr>
              <w:t xml:space="preserve">*i; </w:t>
            </w:r>
            <w:r w:rsidR="00117287" w:rsidRPr="00672A35">
              <w:rPr>
                <w:noProof/>
                <w:color w:val="00B0F0"/>
                <w:lang w:val="en-GB"/>
              </w:rPr>
              <w:t>prints “10 10”</w:t>
            </w:r>
            <w:r w:rsidR="00D87AF4" w:rsidRPr="00672A35">
              <w:rPr>
                <w:noProof/>
                <w:color w:val="00B0F0"/>
                <w:lang w:val="en-GB"/>
              </w:rPr>
              <w:t>.</w:t>
            </w:r>
          </w:p>
          <w:p w14:paraId="0B8D42BF" w14:textId="77777777" w:rsidR="00CA215F" w:rsidRPr="00672A35" w:rsidRDefault="00CA215F" w:rsidP="00CA215F">
            <w:pPr>
              <w:pStyle w:val="NoSpacing"/>
              <w:rPr>
                <w:noProof/>
                <w:lang w:val="en-GB"/>
              </w:rPr>
            </w:pPr>
          </w:p>
          <w:p w14:paraId="50D72ECE" w14:textId="52400E17" w:rsidR="00E461B6" w:rsidRPr="00672A35" w:rsidRDefault="00E461B6" w:rsidP="00CA215F">
            <w:pPr>
              <w:pStyle w:val="NoSpacing"/>
              <w:rPr>
                <w:noProof/>
                <w:color w:val="00B0F0"/>
                <w:lang w:val="en-GB"/>
              </w:rPr>
            </w:pPr>
            <w:r w:rsidRPr="00672A35">
              <w:rPr>
                <w:noProof/>
                <w:lang w:val="en-GB"/>
              </w:rPr>
              <w:t xml:space="preserve">    </w:t>
            </w:r>
            <w:r w:rsidRPr="00672A35">
              <w:rPr>
                <w:noProof/>
                <w:color w:val="00B0F0"/>
                <w:lang w:val="en-GB"/>
              </w:rPr>
              <w:t xml:space="preserve">// Example where the member is another </w:t>
            </w:r>
            <w:r w:rsidR="00D73B53" w:rsidRPr="00672A35">
              <w:rPr>
                <w:noProof/>
                <w:color w:val="00B0F0"/>
                <w:lang w:val="en-GB"/>
              </w:rPr>
              <w:t>class</w:t>
            </w:r>
            <w:r w:rsidRPr="00672A35">
              <w:rPr>
                <w:noProof/>
                <w:color w:val="00B0F0"/>
                <w:lang w:val="en-GB"/>
              </w:rPr>
              <w:t>.</w:t>
            </w:r>
          </w:p>
          <w:p w14:paraId="45465734" w14:textId="77777777" w:rsidR="00CA215F" w:rsidRPr="00672A35" w:rsidRDefault="00CA215F" w:rsidP="00CA215F">
            <w:pPr>
              <w:pStyle w:val="NoSpacing"/>
              <w:rPr>
                <w:noProof/>
                <w:lang w:val="en-GB"/>
              </w:rPr>
            </w:pPr>
            <w:r w:rsidRPr="00672A35">
              <w:rPr>
                <w:noProof/>
                <w:lang w:val="en-GB"/>
              </w:rPr>
              <w:t xml:space="preserve">    test.v = {2, 4};</w:t>
            </w:r>
          </w:p>
          <w:p w14:paraId="368C3A1C" w14:textId="7A5C9232" w:rsidR="00CA215F" w:rsidRPr="00672A35" w:rsidRDefault="00CA215F" w:rsidP="00CA215F">
            <w:pPr>
              <w:pStyle w:val="NoSpacing"/>
              <w:rPr>
                <w:noProof/>
                <w:lang w:val="en-GB"/>
              </w:rPr>
            </w:pPr>
            <w:r w:rsidRPr="00672A35">
              <w:rPr>
                <w:noProof/>
                <w:lang w:val="en-GB"/>
              </w:rPr>
              <w:t xml:space="preserve">    auto v = pp::get_member(</w:t>
            </w:r>
            <w:r w:rsidR="003147FE" w:rsidRPr="00672A35">
              <w:rPr>
                <w:noProof/>
                <w:lang w:val="en-GB"/>
              </w:rPr>
              <w:t>&amp;</w:t>
            </w:r>
            <w:r w:rsidRPr="00672A35">
              <w:rPr>
                <w:noProof/>
                <w:lang w:val="en-GB"/>
              </w:rPr>
              <w:t>test, 1);</w:t>
            </w:r>
          </w:p>
          <w:p w14:paraId="3C9E244E" w14:textId="77777777" w:rsidR="00CA215F" w:rsidRPr="00672A35" w:rsidRDefault="00CA215F" w:rsidP="00CA215F">
            <w:pPr>
              <w:pStyle w:val="NoSpacing"/>
              <w:rPr>
                <w:noProof/>
                <w:lang w:val="en-GB"/>
              </w:rPr>
            </w:pPr>
          </w:p>
          <w:p w14:paraId="19E39FE7" w14:textId="5534EA68" w:rsidR="00CA215F" w:rsidRPr="00672A35" w:rsidRDefault="00CA215F" w:rsidP="00CA215F">
            <w:pPr>
              <w:pStyle w:val="NoSpacing"/>
              <w:rPr>
                <w:noProof/>
                <w:lang w:val="en-GB"/>
              </w:rPr>
            </w:pPr>
            <w:r w:rsidRPr="00672A35">
              <w:rPr>
                <w:noProof/>
                <w:lang w:val="en-GB"/>
              </w:rPr>
              <w:t xml:space="preserve">    </w:t>
            </w:r>
            <w:r w:rsidR="003147FE" w:rsidRPr="00672A35">
              <w:rPr>
                <w:noProof/>
                <w:lang w:val="en-GB"/>
              </w:rPr>
              <w:t>auto x = pp::get_member(</w:t>
            </w:r>
            <w:r w:rsidRPr="00672A35">
              <w:rPr>
                <w:noProof/>
                <w:lang w:val="en-GB"/>
              </w:rPr>
              <w:t>v, 0);</w:t>
            </w:r>
          </w:p>
          <w:p w14:paraId="4C7A130B" w14:textId="6A118DB7" w:rsidR="00CA215F" w:rsidRPr="00672A35" w:rsidRDefault="00CA215F" w:rsidP="00CA215F">
            <w:pPr>
              <w:pStyle w:val="NoSpacing"/>
              <w:rPr>
                <w:noProof/>
                <w:lang w:val="en-GB"/>
              </w:rPr>
            </w:pPr>
            <w:r w:rsidRPr="00672A35">
              <w:rPr>
                <w:noProof/>
                <w:lang w:val="en-GB"/>
              </w:rPr>
              <w:t xml:space="preserve">    auto y = pp::get_member(v, 1);</w:t>
            </w:r>
          </w:p>
          <w:p w14:paraId="02397AB2" w14:textId="77777777" w:rsidR="00CA215F" w:rsidRPr="00672A35" w:rsidRDefault="00CA215F" w:rsidP="00CA215F">
            <w:pPr>
              <w:pStyle w:val="NoSpacing"/>
              <w:rPr>
                <w:noProof/>
                <w:lang w:val="en-GB"/>
              </w:rPr>
            </w:pPr>
          </w:p>
          <w:p w14:paraId="045FE5EE" w14:textId="1F56F8C0" w:rsidR="00CA215F" w:rsidRPr="00672A35" w:rsidRDefault="00CA215F" w:rsidP="00CA215F">
            <w:pPr>
              <w:pStyle w:val="NoSpacing"/>
              <w:rPr>
                <w:noProof/>
                <w:color w:val="00B0F0"/>
                <w:lang w:val="en-GB"/>
              </w:rPr>
            </w:pPr>
            <w:r w:rsidRPr="00672A35">
              <w:rPr>
                <w:noProof/>
                <w:lang w:val="en-GB"/>
              </w:rPr>
              <w:t xml:space="preserve">    </w:t>
            </w:r>
            <w:r w:rsidR="00E461B6" w:rsidRPr="00672A35">
              <w:rPr>
                <w:noProof/>
                <w:lang w:val="en-GB"/>
              </w:rPr>
              <w:t xml:space="preserve">std::cout &lt;&lt; </w:t>
            </w:r>
            <w:r w:rsidRPr="00672A35">
              <w:rPr>
                <w:noProof/>
                <w:lang w:val="en-GB"/>
              </w:rPr>
              <w:t>test.v.x</w:t>
            </w:r>
            <w:r w:rsidR="00E461B6" w:rsidRPr="00672A35">
              <w:rPr>
                <w:noProof/>
                <w:lang w:val="en-GB"/>
              </w:rPr>
              <w:t xml:space="preserve"> &lt;&lt; ‘ ‘ </w:t>
            </w:r>
            <w:r w:rsidRPr="00672A35">
              <w:rPr>
                <w:noProof/>
                <w:lang w:val="en-GB"/>
              </w:rPr>
              <w:t xml:space="preserve"> </w:t>
            </w:r>
            <w:r w:rsidR="00E461B6" w:rsidRPr="00672A35">
              <w:rPr>
                <w:noProof/>
                <w:lang w:val="en-GB"/>
              </w:rPr>
              <w:t>&lt;&lt; *x</w:t>
            </w:r>
            <w:r w:rsidRPr="00672A35">
              <w:rPr>
                <w:noProof/>
                <w:lang w:val="en-GB"/>
              </w:rPr>
              <w:t>;</w:t>
            </w:r>
            <w:r w:rsidR="00E461B6" w:rsidRPr="00672A35">
              <w:rPr>
                <w:noProof/>
                <w:lang w:val="en-GB"/>
              </w:rPr>
              <w:t xml:space="preserve"> </w:t>
            </w:r>
            <w:r w:rsidR="00E461B6" w:rsidRPr="00672A35">
              <w:rPr>
                <w:noProof/>
                <w:color w:val="00B0F0"/>
                <w:lang w:val="en-GB"/>
              </w:rPr>
              <w:t>// Prints “2 2”</w:t>
            </w:r>
            <w:r w:rsidR="00D73B53" w:rsidRPr="00672A35">
              <w:rPr>
                <w:noProof/>
                <w:color w:val="00B0F0"/>
                <w:lang w:val="en-GB"/>
              </w:rPr>
              <w:t>.</w:t>
            </w:r>
          </w:p>
          <w:p w14:paraId="690F0849" w14:textId="66919FD6" w:rsidR="00E461B6" w:rsidRPr="00672A35" w:rsidRDefault="00E461B6" w:rsidP="00E461B6">
            <w:pPr>
              <w:pStyle w:val="NoSpacing"/>
              <w:rPr>
                <w:noProof/>
                <w:color w:val="00B0F0"/>
                <w:lang w:val="en-GB"/>
              </w:rPr>
            </w:pPr>
            <w:r w:rsidRPr="00672A35">
              <w:rPr>
                <w:noProof/>
                <w:lang w:val="en-GB"/>
              </w:rPr>
              <w:t xml:space="preserve">    std::cout &lt;&lt; test.v.y &lt;&lt; ‘ ‘  &lt;&lt; *y; </w:t>
            </w:r>
            <w:r w:rsidRPr="00672A35">
              <w:rPr>
                <w:noProof/>
                <w:color w:val="00B0F0"/>
                <w:lang w:val="en-GB"/>
              </w:rPr>
              <w:t>// Prints “4 4”</w:t>
            </w:r>
            <w:r w:rsidR="00D73B53" w:rsidRPr="00672A35">
              <w:rPr>
                <w:noProof/>
                <w:color w:val="00B0F0"/>
                <w:lang w:val="en-GB"/>
              </w:rPr>
              <w:t>.</w:t>
            </w:r>
          </w:p>
          <w:p w14:paraId="3F45A65C" w14:textId="77777777" w:rsidR="00CA215F" w:rsidRPr="00672A35" w:rsidRDefault="00CA215F" w:rsidP="00CA215F">
            <w:pPr>
              <w:pStyle w:val="NoSpacing"/>
              <w:rPr>
                <w:noProof/>
                <w:lang w:val="en-GB"/>
              </w:rPr>
            </w:pPr>
          </w:p>
          <w:p w14:paraId="39437AD4" w14:textId="0F29221A" w:rsidR="00A14FAC" w:rsidRPr="00672A35" w:rsidRDefault="00A14FAC" w:rsidP="00CA215F">
            <w:pPr>
              <w:pStyle w:val="NoSpacing"/>
              <w:rPr>
                <w:noProof/>
                <w:color w:val="00B0F0"/>
                <w:lang w:val="en-GB"/>
              </w:rPr>
            </w:pPr>
            <w:r w:rsidRPr="00672A35">
              <w:rPr>
                <w:noProof/>
                <w:lang w:val="en-GB"/>
              </w:rPr>
              <w:t xml:space="preserve">    </w:t>
            </w:r>
            <w:r w:rsidRPr="00672A35">
              <w:rPr>
                <w:noProof/>
                <w:color w:val="00B0F0"/>
                <w:lang w:val="en-GB"/>
              </w:rPr>
              <w:t>// Example where the member is a vector.</w:t>
            </w:r>
          </w:p>
          <w:p w14:paraId="758FD6A1" w14:textId="0EA7E2B8" w:rsidR="00A14FAC" w:rsidRPr="00672A35" w:rsidRDefault="00A14FAC" w:rsidP="00A14FAC">
            <w:pPr>
              <w:pStyle w:val="NoSpacing"/>
              <w:rPr>
                <w:noProof/>
                <w:lang w:val="en-GB"/>
              </w:rPr>
            </w:pPr>
            <w:r w:rsidRPr="00672A35">
              <w:rPr>
                <w:noProof/>
                <w:lang w:val="en-GB"/>
              </w:rPr>
              <w:t xml:space="preserve">    test.float_vec.push_back(0.25f);</w:t>
            </w:r>
          </w:p>
          <w:p w14:paraId="2A29DADF" w14:textId="2D073CF8" w:rsidR="00A14FAC" w:rsidRPr="00672A35" w:rsidRDefault="00A14FAC" w:rsidP="00A14FAC">
            <w:pPr>
              <w:pStyle w:val="NoSpacing"/>
              <w:rPr>
                <w:noProof/>
                <w:lang w:val="en-GB"/>
              </w:rPr>
            </w:pPr>
            <w:r w:rsidRPr="00672A35">
              <w:rPr>
                <w:noProof/>
                <w:lang w:val="en-GB"/>
              </w:rPr>
              <w:t xml:space="preserve">    test.float_vec.push_back(0.50f);</w:t>
            </w:r>
          </w:p>
          <w:p w14:paraId="22BE6492" w14:textId="596C5BB6" w:rsidR="00A14FAC" w:rsidRPr="00672A35" w:rsidRDefault="00A14FAC" w:rsidP="00A14FAC">
            <w:pPr>
              <w:pStyle w:val="NoSpacing"/>
              <w:rPr>
                <w:noProof/>
                <w:lang w:val="en-GB"/>
              </w:rPr>
            </w:pPr>
            <w:r w:rsidRPr="00672A35">
              <w:rPr>
                <w:noProof/>
                <w:lang w:val="en-GB"/>
              </w:rPr>
              <w:t xml:space="preserve">    test.float_vec.push_back(0.75f);</w:t>
            </w:r>
          </w:p>
          <w:p w14:paraId="4A05C653" w14:textId="3F0261BD" w:rsidR="00A14FAC" w:rsidRPr="00672A35" w:rsidRDefault="00A14FAC" w:rsidP="00A14FAC">
            <w:pPr>
              <w:pStyle w:val="NoSpacing"/>
              <w:rPr>
                <w:noProof/>
                <w:lang w:val="en-GB"/>
              </w:rPr>
            </w:pPr>
            <w:r w:rsidRPr="00672A35">
              <w:rPr>
                <w:noProof/>
                <w:lang w:val="en-GB"/>
              </w:rPr>
              <w:t xml:space="preserve">    test.float_vec.push_back(1.00f);</w:t>
            </w:r>
          </w:p>
          <w:p w14:paraId="5A964926" w14:textId="77777777" w:rsidR="00A14FAC" w:rsidRPr="00672A35" w:rsidRDefault="00A14FAC" w:rsidP="00CA215F">
            <w:pPr>
              <w:pStyle w:val="NoSpacing"/>
              <w:rPr>
                <w:noProof/>
                <w:lang w:val="en-GB"/>
              </w:rPr>
            </w:pPr>
          </w:p>
          <w:p w14:paraId="24932C54" w14:textId="6B10671A" w:rsidR="00B54F23" w:rsidRPr="00672A35" w:rsidRDefault="00B54F23" w:rsidP="00CA215F">
            <w:pPr>
              <w:pStyle w:val="NoSpacing"/>
              <w:rPr>
                <w:noProof/>
                <w:color w:val="00B0F0"/>
                <w:lang w:val="en-GB"/>
              </w:rPr>
            </w:pPr>
            <w:r w:rsidRPr="00672A35">
              <w:rPr>
                <w:noProof/>
                <w:lang w:val="en-GB"/>
              </w:rPr>
              <w:t xml:space="preserve">    </w:t>
            </w:r>
            <w:r w:rsidRPr="00672A35">
              <w:rPr>
                <w:noProof/>
                <w:color w:val="00B0F0"/>
                <w:lang w:val="en-GB"/>
              </w:rPr>
              <w:t>// Get a reference to the member.</w:t>
            </w:r>
          </w:p>
          <w:p w14:paraId="6CCBDA13" w14:textId="52BD7A33" w:rsidR="00A14FAC" w:rsidRPr="00672A35" w:rsidRDefault="00A14FAC" w:rsidP="00CA215F">
            <w:pPr>
              <w:pStyle w:val="NoSpacing"/>
              <w:rPr>
                <w:noProof/>
                <w:lang w:val="en-GB"/>
              </w:rPr>
            </w:pPr>
            <w:r w:rsidRPr="00672A35">
              <w:rPr>
                <w:noProof/>
                <w:lang w:val="en-GB"/>
              </w:rPr>
              <w:t xml:space="preserve">    auto &amp;vec = *get_member(&amp;test, 2);</w:t>
            </w:r>
          </w:p>
          <w:p w14:paraId="7D594357" w14:textId="6577D811" w:rsidR="00A14FAC" w:rsidRPr="00672A35" w:rsidRDefault="00A14FAC" w:rsidP="00CA215F">
            <w:pPr>
              <w:pStyle w:val="NoSpacing"/>
              <w:rPr>
                <w:noProof/>
                <w:lang w:val="en-GB"/>
              </w:rPr>
            </w:pPr>
            <w:r w:rsidRPr="00672A35">
              <w:rPr>
                <w:noProof/>
                <w:lang w:val="en-GB"/>
              </w:rPr>
              <w:t xml:space="preserve">    for(size_t i = 0; (i &lt; vec.size()); ++i) {</w:t>
            </w:r>
          </w:p>
          <w:p w14:paraId="288E7F26" w14:textId="57DAC7DD" w:rsidR="00A14FAC" w:rsidRPr="00672A35" w:rsidRDefault="00A14FAC" w:rsidP="00CA215F">
            <w:pPr>
              <w:pStyle w:val="NoSpacing"/>
              <w:rPr>
                <w:noProof/>
                <w:color w:val="00B0F0"/>
                <w:lang w:val="en-GB"/>
              </w:rPr>
            </w:pPr>
            <w:r w:rsidRPr="00672A35">
              <w:rPr>
                <w:noProof/>
                <w:lang w:val="en-GB"/>
              </w:rPr>
              <w:t xml:space="preserve">        std::cout &lt;&lt; vec[i] &lt;&lt; </w:t>
            </w:r>
            <w:r w:rsidR="00112D12" w:rsidRPr="00672A35">
              <w:rPr>
                <w:noProof/>
                <w:lang w:val="en-GB"/>
              </w:rPr>
              <w:t>‘ ‘;</w:t>
            </w:r>
            <w:r w:rsidR="002543B1" w:rsidRPr="00672A35">
              <w:rPr>
                <w:noProof/>
                <w:color w:val="00B0F0"/>
                <w:lang w:val="en-GB"/>
              </w:rPr>
              <w:t xml:space="preserve"> // Prints: “0.25 0.5 0.75 1”.</w:t>
            </w:r>
          </w:p>
          <w:p w14:paraId="7D374C79" w14:textId="4D7DBEC2" w:rsidR="00A14FAC" w:rsidRPr="00672A35" w:rsidRDefault="00A14FAC" w:rsidP="00CA215F">
            <w:pPr>
              <w:pStyle w:val="NoSpacing"/>
              <w:rPr>
                <w:noProof/>
                <w:lang w:val="en-GB"/>
              </w:rPr>
            </w:pPr>
            <w:r w:rsidRPr="00672A35">
              <w:rPr>
                <w:noProof/>
                <w:lang w:val="en-GB"/>
              </w:rPr>
              <w:t xml:space="preserve">    }</w:t>
            </w:r>
          </w:p>
          <w:p w14:paraId="380DF099" w14:textId="77777777" w:rsidR="00A14FAC" w:rsidRPr="00672A35" w:rsidRDefault="00A14FAC" w:rsidP="00CA215F">
            <w:pPr>
              <w:pStyle w:val="NoSpacing"/>
              <w:rPr>
                <w:noProof/>
                <w:lang w:val="en-GB"/>
              </w:rPr>
            </w:pPr>
          </w:p>
          <w:p w14:paraId="6E0BF9A6" w14:textId="77777777" w:rsidR="00CA215F" w:rsidRPr="00672A35" w:rsidRDefault="00CA215F" w:rsidP="00CA215F">
            <w:pPr>
              <w:pStyle w:val="NoSpacing"/>
              <w:rPr>
                <w:noProof/>
                <w:lang w:val="en-GB"/>
              </w:rPr>
            </w:pPr>
            <w:r w:rsidRPr="00672A35">
              <w:rPr>
                <w:noProof/>
                <w:lang w:val="en-GB"/>
              </w:rPr>
              <w:t xml:space="preserve">    return(0);</w:t>
            </w:r>
          </w:p>
          <w:p w14:paraId="0A01D410" w14:textId="5C755A87" w:rsidR="002474E7" w:rsidRPr="00672A35" w:rsidRDefault="00CA215F" w:rsidP="00EE1252">
            <w:pPr>
              <w:pStyle w:val="NoSpacing"/>
              <w:keepNext/>
              <w:rPr>
                <w:rFonts w:cs="Arial"/>
                <w:lang w:val="en-GB"/>
              </w:rPr>
            </w:pPr>
            <w:r w:rsidRPr="00672A35">
              <w:rPr>
                <w:noProof/>
                <w:lang w:val="en-GB"/>
              </w:rPr>
              <w:t>}</w:t>
            </w:r>
          </w:p>
        </w:tc>
      </w:tr>
    </w:tbl>
    <w:p w14:paraId="0EC3C278" w14:textId="5D39DCAC" w:rsidR="002474E7" w:rsidRPr="00672A35" w:rsidRDefault="00EE1252" w:rsidP="00DA2FD4">
      <w:pPr>
        <w:pStyle w:val="Caption"/>
        <w:jc w:val="center"/>
        <w:rPr>
          <w:lang w:val="en-GB"/>
        </w:rPr>
      </w:pPr>
      <w:bookmarkStart w:id="63" w:name="_Ref477025763"/>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40</w:t>
      </w:r>
      <w:r w:rsidRPr="00672A35">
        <w:rPr>
          <w:lang w:val="en-GB"/>
        </w:rPr>
        <w:fldChar w:fldCharType="end"/>
      </w:r>
      <w:bookmarkEnd w:id="63"/>
      <w:r w:rsidRPr="00672A35">
        <w:rPr>
          <w:lang w:val="en-GB"/>
        </w:rPr>
        <w:t xml:space="preserve"> - Complex pp::get_member example.</w:t>
      </w:r>
    </w:p>
    <w:p w14:paraId="07083D14" w14:textId="3AD4089C" w:rsidR="002474E7" w:rsidRPr="00672A35" w:rsidRDefault="00575C72" w:rsidP="00BB6ED6">
      <w:pPr>
        <w:rPr>
          <w:rFonts w:cs="Arial"/>
          <w:lang w:val="en-GB"/>
        </w:rPr>
      </w:pPr>
      <w:r w:rsidRPr="00672A35">
        <w:rPr>
          <w:rFonts w:cs="Arial"/>
          <w:lang w:val="en-GB"/>
        </w:rPr>
        <w:t xml:space="preserve">While </w:t>
      </w:r>
      <w:r w:rsidR="00ED31F4" w:rsidRPr="00672A35">
        <w:rPr>
          <w:rFonts w:cs="Arial"/>
          <w:lang w:val="en-GB"/>
        </w:rPr>
        <w:fldChar w:fldCharType="begin"/>
      </w:r>
      <w:r w:rsidR="00ED31F4" w:rsidRPr="00672A35">
        <w:rPr>
          <w:rFonts w:cs="Arial"/>
          <w:lang w:val="en-GB"/>
        </w:rPr>
        <w:instrText xml:space="preserve"> REF _Ref477025763 \h </w:instrText>
      </w:r>
      <w:r w:rsidR="00ED31F4" w:rsidRPr="00672A35">
        <w:rPr>
          <w:rFonts w:cs="Arial"/>
          <w:lang w:val="en-GB"/>
        </w:rPr>
      </w:r>
      <w:r w:rsidR="00ED31F4" w:rsidRPr="00672A35">
        <w:rPr>
          <w:rFonts w:cs="Arial"/>
          <w:lang w:val="en-GB"/>
        </w:rPr>
        <w:fldChar w:fldCharType="separate"/>
      </w:r>
      <w:r w:rsidR="00ED31F4" w:rsidRPr="00672A35">
        <w:rPr>
          <w:lang w:val="en-GB"/>
        </w:rPr>
        <w:t>Figure 40</w:t>
      </w:r>
      <w:r w:rsidR="00ED31F4" w:rsidRPr="00672A35">
        <w:rPr>
          <w:rFonts w:cs="Arial"/>
          <w:lang w:val="en-GB"/>
        </w:rPr>
        <w:fldChar w:fldCharType="end"/>
      </w:r>
      <w:r w:rsidR="00ED31F4" w:rsidRPr="00672A35">
        <w:rPr>
          <w:rFonts w:cs="Arial"/>
          <w:lang w:val="en-GB"/>
        </w:rPr>
        <w:t xml:space="preserve"> </w:t>
      </w:r>
      <w:r w:rsidRPr="00672A35">
        <w:rPr>
          <w:rFonts w:cs="Arial"/>
          <w:lang w:val="en-GB"/>
        </w:rPr>
        <w:t>does show an example of iterating through a known class, it is much more valuable to be able to iterate through an unknown class.</w:t>
      </w:r>
      <w:r w:rsidR="00ED31F4"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_Ref477025794 \h </w:instrText>
      </w:r>
      <w:r w:rsidR="00ED31F4" w:rsidRPr="00672A35">
        <w:rPr>
          <w:rFonts w:cs="Arial"/>
          <w:lang w:val="en-GB"/>
        </w:rPr>
      </w:r>
      <w:r w:rsidR="00ED31F4" w:rsidRPr="00672A35">
        <w:rPr>
          <w:rFonts w:cs="Arial"/>
          <w:lang w:val="en-GB"/>
        </w:rPr>
        <w:fldChar w:fldCharType="separate"/>
      </w:r>
      <w:r w:rsidR="00ED31F4" w:rsidRPr="00672A35">
        <w:rPr>
          <w:lang w:val="en-GB"/>
        </w:rPr>
        <w:t>Figure 41</w:t>
      </w:r>
      <w:r w:rsidR="00ED31F4" w:rsidRPr="00672A35">
        <w:rPr>
          <w:rFonts w:cs="Arial"/>
          <w:lang w:val="en-GB"/>
        </w:rPr>
        <w:fldChar w:fldCharType="end"/>
      </w:r>
      <w:r w:rsidR="008157E4" w:rsidRPr="00672A35">
        <w:rPr>
          <w:rFonts w:cs="Arial"/>
          <w:lang w:val="en-GB"/>
        </w:rPr>
        <w:t xml:space="preserve"> shows how</w:t>
      </w:r>
      <w:r w:rsidR="00BB4B7C" w:rsidRPr="00672A35">
        <w:rPr>
          <w:rFonts w:cs="Arial"/>
          <w:lang w:val="en-GB"/>
        </w:rPr>
        <w:t xml:space="preserve"> this can be done using the tool,</w:t>
      </w:r>
      <w:r w:rsidR="00F71792" w:rsidRPr="00672A35">
        <w:rPr>
          <w:rFonts w:cs="Arial"/>
          <w:lang w:val="en-GB"/>
        </w:rPr>
        <w:t xml:space="preserve"> in a fairly generic way.</w:t>
      </w:r>
      <w:r w:rsidR="00C839E0" w:rsidRPr="00672A35">
        <w:rPr>
          <w:rFonts w:cs="Arial"/>
          <w:lang w:val="en-GB"/>
        </w:rPr>
        <w:t xml:space="preserve"> In the example, we write the contents of two classes, </w:t>
      </w:r>
      <w:r w:rsidR="00C839E0" w:rsidRPr="00672A35">
        <w:rPr>
          <w:rFonts w:cs="Arial"/>
          <w:i/>
          <w:lang w:val="en-GB"/>
        </w:rPr>
        <w:t>TestOne</w:t>
      </w:r>
      <w:r w:rsidR="00C839E0" w:rsidRPr="00672A35">
        <w:rPr>
          <w:rFonts w:cs="Arial"/>
          <w:lang w:val="en-GB"/>
        </w:rPr>
        <w:t xml:space="preserve">, and </w:t>
      </w:r>
      <w:r w:rsidR="00C839E0" w:rsidRPr="00672A35">
        <w:rPr>
          <w:rFonts w:cs="Arial"/>
          <w:i/>
          <w:lang w:val="en-GB"/>
        </w:rPr>
        <w:t>TestTwo</w:t>
      </w:r>
      <w:r w:rsidR="00C839E0" w:rsidRPr="00672A35">
        <w:rPr>
          <w:rFonts w:cs="Arial"/>
          <w:lang w:val="en-GB"/>
        </w:rPr>
        <w:t>, to the console.</w:t>
      </w:r>
    </w:p>
    <w:p w14:paraId="65429568" w14:textId="77777777" w:rsidR="00F9171F" w:rsidRPr="00672A35" w:rsidRDefault="00F9171F" w:rsidP="00BB6ED6">
      <w:pPr>
        <w:rPr>
          <w:rFonts w:cs="Arial"/>
          <w:lang w:val="en-GB"/>
        </w:rPr>
      </w:pPr>
    </w:p>
    <w:tbl>
      <w:tblPr>
        <w:tblStyle w:val="TableGrid"/>
        <w:tblW w:w="0" w:type="auto"/>
        <w:tblLook w:val="04A0" w:firstRow="1" w:lastRow="0" w:firstColumn="1" w:lastColumn="0" w:noHBand="0" w:noVBand="1"/>
      </w:tblPr>
      <w:tblGrid>
        <w:gridCol w:w="9350"/>
      </w:tblGrid>
      <w:tr w:rsidR="006A0B8C" w:rsidRPr="00672A35" w14:paraId="669A10CA" w14:textId="77777777" w:rsidTr="006A0B8C">
        <w:tc>
          <w:tcPr>
            <w:tcW w:w="9350" w:type="dxa"/>
          </w:tcPr>
          <w:p w14:paraId="042A0380" w14:textId="77777777" w:rsidR="008157E4" w:rsidRPr="00672A35" w:rsidRDefault="008157E4" w:rsidP="008157E4">
            <w:pPr>
              <w:pStyle w:val="NoSpacing"/>
              <w:rPr>
                <w:lang w:val="en-GB"/>
              </w:rPr>
            </w:pPr>
            <w:r w:rsidRPr="00672A35">
              <w:rPr>
                <w:lang w:val="en-GB"/>
              </w:rPr>
              <w:t>#include "pp_generated/test_code_generated.h"</w:t>
            </w:r>
          </w:p>
          <w:p w14:paraId="5AD4FA8C" w14:textId="77777777" w:rsidR="008157E4" w:rsidRPr="00672A35" w:rsidRDefault="008157E4" w:rsidP="008157E4">
            <w:pPr>
              <w:pStyle w:val="NoSpacing"/>
              <w:rPr>
                <w:lang w:val="en-GB"/>
              </w:rPr>
            </w:pPr>
            <w:r w:rsidRPr="00672A35">
              <w:rPr>
                <w:lang w:val="en-GB"/>
              </w:rPr>
              <w:t>#include &lt;iostream&gt;</w:t>
            </w:r>
          </w:p>
          <w:p w14:paraId="379CBDC7" w14:textId="77777777" w:rsidR="008157E4" w:rsidRPr="00672A35" w:rsidRDefault="008157E4" w:rsidP="008157E4">
            <w:pPr>
              <w:pStyle w:val="NoSpacing"/>
              <w:rPr>
                <w:noProof/>
                <w:lang w:val="en-GB"/>
              </w:rPr>
            </w:pPr>
          </w:p>
          <w:p w14:paraId="13294ADF" w14:textId="77777777" w:rsidR="008157E4" w:rsidRPr="00672A35" w:rsidRDefault="008157E4" w:rsidP="008157E4">
            <w:pPr>
              <w:pStyle w:val="NoSpacing"/>
              <w:rPr>
                <w:noProof/>
                <w:lang w:val="en-GB"/>
              </w:rPr>
            </w:pPr>
            <w:r w:rsidRPr="00672A35">
              <w:rPr>
                <w:noProof/>
                <w:lang w:val="en-GB"/>
              </w:rPr>
              <w:t>class TestOne {</w:t>
            </w:r>
          </w:p>
          <w:p w14:paraId="3229FCBE" w14:textId="77777777" w:rsidR="008157E4" w:rsidRPr="00672A35" w:rsidRDefault="008157E4" w:rsidP="008157E4">
            <w:pPr>
              <w:pStyle w:val="NoSpacing"/>
              <w:rPr>
                <w:noProof/>
                <w:lang w:val="en-GB"/>
              </w:rPr>
            </w:pPr>
            <w:r w:rsidRPr="00672A35">
              <w:rPr>
                <w:noProof/>
                <w:lang w:val="en-GB"/>
              </w:rPr>
              <w:t>public:</w:t>
            </w:r>
          </w:p>
          <w:p w14:paraId="0FD1D38D" w14:textId="77777777" w:rsidR="008157E4" w:rsidRPr="00672A35" w:rsidRDefault="008157E4" w:rsidP="008157E4">
            <w:pPr>
              <w:pStyle w:val="NoSpacing"/>
              <w:rPr>
                <w:noProof/>
                <w:lang w:val="en-GB"/>
              </w:rPr>
            </w:pPr>
            <w:r w:rsidRPr="00672A35">
              <w:rPr>
                <w:noProof/>
                <w:lang w:val="en-GB"/>
              </w:rPr>
              <w:t xml:space="preserve">    int i; float f;</w:t>
            </w:r>
          </w:p>
          <w:p w14:paraId="7FAD897B" w14:textId="77777777" w:rsidR="008157E4" w:rsidRPr="00672A35" w:rsidRDefault="008157E4" w:rsidP="008157E4">
            <w:pPr>
              <w:pStyle w:val="NoSpacing"/>
              <w:rPr>
                <w:noProof/>
                <w:lang w:val="en-GB"/>
              </w:rPr>
            </w:pPr>
            <w:r w:rsidRPr="00672A35">
              <w:rPr>
                <w:noProof/>
                <w:lang w:val="en-GB"/>
              </w:rPr>
              <w:t>};</w:t>
            </w:r>
          </w:p>
          <w:p w14:paraId="3F803BE7" w14:textId="77777777" w:rsidR="008157E4" w:rsidRPr="00672A35" w:rsidRDefault="008157E4" w:rsidP="008157E4">
            <w:pPr>
              <w:pStyle w:val="NoSpacing"/>
              <w:rPr>
                <w:noProof/>
                <w:lang w:val="en-GB"/>
              </w:rPr>
            </w:pPr>
          </w:p>
          <w:p w14:paraId="3586EF73" w14:textId="77777777" w:rsidR="008157E4" w:rsidRPr="00672A35" w:rsidRDefault="008157E4" w:rsidP="008157E4">
            <w:pPr>
              <w:pStyle w:val="NoSpacing"/>
              <w:rPr>
                <w:noProof/>
                <w:lang w:val="en-GB"/>
              </w:rPr>
            </w:pPr>
            <w:r w:rsidRPr="00672A35">
              <w:rPr>
                <w:noProof/>
                <w:lang w:val="en-GB"/>
              </w:rPr>
              <w:t>class TestTwo {</w:t>
            </w:r>
          </w:p>
          <w:p w14:paraId="149CE326" w14:textId="77777777" w:rsidR="008157E4" w:rsidRPr="00672A35" w:rsidRDefault="008157E4" w:rsidP="008157E4">
            <w:pPr>
              <w:pStyle w:val="NoSpacing"/>
              <w:rPr>
                <w:noProof/>
                <w:lang w:val="en-GB"/>
              </w:rPr>
            </w:pPr>
            <w:r w:rsidRPr="00672A35">
              <w:rPr>
                <w:noProof/>
                <w:lang w:val="en-GB"/>
              </w:rPr>
              <w:t>public:</w:t>
            </w:r>
          </w:p>
          <w:p w14:paraId="61C2F082" w14:textId="77777777" w:rsidR="008157E4" w:rsidRPr="00672A35" w:rsidRDefault="008157E4" w:rsidP="008157E4">
            <w:pPr>
              <w:pStyle w:val="NoSpacing"/>
              <w:rPr>
                <w:lang w:val="en-GB"/>
              </w:rPr>
            </w:pPr>
            <w:r w:rsidRPr="00672A35">
              <w:rPr>
                <w:noProof/>
                <w:lang w:val="en-GB"/>
              </w:rPr>
              <w:t xml:space="preserve">    double d; bool</w:t>
            </w:r>
            <w:r w:rsidRPr="00672A35">
              <w:rPr>
                <w:lang w:val="en-GB"/>
              </w:rPr>
              <w:t xml:space="preserve"> b;</w:t>
            </w:r>
          </w:p>
          <w:p w14:paraId="0E91A4EA" w14:textId="77777777" w:rsidR="008157E4" w:rsidRPr="00672A35" w:rsidRDefault="008157E4" w:rsidP="008157E4">
            <w:pPr>
              <w:pStyle w:val="NoSpacing"/>
              <w:rPr>
                <w:noProof/>
                <w:lang w:val="en-GB"/>
              </w:rPr>
            </w:pPr>
            <w:r w:rsidRPr="00672A35">
              <w:rPr>
                <w:lang w:val="en-GB"/>
              </w:rPr>
              <w:t>};</w:t>
            </w:r>
          </w:p>
          <w:p w14:paraId="047057E3" w14:textId="77777777" w:rsidR="008157E4" w:rsidRPr="00672A35" w:rsidRDefault="008157E4" w:rsidP="008157E4">
            <w:pPr>
              <w:pStyle w:val="NoSpacing"/>
              <w:rPr>
                <w:noProof/>
                <w:lang w:val="en-GB"/>
              </w:rPr>
            </w:pPr>
          </w:p>
          <w:p w14:paraId="64E85FC0" w14:textId="77777777" w:rsidR="008157E4" w:rsidRPr="00672A35" w:rsidRDefault="008157E4" w:rsidP="008157E4">
            <w:pPr>
              <w:pStyle w:val="NoSpacing"/>
              <w:rPr>
                <w:noProof/>
                <w:lang w:val="en-GB"/>
              </w:rPr>
            </w:pPr>
            <w:r w:rsidRPr="00672A35">
              <w:rPr>
                <w:noProof/>
                <w:lang w:val="en-GB"/>
              </w:rPr>
              <w:t>template&lt;typename T, int index&gt;void print_var(T *var) {</w:t>
            </w:r>
          </w:p>
          <w:p w14:paraId="41AE431C" w14:textId="77777777" w:rsidR="008157E4" w:rsidRPr="00672A35" w:rsidRDefault="008157E4" w:rsidP="008157E4">
            <w:pPr>
              <w:pStyle w:val="NoSpacing"/>
              <w:rPr>
                <w:noProof/>
                <w:lang w:val="en-GB"/>
              </w:rPr>
            </w:pPr>
            <w:r w:rsidRPr="00672A35">
              <w:rPr>
                <w:noProof/>
                <w:lang w:val="en-GB"/>
              </w:rPr>
              <w:t xml:space="preserve">    print_var&lt;T, index - 1&gt;(var);</w:t>
            </w:r>
          </w:p>
          <w:p w14:paraId="55515466" w14:textId="77777777" w:rsidR="008157E4" w:rsidRPr="00672A35" w:rsidRDefault="008157E4" w:rsidP="008157E4">
            <w:pPr>
              <w:pStyle w:val="NoSpacing"/>
              <w:rPr>
                <w:noProof/>
                <w:lang w:val="en-GB"/>
              </w:rPr>
            </w:pPr>
            <w:r w:rsidRPr="00672A35">
              <w:rPr>
                <w:noProof/>
                <w:lang w:val="en-GB"/>
              </w:rPr>
              <w:t xml:space="preserve">    auto member = pp::get_member(var, index);</w:t>
            </w:r>
          </w:p>
          <w:p w14:paraId="2C1FB4FB" w14:textId="77777777" w:rsidR="008157E4" w:rsidRPr="00672A35" w:rsidRDefault="008157E4" w:rsidP="008157E4">
            <w:pPr>
              <w:pStyle w:val="NoSpacing"/>
              <w:rPr>
                <w:noProof/>
                <w:lang w:val="en-GB"/>
              </w:rPr>
            </w:pPr>
          </w:p>
          <w:p w14:paraId="576ED88D" w14:textId="05F4ED99" w:rsidR="008157E4" w:rsidRPr="00672A35" w:rsidRDefault="000A6C6D" w:rsidP="008157E4">
            <w:pPr>
              <w:pStyle w:val="NoSpacing"/>
              <w:rPr>
                <w:noProof/>
                <w:color w:val="00B0F0"/>
                <w:lang w:val="en-GB"/>
              </w:rPr>
            </w:pPr>
            <w:r w:rsidRPr="00672A35">
              <w:rPr>
                <w:noProof/>
                <w:color w:val="00B0F0"/>
                <w:lang w:val="en-GB"/>
              </w:rPr>
              <w:t xml:space="preserve">    //</w:t>
            </w:r>
            <w:r w:rsidR="008157E4" w:rsidRPr="00672A35">
              <w:rPr>
                <w:noProof/>
                <w:color w:val="00B0F0"/>
                <w:lang w:val="en-GB"/>
              </w:rPr>
              <w:t xml:space="preserve"> This is weak name, because pp::get_member returns a pointer</w:t>
            </w:r>
          </w:p>
          <w:p w14:paraId="52766B1E" w14:textId="76A747F6" w:rsidR="008157E4" w:rsidRPr="00672A35" w:rsidRDefault="000A6C6D" w:rsidP="008157E4">
            <w:pPr>
              <w:pStyle w:val="NoSpacing"/>
              <w:rPr>
                <w:noProof/>
                <w:color w:val="00B0F0"/>
                <w:lang w:val="en-GB"/>
              </w:rPr>
            </w:pPr>
            <w:r w:rsidRPr="00672A35">
              <w:rPr>
                <w:noProof/>
                <w:color w:val="00B0F0"/>
                <w:lang w:val="en-GB"/>
              </w:rPr>
              <w:t xml:space="preserve">    // to the member.</w:t>
            </w:r>
          </w:p>
          <w:p w14:paraId="23F84C32" w14:textId="77777777" w:rsidR="008157E4" w:rsidRPr="00672A35" w:rsidRDefault="008157E4" w:rsidP="008157E4">
            <w:pPr>
              <w:pStyle w:val="NoSpacing"/>
              <w:rPr>
                <w:noProof/>
                <w:lang w:val="en-GB"/>
              </w:rPr>
            </w:pPr>
            <w:r w:rsidRPr="00672A35">
              <w:rPr>
                <w:noProof/>
                <w:lang w:val="en-GB"/>
              </w:rPr>
              <w:t xml:space="preserve">    char const *type_as_str = pp::TypeInfo&lt;decltype(member)&gt;::weak_name;</w:t>
            </w:r>
          </w:p>
          <w:p w14:paraId="078FDC08" w14:textId="77777777" w:rsidR="008157E4" w:rsidRPr="00672A35" w:rsidRDefault="008157E4" w:rsidP="008157E4">
            <w:pPr>
              <w:pStyle w:val="NoSpacing"/>
              <w:rPr>
                <w:noProof/>
                <w:lang w:val="en-GB"/>
              </w:rPr>
            </w:pPr>
          </w:p>
          <w:p w14:paraId="34F8C56C" w14:textId="77777777" w:rsidR="008157E4" w:rsidRPr="00672A35" w:rsidRDefault="008157E4" w:rsidP="008157E4">
            <w:pPr>
              <w:pStyle w:val="NoSpacing"/>
              <w:rPr>
                <w:noProof/>
                <w:lang w:val="en-GB"/>
              </w:rPr>
            </w:pPr>
            <w:r w:rsidRPr="00672A35">
              <w:rPr>
                <w:noProof/>
                <w:lang w:val="en-GB"/>
              </w:rPr>
              <w:t xml:space="preserve">    std::cout &lt;&lt; type_as_str &lt;&lt; ' ' &lt;&lt; *member &lt;&lt; std::endl;</w:t>
            </w:r>
          </w:p>
          <w:p w14:paraId="46BA81A6" w14:textId="77777777" w:rsidR="008157E4" w:rsidRPr="00672A35" w:rsidRDefault="008157E4" w:rsidP="008157E4">
            <w:pPr>
              <w:pStyle w:val="NoSpacing"/>
              <w:rPr>
                <w:noProof/>
                <w:lang w:val="en-GB"/>
              </w:rPr>
            </w:pPr>
            <w:r w:rsidRPr="00672A35">
              <w:rPr>
                <w:noProof/>
                <w:lang w:val="en-GB"/>
              </w:rPr>
              <w:t>}</w:t>
            </w:r>
          </w:p>
          <w:p w14:paraId="7C0C86BB" w14:textId="77777777" w:rsidR="008157E4" w:rsidRPr="00672A35" w:rsidRDefault="008157E4" w:rsidP="008157E4">
            <w:pPr>
              <w:pStyle w:val="NoSpacing"/>
              <w:rPr>
                <w:noProof/>
                <w:lang w:val="en-GB"/>
              </w:rPr>
            </w:pPr>
          </w:p>
          <w:p w14:paraId="0799B470" w14:textId="2739B04A" w:rsidR="008157E4" w:rsidRPr="00672A35" w:rsidRDefault="008157E4" w:rsidP="008157E4">
            <w:pPr>
              <w:pStyle w:val="NoSpacing"/>
              <w:rPr>
                <w:noProof/>
                <w:color w:val="00B0F0"/>
                <w:lang w:val="en-GB"/>
              </w:rPr>
            </w:pPr>
            <w:r w:rsidRPr="00672A35">
              <w:rPr>
                <w:noProof/>
                <w:color w:val="00B0F0"/>
                <w:lang w:val="en-GB"/>
              </w:rPr>
              <w:t>/</w:t>
            </w:r>
            <w:r w:rsidR="001F6B65" w:rsidRPr="00672A35">
              <w:rPr>
                <w:noProof/>
                <w:color w:val="00B0F0"/>
                <w:lang w:val="en-GB"/>
              </w:rPr>
              <w:t>/</w:t>
            </w:r>
            <w:r w:rsidRPr="00672A35">
              <w:rPr>
                <w:noProof/>
                <w:color w:val="00B0F0"/>
                <w:lang w:val="en-GB"/>
              </w:rPr>
              <w:t xml:space="preserve"> Empty specializations, so that print_var doesn’t</w:t>
            </w:r>
          </w:p>
          <w:p w14:paraId="2EABF3F2" w14:textId="7368D59C" w:rsidR="008157E4" w:rsidRPr="00672A35" w:rsidRDefault="001F6B65" w:rsidP="008157E4">
            <w:pPr>
              <w:pStyle w:val="NoSpacing"/>
              <w:rPr>
                <w:noProof/>
                <w:color w:val="00B0F0"/>
                <w:lang w:val="en-GB"/>
              </w:rPr>
            </w:pPr>
            <w:r w:rsidRPr="00672A35">
              <w:rPr>
                <w:noProof/>
                <w:color w:val="00B0F0"/>
                <w:lang w:val="en-GB"/>
              </w:rPr>
              <w:t>//</w:t>
            </w:r>
            <w:r w:rsidR="008157E4" w:rsidRPr="00672A35">
              <w:rPr>
                <w:noProof/>
                <w:color w:val="00B0F0"/>
                <w:lang w:val="en-GB"/>
              </w:rPr>
              <w:t xml:space="preserve"> recursivel</w:t>
            </w:r>
            <w:r w:rsidRPr="00672A35">
              <w:rPr>
                <w:noProof/>
                <w:color w:val="00B0F0"/>
                <w:lang w:val="en-GB"/>
              </w:rPr>
              <w:t>y generate infinite functions.</w:t>
            </w:r>
          </w:p>
          <w:p w14:paraId="15BA5ACA" w14:textId="77777777" w:rsidR="008157E4" w:rsidRPr="00672A35" w:rsidRDefault="008157E4" w:rsidP="008157E4">
            <w:pPr>
              <w:pStyle w:val="NoSpacing"/>
              <w:rPr>
                <w:noProof/>
                <w:lang w:val="en-GB"/>
              </w:rPr>
            </w:pPr>
            <w:r w:rsidRPr="00672A35">
              <w:rPr>
                <w:noProof/>
                <w:lang w:val="en-GB"/>
              </w:rPr>
              <w:t>template&lt;&gt;void print_var&lt;TestOne, -1&gt;(TestOne *t) {}</w:t>
            </w:r>
          </w:p>
          <w:p w14:paraId="2939C2FD" w14:textId="77777777" w:rsidR="008157E4" w:rsidRPr="00672A35" w:rsidRDefault="008157E4" w:rsidP="008157E4">
            <w:pPr>
              <w:pStyle w:val="NoSpacing"/>
              <w:rPr>
                <w:noProof/>
                <w:lang w:val="en-GB"/>
              </w:rPr>
            </w:pPr>
            <w:r w:rsidRPr="00672A35">
              <w:rPr>
                <w:noProof/>
                <w:lang w:val="en-GB"/>
              </w:rPr>
              <w:t>template&lt;&gt;void print_var&lt;TestTwo, -1&gt;(TestTwo *t) {}</w:t>
            </w:r>
          </w:p>
          <w:p w14:paraId="27FA21F4" w14:textId="77777777" w:rsidR="008157E4" w:rsidRPr="00672A35" w:rsidRDefault="008157E4" w:rsidP="008157E4">
            <w:pPr>
              <w:pStyle w:val="NoSpacing"/>
              <w:rPr>
                <w:noProof/>
                <w:lang w:val="en-GB"/>
              </w:rPr>
            </w:pPr>
          </w:p>
          <w:p w14:paraId="7ECA3B1D" w14:textId="2F4ACBA3" w:rsidR="00276FD5" w:rsidRPr="00672A35" w:rsidRDefault="00276FD5" w:rsidP="008157E4">
            <w:pPr>
              <w:pStyle w:val="NoSpacing"/>
              <w:rPr>
                <w:noProof/>
                <w:color w:val="00B0F0"/>
                <w:lang w:val="en-GB"/>
              </w:rPr>
            </w:pPr>
            <w:r w:rsidRPr="00672A35">
              <w:rPr>
                <w:noProof/>
                <w:color w:val="00B0F0"/>
                <w:lang w:val="en-GB"/>
              </w:rPr>
              <w:t>// Simple utility function to make calling print_var nicer.</w:t>
            </w:r>
          </w:p>
          <w:p w14:paraId="41F55067" w14:textId="77777777" w:rsidR="008157E4" w:rsidRPr="00672A35" w:rsidRDefault="008157E4" w:rsidP="008157E4">
            <w:pPr>
              <w:pStyle w:val="NoSpacing"/>
              <w:rPr>
                <w:noProof/>
                <w:lang w:val="en-GB"/>
              </w:rPr>
            </w:pPr>
            <w:r w:rsidRPr="00672A35">
              <w:rPr>
                <w:noProof/>
                <w:lang w:val="en-GB"/>
              </w:rPr>
              <w:t>template&lt;typename T&gt; void my_print(T *var) {</w:t>
            </w:r>
          </w:p>
          <w:p w14:paraId="7B1A532F" w14:textId="77777777" w:rsidR="008157E4" w:rsidRPr="00672A35" w:rsidRDefault="008157E4" w:rsidP="008157E4">
            <w:pPr>
              <w:pStyle w:val="NoSpacing"/>
              <w:rPr>
                <w:noProof/>
                <w:lang w:val="en-GB"/>
              </w:rPr>
            </w:pPr>
            <w:r w:rsidRPr="00672A35">
              <w:rPr>
                <w:noProof/>
                <w:lang w:val="en-GB"/>
              </w:rPr>
              <w:t xml:space="preserve">    print_var&lt;T, pp::TypeInfo&lt;T&gt;::member_count - 1&gt;(var);</w:t>
            </w:r>
          </w:p>
          <w:p w14:paraId="3BF63520" w14:textId="77777777" w:rsidR="008157E4" w:rsidRPr="00672A35" w:rsidRDefault="008157E4" w:rsidP="008157E4">
            <w:pPr>
              <w:pStyle w:val="NoSpacing"/>
              <w:rPr>
                <w:noProof/>
                <w:lang w:val="en-GB"/>
              </w:rPr>
            </w:pPr>
            <w:r w:rsidRPr="00672A35">
              <w:rPr>
                <w:noProof/>
                <w:lang w:val="en-GB"/>
              </w:rPr>
              <w:t>}</w:t>
            </w:r>
          </w:p>
          <w:p w14:paraId="6F60DA9F" w14:textId="77777777" w:rsidR="008157E4" w:rsidRPr="00672A35" w:rsidRDefault="008157E4" w:rsidP="008157E4">
            <w:pPr>
              <w:pStyle w:val="NoSpacing"/>
              <w:rPr>
                <w:noProof/>
                <w:lang w:val="en-GB"/>
              </w:rPr>
            </w:pPr>
          </w:p>
          <w:p w14:paraId="71B00955" w14:textId="77777777" w:rsidR="008157E4" w:rsidRPr="00672A35" w:rsidRDefault="008157E4" w:rsidP="008157E4">
            <w:pPr>
              <w:pStyle w:val="NoSpacing"/>
              <w:rPr>
                <w:noProof/>
                <w:lang w:val="en-GB"/>
              </w:rPr>
            </w:pPr>
            <w:r w:rsidRPr="00672A35">
              <w:rPr>
                <w:lang w:val="en-GB"/>
              </w:rPr>
              <w:t>int main(</w:t>
            </w:r>
            <w:r w:rsidRPr="00672A35">
              <w:rPr>
                <w:noProof/>
                <w:lang w:val="en-GB"/>
              </w:rPr>
              <w:t>int argc, char **argv) {</w:t>
            </w:r>
          </w:p>
          <w:p w14:paraId="09630096"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61A33F7" w14:textId="77777777" w:rsidR="008157E4" w:rsidRPr="00672A35" w:rsidRDefault="008157E4" w:rsidP="008157E4">
            <w:pPr>
              <w:pStyle w:val="NoSpacing"/>
              <w:rPr>
                <w:noProof/>
                <w:color w:val="00B0F0"/>
                <w:lang w:val="en-GB"/>
              </w:rPr>
            </w:pPr>
            <w:r w:rsidRPr="00672A35">
              <w:rPr>
                <w:noProof/>
                <w:color w:val="00B0F0"/>
                <w:lang w:val="en-GB"/>
              </w:rPr>
              <w:t xml:space="preserve">    // TestOne.</w:t>
            </w:r>
          </w:p>
          <w:p w14:paraId="26484A6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3E5BD3D9" w14:textId="77777777" w:rsidR="008157E4" w:rsidRPr="00672A35" w:rsidRDefault="008157E4" w:rsidP="008157E4">
            <w:pPr>
              <w:pStyle w:val="NoSpacing"/>
              <w:rPr>
                <w:noProof/>
                <w:lang w:val="en-GB"/>
              </w:rPr>
            </w:pPr>
            <w:r w:rsidRPr="00672A35">
              <w:rPr>
                <w:noProof/>
                <w:lang w:val="en-GB"/>
              </w:rPr>
              <w:t xml:space="preserve">    TestOne test_one;</w:t>
            </w:r>
          </w:p>
          <w:p w14:paraId="63DAF1AA" w14:textId="77777777" w:rsidR="008157E4" w:rsidRPr="00672A35" w:rsidRDefault="008157E4" w:rsidP="008157E4">
            <w:pPr>
              <w:pStyle w:val="NoSpacing"/>
              <w:rPr>
                <w:noProof/>
                <w:lang w:val="en-GB"/>
              </w:rPr>
            </w:pPr>
            <w:r w:rsidRPr="00672A35">
              <w:rPr>
                <w:noProof/>
                <w:lang w:val="en-GB"/>
              </w:rPr>
              <w:t xml:space="preserve">    test_one.i = 10;</w:t>
            </w:r>
          </w:p>
          <w:p w14:paraId="6175EBAF" w14:textId="77777777" w:rsidR="008157E4" w:rsidRPr="00672A35" w:rsidRDefault="008157E4" w:rsidP="008157E4">
            <w:pPr>
              <w:pStyle w:val="NoSpacing"/>
              <w:rPr>
                <w:noProof/>
                <w:lang w:val="en-GB"/>
              </w:rPr>
            </w:pPr>
            <w:r w:rsidRPr="00672A35">
              <w:rPr>
                <w:noProof/>
                <w:lang w:val="en-GB"/>
              </w:rPr>
              <w:t xml:space="preserve">    test_one.f = 3.14f;</w:t>
            </w:r>
          </w:p>
          <w:p w14:paraId="03DF8C1E" w14:textId="77777777" w:rsidR="008157E4" w:rsidRPr="00672A35" w:rsidRDefault="008157E4" w:rsidP="008157E4">
            <w:pPr>
              <w:pStyle w:val="NoSpacing"/>
              <w:rPr>
                <w:noProof/>
                <w:lang w:val="en-GB"/>
              </w:rPr>
            </w:pPr>
          </w:p>
          <w:p w14:paraId="320F11D2" w14:textId="77777777" w:rsidR="008157E4" w:rsidRPr="00672A35" w:rsidRDefault="008157E4" w:rsidP="008157E4">
            <w:pPr>
              <w:pStyle w:val="NoSpacing"/>
              <w:rPr>
                <w:noProof/>
                <w:color w:val="00B0F0"/>
                <w:lang w:val="en-GB"/>
              </w:rPr>
            </w:pPr>
            <w:r w:rsidRPr="00672A35">
              <w:rPr>
                <w:noProof/>
                <w:color w:val="00B0F0"/>
                <w:lang w:val="en-GB"/>
              </w:rPr>
              <w:t xml:space="preserve">    /* Prints "int 10</w:t>
            </w:r>
          </w:p>
          <w:p w14:paraId="072B849A" w14:textId="77777777" w:rsidR="008157E4" w:rsidRPr="00672A35" w:rsidRDefault="008157E4" w:rsidP="008157E4">
            <w:pPr>
              <w:pStyle w:val="NoSpacing"/>
              <w:rPr>
                <w:noProof/>
                <w:color w:val="00B0F0"/>
                <w:lang w:val="en-GB"/>
              </w:rPr>
            </w:pPr>
            <w:r w:rsidRPr="00672A35">
              <w:rPr>
                <w:noProof/>
                <w:color w:val="00B0F0"/>
                <w:lang w:val="en-GB"/>
              </w:rPr>
              <w:t xml:space="preserve">               float 3.14" */</w:t>
            </w:r>
          </w:p>
          <w:p w14:paraId="2B8ABD39" w14:textId="77777777" w:rsidR="008157E4" w:rsidRPr="00672A35" w:rsidRDefault="008157E4" w:rsidP="008157E4">
            <w:pPr>
              <w:pStyle w:val="NoSpacing"/>
              <w:rPr>
                <w:noProof/>
                <w:lang w:val="en-GB"/>
              </w:rPr>
            </w:pPr>
            <w:r w:rsidRPr="00672A35">
              <w:rPr>
                <w:noProof/>
                <w:lang w:val="en-GB"/>
              </w:rPr>
              <w:t xml:space="preserve">    my_print(&amp;test_one);</w:t>
            </w:r>
          </w:p>
          <w:p w14:paraId="0489ECCE" w14:textId="77777777" w:rsidR="008157E4" w:rsidRPr="00672A35" w:rsidRDefault="008157E4" w:rsidP="008157E4">
            <w:pPr>
              <w:pStyle w:val="NoSpacing"/>
              <w:rPr>
                <w:noProof/>
                <w:lang w:val="en-GB"/>
              </w:rPr>
            </w:pPr>
          </w:p>
          <w:p w14:paraId="3A4E5E0C"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6B7AC993" w14:textId="77777777" w:rsidR="008157E4" w:rsidRPr="00672A35" w:rsidRDefault="008157E4" w:rsidP="008157E4">
            <w:pPr>
              <w:pStyle w:val="NoSpacing"/>
              <w:rPr>
                <w:noProof/>
                <w:color w:val="00B0F0"/>
                <w:lang w:val="en-GB"/>
              </w:rPr>
            </w:pPr>
            <w:r w:rsidRPr="00672A35">
              <w:rPr>
                <w:noProof/>
                <w:color w:val="00B0F0"/>
                <w:lang w:val="en-GB"/>
              </w:rPr>
              <w:t xml:space="preserve">    // TestTwo.</w:t>
            </w:r>
          </w:p>
          <w:p w14:paraId="6093F6B9" w14:textId="77777777" w:rsidR="008157E4" w:rsidRPr="00672A35" w:rsidRDefault="008157E4" w:rsidP="008157E4">
            <w:pPr>
              <w:pStyle w:val="NoSpacing"/>
              <w:rPr>
                <w:noProof/>
                <w:color w:val="00B0F0"/>
                <w:lang w:val="en-GB"/>
              </w:rPr>
            </w:pPr>
            <w:r w:rsidRPr="00672A35">
              <w:rPr>
                <w:noProof/>
                <w:color w:val="00B0F0"/>
                <w:lang w:val="en-GB"/>
              </w:rPr>
              <w:t xml:space="preserve">    //</w:t>
            </w:r>
          </w:p>
          <w:p w14:paraId="276D0DD2" w14:textId="77777777" w:rsidR="008157E4" w:rsidRPr="00672A35" w:rsidRDefault="008157E4" w:rsidP="008157E4">
            <w:pPr>
              <w:pStyle w:val="NoSpacing"/>
              <w:rPr>
                <w:noProof/>
                <w:lang w:val="en-GB"/>
              </w:rPr>
            </w:pPr>
            <w:r w:rsidRPr="00672A35">
              <w:rPr>
                <w:noProof/>
                <w:lang w:val="en-GB"/>
              </w:rPr>
              <w:t xml:space="preserve">    TestTwo test_two;</w:t>
            </w:r>
          </w:p>
          <w:p w14:paraId="1DB7F95F" w14:textId="77777777" w:rsidR="008157E4" w:rsidRPr="00672A35" w:rsidRDefault="008157E4" w:rsidP="008157E4">
            <w:pPr>
              <w:pStyle w:val="NoSpacing"/>
              <w:rPr>
                <w:noProof/>
                <w:lang w:val="en-GB"/>
              </w:rPr>
            </w:pPr>
            <w:r w:rsidRPr="00672A35">
              <w:rPr>
                <w:noProof/>
                <w:lang w:val="en-GB"/>
              </w:rPr>
              <w:t xml:space="preserve">    test_two.d = 3.1415;</w:t>
            </w:r>
          </w:p>
          <w:p w14:paraId="35E68150" w14:textId="77777777" w:rsidR="008157E4" w:rsidRPr="00672A35" w:rsidRDefault="008157E4" w:rsidP="008157E4">
            <w:pPr>
              <w:pStyle w:val="NoSpacing"/>
              <w:rPr>
                <w:noProof/>
                <w:lang w:val="en-GB"/>
              </w:rPr>
            </w:pPr>
            <w:r w:rsidRPr="00672A35">
              <w:rPr>
                <w:noProof/>
                <w:lang w:val="en-GB"/>
              </w:rPr>
              <w:t xml:space="preserve">    test_two.b = true;</w:t>
            </w:r>
          </w:p>
          <w:p w14:paraId="66FB9EB2" w14:textId="77777777" w:rsidR="008157E4" w:rsidRPr="00672A35" w:rsidRDefault="008157E4" w:rsidP="008157E4">
            <w:pPr>
              <w:pStyle w:val="NoSpacing"/>
              <w:rPr>
                <w:noProof/>
                <w:color w:val="00B0F0"/>
                <w:lang w:val="en-GB"/>
              </w:rPr>
            </w:pPr>
          </w:p>
          <w:p w14:paraId="5E03FB30" w14:textId="77777777" w:rsidR="008157E4" w:rsidRPr="00672A35" w:rsidRDefault="008157E4" w:rsidP="008157E4">
            <w:pPr>
              <w:pStyle w:val="NoSpacing"/>
              <w:rPr>
                <w:noProof/>
                <w:color w:val="00B0F0"/>
                <w:lang w:val="en-GB"/>
              </w:rPr>
            </w:pPr>
            <w:r w:rsidRPr="00672A35">
              <w:rPr>
                <w:noProof/>
                <w:color w:val="00B0F0"/>
                <w:lang w:val="en-GB"/>
              </w:rPr>
              <w:t xml:space="preserve">    /* Prints "double 3.1415</w:t>
            </w:r>
          </w:p>
          <w:p w14:paraId="59C84930" w14:textId="77777777" w:rsidR="008157E4" w:rsidRPr="00672A35" w:rsidRDefault="008157E4" w:rsidP="008157E4">
            <w:pPr>
              <w:pStyle w:val="NoSpacing"/>
              <w:rPr>
                <w:noProof/>
                <w:color w:val="00B0F0"/>
                <w:lang w:val="en-GB"/>
              </w:rPr>
            </w:pPr>
            <w:r w:rsidRPr="00672A35">
              <w:rPr>
                <w:noProof/>
                <w:color w:val="00B0F0"/>
                <w:lang w:val="en-GB"/>
              </w:rPr>
              <w:t xml:space="preserve">               bool 1" */</w:t>
            </w:r>
          </w:p>
          <w:p w14:paraId="73AC8DBA" w14:textId="77777777" w:rsidR="008157E4" w:rsidRPr="00672A35" w:rsidRDefault="008157E4" w:rsidP="008157E4">
            <w:pPr>
              <w:pStyle w:val="NoSpacing"/>
              <w:rPr>
                <w:noProof/>
                <w:lang w:val="en-GB"/>
              </w:rPr>
            </w:pPr>
            <w:r w:rsidRPr="00672A35">
              <w:rPr>
                <w:noProof/>
                <w:lang w:val="en-GB"/>
              </w:rPr>
              <w:t xml:space="preserve">    my_print(&amp;test_two);</w:t>
            </w:r>
          </w:p>
          <w:p w14:paraId="3DC609DD" w14:textId="77777777" w:rsidR="008157E4" w:rsidRPr="00672A35" w:rsidRDefault="008157E4" w:rsidP="008157E4">
            <w:pPr>
              <w:pStyle w:val="NoSpacing"/>
              <w:rPr>
                <w:noProof/>
                <w:lang w:val="en-GB"/>
              </w:rPr>
            </w:pPr>
          </w:p>
          <w:p w14:paraId="71752F56" w14:textId="77777777" w:rsidR="008157E4" w:rsidRPr="00672A35" w:rsidRDefault="008157E4" w:rsidP="008157E4">
            <w:pPr>
              <w:pStyle w:val="NoSpacing"/>
              <w:rPr>
                <w:noProof/>
                <w:lang w:val="en-GB"/>
              </w:rPr>
            </w:pPr>
            <w:r w:rsidRPr="00672A35">
              <w:rPr>
                <w:noProof/>
                <w:lang w:val="en-GB"/>
              </w:rPr>
              <w:t xml:space="preserve">    return(0);</w:t>
            </w:r>
          </w:p>
          <w:p w14:paraId="111ED33A" w14:textId="37A5DE18" w:rsidR="006A0B8C" w:rsidRPr="00672A35" w:rsidRDefault="008157E4" w:rsidP="00EE1252">
            <w:pPr>
              <w:pStyle w:val="NoSpacing"/>
              <w:keepNext/>
              <w:rPr>
                <w:lang w:val="en-GB"/>
              </w:rPr>
            </w:pPr>
            <w:r w:rsidRPr="00672A35">
              <w:rPr>
                <w:lang w:val="en-GB"/>
              </w:rPr>
              <w:t>}</w:t>
            </w:r>
          </w:p>
        </w:tc>
      </w:tr>
    </w:tbl>
    <w:p w14:paraId="38CBEF1B" w14:textId="20384CBF" w:rsidR="006A0B8C" w:rsidRPr="00672A35" w:rsidRDefault="00EE1252" w:rsidP="00DA2FD4">
      <w:pPr>
        <w:pStyle w:val="Caption"/>
        <w:jc w:val="center"/>
        <w:rPr>
          <w:lang w:val="en-GB"/>
        </w:rPr>
      </w:pPr>
      <w:bookmarkStart w:id="64" w:name="_Ref477025794"/>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41</w:t>
      </w:r>
      <w:r w:rsidRPr="00672A35">
        <w:rPr>
          <w:lang w:val="en-GB"/>
        </w:rPr>
        <w:fldChar w:fldCharType="end"/>
      </w:r>
      <w:bookmarkEnd w:id="64"/>
      <w:r w:rsidRPr="00672A35">
        <w:rPr>
          <w:lang w:val="en-GB"/>
        </w:rPr>
        <w:t xml:space="preserve"> - Generic serialization example.</w:t>
      </w:r>
    </w:p>
    <w:p w14:paraId="02A0A28C" w14:textId="7CA7D0D2" w:rsidR="006A0B8C" w:rsidRPr="00672A35" w:rsidRDefault="00756CFD" w:rsidP="00BB6ED6">
      <w:pPr>
        <w:rPr>
          <w:rFonts w:cs="Arial"/>
          <w:lang w:val="en-GB"/>
        </w:rPr>
      </w:pPr>
      <w:r w:rsidRPr="00672A35">
        <w:rPr>
          <w:rFonts w:cs="Arial"/>
          <w:lang w:val="en-GB"/>
        </w:rPr>
        <w:t xml:space="preserve">In the example, we first call </w:t>
      </w:r>
      <w:r w:rsidRPr="00672A35">
        <w:rPr>
          <w:rFonts w:cs="Arial"/>
          <w:i/>
          <w:lang w:val="en-GB"/>
        </w:rPr>
        <w:t>my_print</w:t>
      </w:r>
      <w:r w:rsidRPr="00672A35">
        <w:rPr>
          <w:rFonts w:cs="Arial"/>
          <w:lang w:val="en-GB"/>
        </w:rPr>
        <w:t xml:space="preserve">. Inside </w:t>
      </w:r>
      <w:r w:rsidRPr="00672A35">
        <w:rPr>
          <w:rFonts w:cs="Arial"/>
          <w:i/>
          <w:lang w:val="en-GB"/>
        </w:rPr>
        <w:t>my_print</w:t>
      </w:r>
      <w:r w:rsidRPr="00672A35">
        <w:rPr>
          <w:rFonts w:cs="Arial"/>
          <w:lang w:val="en-GB"/>
        </w:rPr>
        <w:t xml:space="preserve">, it calls the function </w:t>
      </w:r>
      <w:r w:rsidRPr="00672A35">
        <w:rPr>
          <w:rFonts w:cs="Arial"/>
          <w:i/>
          <w:lang w:val="en-GB"/>
        </w:rPr>
        <w:t>print_var</w:t>
      </w:r>
      <w:r w:rsidRPr="00672A35">
        <w:rPr>
          <w:rFonts w:cs="Arial"/>
          <w:lang w:val="en-GB"/>
        </w:rPr>
        <w:t xml:space="preserve">, and sets up all the type information </w:t>
      </w:r>
      <w:r w:rsidRPr="00672A35">
        <w:rPr>
          <w:rFonts w:cs="Arial"/>
          <w:i/>
          <w:lang w:val="en-GB"/>
        </w:rPr>
        <w:t>my_var</w:t>
      </w:r>
      <w:r w:rsidRPr="00672A35">
        <w:rPr>
          <w:rFonts w:cs="Arial"/>
          <w:lang w:val="en-GB"/>
        </w:rPr>
        <w:t xml:space="preserve"> needs. </w:t>
      </w:r>
      <w:r w:rsidR="00956D0A" w:rsidRPr="00672A35">
        <w:rPr>
          <w:rFonts w:cs="Arial"/>
          <w:lang w:val="en-GB"/>
        </w:rPr>
        <w:t xml:space="preserve">Because some of this introspection code is </w:t>
      </w:r>
      <w:r w:rsidR="00B44BBA" w:rsidRPr="00672A35">
        <w:rPr>
          <w:rFonts w:cs="Arial"/>
          <w:lang w:val="en-GB"/>
        </w:rPr>
        <w:t>boilerplate</w:t>
      </w:r>
      <w:r w:rsidR="00956D0A" w:rsidRPr="00672A35">
        <w:rPr>
          <w:rFonts w:cs="Arial"/>
          <w:lang w:val="en-GB"/>
        </w:rPr>
        <w:t>, and is easy to get wrong, it is nicer to wrap it up in a hard-to-mess-up interface.</w:t>
      </w:r>
    </w:p>
    <w:p w14:paraId="67BB6C0E" w14:textId="77777777" w:rsidR="00256B8E" w:rsidRPr="00672A35" w:rsidRDefault="00256B8E" w:rsidP="00BB6ED6">
      <w:pPr>
        <w:rPr>
          <w:rFonts w:cs="Arial"/>
          <w:lang w:val="en-GB"/>
        </w:rPr>
      </w:pPr>
    </w:p>
    <w:p w14:paraId="1C2D3A77" w14:textId="25D98320" w:rsidR="00256B8E" w:rsidRPr="00672A35" w:rsidRDefault="00256B8E" w:rsidP="00BB6ED6">
      <w:pPr>
        <w:rPr>
          <w:rFonts w:cs="Arial"/>
          <w:lang w:val="en-GB"/>
        </w:rPr>
      </w:pPr>
      <w:r w:rsidRPr="00672A35">
        <w:rPr>
          <w:rFonts w:cs="Arial"/>
          <w:lang w:val="en-GB"/>
        </w:rPr>
        <w:t xml:space="preserve">The first line of </w:t>
      </w:r>
      <w:r w:rsidRPr="00672A35">
        <w:rPr>
          <w:rFonts w:cs="Arial"/>
          <w:i/>
          <w:lang w:val="en-GB"/>
        </w:rPr>
        <w:t>print_var</w:t>
      </w:r>
      <w:r w:rsidRPr="00672A35">
        <w:rPr>
          <w:rFonts w:cs="Arial"/>
          <w:lang w:val="en-GB"/>
        </w:rPr>
        <w:t xml:space="preserve"> generates another template call to </w:t>
      </w:r>
      <w:r w:rsidRPr="00672A35">
        <w:rPr>
          <w:rFonts w:cs="Arial"/>
          <w:i/>
          <w:lang w:val="en-GB"/>
        </w:rPr>
        <w:t>print_var</w:t>
      </w:r>
      <w:r w:rsidRPr="00672A35">
        <w:rPr>
          <w:rFonts w:cs="Arial"/>
          <w:lang w:val="en-GB"/>
        </w:rPr>
        <w:t xml:space="preserve">, for one minus the member count. This recursively goes down until the index passed in is </w:t>
      </w:r>
      <w:r w:rsidRPr="00672A35">
        <w:rPr>
          <w:rFonts w:cs="Arial"/>
          <w:i/>
          <w:lang w:val="en-GB"/>
        </w:rPr>
        <w:t>-1</w:t>
      </w:r>
      <w:r w:rsidRPr="00672A35">
        <w:rPr>
          <w:rFonts w:cs="Arial"/>
          <w:lang w:val="en-GB"/>
        </w:rPr>
        <w:t xml:space="preserve">, at which point the specialization of </w:t>
      </w:r>
      <w:r w:rsidRPr="00672A35">
        <w:rPr>
          <w:rFonts w:cs="Arial"/>
          <w:i/>
          <w:lang w:val="en-GB"/>
        </w:rPr>
        <w:t>print_var</w:t>
      </w:r>
      <w:r w:rsidRPr="00672A35">
        <w:rPr>
          <w:rFonts w:cs="Arial"/>
          <w:lang w:val="en-GB"/>
        </w:rPr>
        <w:t xml:space="preserve"> for </w:t>
      </w:r>
      <w:r w:rsidRPr="00672A35">
        <w:rPr>
          <w:rFonts w:cs="Arial"/>
          <w:i/>
          <w:lang w:val="en-GB"/>
        </w:rPr>
        <w:t>-1</w:t>
      </w:r>
      <w:r w:rsidRPr="00672A35">
        <w:rPr>
          <w:rFonts w:cs="Arial"/>
          <w:lang w:val="en-GB"/>
        </w:rPr>
        <w:t xml:space="preserve"> is called, which does nothing. This is </w:t>
      </w:r>
      <w:r w:rsidR="00960E6F" w:rsidRPr="00672A35">
        <w:rPr>
          <w:rFonts w:cs="Arial"/>
          <w:lang w:val="en-GB"/>
        </w:rPr>
        <w:t>necessary</w:t>
      </w:r>
      <w:r w:rsidRPr="00672A35">
        <w:rPr>
          <w:rFonts w:cs="Arial"/>
          <w:lang w:val="en-GB"/>
        </w:rPr>
        <w:t xml:space="preserve"> so </w:t>
      </w:r>
      <w:r w:rsidRPr="00672A35">
        <w:rPr>
          <w:rFonts w:cs="Arial"/>
          <w:i/>
          <w:lang w:val="en-GB"/>
        </w:rPr>
        <w:t>print_var</w:t>
      </w:r>
      <w:r w:rsidRPr="00672A35">
        <w:rPr>
          <w:rFonts w:cs="Arial"/>
          <w:lang w:val="en-GB"/>
        </w:rPr>
        <w:t xml:space="preserve"> doesn’t recursively call itself forever.</w:t>
      </w:r>
    </w:p>
    <w:p w14:paraId="71C970BD" w14:textId="77777777" w:rsidR="00877CD6" w:rsidRPr="00672A35" w:rsidRDefault="00877CD6" w:rsidP="00BB6ED6">
      <w:pPr>
        <w:rPr>
          <w:rFonts w:cs="Arial"/>
          <w:lang w:val="en-GB"/>
        </w:rPr>
      </w:pPr>
    </w:p>
    <w:p w14:paraId="667D38D3" w14:textId="37E22BAF" w:rsidR="001A1B98" w:rsidRPr="00672A35" w:rsidRDefault="00960E6F" w:rsidP="00BB6ED6">
      <w:pPr>
        <w:rPr>
          <w:rFonts w:cs="Arial"/>
          <w:lang w:val="en-GB"/>
        </w:rPr>
      </w:pPr>
      <w:r w:rsidRPr="00672A35">
        <w:rPr>
          <w:rFonts w:cs="Arial"/>
          <w:lang w:val="en-GB"/>
        </w:rPr>
        <w:t xml:space="preserve">Inside </w:t>
      </w:r>
      <w:r w:rsidRPr="00672A35">
        <w:rPr>
          <w:rFonts w:cs="Arial"/>
          <w:i/>
          <w:lang w:val="en-GB"/>
        </w:rPr>
        <w:t>print_var</w:t>
      </w:r>
      <w:r w:rsidRPr="00672A35">
        <w:rPr>
          <w:rFonts w:cs="Arial"/>
          <w:lang w:val="en-GB"/>
        </w:rPr>
        <w:t xml:space="preserve">, we use </w:t>
      </w:r>
      <w:r w:rsidRPr="00672A35">
        <w:rPr>
          <w:rFonts w:cs="Arial"/>
          <w:i/>
          <w:lang w:val="en-GB"/>
        </w:rPr>
        <w:t>pp::get_member</w:t>
      </w:r>
      <w:r w:rsidRPr="00672A35">
        <w:rPr>
          <w:rFonts w:cs="Arial"/>
          <w:lang w:val="en-GB"/>
        </w:rPr>
        <w:t xml:space="preserve"> to get a pointer to the member at an index. Because </w:t>
      </w:r>
      <w:r w:rsidRPr="00672A35">
        <w:rPr>
          <w:rFonts w:cs="Arial"/>
          <w:i/>
          <w:lang w:val="en-GB"/>
        </w:rPr>
        <w:t>pp::get_member</w:t>
      </w:r>
      <w:r w:rsidRPr="00672A35">
        <w:rPr>
          <w:rFonts w:cs="Arial"/>
          <w:lang w:val="en-GB"/>
        </w:rPr>
        <w:t xml:space="preserve"> can have different return types, the variable </w:t>
      </w:r>
      <w:r w:rsidRPr="00672A35">
        <w:rPr>
          <w:rFonts w:cs="Arial"/>
          <w:i/>
          <w:lang w:val="en-GB"/>
        </w:rPr>
        <w:t>member</w:t>
      </w:r>
      <w:r w:rsidRPr="00672A35">
        <w:rPr>
          <w:rFonts w:cs="Arial"/>
          <w:lang w:val="en-GB"/>
        </w:rPr>
        <w:t xml:space="preserve"> must be declared as </w:t>
      </w:r>
      <w:r w:rsidRPr="00672A35">
        <w:rPr>
          <w:rFonts w:cs="Arial"/>
          <w:i/>
          <w:lang w:val="en-GB"/>
        </w:rPr>
        <w:t>auto</w:t>
      </w:r>
      <w:r w:rsidRPr="00672A35">
        <w:rPr>
          <w:rFonts w:cs="Arial"/>
          <w:lang w:val="en-GB"/>
        </w:rPr>
        <w:t>.</w:t>
      </w:r>
      <w:r w:rsidR="00644F9A" w:rsidRPr="00672A35">
        <w:rPr>
          <w:rFonts w:cs="Arial"/>
          <w:lang w:val="en-GB"/>
        </w:rPr>
        <w:t xml:space="preserve"> We then, using </w:t>
      </w:r>
      <w:r w:rsidR="00644F9A" w:rsidRPr="00672A35">
        <w:rPr>
          <w:rFonts w:cs="Arial"/>
          <w:i/>
          <w:lang w:val="en-GB"/>
        </w:rPr>
        <w:t>std::cout</w:t>
      </w:r>
      <w:r w:rsidR="00644F9A" w:rsidRPr="00672A35">
        <w:rPr>
          <w:rFonts w:cs="Arial"/>
          <w:lang w:val="en-GB"/>
        </w:rPr>
        <w:t>, print the type of the member at an index, and the value it holds.</w:t>
      </w:r>
    </w:p>
    <w:p w14:paraId="6CF9F2F5" w14:textId="77777777" w:rsidR="001A1B98" w:rsidRPr="00672A35" w:rsidRDefault="001A1B98" w:rsidP="00BB6ED6">
      <w:pPr>
        <w:rPr>
          <w:rFonts w:cs="Arial"/>
          <w:lang w:val="en-GB"/>
        </w:rPr>
      </w:pPr>
    </w:p>
    <w:p w14:paraId="18C0FBB3" w14:textId="6314B9B8" w:rsidR="00960E6F" w:rsidRPr="00672A35" w:rsidRDefault="00BE2C87" w:rsidP="00BB6ED6">
      <w:pPr>
        <w:rPr>
          <w:rFonts w:cs="Arial"/>
          <w:lang w:val="en-GB"/>
        </w:rPr>
      </w:pPr>
      <w:r w:rsidRPr="00672A35">
        <w:rPr>
          <w:rFonts w:cs="Arial"/>
          <w:lang w:val="en-GB"/>
        </w:rPr>
        <w:t xml:space="preserve">If you are using a C++17 compatible compiler, then this can be taken further. Using </w:t>
      </w:r>
      <w:r w:rsidRPr="00672A35">
        <w:rPr>
          <w:rFonts w:cs="Arial"/>
          <w:i/>
          <w:lang w:val="en-GB"/>
        </w:rPr>
        <w:t>constexpr if</w:t>
      </w:r>
      <w:r w:rsidRPr="00672A35">
        <w:rPr>
          <w:rFonts w:cs="Arial"/>
          <w:lang w:val="en-GB"/>
        </w:rPr>
        <w:t xml:space="preserve"> statements, then you can change this code to work for a class within a class.</w:t>
      </w:r>
      <w:r w:rsidR="008C1775" w:rsidRPr="00672A35">
        <w:rPr>
          <w:rFonts w:cs="Arial"/>
          <w:lang w:val="en-GB"/>
        </w:rPr>
        <w:t xml:space="preserve"> </w:t>
      </w:r>
      <w:r w:rsidR="00ED31F4" w:rsidRPr="00672A35">
        <w:rPr>
          <w:rFonts w:cs="Arial"/>
          <w:lang w:val="en-GB"/>
        </w:rPr>
        <w:fldChar w:fldCharType="begin"/>
      </w:r>
      <w:r w:rsidR="00ED31F4" w:rsidRPr="00672A35">
        <w:rPr>
          <w:rFonts w:cs="Arial"/>
          <w:lang w:val="en-GB"/>
        </w:rPr>
        <w:instrText xml:space="preserve"> REF _Ref477025817 \h </w:instrText>
      </w:r>
      <w:r w:rsidR="00ED31F4" w:rsidRPr="00672A35">
        <w:rPr>
          <w:rFonts w:cs="Arial"/>
          <w:lang w:val="en-GB"/>
        </w:rPr>
      </w:r>
      <w:r w:rsidR="00ED31F4" w:rsidRPr="00672A35">
        <w:rPr>
          <w:rFonts w:cs="Arial"/>
          <w:lang w:val="en-GB"/>
        </w:rPr>
        <w:fldChar w:fldCharType="separate"/>
      </w:r>
      <w:r w:rsidR="00ED31F4" w:rsidRPr="00672A35">
        <w:rPr>
          <w:lang w:val="en-GB"/>
        </w:rPr>
        <w:t>Figure 42</w:t>
      </w:r>
      <w:r w:rsidR="00ED31F4" w:rsidRPr="00672A35">
        <w:rPr>
          <w:rFonts w:cs="Arial"/>
          <w:lang w:val="en-GB"/>
        </w:rPr>
        <w:fldChar w:fldCharType="end"/>
      </w:r>
      <w:r w:rsidR="003F15A6" w:rsidRPr="00672A35">
        <w:rPr>
          <w:rFonts w:cs="Arial"/>
          <w:lang w:val="en-GB"/>
        </w:rPr>
        <w:t>,</w:t>
      </w:r>
      <w:r w:rsidR="00ED31F4" w:rsidRPr="00672A35">
        <w:rPr>
          <w:rFonts w:cs="Arial"/>
          <w:lang w:val="en-GB"/>
        </w:rPr>
        <w:t xml:space="preserve"> </w:t>
      </w:r>
      <w:r w:rsidR="008C1775" w:rsidRPr="00672A35">
        <w:rPr>
          <w:rFonts w:cs="Arial"/>
          <w:lang w:val="en-GB"/>
        </w:rPr>
        <w:t xml:space="preserve">which will only compile under a C++17 </w:t>
      </w:r>
      <w:r w:rsidR="003F15A6" w:rsidRPr="00672A35">
        <w:rPr>
          <w:rFonts w:cs="Arial"/>
          <w:lang w:val="en-GB"/>
        </w:rPr>
        <w:t>compliant</w:t>
      </w:r>
      <w:r w:rsidR="00FC78AA" w:rsidRPr="00672A35">
        <w:rPr>
          <w:rFonts w:cs="Arial"/>
          <w:lang w:val="en-GB"/>
        </w:rPr>
        <w:t xml:space="preserve"> </w:t>
      </w:r>
      <w:r w:rsidR="008C1775" w:rsidRPr="00672A35">
        <w:rPr>
          <w:rFonts w:cs="Arial"/>
          <w:lang w:val="en-GB"/>
        </w:rPr>
        <w:t>compile</w:t>
      </w:r>
      <w:r w:rsidR="000730B8" w:rsidRPr="00672A35">
        <w:rPr>
          <w:rFonts w:cs="Arial"/>
          <w:lang w:val="en-GB"/>
        </w:rPr>
        <w:t>r</w:t>
      </w:r>
      <w:r w:rsidR="008C1775" w:rsidRPr="00672A35">
        <w:rPr>
          <w:rFonts w:cs="Arial"/>
          <w:lang w:val="en-GB"/>
        </w:rPr>
        <w:t>, like Clan</w:t>
      </w:r>
      <w:r w:rsidR="000730B8" w:rsidRPr="00672A35">
        <w:rPr>
          <w:rFonts w:cs="Arial"/>
          <w:lang w:val="en-GB"/>
        </w:rPr>
        <w:t xml:space="preserve">g 3.9, </w:t>
      </w:r>
      <w:r w:rsidR="008C1775" w:rsidRPr="00672A35">
        <w:rPr>
          <w:rFonts w:cs="Arial"/>
          <w:lang w:val="en-GB"/>
        </w:rPr>
        <w:t>shows this.</w:t>
      </w:r>
    </w:p>
    <w:p w14:paraId="3E84C0BE" w14:textId="77777777" w:rsidR="00960E6F" w:rsidRDefault="00960E6F" w:rsidP="00BB6ED6">
      <w:pPr>
        <w:rPr>
          <w:rFonts w:cs="Arial"/>
          <w:lang w:val="en-GB"/>
        </w:rPr>
      </w:pPr>
    </w:p>
    <w:p w14:paraId="42DAF891" w14:textId="77777777" w:rsidR="004709C2" w:rsidRDefault="004709C2" w:rsidP="00BB6ED6">
      <w:pPr>
        <w:rPr>
          <w:rFonts w:cs="Arial"/>
          <w:lang w:val="en-GB"/>
        </w:rPr>
      </w:pPr>
    </w:p>
    <w:p w14:paraId="657EA3F9" w14:textId="77777777" w:rsidR="004709C2" w:rsidRDefault="004709C2" w:rsidP="00BB6ED6">
      <w:pPr>
        <w:rPr>
          <w:rFonts w:cs="Arial"/>
          <w:lang w:val="en-GB"/>
        </w:rPr>
      </w:pPr>
    </w:p>
    <w:p w14:paraId="4665645E" w14:textId="77777777" w:rsidR="004709C2" w:rsidRDefault="004709C2" w:rsidP="00BB6ED6">
      <w:pPr>
        <w:rPr>
          <w:rFonts w:cs="Arial"/>
          <w:lang w:val="en-GB"/>
        </w:rPr>
      </w:pPr>
    </w:p>
    <w:p w14:paraId="3AC84CFB" w14:textId="77777777" w:rsidR="004709C2" w:rsidRDefault="004709C2" w:rsidP="00BB6ED6">
      <w:pPr>
        <w:rPr>
          <w:rFonts w:cs="Arial"/>
          <w:lang w:val="en-GB"/>
        </w:rPr>
      </w:pPr>
    </w:p>
    <w:p w14:paraId="313E0310" w14:textId="77777777" w:rsidR="004709C2" w:rsidRDefault="004709C2" w:rsidP="00BB6ED6">
      <w:pPr>
        <w:rPr>
          <w:rFonts w:cs="Arial"/>
          <w:lang w:val="en-GB"/>
        </w:rPr>
      </w:pPr>
    </w:p>
    <w:p w14:paraId="33085A66" w14:textId="77777777" w:rsidR="004709C2" w:rsidRPr="00672A35" w:rsidRDefault="004709C2" w:rsidP="00BB6ED6">
      <w:pPr>
        <w:rPr>
          <w:rFonts w:cs="Arial"/>
          <w:lang w:val="en-GB"/>
        </w:rPr>
      </w:pPr>
    </w:p>
    <w:tbl>
      <w:tblPr>
        <w:tblStyle w:val="TableGrid"/>
        <w:tblW w:w="0" w:type="auto"/>
        <w:tblLook w:val="04A0" w:firstRow="1" w:lastRow="0" w:firstColumn="1" w:lastColumn="0" w:noHBand="0" w:noVBand="1"/>
      </w:tblPr>
      <w:tblGrid>
        <w:gridCol w:w="9350"/>
      </w:tblGrid>
      <w:tr w:rsidR="00E07884" w:rsidRPr="00672A35" w14:paraId="772FF8FE" w14:textId="77777777" w:rsidTr="00E07884">
        <w:tc>
          <w:tcPr>
            <w:tcW w:w="9350" w:type="dxa"/>
          </w:tcPr>
          <w:p w14:paraId="4283AE19" w14:textId="278453A8" w:rsidR="00997EDD" w:rsidRPr="00672A35" w:rsidRDefault="00997EDD" w:rsidP="00997EDD">
            <w:pPr>
              <w:pStyle w:val="NoSpacing"/>
              <w:rPr>
                <w:lang w:val="en-GB"/>
              </w:rPr>
            </w:pPr>
            <w:r w:rsidRPr="00672A35">
              <w:rPr>
                <w:lang w:val="en-GB"/>
              </w:rPr>
              <w:t>#include "pp_generated/test_code_generated.h"</w:t>
            </w:r>
          </w:p>
          <w:p w14:paraId="50BAC6E7" w14:textId="77777777" w:rsidR="00997EDD" w:rsidRPr="00672A35" w:rsidRDefault="00997EDD" w:rsidP="00997EDD">
            <w:pPr>
              <w:pStyle w:val="NoSpacing"/>
              <w:rPr>
                <w:lang w:val="en-GB"/>
              </w:rPr>
            </w:pPr>
            <w:r w:rsidRPr="00672A35">
              <w:rPr>
                <w:lang w:val="en-GB"/>
              </w:rPr>
              <w:t>#include &lt;iostream&gt;</w:t>
            </w:r>
          </w:p>
          <w:p w14:paraId="286D733F" w14:textId="77777777" w:rsidR="00997EDD" w:rsidRPr="00672A35" w:rsidRDefault="00997EDD" w:rsidP="00997EDD">
            <w:pPr>
              <w:pStyle w:val="NoSpacing"/>
              <w:rPr>
                <w:noProof/>
                <w:lang w:val="en-GB"/>
              </w:rPr>
            </w:pPr>
          </w:p>
          <w:p w14:paraId="09EAFDE0" w14:textId="77777777" w:rsidR="00997EDD" w:rsidRPr="00672A35" w:rsidRDefault="00997EDD" w:rsidP="00997EDD">
            <w:pPr>
              <w:pStyle w:val="NoSpacing"/>
              <w:rPr>
                <w:noProof/>
                <w:lang w:val="en-GB"/>
              </w:rPr>
            </w:pPr>
            <w:r w:rsidRPr="00672A35">
              <w:rPr>
                <w:noProof/>
                <w:lang w:val="en-GB"/>
              </w:rPr>
              <w:t>class V2 {</w:t>
            </w:r>
          </w:p>
          <w:p w14:paraId="171A2084" w14:textId="77777777" w:rsidR="00997EDD" w:rsidRPr="00672A35" w:rsidRDefault="00997EDD" w:rsidP="00997EDD">
            <w:pPr>
              <w:pStyle w:val="NoSpacing"/>
              <w:rPr>
                <w:noProof/>
                <w:lang w:val="en-GB"/>
              </w:rPr>
            </w:pPr>
            <w:r w:rsidRPr="00672A35">
              <w:rPr>
                <w:noProof/>
                <w:lang w:val="en-GB"/>
              </w:rPr>
              <w:t>public:</w:t>
            </w:r>
          </w:p>
          <w:p w14:paraId="605E2CE3" w14:textId="77777777" w:rsidR="00997EDD" w:rsidRPr="00672A35" w:rsidRDefault="00997EDD" w:rsidP="00997EDD">
            <w:pPr>
              <w:pStyle w:val="NoSpacing"/>
              <w:rPr>
                <w:noProof/>
                <w:lang w:val="en-GB"/>
              </w:rPr>
            </w:pPr>
            <w:r w:rsidRPr="00672A35">
              <w:rPr>
                <w:noProof/>
                <w:lang w:val="en-GB"/>
              </w:rPr>
              <w:t xml:space="preserve">    int x, y;</w:t>
            </w:r>
          </w:p>
          <w:p w14:paraId="17ECDE81" w14:textId="77777777" w:rsidR="00997EDD" w:rsidRPr="00672A35" w:rsidRDefault="00997EDD" w:rsidP="00997EDD">
            <w:pPr>
              <w:pStyle w:val="NoSpacing"/>
              <w:rPr>
                <w:noProof/>
                <w:lang w:val="en-GB"/>
              </w:rPr>
            </w:pPr>
            <w:r w:rsidRPr="00672A35">
              <w:rPr>
                <w:noProof/>
                <w:lang w:val="en-GB"/>
              </w:rPr>
              <w:t>};</w:t>
            </w:r>
          </w:p>
          <w:p w14:paraId="7520ACC3" w14:textId="77777777" w:rsidR="00997EDD" w:rsidRPr="00672A35" w:rsidRDefault="00997EDD" w:rsidP="00997EDD">
            <w:pPr>
              <w:pStyle w:val="NoSpacing"/>
              <w:rPr>
                <w:noProof/>
                <w:lang w:val="en-GB"/>
              </w:rPr>
            </w:pPr>
          </w:p>
          <w:p w14:paraId="0190B3FF" w14:textId="77777777" w:rsidR="00997EDD" w:rsidRPr="00672A35" w:rsidRDefault="00997EDD" w:rsidP="00997EDD">
            <w:pPr>
              <w:pStyle w:val="NoSpacing"/>
              <w:rPr>
                <w:noProof/>
                <w:lang w:val="en-GB"/>
              </w:rPr>
            </w:pPr>
            <w:r w:rsidRPr="00672A35">
              <w:rPr>
                <w:noProof/>
                <w:lang w:val="en-GB"/>
              </w:rPr>
              <w:t>class Test {</w:t>
            </w:r>
          </w:p>
          <w:p w14:paraId="2755FA8E" w14:textId="77777777" w:rsidR="00997EDD" w:rsidRPr="00672A35" w:rsidRDefault="00997EDD" w:rsidP="00997EDD">
            <w:pPr>
              <w:pStyle w:val="NoSpacing"/>
              <w:rPr>
                <w:noProof/>
                <w:lang w:val="en-GB"/>
              </w:rPr>
            </w:pPr>
            <w:r w:rsidRPr="00672A35">
              <w:rPr>
                <w:noProof/>
                <w:lang w:val="en-GB"/>
              </w:rPr>
              <w:t>public:</w:t>
            </w:r>
          </w:p>
          <w:p w14:paraId="2879E6EA" w14:textId="77777777" w:rsidR="00997EDD" w:rsidRPr="00672A35" w:rsidRDefault="00997EDD" w:rsidP="00997EDD">
            <w:pPr>
              <w:pStyle w:val="NoSpacing"/>
              <w:rPr>
                <w:noProof/>
                <w:lang w:val="en-GB"/>
              </w:rPr>
            </w:pPr>
            <w:r w:rsidRPr="00672A35">
              <w:rPr>
                <w:noProof/>
                <w:lang w:val="en-GB"/>
              </w:rPr>
              <w:t xml:space="preserve">    int i; V2 v;</w:t>
            </w:r>
          </w:p>
          <w:p w14:paraId="679C6F5E" w14:textId="77777777" w:rsidR="00997EDD" w:rsidRPr="00672A35" w:rsidRDefault="00997EDD" w:rsidP="00997EDD">
            <w:pPr>
              <w:pStyle w:val="NoSpacing"/>
              <w:rPr>
                <w:noProof/>
                <w:lang w:val="en-GB"/>
              </w:rPr>
            </w:pPr>
            <w:r w:rsidRPr="00672A35">
              <w:rPr>
                <w:noProof/>
                <w:lang w:val="en-GB"/>
              </w:rPr>
              <w:t>};</w:t>
            </w:r>
          </w:p>
          <w:p w14:paraId="77694EDC" w14:textId="77777777" w:rsidR="00997EDD" w:rsidRPr="00672A35" w:rsidRDefault="00997EDD" w:rsidP="00997EDD">
            <w:pPr>
              <w:pStyle w:val="NoSpacing"/>
              <w:rPr>
                <w:noProof/>
                <w:lang w:val="en-GB"/>
              </w:rPr>
            </w:pPr>
          </w:p>
          <w:p w14:paraId="1E03510C" w14:textId="77777777" w:rsidR="00997EDD" w:rsidRPr="00672A35" w:rsidRDefault="00997EDD" w:rsidP="00997EDD">
            <w:pPr>
              <w:pStyle w:val="NoSpacing"/>
              <w:rPr>
                <w:noProof/>
                <w:lang w:val="en-GB"/>
              </w:rPr>
            </w:pPr>
            <w:r w:rsidRPr="00672A35">
              <w:rPr>
                <w:noProof/>
                <w:lang w:val="en-GB"/>
              </w:rPr>
              <w:t>template&lt;typename T, int index&gt;void print_var(T *var) {</w:t>
            </w:r>
          </w:p>
          <w:p w14:paraId="59851B03" w14:textId="77777777" w:rsidR="00C21171" w:rsidRPr="00672A35" w:rsidRDefault="00C21171" w:rsidP="00997EDD">
            <w:pPr>
              <w:pStyle w:val="NoSpacing"/>
              <w:rPr>
                <w:noProof/>
                <w:color w:val="00B0F0"/>
                <w:lang w:val="en-GB"/>
              </w:rPr>
            </w:pPr>
            <w:r w:rsidRPr="00672A35">
              <w:rPr>
                <w:noProof/>
                <w:lang w:val="en-GB"/>
              </w:rPr>
              <w:t xml:space="preserve">    </w:t>
            </w:r>
            <w:r w:rsidRPr="00672A35">
              <w:rPr>
                <w:noProof/>
                <w:color w:val="00B0F0"/>
                <w:lang w:val="en-GB"/>
              </w:rPr>
              <w:t xml:space="preserve">// If we have C++ 17 compile, then we don’t need the boilerplate print_var    </w:t>
            </w:r>
          </w:p>
          <w:p w14:paraId="4DBEF7B8" w14:textId="1E33CED0" w:rsidR="00C21171" w:rsidRPr="00672A35" w:rsidRDefault="00C21171" w:rsidP="00997EDD">
            <w:pPr>
              <w:pStyle w:val="NoSpacing"/>
              <w:rPr>
                <w:noProof/>
                <w:color w:val="00B0F0"/>
                <w:lang w:val="en-GB"/>
              </w:rPr>
            </w:pPr>
            <w:r w:rsidRPr="00672A35">
              <w:rPr>
                <w:noProof/>
                <w:color w:val="00B0F0"/>
                <w:lang w:val="en-GB"/>
              </w:rPr>
              <w:t xml:space="preserve">    // specialization for when index &lt; 0. Can just do a constexpr if to make sure</w:t>
            </w:r>
          </w:p>
          <w:p w14:paraId="4491C6CC" w14:textId="1A8A1BD1" w:rsidR="00C21171" w:rsidRPr="00672A35" w:rsidRDefault="00C21171" w:rsidP="00997EDD">
            <w:pPr>
              <w:pStyle w:val="NoSpacing"/>
              <w:rPr>
                <w:noProof/>
                <w:color w:val="00B0F0"/>
                <w:lang w:val="en-GB"/>
              </w:rPr>
            </w:pPr>
            <w:r w:rsidRPr="00672A35">
              <w:rPr>
                <w:noProof/>
                <w:color w:val="00B0F0"/>
                <w:lang w:val="en-GB"/>
              </w:rPr>
              <w:t xml:space="preserve">    // the member count is &gt;= 0.</w:t>
            </w:r>
          </w:p>
          <w:p w14:paraId="4F4706AE" w14:textId="63932A8A" w:rsidR="00C21171" w:rsidRPr="00672A35" w:rsidRDefault="00C21171" w:rsidP="00997EDD">
            <w:pPr>
              <w:pStyle w:val="NoSpacing"/>
              <w:rPr>
                <w:noProof/>
                <w:lang w:val="en-GB"/>
              </w:rPr>
            </w:pPr>
            <w:r w:rsidRPr="00672A35">
              <w:rPr>
                <w:noProof/>
                <w:lang w:val="en-GB"/>
              </w:rPr>
              <w:t xml:space="preserve">    if constexpr(index &gt;= 0) {</w:t>
            </w:r>
          </w:p>
          <w:p w14:paraId="00490E68" w14:textId="5C1C88F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print_var&lt;T, index - 1&gt;(var);</w:t>
            </w:r>
          </w:p>
          <w:p w14:paraId="0DBA657B" w14:textId="5AF3F5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auto member = pp::get_member(var, index);</w:t>
            </w:r>
          </w:p>
          <w:p w14:paraId="42D3CDEA" w14:textId="77777777" w:rsidR="00997EDD" w:rsidRPr="00672A35" w:rsidRDefault="00997EDD" w:rsidP="00997EDD">
            <w:pPr>
              <w:pStyle w:val="NoSpacing"/>
              <w:rPr>
                <w:noProof/>
                <w:lang w:val="en-GB"/>
              </w:rPr>
            </w:pPr>
          </w:p>
          <w:p w14:paraId="528F74FC" w14:textId="74D2EDA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if constexpr(pp::TypeInfo&lt;decltype(member)&gt;::is_primitive) {</w:t>
            </w:r>
          </w:p>
          <w:p w14:paraId="6487D7F0" w14:textId="517E4968"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 This is weak name, because pp::get_member returns a pointer</w:t>
            </w:r>
          </w:p>
          <w:p w14:paraId="4A73FDB6" w14:textId="4BF001B5" w:rsidR="00997EDD" w:rsidRPr="00672A35" w:rsidRDefault="00C21171" w:rsidP="00997EDD">
            <w:pPr>
              <w:pStyle w:val="NoSpacing"/>
              <w:rPr>
                <w:noProof/>
                <w:color w:val="00B0F0"/>
                <w:lang w:val="en-GB"/>
              </w:rPr>
            </w:pPr>
            <w:r w:rsidRPr="00672A35">
              <w:rPr>
                <w:noProof/>
                <w:lang w:val="en-GB"/>
              </w:rPr>
              <w:t xml:space="preserve">    </w:t>
            </w:r>
            <w:r w:rsidR="00997EDD" w:rsidRPr="00672A35">
              <w:rPr>
                <w:noProof/>
                <w:color w:val="00B0F0"/>
                <w:lang w:val="en-GB"/>
              </w:rPr>
              <w:t xml:space="preserve">           to the member. */</w:t>
            </w:r>
          </w:p>
          <w:p w14:paraId="5ED8FBB1" w14:textId="6C9FDD0C"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char const *type_as_str = pp::TypeInfo&lt;decltype(member)&gt;::weak_name;</w:t>
            </w:r>
          </w:p>
          <w:p w14:paraId="453CA791" w14:textId="77777777" w:rsidR="00997EDD" w:rsidRPr="00672A35" w:rsidRDefault="00997EDD" w:rsidP="00997EDD">
            <w:pPr>
              <w:pStyle w:val="NoSpacing"/>
              <w:rPr>
                <w:lang w:val="en-GB"/>
              </w:rPr>
            </w:pPr>
          </w:p>
          <w:p w14:paraId="42F53F97" w14:textId="625EDF0D"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std::cout &lt;&lt; type_as_str &lt;&lt; ' ' &lt;&lt; *member &lt;&lt; std::endl;</w:t>
            </w:r>
          </w:p>
          <w:p w14:paraId="55955C7F" w14:textId="58CD9876"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 else {</w:t>
            </w:r>
          </w:p>
          <w:p w14:paraId="5E0A4967" w14:textId="7C3C439A" w:rsidR="00997EDD" w:rsidRPr="00672A35" w:rsidRDefault="00997EDD" w:rsidP="00997EDD">
            <w:pPr>
              <w:pStyle w:val="NoSpacing"/>
              <w:rPr>
                <w:noProof/>
                <w:lang w:val="en-GB"/>
              </w:rPr>
            </w:pPr>
            <w:r w:rsidRPr="00672A35">
              <w:rPr>
                <w:noProof/>
                <w:lang w:val="en-GB"/>
              </w:rPr>
              <w:t xml:space="preserve">    </w:t>
            </w:r>
            <w:r w:rsidR="00C21171" w:rsidRPr="00672A35">
              <w:rPr>
                <w:noProof/>
                <w:lang w:val="en-GB"/>
              </w:rPr>
              <w:t xml:space="preserve">    </w:t>
            </w:r>
            <w:r w:rsidRPr="00672A35">
              <w:rPr>
                <w:noProof/>
                <w:lang w:val="en-GB"/>
              </w:rPr>
              <w:t xml:space="preserve">    print_var&lt;typename pp::TypeInfo&lt;decltype(member)&gt;::weak_type,</w:t>
            </w:r>
          </w:p>
          <w:p w14:paraId="4BAEE961" w14:textId="2EFA70FE"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pp::TypeInfo&lt;decltype(member)&gt;::member_count - 1&gt;(member);</w:t>
            </w:r>
          </w:p>
          <w:p w14:paraId="103C1CD6" w14:textId="7E6B7A35" w:rsidR="00997EDD" w:rsidRPr="00672A35" w:rsidRDefault="00C21171" w:rsidP="00997EDD">
            <w:pPr>
              <w:pStyle w:val="NoSpacing"/>
              <w:rPr>
                <w:noProof/>
                <w:lang w:val="en-GB"/>
              </w:rPr>
            </w:pPr>
            <w:r w:rsidRPr="00672A35">
              <w:rPr>
                <w:noProof/>
                <w:lang w:val="en-GB"/>
              </w:rPr>
              <w:t xml:space="preserve">    </w:t>
            </w:r>
            <w:r w:rsidR="00997EDD" w:rsidRPr="00672A35">
              <w:rPr>
                <w:noProof/>
                <w:lang w:val="en-GB"/>
              </w:rPr>
              <w:t xml:space="preserve">    }</w:t>
            </w:r>
          </w:p>
          <w:p w14:paraId="1FD3E240" w14:textId="49AFF58A" w:rsidR="00C21171" w:rsidRPr="00672A35" w:rsidRDefault="00C21171" w:rsidP="00997EDD">
            <w:pPr>
              <w:pStyle w:val="NoSpacing"/>
              <w:rPr>
                <w:noProof/>
                <w:lang w:val="en-GB"/>
              </w:rPr>
            </w:pPr>
            <w:r w:rsidRPr="00672A35">
              <w:rPr>
                <w:noProof/>
                <w:lang w:val="en-GB"/>
              </w:rPr>
              <w:t xml:space="preserve">    }</w:t>
            </w:r>
          </w:p>
          <w:p w14:paraId="6D2AF51D" w14:textId="77777777" w:rsidR="00997EDD" w:rsidRPr="00672A35" w:rsidRDefault="00997EDD" w:rsidP="00997EDD">
            <w:pPr>
              <w:pStyle w:val="NoSpacing"/>
              <w:rPr>
                <w:noProof/>
                <w:lang w:val="en-GB"/>
              </w:rPr>
            </w:pPr>
            <w:r w:rsidRPr="00672A35">
              <w:rPr>
                <w:noProof/>
                <w:lang w:val="en-GB"/>
              </w:rPr>
              <w:t>}</w:t>
            </w:r>
          </w:p>
          <w:p w14:paraId="3FA95863" w14:textId="77777777" w:rsidR="00997EDD" w:rsidRPr="00672A35" w:rsidRDefault="00997EDD" w:rsidP="00997EDD">
            <w:pPr>
              <w:pStyle w:val="NoSpacing"/>
              <w:rPr>
                <w:noProof/>
                <w:lang w:val="en-GB"/>
              </w:rPr>
            </w:pPr>
          </w:p>
          <w:p w14:paraId="5EB09D63" w14:textId="77777777" w:rsidR="00997EDD" w:rsidRPr="00672A35" w:rsidRDefault="00997EDD" w:rsidP="00997EDD">
            <w:pPr>
              <w:pStyle w:val="NoSpacing"/>
              <w:rPr>
                <w:noProof/>
                <w:lang w:val="en-GB"/>
              </w:rPr>
            </w:pPr>
            <w:r w:rsidRPr="00672A35">
              <w:rPr>
                <w:noProof/>
                <w:lang w:val="en-GB"/>
              </w:rPr>
              <w:t>template&lt;typename T&gt; void my_print(T *var) {</w:t>
            </w:r>
          </w:p>
          <w:p w14:paraId="3892CD7C" w14:textId="77777777" w:rsidR="00997EDD" w:rsidRPr="00672A35" w:rsidRDefault="00997EDD" w:rsidP="00997EDD">
            <w:pPr>
              <w:pStyle w:val="NoSpacing"/>
              <w:rPr>
                <w:noProof/>
                <w:lang w:val="en-GB"/>
              </w:rPr>
            </w:pPr>
            <w:r w:rsidRPr="00672A35">
              <w:rPr>
                <w:noProof/>
                <w:lang w:val="en-GB"/>
              </w:rPr>
              <w:t xml:space="preserve">    print_var&lt;T, pp::TypeInfo&lt;T&gt;::member_count - 1&gt;(var);</w:t>
            </w:r>
          </w:p>
          <w:p w14:paraId="72E1E4D0" w14:textId="77777777" w:rsidR="00997EDD" w:rsidRPr="00672A35" w:rsidRDefault="00997EDD" w:rsidP="00997EDD">
            <w:pPr>
              <w:pStyle w:val="NoSpacing"/>
              <w:rPr>
                <w:noProof/>
                <w:lang w:val="en-GB"/>
              </w:rPr>
            </w:pPr>
            <w:r w:rsidRPr="00672A35">
              <w:rPr>
                <w:noProof/>
                <w:lang w:val="en-GB"/>
              </w:rPr>
              <w:t>}</w:t>
            </w:r>
          </w:p>
          <w:p w14:paraId="5F13E670" w14:textId="77777777" w:rsidR="00997EDD" w:rsidRPr="00672A35" w:rsidRDefault="00997EDD" w:rsidP="00997EDD">
            <w:pPr>
              <w:pStyle w:val="NoSpacing"/>
              <w:rPr>
                <w:noProof/>
                <w:lang w:val="en-GB"/>
              </w:rPr>
            </w:pPr>
          </w:p>
          <w:p w14:paraId="197C3FAA" w14:textId="77777777" w:rsidR="00997EDD" w:rsidRPr="00672A35" w:rsidRDefault="00997EDD" w:rsidP="00997EDD">
            <w:pPr>
              <w:pStyle w:val="NoSpacing"/>
              <w:rPr>
                <w:noProof/>
                <w:lang w:val="en-GB"/>
              </w:rPr>
            </w:pPr>
            <w:r w:rsidRPr="00672A35">
              <w:rPr>
                <w:noProof/>
                <w:lang w:val="en-GB"/>
              </w:rPr>
              <w:t>int main(int argc, char **argv) {</w:t>
            </w:r>
          </w:p>
          <w:p w14:paraId="4EA32297" w14:textId="77777777" w:rsidR="00997EDD" w:rsidRPr="00672A35" w:rsidRDefault="00997EDD" w:rsidP="00997EDD">
            <w:pPr>
              <w:pStyle w:val="NoSpacing"/>
              <w:rPr>
                <w:noProof/>
                <w:lang w:val="en-GB"/>
              </w:rPr>
            </w:pPr>
            <w:r w:rsidRPr="00672A35">
              <w:rPr>
                <w:noProof/>
                <w:lang w:val="en-GB"/>
              </w:rPr>
              <w:t xml:space="preserve">    Test test;</w:t>
            </w:r>
          </w:p>
          <w:p w14:paraId="6372DFC8" w14:textId="77777777" w:rsidR="00997EDD" w:rsidRPr="00672A35" w:rsidRDefault="00997EDD" w:rsidP="00997EDD">
            <w:pPr>
              <w:pStyle w:val="NoSpacing"/>
              <w:rPr>
                <w:noProof/>
                <w:lang w:val="en-GB"/>
              </w:rPr>
            </w:pPr>
            <w:r w:rsidRPr="00672A35">
              <w:rPr>
                <w:noProof/>
                <w:lang w:val="en-GB"/>
              </w:rPr>
              <w:t xml:space="preserve">    test.i = 10;</w:t>
            </w:r>
          </w:p>
          <w:p w14:paraId="48FFEF32" w14:textId="77777777" w:rsidR="00997EDD" w:rsidRPr="00672A35" w:rsidRDefault="00997EDD" w:rsidP="00997EDD">
            <w:pPr>
              <w:pStyle w:val="NoSpacing"/>
              <w:rPr>
                <w:noProof/>
                <w:lang w:val="en-GB"/>
              </w:rPr>
            </w:pPr>
            <w:r w:rsidRPr="00672A35">
              <w:rPr>
                <w:noProof/>
                <w:lang w:val="en-GB"/>
              </w:rPr>
              <w:t xml:space="preserve">    test.v = {2, 4};</w:t>
            </w:r>
          </w:p>
          <w:p w14:paraId="1D882E74" w14:textId="77777777" w:rsidR="00997EDD" w:rsidRPr="00672A35" w:rsidRDefault="00997EDD" w:rsidP="00997EDD">
            <w:pPr>
              <w:pStyle w:val="NoSpacing"/>
              <w:rPr>
                <w:noProof/>
                <w:lang w:val="en-GB"/>
              </w:rPr>
            </w:pPr>
          </w:p>
          <w:p w14:paraId="0C6AD117" w14:textId="77777777" w:rsidR="00997EDD" w:rsidRPr="00672A35" w:rsidRDefault="00997EDD" w:rsidP="00997EDD">
            <w:pPr>
              <w:pStyle w:val="NoSpacing"/>
              <w:rPr>
                <w:noProof/>
                <w:color w:val="00B0F0"/>
                <w:lang w:val="en-GB"/>
              </w:rPr>
            </w:pPr>
            <w:r w:rsidRPr="00672A35">
              <w:rPr>
                <w:noProof/>
                <w:color w:val="00B0F0"/>
                <w:lang w:val="en-GB"/>
              </w:rPr>
              <w:t xml:space="preserve">    /* Prints "int 10</w:t>
            </w:r>
          </w:p>
          <w:p w14:paraId="78E414A0" w14:textId="77777777" w:rsidR="00997EDD" w:rsidRPr="00672A35" w:rsidRDefault="00997EDD" w:rsidP="00997EDD">
            <w:pPr>
              <w:pStyle w:val="NoSpacing"/>
              <w:rPr>
                <w:noProof/>
                <w:color w:val="00B0F0"/>
                <w:lang w:val="en-GB"/>
              </w:rPr>
            </w:pPr>
            <w:r w:rsidRPr="00672A35">
              <w:rPr>
                <w:noProof/>
                <w:color w:val="00B0F0"/>
                <w:lang w:val="en-GB"/>
              </w:rPr>
              <w:t xml:space="preserve">               int 2</w:t>
            </w:r>
          </w:p>
          <w:p w14:paraId="60F843F2" w14:textId="77777777" w:rsidR="00997EDD" w:rsidRPr="00672A35" w:rsidRDefault="00997EDD" w:rsidP="00997EDD">
            <w:pPr>
              <w:pStyle w:val="NoSpacing"/>
              <w:rPr>
                <w:noProof/>
                <w:color w:val="00B0F0"/>
                <w:lang w:val="en-GB"/>
              </w:rPr>
            </w:pPr>
            <w:r w:rsidRPr="00672A35">
              <w:rPr>
                <w:noProof/>
                <w:color w:val="00B0F0"/>
                <w:lang w:val="en-GB"/>
              </w:rPr>
              <w:t xml:space="preserve">               int 4" */</w:t>
            </w:r>
          </w:p>
          <w:p w14:paraId="2F5384A4" w14:textId="77777777" w:rsidR="00997EDD" w:rsidRPr="00672A35" w:rsidRDefault="00997EDD" w:rsidP="00997EDD">
            <w:pPr>
              <w:pStyle w:val="NoSpacing"/>
              <w:rPr>
                <w:noProof/>
                <w:lang w:val="en-GB"/>
              </w:rPr>
            </w:pPr>
            <w:r w:rsidRPr="00672A35">
              <w:rPr>
                <w:noProof/>
                <w:lang w:val="en-GB"/>
              </w:rPr>
              <w:t xml:space="preserve">    //my_print(&amp;test);</w:t>
            </w:r>
          </w:p>
          <w:p w14:paraId="3214465F" w14:textId="77777777" w:rsidR="00997EDD" w:rsidRPr="00672A35" w:rsidRDefault="00997EDD" w:rsidP="00997EDD">
            <w:pPr>
              <w:pStyle w:val="NoSpacing"/>
              <w:rPr>
                <w:noProof/>
                <w:lang w:val="en-GB"/>
              </w:rPr>
            </w:pPr>
            <w:r w:rsidRPr="00672A35">
              <w:rPr>
                <w:noProof/>
                <w:lang w:val="en-GB"/>
              </w:rPr>
              <w:t xml:space="preserve">    print_var&lt;Test, pp::TypeInfo&lt;Test&gt;::member_count - 1&gt;(&amp;test);</w:t>
            </w:r>
          </w:p>
          <w:p w14:paraId="4EDC663B" w14:textId="77777777" w:rsidR="00997EDD" w:rsidRPr="00672A35" w:rsidRDefault="00997EDD" w:rsidP="00997EDD">
            <w:pPr>
              <w:pStyle w:val="NoSpacing"/>
              <w:rPr>
                <w:noProof/>
                <w:lang w:val="en-GB"/>
              </w:rPr>
            </w:pPr>
          </w:p>
          <w:p w14:paraId="784AB65A" w14:textId="77777777" w:rsidR="00997EDD" w:rsidRPr="00672A35" w:rsidRDefault="00997EDD" w:rsidP="00997EDD">
            <w:pPr>
              <w:pStyle w:val="NoSpacing"/>
              <w:rPr>
                <w:lang w:val="en-GB"/>
              </w:rPr>
            </w:pPr>
          </w:p>
          <w:p w14:paraId="6542A17D" w14:textId="77777777" w:rsidR="00997EDD" w:rsidRPr="00672A35" w:rsidRDefault="00997EDD" w:rsidP="00997EDD">
            <w:pPr>
              <w:pStyle w:val="NoSpacing"/>
              <w:rPr>
                <w:lang w:val="en-GB"/>
              </w:rPr>
            </w:pPr>
            <w:r w:rsidRPr="00672A35">
              <w:rPr>
                <w:lang w:val="en-GB"/>
              </w:rPr>
              <w:t xml:space="preserve">    return(0);</w:t>
            </w:r>
          </w:p>
          <w:p w14:paraId="71702B09" w14:textId="483A2FEC" w:rsidR="00E07884" w:rsidRPr="00672A35" w:rsidRDefault="00997EDD" w:rsidP="00EE1252">
            <w:pPr>
              <w:pStyle w:val="NoSpacing"/>
              <w:keepNext/>
              <w:rPr>
                <w:lang w:val="en-GB"/>
              </w:rPr>
            </w:pPr>
            <w:r w:rsidRPr="00672A35">
              <w:rPr>
                <w:lang w:val="en-GB"/>
              </w:rPr>
              <w:t>}</w:t>
            </w:r>
          </w:p>
        </w:tc>
      </w:tr>
    </w:tbl>
    <w:p w14:paraId="05E31424" w14:textId="2E21BFF2" w:rsidR="00960E6F" w:rsidRPr="00672A35" w:rsidRDefault="00EE1252" w:rsidP="00DA2FD4">
      <w:pPr>
        <w:pStyle w:val="Caption"/>
        <w:jc w:val="center"/>
        <w:rPr>
          <w:lang w:val="en-GB"/>
        </w:rPr>
      </w:pPr>
      <w:bookmarkStart w:id="65" w:name="_Ref47702581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42</w:t>
      </w:r>
      <w:r w:rsidRPr="00672A35">
        <w:rPr>
          <w:lang w:val="en-GB"/>
        </w:rPr>
        <w:fldChar w:fldCharType="end"/>
      </w:r>
      <w:bookmarkEnd w:id="65"/>
      <w:r w:rsidRPr="00672A35">
        <w:rPr>
          <w:lang w:val="en-GB"/>
        </w:rPr>
        <w:t xml:space="preserve"> – C++17 only. Generic serialization example that supports classes within classes.</w:t>
      </w:r>
    </w:p>
    <w:p w14:paraId="4A9A652F" w14:textId="0BB65642" w:rsidR="00410943" w:rsidRPr="00672A35" w:rsidRDefault="003F15A6" w:rsidP="00BB6ED6">
      <w:pPr>
        <w:rPr>
          <w:rFonts w:cs="Arial"/>
          <w:lang w:val="en-GB"/>
        </w:rPr>
      </w:pPr>
      <w:r w:rsidRPr="00672A35">
        <w:rPr>
          <w:rFonts w:cs="Arial"/>
          <w:lang w:val="en-GB"/>
        </w:rPr>
        <w:fldChar w:fldCharType="begin"/>
      </w:r>
      <w:r w:rsidRPr="00672A35">
        <w:rPr>
          <w:rFonts w:cs="Arial"/>
          <w:lang w:val="en-GB"/>
        </w:rPr>
        <w:instrText xml:space="preserve"> REF _Ref477025837 \h </w:instrText>
      </w:r>
      <w:r w:rsidRPr="00672A35">
        <w:rPr>
          <w:rFonts w:cs="Arial"/>
          <w:lang w:val="en-GB"/>
        </w:rPr>
      </w:r>
      <w:r w:rsidRPr="00672A35">
        <w:rPr>
          <w:rFonts w:cs="Arial"/>
          <w:lang w:val="en-GB"/>
        </w:rPr>
        <w:fldChar w:fldCharType="separate"/>
      </w:r>
      <w:r w:rsidRPr="00672A35">
        <w:rPr>
          <w:lang w:val="en-GB"/>
        </w:rPr>
        <w:t>Figure 43</w:t>
      </w:r>
      <w:r w:rsidRPr="00672A35">
        <w:rPr>
          <w:rFonts w:cs="Arial"/>
          <w:lang w:val="en-GB"/>
        </w:rPr>
        <w:fldChar w:fldCharType="end"/>
      </w:r>
      <w:r w:rsidRPr="00672A35">
        <w:rPr>
          <w:rFonts w:cs="Arial"/>
          <w:lang w:val="en-GB"/>
        </w:rPr>
        <w:t xml:space="preserve"> </w:t>
      </w:r>
      <w:r w:rsidR="00410943" w:rsidRPr="00672A35">
        <w:rPr>
          <w:rFonts w:cs="Arial"/>
          <w:lang w:val="en-GB"/>
        </w:rPr>
        <w:t xml:space="preserve">demonstrates how this can be used to work with pointers as well. Like </w:t>
      </w:r>
      <w:r w:rsidRPr="00672A35">
        <w:rPr>
          <w:rFonts w:cs="Arial"/>
          <w:lang w:val="en-GB"/>
        </w:rPr>
        <w:fldChar w:fldCharType="begin"/>
      </w:r>
      <w:r w:rsidRPr="00672A35">
        <w:rPr>
          <w:rFonts w:cs="Arial"/>
          <w:lang w:val="en-GB"/>
        </w:rPr>
        <w:instrText xml:space="preserve"> REF _Ref477025817 \h </w:instrText>
      </w:r>
      <w:r w:rsidRPr="00672A35">
        <w:rPr>
          <w:rFonts w:cs="Arial"/>
          <w:lang w:val="en-GB"/>
        </w:rPr>
      </w:r>
      <w:r w:rsidRPr="00672A35">
        <w:rPr>
          <w:rFonts w:cs="Arial"/>
          <w:lang w:val="en-GB"/>
        </w:rPr>
        <w:fldChar w:fldCharType="separate"/>
      </w:r>
      <w:r w:rsidRPr="00672A35">
        <w:rPr>
          <w:lang w:val="en-GB"/>
        </w:rPr>
        <w:t>Figure 42</w:t>
      </w:r>
      <w:r w:rsidRPr="00672A35">
        <w:rPr>
          <w:rFonts w:cs="Arial"/>
          <w:lang w:val="en-GB"/>
        </w:rPr>
        <w:fldChar w:fldCharType="end"/>
      </w:r>
      <w:r w:rsidR="00410943" w:rsidRPr="00672A35">
        <w:rPr>
          <w:rFonts w:cs="Arial"/>
          <w:lang w:val="en-GB"/>
        </w:rPr>
        <w:t xml:space="preserve">, however, this requires </w:t>
      </w:r>
      <w:r w:rsidR="00410943" w:rsidRPr="00672A35">
        <w:rPr>
          <w:rFonts w:cs="Arial"/>
          <w:i/>
          <w:lang w:val="en-GB"/>
        </w:rPr>
        <w:t>constexpr if</w:t>
      </w:r>
      <w:r w:rsidR="00410943" w:rsidRPr="00672A35">
        <w:rPr>
          <w:rFonts w:cs="Arial"/>
          <w:lang w:val="en-GB"/>
        </w:rPr>
        <w:t xml:space="preserve"> statements, and is only compatible with a C++17 compiler.</w:t>
      </w:r>
    </w:p>
    <w:p w14:paraId="017B00EC" w14:textId="77777777" w:rsidR="00457984" w:rsidRPr="00672A35" w:rsidRDefault="00457984" w:rsidP="00BB6ED6">
      <w:pPr>
        <w:rPr>
          <w:rFonts w:cs="Arial"/>
          <w:lang w:val="en-GB"/>
        </w:rPr>
      </w:pPr>
    </w:p>
    <w:tbl>
      <w:tblPr>
        <w:tblStyle w:val="TableGrid"/>
        <w:tblW w:w="0" w:type="auto"/>
        <w:tblLook w:val="04A0" w:firstRow="1" w:lastRow="0" w:firstColumn="1" w:lastColumn="0" w:noHBand="0" w:noVBand="1"/>
      </w:tblPr>
      <w:tblGrid>
        <w:gridCol w:w="9350"/>
      </w:tblGrid>
      <w:tr w:rsidR="00457984" w:rsidRPr="00672A35" w14:paraId="63509786" w14:textId="77777777" w:rsidTr="00457984">
        <w:tc>
          <w:tcPr>
            <w:tcW w:w="9350" w:type="dxa"/>
          </w:tcPr>
          <w:p w14:paraId="30D3B34B" w14:textId="08E4DDDD" w:rsidR="006E06D3" w:rsidRPr="00672A35" w:rsidRDefault="006E06D3" w:rsidP="006E06D3">
            <w:pPr>
              <w:pStyle w:val="NoSpacing"/>
              <w:rPr>
                <w:noProof/>
                <w:lang w:val="en-GB"/>
              </w:rPr>
            </w:pPr>
            <w:r w:rsidRPr="00672A35">
              <w:rPr>
                <w:noProof/>
                <w:lang w:val="en-GB"/>
              </w:rPr>
              <w:lastRenderedPageBreak/>
              <w:t>#include "pp_generated/test_code_generated.h"</w:t>
            </w:r>
          </w:p>
          <w:p w14:paraId="4492050F" w14:textId="77777777" w:rsidR="006E06D3" w:rsidRPr="00672A35" w:rsidRDefault="006E06D3" w:rsidP="006E06D3">
            <w:pPr>
              <w:pStyle w:val="NoSpacing"/>
              <w:rPr>
                <w:noProof/>
                <w:lang w:val="en-GB"/>
              </w:rPr>
            </w:pPr>
            <w:r w:rsidRPr="00672A35">
              <w:rPr>
                <w:noProof/>
                <w:lang w:val="en-GB"/>
              </w:rPr>
              <w:t>#include &lt;iostream&gt;</w:t>
            </w:r>
          </w:p>
          <w:p w14:paraId="30D8EEDC" w14:textId="77777777" w:rsidR="006E06D3" w:rsidRPr="00672A35" w:rsidRDefault="006E06D3" w:rsidP="006E06D3">
            <w:pPr>
              <w:pStyle w:val="NoSpacing"/>
              <w:rPr>
                <w:noProof/>
                <w:lang w:val="en-GB"/>
              </w:rPr>
            </w:pPr>
          </w:p>
          <w:p w14:paraId="0D5042AB" w14:textId="77777777" w:rsidR="006E06D3" w:rsidRPr="00672A35" w:rsidRDefault="006E06D3" w:rsidP="006E06D3">
            <w:pPr>
              <w:pStyle w:val="NoSpacing"/>
              <w:rPr>
                <w:noProof/>
                <w:lang w:val="en-GB"/>
              </w:rPr>
            </w:pPr>
            <w:r w:rsidRPr="00672A35">
              <w:rPr>
                <w:noProof/>
                <w:lang w:val="en-GB"/>
              </w:rPr>
              <w:t>class Test {</w:t>
            </w:r>
          </w:p>
          <w:p w14:paraId="5B1A5E4E" w14:textId="77777777" w:rsidR="006E06D3" w:rsidRPr="00672A35" w:rsidRDefault="006E06D3" w:rsidP="006E06D3">
            <w:pPr>
              <w:pStyle w:val="NoSpacing"/>
              <w:rPr>
                <w:noProof/>
                <w:lang w:val="en-GB"/>
              </w:rPr>
            </w:pPr>
            <w:r w:rsidRPr="00672A35">
              <w:rPr>
                <w:noProof/>
                <w:lang w:val="en-GB"/>
              </w:rPr>
              <w:t>public:</w:t>
            </w:r>
          </w:p>
          <w:p w14:paraId="1DA0BB6B" w14:textId="77777777" w:rsidR="006E06D3" w:rsidRPr="00672A35" w:rsidRDefault="006E06D3" w:rsidP="006E06D3">
            <w:pPr>
              <w:pStyle w:val="NoSpacing"/>
              <w:rPr>
                <w:noProof/>
                <w:lang w:val="en-GB"/>
              </w:rPr>
            </w:pPr>
            <w:r w:rsidRPr="00672A35">
              <w:rPr>
                <w:noProof/>
                <w:lang w:val="en-GB"/>
              </w:rPr>
              <w:t xml:space="preserve">    int i;</w:t>
            </w:r>
          </w:p>
          <w:p w14:paraId="3A42AC9F" w14:textId="77777777" w:rsidR="006E06D3" w:rsidRPr="00672A35" w:rsidRDefault="006E06D3" w:rsidP="006E06D3">
            <w:pPr>
              <w:pStyle w:val="NoSpacing"/>
              <w:rPr>
                <w:noProof/>
                <w:lang w:val="en-GB"/>
              </w:rPr>
            </w:pPr>
            <w:r w:rsidRPr="00672A35">
              <w:rPr>
                <w:noProof/>
                <w:lang w:val="en-GB"/>
              </w:rPr>
              <w:t xml:space="preserve">    int *ptr;</w:t>
            </w:r>
          </w:p>
          <w:p w14:paraId="2AE524CF" w14:textId="77777777" w:rsidR="006E06D3" w:rsidRPr="00672A35" w:rsidRDefault="006E06D3" w:rsidP="006E06D3">
            <w:pPr>
              <w:pStyle w:val="NoSpacing"/>
              <w:rPr>
                <w:noProof/>
                <w:lang w:val="en-GB"/>
              </w:rPr>
            </w:pPr>
            <w:r w:rsidRPr="00672A35">
              <w:rPr>
                <w:noProof/>
                <w:lang w:val="en-GB"/>
              </w:rPr>
              <w:t>};</w:t>
            </w:r>
          </w:p>
          <w:p w14:paraId="33C1D2E5" w14:textId="77777777" w:rsidR="006E06D3" w:rsidRPr="00672A35" w:rsidRDefault="006E06D3" w:rsidP="006E06D3">
            <w:pPr>
              <w:pStyle w:val="NoSpacing"/>
              <w:rPr>
                <w:noProof/>
                <w:lang w:val="en-GB"/>
              </w:rPr>
            </w:pPr>
          </w:p>
          <w:p w14:paraId="2DC46FC9" w14:textId="77777777" w:rsidR="006E06D3" w:rsidRPr="00672A35" w:rsidRDefault="006E06D3" w:rsidP="006E06D3">
            <w:pPr>
              <w:pStyle w:val="NoSpacing"/>
              <w:rPr>
                <w:noProof/>
                <w:lang w:val="en-GB"/>
              </w:rPr>
            </w:pPr>
            <w:r w:rsidRPr="00672A35">
              <w:rPr>
                <w:noProof/>
                <w:lang w:val="en-GB"/>
              </w:rPr>
              <w:t>template&lt;typename T, int index&gt;void print_var(T *var) {</w:t>
            </w:r>
          </w:p>
          <w:p w14:paraId="5E783D8A" w14:textId="28F133A3" w:rsidR="00E144FA" w:rsidRPr="00672A35" w:rsidRDefault="00E144FA" w:rsidP="006E06D3">
            <w:pPr>
              <w:pStyle w:val="NoSpacing"/>
              <w:rPr>
                <w:noProof/>
                <w:lang w:val="en-GB"/>
              </w:rPr>
            </w:pPr>
            <w:r w:rsidRPr="00672A35">
              <w:rPr>
                <w:noProof/>
                <w:lang w:val="en-GB"/>
              </w:rPr>
              <w:t xml:space="preserve">    if constexpr(index &gt;= 0) {</w:t>
            </w:r>
          </w:p>
          <w:p w14:paraId="64014EA1" w14:textId="0B9B1BE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print_var&lt;T, index - 1&gt;(var);</w:t>
            </w:r>
          </w:p>
          <w:p w14:paraId="213263D0" w14:textId="77777777" w:rsidR="006E06D3" w:rsidRPr="00672A35" w:rsidRDefault="006E06D3" w:rsidP="006E06D3">
            <w:pPr>
              <w:pStyle w:val="NoSpacing"/>
              <w:rPr>
                <w:noProof/>
                <w:lang w:val="en-GB"/>
              </w:rPr>
            </w:pPr>
          </w:p>
          <w:p w14:paraId="252BD691" w14:textId="70586EAF"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auto member = pp::get_member(var, index);</w:t>
            </w:r>
          </w:p>
          <w:p w14:paraId="1DD32E67" w14:textId="20FEF70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char const *type_as_str = pp::TypeInfo&lt;decltype(member)&gt;::weak_name;</w:t>
            </w:r>
          </w:p>
          <w:p w14:paraId="49A7E1F6" w14:textId="77777777" w:rsidR="006E06D3" w:rsidRPr="00672A35" w:rsidRDefault="006E06D3" w:rsidP="006E06D3">
            <w:pPr>
              <w:pStyle w:val="NoSpacing"/>
              <w:rPr>
                <w:noProof/>
                <w:lang w:val="en-GB"/>
              </w:rPr>
            </w:pPr>
          </w:p>
          <w:p w14:paraId="48946B37" w14:textId="23243748"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If member is a pointer-to-a-pointer, then it means</w:t>
            </w:r>
          </w:p>
          <w:p w14:paraId="00E1F673" w14:textId="59B9E822"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that the member variable was a pointer. If member</w:t>
            </w:r>
          </w:p>
          <w:p w14:paraId="77B8489B" w14:textId="67342AEB" w:rsidR="006E06D3" w:rsidRPr="00672A35" w:rsidRDefault="00E144FA" w:rsidP="006E06D3">
            <w:pPr>
              <w:pStyle w:val="NoSpacing"/>
              <w:rPr>
                <w:noProof/>
                <w:color w:val="00B0F0"/>
                <w:lang w:val="en-GB"/>
              </w:rPr>
            </w:pPr>
            <w:r w:rsidRPr="00672A35">
              <w:rPr>
                <w:noProof/>
                <w:color w:val="00B0F0"/>
                <w:lang w:val="en-GB"/>
              </w:rPr>
              <w:t xml:space="preserve">    </w:t>
            </w:r>
            <w:r w:rsidR="006E06D3" w:rsidRPr="00672A35">
              <w:rPr>
                <w:noProof/>
                <w:color w:val="00B0F0"/>
                <w:lang w:val="en-GB"/>
              </w:rPr>
              <w:t xml:space="preserve">    </w:t>
            </w:r>
            <w:r w:rsidR="00ED34A4" w:rsidRPr="00672A35">
              <w:rPr>
                <w:noProof/>
                <w:color w:val="00B0F0"/>
                <w:lang w:val="en-GB"/>
              </w:rPr>
              <w:t>//</w:t>
            </w:r>
            <w:r w:rsidR="006E06D3" w:rsidRPr="00672A35">
              <w:rPr>
                <w:noProof/>
                <w:color w:val="00B0F0"/>
                <w:lang w:val="en-GB"/>
              </w:rPr>
              <w:t xml:space="preserve"> is just a pointer, then tha member variable was a</w:t>
            </w:r>
          </w:p>
          <w:p w14:paraId="73C6504D" w14:textId="0066C084" w:rsidR="006E06D3" w:rsidRPr="00672A35" w:rsidRDefault="006E06D3" w:rsidP="006E06D3">
            <w:pPr>
              <w:pStyle w:val="NoSpacing"/>
              <w:rPr>
                <w:noProof/>
                <w:color w:val="00B0F0"/>
                <w:lang w:val="en-GB"/>
              </w:rPr>
            </w:pPr>
            <w:r w:rsidRPr="00672A35">
              <w:rPr>
                <w:noProof/>
                <w:color w:val="00B0F0"/>
                <w:lang w:val="en-GB"/>
              </w:rPr>
              <w:t xml:space="preserve">    </w:t>
            </w:r>
            <w:r w:rsidR="00E144FA"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normal type</w:t>
            </w:r>
            <w:r w:rsidR="00ED34A4" w:rsidRPr="00672A35">
              <w:rPr>
                <w:noProof/>
                <w:color w:val="00B0F0"/>
                <w:lang w:val="en-GB"/>
              </w:rPr>
              <w:t>.</w:t>
            </w:r>
          </w:p>
          <w:p w14:paraId="1A03983B" w14:textId="69188A2D"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if constexpr(pp::TypeInfo&lt;decltype(*member)&gt;::is_ptr) {</w:t>
            </w:r>
          </w:p>
          <w:p w14:paraId="16F3C576" w14:textId="016F531A"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 xml:space="preserve">    std::cout &lt;&lt; type_as_str &lt;&lt; " *" &lt;&lt; **member &lt;&lt; std::endl;</w:t>
            </w:r>
          </w:p>
          <w:p w14:paraId="20EAF1EC" w14:textId="08BE23C8" w:rsidR="006E06D3" w:rsidRPr="00672A35" w:rsidRDefault="00E144FA" w:rsidP="006E06D3">
            <w:pPr>
              <w:pStyle w:val="NoSpacing"/>
              <w:rPr>
                <w:noProof/>
                <w:lang w:val="en-GB"/>
              </w:rPr>
            </w:pPr>
            <w:r w:rsidRPr="00672A35">
              <w:rPr>
                <w:noProof/>
                <w:lang w:val="en-GB"/>
              </w:rPr>
              <w:t xml:space="preserve">    </w:t>
            </w:r>
            <w:r w:rsidR="006E06D3" w:rsidRPr="00672A35">
              <w:rPr>
                <w:noProof/>
                <w:lang w:val="en-GB"/>
              </w:rPr>
              <w:t xml:space="preserve">    } else {</w:t>
            </w:r>
          </w:p>
          <w:p w14:paraId="704FAB18" w14:textId="673C20AB"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std::cout &lt;&lt; type_as_str &lt;&lt; " " &lt;&lt; *member &lt;&lt; std::endl;</w:t>
            </w:r>
          </w:p>
          <w:p w14:paraId="3B63B90C" w14:textId="2D09ACEF" w:rsidR="006E06D3" w:rsidRPr="00672A35" w:rsidRDefault="006E06D3" w:rsidP="006E06D3">
            <w:pPr>
              <w:pStyle w:val="NoSpacing"/>
              <w:rPr>
                <w:noProof/>
                <w:lang w:val="en-GB"/>
              </w:rPr>
            </w:pPr>
            <w:r w:rsidRPr="00672A35">
              <w:rPr>
                <w:noProof/>
                <w:lang w:val="en-GB"/>
              </w:rPr>
              <w:t xml:space="preserve">    </w:t>
            </w:r>
            <w:r w:rsidR="00E144FA" w:rsidRPr="00672A35">
              <w:rPr>
                <w:noProof/>
                <w:lang w:val="en-GB"/>
              </w:rPr>
              <w:t xml:space="preserve">    </w:t>
            </w:r>
            <w:r w:rsidRPr="00672A35">
              <w:rPr>
                <w:noProof/>
                <w:lang w:val="en-GB"/>
              </w:rPr>
              <w:t>}</w:t>
            </w:r>
          </w:p>
          <w:p w14:paraId="4856B494" w14:textId="450A090A" w:rsidR="00E144FA" w:rsidRPr="00672A35" w:rsidRDefault="00E144FA" w:rsidP="006E06D3">
            <w:pPr>
              <w:pStyle w:val="NoSpacing"/>
              <w:rPr>
                <w:noProof/>
                <w:lang w:val="en-GB"/>
              </w:rPr>
            </w:pPr>
            <w:r w:rsidRPr="00672A35">
              <w:rPr>
                <w:noProof/>
                <w:lang w:val="en-GB"/>
              </w:rPr>
              <w:t xml:space="preserve">    }</w:t>
            </w:r>
          </w:p>
          <w:p w14:paraId="7BBEC89D" w14:textId="77777777" w:rsidR="006E06D3" w:rsidRPr="00672A35" w:rsidRDefault="006E06D3" w:rsidP="006E06D3">
            <w:pPr>
              <w:pStyle w:val="NoSpacing"/>
              <w:rPr>
                <w:noProof/>
                <w:lang w:val="en-GB"/>
              </w:rPr>
            </w:pPr>
            <w:r w:rsidRPr="00672A35">
              <w:rPr>
                <w:noProof/>
                <w:lang w:val="en-GB"/>
              </w:rPr>
              <w:t>}</w:t>
            </w:r>
          </w:p>
          <w:p w14:paraId="3948690D" w14:textId="77777777" w:rsidR="006E06D3" w:rsidRPr="00672A35" w:rsidRDefault="006E06D3" w:rsidP="006E06D3">
            <w:pPr>
              <w:pStyle w:val="NoSpacing"/>
              <w:rPr>
                <w:noProof/>
                <w:lang w:val="en-GB"/>
              </w:rPr>
            </w:pPr>
          </w:p>
          <w:p w14:paraId="29F2F89B" w14:textId="77777777" w:rsidR="006E06D3" w:rsidRPr="00672A35" w:rsidRDefault="006E06D3" w:rsidP="006E06D3">
            <w:pPr>
              <w:pStyle w:val="NoSpacing"/>
              <w:rPr>
                <w:noProof/>
                <w:lang w:val="en-GB"/>
              </w:rPr>
            </w:pPr>
            <w:r w:rsidRPr="00672A35">
              <w:rPr>
                <w:noProof/>
                <w:lang w:val="en-GB"/>
              </w:rPr>
              <w:t>template&lt;typename T&gt; void my_print(T *var) {</w:t>
            </w:r>
          </w:p>
          <w:p w14:paraId="693826D3" w14:textId="77777777" w:rsidR="006E06D3" w:rsidRPr="00672A35" w:rsidRDefault="006E06D3" w:rsidP="006E06D3">
            <w:pPr>
              <w:pStyle w:val="NoSpacing"/>
              <w:rPr>
                <w:noProof/>
                <w:lang w:val="en-GB"/>
              </w:rPr>
            </w:pPr>
            <w:r w:rsidRPr="00672A35">
              <w:rPr>
                <w:noProof/>
                <w:lang w:val="en-GB"/>
              </w:rPr>
              <w:t xml:space="preserve">    print_var&lt;T, pp::TypeInfo&lt;T&gt;::member_count - 1&gt;(var);</w:t>
            </w:r>
          </w:p>
          <w:p w14:paraId="2A3668A9" w14:textId="77777777" w:rsidR="006E06D3" w:rsidRPr="00672A35" w:rsidRDefault="006E06D3" w:rsidP="006E06D3">
            <w:pPr>
              <w:pStyle w:val="NoSpacing"/>
              <w:rPr>
                <w:noProof/>
                <w:lang w:val="en-GB"/>
              </w:rPr>
            </w:pPr>
            <w:r w:rsidRPr="00672A35">
              <w:rPr>
                <w:noProof/>
                <w:lang w:val="en-GB"/>
              </w:rPr>
              <w:t>}</w:t>
            </w:r>
          </w:p>
          <w:p w14:paraId="0459E67A" w14:textId="77777777" w:rsidR="006E06D3" w:rsidRPr="00672A35" w:rsidRDefault="006E06D3" w:rsidP="006E06D3">
            <w:pPr>
              <w:pStyle w:val="NoSpacing"/>
              <w:rPr>
                <w:noProof/>
                <w:lang w:val="en-GB"/>
              </w:rPr>
            </w:pPr>
          </w:p>
          <w:p w14:paraId="07EB89F3" w14:textId="77777777" w:rsidR="006E06D3" w:rsidRPr="00672A35" w:rsidRDefault="006E06D3" w:rsidP="006E06D3">
            <w:pPr>
              <w:pStyle w:val="NoSpacing"/>
              <w:rPr>
                <w:noProof/>
                <w:lang w:val="en-GB"/>
              </w:rPr>
            </w:pPr>
            <w:r w:rsidRPr="00672A35">
              <w:rPr>
                <w:noProof/>
                <w:lang w:val="en-GB"/>
              </w:rPr>
              <w:t>int main(int argc, char **argv) {</w:t>
            </w:r>
          </w:p>
          <w:p w14:paraId="7217E885" w14:textId="77777777" w:rsidR="006E06D3" w:rsidRPr="00672A35" w:rsidRDefault="006E06D3" w:rsidP="006E06D3">
            <w:pPr>
              <w:pStyle w:val="NoSpacing"/>
              <w:rPr>
                <w:noProof/>
                <w:lang w:val="en-GB"/>
              </w:rPr>
            </w:pPr>
            <w:r w:rsidRPr="00672A35">
              <w:rPr>
                <w:noProof/>
                <w:lang w:val="en-GB"/>
              </w:rPr>
              <w:t xml:space="preserve">    Test test;</w:t>
            </w:r>
          </w:p>
          <w:p w14:paraId="1A402DD4" w14:textId="77777777" w:rsidR="006E06D3" w:rsidRPr="00672A35" w:rsidRDefault="006E06D3" w:rsidP="006E06D3">
            <w:pPr>
              <w:pStyle w:val="NoSpacing"/>
              <w:rPr>
                <w:noProof/>
                <w:lang w:val="en-GB"/>
              </w:rPr>
            </w:pPr>
            <w:r w:rsidRPr="00672A35">
              <w:rPr>
                <w:noProof/>
                <w:lang w:val="en-GB"/>
              </w:rPr>
              <w:t xml:space="preserve">    test.i = 10;</w:t>
            </w:r>
          </w:p>
          <w:p w14:paraId="2B2AED11" w14:textId="77777777" w:rsidR="006E06D3" w:rsidRPr="00672A35" w:rsidRDefault="006E06D3" w:rsidP="006E06D3">
            <w:pPr>
              <w:pStyle w:val="NoSpacing"/>
              <w:rPr>
                <w:noProof/>
                <w:lang w:val="en-GB"/>
              </w:rPr>
            </w:pPr>
            <w:r w:rsidRPr="00672A35">
              <w:rPr>
                <w:noProof/>
                <w:lang w:val="en-GB"/>
              </w:rPr>
              <w:t xml:space="preserve">    test.ptr = new int;</w:t>
            </w:r>
          </w:p>
          <w:p w14:paraId="28D570DB" w14:textId="77777777" w:rsidR="006E06D3" w:rsidRPr="00672A35" w:rsidRDefault="006E06D3" w:rsidP="006E06D3">
            <w:pPr>
              <w:pStyle w:val="NoSpacing"/>
              <w:rPr>
                <w:noProof/>
                <w:lang w:val="en-GB"/>
              </w:rPr>
            </w:pPr>
            <w:r w:rsidRPr="00672A35">
              <w:rPr>
                <w:noProof/>
                <w:lang w:val="en-GB"/>
              </w:rPr>
              <w:t xml:space="preserve">    *test.ptr = 5;</w:t>
            </w:r>
          </w:p>
          <w:p w14:paraId="1F574692" w14:textId="77777777" w:rsidR="006E06D3" w:rsidRPr="00672A35" w:rsidRDefault="006E06D3" w:rsidP="006E06D3">
            <w:pPr>
              <w:pStyle w:val="NoSpacing"/>
              <w:rPr>
                <w:noProof/>
                <w:lang w:val="en-GB"/>
              </w:rPr>
            </w:pPr>
          </w:p>
          <w:p w14:paraId="723B0DAD" w14:textId="77777777" w:rsidR="006E06D3" w:rsidRPr="00672A35" w:rsidRDefault="006E06D3" w:rsidP="006E06D3">
            <w:pPr>
              <w:pStyle w:val="NoSpacing"/>
              <w:rPr>
                <w:noProof/>
                <w:lang w:val="en-GB"/>
              </w:rPr>
            </w:pPr>
            <w:r w:rsidRPr="00672A35">
              <w:rPr>
                <w:noProof/>
                <w:lang w:val="en-GB"/>
              </w:rPr>
              <w:t xml:space="preserve">    my_print(&amp;test);</w:t>
            </w:r>
          </w:p>
          <w:p w14:paraId="5CE83C55" w14:textId="77777777" w:rsidR="006E06D3" w:rsidRPr="00672A35" w:rsidRDefault="006E06D3" w:rsidP="006E06D3">
            <w:pPr>
              <w:pStyle w:val="NoSpacing"/>
              <w:rPr>
                <w:noProof/>
                <w:lang w:val="en-GB"/>
              </w:rPr>
            </w:pPr>
          </w:p>
          <w:p w14:paraId="545F7A78" w14:textId="77777777" w:rsidR="006E06D3" w:rsidRPr="00672A35" w:rsidRDefault="006E06D3" w:rsidP="006E06D3">
            <w:pPr>
              <w:pStyle w:val="NoSpacing"/>
              <w:rPr>
                <w:noProof/>
                <w:color w:val="00B0F0"/>
                <w:lang w:val="en-GB"/>
              </w:rPr>
            </w:pPr>
            <w:r w:rsidRPr="00672A35">
              <w:rPr>
                <w:noProof/>
                <w:color w:val="00B0F0"/>
                <w:lang w:val="en-GB"/>
              </w:rPr>
              <w:t xml:space="preserve">    /* Prints</w:t>
            </w:r>
          </w:p>
          <w:p w14:paraId="6DEA3584" w14:textId="5A672678" w:rsidR="006E06D3" w:rsidRPr="00672A35" w:rsidRDefault="006E06D3" w:rsidP="006E06D3">
            <w:pPr>
              <w:pStyle w:val="NoSpacing"/>
              <w:rPr>
                <w:noProof/>
                <w:color w:val="00B0F0"/>
                <w:lang w:val="en-GB"/>
              </w:rPr>
            </w:pPr>
            <w:r w:rsidRPr="00672A35">
              <w:rPr>
                <w:noProof/>
                <w:color w:val="00B0F0"/>
                <w:lang w:val="en-GB"/>
              </w:rPr>
              <w:t xml:space="preserve">        “10</w:t>
            </w:r>
          </w:p>
          <w:p w14:paraId="423BBD95" w14:textId="53E9BE04" w:rsidR="006E06D3" w:rsidRPr="00672A35" w:rsidRDefault="006E06D3" w:rsidP="006E06D3">
            <w:pPr>
              <w:pStyle w:val="NoSpacing"/>
              <w:rPr>
                <w:noProof/>
                <w:color w:val="00B0F0"/>
                <w:lang w:val="en-GB"/>
              </w:rPr>
            </w:pPr>
            <w:r w:rsidRPr="00672A35">
              <w:rPr>
                <w:noProof/>
                <w:color w:val="00B0F0"/>
                <w:lang w:val="en-GB"/>
              </w:rPr>
              <w:t xml:space="preserve">         5”</w:t>
            </w:r>
            <w:r w:rsidR="00B1786A" w:rsidRPr="00672A35">
              <w:rPr>
                <w:noProof/>
                <w:color w:val="00B0F0"/>
                <w:lang w:val="en-GB"/>
              </w:rPr>
              <w:t xml:space="preserve"> */</w:t>
            </w:r>
          </w:p>
          <w:p w14:paraId="5E88A05B" w14:textId="77777777" w:rsidR="006E06D3" w:rsidRPr="00672A35" w:rsidRDefault="006E06D3" w:rsidP="006E06D3">
            <w:pPr>
              <w:pStyle w:val="NoSpacing"/>
              <w:rPr>
                <w:noProof/>
                <w:lang w:val="en-GB"/>
              </w:rPr>
            </w:pPr>
          </w:p>
          <w:p w14:paraId="3A7C9C4D" w14:textId="77777777" w:rsidR="006E06D3" w:rsidRPr="00672A35" w:rsidRDefault="006E06D3" w:rsidP="006E06D3">
            <w:pPr>
              <w:pStyle w:val="NoSpacing"/>
              <w:rPr>
                <w:noProof/>
                <w:lang w:val="en-GB"/>
              </w:rPr>
            </w:pPr>
            <w:r w:rsidRPr="00672A35">
              <w:rPr>
                <w:noProof/>
                <w:lang w:val="en-GB"/>
              </w:rPr>
              <w:t xml:space="preserve">    return(0);</w:t>
            </w:r>
          </w:p>
          <w:p w14:paraId="3E411F0A" w14:textId="5984F643" w:rsidR="00457984" w:rsidRPr="00672A35" w:rsidRDefault="006E06D3" w:rsidP="00EE1252">
            <w:pPr>
              <w:pStyle w:val="NoSpacing"/>
              <w:keepNext/>
              <w:rPr>
                <w:lang w:val="en-GB"/>
              </w:rPr>
            </w:pPr>
            <w:r w:rsidRPr="00672A35">
              <w:rPr>
                <w:noProof/>
                <w:lang w:val="en-GB"/>
              </w:rPr>
              <w:t>}</w:t>
            </w:r>
          </w:p>
        </w:tc>
      </w:tr>
    </w:tbl>
    <w:p w14:paraId="738857C1" w14:textId="74152099" w:rsidR="00960E6F" w:rsidRPr="00672A35" w:rsidRDefault="00EE1252" w:rsidP="00DA2FD4">
      <w:pPr>
        <w:pStyle w:val="Caption"/>
        <w:jc w:val="center"/>
        <w:rPr>
          <w:lang w:val="en-GB"/>
        </w:rPr>
      </w:pPr>
      <w:bookmarkStart w:id="66" w:name="_Ref47702583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43</w:t>
      </w:r>
      <w:r w:rsidRPr="00672A35">
        <w:rPr>
          <w:lang w:val="en-GB"/>
        </w:rPr>
        <w:fldChar w:fldCharType="end"/>
      </w:r>
      <w:bookmarkEnd w:id="66"/>
      <w:r w:rsidRPr="00672A35">
        <w:rPr>
          <w:lang w:val="en-GB"/>
        </w:rPr>
        <w:t xml:space="preserve"> – C+</w:t>
      </w:r>
      <w:r w:rsidR="00BA08B6" w:rsidRPr="00672A35">
        <w:rPr>
          <w:lang w:val="en-GB"/>
        </w:rPr>
        <w:t>+</w:t>
      </w:r>
      <w:r w:rsidRPr="00672A35">
        <w:rPr>
          <w:lang w:val="en-GB"/>
        </w:rPr>
        <w:t>17 only. Generic serialization example that includes pointers.</w:t>
      </w:r>
    </w:p>
    <w:p w14:paraId="29F39732" w14:textId="504D29F7" w:rsidR="000838A9" w:rsidRPr="00672A35" w:rsidRDefault="000838A9" w:rsidP="00BB6ED6">
      <w:pPr>
        <w:rPr>
          <w:rFonts w:cs="Arial"/>
          <w:lang w:val="en-GB"/>
        </w:rPr>
      </w:pPr>
      <w:r w:rsidRPr="00672A35">
        <w:rPr>
          <w:rFonts w:cs="Arial"/>
          <w:lang w:val="en-GB"/>
        </w:rPr>
        <w:t xml:space="preserve">Finally, </w:t>
      </w:r>
      <w:r w:rsidR="000A4EFC" w:rsidRPr="00672A35">
        <w:rPr>
          <w:rFonts w:cs="Arial"/>
          <w:lang w:val="en-GB"/>
        </w:rPr>
        <w:fldChar w:fldCharType="begin"/>
      </w:r>
      <w:r w:rsidR="000A4EFC" w:rsidRPr="00672A35">
        <w:rPr>
          <w:rFonts w:cs="Arial"/>
          <w:lang w:val="en-GB"/>
        </w:rPr>
        <w:instrText xml:space="preserve"> REF _Ref477025876 \h </w:instrText>
      </w:r>
      <w:r w:rsidR="000A4EFC" w:rsidRPr="00672A35">
        <w:rPr>
          <w:rFonts w:cs="Arial"/>
          <w:lang w:val="en-GB"/>
        </w:rPr>
      </w:r>
      <w:r w:rsidR="000A4EFC" w:rsidRPr="00672A35">
        <w:rPr>
          <w:rFonts w:cs="Arial"/>
          <w:lang w:val="en-GB"/>
        </w:rPr>
        <w:fldChar w:fldCharType="separate"/>
      </w:r>
      <w:r w:rsidR="000A4EFC" w:rsidRPr="00672A35">
        <w:rPr>
          <w:lang w:val="en-GB"/>
        </w:rPr>
        <w:t>Figure 44</w:t>
      </w:r>
      <w:r w:rsidR="000A4EFC" w:rsidRPr="00672A35">
        <w:rPr>
          <w:rFonts w:cs="Arial"/>
          <w:lang w:val="en-GB"/>
        </w:rPr>
        <w:fldChar w:fldCharType="end"/>
      </w:r>
      <w:r w:rsidR="000A4EFC" w:rsidRPr="00672A35">
        <w:rPr>
          <w:rFonts w:cs="Arial"/>
          <w:lang w:val="en-GB"/>
        </w:rPr>
        <w:t xml:space="preserve"> </w:t>
      </w:r>
      <w:r w:rsidRPr="00672A35">
        <w:rPr>
          <w:rFonts w:cs="Arial"/>
          <w:lang w:val="en-GB"/>
        </w:rPr>
        <w:t xml:space="preserve">combines both </w:t>
      </w:r>
      <w:r w:rsidR="000A4EFC" w:rsidRPr="00672A35">
        <w:rPr>
          <w:rFonts w:cs="Arial"/>
          <w:lang w:val="en-GB"/>
        </w:rPr>
        <w:fldChar w:fldCharType="begin"/>
      </w:r>
      <w:r w:rsidR="000A4EFC" w:rsidRPr="00672A35">
        <w:rPr>
          <w:rFonts w:cs="Arial"/>
          <w:lang w:val="en-GB"/>
        </w:rPr>
        <w:instrText xml:space="preserve"> REF _Ref477025817 \h </w:instrText>
      </w:r>
      <w:r w:rsidR="000A4EFC" w:rsidRPr="00672A35">
        <w:rPr>
          <w:rFonts w:cs="Arial"/>
          <w:lang w:val="en-GB"/>
        </w:rPr>
      </w:r>
      <w:r w:rsidR="000A4EFC" w:rsidRPr="00672A35">
        <w:rPr>
          <w:rFonts w:cs="Arial"/>
          <w:lang w:val="en-GB"/>
        </w:rPr>
        <w:fldChar w:fldCharType="separate"/>
      </w:r>
      <w:r w:rsidR="000A4EFC" w:rsidRPr="00672A35">
        <w:rPr>
          <w:lang w:val="en-GB"/>
        </w:rPr>
        <w:t>Figure 42</w:t>
      </w:r>
      <w:r w:rsidR="000A4EFC" w:rsidRPr="00672A35">
        <w:rPr>
          <w:rFonts w:cs="Arial"/>
          <w:lang w:val="en-GB"/>
        </w:rPr>
        <w:fldChar w:fldCharType="end"/>
      </w:r>
      <w:r w:rsidR="000A4EFC" w:rsidRPr="00672A35">
        <w:rPr>
          <w:rFonts w:cs="Arial"/>
          <w:lang w:val="en-GB"/>
        </w:rPr>
        <w:t xml:space="preserve"> and </w:t>
      </w:r>
      <w:r w:rsidR="000A4EFC" w:rsidRPr="00672A35">
        <w:rPr>
          <w:rFonts w:cs="Arial"/>
          <w:lang w:val="en-GB"/>
        </w:rPr>
        <w:fldChar w:fldCharType="begin"/>
      </w:r>
      <w:r w:rsidR="000A4EFC" w:rsidRPr="00672A35">
        <w:rPr>
          <w:rFonts w:cs="Arial"/>
          <w:lang w:val="en-GB"/>
        </w:rPr>
        <w:instrText xml:space="preserve"> REF _Ref477025837 \h </w:instrText>
      </w:r>
      <w:r w:rsidR="000A4EFC" w:rsidRPr="00672A35">
        <w:rPr>
          <w:rFonts w:cs="Arial"/>
          <w:lang w:val="en-GB"/>
        </w:rPr>
      </w:r>
      <w:r w:rsidR="000A4EFC" w:rsidRPr="00672A35">
        <w:rPr>
          <w:rFonts w:cs="Arial"/>
          <w:lang w:val="en-GB"/>
        </w:rPr>
        <w:fldChar w:fldCharType="separate"/>
      </w:r>
      <w:r w:rsidR="000A4EFC" w:rsidRPr="00672A35">
        <w:rPr>
          <w:lang w:val="en-GB"/>
        </w:rPr>
        <w:t>Figure 43</w:t>
      </w:r>
      <w:r w:rsidR="000A4EFC" w:rsidRPr="00672A35">
        <w:rPr>
          <w:rFonts w:cs="Arial"/>
          <w:lang w:val="en-GB"/>
        </w:rPr>
        <w:fldChar w:fldCharType="end"/>
      </w:r>
      <w:r w:rsidR="000A4EFC" w:rsidRPr="00672A35">
        <w:rPr>
          <w:rFonts w:cs="Arial"/>
          <w:lang w:val="en-GB"/>
        </w:rPr>
        <w:t xml:space="preserve"> </w:t>
      </w:r>
      <w:r w:rsidRPr="00672A35">
        <w:rPr>
          <w:rFonts w:cs="Arial"/>
          <w:lang w:val="en-GB"/>
        </w:rPr>
        <w:t>in order to write a generic printing function, which will handle classes within classes, and pointers.</w:t>
      </w:r>
    </w:p>
    <w:p w14:paraId="637D3EB8" w14:textId="77777777" w:rsidR="000838A9" w:rsidRPr="00672A35" w:rsidRDefault="000838A9" w:rsidP="00BB6ED6">
      <w:pPr>
        <w:rPr>
          <w:rFonts w:cs="Arial"/>
          <w:lang w:val="en-GB"/>
        </w:rPr>
      </w:pPr>
    </w:p>
    <w:tbl>
      <w:tblPr>
        <w:tblStyle w:val="TableGrid"/>
        <w:tblW w:w="0" w:type="auto"/>
        <w:tblLook w:val="04A0" w:firstRow="1" w:lastRow="0" w:firstColumn="1" w:lastColumn="0" w:noHBand="0" w:noVBand="1"/>
      </w:tblPr>
      <w:tblGrid>
        <w:gridCol w:w="9350"/>
      </w:tblGrid>
      <w:tr w:rsidR="000838A9" w:rsidRPr="00672A35" w14:paraId="6B5089FE" w14:textId="77777777" w:rsidTr="000838A9">
        <w:tc>
          <w:tcPr>
            <w:tcW w:w="9350" w:type="dxa"/>
          </w:tcPr>
          <w:p w14:paraId="7F07F8D0" w14:textId="02689802" w:rsidR="000941F9" w:rsidRPr="00672A35" w:rsidRDefault="000941F9" w:rsidP="000941F9">
            <w:pPr>
              <w:pStyle w:val="NoSpacing"/>
              <w:rPr>
                <w:lang w:val="en-GB"/>
              </w:rPr>
            </w:pPr>
            <w:r w:rsidRPr="00672A35">
              <w:rPr>
                <w:lang w:val="en-GB"/>
              </w:rPr>
              <w:t>#include "pp_generated/test_code_generated.h"</w:t>
            </w:r>
          </w:p>
          <w:p w14:paraId="6FE12F75" w14:textId="77777777" w:rsidR="000941F9" w:rsidRPr="00672A35" w:rsidRDefault="000941F9" w:rsidP="000941F9">
            <w:pPr>
              <w:pStyle w:val="NoSpacing"/>
              <w:rPr>
                <w:noProof/>
                <w:lang w:val="en-GB"/>
              </w:rPr>
            </w:pPr>
            <w:r w:rsidRPr="00672A35">
              <w:rPr>
                <w:lang w:val="en-GB"/>
              </w:rPr>
              <w:t>#</w:t>
            </w:r>
            <w:r w:rsidRPr="00672A35">
              <w:rPr>
                <w:noProof/>
                <w:lang w:val="en-GB"/>
              </w:rPr>
              <w:t>include &lt;iostream&gt;</w:t>
            </w:r>
          </w:p>
          <w:p w14:paraId="2CE6994F" w14:textId="77777777" w:rsidR="000941F9" w:rsidRPr="00672A35" w:rsidRDefault="000941F9" w:rsidP="000941F9">
            <w:pPr>
              <w:pStyle w:val="NoSpacing"/>
              <w:rPr>
                <w:noProof/>
                <w:lang w:val="en-GB"/>
              </w:rPr>
            </w:pPr>
          </w:p>
          <w:p w14:paraId="259444A4" w14:textId="77777777" w:rsidR="000941F9" w:rsidRPr="00672A35" w:rsidRDefault="000941F9" w:rsidP="000941F9">
            <w:pPr>
              <w:pStyle w:val="NoSpacing"/>
              <w:rPr>
                <w:noProof/>
                <w:lang w:val="en-GB"/>
              </w:rPr>
            </w:pPr>
            <w:r w:rsidRPr="00672A35">
              <w:rPr>
                <w:noProof/>
                <w:lang w:val="en-GB"/>
              </w:rPr>
              <w:t>class V2 {</w:t>
            </w:r>
          </w:p>
          <w:p w14:paraId="441A125B" w14:textId="77777777" w:rsidR="000941F9" w:rsidRPr="00672A35" w:rsidRDefault="000941F9" w:rsidP="000941F9">
            <w:pPr>
              <w:pStyle w:val="NoSpacing"/>
              <w:rPr>
                <w:noProof/>
                <w:lang w:val="en-GB"/>
              </w:rPr>
            </w:pPr>
            <w:r w:rsidRPr="00672A35">
              <w:rPr>
                <w:noProof/>
                <w:lang w:val="en-GB"/>
              </w:rPr>
              <w:t>public:</w:t>
            </w:r>
          </w:p>
          <w:p w14:paraId="373F118A" w14:textId="77777777" w:rsidR="000941F9" w:rsidRPr="00672A35" w:rsidRDefault="000941F9" w:rsidP="000941F9">
            <w:pPr>
              <w:pStyle w:val="NoSpacing"/>
              <w:rPr>
                <w:noProof/>
                <w:lang w:val="en-GB"/>
              </w:rPr>
            </w:pPr>
            <w:r w:rsidRPr="00672A35">
              <w:rPr>
                <w:noProof/>
                <w:lang w:val="en-GB"/>
              </w:rPr>
              <w:t xml:space="preserve">    int x, y;</w:t>
            </w:r>
          </w:p>
          <w:p w14:paraId="0990A4DE" w14:textId="77777777" w:rsidR="000941F9" w:rsidRPr="00672A35" w:rsidRDefault="000941F9" w:rsidP="000941F9">
            <w:pPr>
              <w:pStyle w:val="NoSpacing"/>
              <w:rPr>
                <w:noProof/>
                <w:lang w:val="en-GB"/>
              </w:rPr>
            </w:pPr>
            <w:r w:rsidRPr="00672A35">
              <w:rPr>
                <w:noProof/>
                <w:lang w:val="en-GB"/>
              </w:rPr>
              <w:t>};</w:t>
            </w:r>
          </w:p>
          <w:p w14:paraId="0D1181F0" w14:textId="77777777" w:rsidR="000941F9" w:rsidRPr="00672A35" w:rsidRDefault="000941F9" w:rsidP="000941F9">
            <w:pPr>
              <w:pStyle w:val="NoSpacing"/>
              <w:rPr>
                <w:noProof/>
                <w:lang w:val="en-GB"/>
              </w:rPr>
            </w:pPr>
          </w:p>
          <w:p w14:paraId="73B28AE2" w14:textId="77777777" w:rsidR="000941F9" w:rsidRPr="00672A35" w:rsidRDefault="000941F9" w:rsidP="000941F9">
            <w:pPr>
              <w:pStyle w:val="NoSpacing"/>
              <w:rPr>
                <w:noProof/>
                <w:lang w:val="en-GB"/>
              </w:rPr>
            </w:pPr>
            <w:r w:rsidRPr="00672A35">
              <w:rPr>
                <w:noProof/>
                <w:lang w:val="en-GB"/>
              </w:rPr>
              <w:t>class Test {</w:t>
            </w:r>
          </w:p>
          <w:p w14:paraId="2386F0DF" w14:textId="77777777" w:rsidR="000941F9" w:rsidRPr="00672A35" w:rsidRDefault="000941F9" w:rsidP="000941F9">
            <w:pPr>
              <w:pStyle w:val="NoSpacing"/>
              <w:rPr>
                <w:noProof/>
                <w:lang w:val="en-GB"/>
              </w:rPr>
            </w:pPr>
            <w:r w:rsidRPr="00672A35">
              <w:rPr>
                <w:noProof/>
                <w:lang w:val="en-GB"/>
              </w:rPr>
              <w:t>public:</w:t>
            </w:r>
          </w:p>
          <w:p w14:paraId="0AD35CBA" w14:textId="77777777" w:rsidR="000941F9" w:rsidRPr="00672A35" w:rsidRDefault="000941F9" w:rsidP="000941F9">
            <w:pPr>
              <w:pStyle w:val="NoSpacing"/>
              <w:rPr>
                <w:noProof/>
                <w:lang w:val="en-GB"/>
              </w:rPr>
            </w:pPr>
            <w:r w:rsidRPr="00672A35">
              <w:rPr>
                <w:noProof/>
                <w:lang w:val="en-GB"/>
              </w:rPr>
              <w:lastRenderedPageBreak/>
              <w:t xml:space="preserve">    int i;</w:t>
            </w:r>
          </w:p>
          <w:p w14:paraId="69990A82" w14:textId="77777777" w:rsidR="000941F9" w:rsidRPr="00672A35" w:rsidRDefault="000941F9" w:rsidP="000941F9">
            <w:pPr>
              <w:pStyle w:val="NoSpacing"/>
              <w:rPr>
                <w:noProof/>
                <w:lang w:val="en-GB"/>
              </w:rPr>
            </w:pPr>
            <w:r w:rsidRPr="00672A35">
              <w:rPr>
                <w:noProof/>
                <w:lang w:val="en-GB"/>
              </w:rPr>
              <w:t xml:space="preserve">    int *i_ptr;</w:t>
            </w:r>
          </w:p>
          <w:p w14:paraId="2F350D3F" w14:textId="77777777" w:rsidR="000941F9" w:rsidRPr="00672A35" w:rsidRDefault="000941F9" w:rsidP="000941F9">
            <w:pPr>
              <w:pStyle w:val="NoSpacing"/>
              <w:rPr>
                <w:noProof/>
                <w:lang w:val="en-GB"/>
              </w:rPr>
            </w:pPr>
          </w:p>
          <w:p w14:paraId="2149F292" w14:textId="77777777" w:rsidR="000941F9" w:rsidRPr="00672A35" w:rsidRDefault="000941F9" w:rsidP="000941F9">
            <w:pPr>
              <w:pStyle w:val="NoSpacing"/>
              <w:rPr>
                <w:noProof/>
                <w:lang w:val="en-GB"/>
              </w:rPr>
            </w:pPr>
            <w:r w:rsidRPr="00672A35">
              <w:rPr>
                <w:noProof/>
                <w:lang w:val="en-GB"/>
              </w:rPr>
              <w:t xml:space="preserve">    V2 v;</w:t>
            </w:r>
          </w:p>
          <w:p w14:paraId="2CEB85DC" w14:textId="77777777" w:rsidR="000941F9" w:rsidRPr="00672A35" w:rsidRDefault="000941F9" w:rsidP="000941F9">
            <w:pPr>
              <w:pStyle w:val="NoSpacing"/>
              <w:rPr>
                <w:noProof/>
                <w:lang w:val="en-GB"/>
              </w:rPr>
            </w:pPr>
            <w:r w:rsidRPr="00672A35">
              <w:rPr>
                <w:noProof/>
                <w:lang w:val="en-GB"/>
              </w:rPr>
              <w:t xml:space="preserve">    V2 *v_ptr;</w:t>
            </w:r>
          </w:p>
          <w:p w14:paraId="627B12F3" w14:textId="77777777" w:rsidR="000941F9" w:rsidRPr="00672A35" w:rsidRDefault="000941F9" w:rsidP="000941F9">
            <w:pPr>
              <w:pStyle w:val="NoSpacing"/>
              <w:rPr>
                <w:noProof/>
                <w:lang w:val="en-GB"/>
              </w:rPr>
            </w:pPr>
            <w:r w:rsidRPr="00672A35">
              <w:rPr>
                <w:noProof/>
                <w:lang w:val="en-GB"/>
              </w:rPr>
              <w:t>};</w:t>
            </w:r>
          </w:p>
          <w:p w14:paraId="2692DFCD" w14:textId="77777777" w:rsidR="000941F9" w:rsidRPr="00672A35" w:rsidRDefault="000941F9" w:rsidP="000941F9">
            <w:pPr>
              <w:pStyle w:val="NoSpacing"/>
              <w:rPr>
                <w:noProof/>
                <w:lang w:val="en-GB"/>
              </w:rPr>
            </w:pPr>
          </w:p>
          <w:p w14:paraId="6BA0880C" w14:textId="77777777" w:rsidR="000941F9" w:rsidRPr="00672A35" w:rsidRDefault="000941F9" w:rsidP="000941F9">
            <w:pPr>
              <w:pStyle w:val="NoSpacing"/>
              <w:rPr>
                <w:noProof/>
                <w:lang w:val="en-GB"/>
              </w:rPr>
            </w:pPr>
            <w:r w:rsidRPr="00672A35">
              <w:rPr>
                <w:noProof/>
                <w:lang w:val="en-GB"/>
              </w:rPr>
              <w:t>template&lt;typename T, int index&gt;void print_var(T *var) {</w:t>
            </w:r>
          </w:p>
          <w:p w14:paraId="089026A1" w14:textId="77777777" w:rsidR="000941F9" w:rsidRPr="00672A35" w:rsidRDefault="000941F9" w:rsidP="000941F9">
            <w:pPr>
              <w:pStyle w:val="NoSpacing"/>
              <w:rPr>
                <w:noProof/>
                <w:lang w:val="en-GB"/>
              </w:rPr>
            </w:pPr>
            <w:r w:rsidRPr="00672A35">
              <w:rPr>
                <w:noProof/>
                <w:lang w:val="en-GB"/>
              </w:rPr>
              <w:t xml:space="preserve">    if constexpr(index &gt;= 0) {</w:t>
            </w:r>
          </w:p>
          <w:p w14:paraId="1D26A21E" w14:textId="77777777" w:rsidR="000941F9" w:rsidRPr="00672A35" w:rsidRDefault="000941F9" w:rsidP="000941F9">
            <w:pPr>
              <w:pStyle w:val="NoSpacing"/>
              <w:rPr>
                <w:noProof/>
                <w:lang w:val="en-GB"/>
              </w:rPr>
            </w:pPr>
            <w:r w:rsidRPr="00672A35">
              <w:rPr>
                <w:noProof/>
                <w:lang w:val="en-GB"/>
              </w:rPr>
              <w:t xml:space="preserve">        print_var&lt;T, index - 1&gt;(var);</w:t>
            </w:r>
          </w:p>
          <w:p w14:paraId="6E261224" w14:textId="77777777" w:rsidR="000941F9" w:rsidRPr="00672A35" w:rsidRDefault="000941F9" w:rsidP="000941F9">
            <w:pPr>
              <w:pStyle w:val="NoSpacing"/>
              <w:rPr>
                <w:noProof/>
                <w:lang w:val="en-GB"/>
              </w:rPr>
            </w:pPr>
          </w:p>
          <w:p w14:paraId="4592E697" w14:textId="77777777" w:rsidR="000941F9" w:rsidRPr="00672A35" w:rsidRDefault="000941F9" w:rsidP="000941F9">
            <w:pPr>
              <w:pStyle w:val="NoSpacing"/>
              <w:rPr>
                <w:noProof/>
                <w:lang w:val="en-GB"/>
              </w:rPr>
            </w:pPr>
            <w:r w:rsidRPr="00672A35">
              <w:rPr>
                <w:noProof/>
                <w:lang w:val="en-GB"/>
              </w:rPr>
              <w:t xml:space="preserve">        auto member = pp::get_member(var, index);</w:t>
            </w:r>
          </w:p>
          <w:p w14:paraId="2FA4FDE8" w14:textId="77777777" w:rsidR="000941F9" w:rsidRPr="00672A35" w:rsidRDefault="000941F9" w:rsidP="000941F9">
            <w:pPr>
              <w:pStyle w:val="NoSpacing"/>
              <w:rPr>
                <w:noProof/>
                <w:lang w:val="en-GB"/>
              </w:rPr>
            </w:pPr>
          </w:p>
          <w:p w14:paraId="67AD78F5" w14:textId="77777777" w:rsidR="000941F9" w:rsidRPr="00672A35" w:rsidRDefault="000941F9" w:rsidP="000941F9">
            <w:pPr>
              <w:pStyle w:val="NoSpacing"/>
              <w:rPr>
                <w:noProof/>
                <w:lang w:val="en-GB"/>
              </w:rPr>
            </w:pPr>
            <w:r w:rsidRPr="00672A35">
              <w:rPr>
                <w:noProof/>
                <w:lang w:val="en-GB"/>
              </w:rPr>
              <w:t xml:space="preserve">        if constexpr(pp::TypeInfo&lt;decltype(member)&gt;::is_primitive) {</w:t>
            </w:r>
          </w:p>
          <w:p w14:paraId="05063A61" w14:textId="77777777" w:rsidR="000941F9" w:rsidRPr="00672A35" w:rsidRDefault="000941F9" w:rsidP="000941F9">
            <w:pPr>
              <w:pStyle w:val="NoSpacing"/>
              <w:rPr>
                <w:noProof/>
                <w:lang w:val="en-GB"/>
              </w:rPr>
            </w:pPr>
            <w:r w:rsidRPr="00672A35">
              <w:rPr>
                <w:noProof/>
                <w:lang w:val="en-GB"/>
              </w:rPr>
              <w:t xml:space="preserve">            char const *type_as_str = pp::TypeInfo&lt;decltype(member)&gt;::weak_name;</w:t>
            </w:r>
          </w:p>
          <w:p w14:paraId="5AFA59E1" w14:textId="77777777" w:rsidR="000941F9" w:rsidRPr="00672A35" w:rsidRDefault="000941F9" w:rsidP="000941F9">
            <w:pPr>
              <w:pStyle w:val="NoSpacing"/>
              <w:rPr>
                <w:noProof/>
                <w:color w:val="00B0F0"/>
                <w:lang w:val="en-GB"/>
              </w:rPr>
            </w:pPr>
          </w:p>
          <w:p w14:paraId="5156E0E2" w14:textId="33EC4465"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If member is a pointer-to-a-pointer, then it means</w:t>
            </w:r>
          </w:p>
          <w:p w14:paraId="0CFE1745" w14:textId="348AE0AC"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that the member variable was a pointer. If member</w:t>
            </w:r>
          </w:p>
          <w:p w14:paraId="0ACF6B64" w14:textId="429FB9D8"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is just a pointer, then tha</w:t>
            </w:r>
            <w:r w:rsidR="00ED34A4" w:rsidRPr="00672A35">
              <w:rPr>
                <w:noProof/>
                <w:color w:val="00B0F0"/>
                <w:lang w:val="en-GB"/>
              </w:rPr>
              <w:t>t</w:t>
            </w:r>
            <w:r w:rsidRPr="00672A35">
              <w:rPr>
                <w:noProof/>
                <w:color w:val="00B0F0"/>
                <w:lang w:val="en-GB"/>
              </w:rPr>
              <w:t xml:space="preserve"> member variable was a</w:t>
            </w:r>
          </w:p>
          <w:p w14:paraId="52578D14" w14:textId="73F96B8B" w:rsidR="000941F9" w:rsidRPr="00672A35" w:rsidRDefault="000941F9" w:rsidP="000941F9">
            <w:pPr>
              <w:pStyle w:val="NoSpacing"/>
              <w:rPr>
                <w:noProof/>
                <w:color w:val="00B0F0"/>
                <w:lang w:val="en-GB"/>
              </w:rPr>
            </w:pPr>
            <w:r w:rsidRPr="00672A35">
              <w:rPr>
                <w:noProof/>
                <w:color w:val="00B0F0"/>
                <w:lang w:val="en-GB"/>
              </w:rPr>
              <w:t xml:space="preserve">            </w:t>
            </w:r>
            <w:r w:rsidR="00ED34A4" w:rsidRPr="00672A35">
              <w:rPr>
                <w:noProof/>
                <w:color w:val="00B0F0"/>
                <w:lang w:val="en-GB"/>
              </w:rPr>
              <w:t>//</w:t>
            </w:r>
            <w:r w:rsidRPr="00672A35">
              <w:rPr>
                <w:noProof/>
                <w:color w:val="00B0F0"/>
                <w:lang w:val="en-GB"/>
              </w:rPr>
              <w:t xml:space="preserve"> </w:t>
            </w:r>
            <w:r w:rsidR="00ED34A4" w:rsidRPr="00672A35">
              <w:rPr>
                <w:noProof/>
                <w:color w:val="00B0F0"/>
                <w:lang w:val="en-GB"/>
              </w:rPr>
              <w:t>normal type.</w:t>
            </w:r>
          </w:p>
          <w:p w14:paraId="03CC297C"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4A603F21"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6962C0F5" w14:textId="77777777" w:rsidR="000941F9" w:rsidRPr="00672A35" w:rsidRDefault="000941F9" w:rsidP="000941F9">
            <w:pPr>
              <w:pStyle w:val="NoSpacing"/>
              <w:rPr>
                <w:noProof/>
                <w:lang w:val="en-GB"/>
              </w:rPr>
            </w:pPr>
            <w:r w:rsidRPr="00672A35">
              <w:rPr>
                <w:noProof/>
                <w:lang w:val="en-GB"/>
              </w:rPr>
              <w:t xml:space="preserve">            } else {</w:t>
            </w:r>
          </w:p>
          <w:p w14:paraId="0C916D65" w14:textId="77777777" w:rsidR="000941F9" w:rsidRPr="00672A35" w:rsidRDefault="000941F9" w:rsidP="000941F9">
            <w:pPr>
              <w:pStyle w:val="NoSpacing"/>
              <w:rPr>
                <w:noProof/>
                <w:lang w:val="en-GB"/>
              </w:rPr>
            </w:pPr>
            <w:r w:rsidRPr="00672A35">
              <w:rPr>
                <w:noProof/>
                <w:lang w:val="en-GB"/>
              </w:rPr>
              <w:t xml:space="preserve">                std::cout &lt;&lt; type_as_str &lt;&lt; " " &lt;&lt; *member &lt;&lt; std::endl;</w:t>
            </w:r>
          </w:p>
          <w:p w14:paraId="421E6EDE" w14:textId="77777777" w:rsidR="000941F9" w:rsidRPr="00672A35" w:rsidRDefault="000941F9" w:rsidP="000941F9">
            <w:pPr>
              <w:pStyle w:val="NoSpacing"/>
              <w:rPr>
                <w:noProof/>
                <w:lang w:val="en-GB"/>
              </w:rPr>
            </w:pPr>
            <w:r w:rsidRPr="00672A35">
              <w:rPr>
                <w:noProof/>
                <w:lang w:val="en-GB"/>
              </w:rPr>
              <w:t xml:space="preserve">            }</w:t>
            </w:r>
          </w:p>
          <w:p w14:paraId="249016D0" w14:textId="77777777" w:rsidR="000941F9" w:rsidRPr="00672A35" w:rsidRDefault="000941F9" w:rsidP="000941F9">
            <w:pPr>
              <w:pStyle w:val="NoSpacing"/>
              <w:rPr>
                <w:noProof/>
                <w:lang w:val="en-GB"/>
              </w:rPr>
            </w:pPr>
            <w:r w:rsidRPr="00672A35">
              <w:rPr>
                <w:noProof/>
                <w:lang w:val="en-GB"/>
              </w:rPr>
              <w:t xml:space="preserve">        } else {</w:t>
            </w:r>
          </w:p>
          <w:p w14:paraId="46C7ED13" w14:textId="77777777" w:rsidR="000941F9" w:rsidRPr="00672A35" w:rsidRDefault="000941F9" w:rsidP="000941F9">
            <w:pPr>
              <w:pStyle w:val="NoSpacing"/>
              <w:rPr>
                <w:noProof/>
                <w:lang w:val="en-GB"/>
              </w:rPr>
            </w:pPr>
            <w:r w:rsidRPr="00672A35">
              <w:rPr>
                <w:noProof/>
                <w:lang w:val="en-GB"/>
              </w:rPr>
              <w:t xml:space="preserve">            if constexpr(pp::TypeInfo&lt;decltype(*member)&gt;::is_ptr) {</w:t>
            </w:r>
          </w:p>
          <w:p w14:paraId="04A9612C" w14:textId="77777777" w:rsidR="00ED34A4" w:rsidRPr="00672A35" w:rsidRDefault="000941F9" w:rsidP="000941F9">
            <w:pPr>
              <w:pStyle w:val="NoSpacing"/>
              <w:rPr>
                <w:noProof/>
                <w:lang w:val="en-GB"/>
              </w:rPr>
            </w:pPr>
            <w:r w:rsidRPr="00672A35">
              <w:rPr>
                <w:noProof/>
                <w:lang w:val="en-GB"/>
              </w:rPr>
              <w:t xml:space="preserve">                print_var&lt;</w:t>
            </w:r>
          </w:p>
          <w:p w14:paraId="7EDEBEA0" w14:textId="64F0B09D"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typename pp::TypeInfo&lt;decltype(member)&gt;::weak_type,</w:t>
            </w:r>
          </w:p>
          <w:p w14:paraId="56A40E79" w14:textId="0A9DCE56" w:rsidR="00ED34A4" w:rsidRPr="00672A35" w:rsidRDefault="000941F9" w:rsidP="000941F9">
            <w:pPr>
              <w:pStyle w:val="NoSpacing"/>
              <w:rPr>
                <w:noProof/>
                <w:lang w:val="en-GB"/>
              </w:rPr>
            </w:pPr>
            <w:r w:rsidRPr="00672A35">
              <w:rPr>
                <w:noProof/>
                <w:lang w:val="en-GB"/>
              </w:rPr>
              <w:t xml:space="preserve">                    pp::TypeInfo&lt;decltype(member)&gt;::member_count </w:t>
            </w:r>
            <w:r w:rsidR="00ED34A4" w:rsidRPr="00672A35">
              <w:rPr>
                <w:noProof/>
                <w:lang w:val="en-GB"/>
              </w:rPr>
              <w:t>–</w:t>
            </w:r>
            <w:r w:rsidRPr="00672A35">
              <w:rPr>
                <w:noProof/>
                <w:lang w:val="en-GB"/>
              </w:rPr>
              <w:t xml:space="preserve"> 1</w:t>
            </w:r>
          </w:p>
          <w:p w14:paraId="42440054" w14:textId="630176D5" w:rsidR="000941F9" w:rsidRPr="00672A35" w:rsidRDefault="00ED34A4" w:rsidP="000941F9">
            <w:pPr>
              <w:pStyle w:val="NoSpacing"/>
              <w:rPr>
                <w:noProof/>
                <w:lang w:val="en-GB"/>
              </w:rPr>
            </w:pPr>
            <w:r w:rsidRPr="00672A35">
              <w:rPr>
                <w:noProof/>
                <w:lang w:val="en-GB"/>
              </w:rPr>
              <w:t xml:space="preserve">                </w:t>
            </w:r>
            <w:r w:rsidR="000941F9" w:rsidRPr="00672A35">
              <w:rPr>
                <w:noProof/>
                <w:lang w:val="en-GB"/>
              </w:rPr>
              <w:t>&gt;(*member);</w:t>
            </w:r>
          </w:p>
          <w:p w14:paraId="45CD6843" w14:textId="77777777" w:rsidR="000941F9" w:rsidRPr="00672A35" w:rsidRDefault="000941F9" w:rsidP="000941F9">
            <w:pPr>
              <w:pStyle w:val="NoSpacing"/>
              <w:rPr>
                <w:noProof/>
                <w:lang w:val="en-GB"/>
              </w:rPr>
            </w:pPr>
            <w:r w:rsidRPr="00672A35">
              <w:rPr>
                <w:noProof/>
                <w:lang w:val="en-GB"/>
              </w:rPr>
              <w:t xml:space="preserve">            } else {</w:t>
            </w:r>
          </w:p>
          <w:p w14:paraId="7425B2B2" w14:textId="77777777" w:rsidR="000941F9" w:rsidRPr="00672A35" w:rsidRDefault="000941F9" w:rsidP="000941F9">
            <w:pPr>
              <w:pStyle w:val="NoSpacing"/>
              <w:rPr>
                <w:noProof/>
                <w:lang w:val="en-GB"/>
              </w:rPr>
            </w:pPr>
            <w:r w:rsidRPr="00672A35">
              <w:rPr>
                <w:noProof/>
                <w:lang w:val="en-GB"/>
              </w:rPr>
              <w:t xml:space="preserve">                print_var&lt;typename pp::TypeInfo&lt;decltype(member)&gt;::weak_type,</w:t>
            </w:r>
          </w:p>
          <w:p w14:paraId="65454721" w14:textId="77777777" w:rsidR="000941F9" w:rsidRPr="00672A35" w:rsidRDefault="000941F9" w:rsidP="000941F9">
            <w:pPr>
              <w:pStyle w:val="NoSpacing"/>
              <w:rPr>
                <w:noProof/>
                <w:lang w:val="en-GB"/>
              </w:rPr>
            </w:pPr>
            <w:r w:rsidRPr="00672A35">
              <w:rPr>
                <w:noProof/>
                <w:lang w:val="en-GB"/>
              </w:rPr>
              <w:t xml:space="preserve">                          pp::TypeInfo&lt;decltype(member)&gt;::member_count - 1&gt;(member);</w:t>
            </w:r>
          </w:p>
          <w:p w14:paraId="2DC6AF8E" w14:textId="77777777" w:rsidR="000941F9" w:rsidRPr="00672A35" w:rsidRDefault="000941F9" w:rsidP="000941F9">
            <w:pPr>
              <w:pStyle w:val="NoSpacing"/>
              <w:rPr>
                <w:noProof/>
                <w:lang w:val="en-GB"/>
              </w:rPr>
            </w:pPr>
            <w:r w:rsidRPr="00672A35">
              <w:rPr>
                <w:noProof/>
                <w:lang w:val="en-GB"/>
              </w:rPr>
              <w:t xml:space="preserve">            }</w:t>
            </w:r>
          </w:p>
          <w:p w14:paraId="3A49AA03" w14:textId="77777777" w:rsidR="000941F9" w:rsidRPr="00672A35" w:rsidRDefault="000941F9" w:rsidP="000941F9">
            <w:pPr>
              <w:pStyle w:val="NoSpacing"/>
              <w:rPr>
                <w:noProof/>
                <w:lang w:val="en-GB"/>
              </w:rPr>
            </w:pPr>
            <w:r w:rsidRPr="00672A35">
              <w:rPr>
                <w:noProof/>
                <w:lang w:val="en-GB"/>
              </w:rPr>
              <w:t xml:space="preserve">        }</w:t>
            </w:r>
          </w:p>
          <w:p w14:paraId="370BFD3F" w14:textId="77777777" w:rsidR="000941F9" w:rsidRPr="00672A35" w:rsidRDefault="000941F9" w:rsidP="000941F9">
            <w:pPr>
              <w:pStyle w:val="NoSpacing"/>
              <w:rPr>
                <w:noProof/>
                <w:lang w:val="en-GB"/>
              </w:rPr>
            </w:pPr>
            <w:r w:rsidRPr="00672A35">
              <w:rPr>
                <w:noProof/>
                <w:lang w:val="en-GB"/>
              </w:rPr>
              <w:t xml:space="preserve">    }</w:t>
            </w:r>
          </w:p>
          <w:p w14:paraId="61FF30A7" w14:textId="77777777" w:rsidR="000941F9" w:rsidRPr="00672A35" w:rsidRDefault="000941F9" w:rsidP="000941F9">
            <w:pPr>
              <w:pStyle w:val="NoSpacing"/>
              <w:rPr>
                <w:noProof/>
                <w:lang w:val="en-GB"/>
              </w:rPr>
            </w:pPr>
            <w:r w:rsidRPr="00672A35">
              <w:rPr>
                <w:noProof/>
                <w:lang w:val="en-GB"/>
              </w:rPr>
              <w:t>}</w:t>
            </w:r>
          </w:p>
          <w:p w14:paraId="15FA5D8C" w14:textId="77777777" w:rsidR="000941F9" w:rsidRPr="00672A35" w:rsidRDefault="000941F9" w:rsidP="000941F9">
            <w:pPr>
              <w:pStyle w:val="NoSpacing"/>
              <w:rPr>
                <w:noProof/>
                <w:lang w:val="en-GB"/>
              </w:rPr>
            </w:pPr>
          </w:p>
          <w:p w14:paraId="40E38665" w14:textId="77777777" w:rsidR="000941F9" w:rsidRPr="00672A35" w:rsidRDefault="000941F9" w:rsidP="000941F9">
            <w:pPr>
              <w:pStyle w:val="NoSpacing"/>
              <w:rPr>
                <w:noProof/>
                <w:color w:val="00B0F0"/>
                <w:lang w:val="en-GB"/>
              </w:rPr>
            </w:pPr>
            <w:r w:rsidRPr="00672A35">
              <w:rPr>
                <w:noProof/>
                <w:color w:val="00B0F0"/>
                <w:lang w:val="en-GB"/>
              </w:rPr>
              <w:t>// Simple utility function to make calling print_var nicer.</w:t>
            </w:r>
          </w:p>
          <w:p w14:paraId="73A7B5EB" w14:textId="77777777" w:rsidR="000941F9" w:rsidRPr="00672A35" w:rsidRDefault="000941F9" w:rsidP="000941F9">
            <w:pPr>
              <w:pStyle w:val="NoSpacing"/>
              <w:rPr>
                <w:noProof/>
                <w:lang w:val="en-GB"/>
              </w:rPr>
            </w:pPr>
            <w:r w:rsidRPr="00672A35">
              <w:rPr>
                <w:noProof/>
                <w:lang w:val="en-GB"/>
              </w:rPr>
              <w:t>template&lt;typename T&gt; void my_print(T *var) {</w:t>
            </w:r>
          </w:p>
          <w:p w14:paraId="4A38AF0E" w14:textId="0BC03B9D" w:rsidR="00ED34A4" w:rsidRPr="00672A35" w:rsidRDefault="00ED34A4" w:rsidP="000941F9">
            <w:pPr>
              <w:pStyle w:val="NoSpacing"/>
              <w:rPr>
                <w:noProof/>
                <w:color w:val="00B0F0"/>
                <w:lang w:val="en-GB"/>
              </w:rPr>
            </w:pPr>
            <w:r w:rsidRPr="00672A35">
              <w:rPr>
                <w:noProof/>
                <w:lang w:val="en-GB"/>
              </w:rPr>
              <w:t xml:space="preserve">    </w:t>
            </w:r>
            <w:r w:rsidRPr="00672A35">
              <w:rPr>
                <w:noProof/>
                <w:color w:val="00B0F0"/>
                <w:lang w:val="en-GB"/>
              </w:rPr>
              <w:t>// Has to be member_count – 1, because of zero indexing. If a class has 3</w:t>
            </w:r>
          </w:p>
          <w:p w14:paraId="68BBA9A9" w14:textId="00EDC5FA" w:rsidR="00ED34A4" w:rsidRPr="00672A35" w:rsidRDefault="00ED34A4" w:rsidP="000941F9">
            <w:pPr>
              <w:pStyle w:val="NoSpacing"/>
              <w:rPr>
                <w:noProof/>
                <w:color w:val="00B0F0"/>
                <w:lang w:val="en-GB"/>
              </w:rPr>
            </w:pPr>
            <w:r w:rsidRPr="00672A35">
              <w:rPr>
                <w:noProof/>
                <w:color w:val="00B0F0"/>
                <w:lang w:val="en-GB"/>
              </w:rPr>
              <w:t xml:space="preserve">    // members, then it actually has members 0 – 2.</w:t>
            </w:r>
          </w:p>
          <w:p w14:paraId="03FAE16D" w14:textId="77777777" w:rsidR="000941F9" w:rsidRPr="00672A35" w:rsidRDefault="000941F9" w:rsidP="000941F9">
            <w:pPr>
              <w:pStyle w:val="NoSpacing"/>
              <w:rPr>
                <w:noProof/>
                <w:lang w:val="en-GB"/>
              </w:rPr>
            </w:pPr>
            <w:r w:rsidRPr="00672A35">
              <w:rPr>
                <w:noProof/>
                <w:lang w:val="en-GB"/>
              </w:rPr>
              <w:t xml:space="preserve">    print_var&lt;T, pp::TypeInfo&lt;T&gt;::member_count - 1&gt;(var);</w:t>
            </w:r>
          </w:p>
          <w:p w14:paraId="4AA6B92F" w14:textId="77777777" w:rsidR="000941F9" w:rsidRPr="00672A35" w:rsidRDefault="000941F9" w:rsidP="000941F9">
            <w:pPr>
              <w:pStyle w:val="NoSpacing"/>
              <w:rPr>
                <w:noProof/>
                <w:lang w:val="en-GB"/>
              </w:rPr>
            </w:pPr>
            <w:r w:rsidRPr="00672A35">
              <w:rPr>
                <w:noProof/>
                <w:lang w:val="en-GB"/>
              </w:rPr>
              <w:t>}</w:t>
            </w:r>
          </w:p>
          <w:p w14:paraId="791B2ED1" w14:textId="77777777" w:rsidR="000941F9" w:rsidRPr="00672A35" w:rsidRDefault="000941F9" w:rsidP="000941F9">
            <w:pPr>
              <w:pStyle w:val="NoSpacing"/>
              <w:rPr>
                <w:noProof/>
                <w:lang w:val="en-GB"/>
              </w:rPr>
            </w:pPr>
          </w:p>
          <w:p w14:paraId="22DFF39A" w14:textId="77777777" w:rsidR="000941F9" w:rsidRPr="00672A35" w:rsidRDefault="000941F9" w:rsidP="000941F9">
            <w:pPr>
              <w:pStyle w:val="NoSpacing"/>
              <w:rPr>
                <w:noProof/>
                <w:lang w:val="en-GB"/>
              </w:rPr>
            </w:pPr>
            <w:r w:rsidRPr="00672A35">
              <w:rPr>
                <w:noProof/>
                <w:lang w:val="en-GB"/>
              </w:rPr>
              <w:t>int main(int argc, char **argv) {</w:t>
            </w:r>
          </w:p>
          <w:p w14:paraId="04910F2D" w14:textId="77777777" w:rsidR="000941F9" w:rsidRPr="00672A35" w:rsidRDefault="000941F9" w:rsidP="000941F9">
            <w:pPr>
              <w:pStyle w:val="NoSpacing"/>
              <w:rPr>
                <w:noProof/>
                <w:lang w:val="en-GB"/>
              </w:rPr>
            </w:pPr>
            <w:r w:rsidRPr="00672A35">
              <w:rPr>
                <w:noProof/>
                <w:lang w:val="en-GB"/>
              </w:rPr>
              <w:t xml:space="preserve">    Test test;</w:t>
            </w:r>
          </w:p>
          <w:p w14:paraId="4BFFD59D" w14:textId="77777777" w:rsidR="000941F9" w:rsidRPr="00672A35" w:rsidRDefault="000941F9" w:rsidP="000941F9">
            <w:pPr>
              <w:pStyle w:val="NoSpacing"/>
              <w:rPr>
                <w:noProof/>
                <w:lang w:val="en-GB"/>
              </w:rPr>
            </w:pPr>
          </w:p>
          <w:p w14:paraId="30B2BE94" w14:textId="77777777" w:rsidR="000941F9" w:rsidRPr="00672A35" w:rsidRDefault="000941F9" w:rsidP="000941F9">
            <w:pPr>
              <w:pStyle w:val="NoSpacing"/>
              <w:rPr>
                <w:noProof/>
                <w:lang w:val="en-GB"/>
              </w:rPr>
            </w:pPr>
            <w:r w:rsidRPr="00672A35">
              <w:rPr>
                <w:noProof/>
                <w:lang w:val="en-GB"/>
              </w:rPr>
              <w:t xml:space="preserve">    test.i = 10;</w:t>
            </w:r>
          </w:p>
          <w:p w14:paraId="544605BC" w14:textId="77777777" w:rsidR="000941F9" w:rsidRPr="00672A35" w:rsidRDefault="000941F9" w:rsidP="000941F9">
            <w:pPr>
              <w:pStyle w:val="NoSpacing"/>
              <w:rPr>
                <w:noProof/>
                <w:lang w:val="en-GB"/>
              </w:rPr>
            </w:pPr>
          </w:p>
          <w:p w14:paraId="1D56F290" w14:textId="77777777" w:rsidR="000941F9" w:rsidRPr="00672A35" w:rsidRDefault="000941F9" w:rsidP="000941F9">
            <w:pPr>
              <w:pStyle w:val="NoSpacing"/>
              <w:rPr>
                <w:noProof/>
                <w:lang w:val="en-GB"/>
              </w:rPr>
            </w:pPr>
            <w:r w:rsidRPr="00672A35">
              <w:rPr>
                <w:noProof/>
                <w:lang w:val="en-GB"/>
              </w:rPr>
              <w:t xml:space="preserve">    test.i_ptr = new int;</w:t>
            </w:r>
          </w:p>
          <w:p w14:paraId="2BA43C0E" w14:textId="77777777" w:rsidR="000941F9" w:rsidRPr="00672A35" w:rsidRDefault="000941F9" w:rsidP="000941F9">
            <w:pPr>
              <w:pStyle w:val="NoSpacing"/>
              <w:rPr>
                <w:noProof/>
                <w:lang w:val="en-GB"/>
              </w:rPr>
            </w:pPr>
            <w:r w:rsidRPr="00672A35">
              <w:rPr>
                <w:noProof/>
                <w:lang w:val="en-GB"/>
              </w:rPr>
              <w:t xml:space="preserve">    *test.i_ptr = 5;</w:t>
            </w:r>
          </w:p>
          <w:p w14:paraId="56A0B256" w14:textId="77777777" w:rsidR="000941F9" w:rsidRPr="00672A35" w:rsidRDefault="000941F9" w:rsidP="000941F9">
            <w:pPr>
              <w:pStyle w:val="NoSpacing"/>
              <w:rPr>
                <w:noProof/>
                <w:lang w:val="en-GB"/>
              </w:rPr>
            </w:pPr>
          </w:p>
          <w:p w14:paraId="6DE6717E" w14:textId="77777777" w:rsidR="000941F9" w:rsidRPr="00672A35" w:rsidRDefault="000941F9" w:rsidP="000941F9">
            <w:pPr>
              <w:pStyle w:val="NoSpacing"/>
              <w:rPr>
                <w:noProof/>
                <w:lang w:val="en-GB"/>
              </w:rPr>
            </w:pPr>
            <w:r w:rsidRPr="00672A35">
              <w:rPr>
                <w:noProof/>
                <w:lang w:val="en-GB"/>
              </w:rPr>
              <w:t xml:space="preserve">    test.v = {2, 4};</w:t>
            </w:r>
          </w:p>
          <w:p w14:paraId="3C9CF053" w14:textId="77777777" w:rsidR="000941F9" w:rsidRPr="00672A35" w:rsidRDefault="000941F9" w:rsidP="000941F9">
            <w:pPr>
              <w:pStyle w:val="NoSpacing"/>
              <w:rPr>
                <w:noProof/>
                <w:lang w:val="en-GB"/>
              </w:rPr>
            </w:pPr>
          </w:p>
          <w:p w14:paraId="6BBC7C3D" w14:textId="77777777" w:rsidR="000941F9" w:rsidRPr="00672A35" w:rsidRDefault="000941F9" w:rsidP="000941F9">
            <w:pPr>
              <w:pStyle w:val="NoSpacing"/>
              <w:rPr>
                <w:noProof/>
                <w:lang w:val="en-GB"/>
              </w:rPr>
            </w:pPr>
            <w:r w:rsidRPr="00672A35">
              <w:rPr>
                <w:noProof/>
                <w:lang w:val="en-GB"/>
              </w:rPr>
              <w:t xml:space="preserve">    test.v_ptr = new V2;</w:t>
            </w:r>
          </w:p>
          <w:p w14:paraId="38F71311" w14:textId="77777777" w:rsidR="000941F9" w:rsidRPr="00672A35" w:rsidRDefault="000941F9" w:rsidP="000941F9">
            <w:pPr>
              <w:pStyle w:val="NoSpacing"/>
              <w:rPr>
                <w:noProof/>
                <w:lang w:val="en-GB"/>
              </w:rPr>
            </w:pPr>
            <w:r w:rsidRPr="00672A35">
              <w:rPr>
                <w:noProof/>
                <w:lang w:val="en-GB"/>
              </w:rPr>
              <w:t xml:space="preserve">    *test.v_ptr = {5, 10};</w:t>
            </w:r>
          </w:p>
          <w:p w14:paraId="79A34405" w14:textId="77777777" w:rsidR="000941F9" w:rsidRPr="00672A35" w:rsidRDefault="000941F9" w:rsidP="000941F9">
            <w:pPr>
              <w:pStyle w:val="NoSpacing"/>
              <w:rPr>
                <w:noProof/>
                <w:lang w:val="en-GB"/>
              </w:rPr>
            </w:pPr>
          </w:p>
          <w:p w14:paraId="077573A6" w14:textId="77777777" w:rsidR="000941F9" w:rsidRPr="00672A35" w:rsidRDefault="000941F9" w:rsidP="000941F9">
            <w:pPr>
              <w:pStyle w:val="NoSpacing"/>
              <w:rPr>
                <w:noProof/>
                <w:lang w:val="en-GB"/>
              </w:rPr>
            </w:pPr>
            <w:r w:rsidRPr="00672A35">
              <w:rPr>
                <w:noProof/>
                <w:lang w:val="en-GB"/>
              </w:rPr>
              <w:t xml:space="preserve">    my_print(&amp;test);</w:t>
            </w:r>
          </w:p>
          <w:p w14:paraId="3FE25649" w14:textId="77777777" w:rsidR="000941F9" w:rsidRPr="00672A35" w:rsidRDefault="000941F9" w:rsidP="000941F9">
            <w:pPr>
              <w:pStyle w:val="NoSpacing"/>
              <w:rPr>
                <w:noProof/>
                <w:color w:val="00B0F0"/>
                <w:lang w:val="en-GB"/>
              </w:rPr>
            </w:pPr>
          </w:p>
          <w:p w14:paraId="69150416" w14:textId="77777777" w:rsidR="000941F9" w:rsidRPr="00672A35" w:rsidRDefault="000941F9" w:rsidP="000941F9">
            <w:pPr>
              <w:pStyle w:val="NoSpacing"/>
              <w:rPr>
                <w:noProof/>
                <w:color w:val="00B0F0"/>
                <w:lang w:val="en-GB"/>
              </w:rPr>
            </w:pPr>
            <w:r w:rsidRPr="00672A35">
              <w:rPr>
                <w:noProof/>
                <w:color w:val="00B0F0"/>
                <w:lang w:val="en-GB"/>
              </w:rPr>
              <w:t xml:space="preserve">    /* Prints</w:t>
            </w:r>
          </w:p>
          <w:p w14:paraId="664AAA77"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597A7557" w14:textId="77777777" w:rsidR="000941F9" w:rsidRPr="00672A35" w:rsidRDefault="000941F9" w:rsidP="000941F9">
            <w:pPr>
              <w:pStyle w:val="NoSpacing"/>
              <w:rPr>
                <w:noProof/>
                <w:color w:val="00B0F0"/>
                <w:lang w:val="en-GB"/>
              </w:rPr>
            </w:pPr>
            <w:r w:rsidRPr="00672A35">
              <w:rPr>
                <w:noProof/>
                <w:color w:val="00B0F0"/>
                <w:lang w:val="en-GB"/>
              </w:rPr>
              <w:lastRenderedPageBreak/>
              <w:t xml:space="preserve">         int *5</w:t>
            </w:r>
          </w:p>
          <w:p w14:paraId="49F469D7" w14:textId="77777777" w:rsidR="000941F9" w:rsidRPr="00672A35" w:rsidRDefault="000941F9" w:rsidP="000941F9">
            <w:pPr>
              <w:pStyle w:val="NoSpacing"/>
              <w:rPr>
                <w:noProof/>
                <w:color w:val="00B0F0"/>
                <w:lang w:val="en-GB"/>
              </w:rPr>
            </w:pPr>
            <w:r w:rsidRPr="00672A35">
              <w:rPr>
                <w:noProof/>
                <w:color w:val="00B0F0"/>
                <w:lang w:val="en-GB"/>
              </w:rPr>
              <w:t xml:space="preserve">         int 2</w:t>
            </w:r>
          </w:p>
          <w:p w14:paraId="408D31C6" w14:textId="77777777" w:rsidR="000941F9" w:rsidRPr="00672A35" w:rsidRDefault="000941F9" w:rsidP="000941F9">
            <w:pPr>
              <w:pStyle w:val="NoSpacing"/>
              <w:rPr>
                <w:noProof/>
                <w:color w:val="00B0F0"/>
                <w:lang w:val="en-GB"/>
              </w:rPr>
            </w:pPr>
            <w:r w:rsidRPr="00672A35">
              <w:rPr>
                <w:noProof/>
                <w:color w:val="00B0F0"/>
                <w:lang w:val="en-GB"/>
              </w:rPr>
              <w:t xml:space="preserve">         int 4</w:t>
            </w:r>
          </w:p>
          <w:p w14:paraId="03BB5C83" w14:textId="77777777" w:rsidR="000941F9" w:rsidRPr="00672A35" w:rsidRDefault="000941F9" w:rsidP="000941F9">
            <w:pPr>
              <w:pStyle w:val="NoSpacing"/>
              <w:rPr>
                <w:noProof/>
                <w:color w:val="00B0F0"/>
                <w:lang w:val="en-GB"/>
              </w:rPr>
            </w:pPr>
            <w:r w:rsidRPr="00672A35">
              <w:rPr>
                <w:noProof/>
                <w:color w:val="00B0F0"/>
                <w:lang w:val="en-GB"/>
              </w:rPr>
              <w:t xml:space="preserve">         int 5</w:t>
            </w:r>
          </w:p>
          <w:p w14:paraId="45D8D06D" w14:textId="77777777" w:rsidR="000941F9" w:rsidRPr="00672A35" w:rsidRDefault="000941F9" w:rsidP="000941F9">
            <w:pPr>
              <w:pStyle w:val="NoSpacing"/>
              <w:rPr>
                <w:noProof/>
                <w:color w:val="00B0F0"/>
                <w:lang w:val="en-GB"/>
              </w:rPr>
            </w:pPr>
            <w:r w:rsidRPr="00672A35">
              <w:rPr>
                <w:noProof/>
                <w:color w:val="00B0F0"/>
                <w:lang w:val="en-GB"/>
              </w:rPr>
              <w:t xml:space="preserve">         int 10"*/</w:t>
            </w:r>
          </w:p>
          <w:p w14:paraId="29C0C056" w14:textId="77777777" w:rsidR="000941F9" w:rsidRPr="00672A35" w:rsidRDefault="000941F9" w:rsidP="000941F9">
            <w:pPr>
              <w:pStyle w:val="NoSpacing"/>
              <w:rPr>
                <w:noProof/>
                <w:lang w:val="en-GB"/>
              </w:rPr>
            </w:pPr>
          </w:p>
          <w:p w14:paraId="629F7BCE" w14:textId="77777777" w:rsidR="000941F9" w:rsidRPr="00672A35" w:rsidRDefault="000941F9" w:rsidP="000941F9">
            <w:pPr>
              <w:pStyle w:val="NoSpacing"/>
              <w:rPr>
                <w:noProof/>
                <w:lang w:val="en-GB"/>
              </w:rPr>
            </w:pPr>
            <w:r w:rsidRPr="00672A35">
              <w:rPr>
                <w:noProof/>
                <w:lang w:val="en-GB"/>
              </w:rPr>
              <w:t xml:space="preserve">    return(0);</w:t>
            </w:r>
          </w:p>
          <w:p w14:paraId="5E43D508" w14:textId="1B5D8280" w:rsidR="000838A9" w:rsidRPr="00672A35" w:rsidRDefault="000941F9" w:rsidP="00EE1252">
            <w:pPr>
              <w:pStyle w:val="NoSpacing"/>
              <w:keepNext/>
              <w:rPr>
                <w:lang w:val="en-GB"/>
              </w:rPr>
            </w:pPr>
            <w:r w:rsidRPr="00672A35">
              <w:rPr>
                <w:lang w:val="en-GB"/>
              </w:rPr>
              <w:t>}</w:t>
            </w:r>
          </w:p>
        </w:tc>
      </w:tr>
    </w:tbl>
    <w:p w14:paraId="56DBFE72" w14:textId="7888A93B" w:rsidR="000838A9" w:rsidRPr="00672A35" w:rsidRDefault="00EE1252" w:rsidP="00DA2FD4">
      <w:pPr>
        <w:pStyle w:val="Caption"/>
        <w:jc w:val="center"/>
        <w:rPr>
          <w:lang w:val="en-GB"/>
        </w:rPr>
      </w:pPr>
      <w:bookmarkStart w:id="67" w:name="_Ref477025876"/>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44</w:t>
      </w:r>
      <w:r w:rsidRPr="00672A35">
        <w:rPr>
          <w:lang w:val="en-GB"/>
        </w:rPr>
        <w:fldChar w:fldCharType="end"/>
      </w:r>
      <w:bookmarkEnd w:id="67"/>
      <w:r w:rsidRPr="00672A35">
        <w:rPr>
          <w:lang w:val="en-GB"/>
        </w:rPr>
        <w:t xml:space="preserve"> - C++17 only. Fully generic serialization example, which supports classes within classes and pointers.</w:t>
      </w:r>
    </w:p>
    <w:p w14:paraId="46830D0B" w14:textId="61632B10" w:rsidR="000838A9" w:rsidRPr="00672A35" w:rsidRDefault="000838A9" w:rsidP="00BB6ED6">
      <w:pPr>
        <w:rPr>
          <w:rFonts w:cs="Arial"/>
          <w:lang w:val="en-GB"/>
        </w:rPr>
      </w:pPr>
      <w:r w:rsidRPr="00672A35">
        <w:rPr>
          <w:rFonts w:cs="Arial"/>
          <w:lang w:val="en-GB"/>
        </w:rPr>
        <w:t xml:space="preserve">The nice thing about this example is all the seriation is in user code, not behind a black box, like </w:t>
      </w:r>
      <w:r w:rsidRPr="00672A35">
        <w:rPr>
          <w:rFonts w:cs="Arial"/>
          <w:i/>
          <w:lang w:val="en-GB"/>
        </w:rPr>
        <w:t xml:space="preserve">pp::print </w:t>
      </w:r>
      <w:r w:rsidRPr="00672A35">
        <w:rPr>
          <w:rFonts w:cs="Arial"/>
          <w:lang w:val="en-GB"/>
        </w:rPr>
        <w:t xml:space="preserve">function, which is discussed in </w:t>
      </w:r>
      <w:r w:rsidR="00464D92" w:rsidRPr="00672A35">
        <w:rPr>
          <w:rFonts w:cs="Arial"/>
          <w:lang w:val="en-GB"/>
        </w:rPr>
        <w:t>section</w:t>
      </w:r>
      <w:r w:rsidR="00672A35" w:rsidRPr="00672A35">
        <w:rPr>
          <w:rFonts w:cs="Arial"/>
          <w:lang w:val="en-GB"/>
        </w:rPr>
        <w:t xml:space="preserve"> </w:t>
      </w:r>
      <w:r w:rsidR="00672A35" w:rsidRPr="00672A35">
        <w:rPr>
          <w:rFonts w:cs="Arial"/>
          <w:lang w:val="en-GB"/>
        </w:rPr>
        <w:fldChar w:fldCharType="begin"/>
      </w:r>
      <w:r w:rsidR="00672A35" w:rsidRPr="00672A35">
        <w:rPr>
          <w:rFonts w:cs="Arial"/>
          <w:lang w:val="en-GB"/>
        </w:rPr>
        <w:instrText xml:space="preserve"> REF _Ref477027400 \r \h </w:instrText>
      </w:r>
      <w:r w:rsidR="00672A35" w:rsidRPr="00672A35">
        <w:rPr>
          <w:rFonts w:cs="Arial"/>
          <w:lang w:val="en-GB"/>
        </w:rPr>
      </w:r>
      <w:r w:rsidR="00672A35" w:rsidRPr="00672A35">
        <w:rPr>
          <w:rFonts w:cs="Arial"/>
          <w:lang w:val="en-GB"/>
        </w:rPr>
        <w:fldChar w:fldCharType="separate"/>
      </w:r>
      <w:r w:rsidR="00672A35" w:rsidRPr="00672A35">
        <w:rPr>
          <w:rFonts w:cs="Arial"/>
          <w:lang w:val="en-GB"/>
        </w:rPr>
        <w:t>4.10</w:t>
      </w:r>
      <w:r w:rsidR="00672A35" w:rsidRPr="00672A35">
        <w:rPr>
          <w:rFonts w:cs="Arial"/>
          <w:lang w:val="en-GB"/>
        </w:rPr>
        <w:fldChar w:fldCharType="end"/>
      </w:r>
      <w:r w:rsidRPr="00672A35">
        <w:rPr>
          <w:rFonts w:cs="Arial"/>
          <w:lang w:val="en-GB"/>
        </w:rPr>
        <w:t>.</w:t>
      </w:r>
    </w:p>
    <w:p w14:paraId="208BA803" w14:textId="77777777" w:rsidR="000838A9" w:rsidRPr="00672A35" w:rsidRDefault="000838A9" w:rsidP="00BB6ED6">
      <w:pPr>
        <w:rPr>
          <w:rFonts w:cs="Arial"/>
          <w:lang w:val="en-GB"/>
        </w:rPr>
      </w:pPr>
    </w:p>
    <w:p w14:paraId="37553347" w14:textId="1867A9B6" w:rsidR="00FE3C96" w:rsidRPr="00672A35" w:rsidRDefault="00FE3C96" w:rsidP="00BB6ED6">
      <w:pPr>
        <w:rPr>
          <w:rFonts w:cs="Arial"/>
          <w:lang w:val="en-GB"/>
        </w:rPr>
      </w:pPr>
      <w:r w:rsidRPr="00672A35">
        <w:rPr>
          <w:rFonts w:cs="Arial"/>
          <w:lang w:val="en-GB"/>
        </w:rPr>
        <w:t xml:space="preserve">Building on the previous examples even more,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79739B" w:rsidRPr="00672A35">
        <w:rPr>
          <w:lang w:val="en-GB"/>
        </w:rPr>
        <w:t>Figure 45</w:t>
      </w:r>
      <w:r w:rsidR="0079739B" w:rsidRPr="00672A35">
        <w:rPr>
          <w:rFonts w:cs="Arial"/>
          <w:lang w:val="en-GB"/>
        </w:rPr>
        <w:fldChar w:fldCharType="end"/>
      </w:r>
      <w:r w:rsidR="0079739B" w:rsidRPr="00672A35">
        <w:rPr>
          <w:rFonts w:cs="Arial"/>
          <w:lang w:val="en-GB"/>
        </w:rPr>
        <w:t xml:space="preserve"> </w:t>
      </w:r>
      <w:r w:rsidRPr="00672A35">
        <w:rPr>
          <w:rFonts w:cs="Arial"/>
          <w:lang w:val="en-GB"/>
        </w:rPr>
        <w:t>write a class to disk.</w:t>
      </w:r>
      <w:r w:rsidR="00462DCE" w:rsidRPr="00672A35">
        <w:rPr>
          <w:rFonts w:cs="Arial"/>
          <w:lang w:val="en-GB"/>
        </w:rPr>
        <w:t xml:space="preserve"> It write a class to disk in XML</w:t>
      </w:r>
      <w:r w:rsidR="00F2476A" w:rsidRPr="00672A35">
        <w:rPr>
          <w:rFonts w:cs="Arial"/>
          <w:lang w:val="en-GB"/>
        </w:rPr>
        <w:t xml:space="preserve"> format (Bray et all, 1996)</w:t>
      </w:r>
      <w:r w:rsidR="00462DCE" w:rsidRPr="00672A35">
        <w:rPr>
          <w:rFonts w:cs="Arial"/>
          <w:lang w:val="en-GB"/>
        </w:rPr>
        <w:t>, which could be read by other tools in order to draw some data about the class.</w:t>
      </w:r>
      <w:r w:rsidR="0079739B" w:rsidRPr="00672A35">
        <w:rPr>
          <w:rFonts w:cs="Arial"/>
          <w:lang w:val="en-GB"/>
        </w:rPr>
        <w:t xml:space="preserve"> </w:t>
      </w:r>
      <w:r w:rsidR="0079739B" w:rsidRPr="00672A35">
        <w:rPr>
          <w:rFonts w:cs="Arial"/>
          <w:lang w:val="en-GB"/>
        </w:rPr>
        <w:fldChar w:fldCharType="begin"/>
      </w:r>
      <w:r w:rsidR="0079739B" w:rsidRPr="00672A35">
        <w:rPr>
          <w:rFonts w:cs="Arial"/>
          <w:lang w:val="en-GB"/>
        </w:rPr>
        <w:instrText xml:space="preserve"> REF _Ref477024152 \h </w:instrText>
      </w:r>
      <w:r w:rsidR="0079739B" w:rsidRPr="00672A35">
        <w:rPr>
          <w:rFonts w:cs="Arial"/>
          <w:lang w:val="en-GB"/>
        </w:rPr>
      </w:r>
      <w:r w:rsidR="0079739B" w:rsidRPr="00672A35">
        <w:rPr>
          <w:rFonts w:cs="Arial"/>
          <w:lang w:val="en-GB"/>
        </w:rPr>
        <w:fldChar w:fldCharType="separate"/>
      </w:r>
      <w:r w:rsidR="0079739B" w:rsidRPr="00672A35">
        <w:rPr>
          <w:lang w:val="en-GB"/>
        </w:rPr>
        <w:t>Figure 46</w:t>
      </w:r>
      <w:r w:rsidR="0079739B" w:rsidRPr="00672A35">
        <w:rPr>
          <w:rFonts w:cs="Arial"/>
          <w:lang w:val="en-GB"/>
        </w:rPr>
        <w:fldChar w:fldCharType="end"/>
      </w:r>
      <w:r w:rsidR="0079739B" w:rsidRPr="00672A35">
        <w:rPr>
          <w:rFonts w:cs="Arial"/>
          <w:lang w:val="en-GB"/>
        </w:rPr>
        <w:t xml:space="preserve"> shows the output from </w:t>
      </w:r>
      <w:r w:rsidR="0079739B" w:rsidRPr="00672A35">
        <w:rPr>
          <w:rFonts w:cs="Arial"/>
          <w:lang w:val="en-GB"/>
        </w:rPr>
        <w:fldChar w:fldCharType="begin"/>
      </w:r>
      <w:r w:rsidR="0079739B" w:rsidRPr="00672A35">
        <w:rPr>
          <w:rFonts w:cs="Arial"/>
          <w:lang w:val="en-GB"/>
        </w:rPr>
        <w:instrText xml:space="preserve"> REF _Ref477024181 \h </w:instrText>
      </w:r>
      <w:r w:rsidR="0079739B" w:rsidRPr="00672A35">
        <w:rPr>
          <w:rFonts w:cs="Arial"/>
          <w:lang w:val="en-GB"/>
        </w:rPr>
      </w:r>
      <w:r w:rsidR="0079739B" w:rsidRPr="00672A35">
        <w:rPr>
          <w:rFonts w:cs="Arial"/>
          <w:lang w:val="en-GB"/>
        </w:rPr>
        <w:fldChar w:fldCharType="separate"/>
      </w:r>
      <w:r w:rsidR="0079739B" w:rsidRPr="00672A35">
        <w:rPr>
          <w:lang w:val="en-GB"/>
        </w:rPr>
        <w:t>Figure 45</w:t>
      </w:r>
      <w:r w:rsidR="0079739B" w:rsidRPr="00672A35">
        <w:rPr>
          <w:rFonts w:cs="Arial"/>
          <w:lang w:val="en-GB"/>
        </w:rPr>
        <w:fldChar w:fldCharType="end"/>
      </w:r>
      <w:r w:rsidR="0079739B" w:rsidRPr="00672A35">
        <w:rPr>
          <w:rFonts w:cs="Arial"/>
          <w:lang w:val="en-GB"/>
        </w:rPr>
        <w:t>.</w:t>
      </w:r>
    </w:p>
    <w:p w14:paraId="008D7EC1" w14:textId="77777777" w:rsidR="00FE3C96" w:rsidRPr="00672A35" w:rsidRDefault="00FE3C96" w:rsidP="00BB6ED6">
      <w:pPr>
        <w:rPr>
          <w:rFonts w:cs="Arial"/>
          <w:lang w:val="en-GB"/>
        </w:rPr>
      </w:pPr>
    </w:p>
    <w:tbl>
      <w:tblPr>
        <w:tblStyle w:val="TableGrid"/>
        <w:tblW w:w="0" w:type="auto"/>
        <w:tblLook w:val="04A0" w:firstRow="1" w:lastRow="0" w:firstColumn="1" w:lastColumn="0" w:noHBand="0" w:noVBand="1"/>
      </w:tblPr>
      <w:tblGrid>
        <w:gridCol w:w="9350"/>
      </w:tblGrid>
      <w:tr w:rsidR="00FE3C96" w:rsidRPr="00672A35" w14:paraId="5A8E9115" w14:textId="77777777" w:rsidTr="00FE3C96">
        <w:tc>
          <w:tcPr>
            <w:tcW w:w="9350" w:type="dxa"/>
          </w:tcPr>
          <w:p w14:paraId="6CE1B405" w14:textId="5787632A" w:rsidR="00FE3C96" w:rsidRPr="00672A35" w:rsidRDefault="00FE3C96" w:rsidP="00FE3C96">
            <w:pPr>
              <w:pStyle w:val="NoSpacing"/>
              <w:rPr>
                <w:lang w:val="en-GB"/>
              </w:rPr>
            </w:pPr>
            <w:r w:rsidRPr="00672A35">
              <w:rPr>
                <w:lang w:val="en-GB"/>
              </w:rPr>
              <w:t>#include "pp_generated/test_code_generated.h"</w:t>
            </w:r>
          </w:p>
          <w:p w14:paraId="29C4108A" w14:textId="77777777" w:rsidR="00FE3C96" w:rsidRPr="00672A35" w:rsidRDefault="00FE3C96" w:rsidP="00FE3C96">
            <w:pPr>
              <w:pStyle w:val="NoSpacing"/>
              <w:rPr>
                <w:lang w:val="en-GB"/>
              </w:rPr>
            </w:pPr>
            <w:r w:rsidRPr="00672A35">
              <w:rPr>
                <w:lang w:val="en-GB"/>
              </w:rPr>
              <w:t>#include &lt;iostream&gt;</w:t>
            </w:r>
          </w:p>
          <w:p w14:paraId="61BB4730" w14:textId="77777777" w:rsidR="00FE3C96" w:rsidRPr="00672A35" w:rsidRDefault="00FE3C96" w:rsidP="00FE3C96">
            <w:pPr>
              <w:pStyle w:val="NoSpacing"/>
              <w:rPr>
                <w:lang w:val="en-GB"/>
              </w:rPr>
            </w:pPr>
            <w:r w:rsidRPr="00672A35">
              <w:rPr>
                <w:lang w:val="en-GB"/>
              </w:rPr>
              <w:t>#include &lt;sstream&gt;</w:t>
            </w:r>
          </w:p>
          <w:p w14:paraId="68A6DA19" w14:textId="77777777" w:rsidR="00FE3C96" w:rsidRPr="00672A35" w:rsidRDefault="00FE3C96" w:rsidP="00FE3C96">
            <w:pPr>
              <w:pStyle w:val="NoSpacing"/>
              <w:rPr>
                <w:lang w:val="en-GB"/>
              </w:rPr>
            </w:pPr>
          </w:p>
          <w:p w14:paraId="6409CCDE" w14:textId="77777777" w:rsidR="00FE3C96" w:rsidRPr="00672A35" w:rsidRDefault="00FE3C96" w:rsidP="00FE3C96">
            <w:pPr>
              <w:pStyle w:val="NoSpacing"/>
              <w:rPr>
                <w:lang w:val="en-GB"/>
              </w:rPr>
            </w:pPr>
            <w:r w:rsidRPr="00672A35">
              <w:rPr>
                <w:lang w:val="en-GB"/>
              </w:rPr>
              <w:t>class Test {</w:t>
            </w:r>
          </w:p>
          <w:p w14:paraId="67054E0B" w14:textId="77777777" w:rsidR="00FE3C96" w:rsidRPr="00672A35" w:rsidRDefault="00FE3C96" w:rsidP="00FE3C96">
            <w:pPr>
              <w:pStyle w:val="NoSpacing"/>
              <w:rPr>
                <w:lang w:val="en-GB"/>
              </w:rPr>
            </w:pPr>
            <w:r w:rsidRPr="00672A35">
              <w:rPr>
                <w:lang w:val="en-GB"/>
              </w:rPr>
              <w:t>public:</w:t>
            </w:r>
          </w:p>
          <w:p w14:paraId="518FDD54" w14:textId="77777777" w:rsidR="00FE3C96" w:rsidRPr="00672A35" w:rsidRDefault="00FE3C96" w:rsidP="00FE3C96">
            <w:pPr>
              <w:pStyle w:val="NoSpacing"/>
              <w:rPr>
                <w:lang w:val="en-GB"/>
              </w:rPr>
            </w:pPr>
            <w:r w:rsidRPr="00672A35">
              <w:rPr>
                <w:lang w:val="en-GB"/>
              </w:rPr>
              <w:t xml:space="preserve">    int i; float f;</w:t>
            </w:r>
          </w:p>
          <w:p w14:paraId="172AB77C" w14:textId="77777777" w:rsidR="00FE3C96" w:rsidRPr="00672A35" w:rsidRDefault="00FE3C96" w:rsidP="00FE3C96">
            <w:pPr>
              <w:pStyle w:val="NoSpacing"/>
              <w:rPr>
                <w:noProof/>
                <w:lang w:val="en-GB"/>
              </w:rPr>
            </w:pPr>
            <w:r w:rsidRPr="00672A35">
              <w:rPr>
                <w:lang w:val="en-GB"/>
              </w:rPr>
              <w:t>};</w:t>
            </w:r>
          </w:p>
          <w:p w14:paraId="5CCDCCF6" w14:textId="77777777" w:rsidR="00FE3C96" w:rsidRPr="00672A35" w:rsidRDefault="00FE3C96" w:rsidP="00FE3C96">
            <w:pPr>
              <w:pStyle w:val="NoSpacing"/>
              <w:rPr>
                <w:noProof/>
                <w:lang w:val="en-GB"/>
              </w:rPr>
            </w:pPr>
          </w:p>
          <w:p w14:paraId="55667AF1" w14:textId="77777777" w:rsidR="00B702D5" w:rsidRPr="00672A35" w:rsidRDefault="00B702D5" w:rsidP="00FE3C96">
            <w:pPr>
              <w:pStyle w:val="NoSpacing"/>
              <w:rPr>
                <w:noProof/>
                <w:lang w:val="en-GB"/>
              </w:rPr>
            </w:pPr>
            <w:r w:rsidRPr="00672A35">
              <w:rPr>
                <w:noProof/>
                <w:lang w:val="en-GB"/>
              </w:rPr>
              <w:t>template&lt;typename T, int index&gt;</w:t>
            </w:r>
          </w:p>
          <w:p w14:paraId="5E3CED0E" w14:textId="591F9061" w:rsidR="00FE3C96" w:rsidRPr="00672A35" w:rsidRDefault="00FE3C96" w:rsidP="00FE3C96">
            <w:pPr>
              <w:pStyle w:val="NoSpacing"/>
              <w:rPr>
                <w:noProof/>
                <w:lang w:val="en-GB"/>
              </w:rPr>
            </w:pPr>
            <w:r w:rsidRPr="00672A35">
              <w:rPr>
                <w:noProof/>
                <w:lang w:val="en-GB"/>
              </w:rPr>
              <w:t>void serialize_var(T *var,</w:t>
            </w:r>
            <w:r w:rsidR="00B702D5" w:rsidRPr="00672A35">
              <w:rPr>
                <w:noProof/>
                <w:lang w:val="en-GB"/>
              </w:rPr>
              <w:t xml:space="preserve"> </w:t>
            </w:r>
            <w:r w:rsidRPr="00672A35">
              <w:rPr>
                <w:noProof/>
                <w:lang w:val="en-GB"/>
              </w:rPr>
              <w:t>std::stringstream&amp;buffer) {</w:t>
            </w:r>
          </w:p>
          <w:p w14:paraId="625F1D4E" w14:textId="77777777" w:rsidR="00FE3C96" w:rsidRPr="00672A35" w:rsidRDefault="00FE3C96" w:rsidP="00FE3C96">
            <w:pPr>
              <w:pStyle w:val="NoSpacing"/>
              <w:rPr>
                <w:noProof/>
                <w:lang w:val="en-GB"/>
              </w:rPr>
            </w:pPr>
            <w:r w:rsidRPr="00672A35">
              <w:rPr>
                <w:noProof/>
                <w:lang w:val="en-GB"/>
              </w:rPr>
              <w:t xml:space="preserve">    serialize_var&lt;T, index - 1&gt;(var, buffer);</w:t>
            </w:r>
          </w:p>
          <w:p w14:paraId="75F436C3" w14:textId="77777777" w:rsidR="00FE3C96" w:rsidRPr="00672A35" w:rsidRDefault="00FE3C96" w:rsidP="00FE3C96">
            <w:pPr>
              <w:pStyle w:val="NoSpacing"/>
              <w:rPr>
                <w:noProof/>
                <w:lang w:val="en-GB"/>
              </w:rPr>
            </w:pPr>
            <w:r w:rsidRPr="00672A35">
              <w:rPr>
                <w:noProof/>
                <w:lang w:val="en-GB"/>
              </w:rPr>
              <w:t xml:space="preserve">    auto member = pp::get_member(var, index);</w:t>
            </w:r>
          </w:p>
          <w:p w14:paraId="34E5D997" w14:textId="77777777" w:rsidR="00FE3C96" w:rsidRPr="00672A35" w:rsidRDefault="00FE3C96" w:rsidP="00FE3C96">
            <w:pPr>
              <w:pStyle w:val="NoSpacing"/>
              <w:rPr>
                <w:noProof/>
                <w:lang w:val="en-GB"/>
              </w:rPr>
            </w:pPr>
          </w:p>
          <w:p w14:paraId="70D94E58" w14:textId="77777777" w:rsidR="00FE3C96" w:rsidRPr="00672A35" w:rsidRDefault="00FE3C96" w:rsidP="00FE3C96">
            <w:pPr>
              <w:pStyle w:val="NoSpacing"/>
              <w:rPr>
                <w:noProof/>
                <w:color w:val="00B0F0"/>
                <w:lang w:val="en-GB"/>
              </w:rPr>
            </w:pPr>
            <w:r w:rsidRPr="00672A35">
              <w:rPr>
                <w:noProof/>
                <w:color w:val="00B0F0"/>
                <w:lang w:val="en-GB"/>
              </w:rPr>
              <w:t xml:space="preserve">    // Type of the member.</w:t>
            </w:r>
          </w:p>
          <w:p w14:paraId="5B9F73AA" w14:textId="77777777" w:rsidR="00FE3C96" w:rsidRPr="00672A35" w:rsidRDefault="00FE3C96" w:rsidP="00FE3C96">
            <w:pPr>
              <w:pStyle w:val="NoSpacing"/>
              <w:rPr>
                <w:noProof/>
                <w:lang w:val="en-GB"/>
              </w:rPr>
            </w:pPr>
            <w:r w:rsidRPr="00672A35">
              <w:rPr>
                <w:noProof/>
                <w:lang w:val="en-GB"/>
              </w:rPr>
              <w:t xml:space="preserve">    char const *type_as_str = pp::TypeInfo&lt;decltype(member)&gt;::weak_name;</w:t>
            </w:r>
          </w:p>
          <w:p w14:paraId="0F25179A" w14:textId="77777777" w:rsidR="00FE3C96" w:rsidRPr="00672A35" w:rsidRDefault="00FE3C96" w:rsidP="00FE3C96">
            <w:pPr>
              <w:pStyle w:val="NoSpacing"/>
              <w:rPr>
                <w:noProof/>
                <w:lang w:val="en-GB"/>
              </w:rPr>
            </w:pPr>
          </w:p>
          <w:p w14:paraId="1D07366E" w14:textId="77777777" w:rsidR="00FE3C96" w:rsidRPr="00672A35" w:rsidRDefault="00FE3C96" w:rsidP="00FE3C96">
            <w:pPr>
              <w:pStyle w:val="NoSpacing"/>
              <w:rPr>
                <w:noProof/>
                <w:color w:val="00B0F0"/>
                <w:lang w:val="en-GB"/>
              </w:rPr>
            </w:pPr>
            <w:r w:rsidRPr="00672A35">
              <w:rPr>
                <w:noProof/>
                <w:color w:val="00B0F0"/>
                <w:lang w:val="en-GB"/>
              </w:rPr>
              <w:t xml:space="preserve">    // Name of the member.</w:t>
            </w:r>
          </w:p>
          <w:p w14:paraId="38BFD861" w14:textId="77777777" w:rsidR="00FE3C96" w:rsidRPr="00672A35" w:rsidRDefault="00FE3C96" w:rsidP="00FE3C96">
            <w:pPr>
              <w:pStyle w:val="NoSpacing"/>
              <w:rPr>
                <w:noProof/>
                <w:lang w:val="en-GB"/>
              </w:rPr>
            </w:pPr>
            <w:r w:rsidRPr="00672A35">
              <w:rPr>
                <w:noProof/>
                <w:lang w:val="en-GB"/>
              </w:rPr>
              <w:t xml:space="preserve">    char const *member_name = pp::get_member_name&lt;T&gt;(index);</w:t>
            </w:r>
          </w:p>
          <w:p w14:paraId="32DCC07B" w14:textId="77777777" w:rsidR="00FE3C96" w:rsidRPr="00672A35" w:rsidRDefault="00FE3C96" w:rsidP="00FE3C96">
            <w:pPr>
              <w:pStyle w:val="NoSpacing"/>
              <w:rPr>
                <w:noProof/>
                <w:lang w:val="en-GB"/>
              </w:rPr>
            </w:pPr>
          </w:p>
          <w:p w14:paraId="59D0EDD9" w14:textId="77777777" w:rsidR="00FE3C96" w:rsidRPr="00672A35" w:rsidRDefault="00FE3C96" w:rsidP="00FE3C96">
            <w:pPr>
              <w:pStyle w:val="NoSpacing"/>
              <w:rPr>
                <w:noProof/>
                <w:color w:val="00B0F0"/>
                <w:lang w:val="en-GB"/>
              </w:rPr>
            </w:pPr>
            <w:r w:rsidRPr="00672A35">
              <w:rPr>
                <w:noProof/>
                <w:color w:val="00B0F0"/>
                <w:lang w:val="en-GB"/>
              </w:rPr>
              <w:t xml:space="preserve">    // Output member in xml format.</w:t>
            </w:r>
          </w:p>
          <w:p w14:paraId="3F417C64" w14:textId="77777777" w:rsidR="00FE3C96" w:rsidRPr="00672A35" w:rsidRDefault="00FE3C96" w:rsidP="00FE3C96">
            <w:pPr>
              <w:pStyle w:val="NoSpacing"/>
              <w:rPr>
                <w:noProof/>
                <w:lang w:val="en-GB"/>
              </w:rPr>
            </w:pPr>
            <w:r w:rsidRPr="00672A35">
              <w:rPr>
                <w:noProof/>
                <w:lang w:val="en-GB"/>
              </w:rPr>
              <w:t xml:space="preserve">    buffer &lt;&lt; "    &lt;name&gt;" &lt;&lt; member_name &lt;&lt; "&lt;/name&gt;" &lt;&lt; std::endl;;</w:t>
            </w:r>
          </w:p>
          <w:p w14:paraId="4E4DEB02" w14:textId="77777777" w:rsidR="00FE3C96" w:rsidRPr="00672A35" w:rsidRDefault="00FE3C96" w:rsidP="00FE3C96">
            <w:pPr>
              <w:pStyle w:val="NoSpacing"/>
              <w:rPr>
                <w:noProof/>
                <w:lang w:val="en-GB"/>
              </w:rPr>
            </w:pPr>
            <w:r w:rsidRPr="00672A35">
              <w:rPr>
                <w:noProof/>
                <w:lang w:val="en-GB"/>
              </w:rPr>
              <w:t xml:space="preserve">    buffer &lt;&lt; "    &lt;type&gt;" &lt;&lt; type_as_str &lt;&lt; "&lt;/type&gt;" &lt;&lt; std::endl;;</w:t>
            </w:r>
          </w:p>
          <w:p w14:paraId="1E3D8E09" w14:textId="77777777" w:rsidR="00FE3C96" w:rsidRPr="00672A35" w:rsidRDefault="00FE3C96" w:rsidP="00FE3C96">
            <w:pPr>
              <w:pStyle w:val="NoSpacing"/>
              <w:rPr>
                <w:noProof/>
                <w:lang w:val="en-GB"/>
              </w:rPr>
            </w:pPr>
            <w:r w:rsidRPr="00672A35">
              <w:rPr>
                <w:noProof/>
                <w:lang w:val="en-GB"/>
              </w:rPr>
              <w:t xml:space="preserve">    buffer &lt;&lt; "    &lt;value&gt;" &lt;&lt; *member &lt;&lt; "&lt;/value&gt;" &lt;&lt; std::endl;;</w:t>
            </w:r>
          </w:p>
          <w:p w14:paraId="3A7EAEBC" w14:textId="77777777" w:rsidR="00FE3C96" w:rsidRPr="00672A35" w:rsidRDefault="00FE3C96" w:rsidP="00FE3C96">
            <w:pPr>
              <w:pStyle w:val="NoSpacing"/>
              <w:rPr>
                <w:noProof/>
                <w:lang w:val="en-GB"/>
              </w:rPr>
            </w:pPr>
            <w:r w:rsidRPr="00672A35">
              <w:rPr>
                <w:noProof/>
                <w:lang w:val="en-GB"/>
              </w:rPr>
              <w:t>}</w:t>
            </w:r>
          </w:p>
          <w:p w14:paraId="2902365E" w14:textId="77777777" w:rsidR="00FE3C96" w:rsidRPr="00672A35" w:rsidRDefault="00FE3C96" w:rsidP="00FE3C96">
            <w:pPr>
              <w:pStyle w:val="NoSpacing"/>
              <w:rPr>
                <w:noProof/>
                <w:lang w:val="en-GB"/>
              </w:rPr>
            </w:pPr>
          </w:p>
          <w:p w14:paraId="1918A0AC" w14:textId="77777777" w:rsidR="00FE3C96" w:rsidRPr="00672A35" w:rsidRDefault="00FE3C96" w:rsidP="00FE3C96">
            <w:pPr>
              <w:pStyle w:val="NoSpacing"/>
              <w:rPr>
                <w:noProof/>
                <w:lang w:val="en-GB"/>
              </w:rPr>
            </w:pPr>
            <w:r w:rsidRPr="00672A35">
              <w:rPr>
                <w:noProof/>
                <w:lang w:val="en-GB"/>
              </w:rPr>
              <w:t>template&lt;&gt;void serialize_var&lt;Test, -1&gt;(Test *t, std::stringstream &amp;buffer) {}</w:t>
            </w:r>
          </w:p>
          <w:p w14:paraId="60D8B4DC" w14:textId="77777777" w:rsidR="00FE3C96" w:rsidRPr="00672A35" w:rsidRDefault="00FE3C96" w:rsidP="00FE3C96">
            <w:pPr>
              <w:pStyle w:val="NoSpacing"/>
              <w:rPr>
                <w:noProof/>
                <w:lang w:val="en-GB"/>
              </w:rPr>
            </w:pPr>
          </w:p>
          <w:p w14:paraId="1AD88BC6" w14:textId="77777777" w:rsidR="00FE3C96" w:rsidRPr="00672A35" w:rsidRDefault="00FE3C96" w:rsidP="00FE3C96">
            <w:pPr>
              <w:pStyle w:val="NoSpacing"/>
              <w:rPr>
                <w:noProof/>
                <w:lang w:val="en-GB"/>
              </w:rPr>
            </w:pPr>
            <w:r w:rsidRPr="00672A35">
              <w:rPr>
                <w:noProof/>
                <w:lang w:val="en-GB"/>
              </w:rPr>
              <w:t>template&lt;typename T&gt; void write_to_xml(T *var, std::string name) {</w:t>
            </w:r>
          </w:p>
          <w:p w14:paraId="0076E634" w14:textId="77777777" w:rsidR="00FE3C96" w:rsidRPr="00672A35" w:rsidRDefault="00FE3C96" w:rsidP="00FE3C96">
            <w:pPr>
              <w:pStyle w:val="NoSpacing"/>
              <w:rPr>
                <w:noProof/>
                <w:color w:val="00B0F0"/>
                <w:lang w:val="en-GB"/>
              </w:rPr>
            </w:pPr>
            <w:r w:rsidRPr="00672A35">
              <w:rPr>
                <w:noProof/>
                <w:color w:val="00B0F0"/>
                <w:lang w:val="en-GB"/>
              </w:rPr>
              <w:t xml:space="preserve">    // Write to string stream.</w:t>
            </w:r>
          </w:p>
          <w:p w14:paraId="6C6A0000" w14:textId="77777777" w:rsidR="00FE3C96" w:rsidRPr="00672A35" w:rsidRDefault="00FE3C96" w:rsidP="00FE3C96">
            <w:pPr>
              <w:pStyle w:val="NoSpacing"/>
              <w:rPr>
                <w:noProof/>
                <w:lang w:val="en-GB"/>
              </w:rPr>
            </w:pPr>
            <w:r w:rsidRPr="00672A35">
              <w:rPr>
                <w:noProof/>
                <w:lang w:val="en-GB"/>
              </w:rPr>
              <w:t xml:space="preserve">    std::stringstream buffer;</w:t>
            </w:r>
          </w:p>
          <w:p w14:paraId="398EF929" w14:textId="3621904F" w:rsidR="00FE3C96" w:rsidRPr="00672A35" w:rsidRDefault="00FE3C96" w:rsidP="00FE3C96">
            <w:pPr>
              <w:pStyle w:val="NoSpacing"/>
              <w:rPr>
                <w:noProof/>
                <w:lang w:val="en-GB"/>
              </w:rPr>
            </w:pPr>
            <w:r w:rsidRPr="00672A35">
              <w:rPr>
                <w:noProof/>
                <w:lang w:val="en-GB"/>
              </w:rPr>
              <w:t xml:space="preserve">    buffer &lt;&lt; "&lt;"  &lt;&lt; pp::TypeInfo&lt;T&gt;::weak_name &lt;&lt; "&gt;" &lt;&lt; std::endl;</w:t>
            </w:r>
          </w:p>
          <w:p w14:paraId="3CF97455" w14:textId="77777777" w:rsidR="00FE3C96" w:rsidRPr="00672A35" w:rsidRDefault="00FE3C96" w:rsidP="00FE3C96">
            <w:pPr>
              <w:pStyle w:val="NoSpacing"/>
              <w:rPr>
                <w:noProof/>
                <w:lang w:val="en-GB"/>
              </w:rPr>
            </w:pPr>
            <w:r w:rsidRPr="00672A35">
              <w:rPr>
                <w:noProof/>
                <w:lang w:val="en-GB"/>
              </w:rPr>
              <w:t xml:space="preserve">    serialize_var&lt;T, pp::TypeInfo&lt;T&gt;::member_count - 1&gt;(var, buffer);</w:t>
            </w:r>
          </w:p>
          <w:p w14:paraId="48F0C3EF" w14:textId="78B4B0DE" w:rsidR="00FE3C96" w:rsidRPr="00672A35" w:rsidRDefault="00FE3C96" w:rsidP="00FE3C96">
            <w:pPr>
              <w:pStyle w:val="NoSpacing"/>
              <w:rPr>
                <w:noProof/>
                <w:lang w:val="en-GB"/>
              </w:rPr>
            </w:pPr>
            <w:r w:rsidRPr="00672A35">
              <w:rPr>
                <w:noProof/>
                <w:lang w:val="en-GB"/>
              </w:rPr>
              <w:t xml:space="preserve">    buffer &lt;&lt; "&lt;/" &lt;&lt; pp::TypeInfo&lt;T&gt;::weak_name &lt;&lt; "&gt;"</w:t>
            </w:r>
            <w:r w:rsidR="006901B7" w:rsidRPr="00672A35">
              <w:rPr>
                <w:noProof/>
                <w:lang w:val="en-GB"/>
              </w:rPr>
              <w:t xml:space="preserve"> &lt;&lt; std::endl</w:t>
            </w:r>
            <w:r w:rsidRPr="00672A35">
              <w:rPr>
                <w:noProof/>
                <w:lang w:val="en-GB"/>
              </w:rPr>
              <w:t>;</w:t>
            </w:r>
          </w:p>
          <w:p w14:paraId="5799869B" w14:textId="77777777" w:rsidR="00FE3C96" w:rsidRPr="00672A35" w:rsidRDefault="00FE3C96" w:rsidP="00FE3C96">
            <w:pPr>
              <w:pStyle w:val="NoSpacing"/>
              <w:rPr>
                <w:noProof/>
                <w:lang w:val="en-GB"/>
              </w:rPr>
            </w:pPr>
          </w:p>
          <w:p w14:paraId="37CDDFE5" w14:textId="77777777" w:rsidR="00FE3C96" w:rsidRPr="00672A35" w:rsidRDefault="00FE3C96" w:rsidP="00FE3C96">
            <w:pPr>
              <w:pStyle w:val="NoSpacing"/>
              <w:rPr>
                <w:noProof/>
                <w:color w:val="00B0F0"/>
                <w:lang w:val="en-GB"/>
              </w:rPr>
            </w:pPr>
            <w:r w:rsidRPr="00672A35">
              <w:rPr>
                <w:noProof/>
                <w:color w:val="00B0F0"/>
                <w:lang w:val="en-GB"/>
              </w:rPr>
              <w:t xml:space="preserve">    // Write to disk.</w:t>
            </w:r>
          </w:p>
          <w:p w14:paraId="70132A22" w14:textId="77777777" w:rsidR="00FE3C96" w:rsidRPr="00672A35" w:rsidRDefault="00FE3C96" w:rsidP="00FE3C96">
            <w:pPr>
              <w:pStyle w:val="NoSpacing"/>
              <w:rPr>
                <w:noProof/>
                <w:lang w:val="en-GB"/>
              </w:rPr>
            </w:pPr>
            <w:r w:rsidRPr="00672A35">
              <w:rPr>
                <w:noProof/>
                <w:lang w:val="en-GB"/>
              </w:rPr>
              <w:t xml:space="preserve">    name = name + ".xml";</w:t>
            </w:r>
          </w:p>
          <w:p w14:paraId="2A44414E" w14:textId="77777777" w:rsidR="00FE3C96" w:rsidRPr="00672A35" w:rsidRDefault="00FE3C96" w:rsidP="00FE3C96">
            <w:pPr>
              <w:pStyle w:val="NoSpacing"/>
              <w:rPr>
                <w:noProof/>
                <w:lang w:val="en-GB"/>
              </w:rPr>
            </w:pPr>
            <w:r w:rsidRPr="00672A35">
              <w:rPr>
                <w:noProof/>
                <w:lang w:val="en-GB"/>
              </w:rPr>
              <w:t xml:space="preserve">    FILE *file = fopen(name.c_str(), "w");</w:t>
            </w:r>
          </w:p>
          <w:p w14:paraId="178A16FE" w14:textId="77777777" w:rsidR="00FE3C96" w:rsidRPr="00672A35" w:rsidRDefault="00FE3C96" w:rsidP="00FE3C96">
            <w:pPr>
              <w:pStyle w:val="NoSpacing"/>
              <w:rPr>
                <w:noProof/>
                <w:lang w:val="en-GB"/>
              </w:rPr>
            </w:pPr>
            <w:r w:rsidRPr="00672A35">
              <w:rPr>
                <w:noProof/>
                <w:lang w:val="en-GB"/>
              </w:rPr>
              <w:t xml:space="preserve">    if(file) {</w:t>
            </w:r>
          </w:p>
          <w:p w14:paraId="27A0D6F5" w14:textId="77777777" w:rsidR="00FE3C96" w:rsidRPr="00672A35" w:rsidRDefault="00FE3C96" w:rsidP="00FE3C96">
            <w:pPr>
              <w:pStyle w:val="NoSpacing"/>
              <w:rPr>
                <w:noProof/>
                <w:lang w:val="en-GB"/>
              </w:rPr>
            </w:pPr>
            <w:r w:rsidRPr="00672A35">
              <w:rPr>
                <w:noProof/>
                <w:lang w:val="en-GB"/>
              </w:rPr>
              <w:t xml:space="preserve">        fwrite(buffer.str().c_str(), 1, buffer.str().size(), file);</w:t>
            </w:r>
          </w:p>
          <w:p w14:paraId="60632FD2" w14:textId="77777777" w:rsidR="00FE3C96" w:rsidRPr="00672A35" w:rsidRDefault="00FE3C96" w:rsidP="00FE3C96">
            <w:pPr>
              <w:pStyle w:val="NoSpacing"/>
              <w:rPr>
                <w:noProof/>
                <w:lang w:val="en-GB"/>
              </w:rPr>
            </w:pPr>
            <w:r w:rsidRPr="00672A35">
              <w:rPr>
                <w:noProof/>
                <w:lang w:val="en-GB"/>
              </w:rPr>
              <w:t xml:space="preserve">        fclose(file);</w:t>
            </w:r>
          </w:p>
          <w:p w14:paraId="582E7BAE" w14:textId="77777777" w:rsidR="00FE3C96" w:rsidRPr="00672A35" w:rsidRDefault="00FE3C96" w:rsidP="00FE3C96">
            <w:pPr>
              <w:pStyle w:val="NoSpacing"/>
              <w:rPr>
                <w:noProof/>
                <w:lang w:val="en-GB"/>
              </w:rPr>
            </w:pPr>
            <w:r w:rsidRPr="00672A35">
              <w:rPr>
                <w:noProof/>
                <w:lang w:val="en-GB"/>
              </w:rPr>
              <w:t xml:space="preserve">    }</w:t>
            </w:r>
          </w:p>
          <w:p w14:paraId="0A4BADBD" w14:textId="77777777" w:rsidR="00FE3C96" w:rsidRPr="00672A35" w:rsidRDefault="00FE3C96" w:rsidP="00FE3C96">
            <w:pPr>
              <w:pStyle w:val="NoSpacing"/>
              <w:rPr>
                <w:noProof/>
                <w:lang w:val="en-GB"/>
              </w:rPr>
            </w:pPr>
            <w:r w:rsidRPr="00672A35">
              <w:rPr>
                <w:noProof/>
                <w:lang w:val="en-GB"/>
              </w:rPr>
              <w:lastRenderedPageBreak/>
              <w:t>}</w:t>
            </w:r>
          </w:p>
          <w:p w14:paraId="1454D1E0" w14:textId="77777777" w:rsidR="00FE3C96" w:rsidRPr="00672A35" w:rsidRDefault="00FE3C96" w:rsidP="00FE3C96">
            <w:pPr>
              <w:pStyle w:val="NoSpacing"/>
              <w:rPr>
                <w:noProof/>
                <w:lang w:val="en-GB"/>
              </w:rPr>
            </w:pPr>
          </w:p>
          <w:p w14:paraId="15044A48" w14:textId="77777777" w:rsidR="00FE3C96" w:rsidRPr="00672A35" w:rsidRDefault="00FE3C96" w:rsidP="00FE3C96">
            <w:pPr>
              <w:pStyle w:val="NoSpacing"/>
              <w:rPr>
                <w:noProof/>
                <w:lang w:val="en-GB"/>
              </w:rPr>
            </w:pPr>
            <w:r w:rsidRPr="00672A35">
              <w:rPr>
                <w:noProof/>
                <w:lang w:val="en-GB"/>
              </w:rPr>
              <w:t>int main(int argc, char **argv) {</w:t>
            </w:r>
          </w:p>
          <w:p w14:paraId="60A25FB5" w14:textId="77777777" w:rsidR="00FE3C96" w:rsidRPr="00672A35" w:rsidRDefault="00FE3C96" w:rsidP="00FE3C96">
            <w:pPr>
              <w:pStyle w:val="NoSpacing"/>
              <w:rPr>
                <w:noProof/>
                <w:lang w:val="en-GB"/>
              </w:rPr>
            </w:pPr>
            <w:r w:rsidRPr="00672A35">
              <w:rPr>
                <w:noProof/>
                <w:lang w:val="en-GB"/>
              </w:rPr>
              <w:t xml:space="preserve">    Test test;</w:t>
            </w:r>
          </w:p>
          <w:p w14:paraId="503E7B65" w14:textId="77777777" w:rsidR="00FE3C96" w:rsidRPr="00672A35" w:rsidRDefault="00FE3C96" w:rsidP="00FE3C96">
            <w:pPr>
              <w:pStyle w:val="NoSpacing"/>
              <w:rPr>
                <w:noProof/>
                <w:lang w:val="en-GB"/>
              </w:rPr>
            </w:pPr>
            <w:r w:rsidRPr="00672A35">
              <w:rPr>
                <w:noProof/>
                <w:lang w:val="en-GB"/>
              </w:rPr>
              <w:t xml:space="preserve">    test.i = 10;</w:t>
            </w:r>
          </w:p>
          <w:p w14:paraId="0810A6F7" w14:textId="77777777" w:rsidR="00FE3C96" w:rsidRPr="00672A35" w:rsidRDefault="00FE3C96" w:rsidP="00FE3C96">
            <w:pPr>
              <w:pStyle w:val="NoSpacing"/>
              <w:rPr>
                <w:noProof/>
                <w:lang w:val="en-GB"/>
              </w:rPr>
            </w:pPr>
            <w:r w:rsidRPr="00672A35">
              <w:rPr>
                <w:noProof/>
                <w:lang w:val="en-GB"/>
              </w:rPr>
              <w:t xml:space="preserve">    test.f = 3.14f;</w:t>
            </w:r>
          </w:p>
          <w:p w14:paraId="01E1F9F9" w14:textId="77777777" w:rsidR="00FE3C96" w:rsidRPr="00672A35" w:rsidRDefault="00FE3C96" w:rsidP="00FE3C96">
            <w:pPr>
              <w:pStyle w:val="NoSpacing"/>
              <w:rPr>
                <w:noProof/>
                <w:lang w:val="en-GB"/>
              </w:rPr>
            </w:pPr>
          </w:p>
          <w:p w14:paraId="553F6753" w14:textId="77777777" w:rsidR="00FE3C96" w:rsidRPr="00672A35" w:rsidRDefault="00FE3C96" w:rsidP="00FE3C96">
            <w:pPr>
              <w:pStyle w:val="NoSpacing"/>
              <w:rPr>
                <w:noProof/>
                <w:lang w:val="en-GB"/>
              </w:rPr>
            </w:pPr>
            <w:r w:rsidRPr="00672A35">
              <w:rPr>
                <w:noProof/>
                <w:lang w:val="en-GB"/>
              </w:rPr>
              <w:t xml:space="preserve">    write_to_xml(&amp;test, "test");</w:t>
            </w:r>
          </w:p>
          <w:p w14:paraId="7C6BB8E3" w14:textId="77777777" w:rsidR="00FE3C96" w:rsidRPr="00672A35" w:rsidRDefault="00FE3C96" w:rsidP="00FE3C96">
            <w:pPr>
              <w:pStyle w:val="NoSpacing"/>
              <w:rPr>
                <w:lang w:val="en-GB"/>
              </w:rPr>
            </w:pPr>
          </w:p>
          <w:p w14:paraId="4BA0D639" w14:textId="77777777" w:rsidR="00FE3C96" w:rsidRPr="00672A35" w:rsidRDefault="00FE3C96" w:rsidP="00FE3C96">
            <w:pPr>
              <w:pStyle w:val="NoSpacing"/>
              <w:rPr>
                <w:lang w:val="en-GB"/>
              </w:rPr>
            </w:pPr>
            <w:r w:rsidRPr="00672A35">
              <w:rPr>
                <w:lang w:val="en-GB"/>
              </w:rPr>
              <w:t xml:space="preserve">    return(0);</w:t>
            </w:r>
          </w:p>
          <w:p w14:paraId="32C56A5F" w14:textId="744728FD" w:rsidR="00FE3C96" w:rsidRPr="00672A35" w:rsidRDefault="00FE3C96" w:rsidP="00EE1252">
            <w:pPr>
              <w:pStyle w:val="NoSpacing"/>
              <w:keepNext/>
              <w:rPr>
                <w:lang w:val="en-GB"/>
              </w:rPr>
            </w:pPr>
            <w:r w:rsidRPr="00672A35">
              <w:rPr>
                <w:lang w:val="en-GB"/>
              </w:rPr>
              <w:t>}</w:t>
            </w:r>
          </w:p>
        </w:tc>
      </w:tr>
    </w:tbl>
    <w:p w14:paraId="54A70B84" w14:textId="4DCCF18F" w:rsidR="00404841" w:rsidRPr="00672A35" w:rsidRDefault="00EE1252" w:rsidP="00DA2FD4">
      <w:pPr>
        <w:pStyle w:val="Caption"/>
        <w:jc w:val="center"/>
        <w:rPr>
          <w:lang w:val="en-GB"/>
        </w:rPr>
      </w:pPr>
      <w:bookmarkStart w:id="68" w:name="_Ref47702418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45</w:t>
      </w:r>
      <w:r w:rsidRPr="00672A35">
        <w:rPr>
          <w:lang w:val="en-GB"/>
        </w:rPr>
        <w:fldChar w:fldCharType="end"/>
      </w:r>
      <w:bookmarkEnd w:id="68"/>
      <w:r w:rsidRPr="00672A35">
        <w:rPr>
          <w:lang w:val="en-GB"/>
        </w:rPr>
        <w:t xml:space="preserve"> - Serialize a class to an XML file.</w:t>
      </w:r>
    </w:p>
    <w:tbl>
      <w:tblPr>
        <w:tblStyle w:val="TableGrid"/>
        <w:tblW w:w="0" w:type="auto"/>
        <w:tblLook w:val="04A0" w:firstRow="1" w:lastRow="0" w:firstColumn="1" w:lastColumn="0" w:noHBand="0" w:noVBand="1"/>
      </w:tblPr>
      <w:tblGrid>
        <w:gridCol w:w="9350"/>
      </w:tblGrid>
      <w:tr w:rsidR="00404841" w:rsidRPr="00672A35" w14:paraId="3AF10143" w14:textId="77777777" w:rsidTr="00404841">
        <w:tc>
          <w:tcPr>
            <w:tcW w:w="9350" w:type="dxa"/>
          </w:tcPr>
          <w:p w14:paraId="2FF4EA1C" w14:textId="77777777" w:rsidR="00404841" w:rsidRPr="00672A35" w:rsidRDefault="00404841" w:rsidP="00404841">
            <w:pPr>
              <w:pStyle w:val="NoSpacing"/>
              <w:rPr>
                <w:noProof/>
                <w:lang w:val="en-GB"/>
              </w:rPr>
            </w:pPr>
            <w:r w:rsidRPr="00672A35">
              <w:rPr>
                <w:noProof/>
                <w:lang w:val="en-GB"/>
              </w:rPr>
              <w:t>&lt;Test&gt;</w:t>
            </w:r>
          </w:p>
          <w:p w14:paraId="61C606F7" w14:textId="77777777" w:rsidR="00404841" w:rsidRPr="00672A35" w:rsidRDefault="00404841" w:rsidP="00404841">
            <w:pPr>
              <w:pStyle w:val="NoSpacing"/>
              <w:rPr>
                <w:noProof/>
                <w:lang w:val="en-GB"/>
              </w:rPr>
            </w:pPr>
            <w:r w:rsidRPr="00672A35">
              <w:rPr>
                <w:noProof/>
                <w:lang w:val="en-GB"/>
              </w:rPr>
              <w:t xml:space="preserve">    &lt;name&gt;i&lt;/name&gt;</w:t>
            </w:r>
          </w:p>
          <w:p w14:paraId="050626EC" w14:textId="77777777" w:rsidR="00404841" w:rsidRPr="00672A35" w:rsidRDefault="00404841" w:rsidP="00404841">
            <w:pPr>
              <w:pStyle w:val="NoSpacing"/>
              <w:rPr>
                <w:noProof/>
                <w:lang w:val="en-GB"/>
              </w:rPr>
            </w:pPr>
            <w:r w:rsidRPr="00672A35">
              <w:rPr>
                <w:noProof/>
                <w:lang w:val="en-GB"/>
              </w:rPr>
              <w:t xml:space="preserve">    &lt;type&gt;int&lt;/type&gt;</w:t>
            </w:r>
          </w:p>
          <w:p w14:paraId="580FE281" w14:textId="77777777" w:rsidR="00404841" w:rsidRPr="00672A35" w:rsidRDefault="00404841" w:rsidP="00404841">
            <w:pPr>
              <w:pStyle w:val="NoSpacing"/>
              <w:rPr>
                <w:noProof/>
                <w:lang w:val="en-GB"/>
              </w:rPr>
            </w:pPr>
            <w:r w:rsidRPr="00672A35">
              <w:rPr>
                <w:noProof/>
                <w:lang w:val="en-GB"/>
              </w:rPr>
              <w:t xml:space="preserve">    &lt;value&gt;10&lt;/value&gt;</w:t>
            </w:r>
          </w:p>
          <w:p w14:paraId="74716699" w14:textId="77777777" w:rsidR="00404841" w:rsidRPr="00672A35" w:rsidRDefault="00404841" w:rsidP="00404841">
            <w:pPr>
              <w:pStyle w:val="NoSpacing"/>
              <w:rPr>
                <w:noProof/>
                <w:lang w:val="en-GB"/>
              </w:rPr>
            </w:pPr>
            <w:r w:rsidRPr="00672A35">
              <w:rPr>
                <w:noProof/>
                <w:lang w:val="en-GB"/>
              </w:rPr>
              <w:t xml:space="preserve">    &lt;name&gt;f&lt;/name&gt;</w:t>
            </w:r>
          </w:p>
          <w:p w14:paraId="3D79DF76" w14:textId="77777777" w:rsidR="00404841" w:rsidRPr="00672A35" w:rsidRDefault="00404841" w:rsidP="00404841">
            <w:pPr>
              <w:pStyle w:val="NoSpacing"/>
              <w:rPr>
                <w:noProof/>
                <w:lang w:val="en-GB"/>
              </w:rPr>
            </w:pPr>
            <w:r w:rsidRPr="00672A35">
              <w:rPr>
                <w:noProof/>
                <w:lang w:val="en-GB"/>
              </w:rPr>
              <w:t xml:space="preserve">    &lt;type&gt;float&lt;/type&gt;</w:t>
            </w:r>
          </w:p>
          <w:p w14:paraId="077E90A8" w14:textId="77777777" w:rsidR="00404841" w:rsidRPr="00672A35" w:rsidRDefault="00404841" w:rsidP="00404841">
            <w:pPr>
              <w:pStyle w:val="NoSpacing"/>
              <w:rPr>
                <w:noProof/>
                <w:lang w:val="en-GB"/>
              </w:rPr>
            </w:pPr>
            <w:r w:rsidRPr="00672A35">
              <w:rPr>
                <w:noProof/>
                <w:lang w:val="en-GB"/>
              </w:rPr>
              <w:t xml:space="preserve">    &lt;value&gt;3.14&lt;/value&gt;</w:t>
            </w:r>
          </w:p>
          <w:p w14:paraId="336814C1" w14:textId="58872BC5" w:rsidR="00404841" w:rsidRPr="00672A35" w:rsidRDefault="00404841" w:rsidP="00EE1252">
            <w:pPr>
              <w:pStyle w:val="NoSpacing"/>
              <w:keepNext/>
              <w:rPr>
                <w:lang w:val="en-GB"/>
              </w:rPr>
            </w:pPr>
            <w:r w:rsidRPr="00672A35">
              <w:rPr>
                <w:noProof/>
                <w:lang w:val="en-GB"/>
              </w:rPr>
              <w:t>&lt;/Test&gt;</w:t>
            </w:r>
          </w:p>
        </w:tc>
      </w:tr>
    </w:tbl>
    <w:p w14:paraId="3492A207" w14:textId="4183ACA2" w:rsidR="00EE1252" w:rsidRPr="00672A35" w:rsidRDefault="00EE1252" w:rsidP="00DA2FD4">
      <w:pPr>
        <w:pStyle w:val="Caption"/>
        <w:jc w:val="center"/>
        <w:rPr>
          <w:lang w:val="en-GB"/>
        </w:rPr>
      </w:pPr>
      <w:bookmarkStart w:id="69" w:name="_Ref47702415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46</w:t>
      </w:r>
      <w:r w:rsidRPr="00672A35">
        <w:rPr>
          <w:lang w:val="en-GB"/>
        </w:rPr>
        <w:fldChar w:fldCharType="end"/>
      </w:r>
      <w:bookmarkEnd w:id="69"/>
      <w:r w:rsidRPr="00672A35">
        <w:rPr>
          <w:lang w:val="en-GB"/>
        </w:rPr>
        <w:t xml:space="preserve"> – XML output from </w:t>
      </w:r>
      <w:r w:rsidRPr="00672A35">
        <w:rPr>
          <w:lang w:val="en-GB"/>
        </w:rPr>
        <w:fldChar w:fldCharType="begin"/>
      </w:r>
      <w:r w:rsidRPr="00672A35">
        <w:rPr>
          <w:lang w:val="en-GB"/>
        </w:rPr>
        <w:instrText xml:space="preserve"> REF _Ref477024181 \h </w:instrText>
      </w:r>
      <w:r w:rsidRPr="00672A35">
        <w:rPr>
          <w:lang w:val="en-GB"/>
        </w:rPr>
      </w:r>
      <w:r w:rsidRPr="00672A35">
        <w:rPr>
          <w:lang w:val="en-GB"/>
        </w:rPr>
        <w:fldChar w:fldCharType="separate"/>
      </w:r>
      <w:r w:rsidRPr="00672A35">
        <w:rPr>
          <w:lang w:val="en-GB"/>
        </w:rPr>
        <w:t>Figure 44</w:t>
      </w:r>
      <w:r w:rsidRPr="00672A35">
        <w:rPr>
          <w:lang w:val="en-GB"/>
        </w:rPr>
        <w:fldChar w:fldCharType="end"/>
      </w:r>
      <w:r w:rsidRPr="00672A35">
        <w:rPr>
          <w:lang w:val="en-GB"/>
        </w:rPr>
        <w:t>.</w:t>
      </w:r>
    </w:p>
    <w:p w14:paraId="2703325C" w14:textId="77777777" w:rsidR="00404841" w:rsidRPr="00672A35" w:rsidRDefault="00404841" w:rsidP="008D2CBE">
      <w:pPr>
        <w:rPr>
          <w:rFonts w:cs="Arial"/>
          <w:strike/>
          <w:lang w:val="en-GB"/>
        </w:rPr>
      </w:pPr>
    </w:p>
    <w:p w14:paraId="66946E18" w14:textId="2BC281B0" w:rsidR="00462DCE" w:rsidRPr="00672A35" w:rsidRDefault="009B0DDC" w:rsidP="008D2CBE">
      <w:pPr>
        <w:rPr>
          <w:rFonts w:cs="Arial"/>
          <w:lang w:val="en-GB"/>
        </w:rPr>
      </w:pPr>
      <w:r w:rsidRPr="00672A35">
        <w:rPr>
          <w:rFonts w:cs="Arial"/>
          <w:lang w:val="en-GB"/>
        </w:rPr>
        <w:t xml:space="preserve">A common design of C++ applications is to set member variables to private, and have </w:t>
      </w:r>
      <w:r w:rsidRPr="00672A35">
        <w:rPr>
          <w:rFonts w:cs="Arial"/>
          <w:i/>
          <w:lang w:val="en-GB"/>
        </w:rPr>
        <w:t>getters</w:t>
      </w:r>
      <w:r w:rsidRPr="00672A35">
        <w:rPr>
          <w:rFonts w:cs="Arial"/>
          <w:lang w:val="en-GB"/>
        </w:rPr>
        <w:t xml:space="preserve"> and </w:t>
      </w:r>
      <w:r w:rsidRPr="00672A35">
        <w:rPr>
          <w:rFonts w:cs="Arial"/>
          <w:i/>
          <w:lang w:val="en-GB"/>
        </w:rPr>
        <w:t>setters</w:t>
      </w:r>
      <w:r w:rsidR="00AA1914" w:rsidRPr="00672A35">
        <w:rPr>
          <w:rFonts w:cs="Arial"/>
          <w:lang w:val="en-GB"/>
        </w:rPr>
        <w:t xml:space="preserve"> in order to access them. </w:t>
      </w:r>
      <w:r w:rsidRPr="00672A35">
        <w:rPr>
          <w:rFonts w:cs="Arial"/>
          <w:lang w:val="en-GB"/>
        </w:rPr>
        <w:t>For some cases, you may only want to serialize the public members of a class</w:t>
      </w:r>
      <w:r w:rsidR="009F3FDD" w:rsidRPr="00672A35">
        <w:rPr>
          <w:rFonts w:cs="Arial"/>
          <w:lang w:val="en-GB"/>
        </w:rPr>
        <w:t xml:space="preserve">. The </w:t>
      </w:r>
      <w:r w:rsidR="00A0657D">
        <w:rPr>
          <w:rFonts w:cs="Arial"/>
          <w:lang w:val="en-GB"/>
        </w:rPr>
        <w:t>tool</w:t>
      </w:r>
      <w:r w:rsidR="009F3FDD" w:rsidRPr="00672A35">
        <w:rPr>
          <w:rFonts w:cs="Arial"/>
          <w:lang w:val="en-GB"/>
        </w:rPr>
        <w:t xml:space="preserve"> lets you query, at compile time, whether a function at an index is </w:t>
      </w:r>
      <w:r w:rsidR="009F3FDD" w:rsidRPr="00672A35">
        <w:rPr>
          <w:rFonts w:cs="Arial"/>
          <w:i/>
          <w:lang w:val="en-GB"/>
        </w:rPr>
        <w:t>public</w:t>
      </w:r>
      <w:r w:rsidR="009F3FDD" w:rsidRPr="00672A35">
        <w:rPr>
          <w:rFonts w:cs="Arial"/>
          <w:lang w:val="en-GB"/>
        </w:rPr>
        <w:t xml:space="preserve">, </w:t>
      </w:r>
      <w:r w:rsidR="009F3FDD" w:rsidRPr="00672A35">
        <w:rPr>
          <w:rFonts w:cs="Arial"/>
          <w:i/>
          <w:lang w:val="en-GB"/>
        </w:rPr>
        <w:t>private</w:t>
      </w:r>
      <w:r w:rsidR="009F3FDD" w:rsidRPr="00672A35">
        <w:rPr>
          <w:rFonts w:cs="Arial"/>
          <w:lang w:val="en-GB"/>
        </w:rPr>
        <w:t xml:space="preserve">, or </w:t>
      </w:r>
      <w:r w:rsidR="009F3FDD" w:rsidRPr="00672A35">
        <w:rPr>
          <w:rFonts w:cs="Arial"/>
          <w:i/>
          <w:lang w:val="en-GB"/>
        </w:rPr>
        <w:t>protected</w:t>
      </w:r>
      <w:r w:rsidR="00B702D5" w:rsidRPr="00672A35">
        <w:rPr>
          <w:rFonts w:cs="Arial"/>
          <w:lang w:val="en-GB"/>
        </w:rPr>
        <w:t xml:space="preserve">, using the function </w:t>
      </w:r>
      <w:r w:rsidR="00B702D5" w:rsidRPr="00672A35">
        <w:rPr>
          <w:rFonts w:cs="Arial"/>
          <w:i/>
          <w:lang w:val="en-GB"/>
        </w:rPr>
        <w:t>pp::get_access_at_index</w:t>
      </w:r>
      <w:r w:rsidR="009F3FDD" w:rsidRPr="00672A35">
        <w:rPr>
          <w:rFonts w:cs="Arial"/>
          <w:lang w:val="en-GB"/>
        </w:rPr>
        <w:t>.</w:t>
      </w:r>
      <w:r w:rsidR="00A760F2" w:rsidRPr="00672A35">
        <w:rPr>
          <w:rFonts w:cs="Arial"/>
          <w:lang w:val="en-GB"/>
        </w:rPr>
        <w:t xml:space="preserve"> </w:t>
      </w:r>
      <w:r w:rsidR="00C067A4" w:rsidRPr="00672A35">
        <w:rPr>
          <w:rFonts w:cs="Arial"/>
          <w:lang w:val="en-GB"/>
        </w:rPr>
        <w:fldChar w:fldCharType="begin"/>
      </w:r>
      <w:r w:rsidR="00C067A4" w:rsidRPr="00672A35">
        <w:rPr>
          <w:rFonts w:cs="Arial"/>
          <w:lang w:val="en-GB"/>
        </w:rPr>
        <w:instrText xml:space="preserve"> REF _Ref477025992 \h </w:instrText>
      </w:r>
      <w:r w:rsidR="00C067A4" w:rsidRPr="00672A35">
        <w:rPr>
          <w:rFonts w:cs="Arial"/>
          <w:lang w:val="en-GB"/>
        </w:rPr>
      </w:r>
      <w:r w:rsidR="00C067A4" w:rsidRPr="00672A35">
        <w:rPr>
          <w:rFonts w:cs="Arial"/>
          <w:lang w:val="en-GB"/>
        </w:rPr>
        <w:fldChar w:fldCharType="separate"/>
      </w:r>
      <w:r w:rsidR="00C067A4" w:rsidRPr="00672A35">
        <w:rPr>
          <w:lang w:val="en-GB"/>
        </w:rPr>
        <w:t>Figure 47</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 xml:space="preserve">shows the return type of this function, which is an </w:t>
      </w:r>
      <w:r w:rsidR="000D7DD7">
        <w:rPr>
          <w:rFonts w:cs="Arial"/>
          <w:lang w:val="en-GB"/>
        </w:rPr>
        <w:t>enumeration</w:t>
      </w:r>
      <w:r w:rsidR="00A760F2" w:rsidRPr="00672A35">
        <w:rPr>
          <w:rFonts w:cs="Arial"/>
          <w:lang w:val="en-GB"/>
        </w:rPr>
        <w:t xml:space="preserve"> defined in </w:t>
      </w:r>
      <w:r w:rsidR="00A760F2" w:rsidRPr="00672A35">
        <w:rPr>
          <w:rFonts w:cs="Arial"/>
          <w:i/>
          <w:lang w:val="en-GB"/>
        </w:rPr>
        <w:t>static_generated.h</w:t>
      </w:r>
      <w:r w:rsidR="00A760F2" w:rsidRPr="00672A35">
        <w:rPr>
          <w:rFonts w:cs="Arial"/>
          <w:lang w:val="en-GB"/>
        </w:rPr>
        <w:t xml:space="preserve">, and </w:t>
      </w:r>
      <w:r w:rsidR="00C067A4" w:rsidRPr="00672A35">
        <w:rPr>
          <w:rFonts w:cs="Arial"/>
          <w:lang w:val="en-GB"/>
        </w:rPr>
        <w:fldChar w:fldCharType="begin"/>
      </w:r>
      <w:r w:rsidR="00C067A4" w:rsidRPr="00672A35">
        <w:rPr>
          <w:rFonts w:cs="Arial"/>
          <w:lang w:val="en-GB"/>
        </w:rPr>
        <w:instrText xml:space="preserve"> REF _Ref477026001 \h </w:instrText>
      </w:r>
      <w:r w:rsidR="00C067A4" w:rsidRPr="00672A35">
        <w:rPr>
          <w:rFonts w:cs="Arial"/>
          <w:lang w:val="en-GB"/>
        </w:rPr>
      </w:r>
      <w:r w:rsidR="00C067A4" w:rsidRPr="00672A35">
        <w:rPr>
          <w:rFonts w:cs="Arial"/>
          <w:lang w:val="en-GB"/>
        </w:rPr>
        <w:fldChar w:fldCharType="separate"/>
      </w:r>
      <w:r w:rsidR="00C067A4" w:rsidRPr="00672A35">
        <w:rPr>
          <w:lang w:val="en-GB"/>
        </w:rPr>
        <w:t>Figure 48</w:t>
      </w:r>
      <w:r w:rsidR="00C067A4" w:rsidRPr="00672A35">
        <w:rPr>
          <w:rFonts w:cs="Arial"/>
          <w:lang w:val="en-GB"/>
        </w:rPr>
        <w:fldChar w:fldCharType="end"/>
      </w:r>
      <w:r w:rsidR="00C067A4" w:rsidRPr="00672A35">
        <w:rPr>
          <w:rFonts w:cs="Arial"/>
          <w:lang w:val="en-GB"/>
        </w:rPr>
        <w:t xml:space="preserve"> </w:t>
      </w:r>
      <w:r w:rsidR="00A760F2" w:rsidRPr="00672A35">
        <w:rPr>
          <w:rFonts w:cs="Arial"/>
          <w:lang w:val="en-GB"/>
        </w:rPr>
        <w:t>shows the definition of this function</w:t>
      </w:r>
      <w:r w:rsidR="003D1EDE" w:rsidRPr="00672A35">
        <w:rPr>
          <w:rFonts w:cs="Arial"/>
          <w:lang w:val="en-GB"/>
        </w:rPr>
        <w:t>.</w:t>
      </w:r>
    </w:p>
    <w:p w14:paraId="343279A8" w14:textId="77777777" w:rsidR="006E2F10" w:rsidRPr="00672A35" w:rsidRDefault="006E2F10" w:rsidP="008D2CBE">
      <w:pPr>
        <w:rPr>
          <w:rFonts w:cs="Arial"/>
          <w:lang w:val="en-GB"/>
        </w:rPr>
      </w:pPr>
    </w:p>
    <w:tbl>
      <w:tblPr>
        <w:tblStyle w:val="TableGrid"/>
        <w:tblW w:w="0" w:type="auto"/>
        <w:tblLook w:val="04A0" w:firstRow="1" w:lastRow="0" w:firstColumn="1" w:lastColumn="0" w:noHBand="0" w:noVBand="1"/>
      </w:tblPr>
      <w:tblGrid>
        <w:gridCol w:w="9350"/>
      </w:tblGrid>
      <w:tr w:rsidR="006E2F10" w:rsidRPr="00672A35" w14:paraId="0EE4D622" w14:textId="77777777" w:rsidTr="006E2F10">
        <w:tc>
          <w:tcPr>
            <w:tcW w:w="9350" w:type="dxa"/>
          </w:tcPr>
          <w:p w14:paraId="17795CB1" w14:textId="13CD1291" w:rsidR="006E2F10" w:rsidRPr="00672A35" w:rsidRDefault="006E2F10" w:rsidP="006E2F10">
            <w:pPr>
              <w:pStyle w:val="NoSpacing"/>
              <w:rPr>
                <w:noProof/>
                <w:lang w:val="en-GB"/>
              </w:rPr>
            </w:pPr>
            <w:r w:rsidRPr="00672A35">
              <w:rPr>
                <w:noProof/>
                <w:lang w:val="en-GB"/>
              </w:rPr>
              <w:t xml:space="preserve">enum </w:t>
            </w:r>
            <w:r w:rsidR="002A3200" w:rsidRPr="00672A35">
              <w:rPr>
                <w:noProof/>
                <w:lang w:val="en-GB"/>
              </w:rPr>
              <w:t>pp::</w:t>
            </w:r>
            <w:r w:rsidRPr="00672A35">
              <w:rPr>
                <w:noProof/>
                <w:lang w:val="en-GB"/>
              </w:rPr>
              <w:t>Access {</w:t>
            </w:r>
          </w:p>
          <w:p w14:paraId="7A6E02EA" w14:textId="77777777" w:rsidR="006E2F10" w:rsidRPr="00672A35" w:rsidRDefault="006E2F10" w:rsidP="006E2F10">
            <w:pPr>
              <w:pStyle w:val="NoSpacing"/>
              <w:rPr>
                <w:noProof/>
                <w:lang w:val="en-GB"/>
              </w:rPr>
            </w:pPr>
            <w:r w:rsidRPr="00672A35">
              <w:rPr>
                <w:noProof/>
                <w:lang w:val="en-GB"/>
              </w:rPr>
              <w:t xml:space="preserve">    Access_public,</w:t>
            </w:r>
          </w:p>
          <w:p w14:paraId="6972B4CE" w14:textId="77777777" w:rsidR="006E2F10" w:rsidRPr="00672A35" w:rsidRDefault="006E2F10" w:rsidP="006E2F10">
            <w:pPr>
              <w:pStyle w:val="NoSpacing"/>
              <w:rPr>
                <w:noProof/>
                <w:lang w:val="en-GB"/>
              </w:rPr>
            </w:pPr>
            <w:r w:rsidRPr="00672A35">
              <w:rPr>
                <w:noProof/>
                <w:lang w:val="en-GB"/>
              </w:rPr>
              <w:t xml:space="preserve">    Access_private,</w:t>
            </w:r>
          </w:p>
          <w:p w14:paraId="708F2EF4" w14:textId="77777777" w:rsidR="006E2F10" w:rsidRPr="00672A35" w:rsidRDefault="006E2F10" w:rsidP="006E2F10">
            <w:pPr>
              <w:pStyle w:val="NoSpacing"/>
              <w:rPr>
                <w:noProof/>
                <w:lang w:val="en-GB"/>
              </w:rPr>
            </w:pPr>
            <w:r w:rsidRPr="00672A35">
              <w:rPr>
                <w:noProof/>
                <w:lang w:val="en-GB"/>
              </w:rPr>
              <w:t xml:space="preserve">    Access_protected,</w:t>
            </w:r>
          </w:p>
          <w:p w14:paraId="1183F89A" w14:textId="3AB92432" w:rsidR="006E2F10" w:rsidRPr="00672A35" w:rsidRDefault="006E2F10" w:rsidP="00EE1252">
            <w:pPr>
              <w:pStyle w:val="NoSpacing"/>
              <w:keepNext/>
              <w:rPr>
                <w:lang w:val="en-GB"/>
              </w:rPr>
            </w:pPr>
            <w:r w:rsidRPr="00672A35">
              <w:rPr>
                <w:noProof/>
                <w:lang w:val="en-GB"/>
              </w:rPr>
              <w:t>};</w:t>
            </w:r>
          </w:p>
        </w:tc>
      </w:tr>
    </w:tbl>
    <w:p w14:paraId="754C85AF" w14:textId="7AD63205" w:rsidR="00501EFD" w:rsidRPr="00672A35" w:rsidRDefault="00EE1252" w:rsidP="00DA2FD4">
      <w:pPr>
        <w:pStyle w:val="Caption"/>
        <w:jc w:val="center"/>
        <w:rPr>
          <w:lang w:val="en-GB"/>
        </w:rPr>
      </w:pPr>
      <w:bookmarkStart w:id="70" w:name="_Ref47702599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47</w:t>
      </w:r>
      <w:r w:rsidRPr="00672A35">
        <w:rPr>
          <w:lang w:val="en-GB"/>
        </w:rPr>
        <w:fldChar w:fldCharType="end"/>
      </w:r>
      <w:bookmarkEnd w:id="70"/>
      <w:r w:rsidRPr="00672A35">
        <w:rPr>
          <w:lang w:val="en-GB"/>
        </w:rPr>
        <w:t xml:space="preserve"> - Enumeration returned from pp::get_access_at_index.</w:t>
      </w:r>
    </w:p>
    <w:tbl>
      <w:tblPr>
        <w:tblStyle w:val="TableGrid"/>
        <w:tblW w:w="0" w:type="auto"/>
        <w:tblLook w:val="04A0" w:firstRow="1" w:lastRow="0" w:firstColumn="1" w:lastColumn="0" w:noHBand="0" w:noVBand="1"/>
      </w:tblPr>
      <w:tblGrid>
        <w:gridCol w:w="9350"/>
      </w:tblGrid>
      <w:tr w:rsidR="00501EFD" w:rsidRPr="00672A35" w14:paraId="50B75AC6" w14:textId="77777777" w:rsidTr="00501EFD">
        <w:tc>
          <w:tcPr>
            <w:tcW w:w="9350" w:type="dxa"/>
          </w:tcPr>
          <w:p w14:paraId="1550AC68" w14:textId="77777777" w:rsidR="009A5420" w:rsidRPr="00672A35" w:rsidRDefault="009A5420" w:rsidP="00810984">
            <w:pPr>
              <w:pStyle w:val="NoSpacing"/>
              <w:rPr>
                <w:lang w:val="en-GB"/>
              </w:rPr>
            </w:pPr>
          </w:p>
          <w:p w14:paraId="52F2D631" w14:textId="77777777" w:rsidR="00501EFD" w:rsidRPr="00672A35" w:rsidRDefault="00501EFD" w:rsidP="00810984">
            <w:pPr>
              <w:pStyle w:val="NoSpacing"/>
              <w:rPr>
                <w:noProof/>
                <w:lang w:val="en-GB"/>
              </w:rPr>
            </w:pPr>
            <w:r w:rsidRPr="00672A35">
              <w:rPr>
                <w:noProof/>
                <w:lang w:val="en-GB"/>
              </w:rPr>
              <w:t xml:space="preserve">template&lt;typename T, int index&gt; constexpr </w:t>
            </w:r>
            <w:r w:rsidR="002A3200" w:rsidRPr="00672A35">
              <w:rPr>
                <w:noProof/>
                <w:lang w:val="en-GB"/>
              </w:rPr>
              <w:t>pp::</w:t>
            </w:r>
            <w:r w:rsidRPr="00672A35">
              <w:rPr>
                <w:noProof/>
                <w:lang w:val="en-GB"/>
              </w:rPr>
              <w:t xml:space="preserve">Access </w:t>
            </w:r>
            <w:r w:rsidR="002A3200" w:rsidRPr="00672A35">
              <w:rPr>
                <w:noProof/>
                <w:lang w:val="en-GB"/>
              </w:rPr>
              <w:t>pp::</w:t>
            </w:r>
            <w:r w:rsidRPr="00672A35">
              <w:rPr>
                <w:noProof/>
                <w:lang w:val="en-GB"/>
              </w:rPr>
              <w:t>get_access_at_index();</w:t>
            </w:r>
          </w:p>
          <w:p w14:paraId="29D44DBF" w14:textId="74A5B149" w:rsidR="009A5420" w:rsidRPr="00672A35" w:rsidRDefault="009A5420" w:rsidP="00EE1252">
            <w:pPr>
              <w:pStyle w:val="NoSpacing"/>
              <w:keepNext/>
              <w:rPr>
                <w:lang w:val="en-GB"/>
              </w:rPr>
            </w:pPr>
          </w:p>
        </w:tc>
      </w:tr>
    </w:tbl>
    <w:p w14:paraId="675080D5" w14:textId="6AD2EE2B" w:rsidR="00462DCE" w:rsidRPr="00672A35" w:rsidRDefault="00EE1252" w:rsidP="00DA2FD4">
      <w:pPr>
        <w:pStyle w:val="Caption"/>
        <w:jc w:val="center"/>
        <w:rPr>
          <w:lang w:val="en-GB"/>
        </w:rPr>
      </w:pPr>
      <w:bookmarkStart w:id="71" w:name="_Ref477026001"/>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48</w:t>
      </w:r>
      <w:r w:rsidRPr="00672A35">
        <w:rPr>
          <w:lang w:val="en-GB"/>
        </w:rPr>
        <w:fldChar w:fldCharType="end"/>
      </w:r>
      <w:bookmarkEnd w:id="71"/>
      <w:r w:rsidRPr="00672A35">
        <w:rPr>
          <w:lang w:val="en-GB"/>
        </w:rPr>
        <w:t xml:space="preserve"> - pp::get_access_at_index definition.</w:t>
      </w:r>
    </w:p>
    <w:p w14:paraId="72CED11C" w14:textId="0E665D45" w:rsidR="002A3200" w:rsidRPr="00672A35" w:rsidRDefault="002A3200" w:rsidP="008D2CBE">
      <w:pPr>
        <w:rPr>
          <w:rFonts w:cs="Arial"/>
          <w:lang w:val="en-GB"/>
        </w:rPr>
      </w:pPr>
      <w:r w:rsidRPr="00672A35">
        <w:rPr>
          <w:rFonts w:cs="Arial"/>
          <w:lang w:val="en-GB"/>
        </w:rPr>
        <w:t xml:space="preserve">A design decision was made to have the index in </w:t>
      </w:r>
      <w:r w:rsidRPr="00672A35">
        <w:rPr>
          <w:rFonts w:cs="Arial"/>
          <w:i/>
          <w:lang w:val="en-GB"/>
        </w:rPr>
        <w:t>pp::get_access_at_index</w:t>
      </w:r>
      <w:r w:rsidRPr="00672A35">
        <w:rPr>
          <w:rFonts w:cs="Arial"/>
          <w:lang w:val="en-GB"/>
        </w:rPr>
        <w:t xml:space="preserve"> be required at compile-time, rather than calculated at run time.</w:t>
      </w:r>
      <w:r w:rsidR="00FF51E0" w:rsidRPr="00672A35">
        <w:rPr>
          <w:rFonts w:cs="Arial"/>
          <w:lang w:val="en-GB"/>
        </w:rPr>
        <w:t xml:space="preserve"> While having it at runtime would be more flexible, as the user could query whether a member at an index, where the index is loaded from disk, is </w:t>
      </w:r>
      <w:r w:rsidR="00FF51E0" w:rsidRPr="00672A35">
        <w:rPr>
          <w:rFonts w:cs="Arial"/>
          <w:i/>
          <w:lang w:val="en-GB"/>
        </w:rPr>
        <w:t>public</w:t>
      </w:r>
      <w:r w:rsidR="00FF51E0" w:rsidRPr="00672A35">
        <w:rPr>
          <w:rFonts w:cs="Arial"/>
          <w:lang w:val="en-GB"/>
        </w:rPr>
        <w:t xml:space="preserve">, </w:t>
      </w:r>
      <w:r w:rsidR="00FF51E0" w:rsidRPr="00672A35">
        <w:rPr>
          <w:rFonts w:cs="Arial"/>
          <w:i/>
          <w:lang w:val="en-GB"/>
        </w:rPr>
        <w:t>private</w:t>
      </w:r>
      <w:r w:rsidR="00FF51E0" w:rsidRPr="00672A35">
        <w:rPr>
          <w:rFonts w:cs="Arial"/>
          <w:lang w:val="en-GB"/>
        </w:rPr>
        <w:t xml:space="preserve">, or </w:t>
      </w:r>
      <w:r w:rsidR="00FF51E0" w:rsidRPr="00672A35">
        <w:rPr>
          <w:rFonts w:cs="Arial"/>
          <w:i/>
          <w:lang w:val="en-GB"/>
        </w:rPr>
        <w:t>protected</w:t>
      </w:r>
      <w:r w:rsidR="00FF51E0" w:rsidRPr="00672A35">
        <w:rPr>
          <w:rFonts w:cs="Arial"/>
          <w:lang w:val="en-GB"/>
        </w:rPr>
        <w:t xml:space="preserve">, it is also slower to calculate. Having it be required, means that the specialized function can be a </w:t>
      </w:r>
      <w:r w:rsidR="00FF51E0" w:rsidRPr="00672A35">
        <w:rPr>
          <w:rFonts w:cs="Arial"/>
          <w:i/>
          <w:lang w:val="en-GB"/>
        </w:rPr>
        <w:t>constexpr</w:t>
      </w:r>
      <w:r w:rsidR="00FF51E0" w:rsidRPr="00672A35">
        <w:rPr>
          <w:rFonts w:cs="Arial"/>
          <w:lang w:val="en-GB"/>
        </w:rPr>
        <w:t xml:space="preserve"> function, and only return the value, making it much more efficient.</w:t>
      </w:r>
      <w:r w:rsidR="00262FE2" w:rsidRPr="00672A35">
        <w:rPr>
          <w:rFonts w:cs="Arial"/>
          <w:lang w:val="en-GB"/>
        </w:rPr>
        <w:t xml:space="preserve"> The efficiency over </w:t>
      </w:r>
      <w:r w:rsidR="00D554CA" w:rsidRPr="00672A35">
        <w:rPr>
          <w:rFonts w:cs="Arial"/>
          <w:lang w:val="en-GB"/>
        </w:rPr>
        <w:t>flexibility</w:t>
      </w:r>
      <w:r w:rsidR="00262FE2" w:rsidRPr="00672A35">
        <w:rPr>
          <w:rFonts w:cs="Arial"/>
          <w:lang w:val="en-GB"/>
        </w:rPr>
        <w:t xml:space="preserve"> was chosen because, when the user is querying about a variable at an index, they often have the index as a constant anyway, because accessing it through </w:t>
      </w:r>
      <w:r w:rsidR="00262FE2" w:rsidRPr="00672A35">
        <w:rPr>
          <w:rFonts w:cs="Arial"/>
          <w:i/>
          <w:lang w:val="en-GB"/>
        </w:rPr>
        <w:t>pp::get_member</w:t>
      </w:r>
      <w:r w:rsidR="00262FE2" w:rsidRPr="00672A35">
        <w:rPr>
          <w:rFonts w:cs="Arial"/>
          <w:lang w:val="en-GB"/>
        </w:rPr>
        <w:t xml:space="preserve"> requires it to be an index.</w:t>
      </w:r>
    </w:p>
    <w:p w14:paraId="3C8D86CB" w14:textId="77777777" w:rsidR="00DB1445" w:rsidRPr="00672A35" w:rsidRDefault="00DB1445" w:rsidP="008D2CBE">
      <w:pPr>
        <w:rPr>
          <w:rFonts w:cs="Arial"/>
          <w:lang w:val="en-GB"/>
        </w:rPr>
      </w:pPr>
    </w:p>
    <w:p w14:paraId="1C78DD69" w14:textId="4F836BD4" w:rsidR="00DB1445" w:rsidRPr="00672A35" w:rsidRDefault="00067A6F" w:rsidP="008D2CBE">
      <w:pPr>
        <w:rPr>
          <w:rFonts w:cs="Arial"/>
          <w:lang w:val="en-GB"/>
        </w:rPr>
      </w:pPr>
      <w:r w:rsidRPr="00672A35">
        <w:rPr>
          <w:rFonts w:cs="Arial"/>
          <w:lang w:val="en-GB"/>
        </w:rPr>
        <w:lastRenderedPageBreak/>
        <w:fldChar w:fldCharType="begin"/>
      </w:r>
      <w:r w:rsidRPr="00672A35">
        <w:rPr>
          <w:rFonts w:cs="Arial"/>
          <w:lang w:val="en-GB"/>
        </w:rPr>
        <w:instrText xml:space="preserve"> REF _Ref477026013 \h </w:instrText>
      </w:r>
      <w:r w:rsidRPr="00672A35">
        <w:rPr>
          <w:rFonts w:cs="Arial"/>
          <w:lang w:val="en-GB"/>
        </w:rPr>
      </w:r>
      <w:r w:rsidRPr="00672A35">
        <w:rPr>
          <w:rFonts w:cs="Arial"/>
          <w:lang w:val="en-GB"/>
        </w:rPr>
        <w:fldChar w:fldCharType="separate"/>
      </w:r>
      <w:r w:rsidRPr="00672A35">
        <w:rPr>
          <w:lang w:val="en-GB"/>
        </w:rPr>
        <w:t>Figure 49</w:t>
      </w:r>
      <w:r w:rsidRPr="00672A35">
        <w:rPr>
          <w:rFonts w:cs="Arial"/>
          <w:lang w:val="en-GB"/>
        </w:rPr>
        <w:fldChar w:fldCharType="end"/>
      </w:r>
      <w:r w:rsidRPr="00672A35">
        <w:rPr>
          <w:rFonts w:cs="Arial"/>
          <w:lang w:val="en-GB"/>
        </w:rPr>
        <w:t xml:space="preserve"> </w:t>
      </w:r>
      <w:r w:rsidR="00DB1445" w:rsidRPr="00672A35">
        <w:rPr>
          <w:rFonts w:cs="Arial"/>
          <w:lang w:val="en-GB"/>
        </w:rPr>
        <w:t>shows a simple example, based on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_Ref477025794 \h </w:instrText>
      </w:r>
      <w:r w:rsidRPr="00672A35">
        <w:rPr>
          <w:rFonts w:cs="Arial"/>
          <w:lang w:val="en-GB"/>
        </w:rPr>
      </w:r>
      <w:r w:rsidRPr="00672A35">
        <w:rPr>
          <w:rFonts w:cs="Arial"/>
          <w:lang w:val="en-GB"/>
        </w:rPr>
        <w:fldChar w:fldCharType="separate"/>
      </w:r>
      <w:r w:rsidRPr="00672A35">
        <w:rPr>
          <w:lang w:val="en-GB"/>
        </w:rPr>
        <w:t>Figure 41</w:t>
      </w:r>
      <w:r w:rsidRPr="00672A35">
        <w:rPr>
          <w:rFonts w:cs="Arial"/>
          <w:lang w:val="en-GB"/>
        </w:rPr>
        <w:fldChar w:fldCharType="end"/>
      </w:r>
      <w:r w:rsidR="00DB1445" w:rsidRPr="00672A35">
        <w:rPr>
          <w:rFonts w:cs="Arial"/>
          <w:lang w:val="en-GB"/>
        </w:rPr>
        <w:t>, which iterates through all the members of a simple class</w:t>
      </w:r>
      <w:r w:rsidR="0015133D" w:rsidRPr="00672A35">
        <w:rPr>
          <w:rFonts w:cs="Arial"/>
          <w:lang w:val="en-GB"/>
        </w:rPr>
        <w:t>, and outputs them to the console.</w:t>
      </w:r>
      <w:r w:rsidR="00801F69" w:rsidRPr="00672A35">
        <w:rPr>
          <w:rFonts w:cs="Arial"/>
          <w:lang w:val="en-GB"/>
        </w:rPr>
        <w:t xml:space="preserve"> </w:t>
      </w:r>
      <w:r w:rsidR="00801F69" w:rsidRPr="00672A35">
        <w:rPr>
          <w:rFonts w:cs="Arial"/>
          <w:lang w:val="en-GB"/>
        </w:rPr>
        <w:fldChar w:fldCharType="begin"/>
      </w:r>
      <w:r w:rsidR="00801F69" w:rsidRPr="00672A35">
        <w:rPr>
          <w:rFonts w:cs="Arial"/>
          <w:lang w:val="en-GB"/>
        </w:rPr>
        <w:instrText xml:space="preserve"> REF _Ref477026013 \h </w:instrText>
      </w:r>
      <w:r w:rsidR="00801F69" w:rsidRPr="00672A35">
        <w:rPr>
          <w:rFonts w:cs="Arial"/>
          <w:lang w:val="en-GB"/>
        </w:rPr>
      </w:r>
      <w:r w:rsidR="00801F69" w:rsidRPr="00672A35">
        <w:rPr>
          <w:rFonts w:cs="Arial"/>
          <w:lang w:val="en-GB"/>
        </w:rPr>
        <w:fldChar w:fldCharType="separate"/>
      </w:r>
      <w:r w:rsidR="00801F69" w:rsidRPr="00672A35">
        <w:rPr>
          <w:lang w:val="en-GB"/>
        </w:rPr>
        <w:t>Figure 49</w:t>
      </w:r>
      <w:r w:rsidR="00801F69" w:rsidRPr="00672A35">
        <w:rPr>
          <w:rFonts w:cs="Arial"/>
          <w:lang w:val="en-GB"/>
        </w:rPr>
        <w:fldChar w:fldCharType="end"/>
      </w:r>
      <w:r w:rsidR="00421CC5" w:rsidRPr="00672A35">
        <w:rPr>
          <w:rFonts w:cs="Arial"/>
          <w:lang w:val="en-GB"/>
        </w:rPr>
        <w:t>, however, only outputs members that have public access.</w:t>
      </w:r>
    </w:p>
    <w:p w14:paraId="64A4CA4D" w14:textId="77777777" w:rsidR="00E66809" w:rsidRPr="00672A35" w:rsidRDefault="00E66809" w:rsidP="008D2CBE">
      <w:pPr>
        <w:rPr>
          <w:rFonts w:cs="Arial"/>
          <w:lang w:val="en-GB"/>
        </w:rPr>
      </w:pPr>
    </w:p>
    <w:tbl>
      <w:tblPr>
        <w:tblStyle w:val="TableGrid"/>
        <w:tblW w:w="0" w:type="auto"/>
        <w:tblLook w:val="04A0" w:firstRow="1" w:lastRow="0" w:firstColumn="1" w:lastColumn="0" w:noHBand="0" w:noVBand="1"/>
      </w:tblPr>
      <w:tblGrid>
        <w:gridCol w:w="9350"/>
      </w:tblGrid>
      <w:tr w:rsidR="00E66809" w:rsidRPr="00672A35" w14:paraId="458F6AA3" w14:textId="77777777" w:rsidTr="00E66809">
        <w:tc>
          <w:tcPr>
            <w:tcW w:w="9350" w:type="dxa"/>
          </w:tcPr>
          <w:p w14:paraId="369E29C8" w14:textId="61AAD229" w:rsidR="00E66809" w:rsidRPr="00672A35" w:rsidRDefault="00E66809" w:rsidP="00E66809">
            <w:pPr>
              <w:pStyle w:val="NoSpacing"/>
              <w:rPr>
                <w:noProof/>
                <w:lang w:val="en-GB"/>
              </w:rPr>
            </w:pPr>
            <w:r w:rsidRPr="00672A35">
              <w:rPr>
                <w:noProof/>
                <w:lang w:val="en-GB"/>
              </w:rPr>
              <w:t>#include "pp_generated/test_code_generated.h"</w:t>
            </w:r>
          </w:p>
          <w:p w14:paraId="6CB59B78" w14:textId="77777777" w:rsidR="00E66809" w:rsidRPr="00672A35" w:rsidRDefault="00E66809" w:rsidP="00E66809">
            <w:pPr>
              <w:pStyle w:val="NoSpacing"/>
              <w:rPr>
                <w:noProof/>
                <w:lang w:val="en-GB"/>
              </w:rPr>
            </w:pPr>
            <w:r w:rsidRPr="00672A35">
              <w:rPr>
                <w:noProof/>
                <w:lang w:val="en-GB"/>
              </w:rPr>
              <w:t>#include &lt;iostream&gt;</w:t>
            </w:r>
          </w:p>
          <w:p w14:paraId="0E1A452E" w14:textId="77777777" w:rsidR="00E66809" w:rsidRPr="00672A35" w:rsidRDefault="00E66809" w:rsidP="00E66809">
            <w:pPr>
              <w:pStyle w:val="NoSpacing"/>
              <w:rPr>
                <w:noProof/>
                <w:lang w:val="en-GB"/>
              </w:rPr>
            </w:pPr>
          </w:p>
          <w:p w14:paraId="20DCAF7C" w14:textId="77777777" w:rsidR="00E66809" w:rsidRPr="00672A35" w:rsidRDefault="00E66809" w:rsidP="00E66809">
            <w:pPr>
              <w:pStyle w:val="NoSpacing"/>
              <w:rPr>
                <w:noProof/>
                <w:lang w:val="en-GB"/>
              </w:rPr>
            </w:pPr>
            <w:r w:rsidRPr="00672A35">
              <w:rPr>
                <w:noProof/>
                <w:lang w:val="en-GB"/>
              </w:rPr>
              <w:t>class Test {</w:t>
            </w:r>
          </w:p>
          <w:p w14:paraId="4D44DD3F" w14:textId="77777777" w:rsidR="00E66809" w:rsidRPr="00672A35" w:rsidRDefault="00E66809" w:rsidP="00E66809">
            <w:pPr>
              <w:pStyle w:val="NoSpacing"/>
              <w:rPr>
                <w:noProof/>
                <w:lang w:val="en-GB"/>
              </w:rPr>
            </w:pPr>
            <w:r w:rsidRPr="00672A35">
              <w:rPr>
                <w:noProof/>
                <w:lang w:val="en-GB"/>
              </w:rPr>
              <w:t>private:</w:t>
            </w:r>
          </w:p>
          <w:p w14:paraId="65E89260" w14:textId="77777777" w:rsidR="00E66809" w:rsidRPr="00672A35" w:rsidRDefault="00E66809" w:rsidP="00E66809">
            <w:pPr>
              <w:pStyle w:val="NoSpacing"/>
              <w:rPr>
                <w:noProof/>
                <w:lang w:val="en-GB"/>
              </w:rPr>
            </w:pPr>
            <w:r w:rsidRPr="00672A35">
              <w:rPr>
                <w:noProof/>
                <w:lang w:val="en-GB"/>
              </w:rPr>
              <w:t xml:space="preserve">    short s; double d;</w:t>
            </w:r>
          </w:p>
          <w:p w14:paraId="26445A92" w14:textId="77777777" w:rsidR="00E66809" w:rsidRPr="00672A35" w:rsidRDefault="00E66809" w:rsidP="00E66809">
            <w:pPr>
              <w:pStyle w:val="NoSpacing"/>
              <w:rPr>
                <w:noProof/>
                <w:lang w:val="en-GB"/>
              </w:rPr>
            </w:pPr>
          </w:p>
          <w:p w14:paraId="275369E2" w14:textId="77777777" w:rsidR="00E66809" w:rsidRPr="00672A35" w:rsidRDefault="00E66809" w:rsidP="00E66809">
            <w:pPr>
              <w:pStyle w:val="NoSpacing"/>
              <w:rPr>
                <w:noProof/>
                <w:lang w:val="en-GB"/>
              </w:rPr>
            </w:pPr>
            <w:r w:rsidRPr="00672A35">
              <w:rPr>
                <w:noProof/>
                <w:lang w:val="en-GB"/>
              </w:rPr>
              <w:t>public:</w:t>
            </w:r>
          </w:p>
          <w:p w14:paraId="4611CA95" w14:textId="77777777" w:rsidR="00E66809" w:rsidRPr="00672A35" w:rsidRDefault="00E66809" w:rsidP="00E66809">
            <w:pPr>
              <w:pStyle w:val="NoSpacing"/>
              <w:rPr>
                <w:noProof/>
                <w:lang w:val="en-GB"/>
              </w:rPr>
            </w:pPr>
            <w:r w:rsidRPr="00672A35">
              <w:rPr>
                <w:noProof/>
                <w:lang w:val="en-GB"/>
              </w:rPr>
              <w:t xml:space="preserve">    int i; float f;</w:t>
            </w:r>
          </w:p>
          <w:p w14:paraId="33959AE9" w14:textId="77777777" w:rsidR="00E66809" w:rsidRPr="00672A35" w:rsidRDefault="00E66809" w:rsidP="00E66809">
            <w:pPr>
              <w:pStyle w:val="NoSpacing"/>
              <w:rPr>
                <w:noProof/>
                <w:lang w:val="en-GB"/>
              </w:rPr>
            </w:pPr>
          </w:p>
          <w:p w14:paraId="7A098416" w14:textId="299CF526" w:rsidR="00E66809" w:rsidRPr="00672A35" w:rsidRDefault="00E66809" w:rsidP="00E66809">
            <w:pPr>
              <w:pStyle w:val="NoSpacing"/>
              <w:rPr>
                <w:noProof/>
                <w:color w:val="00B0F0"/>
                <w:lang w:val="en-GB"/>
              </w:rPr>
            </w:pPr>
            <w:r w:rsidRPr="00672A35">
              <w:rPr>
                <w:noProof/>
                <w:lang w:val="en-GB"/>
              </w:rPr>
              <w:t xml:space="preserve">    </w:t>
            </w:r>
            <w:r w:rsidRPr="00672A35">
              <w:rPr>
                <w:noProof/>
                <w:color w:val="00B0F0"/>
                <w:lang w:val="en-GB"/>
              </w:rPr>
              <w:t>// Public “setter” methods for s and d.</w:t>
            </w:r>
          </w:p>
          <w:p w14:paraId="0D649BE3" w14:textId="77777777" w:rsidR="00E66809" w:rsidRPr="00672A35" w:rsidRDefault="00E66809" w:rsidP="00E66809">
            <w:pPr>
              <w:pStyle w:val="NoSpacing"/>
              <w:rPr>
                <w:noProof/>
                <w:lang w:val="en-GB"/>
              </w:rPr>
            </w:pPr>
            <w:r w:rsidRPr="00672A35">
              <w:rPr>
                <w:noProof/>
                <w:lang w:val="en-GB"/>
              </w:rPr>
              <w:t xml:space="preserve">    void set_s(short s)  { this-&gt;s = s; }</w:t>
            </w:r>
          </w:p>
          <w:p w14:paraId="67BD12A1" w14:textId="77777777" w:rsidR="00E66809" w:rsidRPr="00672A35" w:rsidRDefault="00E66809" w:rsidP="00E66809">
            <w:pPr>
              <w:pStyle w:val="NoSpacing"/>
              <w:rPr>
                <w:noProof/>
                <w:lang w:val="en-GB"/>
              </w:rPr>
            </w:pPr>
            <w:r w:rsidRPr="00672A35">
              <w:rPr>
                <w:noProof/>
                <w:lang w:val="en-GB"/>
              </w:rPr>
              <w:t xml:space="preserve">    void set_d(double d) { this-&gt;d = d; }</w:t>
            </w:r>
          </w:p>
          <w:p w14:paraId="5B80890C" w14:textId="77777777" w:rsidR="00E66809" w:rsidRPr="00672A35" w:rsidRDefault="00E66809" w:rsidP="00E66809">
            <w:pPr>
              <w:pStyle w:val="NoSpacing"/>
              <w:rPr>
                <w:noProof/>
                <w:lang w:val="en-GB"/>
              </w:rPr>
            </w:pPr>
            <w:r w:rsidRPr="00672A35">
              <w:rPr>
                <w:noProof/>
                <w:lang w:val="en-GB"/>
              </w:rPr>
              <w:t>};</w:t>
            </w:r>
          </w:p>
          <w:p w14:paraId="6D16740A" w14:textId="77777777" w:rsidR="00E66809" w:rsidRPr="00672A35" w:rsidRDefault="00E66809" w:rsidP="00E66809">
            <w:pPr>
              <w:pStyle w:val="NoSpacing"/>
              <w:rPr>
                <w:noProof/>
                <w:lang w:val="en-GB"/>
              </w:rPr>
            </w:pPr>
          </w:p>
          <w:p w14:paraId="116E85F1" w14:textId="77777777" w:rsidR="00E66809" w:rsidRPr="00672A35" w:rsidRDefault="00E66809" w:rsidP="00E66809">
            <w:pPr>
              <w:pStyle w:val="NoSpacing"/>
              <w:rPr>
                <w:noProof/>
                <w:lang w:val="en-GB"/>
              </w:rPr>
            </w:pPr>
            <w:r w:rsidRPr="00672A35">
              <w:rPr>
                <w:noProof/>
                <w:lang w:val="en-GB"/>
              </w:rPr>
              <w:t>template&lt;typename T, int index&gt;void print_var(T *var) {</w:t>
            </w:r>
          </w:p>
          <w:p w14:paraId="58152E04" w14:textId="77777777" w:rsidR="00E66809" w:rsidRPr="00672A35" w:rsidRDefault="00E66809" w:rsidP="00E66809">
            <w:pPr>
              <w:pStyle w:val="NoSpacing"/>
              <w:rPr>
                <w:noProof/>
                <w:lang w:val="en-GB"/>
              </w:rPr>
            </w:pPr>
            <w:r w:rsidRPr="00672A35">
              <w:rPr>
                <w:noProof/>
                <w:lang w:val="en-GB"/>
              </w:rPr>
              <w:t xml:space="preserve">    print_var&lt;T, index - 1&gt;(var);</w:t>
            </w:r>
          </w:p>
          <w:p w14:paraId="3F932386" w14:textId="77777777" w:rsidR="00E66809" w:rsidRPr="00672A35" w:rsidRDefault="00E66809" w:rsidP="00E66809">
            <w:pPr>
              <w:pStyle w:val="NoSpacing"/>
              <w:rPr>
                <w:noProof/>
                <w:lang w:val="en-GB"/>
              </w:rPr>
            </w:pPr>
          </w:p>
          <w:p w14:paraId="0AC69DE1" w14:textId="77777777" w:rsidR="00E66809" w:rsidRPr="00672A35" w:rsidRDefault="00E66809" w:rsidP="00E66809">
            <w:pPr>
              <w:pStyle w:val="NoSpacing"/>
              <w:rPr>
                <w:noProof/>
                <w:color w:val="00B0F0"/>
                <w:lang w:val="en-GB"/>
              </w:rPr>
            </w:pPr>
            <w:r w:rsidRPr="00672A35">
              <w:rPr>
                <w:noProof/>
                <w:color w:val="00B0F0"/>
                <w:lang w:val="en-GB"/>
              </w:rPr>
              <w:t xml:space="preserve">    // Only print variables that have their access set to "public".</w:t>
            </w:r>
          </w:p>
          <w:p w14:paraId="00A37E2F" w14:textId="77777777" w:rsidR="00E66809" w:rsidRPr="00672A35" w:rsidRDefault="00E66809" w:rsidP="00E66809">
            <w:pPr>
              <w:pStyle w:val="NoSpacing"/>
              <w:rPr>
                <w:noProof/>
                <w:lang w:val="en-GB"/>
              </w:rPr>
            </w:pPr>
            <w:r w:rsidRPr="00672A35">
              <w:rPr>
                <w:noProof/>
                <w:lang w:val="en-GB"/>
              </w:rPr>
              <w:t xml:space="preserve">    if(pp::get_access_at_index&lt;T, index&gt;() == pp::Access_public) {</w:t>
            </w:r>
          </w:p>
          <w:p w14:paraId="1B2C8274" w14:textId="77777777" w:rsidR="00E66809" w:rsidRPr="00672A35" w:rsidRDefault="00E66809" w:rsidP="00E66809">
            <w:pPr>
              <w:pStyle w:val="NoSpacing"/>
              <w:rPr>
                <w:noProof/>
                <w:lang w:val="en-GB"/>
              </w:rPr>
            </w:pPr>
            <w:r w:rsidRPr="00672A35">
              <w:rPr>
                <w:noProof/>
                <w:lang w:val="en-GB"/>
              </w:rPr>
              <w:t xml:space="preserve">        auto member = pp::get_member(var, index);</w:t>
            </w:r>
          </w:p>
          <w:p w14:paraId="1B05B8CE" w14:textId="77777777" w:rsidR="004D03FC" w:rsidRPr="00672A35" w:rsidRDefault="004D03FC" w:rsidP="00E66809">
            <w:pPr>
              <w:pStyle w:val="NoSpacing"/>
              <w:rPr>
                <w:noProof/>
                <w:lang w:val="en-GB"/>
              </w:rPr>
            </w:pPr>
          </w:p>
          <w:p w14:paraId="2EC230B3" w14:textId="77777777" w:rsidR="00E66809" w:rsidRPr="00672A35" w:rsidRDefault="00E66809" w:rsidP="00E66809">
            <w:pPr>
              <w:pStyle w:val="NoSpacing"/>
              <w:rPr>
                <w:noProof/>
                <w:lang w:val="en-GB"/>
              </w:rPr>
            </w:pPr>
            <w:r w:rsidRPr="00672A35">
              <w:rPr>
                <w:noProof/>
                <w:lang w:val="en-GB"/>
              </w:rPr>
              <w:t xml:space="preserve">        char const *type_as_str = pp::TypeInfo&lt;decltype(member)&gt;::weak_name;</w:t>
            </w:r>
          </w:p>
          <w:p w14:paraId="6AD2FD48" w14:textId="77777777" w:rsidR="00E66809" w:rsidRPr="00672A35" w:rsidRDefault="00E66809" w:rsidP="00E66809">
            <w:pPr>
              <w:pStyle w:val="NoSpacing"/>
              <w:rPr>
                <w:noProof/>
                <w:lang w:val="en-GB"/>
              </w:rPr>
            </w:pPr>
          </w:p>
          <w:p w14:paraId="3B4BA8D5" w14:textId="77777777" w:rsidR="00E66809" w:rsidRPr="00672A35" w:rsidRDefault="00E66809" w:rsidP="00E66809">
            <w:pPr>
              <w:pStyle w:val="NoSpacing"/>
              <w:rPr>
                <w:noProof/>
                <w:lang w:val="en-GB"/>
              </w:rPr>
            </w:pPr>
            <w:r w:rsidRPr="00672A35">
              <w:rPr>
                <w:noProof/>
                <w:lang w:val="en-GB"/>
              </w:rPr>
              <w:t xml:space="preserve">        std::cout &lt;&lt; type_as_str &lt;&lt; ' ' &lt;&lt; *member &lt;&lt; std::endl;</w:t>
            </w:r>
          </w:p>
          <w:p w14:paraId="6098C460" w14:textId="77777777" w:rsidR="00E66809" w:rsidRPr="00672A35" w:rsidRDefault="00E66809" w:rsidP="00E66809">
            <w:pPr>
              <w:pStyle w:val="NoSpacing"/>
              <w:rPr>
                <w:noProof/>
                <w:lang w:val="en-GB"/>
              </w:rPr>
            </w:pPr>
            <w:r w:rsidRPr="00672A35">
              <w:rPr>
                <w:noProof/>
                <w:lang w:val="en-GB"/>
              </w:rPr>
              <w:t xml:space="preserve">    }</w:t>
            </w:r>
          </w:p>
          <w:p w14:paraId="5FB27E46" w14:textId="77777777" w:rsidR="00E66809" w:rsidRPr="00672A35" w:rsidRDefault="00E66809" w:rsidP="00E66809">
            <w:pPr>
              <w:pStyle w:val="NoSpacing"/>
              <w:rPr>
                <w:noProof/>
                <w:lang w:val="en-GB"/>
              </w:rPr>
            </w:pPr>
            <w:r w:rsidRPr="00672A35">
              <w:rPr>
                <w:noProof/>
                <w:lang w:val="en-GB"/>
              </w:rPr>
              <w:t>}</w:t>
            </w:r>
          </w:p>
          <w:p w14:paraId="5DA336BE" w14:textId="77777777" w:rsidR="00E66809" w:rsidRPr="00672A35" w:rsidRDefault="00E66809" w:rsidP="00E66809">
            <w:pPr>
              <w:pStyle w:val="NoSpacing"/>
              <w:rPr>
                <w:noProof/>
                <w:lang w:val="en-GB"/>
              </w:rPr>
            </w:pPr>
          </w:p>
          <w:p w14:paraId="56743AE3" w14:textId="77777777" w:rsidR="00E66809" w:rsidRPr="00672A35" w:rsidRDefault="00E66809" w:rsidP="00E66809">
            <w:pPr>
              <w:pStyle w:val="NoSpacing"/>
              <w:rPr>
                <w:noProof/>
                <w:lang w:val="en-GB"/>
              </w:rPr>
            </w:pPr>
            <w:r w:rsidRPr="00672A35">
              <w:rPr>
                <w:noProof/>
                <w:lang w:val="en-GB"/>
              </w:rPr>
              <w:t>template&lt;&gt;void print_var&lt;Test, -1&gt;(Test *t) {}</w:t>
            </w:r>
          </w:p>
          <w:p w14:paraId="4404007D" w14:textId="77777777" w:rsidR="00E66809" w:rsidRPr="00672A35" w:rsidRDefault="00E66809" w:rsidP="00E66809">
            <w:pPr>
              <w:pStyle w:val="NoSpacing"/>
              <w:rPr>
                <w:noProof/>
                <w:lang w:val="en-GB"/>
              </w:rPr>
            </w:pPr>
          </w:p>
          <w:p w14:paraId="68939612" w14:textId="77777777" w:rsidR="00E66809" w:rsidRPr="00672A35" w:rsidRDefault="00E66809" w:rsidP="00E66809">
            <w:pPr>
              <w:pStyle w:val="NoSpacing"/>
              <w:rPr>
                <w:noProof/>
                <w:color w:val="00B0F0"/>
                <w:lang w:val="en-GB"/>
              </w:rPr>
            </w:pPr>
            <w:r w:rsidRPr="00672A35">
              <w:rPr>
                <w:noProof/>
                <w:color w:val="00B0F0"/>
                <w:lang w:val="en-GB"/>
              </w:rPr>
              <w:t>// Simple utility function to make calling print_var nicer.</w:t>
            </w:r>
          </w:p>
          <w:p w14:paraId="00F12881" w14:textId="77777777" w:rsidR="00E66809" w:rsidRPr="00672A35" w:rsidRDefault="00E66809" w:rsidP="00E66809">
            <w:pPr>
              <w:pStyle w:val="NoSpacing"/>
              <w:rPr>
                <w:noProof/>
                <w:lang w:val="en-GB"/>
              </w:rPr>
            </w:pPr>
            <w:r w:rsidRPr="00672A35">
              <w:rPr>
                <w:noProof/>
                <w:lang w:val="en-GB"/>
              </w:rPr>
              <w:t>template&lt;typename T&gt; void my_print(T *var) {</w:t>
            </w:r>
          </w:p>
          <w:p w14:paraId="3EAB88EC" w14:textId="77777777" w:rsidR="00E66809" w:rsidRPr="00672A35" w:rsidRDefault="00E66809" w:rsidP="00E66809">
            <w:pPr>
              <w:pStyle w:val="NoSpacing"/>
              <w:rPr>
                <w:noProof/>
                <w:lang w:val="en-GB"/>
              </w:rPr>
            </w:pPr>
            <w:r w:rsidRPr="00672A35">
              <w:rPr>
                <w:noProof/>
                <w:lang w:val="en-GB"/>
              </w:rPr>
              <w:t xml:space="preserve">    print_var&lt;T, pp::TypeInfo&lt;T&gt;::member_count - 1&gt;(var);</w:t>
            </w:r>
          </w:p>
          <w:p w14:paraId="55B09815" w14:textId="77777777" w:rsidR="00E66809" w:rsidRPr="00672A35" w:rsidRDefault="00E66809" w:rsidP="00E66809">
            <w:pPr>
              <w:pStyle w:val="NoSpacing"/>
              <w:rPr>
                <w:noProof/>
                <w:lang w:val="en-GB"/>
              </w:rPr>
            </w:pPr>
            <w:r w:rsidRPr="00672A35">
              <w:rPr>
                <w:noProof/>
                <w:lang w:val="en-GB"/>
              </w:rPr>
              <w:t>}</w:t>
            </w:r>
          </w:p>
          <w:p w14:paraId="72C73478" w14:textId="77777777" w:rsidR="00E66809" w:rsidRPr="00672A35" w:rsidRDefault="00E66809" w:rsidP="00E66809">
            <w:pPr>
              <w:pStyle w:val="NoSpacing"/>
              <w:rPr>
                <w:noProof/>
                <w:lang w:val="en-GB"/>
              </w:rPr>
            </w:pPr>
          </w:p>
          <w:p w14:paraId="5F34CD70" w14:textId="77777777" w:rsidR="00E66809" w:rsidRPr="00672A35" w:rsidRDefault="00E66809" w:rsidP="00E66809">
            <w:pPr>
              <w:pStyle w:val="NoSpacing"/>
              <w:rPr>
                <w:noProof/>
                <w:lang w:val="en-GB"/>
              </w:rPr>
            </w:pPr>
            <w:r w:rsidRPr="00672A35">
              <w:rPr>
                <w:noProof/>
                <w:lang w:val="en-GB"/>
              </w:rPr>
              <w:t>int main(int argc, char **argv) {</w:t>
            </w:r>
          </w:p>
          <w:p w14:paraId="4EB49B3F" w14:textId="77777777" w:rsidR="00E66809" w:rsidRPr="00672A35" w:rsidRDefault="00E66809" w:rsidP="00E66809">
            <w:pPr>
              <w:pStyle w:val="NoSpacing"/>
              <w:rPr>
                <w:noProof/>
                <w:lang w:val="en-GB"/>
              </w:rPr>
            </w:pPr>
            <w:r w:rsidRPr="00672A35">
              <w:rPr>
                <w:noProof/>
                <w:lang w:val="en-GB"/>
              </w:rPr>
              <w:t xml:space="preserve">    Test test;</w:t>
            </w:r>
          </w:p>
          <w:p w14:paraId="01B49B87" w14:textId="77777777" w:rsidR="00E66809" w:rsidRPr="00672A35" w:rsidRDefault="00E66809" w:rsidP="00E66809">
            <w:pPr>
              <w:pStyle w:val="NoSpacing"/>
              <w:rPr>
                <w:noProof/>
                <w:lang w:val="en-GB"/>
              </w:rPr>
            </w:pPr>
            <w:r w:rsidRPr="00672A35">
              <w:rPr>
                <w:noProof/>
                <w:lang w:val="en-GB"/>
              </w:rPr>
              <w:t xml:space="preserve">    test.i = 10;</w:t>
            </w:r>
          </w:p>
          <w:p w14:paraId="08BF4324" w14:textId="77777777" w:rsidR="00E66809" w:rsidRPr="00672A35" w:rsidRDefault="00E66809" w:rsidP="00E66809">
            <w:pPr>
              <w:pStyle w:val="NoSpacing"/>
              <w:rPr>
                <w:noProof/>
                <w:lang w:val="en-GB"/>
              </w:rPr>
            </w:pPr>
            <w:r w:rsidRPr="00672A35">
              <w:rPr>
                <w:noProof/>
                <w:lang w:val="en-GB"/>
              </w:rPr>
              <w:t xml:space="preserve">    test.f = 3.14f;</w:t>
            </w:r>
          </w:p>
          <w:p w14:paraId="2C7F7F4B" w14:textId="77777777" w:rsidR="00E66809" w:rsidRPr="00672A35" w:rsidRDefault="00E66809" w:rsidP="00E66809">
            <w:pPr>
              <w:pStyle w:val="NoSpacing"/>
              <w:rPr>
                <w:noProof/>
                <w:lang w:val="en-GB"/>
              </w:rPr>
            </w:pPr>
            <w:r w:rsidRPr="00672A35">
              <w:rPr>
                <w:noProof/>
                <w:lang w:val="en-GB"/>
              </w:rPr>
              <w:t xml:space="preserve">    test.set_s(4);</w:t>
            </w:r>
          </w:p>
          <w:p w14:paraId="32432818" w14:textId="77777777" w:rsidR="00E66809" w:rsidRPr="00672A35" w:rsidRDefault="00E66809" w:rsidP="00E66809">
            <w:pPr>
              <w:pStyle w:val="NoSpacing"/>
              <w:rPr>
                <w:noProof/>
                <w:lang w:val="en-GB"/>
              </w:rPr>
            </w:pPr>
            <w:r w:rsidRPr="00672A35">
              <w:rPr>
                <w:noProof/>
                <w:lang w:val="en-GB"/>
              </w:rPr>
              <w:t xml:space="preserve">    test.set_d(3.1415f);</w:t>
            </w:r>
          </w:p>
          <w:p w14:paraId="5565F2BA" w14:textId="77777777" w:rsidR="00E66809" w:rsidRPr="00672A35" w:rsidRDefault="00E66809" w:rsidP="00E66809">
            <w:pPr>
              <w:pStyle w:val="NoSpacing"/>
              <w:rPr>
                <w:noProof/>
                <w:color w:val="00B0F0"/>
                <w:lang w:val="en-GB"/>
              </w:rPr>
            </w:pPr>
          </w:p>
          <w:p w14:paraId="431DAF23" w14:textId="77777777" w:rsidR="00E66809" w:rsidRPr="00672A35" w:rsidRDefault="00E66809" w:rsidP="00E66809">
            <w:pPr>
              <w:pStyle w:val="NoSpacing"/>
              <w:rPr>
                <w:noProof/>
                <w:color w:val="00B0F0"/>
                <w:lang w:val="en-GB"/>
              </w:rPr>
            </w:pPr>
            <w:r w:rsidRPr="00672A35">
              <w:rPr>
                <w:noProof/>
                <w:color w:val="00B0F0"/>
                <w:lang w:val="en-GB"/>
              </w:rPr>
              <w:t xml:space="preserve">    /* Prints "int 10</w:t>
            </w:r>
          </w:p>
          <w:p w14:paraId="2B867E5F" w14:textId="77777777" w:rsidR="004D03FC" w:rsidRPr="00672A35" w:rsidRDefault="004D03FC" w:rsidP="00E66809">
            <w:pPr>
              <w:pStyle w:val="NoSpacing"/>
              <w:rPr>
                <w:noProof/>
                <w:color w:val="00B0F0"/>
                <w:lang w:val="en-GB"/>
              </w:rPr>
            </w:pPr>
            <w:r w:rsidRPr="00672A35">
              <w:rPr>
                <w:noProof/>
                <w:color w:val="00B0F0"/>
                <w:lang w:val="en-GB"/>
              </w:rPr>
              <w:t xml:space="preserve">               float 3.14"</w:t>
            </w:r>
          </w:p>
          <w:p w14:paraId="64D4A08A" w14:textId="7751233A" w:rsidR="00E66809" w:rsidRPr="00672A35" w:rsidRDefault="004D03FC" w:rsidP="00E66809">
            <w:pPr>
              <w:pStyle w:val="NoSpacing"/>
              <w:rPr>
                <w:noProof/>
                <w:color w:val="00B0F0"/>
                <w:lang w:val="en-GB"/>
              </w:rPr>
            </w:pPr>
            <w:r w:rsidRPr="00672A35">
              <w:rPr>
                <w:noProof/>
                <w:color w:val="00B0F0"/>
                <w:lang w:val="en-GB"/>
              </w:rPr>
              <w:t xml:space="preserve">       It completely ignores </w:t>
            </w:r>
            <w:r w:rsidR="00BE1E33" w:rsidRPr="00672A35">
              <w:rPr>
                <w:noProof/>
                <w:color w:val="00B0F0"/>
                <w:lang w:val="en-GB"/>
              </w:rPr>
              <w:t xml:space="preserve">s and d, which are </w:t>
            </w:r>
            <w:r w:rsidRPr="00672A35">
              <w:rPr>
                <w:noProof/>
                <w:color w:val="00B0F0"/>
                <w:lang w:val="en-GB"/>
              </w:rPr>
              <w:t xml:space="preserve">set to “private”. </w:t>
            </w:r>
            <w:r w:rsidR="00E66809" w:rsidRPr="00672A35">
              <w:rPr>
                <w:noProof/>
                <w:color w:val="00B0F0"/>
                <w:lang w:val="en-GB"/>
              </w:rPr>
              <w:t>*/</w:t>
            </w:r>
          </w:p>
          <w:p w14:paraId="4C1FAB45" w14:textId="77777777" w:rsidR="00E66809" w:rsidRPr="00672A35" w:rsidRDefault="00E66809" w:rsidP="00E66809">
            <w:pPr>
              <w:pStyle w:val="NoSpacing"/>
              <w:rPr>
                <w:noProof/>
                <w:lang w:val="en-GB"/>
              </w:rPr>
            </w:pPr>
            <w:r w:rsidRPr="00672A35">
              <w:rPr>
                <w:noProof/>
                <w:lang w:val="en-GB"/>
              </w:rPr>
              <w:t xml:space="preserve">    my_print(&amp;test);</w:t>
            </w:r>
          </w:p>
          <w:p w14:paraId="75FA4770" w14:textId="77777777" w:rsidR="00E66809" w:rsidRPr="00672A35" w:rsidRDefault="00E66809" w:rsidP="00E66809">
            <w:pPr>
              <w:pStyle w:val="NoSpacing"/>
              <w:rPr>
                <w:noProof/>
                <w:lang w:val="en-GB"/>
              </w:rPr>
            </w:pPr>
          </w:p>
          <w:p w14:paraId="1D937792" w14:textId="77777777" w:rsidR="00E66809" w:rsidRPr="00672A35" w:rsidRDefault="00E66809" w:rsidP="00E66809">
            <w:pPr>
              <w:pStyle w:val="NoSpacing"/>
              <w:rPr>
                <w:noProof/>
                <w:lang w:val="en-GB"/>
              </w:rPr>
            </w:pPr>
            <w:r w:rsidRPr="00672A35">
              <w:rPr>
                <w:noProof/>
                <w:lang w:val="en-GB"/>
              </w:rPr>
              <w:t xml:space="preserve">    return(0);</w:t>
            </w:r>
          </w:p>
          <w:p w14:paraId="395D2634" w14:textId="3D5ED476" w:rsidR="00E66809" w:rsidRPr="00672A35" w:rsidRDefault="00E66809" w:rsidP="00E91B5C">
            <w:pPr>
              <w:pStyle w:val="NoSpacing"/>
              <w:keepNext/>
              <w:rPr>
                <w:noProof/>
                <w:lang w:val="en-GB"/>
              </w:rPr>
            </w:pPr>
            <w:r w:rsidRPr="00672A35">
              <w:rPr>
                <w:noProof/>
                <w:lang w:val="en-GB"/>
              </w:rPr>
              <w:t>}</w:t>
            </w:r>
          </w:p>
        </w:tc>
      </w:tr>
    </w:tbl>
    <w:p w14:paraId="03391EB4" w14:textId="1F2ADEB9" w:rsidR="002A3200" w:rsidRDefault="00E91B5C" w:rsidP="00DA2FD4">
      <w:pPr>
        <w:pStyle w:val="Caption"/>
        <w:jc w:val="center"/>
        <w:rPr>
          <w:lang w:val="en-GB"/>
        </w:rPr>
      </w:pPr>
      <w:bookmarkStart w:id="72" w:name="_Ref477026013"/>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49</w:t>
      </w:r>
      <w:r w:rsidRPr="00672A35">
        <w:rPr>
          <w:lang w:val="en-GB"/>
        </w:rPr>
        <w:fldChar w:fldCharType="end"/>
      </w:r>
      <w:bookmarkEnd w:id="72"/>
      <w:r w:rsidRPr="00672A35">
        <w:rPr>
          <w:lang w:val="en-GB"/>
        </w:rPr>
        <w:t xml:space="preserve"> - Output public members of a class.</w:t>
      </w:r>
    </w:p>
    <w:p w14:paraId="084DA80D" w14:textId="77777777" w:rsidR="004709C2" w:rsidRDefault="004709C2" w:rsidP="004709C2">
      <w:pPr>
        <w:rPr>
          <w:lang w:val="en-GB"/>
        </w:rPr>
      </w:pPr>
    </w:p>
    <w:p w14:paraId="2634C01C" w14:textId="77777777" w:rsidR="004709C2" w:rsidRPr="004709C2" w:rsidRDefault="004709C2" w:rsidP="004709C2">
      <w:pPr>
        <w:rPr>
          <w:lang w:val="en-GB"/>
        </w:rPr>
      </w:pPr>
    </w:p>
    <w:p w14:paraId="5CAAFBC9" w14:textId="5F00FA47" w:rsidR="00DA0E05" w:rsidRPr="00672A35" w:rsidRDefault="0004019F" w:rsidP="007328A1">
      <w:pPr>
        <w:pStyle w:val="Heading2"/>
        <w:rPr>
          <w:lang w:val="en-GB"/>
        </w:rPr>
      </w:pPr>
      <w:bookmarkStart w:id="73" w:name="_Toc475295170"/>
      <w:r w:rsidRPr="00672A35">
        <w:rPr>
          <w:lang w:val="en-GB"/>
        </w:rPr>
        <w:lastRenderedPageBreak/>
        <w:t>Type comparison</w:t>
      </w:r>
      <w:bookmarkEnd w:id="73"/>
    </w:p>
    <w:p w14:paraId="4CF68DE3" w14:textId="27630CE2" w:rsidR="00FF26B3" w:rsidRPr="00672A35" w:rsidRDefault="00FF26B3" w:rsidP="007328A1">
      <w:pPr>
        <w:rPr>
          <w:lang w:val="en-GB"/>
        </w:rPr>
      </w:pPr>
      <w:r w:rsidRPr="00672A35">
        <w:rPr>
          <w:lang w:val="en-GB"/>
        </w:rPr>
        <w:t>Because C++ was not designed with introspection in mind, there are some design choices which can make it difficult to implement.</w:t>
      </w:r>
      <w:r w:rsidR="00B702D5" w:rsidRPr="00672A35">
        <w:rPr>
          <w:lang w:val="en-GB"/>
        </w:rPr>
        <w:t xml:space="preserve"> </w:t>
      </w:r>
      <w:r w:rsidRPr="00672A35">
        <w:rPr>
          <w:lang w:val="en-GB"/>
        </w:rPr>
        <w:t xml:space="preserve">An example of this that C++ </w:t>
      </w:r>
      <w:r w:rsidR="00F71136" w:rsidRPr="00672A35">
        <w:rPr>
          <w:lang w:val="en-GB"/>
        </w:rPr>
        <w:t>forbids</w:t>
      </w:r>
      <w:r w:rsidRPr="00672A35">
        <w:rPr>
          <w:lang w:val="en-GB"/>
        </w:rPr>
        <w:t xml:space="preserve"> the comparison of types. </w:t>
      </w:r>
      <w:r w:rsidR="00F400CF" w:rsidRPr="00672A35">
        <w:rPr>
          <w:lang w:val="en-GB"/>
        </w:rPr>
        <w:fldChar w:fldCharType="begin"/>
      </w:r>
      <w:r w:rsidR="00F400CF" w:rsidRPr="00672A35">
        <w:rPr>
          <w:lang w:val="en-GB"/>
        </w:rPr>
        <w:instrText xml:space="preserve"> REF _Ref477026077 \h </w:instrText>
      </w:r>
      <w:r w:rsidR="00F400CF" w:rsidRPr="00672A35">
        <w:rPr>
          <w:lang w:val="en-GB"/>
        </w:rPr>
      </w:r>
      <w:r w:rsidR="00F400CF" w:rsidRPr="00672A35">
        <w:rPr>
          <w:lang w:val="en-GB"/>
        </w:rPr>
        <w:fldChar w:fldCharType="separate"/>
      </w:r>
      <w:r w:rsidR="00F400CF" w:rsidRPr="00672A35">
        <w:rPr>
          <w:lang w:val="en-GB"/>
        </w:rPr>
        <w:t>Figure 50</w:t>
      </w:r>
      <w:r w:rsidR="00F400CF" w:rsidRPr="00672A35">
        <w:rPr>
          <w:lang w:val="en-GB"/>
        </w:rPr>
        <w:fldChar w:fldCharType="end"/>
      </w:r>
      <w:r w:rsidR="00F400CF" w:rsidRPr="00672A35">
        <w:rPr>
          <w:lang w:val="en-GB"/>
        </w:rPr>
        <w:t xml:space="preserve"> shows a line that will</w:t>
      </w:r>
      <w:r w:rsidRPr="00672A35">
        <w:rPr>
          <w:lang w:val="en-GB"/>
        </w:rPr>
        <w:t xml:space="preserve"> not compile under any standard-</w:t>
      </w:r>
      <w:r w:rsidR="00F71136" w:rsidRPr="00672A35">
        <w:rPr>
          <w:lang w:val="en-GB"/>
        </w:rPr>
        <w:t>compliant</w:t>
      </w:r>
      <w:r w:rsidRPr="00672A35">
        <w:rPr>
          <w:lang w:val="en-GB"/>
        </w:rPr>
        <w:t xml:space="preserve"> </w:t>
      </w:r>
      <w:r w:rsidR="00930925" w:rsidRPr="00672A35">
        <w:rPr>
          <w:lang w:val="en-GB"/>
        </w:rPr>
        <w:t xml:space="preserve">C++ </w:t>
      </w:r>
      <w:r w:rsidRPr="00672A35">
        <w:rPr>
          <w:lang w:val="en-GB"/>
        </w:rPr>
        <w:t>compiler.</w:t>
      </w:r>
    </w:p>
    <w:p w14:paraId="4DBB60E0"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FF26B3" w:rsidRPr="00672A35" w14:paraId="65F18582" w14:textId="77777777" w:rsidTr="009B5065">
        <w:tc>
          <w:tcPr>
            <w:tcW w:w="9209" w:type="dxa"/>
          </w:tcPr>
          <w:p w14:paraId="7BBA4ECB" w14:textId="77777777" w:rsidR="0063453C" w:rsidRPr="00672A35" w:rsidRDefault="0063453C" w:rsidP="007328A1">
            <w:pPr>
              <w:pStyle w:val="NoSpacing"/>
              <w:rPr>
                <w:noProof/>
                <w:lang w:val="en-GB"/>
              </w:rPr>
            </w:pPr>
          </w:p>
          <w:p w14:paraId="356DCA31" w14:textId="77777777" w:rsidR="007328A1" w:rsidRPr="00672A35" w:rsidRDefault="007328A1" w:rsidP="007328A1">
            <w:pPr>
              <w:pStyle w:val="NoSpacing"/>
              <w:rPr>
                <w:noProof/>
                <w:lang w:val="en-GB"/>
              </w:rPr>
            </w:pPr>
            <w:r w:rsidRPr="00672A35">
              <w:rPr>
                <w:noProof/>
                <w:lang w:val="en-GB"/>
              </w:rPr>
              <w:t>if(int == int)</w:t>
            </w:r>
          </w:p>
          <w:p w14:paraId="07265E04" w14:textId="6E367487" w:rsidR="0063453C" w:rsidRPr="00672A35" w:rsidRDefault="0063453C" w:rsidP="00E91B5C">
            <w:pPr>
              <w:pStyle w:val="NoSpacing"/>
              <w:keepNext/>
              <w:rPr>
                <w:noProof/>
                <w:lang w:val="en-GB"/>
              </w:rPr>
            </w:pPr>
          </w:p>
        </w:tc>
      </w:tr>
    </w:tbl>
    <w:p w14:paraId="3A217308" w14:textId="03403A36" w:rsidR="004D48DE" w:rsidRPr="00672A35" w:rsidRDefault="00E91B5C" w:rsidP="00DA2FD4">
      <w:pPr>
        <w:pStyle w:val="Caption"/>
        <w:jc w:val="center"/>
        <w:rPr>
          <w:lang w:val="en-GB"/>
        </w:rPr>
      </w:pPr>
      <w:bookmarkStart w:id="74" w:name="_Ref47702607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50</w:t>
      </w:r>
      <w:r w:rsidRPr="00672A35">
        <w:rPr>
          <w:lang w:val="en-GB"/>
        </w:rPr>
        <w:fldChar w:fldCharType="end"/>
      </w:r>
      <w:bookmarkEnd w:id="74"/>
      <w:r w:rsidRPr="00672A35">
        <w:rPr>
          <w:lang w:val="en-GB"/>
        </w:rPr>
        <w:t xml:space="preserve"> - Invalid type comparison.</w:t>
      </w:r>
    </w:p>
    <w:p w14:paraId="6FB9DF87" w14:textId="1EF8B9CA" w:rsidR="00FF26B3" w:rsidRPr="00672A35" w:rsidRDefault="00B702D5" w:rsidP="007328A1">
      <w:pPr>
        <w:rPr>
          <w:lang w:val="en-GB"/>
        </w:rPr>
      </w:pPr>
      <w:r w:rsidRPr="00672A35">
        <w:rPr>
          <w:lang w:val="en-GB"/>
        </w:rPr>
        <w:t xml:space="preserve">C++11 goes some way to fixing this, by providing a mechanism in the </w:t>
      </w:r>
      <w:r w:rsidRPr="00672A35">
        <w:rPr>
          <w:i/>
          <w:lang w:val="en-GB"/>
        </w:rPr>
        <w:t>type_traits</w:t>
      </w:r>
      <w:r w:rsidRPr="00672A35">
        <w:rPr>
          <w:lang w:val="en-GB"/>
        </w:rPr>
        <w:t xml:space="preserve"> library, </w:t>
      </w:r>
      <w:r w:rsidRPr="00672A35">
        <w:rPr>
          <w:i/>
          <w:lang w:val="en-GB"/>
        </w:rPr>
        <w:t>std::is_same</w:t>
      </w:r>
      <w:r w:rsidRPr="00672A35">
        <w:rPr>
          <w:lang w:val="en-GB"/>
        </w:rPr>
        <w:t xml:space="preserve">, which allows you to compare types. </w:t>
      </w:r>
      <w:r w:rsidR="00766B1D" w:rsidRPr="00672A35">
        <w:rPr>
          <w:lang w:val="en-GB"/>
        </w:rPr>
        <w:fldChar w:fldCharType="begin"/>
      </w:r>
      <w:r w:rsidR="00766B1D" w:rsidRPr="00672A35">
        <w:rPr>
          <w:lang w:val="en-GB"/>
        </w:rPr>
        <w:instrText xml:space="preserve"> REF _Ref477026090 \h </w:instrText>
      </w:r>
      <w:r w:rsidR="00766B1D" w:rsidRPr="00672A35">
        <w:rPr>
          <w:lang w:val="en-GB"/>
        </w:rPr>
      </w:r>
      <w:r w:rsidR="00766B1D" w:rsidRPr="00672A35">
        <w:rPr>
          <w:lang w:val="en-GB"/>
        </w:rPr>
        <w:fldChar w:fldCharType="separate"/>
      </w:r>
      <w:r w:rsidR="00766B1D" w:rsidRPr="00672A35">
        <w:rPr>
          <w:lang w:val="en-GB"/>
        </w:rPr>
        <w:t>Figure 51</w:t>
      </w:r>
      <w:r w:rsidR="00766B1D" w:rsidRPr="00672A35">
        <w:rPr>
          <w:lang w:val="en-GB"/>
        </w:rPr>
        <w:fldChar w:fldCharType="end"/>
      </w:r>
      <w:r w:rsidR="00766B1D" w:rsidRPr="00672A35">
        <w:rPr>
          <w:lang w:val="en-GB"/>
        </w:rPr>
        <w:t xml:space="preserve"> </w:t>
      </w:r>
      <w:r w:rsidRPr="00672A35">
        <w:rPr>
          <w:lang w:val="en-GB"/>
        </w:rPr>
        <w:t xml:space="preserve">shows </w:t>
      </w:r>
      <w:r w:rsidR="00766B1D" w:rsidRPr="00672A35">
        <w:rPr>
          <w:lang w:val="en-GB"/>
        </w:rPr>
        <w:t>some</w:t>
      </w:r>
      <w:r w:rsidRPr="00672A35">
        <w:rPr>
          <w:lang w:val="en-GB"/>
        </w:rPr>
        <w:t xml:space="preserve"> example</w:t>
      </w:r>
      <w:r w:rsidR="00766B1D" w:rsidRPr="00672A35">
        <w:rPr>
          <w:lang w:val="en-GB"/>
        </w:rPr>
        <w:t>s</w:t>
      </w:r>
      <w:r w:rsidRPr="00672A35">
        <w:rPr>
          <w:lang w:val="en-GB"/>
        </w:rPr>
        <w:t xml:space="preserve"> using </w:t>
      </w:r>
      <w:r w:rsidRPr="00672A35">
        <w:rPr>
          <w:i/>
          <w:lang w:val="en-GB"/>
        </w:rPr>
        <w:t>std::is_same</w:t>
      </w:r>
      <w:r w:rsidRPr="00672A35">
        <w:rPr>
          <w:lang w:val="en-GB"/>
        </w:rPr>
        <w:t>.</w:t>
      </w:r>
    </w:p>
    <w:p w14:paraId="288049A4"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338B1A04" w14:textId="77777777" w:rsidTr="009B5065">
        <w:trPr>
          <w:trHeight w:val="476"/>
        </w:trPr>
        <w:tc>
          <w:tcPr>
            <w:tcW w:w="9209" w:type="dxa"/>
          </w:tcPr>
          <w:p w14:paraId="1405A97B" w14:textId="77777777" w:rsidR="00B702D5" w:rsidRPr="00672A35" w:rsidRDefault="00B702D5" w:rsidP="00B702D5">
            <w:pPr>
              <w:pStyle w:val="NoSpacing"/>
              <w:rPr>
                <w:noProof/>
                <w:lang w:val="en-GB"/>
              </w:rPr>
            </w:pPr>
            <w:r w:rsidRPr="00672A35">
              <w:rPr>
                <w:noProof/>
                <w:lang w:val="en-GB"/>
              </w:rPr>
              <w:t>#include &lt;iostream&gt;</w:t>
            </w:r>
          </w:p>
          <w:p w14:paraId="3843983E" w14:textId="77777777" w:rsidR="00B702D5" w:rsidRPr="00672A35" w:rsidRDefault="00B702D5" w:rsidP="00B702D5">
            <w:pPr>
              <w:pStyle w:val="NoSpacing"/>
              <w:rPr>
                <w:noProof/>
                <w:lang w:val="en-GB"/>
              </w:rPr>
            </w:pPr>
            <w:r w:rsidRPr="00672A35">
              <w:rPr>
                <w:noProof/>
                <w:lang w:val="en-GB"/>
              </w:rPr>
              <w:t>#include &lt;type_traits&gt;</w:t>
            </w:r>
          </w:p>
          <w:p w14:paraId="14346415" w14:textId="77777777" w:rsidR="00B702D5" w:rsidRPr="00672A35" w:rsidRDefault="00B702D5" w:rsidP="00B702D5">
            <w:pPr>
              <w:pStyle w:val="NoSpacing"/>
              <w:rPr>
                <w:noProof/>
                <w:lang w:val="en-GB"/>
              </w:rPr>
            </w:pPr>
          </w:p>
          <w:p w14:paraId="38F04023" w14:textId="77777777" w:rsidR="00B702D5" w:rsidRPr="00672A35" w:rsidRDefault="00B702D5" w:rsidP="00B702D5">
            <w:pPr>
              <w:pStyle w:val="NoSpacing"/>
              <w:rPr>
                <w:noProof/>
                <w:lang w:val="en-GB"/>
              </w:rPr>
            </w:pPr>
            <w:r w:rsidRPr="00672A35">
              <w:rPr>
                <w:noProof/>
                <w:lang w:val="en-GB"/>
              </w:rPr>
              <w:t>class Test {};</w:t>
            </w:r>
          </w:p>
          <w:p w14:paraId="73D955A1" w14:textId="77777777" w:rsidR="00B702D5" w:rsidRPr="00672A35" w:rsidRDefault="00B702D5" w:rsidP="00B702D5">
            <w:pPr>
              <w:pStyle w:val="NoSpacing"/>
              <w:rPr>
                <w:noProof/>
                <w:lang w:val="en-GB"/>
              </w:rPr>
            </w:pPr>
          </w:p>
          <w:p w14:paraId="73B6F64C" w14:textId="77777777" w:rsidR="00B702D5" w:rsidRPr="00672A35" w:rsidRDefault="00B702D5" w:rsidP="00B702D5">
            <w:pPr>
              <w:pStyle w:val="NoSpacing"/>
              <w:rPr>
                <w:noProof/>
                <w:lang w:val="en-GB"/>
              </w:rPr>
            </w:pPr>
            <w:r w:rsidRPr="00672A35">
              <w:rPr>
                <w:noProof/>
                <w:lang w:val="en-GB"/>
              </w:rPr>
              <w:t>int main(int argc, char **argv) {</w:t>
            </w:r>
          </w:p>
          <w:p w14:paraId="4D13C8B4" w14:textId="77777777" w:rsidR="00B702D5" w:rsidRPr="00672A35" w:rsidRDefault="00B702D5" w:rsidP="00B702D5">
            <w:pPr>
              <w:pStyle w:val="NoSpacing"/>
              <w:rPr>
                <w:noProof/>
                <w:lang w:val="en-GB"/>
              </w:rPr>
            </w:pPr>
            <w:r w:rsidRPr="00672A35">
              <w:rPr>
                <w:noProof/>
                <w:lang w:val="en-GB"/>
              </w:rPr>
              <w:t xml:space="preserve">    std::cout &lt;&lt; std::is_same&lt;int, int&gt;::value   &lt;&lt; std::endl; </w:t>
            </w:r>
            <w:r w:rsidRPr="00672A35">
              <w:rPr>
                <w:noProof/>
                <w:color w:val="00B0F0"/>
                <w:lang w:val="en-GB"/>
              </w:rPr>
              <w:t>// true</w:t>
            </w:r>
          </w:p>
          <w:p w14:paraId="0B078E6A" w14:textId="77777777" w:rsidR="00B702D5" w:rsidRPr="00672A35" w:rsidRDefault="00B702D5" w:rsidP="00B702D5">
            <w:pPr>
              <w:pStyle w:val="NoSpacing"/>
              <w:rPr>
                <w:noProof/>
                <w:color w:val="00B0F0"/>
                <w:lang w:val="en-GB"/>
              </w:rPr>
            </w:pPr>
            <w:r w:rsidRPr="00672A35">
              <w:rPr>
                <w:noProof/>
                <w:lang w:val="en-GB"/>
              </w:rPr>
              <w:t xml:space="preserve">    std::cout &lt;&lt; std::is_same&lt;int, int *&gt;::value &lt;&lt; std::endl; </w:t>
            </w:r>
            <w:r w:rsidRPr="00672A35">
              <w:rPr>
                <w:noProof/>
                <w:color w:val="00B0F0"/>
                <w:lang w:val="en-GB"/>
              </w:rPr>
              <w:t>// false</w:t>
            </w:r>
          </w:p>
          <w:p w14:paraId="3BEF3700" w14:textId="77777777" w:rsidR="00B702D5" w:rsidRPr="00672A35" w:rsidRDefault="00B702D5" w:rsidP="00B702D5">
            <w:pPr>
              <w:pStyle w:val="NoSpacing"/>
              <w:rPr>
                <w:noProof/>
                <w:color w:val="00B0F0"/>
                <w:lang w:val="en-GB"/>
              </w:rPr>
            </w:pPr>
            <w:r w:rsidRPr="00672A35">
              <w:rPr>
                <w:noProof/>
                <w:lang w:val="en-GB"/>
              </w:rPr>
              <w:t xml:space="preserve">    std::cout &lt;&lt; std::is_same&lt;int, float&gt;::value &lt;&lt; std::endl; </w:t>
            </w:r>
            <w:r w:rsidRPr="00672A35">
              <w:rPr>
                <w:noProof/>
                <w:color w:val="00B0F0"/>
                <w:lang w:val="en-GB"/>
              </w:rPr>
              <w:t>// false</w:t>
            </w:r>
          </w:p>
          <w:p w14:paraId="631DC135" w14:textId="77777777" w:rsidR="00B702D5" w:rsidRPr="00672A35" w:rsidRDefault="00B702D5" w:rsidP="00B702D5">
            <w:pPr>
              <w:pStyle w:val="NoSpacing"/>
              <w:rPr>
                <w:noProof/>
                <w:color w:val="00B0F0"/>
                <w:lang w:val="en-GB"/>
              </w:rPr>
            </w:pPr>
            <w:r w:rsidRPr="00672A35">
              <w:rPr>
                <w:noProof/>
                <w:lang w:val="en-GB"/>
              </w:rPr>
              <w:t xml:space="preserve">    std::cout &lt;&lt; std::is_same&lt;int, Test&gt;::value  &lt;&lt; std::endl; </w:t>
            </w:r>
            <w:r w:rsidRPr="00672A35">
              <w:rPr>
                <w:noProof/>
                <w:color w:val="00B0F0"/>
                <w:lang w:val="en-GB"/>
              </w:rPr>
              <w:t>// false</w:t>
            </w:r>
          </w:p>
          <w:p w14:paraId="0789EFAA" w14:textId="77777777" w:rsidR="00B702D5" w:rsidRPr="00672A35" w:rsidRDefault="00B702D5" w:rsidP="00B702D5">
            <w:pPr>
              <w:pStyle w:val="NoSpacing"/>
              <w:rPr>
                <w:noProof/>
                <w:color w:val="00B0F0"/>
                <w:lang w:val="en-GB"/>
              </w:rPr>
            </w:pPr>
            <w:r w:rsidRPr="00672A35">
              <w:rPr>
                <w:noProof/>
                <w:lang w:val="en-GB"/>
              </w:rPr>
              <w:t xml:space="preserve">    std::cout &lt;&lt; std::is_same&lt;Test, Test&gt;::value &lt;&lt; std::endl; </w:t>
            </w:r>
            <w:r w:rsidRPr="00672A35">
              <w:rPr>
                <w:noProof/>
                <w:color w:val="00B0F0"/>
                <w:lang w:val="en-GB"/>
              </w:rPr>
              <w:t>// true</w:t>
            </w:r>
          </w:p>
          <w:p w14:paraId="51BC0554" w14:textId="77777777" w:rsidR="00B702D5" w:rsidRPr="00672A35" w:rsidRDefault="00B702D5" w:rsidP="00B702D5">
            <w:pPr>
              <w:pStyle w:val="NoSpacing"/>
              <w:rPr>
                <w:noProof/>
                <w:lang w:val="en-GB"/>
              </w:rPr>
            </w:pPr>
          </w:p>
          <w:p w14:paraId="352546AD" w14:textId="77777777" w:rsidR="00B702D5" w:rsidRPr="00672A35" w:rsidRDefault="00B702D5" w:rsidP="00B702D5">
            <w:pPr>
              <w:pStyle w:val="NoSpacing"/>
              <w:rPr>
                <w:noProof/>
                <w:lang w:val="en-GB"/>
              </w:rPr>
            </w:pPr>
            <w:r w:rsidRPr="00672A35">
              <w:rPr>
                <w:noProof/>
                <w:lang w:val="en-GB"/>
              </w:rPr>
              <w:t xml:space="preserve">    return(0);</w:t>
            </w:r>
          </w:p>
          <w:p w14:paraId="2644AC1A" w14:textId="7215288C" w:rsidR="007328A1" w:rsidRPr="00672A35" w:rsidRDefault="00B702D5" w:rsidP="00E91B5C">
            <w:pPr>
              <w:pStyle w:val="NoSpacing"/>
              <w:keepNext/>
              <w:rPr>
                <w:noProof/>
                <w:lang w:val="en-GB"/>
              </w:rPr>
            </w:pPr>
            <w:r w:rsidRPr="00672A35">
              <w:rPr>
                <w:noProof/>
                <w:lang w:val="en-GB"/>
              </w:rPr>
              <w:t>}</w:t>
            </w:r>
          </w:p>
        </w:tc>
      </w:tr>
    </w:tbl>
    <w:p w14:paraId="2994C848" w14:textId="75DC7284" w:rsidR="004D48DE" w:rsidRPr="00672A35" w:rsidRDefault="00E91B5C" w:rsidP="00DA2FD4">
      <w:pPr>
        <w:pStyle w:val="Caption"/>
        <w:jc w:val="center"/>
        <w:rPr>
          <w:lang w:val="en-GB"/>
        </w:rPr>
      </w:pPr>
      <w:bookmarkStart w:id="75" w:name="_Ref47702609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51</w:t>
      </w:r>
      <w:r w:rsidRPr="00672A35">
        <w:rPr>
          <w:lang w:val="en-GB"/>
        </w:rPr>
        <w:fldChar w:fldCharType="end"/>
      </w:r>
      <w:bookmarkEnd w:id="75"/>
      <w:r w:rsidRPr="00672A35">
        <w:rPr>
          <w:lang w:val="en-GB"/>
        </w:rPr>
        <w:t xml:space="preserve"> - std::is_same examples.</w:t>
      </w:r>
    </w:p>
    <w:p w14:paraId="0721D8C7" w14:textId="23E73771" w:rsidR="00B702D5" w:rsidRPr="00672A35" w:rsidRDefault="00B702D5" w:rsidP="007328A1">
      <w:pPr>
        <w:rPr>
          <w:lang w:val="en-GB"/>
        </w:rPr>
      </w:pPr>
      <w:r w:rsidRPr="00672A35">
        <w:rPr>
          <w:lang w:val="en-GB"/>
        </w:rPr>
        <w:t xml:space="preserve">The metaprogramming tool provides an API which is the same as </w:t>
      </w:r>
      <w:r w:rsidRPr="00672A35">
        <w:rPr>
          <w:i/>
          <w:lang w:val="en-GB"/>
        </w:rPr>
        <w:t>std::is_same</w:t>
      </w:r>
      <w:r w:rsidRPr="00672A35">
        <w:rPr>
          <w:lang w:val="en-GB"/>
        </w:rPr>
        <w:t xml:space="preserve"> for comparing types. </w:t>
      </w:r>
      <w:r w:rsidR="00D554CA" w:rsidRPr="00672A35">
        <w:rPr>
          <w:lang w:val="en-GB"/>
        </w:rPr>
        <w:t>Its</w:t>
      </w:r>
      <w:r w:rsidRPr="00672A35">
        <w:rPr>
          <w:lang w:val="en-GB"/>
        </w:rPr>
        <w:t xml:space="preserve"> defi</w:t>
      </w:r>
      <w:r w:rsidR="004F622B" w:rsidRPr="00672A35">
        <w:rPr>
          <w:lang w:val="en-GB"/>
        </w:rPr>
        <w:t>nition is shown in</w:t>
      </w:r>
      <w:r w:rsidR="00554587" w:rsidRPr="00672A35">
        <w:rPr>
          <w:lang w:val="en-GB"/>
        </w:rPr>
        <w:t xml:space="preserve"> </w:t>
      </w:r>
      <w:r w:rsidR="00554587" w:rsidRPr="00672A35">
        <w:rPr>
          <w:lang w:val="en-GB"/>
        </w:rPr>
        <w:fldChar w:fldCharType="begin"/>
      </w:r>
      <w:r w:rsidR="00554587" w:rsidRPr="00672A35">
        <w:rPr>
          <w:lang w:val="en-GB"/>
        </w:rPr>
        <w:instrText xml:space="preserve"> REF _Ref477026110 \h </w:instrText>
      </w:r>
      <w:r w:rsidR="00554587" w:rsidRPr="00672A35">
        <w:rPr>
          <w:lang w:val="en-GB"/>
        </w:rPr>
      </w:r>
      <w:r w:rsidR="00554587" w:rsidRPr="00672A35">
        <w:rPr>
          <w:lang w:val="en-GB"/>
        </w:rPr>
        <w:fldChar w:fldCharType="separate"/>
      </w:r>
      <w:r w:rsidR="00554587" w:rsidRPr="00672A35">
        <w:rPr>
          <w:lang w:val="en-GB"/>
        </w:rPr>
        <w:t>Figure 52</w:t>
      </w:r>
      <w:r w:rsidR="00554587" w:rsidRPr="00672A35">
        <w:rPr>
          <w:lang w:val="en-GB"/>
        </w:rPr>
        <w:fldChar w:fldCharType="end"/>
      </w:r>
      <w:r w:rsidR="004F622B" w:rsidRPr="00672A35">
        <w:rPr>
          <w:lang w:val="en-GB"/>
        </w:rPr>
        <w:t>.</w:t>
      </w:r>
    </w:p>
    <w:p w14:paraId="395F5DC2" w14:textId="77777777" w:rsidR="003872C9" w:rsidRPr="00672A35" w:rsidRDefault="003872C9" w:rsidP="007328A1">
      <w:pPr>
        <w:rPr>
          <w:lang w:val="en-GB"/>
        </w:rPr>
      </w:pPr>
    </w:p>
    <w:tbl>
      <w:tblPr>
        <w:tblStyle w:val="TableGrid"/>
        <w:tblW w:w="0" w:type="auto"/>
        <w:tblLook w:val="04A0" w:firstRow="1" w:lastRow="0" w:firstColumn="1" w:lastColumn="0" w:noHBand="0" w:noVBand="1"/>
      </w:tblPr>
      <w:tblGrid>
        <w:gridCol w:w="9209"/>
      </w:tblGrid>
      <w:tr w:rsidR="003872C9" w:rsidRPr="00672A35" w14:paraId="427B0046" w14:textId="77777777" w:rsidTr="009B5065">
        <w:trPr>
          <w:trHeight w:val="599"/>
        </w:trPr>
        <w:tc>
          <w:tcPr>
            <w:tcW w:w="9209" w:type="dxa"/>
          </w:tcPr>
          <w:p w14:paraId="70049AFA" w14:textId="77777777" w:rsidR="0063453C" w:rsidRPr="00672A35" w:rsidRDefault="0063453C" w:rsidP="007328A1">
            <w:pPr>
              <w:pStyle w:val="NoSpacing"/>
              <w:rPr>
                <w:noProof/>
                <w:lang w:val="en-GB"/>
              </w:rPr>
            </w:pPr>
          </w:p>
          <w:p w14:paraId="6DD07ED0" w14:textId="664068F7" w:rsidR="007328A1" w:rsidRPr="00672A35" w:rsidRDefault="007328A1" w:rsidP="007328A1">
            <w:pPr>
              <w:pStyle w:val="NoSpacing"/>
              <w:rPr>
                <w:noProof/>
                <w:lang w:val="en-GB"/>
              </w:rPr>
            </w:pPr>
            <w:r w:rsidRPr="00672A35">
              <w:rPr>
                <w:noProof/>
                <w:lang w:val="en-GB"/>
              </w:rPr>
              <w:t>bool pp::type_compare(TYPE a, TYPE b);</w:t>
            </w:r>
          </w:p>
          <w:p w14:paraId="0F62203A" w14:textId="6C3105EE" w:rsidR="00DC7E9E" w:rsidRPr="00672A35" w:rsidRDefault="00DC7E9E" w:rsidP="00E91B5C">
            <w:pPr>
              <w:pStyle w:val="NoSpacing"/>
              <w:keepNext/>
              <w:rPr>
                <w:noProof/>
                <w:lang w:val="en-GB"/>
              </w:rPr>
            </w:pPr>
          </w:p>
        </w:tc>
      </w:tr>
    </w:tbl>
    <w:p w14:paraId="4864E6A6" w14:textId="0DC0BE7C" w:rsidR="00A56740" w:rsidRPr="00672A35" w:rsidRDefault="00E91B5C" w:rsidP="004709C2">
      <w:pPr>
        <w:pStyle w:val="Caption"/>
        <w:jc w:val="center"/>
        <w:rPr>
          <w:lang w:val="en-GB"/>
        </w:rPr>
      </w:pPr>
      <w:bookmarkStart w:id="76" w:name="_Ref477026110"/>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52</w:t>
      </w:r>
      <w:r w:rsidRPr="00672A35">
        <w:rPr>
          <w:lang w:val="en-GB"/>
        </w:rPr>
        <w:fldChar w:fldCharType="end"/>
      </w:r>
      <w:bookmarkEnd w:id="76"/>
      <w:r w:rsidRPr="00672A35">
        <w:rPr>
          <w:lang w:val="en-GB"/>
        </w:rPr>
        <w:t xml:space="preserve"> - pp::type_compare definition.</w:t>
      </w:r>
    </w:p>
    <w:p w14:paraId="65AEFA62" w14:textId="1D731970" w:rsidR="004F622B" w:rsidRPr="00672A35" w:rsidRDefault="004F622B" w:rsidP="007328A1">
      <w:pPr>
        <w:rPr>
          <w:lang w:val="en-GB"/>
        </w:rPr>
      </w:pPr>
      <w:r w:rsidRPr="00672A35">
        <w:rPr>
          <w:lang w:val="en-GB"/>
        </w:rPr>
        <w:t xml:space="preserve">The reason for this duplication, is because there is no part of the generated code that requires any of the C++ Standard Template Library, although it in no way discourages it. In order to keep the tool lightweight, the decision was made to duplicate this small part, for type comparisons, that was required, rather than force the user to include the entire </w:t>
      </w:r>
      <w:r w:rsidRPr="00672A35">
        <w:rPr>
          <w:i/>
          <w:lang w:val="en-GB"/>
        </w:rPr>
        <w:t>type_traits</w:t>
      </w:r>
      <w:r w:rsidRPr="00672A35">
        <w:rPr>
          <w:lang w:val="en-GB"/>
        </w:rPr>
        <w:t xml:space="preserve"> library, which could increase compiles times due to heavy use of templates</w:t>
      </w:r>
      <w:r w:rsidR="002D4CE4" w:rsidRPr="00672A35">
        <w:rPr>
          <w:lang w:val="en-GB"/>
        </w:rPr>
        <w:t xml:space="preserve"> (Dawson, 2014)</w:t>
      </w:r>
      <w:r w:rsidRPr="00672A35">
        <w:rPr>
          <w:lang w:val="en-GB"/>
        </w:rPr>
        <w:t xml:space="preserve">. The rest of the examples in this document use </w:t>
      </w:r>
      <w:r w:rsidRPr="00672A35">
        <w:rPr>
          <w:i/>
          <w:lang w:val="en-GB"/>
        </w:rPr>
        <w:t>pp::type_compare</w:t>
      </w:r>
      <w:r w:rsidRPr="00672A35">
        <w:rPr>
          <w:lang w:val="en-GB"/>
        </w:rPr>
        <w:t xml:space="preserve"> for type comparisons, but could just as easily have used </w:t>
      </w:r>
      <w:r w:rsidRPr="00672A35">
        <w:rPr>
          <w:i/>
          <w:lang w:val="en-GB"/>
        </w:rPr>
        <w:t>std::is_same</w:t>
      </w:r>
      <w:r w:rsidRPr="00672A35">
        <w:rPr>
          <w:lang w:val="en-GB"/>
        </w:rPr>
        <w:t>.</w:t>
      </w:r>
    </w:p>
    <w:p w14:paraId="04C87AEA" w14:textId="77777777" w:rsidR="004F622B" w:rsidRPr="00672A35" w:rsidRDefault="004F622B" w:rsidP="007328A1">
      <w:pPr>
        <w:rPr>
          <w:lang w:val="en-GB"/>
        </w:rPr>
      </w:pPr>
    </w:p>
    <w:p w14:paraId="7B892305" w14:textId="32DF462C" w:rsidR="007328A1" w:rsidRPr="00672A35" w:rsidRDefault="000D3C25" w:rsidP="007328A1">
      <w:pPr>
        <w:rPr>
          <w:lang w:val="en-GB"/>
        </w:rPr>
      </w:pPr>
      <w:r w:rsidRPr="00672A35">
        <w:rPr>
          <w:lang w:val="en-GB"/>
        </w:rPr>
        <w:fldChar w:fldCharType="begin"/>
      </w:r>
      <w:r w:rsidRPr="00672A35">
        <w:rPr>
          <w:lang w:val="en-GB"/>
        </w:rPr>
        <w:instrText xml:space="preserve"> REF _Ref477026134 \h </w:instrText>
      </w:r>
      <w:r w:rsidRPr="00672A35">
        <w:rPr>
          <w:lang w:val="en-GB"/>
        </w:rPr>
      </w:r>
      <w:r w:rsidRPr="00672A35">
        <w:rPr>
          <w:lang w:val="en-GB"/>
        </w:rPr>
        <w:fldChar w:fldCharType="separate"/>
      </w:r>
      <w:r w:rsidRPr="00672A35">
        <w:rPr>
          <w:lang w:val="en-GB"/>
        </w:rPr>
        <w:t>Figure 53</w:t>
      </w:r>
      <w:r w:rsidRPr="00672A35">
        <w:rPr>
          <w:lang w:val="en-GB"/>
        </w:rPr>
        <w:fldChar w:fldCharType="end"/>
      </w:r>
      <w:r w:rsidRPr="00672A35">
        <w:rPr>
          <w:lang w:val="en-GB"/>
        </w:rPr>
        <w:t xml:space="preserve"> </w:t>
      </w:r>
      <w:r w:rsidR="00673B88" w:rsidRPr="00672A35">
        <w:rPr>
          <w:lang w:val="en-GB"/>
        </w:rPr>
        <w:t xml:space="preserve">shows an example of using </w:t>
      </w:r>
      <w:r w:rsidR="00673B88" w:rsidRPr="00672A35">
        <w:rPr>
          <w:i/>
          <w:lang w:val="en-GB"/>
        </w:rPr>
        <w:t>pp::type_compare</w:t>
      </w:r>
      <w:r w:rsidR="00673B88" w:rsidRPr="00672A35">
        <w:rPr>
          <w:lang w:val="en-GB"/>
        </w:rPr>
        <w:t xml:space="preserve"> with </w:t>
      </w:r>
      <w:r w:rsidR="00673B88" w:rsidRPr="00672A35">
        <w:rPr>
          <w:i/>
          <w:lang w:val="en-GB"/>
        </w:rPr>
        <w:t>pp::weak_type</w:t>
      </w:r>
      <w:r w:rsidR="00673B88" w:rsidRPr="00672A35">
        <w:rPr>
          <w:lang w:val="en-GB"/>
        </w:rPr>
        <w:t xml:space="preserve"> to test whether an </w:t>
      </w:r>
      <w:r w:rsidR="00673B88" w:rsidRPr="00672A35">
        <w:rPr>
          <w:i/>
          <w:lang w:val="en-GB"/>
        </w:rPr>
        <w:t>int</w:t>
      </w:r>
      <w:r w:rsidR="00673B88" w:rsidRPr="00672A35">
        <w:rPr>
          <w:lang w:val="en-GB"/>
        </w:rPr>
        <w:t xml:space="preserve"> and </w:t>
      </w:r>
      <w:r w:rsidR="00D554CA" w:rsidRPr="00672A35">
        <w:rPr>
          <w:lang w:val="en-GB"/>
        </w:rPr>
        <w:t>an</w:t>
      </w:r>
      <w:r w:rsidR="00673B88" w:rsidRPr="00672A35">
        <w:rPr>
          <w:lang w:val="en-GB"/>
        </w:rPr>
        <w:t xml:space="preserve"> </w:t>
      </w:r>
      <w:r w:rsidR="00673B88" w:rsidRPr="00672A35">
        <w:rPr>
          <w:i/>
          <w:lang w:val="en-GB"/>
        </w:rPr>
        <w:t>int *</w:t>
      </w:r>
      <w:r w:rsidR="00673B88" w:rsidRPr="00672A35">
        <w:rPr>
          <w:lang w:val="en-GB"/>
        </w:rPr>
        <w:t xml:space="preserve"> are the same.</w:t>
      </w:r>
    </w:p>
    <w:p w14:paraId="377900D7" w14:textId="77777777" w:rsidR="008860B2" w:rsidRDefault="008860B2" w:rsidP="007328A1">
      <w:pPr>
        <w:rPr>
          <w:lang w:val="en-GB"/>
        </w:rPr>
      </w:pPr>
    </w:p>
    <w:p w14:paraId="50BAAD4A" w14:textId="77777777" w:rsidR="004709C2" w:rsidRDefault="004709C2" w:rsidP="007328A1">
      <w:pPr>
        <w:rPr>
          <w:lang w:val="en-GB"/>
        </w:rPr>
      </w:pPr>
    </w:p>
    <w:p w14:paraId="2496D5CA" w14:textId="77777777" w:rsidR="004709C2" w:rsidRPr="00672A35" w:rsidRDefault="004709C2" w:rsidP="007328A1">
      <w:pPr>
        <w:rPr>
          <w:lang w:val="en-GB"/>
        </w:rPr>
      </w:pPr>
    </w:p>
    <w:tbl>
      <w:tblPr>
        <w:tblStyle w:val="TableGrid"/>
        <w:tblW w:w="0" w:type="auto"/>
        <w:tblLook w:val="04A0" w:firstRow="1" w:lastRow="0" w:firstColumn="1" w:lastColumn="0" w:noHBand="0" w:noVBand="1"/>
      </w:tblPr>
      <w:tblGrid>
        <w:gridCol w:w="9350"/>
      </w:tblGrid>
      <w:tr w:rsidR="008860B2" w:rsidRPr="00672A35" w14:paraId="31A39443" w14:textId="77777777" w:rsidTr="008860B2">
        <w:tc>
          <w:tcPr>
            <w:tcW w:w="9350" w:type="dxa"/>
          </w:tcPr>
          <w:p w14:paraId="7524D8F1" w14:textId="53D4DB66" w:rsidR="008860B2" w:rsidRPr="00672A35" w:rsidRDefault="008860B2" w:rsidP="008860B2">
            <w:pPr>
              <w:pStyle w:val="NoSpacing"/>
              <w:rPr>
                <w:noProof/>
                <w:lang w:val="en-GB"/>
              </w:rPr>
            </w:pPr>
            <w:r w:rsidRPr="00672A35">
              <w:rPr>
                <w:noProof/>
                <w:lang w:val="en-GB"/>
              </w:rPr>
              <w:lastRenderedPageBreak/>
              <w:t>#include "pp_generated/test_code_generated.h"</w:t>
            </w:r>
          </w:p>
          <w:p w14:paraId="501ED143" w14:textId="77777777" w:rsidR="008860B2" w:rsidRPr="00672A35" w:rsidRDefault="008860B2" w:rsidP="008860B2">
            <w:pPr>
              <w:pStyle w:val="NoSpacing"/>
              <w:rPr>
                <w:noProof/>
                <w:lang w:val="en-GB"/>
              </w:rPr>
            </w:pPr>
            <w:r w:rsidRPr="00672A35">
              <w:rPr>
                <w:noProof/>
                <w:lang w:val="en-GB"/>
              </w:rPr>
              <w:t>#include &lt;iostream&gt;</w:t>
            </w:r>
          </w:p>
          <w:p w14:paraId="494EC7E3" w14:textId="77777777" w:rsidR="008860B2" w:rsidRPr="00672A35" w:rsidRDefault="008860B2" w:rsidP="008860B2">
            <w:pPr>
              <w:pStyle w:val="NoSpacing"/>
              <w:rPr>
                <w:noProof/>
                <w:lang w:val="en-GB"/>
              </w:rPr>
            </w:pPr>
          </w:p>
          <w:p w14:paraId="6E57336B" w14:textId="77777777" w:rsidR="008860B2" w:rsidRPr="00672A35" w:rsidRDefault="008860B2" w:rsidP="008860B2">
            <w:pPr>
              <w:pStyle w:val="NoSpacing"/>
              <w:rPr>
                <w:noProof/>
                <w:lang w:val="en-GB"/>
              </w:rPr>
            </w:pPr>
            <w:r w:rsidRPr="00672A35">
              <w:rPr>
                <w:noProof/>
                <w:lang w:val="en-GB"/>
              </w:rPr>
              <w:t>int main(int argc, char **argv) {</w:t>
            </w:r>
          </w:p>
          <w:p w14:paraId="225C758D" w14:textId="77777777" w:rsidR="008860B2" w:rsidRPr="00672A35" w:rsidRDefault="008860B2" w:rsidP="008860B2">
            <w:pPr>
              <w:pStyle w:val="NoSpacing"/>
              <w:rPr>
                <w:noProof/>
                <w:lang w:val="en-GB"/>
              </w:rPr>
            </w:pPr>
            <w:r w:rsidRPr="00672A35">
              <w:rPr>
                <w:noProof/>
                <w:lang w:val="en-GB"/>
              </w:rPr>
              <w:t xml:space="preserve">    int i, *j;</w:t>
            </w:r>
          </w:p>
          <w:p w14:paraId="5016686E" w14:textId="77777777" w:rsidR="008860B2" w:rsidRPr="00672A35" w:rsidRDefault="008860B2" w:rsidP="008860B2">
            <w:pPr>
              <w:pStyle w:val="NoSpacing"/>
              <w:rPr>
                <w:noProof/>
                <w:lang w:val="en-GB"/>
              </w:rPr>
            </w:pPr>
          </w:p>
          <w:p w14:paraId="06B1255F" w14:textId="351429BF" w:rsidR="008860B2" w:rsidRPr="00672A35" w:rsidRDefault="008860B2" w:rsidP="008860B2">
            <w:pPr>
              <w:pStyle w:val="NoSpacing"/>
              <w:rPr>
                <w:noProof/>
                <w:lang w:val="en-GB"/>
              </w:rPr>
            </w:pPr>
            <w:r w:rsidRPr="00672A35">
              <w:rPr>
                <w:noProof/>
                <w:lang w:val="en-GB"/>
              </w:rPr>
              <w:t xml:space="preserve">    if(pp::type_compare</w:t>
            </w:r>
            <w:r w:rsidR="004E4BAF" w:rsidRPr="00672A35">
              <w:rPr>
                <w:noProof/>
                <w:lang w:val="en-GB"/>
              </w:rPr>
              <w:t>(pp::TypeInfo&lt;decltype(i)&gt;::weak_type</w:t>
            </w:r>
            <w:r w:rsidRPr="00672A35">
              <w:rPr>
                <w:noProof/>
                <w:lang w:val="en-GB"/>
              </w:rPr>
              <w:t>,</w:t>
            </w:r>
          </w:p>
          <w:p w14:paraId="54F36615" w14:textId="33827D9D" w:rsidR="008860B2" w:rsidRPr="00672A35" w:rsidRDefault="008860B2" w:rsidP="008860B2">
            <w:pPr>
              <w:pStyle w:val="NoSpacing"/>
              <w:rPr>
                <w:noProof/>
                <w:lang w:val="en-GB"/>
              </w:rPr>
            </w:pPr>
            <w:r w:rsidRPr="00672A35">
              <w:rPr>
                <w:noProof/>
                <w:lang w:val="en-GB"/>
              </w:rPr>
              <w:t xml:space="preserve">                      </w:t>
            </w:r>
            <w:r w:rsidR="004E4BAF" w:rsidRPr="00672A35">
              <w:rPr>
                <w:noProof/>
                <w:lang w:val="en-GB"/>
              </w:rPr>
              <w:t xml:space="preserve">  pp::TypeInfo&lt;decltype(j)&gt;::weak_type</w:t>
            </w:r>
            <w:r w:rsidRPr="00672A35">
              <w:rPr>
                <w:noProof/>
                <w:lang w:val="en-GB"/>
              </w:rPr>
              <w:t>)) {</w:t>
            </w:r>
          </w:p>
          <w:p w14:paraId="18A012CA" w14:textId="77777777" w:rsidR="008860B2" w:rsidRPr="00672A35" w:rsidRDefault="008860B2" w:rsidP="008860B2">
            <w:pPr>
              <w:pStyle w:val="NoSpacing"/>
              <w:rPr>
                <w:noProof/>
                <w:lang w:val="en-GB"/>
              </w:rPr>
            </w:pPr>
            <w:r w:rsidRPr="00672A35">
              <w:rPr>
                <w:noProof/>
                <w:lang w:val="en-GB"/>
              </w:rPr>
              <w:t xml:space="preserve">        std::cout &lt;&lt; "i and j have the same base type!" &lt;&lt; std::endl;</w:t>
            </w:r>
          </w:p>
          <w:p w14:paraId="4FFD9D15" w14:textId="77777777" w:rsidR="008860B2" w:rsidRPr="00672A35" w:rsidRDefault="008860B2" w:rsidP="008860B2">
            <w:pPr>
              <w:pStyle w:val="NoSpacing"/>
              <w:rPr>
                <w:noProof/>
                <w:lang w:val="en-GB"/>
              </w:rPr>
            </w:pPr>
            <w:r w:rsidRPr="00672A35">
              <w:rPr>
                <w:noProof/>
                <w:lang w:val="en-GB"/>
              </w:rPr>
              <w:t xml:space="preserve">    }</w:t>
            </w:r>
          </w:p>
          <w:p w14:paraId="4F801654" w14:textId="77777777" w:rsidR="008860B2" w:rsidRPr="00672A35" w:rsidRDefault="008860B2" w:rsidP="008860B2">
            <w:pPr>
              <w:pStyle w:val="NoSpacing"/>
              <w:rPr>
                <w:noProof/>
                <w:lang w:val="en-GB"/>
              </w:rPr>
            </w:pPr>
          </w:p>
          <w:p w14:paraId="7FE57D56" w14:textId="77777777" w:rsidR="008860B2" w:rsidRPr="00672A35" w:rsidRDefault="008860B2" w:rsidP="008860B2">
            <w:pPr>
              <w:pStyle w:val="NoSpacing"/>
              <w:rPr>
                <w:noProof/>
                <w:lang w:val="en-GB"/>
              </w:rPr>
            </w:pPr>
            <w:r w:rsidRPr="00672A35">
              <w:rPr>
                <w:noProof/>
                <w:lang w:val="en-GB"/>
              </w:rPr>
              <w:t xml:space="preserve">    return(0);</w:t>
            </w:r>
          </w:p>
          <w:p w14:paraId="00E378F2" w14:textId="220650DE" w:rsidR="008860B2" w:rsidRPr="00672A35" w:rsidRDefault="008860B2" w:rsidP="00E91B5C">
            <w:pPr>
              <w:pStyle w:val="NoSpacing"/>
              <w:keepNext/>
              <w:rPr>
                <w:noProof/>
                <w:lang w:val="en-GB"/>
              </w:rPr>
            </w:pPr>
            <w:r w:rsidRPr="00672A35">
              <w:rPr>
                <w:noProof/>
                <w:lang w:val="en-GB"/>
              </w:rPr>
              <w:t>}</w:t>
            </w:r>
          </w:p>
        </w:tc>
      </w:tr>
    </w:tbl>
    <w:p w14:paraId="2C8C6179" w14:textId="1FC2064F" w:rsidR="002A47EA" w:rsidRPr="00672A35" w:rsidRDefault="00E91B5C" w:rsidP="00DA2FD4">
      <w:pPr>
        <w:pStyle w:val="Caption"/>
        <w:jc w:val="center"/>
        <w:rPr>
          <w:lang w:val="en-GB"/>
        </w:rPr>
      </w:pPr>
      <w:bookmarkStart w:id="77" w:name="_Ref477026134"/>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53</w:t>
      </w:r>
      <w:r w:rsidRPr="00672A35">
        <w:rPr>
          <w:lang w:val="en-GB"/>
        </w:rPr>
        <w:fldChar w:fldCharType="end"/>
      </w:r>
      <w:bookmarkEnd w:id="77"/>
      <w:r w:rsidRPr="00672A35">
        <w:rPr>
          <w:lang w:val="en-GB"/>
        </w:rPr>
        <w:t xml:space="preserve"> - pp::type_compare example.</w:t>
      </w:r>
      <w:bookmarkStart w:id="78" w:name="_Toc475295173"/>
    </w:p>
    <w:p w14:paraId="5F7F670D" w14:textId="49945B0F" w:rsidR="00606581" w:rsidRPr="00672A35" w:rsidRDefault="00644BA0" w:rsidP="008E2BD9">
      <w:pPr>
        <w:pStyle w:val="Heading2"/>
        <w:rPr>
          <w:rFonts w:cs="Arial"/>
          <w:lang w:val="en-GB"/>
        </w:rPr>
      </w:pPr>
      <w:r w:rsidRPr="00672A35">
        <w:rPr>
          <w:rFonts w:cs="Arial"/>
          <w:lang w:val="en-GB"/>
        </w:rPr>
        <w:t xml:space="preserve"> </w:t>
      </w:r>
      <w:bookmarkStart w:id="79" w:name="_Ref477027400"/>
      <w:r w:rsidR="00C505AB" w:rsidRPr="00672A35">
        <w:rPr>
          <w:rFonts w:cs="Arial"/>
          <w:lang w:val="en-GB"/>
        </w:rPr>
        <w:t>Print</w:t>
      </w:r>
      <w:r w:rsidR="004709C2">
        <w:rPr>
          <w:rFonts w:cs="Arial"/>
          <w:lang w:val="en-GB"/>
        </w:rPr>
        <w:t>ing</w:t>
      </w:r>
      <w:r w:rsidR="00C505AB" w:rsidRPr="00672A35">
        <w:rPr>
          <w:rFonts w:cs="Arial"/>
          <w:lang w:val="en-GB"/>
        </w:rPr>
        <w:t xml:space="preserve"> </w:t>
      </w:r>
      <w:r w:rsidR="002A47EA" w:rsidRPr="00672A35">
        <w:rPr>
          <w:rFonts w:cs="Arial"/>
          <w:lang w:val="en-GB"/>
        </w:rPr>
        <w:t>Class</w:t>
      </w:r>
      <w:bookmarkEnd w:id="78"/>
      <w:r w:rsidR="000320AD" w:rsidRPr="00672A35">
        <w:rPr>
          <w:rFonts w:cs="Arial"/>
          <w:lang w:val="en-GB"/>
        </w:rPr>
        <w:t>es</w:t>
      </w:r>
      <w:bookmarkEnd w:id="79"/>
    </w:p>
    <w:p w14:paraId="36A6C95C" w14:textId="4B209DBB" w:rsidR="00230744" w:rsidRPr="00672A35" w:rsidRDefault="00230744" w:rsidP="00230744">
      <w:pPr>
        <w:rPr>
          <w:rFonts w:cs="Arial"/>
          <w:lang w:val="en-GB"/>
        </w:rPr>
      </w:pPr>
      <w:r w:rsidRPr="00672A35">
        <w:rPr>
          <w:rFonts w:cs="Arial"/>
          <w:lang w:val="en-GB"/>
        </w:rPr>
        <w:t xml:space="preserve">One of the most powerful methods available inside the </w:t>
      </w:r>
      <w:r w:rsidR="000256D6" w:rsidRPr="00672A35">
        <w:rPr>
          <w:rFonts w:cs="Arial"/>
          <w:lang w:val="en-GB"/>
        </w:rPr>
        <w:t xml:space="preserve">tool </w:t>
      </w:r>
      <w:r w:rsidRPr="00672A35">
        <w:rPr>
          <w:rFonts w:cs="Arial"/>
          <w:lang w:val="en-GB"/>
        </w:rPr>
        <w:t>is used for printing a</w:t>
      </w:r>
      <w:r w:rsidRPr="00672A35">
        <w:rPr>
          <w:rFonts w:cs="Arial"/>
          <w:i/>
          <w:lang w:val="en-GB"/>
        </w:rPr>
        <w:t xml:space="preserve"> </w:t>
      </w:r>
      <w:r w:rsidR="002A47EA" w:rsidRPr="00672A35">
        <w:rPr>
          <w:rFonts w:cs="Arial"/>
          <w:lang w:val="en-GB"/>
        </w:rPr>
        <w:t>class</w:t>
      </w:r>
      <w:r w:rsidRPr="00672A35">
        <w:rPr>
          <w:rFonts w:cs="Arial"/>
          <w:i/>
          <w:lang w:val="en-GB"/>
        </w:rPr>
        <w:t xml:space="preserve"> </w:t>
      </w:r>
      <w:r w:rsidRPr="00672A35">
        <w:rPr>
          <w:rFonts w:cs="Arial"/>
          <w:lang w:val="en-GB"/>
        </w:rPr>
        <w:t xml:space="preserve">to the console. The function definition is provided </w:t>
      </w:r>
      <w:r w:rsidR="003F263D" w:rsidRPr="00672A35">
        <w:rPr>
          <w:rFonts w:cs="Arial"/>
          <w:lang w:val="en-GB"/>
        </w:rPr>
        <w:t>in</w:t>
      </w:r>
      <w:r w:rsidR="006240C6" w:rsidRPr="00672A35">
        <w:rPr>
          <w:rFonts w:cs="Arial"/>
          <w:lang w:val="en-GB"/>
        </w:rPr>
        <w:t xml:space="preserve"> </w:t>
      </w:r>
      <w:r w:rsidR="000018F4" w:rsidRPr="00672A35">
        <w:rPr>
          <w:rFonts w:cs="Arial"/>
          <w:lang w:val="en-GB"/>
        </w:rPr>
        <w:fldChar w:fldCharType="begin"/>
      </w:r>
      <w:r w:rsidR="000018F4" w:rsidRPr="00672A35">
        <w:rPr>
          <w:rFonts w:cs="Arial"/>
          <w:lang w:val="en-GB"/>
        </w:rPr>
        <w:instrText xml:space="preserve"> REF _Ref477026147 \h </w:instrText>
      </w:r>
      <w:r w:rsidR="000018F4" w:rsidRPr="00672A35">
        <w:rPr>
          <w:rFonts w:cs="Arial"/>
          <w:lang w:val="en-GB"/>
        </w:rPr>
      </w:r>
      <w:r w:rsidR="000018F4" w:rsidRPr="00672A35">
        <w:rPr>
          <w:rFonts w:cs="Arial"/>
          <w:lang w:val="en-GB"/>
        </w:rPr>
        <w:fldChar w:fldCharType="separate"/>
      </w:r>
      <w:r w:rsidR="000018F4" w:rsidRPr="00672A35">
        <w:rPr>
          <w:lang w:val="en-GB"/>
        </w:rPr>
        <w:t>Figure 54</w:t>
      </w:r>
      <w:r w:rsidR="000018F4" w:rsidRPr="00672A35">
        <w:rPr>
          <w:rFonts w:cs="Arial"/>
          <w:lang w:val="en-GB"/>
        </w:rPr>
        <w:fldChar w:fldCharType="end"/>
      </w:r>
      <w:r w:rsidR="003F263D" w:rsidRPr="00672A35">
        <w:rPr>
          <w:rFonts w:cs="Arial"/>
          <w:lang w:val="en-GB"/>
        </w:rPr>
        <w:t>.</w:t>
      </w:r>
    </w:p>
    <w:p w14:paraId="3787AB8F" w14:textId="566FDC47" w:rsidR="00230744" w:rsidRPr="00672A35" w:rsidRDefault="00230744" w:rsidP="00230744">
      <w:pPr>
        <w:rPr>
          <w:rFonts w:cs="Arial"/>
          <w:strike/>
          <w:lang w:val="en-GB"/>
        </w:rPr>
      </w:pPr>
    </w:p>
    <w:tbl>
      <w:tblPr>
        <w:tblStyle w:val="TableGrid"/>
        <w:tblW w:w="0" w:type="auto"/>
        <w:tblLook w:val="04A0" w:firstRow="1" w:lastRow="0" w:firstColumn="1" w:lastColumn="0" w:noHBand="0" w:noVBand="1"/>
      </w:tblPr>
      <w:tblGrid>
        <w:gridCol w:w="9350"/>
      </w:tblGrid>
      <w:tr w:rsidR="00230744" w:rsidRPr="00672A35" w14:paraId="11C9D21E" w14:textId="77777777" w:rsidTr="00230744">
        <w:tc>
          <w:tcPr>
            <w:tcW w:w="9350" w:type="dxa"/>
          </w:tcPr>
          <w:p w14:paraId="5DE6477C" w14:textId="77777777" w:rsidR="003F263D" w:rsidRPr="00672A35" w:rsidRDefault="003F263D" w:rsidP="003F263D">
            <w:pPr>
              <w:pStyle w:val="NoSpacing"/>
              <w:rPr>
                <w:noProof/>
                <w:lang w:val="en-GB"/>
              </w:rPr>
            </w:pPr>
          </w:p>
          <w:p w14:paraId="7067CA00" w14:textId="644C171F" w:rsidR="003F263D" w:rsidRPr="00672A35" w:rsidRDefault="004B6D37" w:rsidP="003F263D">
            <w:pPr>
              <w:pStyle w:val="NoSpacing"/>
              <w:rPr>
                <w:noProof/>
                <w:lang w:val="en-GB"/>
              </w:rPr>
            </w:pPr>
            <w:r w:rsidRPr="00672A35">
              <w:rPr>
                <w:noProof/>
                <w:lang w:val="en-GB"/>
              </w:rPr>
              <w:t>void</w:t>
            </w:r>
            <w:r w:rsidR="003F263D" w:rsidRPr="00672A35">
              <w:rPr>
                <w:noProof/>
                <w:lang w:val="en-GB"/>
              </w:rPr>
              <w:t xml:space="preserve"> pp</w:t>
            </w:r>
            <w:r w:rsidR="004E4BAF" w:rsidRPr="00672A35">
              <w:rPr>
                <w:noProof/>
                <w:lang w:val="en-GB"/>
              </w:rPr>
              <w:t>::print(TYPE v, char *buffer = NULL</w:t>
            </w:r>
            <w:r w:rsidR="003F263D" w:rsidRPr="00672A35">
              <w:rPr>
                <w:noProof/>
                <w:lang w:val="en-GB"/>
              </w:rPr>
              <w:t>, size_t buffer_size = 0);</w:t>
            </w:r>
          </w:p>
          <w:p w14:paraId="18A1C9DD" w14:textId="5FD22C53" w:rsidR="003F263D" w:rsidRPr="00672A35" w:rsidRDefault="003F263D" w:rsidP="00E91B5C">
            <w:pPr>
              <w:pStyle w:val="NoSpacing"/>
              <w:keepNext/>
              <w:rPr>
                <w:noProof/>
                <w:lang w:val="en-GB"/>
              </w:rPr>
            </w:pPr>
          </w:p>
        </w:tc>
      </w:tr>
    </w:tbl>
    <w:p w14:paraId="0FDCB863" w14:textId="306B6290" w:rsidR="003F263D" w:rsidRPr="00672A35" w:rsidRDefault="00E91B5C" w:rsidP="00DA2FD4">
      <w:pPr>
        <w:pStyle w:val="Caption"/>
        <w:jc w:val="center"/>
        <w:rPr>
          <w:lang w:val="en-GB"/>
        </w:rPr>
      </w:pPr>
      <w:bookmarkStart w:id="80" w:name="_Ref477026147"/>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54</w:t>
      </w:r>
      <w:r w:rsidRPr="00672A35">
        <w:rPr>
          <w:lang w:val="en-GB"/>
        </w:rPr>
        <w:fldChar w:fldCharType="end"/>
      </w:r>
      <w:bookmarkEnd w:id="80"/>
      <w:r w:rsidRPr="00672A35">
        <w:rPr>
          <w:lang w:val="en-GB"/>
        </w:rPr>
        <w:t xml:space="preserve"> - pp::print definition.</w:t>
      </w:r>
    </w:p>
    <w:p w14:paraId="4AEC3039" w14:textId="5291BAC5" w:rsidR="004B6D37" w:rsidRPr="00672A35" w:rsidRDefault="004B6D37" w:rsidP="004B6D37">
      <w:pPr>
        <w:rPr>
          <w:rFonts w:cs="Arial"/>
          <w:szCs w:val="24"/>
          <w:lang w:val="en-GB"/>
        </w:rPr>
      </w:pPr>
      <w:r w:rsidRPr="00672A35">
        <w:rPr>
          <w:rFonts w:cs="Arial"/>
          <w:szCs w:val="24"/>
          <w:lang w:val="en-GB"/>
        </w:rPr>
        <w:t xml:space="preserve">The function takes three parameters. The first is the variable that you wish to print. The second and third are optional parameters; which are the length and size of a buffer that the user can pass in. If these are left to their default values, then the function will allocate and free the memory for printing the </w:t>
      </w:r>
      <w:r w:rsidR="00D554CA">
        <w:rPr>
          <w:rFonts w:cs="Arial"/>
          <w:szCs w:val="24"/>
          <w:lang w:val="en-GB"/>
        </w:rPr>
        <w:t>class</w:t>
      </w:r>
      <w:r w:rsidRPr="00672A35">
        <w:rPr>
          <w:rFonts w:cs="Arial"/>
          <w:szCs w:val="24"/>
          <w:lang w:val="en-GB"/>
        </w:rPr>
        <w:t xml:space="preserve"> itself.</w:t>
      </w:r>
    </w:p>
    <w:p w14:paraId="325DDA9F" w14:textId="77777777" w:rsidR="00692F60" w:rsidRPr="00672A35" w:rsidRDefault="00692F60" w:rsidP="004B6D37">
      <w:pPr>
        <w:rPr>
          <w:rFonts w:cs="Arial"/>
          <w:szCs w:val="24"/>
          <w:lang w:val="en-GB"/>
        </w:rPr>
      </w:pPr>
    </w:p>
    <w:p w14:paraId="219A5B4C" w14:textId="06F30876" w:rsidR="003F263D" w:rsidRPr="00672A35" w:rsidRDefault="000018F4" w:rsidP="003F263D">
      <w:pPr>
        <w:rPr>
          <w:rFonts w:cs="Arial"/>
          <w:szCs w:val="24"/>
          <w:lang w:val="en-GB"/>
        </w:rPr>
      </w:pPr>
      <w:r w:rsidRPr="00672A35">
        <w:rPr>
          <w:rFonts w:cs="Arial"/>
          <w:szCs w:val="24"/>
          <w:lang w:val="en-GB"/>
        </w:rPr>
        <w:fldChar w:fldCharType="begin"/>
      </w:r>
      <w:r w:rsidRPr="00672A35">
        <w:rPr>
          <w:rFonts w:cs="Arial"/>
          <w:szCs w:val="24"/>
          <w:lang w:val="en-GB"/>
        </w:rPr>
        <w:instrText xml:space="preserve"> REF _Ref477026166 \h </w:instrText>
      </w:r>
      <w:r w:rsidRPr="00672A35">
        <w:rPr>
          <w:rFonts w:cs="Arial"/>
          <w:szCs w:val="24"/>
          <w:lang w:val="en-GB"/>
        </w:rPr>
      </w:r>
      <w:r w:rsidRPr="00672A35">
        <w:rPr>
          <w:rFonts w:cs="Arial"/>
          <w:szCs w:val="24"/>
          <w:lang w:val="en-GB"/>
        </w:rPr>
        <w:fldChar w:fldCharType="separate"/>
      </w:r>
      <w:r w:rsidRPr="00672A35">
        <w:rPr>
          <w:lang w:val="en-GB"/>
        </w:rPr>
        <w:t>Figure 55</w:t>
      </w:r>
      <w:r w:rsidRPr="00672A35">
        <w:rPr>
          <w:rFonts w:cs="Arial"/>
          <w:szCs w:val="24"/>
          <w:lang w:val="en-GB"/>
        </w:rPr>
        <w:fldChar w:fldCharType="end"/>
      </w:r>
      <w:r w:rsidRPr="00672A35">
        <w:rPr>
          <w:rFonts w:cs="Arial"/>
          <w:szCs w:val="24"/>
          <w:lang w:val="en-GB"/>
        </w:rPr>
        <w:t xml:space="preserve"> </w:t>
      </w:r>
      <w:r w:rsidR="00692F60" w:rsidRPr="00672A35">
        <w:rPr>
          <w:rFonts w:cs="Arial"/>
          <w:szCs w:val="24"/>
          <w:lang w:val="en-GB"/>
        </w:rPr>
        <w:t>shows a very simple example of serializing a class and printing it to the console.</w:t>
      </w:r>
    </w:p>
    <w:p w14:paraId="2AF4B7D6" w14:textId="77777777" w:rsidR="004B6D37" w:rsidRPr="00672A35" w:rsidRDefault="004B6D37" w:rsidP="003F263D">
      <w:pPr>
        <w:rPr>
          <w:rFonts w:cs="Arial"/>
          <w:szCs w:val="24"/>
          <w:lang w:val="en-GB"/>
        </w:rPr>
      </w:pPr>
    </w:p>
    <w:tbl>
      <w:tblPr>
        <w:tblStyle w:val="TableGrid"/>
        <w:tblW w:w="0" w:type="auto"/>
        <w:tblLook w:val="04A0" w:firstRow="1" w:lastRow="0" w:firstColumn="1" w:lastColumn="0" w:noHBand="0" w:noVBand="1"/>
      </w:tblPr>
      <w:tblGrid>
        <w:gridCol w:w="9350"/>
      </w:tblGrid>
      <w:tr w:rsidR="003F263D" w:rsidRPr="00672A35" w14:paraId="13E0C912" w14:textId="77777777" w:rsidTr="003F263D">
        <w:tc>
          <w:tcPr>
            <w:tcW w:w="9350" w:type="dxa"/>
          </w:tcPr>
          <w:p w14:paraId="1EE2479C" w14:textId="77777777" w:rsidR="003F263D" w:rsidRPr="00672A35" w:rsidRDefault="003F263D" w:rsidP="003F263D">
            <w:pPr>
              <w:pStyle w:val="NoSpacing"/>
              <w:rPr>
                <w:noProof/>
                <w:lang w:val="en-GB"/>
              </w:rPr>
            </w:pPr>
            <w:r w:rsidRPr="00672A35">
              <w:rPr>
                <w:noProof/>
                <w:lang w:val="en-GB"/>
              </w:rPr>
              <w:t>#include "pp_generated/test_code_generated.h"</w:t>
            </w:r>
          </w:p>
          <w:p w14:paraId="69E1DB36" w14:textId="77777777" w:rsidR="003F263D" w:rsidRPr="00672A35" w:rsidRDefault="003F263D" w:rsidP="003F263D">
            <w:pPr>
              <w:pStyle w:val="NoSpacing"/>
              <w:rPr>
                <w:noProof/>
                <w:lang w:val="en-GB"/>
              </w:rPr>
            </w:pPr>
            <w:r w:rsidRPr="00672A35">
              <w:rPr>
                <w:noProof/>
                <w:lang w:val="en-GB"/>
              </w:rPr>
              <w:t>#include &lt;iostream&gt;</w:t>
            </w:r>
          </w:p>
          <w:p w14:paraId="18A39D45" w14:textId="77777777" w:rsidR="003F263D" w:rsidRPr="00672A35" w:rsidRDefault="003F263D" w:rsidP="003F263D">
            <w:pPr>
              <w:pStyle w:val="NoSpacing"/>
              <w:rPr>
                <w:noProof/>
                <w:lang w:val="en-GB"/>
              </w:rPr>
            </w:pPr>
          </w:p>
          <w:p w14:paraId="57D51869" w14:textId="77777777" w:rsidR="003F263D" w:rsidRPr="00672A35" w:rsidRDefault="003F263D" w:rsidP="003F263D">
            <w:pPr>
              <w:pStyle w:val="NoSpacing"/>
              <w:rPr>
                <w:noProof/>
                <w:lang w:val="en-GB"/>
              </w:rPr>
            </w:pPr>
            <w:r w:rsidRPr="00672A35">
              <w:rPr>
                <w:noProof/>
                <w:lang w:val="en-GB"/>
              </w:rPr>
              <w:t>class String {</w:t>
            </w:r>
          </w:p>
          <w:p w14:paraId="251664C4" w14:textId="77777777" w:rsidR="003F263D" w:rsidRPr="00672A35" w:rsidRDefault="003F263D" w:rsidP="003F263D">
            <w:pPr>
              <w:pStyle w:val="NoSpacing"/>
              <w:rPr>
                <w:noProof/>
                <w:lang w:val="en-GB"/>
              </w:rPr>
            </w:pPr>
            <w:r w:rsidRPr="00672A35">
              <w:rPr>
                <w:noProof/>
                <w:lang w:val="en-GB"/>
              </w:rPr>
              <w:t>public:</w:t>
            </w:r>
          </w:p>
          <w:p w14:paraId="672466E7" w14:textId="77777777" w:rsidR="003F263D" w:rsidRPr="00672A35" w:rsidRDefault="003F263D" w:rsidP="003F263D">
            <w:pPr>
              <w:pStyle w:val="NoSpacing"/>
              <w:rPr>
                <w:noProof/>
                <w:lang w:val="en-GB"/>
              </w:rPr>
            </w:pPr>
            <w:r w:rsidRPr="00672A35">
              <w:rPr>
                <w:noProof/>
                <w:lang w:val="en-GB"/>
              </w:rPr>
              <w:t xml:space="preserve">    char *text;</w:t>
            </w:r>
          </w:p>
          <w:p w14:paraId="7A8C927E" w14:textId="77777777" w:rsidR="003F263D" w:rsidRPr="00672A35" w:rsidRDefault="003F263D" w:rsidP="003F263D">
            <w:pPr>
              <w:pStyle w:val="NoSpacing"/>
              <w:rPr>
                <w:noProof/>
                <w:lang w:val="en-GB"/>
              </w:rPr>
            </w:pPr>
            <w:r w:rsidRPr="00672A35">
              <w:rPr>
                <w:noProof/>
                <w:lang w:val="en-GB"/>
              </w:rPr>
              <w:t xml:space="preserve">    int length;</w:t>
            </w:r>
          </w:p>
          <w:p w14:paraId="7DDCDF29" w14:textId="77777777" w:rsidR="003F263D" w:rsidRPr="00672A35" w:rsidRDefault="003F263D" w:rsidP="003F263D">
            <w:pPr>
              <w:pStyle w:val="NoSpacing"/>
              <w:rPr>
                <w:noProof/>
                <w:lang w:val="en-GB"/>
              </w:rPr>
            </w:pPr>
            <w:r w:rsidRPr="00672A35">
              <w:rPr>
                <w:noProof/>
                <w:lang w:val="en-GB"/>
              </w:rPr>
              <w:t>};</w:t>
            </w:r>
          </w:p>
          <w:p w14:paraId="1D6A1D9C" w14:textId="77777777" w:rsidR="003F263D" w:rsidRPr="00672A35" w:rsidRDefault="003F263D" w:rsidP="003F263D">
            <w:pPr>
              <w:pStyle w:val="NoSpacing"/>
              <w:rPr>
                <w:noProof/>
                <w:lang w:val="en-GB"/>
              </w:rPr>
            </w:pPr>
          </w:p>
          <w:p w14:paraId="0AFEAAF0" w14:textId="77777777" w:rsidR="003F263D" w:rsidRPr="00672A35" w:rsidRDefault="003F263D" w:rsidP="003F263D">
            <w:pPr>
              <w:pStyle w:val="NoSpacing"/>
              <w:rPr>
                <w:noProof/>
                <w:lang w:val="en-GB"/>
              </w:rPr>
            </w:pPr>
            <w:r w:rsidRPr="00672A35">
              <w:rPr>
                <w:noProof/>
                <w:lang w:val="en-GB"/>
              </w:rPr>
              <w:t>int main(int argc, char **argv) {</w:t>
            </w:r>
          </w:p>
          <w:p w14:paraId="66F074AE" w14:textId="77777777" w:rsidR="003F263D" w:rsidRPr="00672A35" w:rsidRDefault="003F263D" w:rsidP="003F263D">
            <w:pPr>
              <w:pStyle w:val="NoSpacing"/>
              <w:rPr>
                <w:noProof/>
                <w:lang w:val="en-GB"/>
              </w:rPr>
            </w:pPr>
            <w:r w:rsidRPr="00672A35">
              <w:rPr>
                <w:noProof/>
                <w:lang w:val="en-GB"/>
              </w:rPr>
              <w:t xml:space="preserve">    String str;</w:t>
            </w:r>
          </w:p>
          <w:p w14:paraId="31B91998" w14:textId="77777777" w:rsidR="003F263D" w:rsidRPr="00672A35" w:rsidRDefault="003F263D" w:rsidP="003F263D">
            <w:pPr>
              <w:pStyle w:val="NoSpacing"/>
              <w:rPr>
                <w:noProof/>
                <w:lang w:val="en-GB"/>
              </w:rPr>
            </w:pPr>
            <w:r w:rsidRPr="00672A35">
              <w:rPr>
                <w:noProof/>
                <w:lang w:val="en-GB"/>
              </w:rPr>
              <w:t xml:space="preserve">    str.text = "Hello World";</w:t>
            </w:r>
          </w:p>
          <w:p w14:paraId="2517A2A7" w14:textId="77777777" w:rsidR="003F263D" w:rsidRPr="00672A35" w:rsidRDefault="003F263D" w:rsidP="003F263D">
            <w:pPr>
              <w:pStyle w:val="NoSpacing"/>
              <w:rPr>
                <w:noProof/>
                <w:lang w:val="en-GB"/>
              </w:rPr>
            </w:pPr>
            <w:r w:rsidRPr="00672A35">
              <w:rPr>
                <w:noProof/>
                <w:lang w:val="en-GB"/>
              </w:rPr>
              <w:t xml:space="preserve">    str.length = strlen(str.text);</w:t>
            </w:r>
          </w:p>
          <w:p w14:paraId="16C7B09F" w14:textId="77777777" w:rsidR="003F263D" w:rsidRPr="00672A35" w:rsidRDefault="003F263D" w:rsidP="003F263D">
            <w:pPr>
              <w:pStyle w:val="NoSpacing"/>
              <w:rPr>
                <w:noProof/>
                <w:lang w:val="en-GB"/>
              </w:rPr>
            </w:pPr>
          </w:p>
          <w:p w14:paraId="05CF6FF9" w14:textId="77777777" w:rsidR="003F263D" w:rsidRPr="00672A35" w:rsidRDefault="003F263D" w:rsidP="003F263D">
            <w:pPr>
              <w:pStyle w:val="NoSpacing"/>
              <w:rPr>
                <w:noProof/>
                <w:lang w:val="en-GB"/>
              </w:rPr>
            </w:pPr>
            <w:r w:rsidRPr="00672A35">
              <w:rPr>
                <w:noProof/>
                <w:lang w:val="en-GB"/>
              </w:rPr>
              <w:t xml:space="preserve">    pp::print(str);</w:t>
            </w:r>
          </w:p>
          <w:p w14:paraId="02075D61" w14:textId="77777777" w:rsidR="003F263D" w:rsidRPr="00672A35" w:rsidRDefault="003F263D" w:rsidP="003F263D">
            <w:pPr>
              <w:pStyle w:val="NoSpacing"/>
              <w:rPr>
                <w:noProof/>
                <w:lang w:val="en-GB"/>
              </w:rPr>
            </w:pPr>
          </w:p>
          <w:p w14:paraId="6F96155F" w14:textId="77777777" w:rsidR="003F263D" w:rsidRPr="00672A35" w:rsidRDefault="003F263D" w:rsidP="003F263D">
            <w:pPr>
              <w:pStyle w:val="NoSpacing"/>
              <w:rPr>
                <w:noProof/>
                <w:color w:val="00B0F0"/>
                <w:lang w:val="en-GB"/>
              </w:rPr>
            </w:pPr>
            <w:r w:rsidRPr="00672A35">
              <w:rPr>
                <w:noProof/>
                <w:color w:val="00B0F0"/>
                <w:lang w:val="en-GB"/>
              </w:rPr>
              <w:t xml:space="preserve">    /* Prints:</w:t>
            </w:r>
          </w:p>
          <w:p w14:paraId="6BBED420" w14:textId="77777777" w:rsidR="003F263D" w:rsidRPr="00672A35" w:rsidRDefault="003F263D" w:rsidP="003F263D">
            <w:pPr>
              <w:pStyle w:val="NoSpacing"/>
              <w:rPr>
                <w:noProof/>
                <w:color w:val="00B0F0"/>
                <w:lang w:val="en-GB"/>
              </w:rPr>
            </w:pPr>
            <w:r w:rsidRPr="00672A35">
              <w:rPr>
                <w:noProof/>
                <w:color w:val="00B0F0"/>
                <w:lang w:val="en-GB"/>
              </w:rPr>
              <w:t xml:space="preserve">        "String str</w:t>
            </w:r>
          </w:p>
          <w:p w14:paraId="12DCAEB6" w14:textId="79953852"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char *text = "Hello World"</w:t>
            </w:r>
          </w:p>
          <w:p w14:paraId="783F4A85" w14:textId="6C9EA6B6" w:rsidR="003F263D" w:rsidRPr="00672A35" w:rsidRDefault="003F263D" w:rsidP="003F263D">
            <w:pPr>
              <w:pStyle w:val="NoSpacing"/>
              <w:rPr>
                <w:noProof/>
                <w:color w:val="00B0F0"/>
                <w:lang w:val="en-GB"/>
              </w:rPr>
            </w:pPr>
            <w:r w:rsidRPr="00672A35">
              <w:rPr>
                <w:noProof/>
                <w:color w:val="00B0F0"/>
                <w:lang w:val="en-GB"/>
              </w:rPr>
              <w:t xml:space="preserve">         </w:t>
            </w:r>
            <w:r w:rsidR="0068113D" w:rsidRPr="00672A35">
              <w:rPr>
                <w:noProof/>
                <w:color w:val="00B0F0"/>
                <w:lang w:val="en-GB"/>
              </w:rPr>
              <w:t xml:space="preserve">    </w:t>
            </w:r>
            <w:r w:rsidRPr="00672A35">
              <w:rPr>
                <w:noProof/>
                <w:color w:val="00B0F0"/>
                <w:lang w:val="en-GB"/>
              </w:rPr>
              <w:t>int length = 11"*/</w:t>
            </w:r>
          </w:p>
          <w:p w14:paraId="2F1ADB03" w14:textId="77777777" w:rsidR="003F263D" w:rsidRPr="00672A35" w:rsidRDefault="003F263D" w:rsidP="003F263D">
            <w:pPr>
              <w:pStyle w:val="NoSpacing"/>
              <w:rPr>
                <w:noProof/>
                <w:lang w:val="en-GB"/>
              </w:rPr>
            </w:pPr>
          </w:p>
          <w:p w14:paraId="3450BDF5" w14:textId="77777777" w:rsidR="003F263D" w:rsidRPr="00672A35" w:rsidRDefault="003F263D" w:rsidP="003F263D">
            <w:pPr>
              <w:pStyle w:val="NoSpacing"/>
              <w:rPr>
                <w:noProof/>
                <w:lang w:val="en-GB"/>
              </w:rPr>
            </w:pPr>
            <w:r w:rsidRPr="00672A35">
              <w:rPr>
                <w:noProof/>
                <w:lang w:val="en-GB"/>
              </w:rPr>
              <w:t xml:space="preserve">    return(0);</w:t>
            </w:r>
          </w:p>
          <w:p w14:paraId="0626A6FC" w14:textId="18943EDE" w:rsidR="003F263D" w:rsidRPr="00672A35" w:rsidRDefault="003F263D" w:rsidP="00E91B5C">
            <w:pPr>
              <w:pStyle w:val="NoSpacing"/>
              <w:keepNext/>
              <w:rPr>
                <w:strike/>
                <w:noProof/>
                <w:lang w:val="en-GB"/>
              </w:rPr>
            </w:pPr>
            <w:r w:rsidRPr="00672A35">
              <w:rPr>
                <w:noProof/>
                <w:lang w:val="en-GB"/>
              </w:rPr>
              <w:t>}</w:t>
            </w:r>
          </w:p>
        </w:tc>
      </w:tr>
    </w:tbl>
    <w:p w14:paraId="21FDB127" w14:textId="0702790B" w:rsidR="003F263D" w:rsidRPr="00672A35" w:rsidRDefault="00E91B5C" w:rsidP="00DA2FD4">
      <w:pPr>
        <w:pStyle w:val="Caption"/>
        <w:jc w:val="center"/>
        <w:rPr>
          <w:lang w:val="en-GB"/>
        </w:rPr>
      </w:pPr>
      <w:bookmarkStart w:id="81" w:name="_Ref4770261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55</w:t>
      </w:r>
      <w:r w:rsidRPr="00672A35">
        <w:rPr>
          <w:lang w:val="en-GB"/>
        </w:rPr>
        <w:fldChar w:fldCharType="end"/>
      </w:r>
      <w:bookmarkEnd w:id="81"/>
      <w:r w:rsidRPr="00672A35">
        <w:rPr>
          <w:lang w:val="en-GB"/>
        </w:rPr>
        <w:t xml:space="preserve"> - pp::print example.</w:t>
      </w:r>
    </w:p>
    <w:p w14:paraId="78FF7D09" w14:textId="098FEA70" w:rsidR="00596B04" w:rsidRPr="00672A35" w:rsidRDefault="00596B04" w:rsidP="00230744">
      <w:pPr>
        <w:rPr>
          <w:rFonts w:cs="Arial"/>
          <w:lang w:val="en-GB"/>
        </w:rPr>
      </w:pPr>
      <w:r w:rsidRPr="00672A35">
        <w:rPr>
          <w:rFonts w:cs="Arial"/>
          <w:lang w:val="en-GB"/>
        </w:rPr>
        <w:lastRenderedPageBreak/>
        <w:t xml:space="preserve">The function </w:t>
      </w:r>
      <w:r w:rsidRPr="00672A35">
        <w:rPr>
          <w:rFonts w:cs="Arial"/>
          <w:i/>
          <w:lang w:val="en-GB"/>
        </w:rPr>
        <w:t>pp::print</w:t>
      </w:r>
      <w:r w:rsidRPr="00672A35">
        <w:rPr>
          <w:rFonts w:cs="Arial"/>
          <w:lang w:val="en-GB"/>
        </w:rPr>
        <w:t xml:space="preserve"> goes through all the members of the </w:t>
      </w:r>
      <w:r w:rsidR="001A0182" w:rsidRPr="00672A35">
        <w:rPr>
          <w:rFonts w:cs="Arial"/>
          <w:lang w:val="en-GB"/>
        </w:rPr>
        <w:t xml:space="preserve">class </w:t>
      </w:r>
      <w:r w:rsidR="000018F4" w:rsidRPr="00672A35">
        <w:rPr>
          <w:rFonts w:cs="Arial"/>
          <w:lang w:val="en-GB"/>
        </w:rPr>
        <w:t xml:space="preserve">and prints them. In </w:t>
      </w:r>
      <w:r w:rsidR="005A6378" w:rsidRPr="00672A35">
        <w:rPr>
          <w:rFonts w:cs="Arial"/>
          <w:lang w:val="en-GB"/>
        </w:rPr>
        <w:fldChar w:fldCharType="begin"/>
      </w:r>
      <w:r w:rsidR="005A6378" w:rsidRPr="00672A35">
        <w:rPr>
          <w:rFonts w:cs="Arial"/>
          <w:lang w:val="en-GB"/>
        </w:rPr>
        <w:instrText xml:space="preserve"> REF _Ref477026166 \h </w:instrText>
      </w:r>
      <w:r w:rsidR="005A6378" w:rsidRPr="00672A35">
        <w:rPr>
          <w:rFonts w:cs="Arial"/>
          <w:lang w:val="en-GB"/>
        </w:rPr>
      </w:r>
      <w:r w:rsidR="005A6378" w:rsidRPr="00672A35">
        <w:rPr>
          <w:rFonts w:cs="Arial"/>
          <w:lang w:val="en-GB"/>
        </w:rPr>
        <w:fldChar w:fldCharType="separate"/>
      </w:r>
      <w:r w:rsidR="005A6378" w:rsidRPr="00672A35">
        <w:rPr>
          <w:lang w:val="en-GB"/>
        </w:rPr>
        <w:t>Figure 55</w:t>
      </w:r>
      <w:r w:rsidR="005A6378" w:rsidRPr="00672A35">
        <w:rPr>
          <w:rFonts w:cs="Arial"/>
          <w:lang w:val="en-GB"/>
        </w:rPr>
        <w:fldChar w:fldCharType="end"/>
      </w:r>
      <w:r w:rsidRPr="00672A35">
        <w:rPr>
          <w:rFonts w:cs="Arial"/>
          <w:lang w:val="en-GB"/>
        </w:rPr>
        <w:t xml:space="preserve">, it first goes to the member </w:t>
      </w:r>
      <w:r w:rsidRPr="00672A35">
        <w:rPr>
          <w:rFonts w:cs="Arial"/>
          <w:i/>
          <w:lang w:val="en-GB"/>
        </w:rPr>
        <w:t>text</w:t>
      </w:r>
      <w:r w:rsidRPr="00672A35">
        <w:rPr>
          <w:rFonts w:cs="Arial"/>
          <w:lang w:val="en-GB"/>
        </w:rPr>
        <w:t xml:space="preserve"> and prints that, then it prints the member </w:t>
      </w:r>
      <w:r w:rsidRPr="00672A35">
        <w:rPr>
          <w:rFonts w:cs="Arial"/>
          <w:i/>
          <w:lang w:val="en-GB"/>
        </w:rPr>
        <w:t>length</w:t>
      </w:r>
      <w:r w:rsidRPr="00672A35">
        <w:rPr>
          <w:rFonts w:cs="Arial"/>
          <w:lang w:val="en-GB"/>
        </w:rPr>
        <w:t>.</w:t>
      </w:r>
    </w:p>
    <w:p w14:paraId="7DDA429F" w14:textId="77777777" w:rsidR="00596B04" w:rsidRPr="00672A35" w:rsidRDefault="00596B04" w:rsidP="00230744">
      <w:pPr>
        <w:rPr>
          <w:rFonts w:cs="Arial"/>
          <w:lang w:val="en-GB"/>
        </w:rPr>
      </w:pPr>
    </w:p>
    <w:p w14:paraId="1EA35E00" w14:textId="7013C289" w:rsidR="00596B04" w:rsidRPr="00672A35" w:rsidRDefault="005A6378" w:rsidP="00230744">
      <w:pPr>
        <w:rPr>
          <w:lang w:val="en-GB"/>
        </w:rPr>
      </w:pPr>
      <w:r w:rsidRPr="00672A35">
        <w:rPr>
          <w:rFonts w:cs="Arial"/>
          <w:lang w:val="en-GB"/>
        </w:rPr>
        <w:fldChar w:fldCharType="begin"/>
      </w:r>
      <w:r w:rsidRPr="00672A35">
        <w:rPr>
          <w:rFonts w:cs="Arial"/>
          <w:lang w:val="en-GB"/>
        </w:rPr>
        <w:instrText xml:space="preserve"> REF _Ref477026201 \h </w:instrText>
      </w:r>
      <w:r w:rsidRPr="00672A35">
        <w:rPr>
          <w:rFonts w:cs="Arial"/>
          <w:lang w:val="en-GB"/>
        </w:rPr>
      </w:r>
      <w:r w:rsidRPr="00672A35">
        <w:rPr>
          <w:rFonts w:cs="Arial"/>
          <w:lang w:val="en-GB"/>
        </w:rPr>
        <w:fldChar w:fldCharType="separate"/>
      </w:r>
      <w:r w:rsidRPr="00672A35">
        <w:rPr>
          <w:lang w:val="en-GB"/>
        </w:rPr>
        <w:t>Figure 56</w:t>
      </w:r>
      <w:r w:rsidRPr="00672A35">
        <w:rPr>
          <w:rFonts w:cs="Arial"/>
          <w:lang w:val="en-GB"/>
        </w:rPr>
        <w:fldChar w:fldCharType="end"/>
      </w:r>
      <w:r w:rsidRPr="00672A35">
        <w:rPr>
          <w:rFonts w:cs="Arial"/>
          <w:lang w:val="en-GB"/>
        </w:rPr>
        <w:t xml:space="preserve"> </w:t>
      </w:r>
      <w:r w:rsidR="00596B04" w:rsidRPr="00672A35">
        <w:rPr>
          <w:rFonts w:cs="Arial"/>
          <w:lang w:val="en-GB"/>
        </w:rPr>
        <w:t xml:space="preserve">shows a more complex example, and how the </w:t>
      </w:r>
      <w:r w:rsidR="00596B04" w:rsidRPr="00672A35">
        <w:rPr>
          <w:rFonts w:cs="Arial"/>
          <w:i/>
          <w:lang w:val="en-GB"/>
        </w:rPr>
        <w:t>pp::print</w:t>
      </w:r>
      <w:r w:rsidR="00596B04" w:rsidRPr="00672A35">
        <w:rPr>
          <w:rFonts w:cs="Arial"/>
          <w:lang w:val="en-GB"/>
        </w:rPr>
        <w:t xml:space="preserve"> </w:t>
      </w:r>
      <w:r w:rsidR="00501819" w:rsidRPr="00672A35">
        <w:rPr>
          <w:rFonts w:cs="Arial"/>
          <w:lang w:val="en-GB"/>
        </w:rPr>
        <w:t xml:space="preserve">function </w:t>
      </w:r>
      <w:r w:rsidR="00596B04" w:rsidRPr="00672A35">
        <w:rPr>
          <w:rFonts w:cs="Arial"/>
          <w:lang w:val="en-GB"/>
        </w:rPr>
        <w:t>handles it.</w:t>
      </w:r>
    </w:p>
    <w:p w14:paraId="1C81EA41" w14:textId="77777777" w:rsidR="003F263D" w:rsidRPr="00672A35" w:rsidRDefault="003F263D" w:rsidP="00230744">
      <w:pPr>
        <w:rPr>
          <w:rFonts w:cs="Arial"/>
          <w:lang w:val="en-GB"/>
        </w:rPr>
      </w:pPr>
    </w:p>
    <w:tbl>
      <w:tblPr>
        <w:tblStyle w:val="TableGrid"/>
        <w:tblW w:w="0" w:type="auto"/>
        <w:tblLook w:val="04A0" w:firstRow="1" w:lastRow="0" w:firstColumn="1" w:lastColumn="0" w:noHBand="0" w:noVBand="1"/>
      </w:tblPr>
      <w:tblGrid>
        <w:gridCol w:w="9350"/>
      </w:tblGrid>
      <w:tr w:rsidR="00E858B4" w:rsidRPr="00672A35" w14:paraId="3F0A3ADB" w14:textId="77777777" w:rsidTr="00E858B4">
        <w:tc>
          <w:tcPr>
            <w:tcW w:w="9350" w:type="dxa"/>
          </w:tcPr>
          <w:p w14:paraId="4636BC1E" w14:textId="77777777" w:rsidR="00E858B4" w:rsidRPr="00672A35" w:rsidRDefault="00E858B4" w:rsidP="00E858B4">
            <w:pPr>
              <w:pStyle w:val="NoSpacing"/>
              <w:rPr>
                <w:lang w:val="en-GB"/>
              </w:rPr>
            </w:pPr>
            <w:r w:rsidRPr="00672A35">
              <w:rPr>
                <w:lang w:val="en-GB"/>
              </w:rPr>
              <w:t>#include "pp_generated/test_code_generated.h"</w:t>
            </w:r>
          </w:p>
          <w:p w14:paraId="3CDBA81C" w14:textId="77777777" w:rsidR="00E858B4" w:rsidRPr="00672A35" w:rsidRDefault="00E858B4" w:rsidP="00E858B4">
            <w:pPr>
              <w:pStyle w:val="NoSpacing"/>
              <w:rPr>
                <w:lang w:val="en-GB"/>
              </w:rPr>
            </w:pPr>
            <w:r w:rsidRPr="00672A35">
              <w:rPr>
                <w:lang w:val="en-GB"/>
              </w:rPr>
              <w:t>#include &lt;iostream&gt;</w:t>
            </w:r>
          </w:p>
          <w:p w14:paraId="51CD1283" w14:textId="77777777" w:rsidR="00E858B4" w:rsidRPr="00672A35" w:rsidRDefault="00E858B4" w:rsidP="00E858B4">
            <w:pPr>
              <w:pStyle w:val="NoSpacing"/>
              <w:rPr>
                <w:lang w:val="en-GB"/>
              </w:rPr>
            </w:pPr>
          </w:p>
          <w:p w14:paraId="434C0B59" w14:textId="77777777" w:rsidR="00E858B4" w:rsidRPr="00672A35" w:rsidRDefault="00E858B4" w:rsidP="00E858B4">
            <w:pPr>
              <w:pStyle w:val="NoSpacing"/>
              <w:rPr>
                <w:lang w:val="en-GB"/>
              </w:rPr>
            </w:pPr>
            <w:r w:rsidRPr="00672A35">
              <w:rPr>
                <w:lang w:val="en-GB"/>
              </w:rPr>
              <w:t>class Vector2 {</w:t>
            </w:r>
          </w:p>
          <w:p w14:paraId="575C346A" w14:textId="77777777" w:rsidR="00E858B4" w:rsidRPr="00672A35" w:rsidRDefault="00E858B4" w:rsidP="00E858B4">
            <w:pPr>
              <w:pStyle w:val="NoSpacing"/>
              <w:rPr>
                <w:lang w:val="en-GB"/>
              </w:rPr>
            </w:pPr>
            <w:r w:rsidRPr="00672A35">
              <w:rPr>
                <w:lang w:val="en-GB"/>
              </w:rPr>
              <w:t>public:</w:t>
            </w:r>
          </w:p>
          <w:p w14:paraId="0753B39B" w14:textId="77777777" w:rsidR="00E858B4" w:rsidRPr="00672A35" w:rsidRDefault="00E858B4" w:rsidP="00E858B4">
            <w:pPr>
              <w:pStyle w:val="NoSpacing"/>
              <w:rPr>
                <w:lang w:val="en-GB"/>
              </w:rPr>
            </w:pPr>
            <w:r w:rsidRPr="00672A35">
              <w:rPr>
                <w:lang w:val="en-GB"/>
              </w:rPr>
              <w:t xml:space="preserve">    int x, y;</w:t>
            </w:r>
          </w:p>
          <w:p w14:paraId="311E06C5" w14:textId="77777777" w:rsidR="00E858B4" w:rsidRPr="00672A35" w:rsidRDefault="00E858B4" w:rsidP="00E858B4">
            <w:pPr>
              <w:pStyle w:val="NoSpacing"/>
              <w:rPr>
                <w:noProof/>
                <w:lang w:val="en-GB"/>
              </w:rPr>
            </w:pPr>
            <w:r w:rsidRPr="00672A35">
              <w:rPr>
                <w:lang w:val="en-GB"/>
              </w:rPr>
              <w:t>};</w:t>
            </w:r>
          </w:p>
          <w:p w14:paraId="67F675A7" w14:textId="77777777" w:rsidR="00E858B4" w:rsidRPr="00672A35" w:rsidRDefault="00E858B4" w:rsidP="00E858B4">
            <w:pPr>
              <w:pStyle w:val="NoSpacing"/>
              <w:rPr>
                <w:noProof/>
                <w:lang w:val="en-GB"/>
              </w:rPr>
            </w:pPr>
          </w:p>
          <w:p w14:paraId="750C6972" w14:textId="77777777" w:rsidR="00E858B4" w:rsidRPr="00672A35" w:rsidRDefault="00E858B4" w:rsidP="00E858B4">
            <w:pPr>
              <w:pStyle w:val="NoSpacing"/>
              <w:rPr>
                <w:noProof/>
                <w:lang w:val="en-GB"/>
              </w:rPr>
            </w:pPr>
            <w:r w:rsidRPr="00672A35">
              <w:rPr>
                <w:noProof/>
                <w:lang w:val="en-GB"/>
              </w:rPr>
              <w:t>class Test {</w:t>
            </w:r>
          </w:p>
          <w:p w14:paraId="78363C30" w14:textId="77777777" w:rsidR="00E858B4" w:rsidRPr="00672A35" w:rsidRDefault="00E858B4" w:rsidP="00E858B4">
            <w:pPr>
              <w:pStyle w:val="NoSpacing"/>
              <w:rPr>
                <w:noProof/>
                <w:lang w:val="en-GB"/>
              </w:rPr>
            </w:pPr>
            <w:r w:rsidRPr="00672A35">
              <w:rPr>
                <w:noProof/>
                <w:lang w:val="en-GB"/>
              </w:rPr>
              <w:t>public:</w:t>
            </w:r>
          </w:p>
          <w:p w14:paraId="53AFEE5B" w14:textId="77777777" w:rsidR="00E858B4" w:rsidRPr="00672A35" w:rsidRDefault="00E858B4" w:rsidP="00E858B4">
            <w:pPr>
              <w:pStyle w:val="NoSpacing"/>
              <w:rPr>
                <w:noProof/>
                <w:lang w:val="en-GB"/>
              </w:rPr>
            </w:pPr>
            <w:r w:rsidRPr="00672A35">
              <w:rPr>
                <w:noProof/>
                <w:lang w:val="en-GB"/>
              </w:rPr>
              <w:t xml:space="preserve">    int i;</w:t>
            </w:r>
          </w:p>
          <w:p w14:paraId="1F57E8B6" w14:textId="77777777" w:rsidR="00E858B4" w:rsidRPr="00672A35" w:rsidRDefault="00E858B4" w:rsidP="00E858B4">
            <w:pPr>
              <w:pStyle w:val="NoSpacing"/>
              <w:rPr>
                <w:noProof/>
                <w:lang w:val="en-GB"/>
              </w:rPr>
            </w:pPr>
            <w:r w:rsidRPr="00672A35">
              <w:rPr>
                <w:noProof/>
                <w:lang w:val="en-GB"/>
              </w:rPr>
              <w:t xml:space="preserve">    float f;</w:t>
            </w:r>
          </w:p>
          <w:p w14:paraId="0A8744D2" w14:textId="77777777" w:rsidR="00E858B4" w:rsidRPr="00672A35" w:rsidRDefault="00E858B4" w:rsidP="00E858B4">
            <w:pPr>
              <w:pStyle w:val="NoSpacing"/>
              <w:rPr>
                <w:noProof/>
                <w:lang w:val="en-GB"/>
              </w:rPr>
            </w:pPr>
            <w:r w:rsidRPr="00672A35">
              <w:rPr>
                <w:noProof/>
                <w:lang w:val="en-GB"/>
              </w:rPr>
              <w:t xml:space="preserve">    Vector2 v2;</w:t>
            </w:r>
          </w:p>
          <w:p w14:paraId="0267D055" w14:textId="77777777" w:rsidR="00E858B4" w:rsidRPr="00672A35" w:rsidRDefault="00E858B4" w:rsidP="00E858B4">
            <w:pPr>
              <w:pStyle w:val="NoSpacing"/>
              <w:rPr>
                <w:noProof/>
                <w:lang w:val="en-GB"/>
              </w:rPr>
            </w:pPr>
          </w:p>
          <w:p w14:paraId="63B00E84" w14:textId="77777777" w:rsidR="00E858B4" w:rsidRPr="00672A35" w:rsidRDefault="00E858B4" w:rsidP="00E858B4">
            <w:pPr>
              <w:pStyle w:val="NoSpacing"/>
              <w:rPr>
                <w:noProof/>
                <w:lang w:val="en-GB"/>
              </w:rPr>
            </w:pPr>
            <w:r w:rsidRPr="00672A35">
              <w:rPr>
                <w:noProof/>
                <w:lang w:val="en-GB"/>
              </w:rPr>
              <w:t xml:space="preserve">    int *i_ptr;</w:t>
            </w:r>
          </w:p>
          <w:p w14:paraId="7429BC4A" w14:textId="77777777" w:rsidR="00E858B4" w:rsidRPr="00672A35" w:rsidRDefault="00E858B4" w:rsidP="00E858B4">
            <w:pPr>
              <w:pStyle w:val="NoSpacing"/>
              <w:rPr>
                <w:noProof/>
                <w:lang w:val="en-GB"/>
              </w:rPr>
            </w:pPr>
            <w:r w:rsidRPr="00672A35">
              <w:rPr>
                <w:noProof/>
                <w:lang w:val="en-GB"/>
              </w:rPr>
              <w:t xml:space="preserve">    float *f_ptr;</w:t>
            </w:r>
          </w:p>
          <w:p w14:paraId="002947AA" w14:textId="77777777" w:rsidR="00E858B4" w:rsidRPr="00672A35" w:rsidRDefault="00E858B4" w:rsidP="00E858B4">
            <w:pPr>
              <w:pStyle w:val="NoSpacing"/>
              <w:rPr>
                <w:noProof/>
                <w:lang w:val="en-GB"/>
              </w:rPr>
            </w:pPr>
            <w:r w:rsidRPr="00672A35">
              <w:rPr>
                <w:noProof/>
                <w:lang w:val="en-GB"/>
              </w:rPr>
              <w:t xml:space="preserve">    Vector2 *v2_ptr;</w:t>
            </w:r>
          </w:p>
          <w:p w14:paraId="4AAF0412" w14:textId="77777777" w:rsidR="00E858B4" w:rsidRPr="00672A35" w:rsidRDefault="00E858B4" w:rsidP="00E858B4">
            <w:pPr>
              <w:pStyle w:val="NoSpacing"/>
              <w:rPr>
                <w:noProof/>
                <w:lang w:val="en-GB"/>
              </w:rPr>
            </w:pPr>
          </w:p>
          <w:p w14:paraId="373C130A" w14:textId="77777777" w:rsidR="00E858B4" w:rsidRPr="00672A35" w:rsidRDefault="00E858B4" w:rsidP="00E858B4">
            <w:pPr>
              <w:pStyle w:val="NoSpacing"/>
              <w:rPr>
                <w:noProof/>
                <w:lang w:val="en-GB"/>
              </w:rPr>
            </w:pPr>
            <w:r w:rsidRPr="00672A35">
              <w:rPr>
                <w:noProof/>
                <w:lang w:val="en-GB"/>
              </w:rPr>
              <w:t xml:space="preserve">    int i_arr[2];</w:t>
            </w:r>
          </w:p>
          <w:p w14:paraId="16B32919" w14:textId="77777777" w:rsidR="00E858B4" w:rsidRPr="00672A35" w:rsidRDefault="00E858B4" w:rsidP="00E858B4">
            <w:pPr>
              <w:pStyle w:val="NoSpacing"/>
              <w:rPr>
                <w:noProof/>
                <w:lang w:val="en-GB"/>
              </w:rPr>
            </w:pPr>
            <w:r w:rsidRPr="00672A35">
              <w:rPr>
                <w:noProof/>
                <w:lang w:val="en-GB"/>
              </w:rPr>
              <w:t xml:space="preserve">    float f_arr[3];</w:t>
            </w:r>
          </w:p>
          <w:p w14:paraId="723C5BFA" w14:textId="77777777" w:rsidR="00E858B4" w:rsidRPr="00672A35" w:rsidRDefault="00E858B4" w:rsidP="00E858B4">
            <w:pPr>
              <w:pStyle w:val="NoSpacing"/>
              <w:rPr>
                <w:noProof/>
                <w:lang w:val="en-GB"/>
              </w:rPr>
            </w:pPr>
            <w:r w:rsidRPr="00672A35">
              <w:rPr>
                <w:noProof/>
                <w:lang w:val="en-GB"/>
              </w:rPr>
              <w:t>};</w:t>
            </w:r>
          </w:p>
          <w:p w14:paraId="10A172FE" w14:textId="77777777" w:rsidR="00E858B4" w:rsidRPr="00672A35" w:rsidRDefault="00E858B4" w:rsidP="00E858B4">
            <w:pPr>
              <w:pStyle w:val="NoSpacing"/>
              <w:rPr>
                <w:noProof/>
                <w:lang w:val="en-GB"/>
              </w:rPr>
            </w:pPr>
          </w:p>
          <w:p w14:paraId="1CC546C7" w14:textId="77777777" w:rsidR="00E858B4" w:rsidRPr="00672A35" w:rsidRDefault="00E858B4" w:rsidP="00E858B4">
            <w:pPr>
              <w:pStyle w:val="NoSpacing"/>
              <w:rPr>
                <w:noProof/>
                <w:lang w:val="en-GB"/>
              </w:rPr>
            </w:pPr>
            <w:r w:rsidRPr="00672A35">
              <w:rPr>
                <w:noProof/>
                <w:lang w:val="en-GB"/>
              </w:rPr>
              <w:t>int main(int argc, char **argv) {</w:t>
            </w:r>
          </w:p>
          <w:p w14:paraId="5739053A" w14:textId="77777777" w:rsidR="00E858B4" w:rsidRPr="00672A35" w:rsidRDefault="00E858B4" w:rsidP="00E858B4">
            <w:pPr>
              <w:pStyle w:val="NoSpacing"/>
              <w:rPr>
                <w:noProof/>
                <w:lang w:val="en-GB"/>
              </w:rPr>
            </w:pPr>
            <w:r w:rsidRPr="00672A35">
              <w:rPr>
                <w:noProof/>
                <w:lang w:val="en-GB"/>
              </w:rPr>
              <w:t xml:space="preserve">    Test test;</w:t>
            </w:r>
          </w:p>
          <w:p w14:paraId="418A601B" w14:textId="77777777" w:rsidR="00E858B4" w:rsidRPr="00672A35" w:rsidRDefault="00E858B4" w:rsidP="00E858B4">
            <w:pPr>
              <w:pStyle w:val="NoSpacing"/>
              <w:rPr>
                <w:noProof/>
                <w:lang w:val="en-GB"/>
              </w:rPr>
            </w:pPr>
          </w:p>
          <w:p w14:paraId="7495C412" w14:textId="77777777" w:rsidR="00E858B4" w:rsidRPr="00672A35" w:rsidRDefault="00E858B4" w:rsidP="00E858B4">
            <w:pPr>
              <w:pStyle w:val="NoSpacing"/>
              <w:rPr>
                <w:noProof/>
                <w:lang w:val="en-GB"/>
              </w:rPr>
            </w:pPr>
            <w:r w:rsidRPr="00672A35">
              <w:rPr>
                <w:noProof/>
                <w:lang w:val="en-GB"/>
              </w:rPr>
              <w:t xml:space="preserve">    test.i = 1;</w:t>
            </w:r>
          </w:p>
          <w:p w14:paraId="308FE5B2" w14:textId="77777777" w:rsidR="00E858B4" w:rsidRPr="00672A35" w:rsidRDefault="00E858B4" w:rsidP="00E858B4">
            <w:pPr>
              <w:pStyle w:val="NoSpacing"/>
              <w:rPr>
                <w:noProof/>
                <w:lang w:val="en-GB"/>
              </w:rPr>
            </w:pPr>
            <w:r w:rsidRPr="00672A35">
              <w:rPr>
                <w:noProof/>
                <w:lang w:val="en-GB"/>
              </w:rPr>
              <w:t xml:space="preserve">    test.f = 2.5f;</w:t>
            </w:r>
          </w:p>
          <w:p w14:paraId="1B6B9A95" w14:textId="77777777" w:rsidR="00E858B4" w:rsidRPr="00672A35" w:rsidRDefault="00E858B4" w:rsidP="00E858B4">
            <w:pPr>
              <w:pStyle w:val="NoSpacing"/>
              <w:rPr>
                <w:noProof/>
                <w:lang w:val="en-GB"/>
              </w:rPr>
            </w:pPr>
            <w:r w:rsidRPr="00672A35">
              <w:rPr>
                <w:noProof/>
                <w:lang w:val="en-GB"/>
              </w:rPr>
              <w:t xml:space="preserve">    test.v2 = {3, 4};</w:t>
            </w:r>
          </w:p>
          <w:p w14:paraId="0A161375" w14:textId="77777777" w:rsidR="00E858B4" w:rsidRPr="00672A35" w:rsidRDefault="00E858B4" w:rsidP="00E858B4">
            <w:pPr>
              <w:pStyle w:val="NoSpacing"/>
              <w:rPr>
                <w:noProof/>
                <w:lang w:val="en-GB"/>
              </w:rPr>
            </w:pPr>
          </w:p>
          <w:p w14:paraId="0BF5345E" w14:textId="77777777" w:rsidR="00E858B4" w:rsidRPr="00672A35" w:rsidRDefault="00E858B4" w:rsidP="00E858B4">
            <w:pPr>
              <w:pStyle w:val="NoSpacing"/>
              <w:rPr>
                <w:noProof/>
                <w:color w:val="00B0F0"/>
                <w:lang w:val="en-GB"/>
              </w:rPr>
            </w:pPr>
            <w:r w:rsidRPr="00672A35">
              <w:rPr>
                <w:noProof/>
                <w:lang w:val="en-GB"/>
              </w:rPr>
              <w:t xml:space="preserve">    test.i_ptr = NULL; </w:t>
            </w:r>
            <w:r w:rsidRPr="00672A35">
              <w:rPr>
                <w:noProof/>
                <w:color w:val="00B0F0"/>
                <w:lang w:val="en-GB"/>
              </w:rPr>
              <w:t>// Intentionally set to null</w:t>
            </w:r>
          </w:p>
          <w:p w14:paraId="58E6AADA" w14:textId="77777777" w:rsidR="00E858B4" w:rsidRPr="00672A35" w:rsidRDefault="00E858B4" w:rsidP="00E858B4">
            <w:pPr>
              <w:pStyle w:val="NoSpacing"/>
              <w:rPr>
                <w:noProof/>
                <w:lang w:val="en-GB"/>
              </w:rPr>
            </w:pPr>
            <w:r w:rsidRPr="00672A35">
              <w:rPr>
                <w:noProof/>
                <w:lang w:val="en-GB"/>
              </w:rPr>
              <w:t xml:space="preserve">    test.f_ptr = new float; *test.f_ptr = 5.25f;</w:t>
            </w:r>
          </w:p>
          <w:p w14:paraId="24354995" w14:textId="77777777" w:rsidR="00E858B4" w:rsidRPr="00672A35" w:rsidRDefault="00E858B4" w:rsidP="00E858B4">
            <w:pPr>
              <w:pStyle w:val="NoSpacing"/>
              <w:rPr>
                <w:lang w:val="en-GB"/>
              </w:rPr>
            </w:pPr>
            <w:r w:rsidRPr="00672A35">
              <w:rPr>
                <w:lang w:val="en-GB"/>
              </w:rPr>
              <w:t xml:space="preserve">    test.v2_ptr = new Vector2; *test.v2_ptr = {6, 7};</w:t>
            </w:r>
          </w:p>
          <w:p w14:paraId="2B54B18C" w14:textId="77777777" w:rsidR="00E858B4" w:rsidRPr="00672A35" w:rsidRDefault="00E858B4" w:rsidP="00E858B4">
            <w:pPr>
              <w:pStyle w:val="NoSpacing"/>
              <w:rPr>
                <w:noProof/>
                <w:lang w:val="en-GB"/>
              </w:rPr>
            </w:pPr>
          </w:p>
          <w:p w14:paraId="6B2C0838" w14:textId="77777777" w:rsidR="00E858B4" w:rsidRPr="00672A35" w:rsidRDefault="00E858B4" w:rsidP="00E858B4">
            <w:pPr>
              <w:pStyle w:val="NoSpacing"/>
              <w:rPr>
                <w:noProof/>
                <w:lang w:val="en-GB"/>
              </w:rPr>
            </w:pPr>
            <w:r w:rsidRPr="00672A35">
              <w:rPr>
                <w:noProof/>
                <w:lang w:val="en-GB"/>
              </w:rPr>
              <w:t xml:space="preserve">    for(int i = 0; (i &lt; 2); ++i) test.i_arr[i] = i;</w:t>
            </w:r>
          </w:p>
          <w:p w14:paraId="13444DAC" w14:textId="77777777" w:rsidR="00E858B4" w:rsidRPr="00672A35" w:rsidRDefault="00E858B4" w:rsidP="00E858B4">
            <w:pPr>
              <w:pStyle w:val="NoSpacing"/>
              <w:rPr>
                <w:noProof/>
                <w:lang w:val="en-GB"/>
              </w:rPr>
            </w:pPr>
            <w:r w:rsidRPr="00672A35">
              <w:rPr>
                <w:noProof/>
                <w:lang w:val="en-GB"/>
              </w:rPr>
              <w:t xml:space="preserve">    for(int i = 0; (i &lt; 3); ++i) test.f_arr[i] = i;</w:t>
            </w:r>
          </w:p>
          <w:p w14:paraId="3E6486BE" w14:textId="77777777" w:rsidR="00E858B4" w:rsidRPr="00672A35" w:rsidRDefault="00E858B4" w:rsidP="00E858B4">
            <w:pPr>
              <w:pStyle w:val="NoSpacing"/>
              <w:rPr>
                <w:noProof/>
                <w:lang w:val="en-GB"/>
              </w:rPr>
            </w:pPr>
          </w:p>
          <w:p w14:paraId="3191F6E6" w14:textId="77777777" w:rsidR="00E858B4" w:rsidRPr="00672A35" w:rsidRDefault="00E858B4" w:rsidP="00E858B4">
            <w:pPr>
              <w:pStyle w:val="NoSpacing"/>
              <w:rPr>
                <w:noProof/>
                <w:lang w:val="en-GB"/>
              </w:rPr>
            </w:pPr>
            <w:r w:rsidRPr="00672A35">
              <w:rPr>
                <w:noProof/>
                <w:lang w:val="en-GB"/>
              </w:rPr>
              <w:t xml:space="preserve">    pp::print(test);</w:t>
            </w:r>
          </w:p>
          <w:p w14:paraId="47B9A128" w14:textId="77777777" w:rsidR="00E858B4" w:rsidRPr="00672A35" w:rsidRDefault="00E858B4" w:rsidP="00E858B4">
            <w:pPr>
              <w:pStyle w:val="NoSpacing"/>
              <w:rPr>
                <w:noProof/>
                <w:lang w:val="en-GB"/>
              </w:rPr>
            </w:pPr>
          </w:p>
          <w:p w14:paraId="37685FF0" w14:textId="77777777" w:rsidR="00E858B4" w:rsidRPr="00672A35" w:rsidRDefault="00E858B4" w:rsidP="00E858B4">
            <w:pPr>
              <w:pStyle w:val="NoSpacing"/>
              <w:rPr>
                <w:noProof/>
                <w:color w:val="00B0F0"/>
                <w:lang w:val="en-GB"/>
              </w:rPr>
            </w:pPr>
            <w:r w:rsidRPr="00672A35">
              <w:rPr>
                <w:noProof/>
                <w:color w:val="00B0F0"/>
                <w:lang w:val="en-GB"/>
              </w:rPr>
              <w:t xml:space="preserve">    /* Prints:</w:t>
            </w:r>
          </w:p>
          <w:p w14:paraId="3A353CF3" w14:textId="77777777" w:rsidR="00E858B4" w:rsidRPr="00672A35" w:rsidRDefault="00E858B4" w:rsidP="00E858B4">
            <w:pPr>
              <w:pStyle w:val="NoSpacing"/>
              <w:rPr>
                <w:noProof/>
                <w:color w:val="00B0F0"/>
                <w:lang w:val="en-GB"/>
              </w:rPr>
            </w:pPr>
            <w:r w:rsidRPr="00672A35">
              <w:rPr>
                <w:noProof/>
                <w:color w:val="00B0F0"/>
                <w:lang w:val="en-GB"/>
              </w:rPr>
              <w:t xml:space="preserve">        "Test test</w:t>
            </w:r>
          </w:p>
          <w:p w14:paraId="27700A0D" w14:textId="77777777" w:rsidR="00E858B4" w:rsidRPr="00672A35" w:rsidRDefault="00E858B4" w:rsidP="00E858B4">
            <w:pPr>
              <w:pStyle w:val="NoSpacing"/>
              <w:rPr>
                <w:noProof/>
                <w:color w:val="00B0F0"/>
                <w:lang w:val="en-GB"/>
              </w:rPr>
            </w:pPr>
            <w:r w:rsidRPr="00672A35">
              <w:rPr>
                <w:noProof/>
                <w:color w:val="00B0F0"/>
                <w:lang w:val="en-GB"/>
              </w:rPr>
              <w:t xml:space="preserve">            int i = 1</w:t>
            </w:r>
          </w:p>
          <w:p w14:paraId="103E4B0D" w14:textId="77777777" w:rsidR="00E858B4" w:rsidRPr="00672A35" w:rsidRDefault="00E858B4" w:rsidP="00E858B4">
            <w:pPr>
              <w:pStyle w:val="NoSpacing"/>
              <w:rPr>
                <w:noProof/>
                <w:color w:val="00B0F0"/>
                <w:lang w:val="en-GB"/>
              </w:rPr>
            </w:pPr>
            <w:r w:rsidRPr="00672A35">
              <w:rPr>
                <w:noProof/>
                <w:color w:val="00B0F0"/>
                <w:lang w:val="en-GB"/>
              </w:rPr>
              <w:t xml:space="preserve">            float f = 2.500000</w:t>
            </w:r>
          </w:p>
          <w:p w14:paraId="40D1D949" w14:textId="77777777" w:rsidR="00E858B4" w:rsidRPr="00672A35" w:rsidRDefault="00E858B4" w:rsidP="00E858B4">
            <w:pPr>
              <w:pStyle w:val="NoSpacing"/>
              <w:rPr>
                <w:noProof/>
                <w:color w:val="00B0F0"/>
                <w:lang w:val="en-GB"/>
              </w:rPr>
            </w:pPr>
            <w:r w:rsidRPr="00672A35">
              <w:rPr>
                <w:noProof/>
                <w:color w:val="00B0F0"/>
                <w:lang w:val="en-GB"/>
              </w:rPr>
              <w:t xml:space="preserve">            Vector2 v2</w:t>
            </w:r>
          </w:p>
          <w:p w14:paraId="4D899BC3" w14:textId="77777777" w:rsidR="00E858B4" w:rsidRPr="00672A35" w:rsidRDefault="00E858B4" w:rsidP="00E858B4">
            <w:pPr>
              <w:pStyle w:val="NoSpacing"/>
              <w:rPr>
                <w:noProof/>
                <w:color w:val="00B0F0"/>
                <w:lang w:val="en-GB"/>
              </w:rPr>
            </w:pPr>
            <w:r w:rsidRPr="00672A35">
              <w:rPr>
                <w:noProof/>
                <w:color w:val="00B0F0"/>
                <w:lang w:val="en-GB"/>
              </w:rPr>
              <w:t xml:space="preserve">                int x = 3</w:t>
            </w:r>
          </w:p>
          <w:p w14:paraId="3329644D" w14:textId="77777777" w:rsidR="00E858B4" w:rsidRPr="00672A35" w:rsidRDefault="00E858B4" w:rsidP="00E858B4">
            <w:pPr>
              <w:pStyle w:val="NoSpacing"/>
              <w:rPr>
                <w:noProof/>
                <w:color w:val="00B0F0"/>
                <w:lang w:val="en-GB"/>
              </w:rPr>
            </w:pPr>
            <w:r w:rsidRPr="00672A35">
              <w:rPr>
                <w:noProof/>
                <w:color w:val="00B0F0"/>
                <w:lang w:val="en-GB"/>
              </w:rPr>
              <w:t xml:space="preserve">                int y = 4</w:t>
            </w:r>
          </w:p>
          <w:p w14:paraId="55F9BD5B" w14:textId="735FD895" w:rsidR="00E858B4" w:rsidRPr="00672A35" w:rsidRDefault="00E858B4" w:rsidP="00E858B4">
            <w:pPr>
              <w:pStyle w:val="NoSpacing"/>
              <w:rPr>
                <w:noProof/>
                <w:color w:val="00B0F0"/>
                <w:lang w:val="en-GB"/>
              </w:rPr>
            </w:pPr>
            <w:r w:rsidRPr="00672A35">
              <w:rPr>
                <w:noProof/>
                <w:color w:val="00B0F0"/>
                <w:lang w:val="en-GB"/>
              </w:rPr>
              <w:t xml:space="preserve">            int *i</w:t>
            </w:r>
            <w:r w:rsidR="00696496" w:rsidRPr="00672A35">
              <w:rPr>
                <w:noProof/>
                <w:color w:val="00B0F0"/>
                <w:lang w:val="en-GB"/>
              </w:rPr>
              <w:t>_ptr</w:t>
            </w:r>
            <w:r w:rsidRPr="00672A35">
              <w:rPr>
                <w:noProof/>
                <w:color w:val="00B0F0"/>
                <w:lang w:val="en-GB"/>
              </w:rPr>
              <w:t xml:space="preserve"> = (null)</w:t>
            </w:r>
          </w:p>
          <w:p w14:paraId="68E22EA9" w14:textId="3F04CBCF" w:rsidR="00E858B4" w:rsidRPr="00672A35" w:rsidRDefault="00E858B4" w:rsidP="00E858B4">
            <w:pPr>
              <w:pStyle w:val="NoSpacing"/>
              <w:rPr>
                <w:noProof/>
                <w:color w:val="00B0F0"/>
                <w:lang w:val="en-GB"/>
              </w:rPr>
            </w:pPr>
            <w:r w:rsidRPr="00672A35">
              <w:rPr>
                <w:noProof/>
                <w:color w:val="00B0F0"/>
                <w:lang w:val="en-GB"/>
              </w:rPr>
              <w:t xml:space="preserve">            float *f</w:t>
            </w:r>
            <w:r w:rsidR="00696496" w:rsidRPr="00672A35">
              <w:rPr>
                <w:noProof/>
                <w:color w:val="00B0F0"/>
                <w:lang w:val="en-GB"/>
              </w:rPr>
              <w:t>_ptr</w:t>
            </w:r>
            <w:r w:rsidRPr="00672A35">
              <w:rPr>
                <w:noProof/>
                <w:color w:val="00B0F0"/>
                <w:lang w:val="en-GB"/>
              </w:rPr>
              <w:t xml:space="preserve"> = 5.250000</w:t>
            </w:r>
          </w:p>
          <w:p w14:paraId="48250B18" w14:textId="360BA289" w:rsidR="00E858B4" w:rsidRPr="00672A35" w:rsidRDefault="00E858B4" w:rsidP="00E858B4">
            <w:pPr>
              <w:pStyle w:val="NoSpacing"/>
              <w:rPr>
                <w:noProof/>
                <w:color w:val="00B0F0"/>
                <w:lang w:val="en-GB"/>
              </w:rPr>
            </w:pPr>
            <w:r w:rsidRPr="00672A35">
              <w:rPr>
                <w:noProof/>
                <w:color w:val="00B0F0"/>
                <w:lang w:val="en-GB"/>
              </w:rPr>
              <w:t xml:space="preserve">            Vector2 *v2</w:t>
            </w:r>
            <w:r w:rsidR="00696496" w:rsidRPr="00672A35">
              <w:rPr>
                <w:noProof/>
                <w:color w:val="00B0F0"/>
                <w:lang w:val="en-GB"/>
              </w:rPr>
              <w:t>_ptr</w:t>
            </w:r>
          </w:p>
          <w:p w14:paraId="502781AB" w14:textId="77777777" w:rsidR="00E858B4" w:rsidRPr="00672A35" w:rsidRDefault="00E858B4" w:rsidP="00E858B4">
            <w:pPr>
              <w:pStyle w:val="NoSpacing"/>
              <w:rPr>
                <w:noProof/>
                <w:color w:val="00B0F0"/>
                <w:lang w:val="en-GB"/>
              </w:rPr>
            </w:pPr>
            <w:r w:rsidRPr="00672A35">
              <w:rPr>
                <w:noProof/>
                <w:color w:val="00B0F0"/>
                <w:lang w:val="en-GB"/>
              </w:rPr>
              <w:t xml:space="preserve">                int x = 6</w:t>
            </w:r>
          </w:p>
          <w:p w14:paraId="16A650D2" w14:textId="77777777" w:rsidR="00E858B4" w:rsidRPr="00672A35" w:rsidRDefault="00E858B4" w:rsidP="00E858B4">
            <w:pPr>
              <w:pStyle w:val="NoSpacing"/>
              <w:rPr>
                <w:noProof/>
                <w:color w:val="00B0F0"/>
                <w:lang w:val="en-GB"/>
              </w:rPr>
            </w:pPr>
            <w:r w:rsidRPr="00672A35">
              <w:rPr>
                <w:noProof/>
                <w:color w:val="00B0F0"/>
                <w:lang w:val="en-GB"/>
              </w:rPr>
              <w:t xml:space="preserve">                int y = 7</w:t>
            </w:r>
          </w:p>
          <w:p w14:paraId="057737A6" w14:textId="77777777" w:rsidR="00E858B4" w:rsidRPr="00672A35" w:rsidRDefault="00E858B4" w:rsidP="00E858B4">
            <w:pPr>
              <w:pStyle w:val="NoSpacing"/>
              <w:rPr>
                <w:noProof/>
                <w:color w:val="00B0F0"/>
                <w:lang w:val="en-GB"/>
              </w:rPr>
            </w:pPr>
            <w:r w:rsidRPr="00672A35">
              <w:rPr>
                <w:noProof/>
                <w:color w:val="00B0F0"/>
                <w:lang w:val="en-GB"/>
              </w:rPr>
              <w:t xml:space="preserve">            int i_arr[0] = 0</w:t>
            </w:r>
          </w:p>
          <w:p w14:paraId="499E86FD" w14:textId="77777777" w:rsidR="00E858B4" w:rsidRPr="00672A35" w:rsidRDefault="00E858B4" w:rsidP="00E858B4">
            <w:pPr>
              <w:pStyle w:val="NoSpacing"/>
              <w:rPr>
                <w:noProof/>
                <w:color w:val="00B0F0"/>
                <w:lang w:val="en-GB"/>
              </w:rPr>
            </w:pPr>
            <w:r w:rsidRPr="00672A35">
              <w:rPr>
                <w:noProof/>
                <w:color w:val="00B0F0"/>
                <w:lang w:val="en-GB"/>
              </w:rPr>
              <w:t xml:space="preserve">            int i_arr[1] = 1</w:t>
            </w:r>
          </w:p>
          <w:p w14:paraId="61AD6DC7" w14:textId="77777777" w:rsidR="00E858B4" w:rsidRPr="00672A35" w:rsidRDefault="00E858B4" w:rsidP="00E858B4">
            <w:pPr>
              <w:pStyle w:val="NoSpacing"/>
              <w:rPr>
                <w:noProof/>
                <w:color w:val="00B0F0"/>
                <w:lang w:val="en-GB"/>
              </w:rPr>
            </w:pPr>
            <w:r w:rsidRPr="00672A35">
              <w:rPr>
                <w:noProof/>
                <w:color w:val="00B0F0"/>
                <w:lang w:val="en-GB"/>
              </w:rPr>
              <w:t xml:space="preserve">            int f_arr[0] = 0.000000</w:t>
            </w:r>
          </w:p>
          <w:p w14:paraId="55594B46" w14:textId="77777777" w:rsidR="00E858B4" w:rsidRPr="00672A35" w:rsidRDefault="00E858B4" w:rsidP="00E858B4">
            <w:pPr>
              <w:pStyle w:val="NoSpacing"/>
              <w:rPr>
                <w:noProof/>
                <w:color w:val="00B0F0"/>
                <w:lang w:val="en-GB"/>
              </w:rPr>
            </w:pPr>
            <w:r w:rsidRPr="00672A35">
              <w:rPr>
                <w:noProof/>
                <w:color w:val="00B0F0"/>
                <w:lang w:val="en-GB"/>
              </w:rPr>
              <w:t xml:space="preserve">            int f_arr[1] = 1.000000</w:t>
            </w:r>
          </w:p>
          <w:p w14:paraId="5DA9B06B" w14:textId="51A2D64B" w:rsidR="00E858B4" w:rsidRPr="00672A35" w:rsidRDefault="00696496" w:rsidP="00E858B4">
            <w:pPr>
              <w:pStyle w:val="NoSpacing"/>
              <w:rPr>
                <w:noProof/>
                <w:color w:val="00B0F0"/>
                <w:lang w:val="en-GB"/>
              </w:rPr>
            </w:pPr>
            <w:r w:rsidRPr="00672A35">
              <w:rPr>
                <w:noProof/>
                <w:color w:val="00B0F0"/>
                <w:lang w:val="en-GB"/>
              </w:rPr>
              <w:t xml:space="preserve">            int f_arr[2</w:t>
            </w:r>
            <w:r w:rsidR="00E858B4" w:rsidRPr="00672A35">
              <w:rPr>
                <w:noProof/>
                <w:color w:val="00B0F0"/>
                <w:lang w:val="en-GB"/>
              </w:rPr>
              <w:t>] = 2.000000"*/</w:t>
            </w:r>
          </w:p>
          <w:p w14:paraId="51E1D99A" w14:textId="77777777" w:rsidR="00E858B4" w:rsidRPr="00672A35" w:rsidRDefault="00E858B4" w:rsidP="00E858B4">
            <w:pPr>
              <w:pStyle w:val="NoSpacing"/>
              <w:rPr>
                <w:noProof/>
                <w:lang w:val="en-GB"/>
              </w:rPr>
            </w:pPr>
          </w:p>
          <w:p w14:paraId="6065D5E4" w14:textId="77777777" w:rsidR="00E858B4" w:rsidRPr="00672A35" w:rsidRDefault="00E858B4" w:rsidP="00E858B4">
            <w:pPr>
              <w:pStyle w:val="NoSpacing"/>
              <w:rPr>
                <w:noProof/>
                <w:lang w:val="en-GB"/>
              </w:rPr>
            </w:pPr>
            <w:r w:rsidRPr="00672A35">
              <w:rPr>
                <w:noProof/>
                <w:lang w:val="en-GB"/>
              </w:rPr>
              <w:lastRenderedPageBreak/>
              <w:t xml:space="preserve">    return(0);</w:t>
            </w:r>
          </w:p>
          <w:p w14:paraId="53D21F5E" w14:textId="3DCB69B7" w:rsidR="00E858B4" w:rsidRPr="00672A35" w:rsidRDefault="00E858B4" w:rsidP="00E91B5C">
            <w:pPr>
              <w:pStyle w:val="NoSpacing"/>
              <w:keepNext/>
              <w:rPr>
                <w:lang w:val="en-GB"/>
              </w:rPr>
            </w:pPr>
            <w:r w:rsidRPr="00672A35">
              <w:rPr>
                <w:noProof/>
                <w:lang w:val="en-GB"/>
              </w:rPr>
              <w:t>}</w:t>
            </w:r>
          </w:p>
        </w:tc>
      </w:tr>
    </w:tbl>
    <w:p w14:paraId="62178A61" w14:textId="3B2BD666" w:rsidR="00E858B4" w:rsidRPr="00672A35" w:rsidRDefault="00E91B5C" w:rsidP="00DA2FD4">
      <w:pPr>
        <w:pStyle w:val="Caption"/>
        <w:jc w:val="center"/>
        <w:rPr>
          <w:lang w:val="en-GB"/>
        </w:rPr>
      </w:pPr>
      <w:bookmarkStart w:id="82" w:name="_Ref477026201"/>
      <w:r w:rsidRPr="00672A35">
        <w:rPr>
          <w:lang w:val="en-GB"/>
        </w:rPr>
        <w:lastRenderedPageBreak/>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56</w:t>
      </w:r>
      <w:r w:rsidRPr="00672A35">
        <w:rPr>
          <w:lang w:val="en-GB"/>
        </w:rPr>
        <w:fldChar w:fldCharType="end"/>
      </w:r>
      <w:bookmarkEnd w:id="82"/>
      <w:r w:rsidRPr="00672A35">
        <w:rPr>
          <w:lang w:val="en-GB"/>
        </w:rPr>
        <w:t xml:space="preserve"> - Complex pp::print example.</w:t>
      </w:r>
    </w:p>
    <w:p w14:paraId="451CD452" w14:textId="0B229D0C" w:rsidR="00696496" w:rsidRPr="00672A35" w:rsidRDefault="00E858B4" w:rsidP="00230744">
      <w:pPr>
        <w:rPr>
          <w:lang w:val="en-GB"/>
        </w:rPr>
      </w:pPr>
      <w:r w:rsidRPr="00672A35">
        <w:rPr>
          <w:rFonts w:cs="Arial"/>
          <w:lang w:val="en-GB"/>
        </w:rPr>
        <w:t>In</w:t>
      </w:r>
      <w:r w:rsidR="00CB5732" w:rsidRPr="00672A35">
        <w:rPr>
          <w:rFonts w:cs="Arial"/>
          <w:lang w:val="en-GB"/>
        </w:rPr>
        <w:t xml:space="preserve"> </w:t>
      </w:r>
      <w:r w:rsidR="00CB5732" w:rsidRPr="00672A35">
        <w:rPr>
          <w:rFonts w:cs="Arial"/>
          <w:lang w:val="en-GB"/>
        </w:rPr>
        <w:fldChar w:fldCharType="begin"/>
      </w:r>
      <w:r w:rsidR="00CB5732" w:rsidRPr="00672A35">
        <w:rPr>
          <w:rFonts w:cs="Arial"/>
          <w:lang w:val="en-GB"/>
        </w:rPr>
        <w:instrText xml:space="preserve"> REF _Ref477026201 \h </w:instrText>
      </w:r>
      <w:r w:rsidR="00CB5732" w:rsidRPr="00672A35">
        <w:rPr>
          <w:rFonts w:cs="Arial"/>
          <w:lang w:val="en-GB"/>
        </w:rPr>
      </w:r>
      <w:r w:rsidR="00CB5732" w:rsidRPr="00672A35">
        <w:rPr>
          <w:rFonts w:cs="Arial"/>
          <w:lang w:val="en-GB"/>
        </w:rPr>
        <w:fldChar w:fldCharType="separate"/>
      </w:r>
      <w:r w:rsidR="00CB5732" w:rsidRPr="00672A35">
        <w:rPr>
          <w:lang w:val="en-GB"/>
        </w:rPr>
        <w:t>Figure 56</w:t>
      </w:r>
      <w:r w:rsidR="00CB5732" w:rsidRPr="00672A35">
        <w:rPr>
          <w:rFonts w:cs="Arial"/>
          <w:lang w:val="en-GB"/>
        </w:rPr>
        <w:fldChar w:fldCharType="end"/>
      </w:r>
      <w:r w:rsidRPr="00672A35">
        <w:rPr>
          <w:rFonts w:cs="Arial"/>
          <w:lang w:val="en-GB"/>
        </w:rPr>
        <w:t xml:space="preserve">, </w:t>
      </w:r>
      <w:r w:rsidR="00696496" w:rsidRPr="00672A35">
        <w:rPr>
          <w:rFonts w:cs="Arial"/>
          <w:lang w:val="en-GB"/>
        </w:rPr>
        <w:t xml:space="preserve">you can see how the </w:t>
      </w:r>
      <w:r w:rsidR="00696496" w:rsidRPr="00672A35">
        <w:rPr>
          <w:rFonts w:cs="Arial"/>
          <w:i/>
          <w:lang w:val="en-GB"/>
        </w:rPr>
        <w:t>pp::print</w:t>
      </w:r>
      <w:r w:rsidR="00696496" w:rsidRPr="00672A35">
        <w:rPr>
          <w:rFonts w:cs="Arial"/>
          <w:lang w:val="en-GB"/>
        </w:rPr>
        <w:t xml:space="preserve"> method handles different types. The first two types, </w:t>
      </w:r>
      <w:r w:rsidR="00696496" w:rsidRPr="00672A35">
        <w:rPr>
          <w:rFonts w:cs="Arial"/>
          <w:i/>
          <w:lang w:val="en-GB"/>
        </w:rPr>
        <w:t>int i</w:t>
      </w:r>
      <w:r w:rsidR="00696496" w:rsidRPr="00672A35">
        <w:rPr>
          <w:rFonts w:cs="Arial"/>
          <w:lang w:val="en-GB"/>
        </w:rPr>
        <w:t xml:space="preserve"> and</w:t>
      </w:r>
      <w:r w:rsidR="00696496" w:rsidRPr="00672A35">
        <w:rPr>
          <w:i/>
          <w:lang w:val="en-GB"/>
        </w:rPr>
        <w:t xml:space="preserve"> float f</w:t>
      </w:r>
      <w:r w:rsidR="00696496" w:rsidRPr="00672A35">
        <w:rPr>
          <w:lang w:val="en-GB"/>
        </w:rPr>
        <w:t xml:space="preserve"> are printed to the console normally. The third type</w:t>
      </w:r>
      <w:r w:rsidR="00304999" w:rsidRPr="00672A35">
        <w:rPr>
          <w:lang w:val="en-GB"/>
        </w:rPr>
        <w:t>,</w:t>
      </w:r>
      <w:r w:rsidR="00696496" w:rsidRPr="00672A35">
        <w:rPr>
          <w:i/>
          <w:lang w:val="en-GB"/>
        </w:rPr>
        <w:t xml:space="preserve"> Vector2 v2</w:t>
      </w:r>
      <w:r w:rsidR="00304999" w:rsidRPr="00672A35">
        <w:rPr>
          <w:lang w:val="en-GB"/>
        </w:rPr>
        <w:t>,</w:t>
      </w:r>
      <w:r w:rsidR="00696496" w:rsidRPr="00672A35">
        <w:rPr>
          <w:lang w:val="en-GB"/>
        </w:rPr>
        <w:t xml:space="preserve"> has its type printed, then the serialize function recursively calls itself and prints out the members of </w:t>
      </w:r>
      <w:r w:rsidR="00696496" w:rsidRPr="00672A35">
        <w:rPr>
          <w:i/>
          <w:lang w:val="en-GB"/>
        </w:rPr>
        <w:t>v2</w:t>
      </w:r>
      <w:r w:rsidR="00696496" w:rsidRPr="00672A35">
        <w:rPr>
          <w:lang w:val="en-GB"/>
        </w:rPr>
        <w:t>.</w:t>
      </w:r>
    </w:p>
    <w:p w14:paraId="68E982C7" w14:textId="77777777" w:rsidR="00696496" w:rsidRPr="00672A35" w:rsidRDefault="00696496" w:rsidP="00230744">
      <w:pPr>
        <w:rPr>
          <w:lang w:val="en-GB"/>
        </w:rPr>
      </w:pPr>
    </w:p>
    <w:p w14:paraId="4DE4E9B0" w14:textId="4320891D" w:rsidR="00696496" w:rsidRPr="00672A35" w:rsidRDefault="00696496" w:rsidP="00230744">
      <w:pPr>
        <w:rPr>
          <w:lang w:val="en-GB"/>
        </w:rPr>
      </w:pPr>
      <w:r w:rsidRPr="00672A35">
        <w:rPr>
          <w:lang w:val="en-GB"/>
        </w:rPr>
        <w:t>For the first pointer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DA2FD4" w:rsidRPr="00672A35">
        <w:rPr>
          <w:lang w:val="en-GB"/>
        </w:rPr>
        <w:t>Figure 56</w:t>
      </w:r>
      <w:r w:rsidR="00DA2FD4" w:rsidRPr="00672A35">
        <w:rPr>
          <w:lang w:val="en-GB"/>
        </w:rPr>
        <w:fldChar w:fldCharType="end"/>
      </w:r>
      <w:r w:rsidRPr="00672A35">
        <w:rPr>
          <w:lang w:val="en-GB"/>
        </w:rPr>
        <w:t xml:space="preserve">, </w:t>
      </w:r>
      <w:r w:rsidRPr="00672A35">
        <w:rPr>
          <w:i/>
          <w:lang w:val="en-GB"/>
        </w:rPr>
        <w:t>int *i_p</w:t>
      </w:r>
      <w:r w:rsidRPr="00672A35">
        <w:rPr>
          <w:lang w:val="en-GB"/>
        </w:rPr>
        <w:t xml:space="preserve">, the function outputs that </w:t>
      </w:r>
      <w:r w:rsidRPr="00672A35">
        <w:rPr>
          <w:i/>
          <w:lang w:val="en-GB"/>
        </w:rPr>
        <w:t>i</w:t>
      </w:r>
      <w:r w:rsidRPr="00672A35">
        <w:rPr>
          <w:lang w:val="en-GB"/>
        </w:rPr>
        <w:t xml:space="preserve"> is </w:t>
      </w:r>
      <w:r w:rsidRPr="00672A35">
        <w:rPr>
          <w:i/>
          <w:lang w:val="en-GB"/>
        </w:rPr>
        <w:t>NULL</w:t>
      </w:r>
      <w:r w:rsidRPr="00672A35">
        <w:rPr>
          <w:lang w:val="en-GB"/>
        </w:rPr>
        <w:t xml:space="preserve">, because it was intentionally set to null. The second pointer, </w:t>
      </w:r>
      <w:r w:rsidRPr="00672A35">
        <w:rPr>
          <w:i/>
          <w:lang w:val="en-GB"/>
        </w:rPr>
        <w:t>f_ptr</w:t>
      </w:r>
      <w:r w:rsidRPr="00672A35">
        <w:rPr>
          <w:lang w:val="en-GB"/>
        </w:rPr>
        <w:t xml:space="preserve">, is set to the value it was allocated to, and the type outputted is shown to be </w:t>
      </w:r>
      <w:r w:rsidRPr="00672A35">
        <w:rPr>
          <w:i/>
          <w:lang w:val="en-GB"/>
        </w:rPr>
        <w:t>float *f_ptr</w:t>
      </w:r>
      <w:r w:rsidRPr="00672A35">
        <w:rPr>
          <w:lang w:val="en-GB"/>
        </w:rPr>
        <w:t xml:space="preserve">. The third pointer, Vector2 </w:t>
      </w:r>
      <w:r w:rsidRPr="00672A35">
        <w:rPr>
          <w:i/>
          <w:lang w:val="en-GB"/>
        </w:rPr>
        <w:t>v2_ptr</w:t>
      </w:r>
      <w:r w:rsidRPr="00672A35">
        <w:rPr>
          <w:lang w:val="en-GB"/>
        </w:rPr>
        <w:t xml:space="preserve">, is recursively called like </w:t>
      </w:r>
      <w:r w:rsidRPr="00672A35">
        <w:rPr>
          <w:i/>
          <w:lang w:val="en-GB"/>
        </w:rPr>
        <w:t>v2</w:t>
      </w:r>
      <w:r w:rsidRPr="00672A35">
        <w:rPr>
          <w:lang w:val="en-GB"/>
        </w:rPr>
        <w:t xml:space="preserve"> in order to print </w:t>
      </w:r>
      <w:r w:rsidR="00304999" w:rsidRPr="00672A35">
        <w:rPr>
          <w:lang w:val="en-GB"/>
        </w:rPr>
        <w:t>its</w:t>
      </w:r>
      <w:r w:rsidRPr="00672A35">
        <w:rPr>
          <w:lang w:val="en-GB"/>
        </w:rPr>
        <w:t xml:space="preserve"> members.</w:t>
      </w:r>
    </w:p>
    <w:p w14:paraId="7C207506" w14:textId="77777777" w:rsidR="00696496" w:rsidRPr="00672A35" w:rsidRDefault="00696496" w:rsidP="00230744">
      <w:pPr>
        <w:rPr>
          <w:lang w:val="en-GB"/>
        </w:rPr>
      </w:pPr>
    </w:p>
    <w:p w14:paraId="3FE2C81A" w14:textId="31812A78" w:rsidR="00991237" w:rsidRPr="00672A35" w:rsidRDefault="00696496" w:rsidP="00230744">
      <w:pPr>
        <w:rPr>
          <w:lang w:val="en-GB"/>
        </w:rPr>
      </w:pPr>
      <w:r w:rsidRPr="00672A35">
        <w:rPr>
          <w:lang w:val="en-GB"/>
        </w:rPr>
        <w:t>The first array in</w:t>
      </w:r>
      <w:r w:rsidR="00DA2FD4" w:rsidRPr="00672A35">
        <w:rPr>
          <w:lang w:val="en-GB"/>
        </w:rPr>
        <w:t xml:space="preserve"> </w:t>
      </w:r>
      <w:r w:rsidR="00DA2FD4" w:rsidRPr="00672A35">
        <w:rPr>
          <w:lang w:val="en-GB"/>
        </w:rPr>
        <w:fldChar w:fldCharType="begin"/>
      </w:r>
      <w:r w:rsidR="00DA2FD4" w:rsidRPr="00672A35">
        <w:rPr>
          <w:lang w:val="en-GB"/>
        </w:rPr>
        <w:instrText xml:space="preserve"> REF _Ref477026201 \h </w:instrText>
      </w:r>
      <w:r w:rsidR="00DA2FD4" w:rsidRPr="00672A35">
        <w:rPr>
          <w:lang w:val="en-GB"/>
        </w:rPr>
      </w:r>
      <w:r w:rsidR="00DA2FD4" w:rsidRPr="00672A35">
        <w:rPr>
          <w:lang w:val="en-GB"/>
        </w:rPr>
        <w:fldChar w:fldCharType="separate"/>
      </w:r>
      <w:r w:rsidR="00DA2FD4" w:rsidRPr="00672A35">
        <w:rPr>
          <w:lang w:val="en-GB"/>
        </w:rPr>
        <w:t>Figure 56</w:t>
      </w:r>
      <w:r w:rsidR="00DA2FD4" w:rsidRPr="00672A35">
        <w:rPr>
          <w:lang w:val="en-GB"/>
        </w:rPr>
        <w:fldChar w:fldCharType="end"/>
      </w:r>
      <w:r w:rsidRPr="00672A35">
        <w:rPr>
          <w:lang w:val="en-GB"/>
        </w:rPr>
        <w:t xml:space="preserve">, </w:t>
      </w:r>
      <w:r w:rsidRPr="00672A35">
        <w:rPr>
          <w:i/>
          <w:lang w:val="en-GB"/>
        </w:rPr>
        <w:t>int i_</w:t>
      </w:r>
      <w:proofErr w:type="gramStart"/>
      <w:r w:rsidRPr="00672A35">
        <w:rPr>
          <w:i/>
          <w:lang w:val="en-GB"/>
        </w:rPr>
        <w:t>arr[</w:t>
      </w:r>
      <w:proofErr w:type="gramEnd"/>
      <w:r w:rsidRPr="00672A35">
        <w:rPr>
          <w:i/>
          <w:lang w:val="en-GB"/>
        </w:rPr>
        <w:t>2]</w:t>
      </w:r>
      <w:r w:rsidRPr="00672A35">
        <w:rPr>
          <w:lang w:val="en-GB"/>
        </w:rPr>
        <w:t xml:space="preserve">, is </w:t>
      </w:r>
      <w:r w:rsidR="009B045A">
        <w:rPr>
          <w:lang w:val="en-GB"/>
        </w:rPr>
        <w:t>initialised</w:t>
      </w:r>
      <w:r w:rsidRPr="00672A35">
        <w:rPr>
          <w:lang w:val="en-GB"/>
        </w:rPr>
        <w:t xml:space="preserve"> within a </w:t>
      </w:r>
      <w:r w:rsidRPr="004E1840">
        <w:rPr>
          <w:i/>
          <w:lang w:val="en-GB"/>
        </w:rPr>
        <w:t>for</w:t>
      </w:r>
      <w:r w:rsidRPr="00672A35">
        <w:rPr>
          <w:lang w:val="en-GB"/>
        </w:rPr>
        <w:t xml:space="preserve"> loop. Inside the function, </w:t>
      </w:r>
      <w:r w:rsidR="004E1840" w:rsidRPr="00672A35">
        <w:rPr>
          <w:lang w:val="en-GB"/>
        </w:rPr>
        <w:t>its</w:t>
      </w:r>
      <w:r w:rsidRPr="00672A35">
        <w:rPr>
          <w:lang w:val="en-GB"/>
        </w:rPr>
        <w:t xml:space="preserve"> index</w:t>
      </w:r>
      <w:r w:rsidR="00950D50" w:rsidRPr="00672A35">
        <w:rPr>
          <w:lang w:val="en-GB"/>
        </w:rPr>
        <w:t xml:space="preserve"> and the value stored at that index are printed.</w:t>
      </w:r>
      <w:r w:rsidR="00991237" w:rsidRPr="00672A35">
        <w:rPr>
          <w:lang w:val="en-GB"/>
        </w:rPr>
        <w:t xml:space="preserve"> The same steps are taken for the second array</w:t>
      </w:r>
      <w:r w:rsidR="00991237" w:rsidRPr="00672A35">
        <w:rPr>
          <w:i/>
          <w:lang w:val="en-GB"/>
        </w:rPr>
        <w:t>, float f_</w:t>
      </w:r>
      <w:proofErr w:type="gramStart"/>
      <w:r w:rsidR="00991237" w:rsidRPr="00672A35">
        <w:rPr>
          <w:i/>
          <w:lang w:val="en-GB"/>
        </w:rPr>
        <w:t>arr[</w:t>
      </w:r>
      <w:proofErr w:type="gramEnd"/>
      <w:r w:rsidR="00991237" w:rsidRPr="00672A35">
        <w:rPr>
          <w:i/>
          <w:lang w:val="en-GB"/>
        </w:rPr>
        <w:t>3]</w:t>
      </w:r>
      <w:r w:rsidR="00991237" w:rsidRPr="00672A35">
        <w:rPr>
          <w:lang w:val="en-GB"/>
        </w:rPr>
        <w:t>.</w:t>
      </w:r>
    </w:p>
    <w:p w14:paraId="3A35B917" w14:textId="77777777" w:rsidR="00991237" w:rsidRPr="00672A35" w:rsidRDefault="00991237" w:rsidP="00230744">
      <w:pPr>
        <w:rPr>
          <w:lang w:val="en-GB"/>
        </w:rPr>
      </w:pPr>
    </w:p>
    <w:p w14:paraId="3A0A7C66" w14:textId="0039BCB8" w:rsidR="00991237" w:rsidRPr="00672A35" w:rsidRDefault="00991237" w:rsidP="00230744">
      <w:pPr>
        <w:rPr>
          <w:lang w:val="en-GB"/>
        </w:rPr>
      </w:pPr>
      <w:r w:rsidRPr="00672A35">
        <w:rPr>
          <w:lang w:val="en-GB"/>
        </w:rPr>
        <w:t xml:space="preserve">A similar function to </w:t>
      </w:r>
      <w:r w:rsidRPr="00672A35">
        <w:rPr>
          <w:i/>
          <w:lang w:val="en-GB"/>
        </w:rPr>
        <w:t>pp::print</w:t>
      </w:r>
      <w:r w:rsidRPr="00672A35">
        <w:rPr>
          <w:lang w:val="en-GB"/>
        </w:rPr>
        <w:t xml:space="preserve"> is available, </w:t>
      </w:r>
      <w:r w:rsidRPr="00672A35">
        <w:rPr>
          <w:i/>
          <w:lang w:val="en-GB"/>
        </w:rPr>
        <w:t>pp::serialize</w:t>
      </w:r>
      <w:r w:rsidRPr="00672A35">
        <w:rPr>
          <w:lang w:val="en-GB"/>
        </w:rPr>
        <w:t xml:space="preserve">. </w:t>
      </w:r>
      <w:r w:rsidR="008D5A8A" w:rsidRPr="00672A35">
        <w:rPr>
          <w:lang w:val="en-GB"/>
        </w:rPr>
        <w:t>Its</w:t>
      </w:r>
      <w:r w:rsidRPr="00672A35">
        <w:rPr>
          <w:lang w:val="en-GB"/>
        </w:rPr>
        <w:t xml:space="preserve"> definition is shown in</w:t>
      </w:r>
      <w:r w:rsidR="00DC03C3" w:rsidRPr="00672A35">
        <w:rPr>
          <w:lang w:val="en-GB"/>
        </w:rPr>
        <w:t xml:space="preserve"> </w:t>
      </w:r>
      <w:r w:rsidR="00DC03C3" w:rsidRPr="00672A35">
        <w:rPr>
          <w:lang w:val="en-GB"/>
        </w:rPr>
        <w:fldChar w:fldCharType="begin"/>
      </w:r>
      <w:r w:rsidR="00DC03C3" w:rsidRPr="00672A35">
        <w:rPr>
          <w:lang w:val="en-GB"/>
        </w:rPr>
        <w:instrText xml:space="preserve"> REF _Ref477026229 \h </w:instrText>
      </w:r>
      <w:r w:rsidR="00DC03C3" w:rsidRPr="00672A35">
        <w:rPr>
          <w:lang w:val="en-GB"/>
        </w:rPr>
      </w:r>
      <w:r w:rsidR="00DC03C3" w:rsidRPr="00672A35">
        <w:rPr>
          <w:lang w:val="en-GB"/>
        </w:rPr>
        <w:fldChar w:fldCharType="separate"/>
      </w:r>
      <w:r w:rsidR="00DC03C3" w:rsidRPr="00672A35">
        <w:rPr>
          <w:lang w:val="en-GB"/>
        </w:rPr>
        <w:t>Figure 57</w:t>
      </w:r>
      <w:r w:rsidR="00DC03C3" w:rsidRPr="00672A35">
        <w:rPr>
          <w:lang w:val="en-GB"/>
        </w:rPr>
        <w:fldChar w:fldCharType="end"/>
      </w:r>
      <w:r w:rsidRPr="00672A35">
        <w:rPr>
          <w:lang w:val="en-GB"/>
        </w:rPr>
        <w:t>.</w:t>
      </w:r>
    </w:p>
    <w:p w14:paraId="37C453BB" w14:textId="77777777" w:rsidR="00991237" w:rsidRPr="00672A35" w:rsidRDefault="00991237" w:rsidP="00230744">
      <w:pPr>
        <w:rPr>
          <w:lang w:val="en-GB"/>
        </w:rPr>
      </w:pPr>
    </w:p>
    <w:tbl>
      <w:tblPr>
        <w:tblStyle w:val="TableGrid"/>
        <w:tblW w:w="0" w:type="auto"/>
        <w:tblLook w:val="04A0" w:firstRow="1" w:lastRow="0" w:firstColumn="1" w:lastColumn="0" w:noHBand="0" w:noVBand="1"/>
      </w:tblPr>
      <w:tblGrid>
        <w:gridCol w:w="9350"/>
      </w:tblGrid>
      <w:tr w:rsidR="00991237" w:rsidRPr="00672A35" w14:paraId="248824A3" w14:textId="77777777" w:rsidTr="00991237">
        <w:tc>
          <w:tcPr>
            <w:tcW w:w="9350" w:type="dxa"/>
          </w:tcPr>
          <w:p w14:paraId="192B4F3A" w14:textId="77777777" w:rsidR="00991237" w:rsidRPr="00672A35" w:rsidRDefault="00991237" w:rsidP="00991237">
            <w:pPr>
              <w:pStyle w:val="NoSpacing"/>
              <w:rPr>
                <w:noProof/>
                <w:lang w:val="en-GB"/>
              </w:rPr>
            </w:pPr>
          </w:p>
          <w:p w14:paraId="616C7758" w14:textId="77777777" w:rsidR="00991237" w:rsidRPr="00672A35" w:rsidRDefault="00991237" w:rsidP="00991237">
            <w:pPr>
              <w:pStyle w:val="NoSpacing"/>
              <w:rPr>
                <w:noProof/>
                <w:lang w:val="en-GB"/>
              </w:rPr>
            </w:pPr>
            <w:r w:rsidRPr="00672A35">
              <w:rPr>
                <w:noProof/>
                <w:lang w:val="en-GB"/>
              </w:rPr>
              <w:t>size_t pp::serialize(TYPE var, char *buffer, size_t buffer_size);</w:t>
            </w:r>
          </w:p>
          <w:p w14:paraId="68050B1C" w14:textId="367C80F8" w:rsidR="00991237" w:rsidRPr="00672A35" w:rsidRDefault="00991237" w:rsidP="00E91B5C">
            <w:pPr>
              <w:pStyle w:val="NoSpacing"/>
              <w:keepNext/>
              <w:rPr>
                <w:noProof/>
                <w:lang w:val="en-GB"/>
              </w:rPr>
            </w:pPr>
          </w:p>
        </w:tc>
      </w:tr>
    </w:tbl>
    <w:p w14:paraId="1946441F" w14:textId="68161EA3" w:rsidR="003F263D" w:rsidRPr="00672A35" w:rsidRDefault="00E91B5C" w:rsidP="008D5A8A">
      <w:pPr>
        <w:pStyle w:val="Caption"/>
        <w:jc w:val="center"/>
        <w:rPr>
          <w:lang w:val="en-GB"/>
        </w:rPr>
      </w:pPr>
      <w:bookmarkStart w:id="83" w:name="_Ref47702622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57</w:t>
      </w:r>
      <w:r w:rsidRPr="00672A35">
        <w:rPr>
          <w:lang w:val="en-GB"/>
        </w:rPr>
        <w:fldChar w:fldCharType="end"/>
      </w:r>
      <w:bookmarkEnd w:id="83"/>
      <w:r w:rsidRPr="00672A35">
        <w:rPr>
          <w:lang w:val="en-GB"/>
        </w:rPr>
        <w:t xml:space="preserve"> - pp::serialize definition.</w:t>
      </w:r>
    </w:p>
    <w:p w14:paraId="180BB4FD" w14:textId="129B3FFE" w:rsidR="00991237" w:rsidRPr="00672A35" w:rsidRDefault="00991237" w:rsidP="00230744">
      <w:pPr>
        <w:rPr>
          <w:rFonts w:cs="Arial"/>
          <w:lang w:val="en-GB"/>
        </w:rPr>
      </w:pPr>
      <w:r w:rsidRPr="00672A35">
        <w:rPr>
          <w:rFonts w:cs="Arial"/>
          <w:lang w:val="en-GB"/>
        </w:rPr>
        <w:t xml:space="preserve">The function </w:t>
      </w:r>
      <w:r w:rsidRPr="00672A35">
        <w:rPr>
          <w:rFonts w:cs="Arial"/>
          <w:i/>
          <w:lang w:val="en-GB"/>
        </w:rPr>
        <w:t>pp::serialize</w:t>
      </w:r>
      <w:r w:rsidRPr="00672A35">
        <w:rPr>
          <w:rFonts w:cs="Arial"/>
          <w:lang w:val="en-GB"/>
        </w:rPr>
        <w:t xml:space="preserve"> will fill out the </w:t>
      </w:r>
      <w:r w:rsidRPr="00672A35">
        <w:rPr>
          <w:rFonts w:cs="Arial"/>
          <w:i/>
          <w:lang w:val="en-GB"/>
        </w:rPr>
        <w:t>buffer</w:t>
      </w:r>
      <w:r w:rsidRPr="00672A35">
        <w:rPr>
          <w:rFonts w:cs="Arial"/>
          <w:lang w:val="en-GB"/>
        </w:rPr>
        <w:t xml:space="preserve"> variable with the serialized data, rather than print it to the console like </w:t>
      </w:r>
      <w:r w:rsidRPr="00672A35">
        <w:rPr>
          <w:rFonts w:cs="Arial"/>
          <w:i/>
          <w:lang w:val="en-GB"/>
        </w:rPr>
        <w:t>pp::print</w:t>
      </w:r>
      <w:r w:rsidRPr="00672A35">
        <w:rPr>
          <w:rFonts w:cs="Arial"/>
          <w:lang w:val="en-GB"/>
        </w:rPr>
        <w:t>. This can be useful if you wanted to write a serialized class to disk.</w:t>
      </w:r>
    </w:p>
    <w:p w14:paraId="37B01CC6" w14:textId="77777777" w:rsidR="003F263D" w:rsidRPr="00672A35" w:rsidRDefault="003F263D" w:rsidP="00230744">
      <w:pPr>
        <w:rPr>
          <w:rFonts w:cs="Arial"/>
          <w:lang w:val="en-GB"/>
        </w:rPr>
      </w:pPr>
    </w:p>
    <w:p w14:paraId="1C3C243A" w14:textId="7300B507" w:rsidR="00CC23A5" w:rsidRPr="00672A35" w:rsidRDefault="0030331B"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Pr="00672A35">
        <w:rPr>
          <w:lang w:val="en-GB"/>
        </w:rPr>
        <w:t>Figure 58</w:t>
      </w:r>
      <w:r w:rsidRPr="00672A35">
        <w:rPr>
          <w:rFonts w:cs="Arial"/>
          <w:lang w:val="en-GB"/>
        </w:rPr>
        <w:fldChar w:fldCharType="end"/>
      </w:r>
      <w:r w:rsidRPr="00672A35">
        <w:rPr>
          <w:rFonts w:cs="Arial"/>
          <w:lang w:val="en-GB"/>
        </w:rPr>
        <w:t xml:space="preserve"> </w:t>
      </w:r>
      <w:r w:rsidR="00304999" w:rsidRPr="00672A35">
        <w:rPr>
          <w:rFonts w:cs="Arial"/>
          <w:lang w:val="en-GB"/>
        </w:rPr>
        <w:t xml:space="preserve">, which will only </w:t>
      </w:r>
      <w:r w:rsidRPr="00672A35">
        <w:rPr>
          <w:rFonts w:cs="Arial"/>
          <w:lang w:val="en-GB"/>
        </w:rPr>
        <w:t xml:space="preserve">compile </w:t>
      </w:r>
      <w:r w:rsidR="00304999" w:rsidRPr="00672A35">
        <w:rPr>
          <w:rFonts w:cs="Arial"/>
          <w:lang w:val="en-GB"/>
        </w:rPr>
        <w:t xml:space="preserve">under </w:t>
      </w:r>
      <w:r w:rsidR="006E7100" w:rsidRPr="00672A35">
        <w:rPr>
          <w:rFonts w:cs="Arial"/>
          <w:lang w:val="en-GB"/>
        </w:rPr>
        <w:t>Microsoft</w:t>
      </w:r>
      <w:r w:rsidR="00304999" w:rsidRPr="00672A35">
        <w:rPr>
          <w:rFonts w:cs="Arial"/>
          <w:lang w:val="en-GB"/>
        </w:rPr>
        <w:t xml:space="preserve"> Visual Studio on Windows,</w:t>
      </w:r>
      <w:r w:rsidR="00CC23A5" w:rsidRPr="00672A35">
        <w:rPr>
          <w:rFonts w:cs="Arial"/>
          <w:lang w:val="en-GB"/>
        </w:rPr>
        <w:t xml:space="preserve"> </w:t>
      </w:r>
      <w:r w:rsidR="0087232C" w:rsidRPr="00672A35">
        <w:rPr>
          <w:rFonts w:cs="Arial"/>
          <w:lang w:val="en-GB"/>
        </w:rPr>
        <w:t xml:space="preserve">shows when </w:t>
      </w:r>
      <w:r w:rsidR="00941AFC" w:rsidRPr="00672A35">
        <w:rPr>
          <w:rFonts w:cs="Arial"/>
          <w:lang w:val="en-GB"/>
        </w:rPr>
        <w:t>it could be useful to w</w:t>
      </w:r>
      <w:r w:rsidR="006E7100" w:rsidRPr="00672A35">
        <w:rPr>
          <w:rFonts w:cs="Arial"/>
          <w:lang w:val="en-GB"/>
        </w:rPr>
        <w:t>rite a serialized class to disk. The output is shown in</w:t>
      </w:r>
      <w:r w:rsidR="009D2CE2" w:rsidRPr="00672A35">
        <w:rPr>
          <w:rFonts w:cs="Arial"/>
          <w:lang w:val="en-GB"/>
        </w:rPr>
        <w:t xml:space="preserve"> </w:t>
      </w:r>
      <w:r w:rsidR="009D2CE2" w:rsidRPr="00672A35">
        <w:rPr>
          <w:rFonts w:cs="Arial"/>
          <w:lang w:val="en-GB"/>
        </w:rPr>
        <w:fldChar w:fldCharType="begin"/>
      </w:r>
      <w:r w:rsidR="009D2CE2" w:rsidRPr="00672A35">
        <w:rPr>
          <w:rFonts w:cs="Arial"/>
          <w:lang w:val="en-GB"/>
        </w:rPr>
        <w:instrText xml:space="preserve"> REF _Ref477026262 \h </w:instrText>
      </w:r>
      <w:r w:rsidR="009D2CE2" w:rsidRPr="00672A35">
        <w:rPr>
          <w:rFonts w:cs="Arial"/>
          <w:lang w:val="en-GB"/>
        </w:rPr>
      </w:r>
      <w:r w:rsidR="009D2CE2" w:rsidRPr="00672A35">
        <w:rPr>
          <w:rFonts w:cs="Arial"/>
          <w:lang w:val="en-GB"/>
        </w:rPr>
        <w:fldChar w:fldCharType="separate"/>
      </w:r>
      <w:r w:rsidR="009D2CE2" w:rsidRPr="00672A35">
        <w:rPr>
          <w:lang w:val="en-GB"/>
        </w:rPr>
        <w:t>Figure 59</w:t>
      </w:r>
      <w:r w:rsidR="009D2CE2" w:rsidRPr="00672A35">
        <w:rPr>
          <w:rFonts w:cs="Arial"/>
          <w:lang w:val="en-GB"/>
        </w:rPr>
        <w:fldChar w:fldCharType="end"/>
      </w:r>
      <w:r w:rsidR="006E7100" w:rsidRPr="00672A35">
        <w:rPr>
          <w:rFonts w:cs="Arial"/>
          <w:lang w:val="en-GB"/>
        </w:rPr>
        <w:t>.</w:t>
      </w:r>
    </w:p>
    <w:p w14:paraId="7A4CA4A7" w14:textId="77777777" w:rsidR="003F263D" w:rsidRDefault="003F263D" w:rsidP="00230744">
      <w:pPr>
        <w:rPr>
          <w:rFonts w:cs="Arial"/>
          <w:lang w:val="en-GB"/>
        </w:rPr>
      </w:pPr>
    </w:p>
    <w:p w14:paraId="2710FB8F" w14:textId="77777777" w:rsidR="00B44105" w:rsidRDefault="00B44105" w:rsidP="00230744">
      <w:pPr>
        <w:rPr>
          <w:rFonts w:cs="Arial"/>
          <w:lang w:val="en-GB"/>
        </w:rPr>
      </w:pPr>
    </w:p>
    <w:p w14:paraId="518F7105" w14:textId="77777777" w:rsidR="00B44105" w:rsidRDefault="00B44105" w:rsidP="00230744">
      <w:pPr>
        <w:rPr>
          <w:rFonts w:cs="Arial"/>
          <w:lang w:val="en-GB"/>
        </w:rPr>
      </w:pPr>
    </w:p>
    <w:p w14:paraId="06EF9F04" w14:textId="77777777" w:rsidR="00B44105" w:rsidRDefault="00B44105" w:rsidP="00230744">
      <w:pPr>
        <w:rPr>
          <w:rFonts w:cs="Arial"/>
          <w:lang w:val="en-GB"/>
        </w:rPr>
      </w:pPr>
    </w:p>
    <w:p w14:paraId="31B419E5" w14:textId="77777777" w:rsidR="00B44105" w:rsidRDefault="00B44105" w:rsidP="00230744">
      <w:pPr>
        <w:rPr>
          <w:rFonts w:cs="Arial"/>
          <w:lang w:val="en-GB"/>
        </w:rPr>
      </w:pPr>
    </w:p>
    <w:p w14:paraId="65523DEE" w14:textId="77777777" w:rsidR="00B44105" w:rsidRDefault="00B44105" w:rsidP="00230744">
      <w:pPr>
        <w:rPr>
          <w:rFonts w:cs="Arial"/>
          <w:lang w:val="en-GB"/>
        </w:rPr>
      </w:pPr>
    </w:p>
    <w:p w14:paraId="1F1EC834" w14:textId="77777777" w:rsidR="00B44105" w:rsidRDefault="00B44105" w:rsidP="00230744">
      <w:pPr>
        <w:rPr>
          <w:rFonts w:cs="Arial"/>
          <w:lang w:val="en-GB"/>
        </w:rPr>
      </w:pPr>
    </w:p>
    <w:p w14:paraId="7AF32637" w14:textId="77777777" w:rsidR="00B44105" w:rsidRDefault="00B44105" w:rsidP="00230744">
      <w:pPr>
        <w:rPr>
          <w:rFonts w:cs="Arial"/>
          <w:lang w:val="en-GB"/>
        </w:rPr>
      </w:pPr>
    </w:p>
    <w:p w14:paraId="5D0DF614" w14:textId="77777777" w:rsidR="00B44105" w:rsidRDefault="00B44105" w:rsidP="00230744">
      <w:pPr>
        <w:rPr>
          <w:rFonts w:cs="Arial"/>
          <w:lang w:val="en-GB"/>
        </w:rPr>
      </w:pPr>
    </w:p>
    <w:p w14:paraId="7BA63EE5" w14:textId="77777777" w:rsidR="00B44105" w:rsidRDefault="00B44105" w:rsidP="00230744">
      <w:pPr>
        <w:rPr>
          <w:rFonts w:cs="Arial"/>
          <w:lang w:val="en-GB"/>
        </w:rPr>
      </w:pPr>
    </w:p>
    <w:p w14:paraId="33C7CB08" w14:textId="77777777" w:rsidR="00B44105" w:rsidRDefault="00B44105" w:rsidP="00230744">
      <w:pPr>
        <w:rPr>
          <w:rFonts w:cs="Arial"/>
          <w:lang w:val="en-GB"/>
        </w:rPr>
      </w:pPr>
    </w:p>
    <w:p w14:paraId="12C4C4DB" w14:textId="77777777" w:rsidR="00B44105" w:rsidRDefault="00B44105" w:rsidP="00230744">
      <w:pPr>
        <w:rPr>
          <w:rFonts w:cs="Arial"/>
          <w:lang w:val="en-GB"/>
        </w:rPr>
      </w:pPr>
    </w:p>
    <w:p w14:paraId="21C0BBF5" w14:textId="77777777" w:rsidR="00B44105" w:rsidRDefault="00B44105" w:rsidP="00230744">
      <w:pPr>
        <w:rPr>
          <w:rFonts w:cs="Arial"/>
          <w:lang w:val="en-GB"/>
        </w:rPr>
      </w:pPr>
    </w:p>
    <w:p w14:paraId="7E8B18AE" w14:textId="77777777" w:rsidR="00B44105" w:rsidRDefault="00B44105" w:rsidP="00230744">
      <w:pPr>
        <w:rPr>
          <w:rFonts w:cs="Arial"/>
          <w:lang w:val="en-GB"/>
        </w:rPr>
      </w:pPr>
    </w:p>
    <w:p w14:paraId="393ECD70" w14:textId="77777777" w:rsidR="00B44105" w:rsidRPr="00672A35" w:rsidRDefault="00B44105" w:rsidP="00230744">
      <w:pPr>
        <w:rPr>
          <w:rFonts w:cs="Arial"/>
          <w:lang w:val="en-GB"/>
        </w:rPr>
      </w:pPr>
    </w:p>
    <w:tbl>
      <w:tblPr>
        <w:tblStyle w:val="TableGrid"/>
        <w:tblW w:w="0" w:type="auto"/>
        <w:tblLook w:val="04A0" w:firstRow="1" w:lastRow="0" w:firstColumn="1" w:lastColumn="0" w:noHBand="0" w:noVBand="1"/>
      </w:tblPr>
      <w:tblGrid>
        <w:gridCol w:w="9350"/>
      </w:tblGrid>
      <w:tr w:rsidR="00CC23A5" w:rsidRPr="00672A35" w14:paraId="22D85746" w14:textId="77777777" w:rsidTr="00CC23A5">
        <w:tc>
          <w:tcPr>
            <w:tcW w:w="9350" w:type="dxa"/>
          </w:tcPr>
          <w:p w14:paraId="5618F52A" w14:textId="5ED9D49D" w:rsidR="00CC23A5" w:rsidRPr="00672A35" w:rsidRDefault="00CC23A5" w:rsidP="00CC23A5">
            <w:pPr>
              <w:pStyle w:val="NoSpacing"/>
              <w:rPr>
                <w:noProof/>
                <w:highlight w:val="white"/>
                <w:lang w:val="en-GB"/>
              </w:rPr>
            </w:pPr>
            <w:r w:rsidRPr="00672A35">
              <w:rPr>
                <w:noProof/>
                <w:highlight w:val="white"/>
                <w:lang w:val="en-GB"/>
              </w:rPr>
              <w:lastRenderedPageBreak/>
              <w:t xml:space="preserve">#include </w:t>
            </w:r>
            <w:r w:rsidR="00941AFC" w:rsidRPr="00672A35">
              <w:rPr>
                <w:noProof/>
                <w:highlight w:val="white"/>
                <w:lang w:val="en-GB"/>
              </w:rPr>
              <w:t>“</w:t>
            </w:r>
            <w:r w:rsidRPr="00672A35">
              <w:rPr>
                <w:noProof/>
                <w:highlight w:val="white"/>
                <w:lang w:val="en-GB"/>
              </w:rPr>
              <w:t>pp_generated/test_code_generated.h</w:t>
            </w:r>
            <w:r w:rsidR="00941AFC" w:rsidRPr="00672A35">
              <w:rPr>
                <w:noProof/>
                <w:highlight w:val="white"/>
                <w:lang w:val="en-GB"/>
              </w:rPr>
              <w:t>”</w:t>
            </w:r>
          </w:p>
          <w:p w14:paraId="16823E3A" w14:textId="77777777" w:rsidR="00CC23A5" w:rsidRPr="00672A35" w:rsidRDefault="00CC23A5" w:rsidP="00CC23A5">
            <w:pPr>
              <w:pStyle w:val="NoSpacing"/>
              <w:rPr>
                <w:noProof/>
                <w:highlight w:val="white"/>
                <w:lang w:val="en-GB"/>
              </w:rPr>
            </w:pPr>
            <w:r w:rsidRPr="00672A35">
              <w:rPr>
                <w:noProof/>
                <w:highlight w:val="white"/>
                <w:lang w:val="en-GB"/>
              </w:rPr>
              <w:t>#include &lt;windows.h&gt;</w:t>
            </w:r>
          </w:p>
          <w:p w14:paraId="1D99F51D" w14:textId="77777777" w:rsidR="00CC23A5" w:rsidRPr="00672A35" w:rsidRDefault="00CC23A5" w:rsidP="00CC23A5">
            <w:pPr>
              <w:pStyle w:val="NoSpacing"/>
              <w:rPr>
                <w:noProof/>
                <w:highlight w:val="white"/>
                <w:lang w:val="en-GB"/>
              </w:rPr>
            </w:pPr>
          </w:p>
          <w:p w14:paraId="365D1C4C" w14:textId="77777777" w:rsidR="00CC23A5" w:rsidRPr="00672A35" w:rsidRDefault="00CC23A5" w:rsidP="00CC23A5">
            <w:pPr>
              <w:pStyle w:val="NoSpacing"/>
              <w:rPr>
                <w:noProof/>
                <w:highlight w:val="white"/>
                <w:lang w:val="en-GB"/>
              </w:rPr>
            </w:pPr>
            <w:r w:rsidRPr="00672A35">
              <w:rPr>
                <w:noProof/>
                <w:highlight w:val="white"/>
                <w:lang w:val="en-GB"/>
              </w:rPr>
              <w:t>class Test {</w:t>
            </w:r>
          </w:p>
          <w:p w14:paraId="2D136361" w14:textId="77777777" w:rsidR="00CC23A5" w:rsidRPr="00672A35" w:rsidRDefault="00CC23A5" w:rsidP="00CC23A5">
            <w:pPr>
              <w:pStyle w:val="NoSpacing"/>
              <w:rPr>
                <w:noProof/>
                <w:highlight w:val="white"/>
                <w:lang w:val="en-GB"/>
              </w:rPr>
            </w:pPr>
            <w:r w:rsidRPr="00672A35">
              <w:rPr>
                <w:noProof/>
                <w:highlight w:val="white"/>
                <w:lang w:val="en-GB"/>
              </w:rPr>
              <w:t>public:</w:t>
            </w:r>
          </w:p>
          <w:p w14:paraId="5BD85CEC" w14:textId="77777777" w:rsidR="00CC23A5" w:rsidRPr="00672A35" w:rsidRDefault="00CC23A5" w:rsidP="00CC23A5">
            <w:pPr>
              <w:pStyle w:val="NoSpacing"/>
              <w:rPr>
                <w:noProof/>
                <w:highlight w:val="white"/>
                <w:lang w:val="en-GB"/>
              </w:rPr>
            </w:pPr>
            <w:r w:rsidRPr="00672A35">
              <w:rPr>
                <w:noProof/>
                <w:highlight w:val="white"/>
                <w:lang w:val="en-GB"/>
              </w:rPr>
              <w:t xml:space="preserve">    int *integer[32];</w:t>
            </w:r>
          </w:p>
          <w:p w14:paraId="1671BE07" w14:textId="77777777" w:rsidR="00CC23A5" w:rsidRPr="00672A35" w:rsidRDefault="00CC23A5" w:rsidP="00CC23A5">
            <w:pPr>
              <w:pStyle w:val="NoSpacing"/>
              <w:rPr>
                <w:noProof/>
                <w:highlight w:val="white"/>
                <w:lang w:val="en-GB"/>
              </w:rPr>
            </w:pPr>
            <w:r w:rsidRPr="00672A35">
              <w:rPr>
                <w:noProof/>
                <w:highlight w:val="white"/>
                <w:lang w:val="en-GB"/>
              </w:rPr>
              <w:t>};</w:t>
            </w:r>
          </w:p>
          <w:p w14:paraId="2493C26D" w14:textId="77777777" w:rsidR="00CC23A5" w:rsidRPr="00672A35" w:rsidRDefault="00CC23A5" w:rsidP="00CC23A5">
            <w:pPr>
              <w:pStyle w:val="NoSpacing"/>
              <w:rPr>
                <w:noProof/>
                <w:highlight w:val="white"/>
                <w:lang w:val="en-GB"/>
              </w:rPr>
            </w:pPr>
          </w:p>
          <w:p w14:paraId="539685B2" w14:textId="77777777" w:rsidR="00CC23A5" w:rsidRPr="00672A35" w:rsidRDefault="00CC23A5" w:rsidP="00CC23A5">
            <w:pPr>
              <w:pStyle w:val="NoSpacing"/>
              <w:rPr>
                <w:noProof/>
                <w:highlight w:val="white"/>
                <w:lang w:val="en-GB"/>
              </w:rPr>
            </w:pPr>
            <w:r w:rsidRPr="00672A35">
              <w:rPr>
                <w:noProof/>
                <w:highlight w:val="white"/>
                <w:lang w:val="en-GB"/>
              </w:rPr>
              <w:t>int main(int argc, char **argv) {</w:t>
            </w:r>
          </w:p>
          <w:p w14:paraId="5093DD0C" w14:textId="77777777" w:rsidR="00CC23A5" w:rsidRPr="00672A35" w:rsidRDefault="00CC23A5" w:rsidP="00CC23A5">
            <w:pPr>
              <w:pStyle w:val="NoSpacing"/>
              <w:rPr>
                <w:noProof/>
                <w:highlight w:val="white"/>
                <w:lang w:val="en-GB"/>
              </w:rPr>
            </w:pPr>
            <w:r w:rsidRPr="00672A35">
              <w:rPr>
                <w:noProof/>
                <w:highlight w:val="white"/>
                <w:lang w:val="en-GB"/>
              </w:rPr>
              <w:t xml:space="preserve">    Test test = {};</w:t>
            </w:r>
          </w:p>
          <w:p w14:paraId="5393F7F7" w14:textId="77777777" w:rsidR="00CC23A5" w:rsidRPr="00672A35" w:rsidRDefault="00CC23A5" w:rsidP="00CC23A5">
            <w:pPr>
              <w:pStyle w:val="NoSpacing"/>
              <w:rPr>
                <w:noProof/>
                <w:highlight w:val="white"/>
                <w:lang w:val="en-GB"/>
              </w:rPr>
            </w:pPr>
          </w:p>
          <w:p w14:paraId="08CF6821" w14:textId="445AA7BF" w:rsidR="00CC23A5" w:rsidRPr="00672A35" w:rsidRDefault="00CC23A5" w:rsidP="00CC23A5">
            <w:pPr>
              <w:pStyle w:val="NoSpacing"/>
              <w:rPr>
                <w:noProof/>
                <w:highlight w:val="white"/>
                <w:lang w:val="en-GB"/>
              </w:rPr>
            </w:pPr>
            <w:r w:rsidRPr="00672A35">
              <w:rPr>
                <w:noProof/>
                <w:highlight w:val="white"/>
                <w:lang w:val="en-GB"/>
              </w:rPr>
              <w:t xml:space="preserve">    __</w:t>
            </w:r>
            <w:r w:rsidR="00C2205C" w:rsidRPr="00672A35">
              <w:rPr>
                <w:noProof/>
                <w:highlight w:val="white"/>
                <w:lang w:val="en-GB"/>
              </w:rPr>
              <w:t>try {</w:t>
            </w:r>
            <w:r w:rsidR="005A3723" w:rsidRPr="00672A35">
              <w:rPr>
                <w:noProof/>
                <w:highlight w:val="white"/>
                <w:lang w:val="en-GB"/>
              </w:rPr>
              <w:t xml:space="preserve"> </w:t>
            </w:r>
            <w:r w:rsidR="005A3723" w:rsidRPr="00672A35">
              <w:rPr>
                <w:noProof/>
                <w:color w:val="00B0F0"/>
                <w:highlight w:val="white"/>
                <w:lang w:val="en-GB"/>
              </w:rPr>
              <w:t>// Windows SEH equivalent of “try”.</w:t>
            </w:r>
          </w:p>
          <w:p w14:paraId="17DA6779" w14:textId="088FC1B3"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F831E4" w:rsidRPr="00672A35">
              <w:rPr>
                <w:noProof/>
                <w:highlight w:val="white"/>
                <w:lang w:val="en-GB"/>
              </w:rPr>
              <w:t>i</w:t>
            </w:r>
            <w:r w:rsidRPr="00672A35">
              <w:rPr>
                <w:noProof/>
                <w:highlight w:val="white"/>
                <w:lang w:val="en-GB"/>
              </w:rPr>
              <w:t xml:space="preserve"> &lt; 32); ++i) {</w:t>
            </w:r>
          </w:p>
          <w:p w14:paraId="22EAC23F" w14:textId="056A2803" w:rsidR="00CC23A5" w:rsidRPr="00672A35" w:rsidRDefault="00CC23A5"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Skip 15 for this example, so it should be NULL.</w:t>
            </w:r>
          </w:p>
          <w:p w14:paraId="5BED430E" w14:textId="1D3125A0" w:rsidR="00CC23A5" w:rsidRPr="00672A35" w:rsidRDefault="00CC23A5" w:rsidP="00CC23A5">
            <w:pPr>
              <w:pStyle w:val="NoSpacing"/>
              <w:rPr>
                <w:noProof/>
                <w:highlight w:val="white"/>
                <w:lang w:val="en-GB"/>
              </w:rPr>
            </w:pPr>
            <w:r w:rsidRPr="00672A35">
              <w:rPr>
                <w:noProof/>
                <w:highlight w:val="white"/>
                <w:lang w:val="en-GB"/>
              </w:rPr>
              <w:t xml:space="preserve">            </w:t>
            </w:r>
            <w:r w:rsidR="00941AFC" w:rsidRPr="00672A35">
              <w:rPr>
                <w:noProof/>
                <w:highlight w:val="white"/>
                <w:lang w:val="en-GB"/>
              </w:rPr>
              <w:t>i</w:t>
            </w:r>
            <w:r w:rsidRPr="00672A35">
              <w:rPr>
                <w:noProof/>
                <w:highlight w:val="white"/>
                <w:lang w:val="en-GB"/>
              </w:rPr>
              <w:t>f(</w:t>
            </w:r>
            <w:r w:rsidR="00941AFC" w:rsidRPr="00672A35">
              <w:rPr>
                <w:noProof/>
                <w:highlight w:val="white"/>
                <w:lang w:val="en-GB"/>
              </w:rPr>
              <w:t>i</w:t>
            </w:r>
            <w:r w:rsidRPr="00672A35">
              <w:rPr>
                <w:noProof/>
                <w:highlight w:val="white"/>
                <w:lang w:val="en-GB"/>
              </w:rPr>
              <w:t xml:space="preserve"> == 15) continue;</w:t>
            </w:r>
          </w:p>
          <w:p w14:paraId="177C9EF4" w14:textId="77777777" w:rsidR="00CC23A5" w:rsidRPr="00672A35" w:rsidRDefault="00CC23A5" w:rsidP="00CC23A5">
            <w:pPr>
              <w:pStyle w:val="NoSpacing"/>
              <w:rPr>
                <w:noProof/>
                <w:highlight w:val="white"/>
                <w:lang w:val="en-GB"/>
              </w:rPr>
            </w:pPr>
          </w:p>
          <w:p w14:paraId="383246B4"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 = new int;</w:t>
            </w:r>
          </w:p>
          <w:p w14:paraId="7BCF4054" w14:textId="7FCABEB8" w:rsidR="00CC23A5" w:rsidRPr="00672A35" w:rsidRDefault="00CC23A5" w:rsidP="00CC23A5">
            <w:pPr>
              <w:pStyle w:val="NoSpacing"/>
              <w:rPr>
                <w:noProof/>
                <w:highlight w:val="white"/>
                <w:lang w:val="en-GB"/>
              </w:rPr>
            </w:pPr>
            <w:r w:rsidRPr="00672A35">
              <w:rPr>
                <w:noProof/>
                <w:highlight w:val="white"/>
                <w:lang w:val="en-GB"/>
              </w:rPr>
              <w:t xml:space="preserve">            *test.integer[i] = </w:t>
            </w:r>
            <w:r w:rsidR="00C4682F" w:rsidRPr="00672A35">
              <w:rPr>
                <w:noProof/>
                <w:highlight w:val="white"/>
                <w:lang w:val="en-GB"/>
              </w:rPr>
              <w:t>i</w:t>
            </w:r>
            <w:r w:rsidRPr="00672A35">
              <w:rPr>
                <w:noProof/>
                <w:highlight w:val="white"/>
                <w:lang w:val="en-GB"/>
              </w:rPr>
              <w:t>;</w:t>
            </w:r>
          </w:p>
          <w:p w14:paraId="58E3C7A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356F5CA9" w14:textId="77777777" w:rsidR="00CC23A5" w:rsidRPr="00672A35" w:rsidRDefault="00CC23A5" w:rsidP="00CC23A5">
            <w:pPr>
              <w:pStyle w:val="NoSpacing"/>
              <w:rPr>
                <w:noProof/>
                <w:highlight w:val="white"/>
                <w:lang w:val="en-GB"/>
              </w:rPr>
            </w:pPr>
          </w:p>
          <w:p w14:paraId="0153979F" w14:textId="238EF3EC" w:rsidR="00694E49" w:rsidRPr="00672A35" w:rsidRDefault="00694E4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Write to every value in the array.</w:t>
            </w:r>
          </w:p>
          <w:p w14:paraId="0C429710" w14:textId="6590AC66" w:rsidR="00CC23A5" w:rsidRPr="00672A35" w:rsidRDefault="00CC23A5" w:rsidP="00CC23A5">
            <w:pPr>
              <w:pStyle w:val="NoSpacing"/>
              <w:rPr>
                <w:noProof/>
                <w:highlight w:val="white"/>
                <w:lang w:val="en-GB"/>
              </w:rPr>
            </w:pPr>
            <w:r w:rsidRPr="00672A35">
              <w:rPr>
                <w:noProof/>
                <w:highlight w:val="white"/>
                <w:lang w:val="en-GB"/>
              </w:rPr>
              <w:t xml:space="preserve">        for(int </w:t>
            </w:r>
            <w:r w:rsidR="00941AFC" w:rsidRPr="00672A35">
              <w:rPr>
                <w:noProof/>
                <w:highlight w:val="white"/>
                <w:lang w:val="en-GB"/>
              </w:rPr>
              <w:t>i</w:t>
            </w:r>
            <w:r w:rsidRPr="00672A35">
              <w:rPr>
                <w:noProof/>
                <w:highlight w:val="white"/>
                <w:lang w:val="en-GB"/>
              </w:rPr>
              <w:t xml:space="preserve"> = 0; (</w:t>
            </w:r>
            <w:r w:rsidR="002E7696" w:rsidRPr="00672A35">
              <w:rPr>
                <w:noProof/>
                <w:highlight w:val="white"/>
                <w:lang w:val="en-GB"/>
              </w:rPr>
              <w:t>i</w:t>
            </w:r>
            <w:r w:rsidRPr="00672A35">
              <w:rPr>
                <w:noProof/>
                <w:highlight w:val="white"/>
                <w:lang w:val="en-GB"/>
              </w:rPr>
              <w:t xml:space="preserve"> &lt; 32); ++i) {</w:t>
            </w:r>
          </w:p>
          <w:p w14:paraId="71AA0837" w14:textId="77777777" w:rsidR="00CC23A5" w:rsidRPr="00672A35" w:rsidRDefault="00CC23A5" w:rsidP="00CC23A5">
            <w:pPr>
              <w:pStyle w:val="NoSpacing"/>
              <w:rPr>
                <w:noProof/>
                <w:highlight w:val="white"/>
                <w:lang w:val="en-GB"/>
              </w:rPr>
            </w:pPr>
            <w:r w:rsidRPr="00672A35">
              <w:rPr>
                <w:noProof/>
                <w:highlight w:val="white"/>
                <w:lang w:val="en-GB"/>
              </w:rPr>
              <w:t xml:space="preserve">            ++(*test.integer[i]);</w:t>
            </w:r>
          </w:p>
          <w:p w14:paraId="230A2A28"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80003E4" w14:textId="77777777" w:rsidR="00CC23A5" w:rsidRPr="00672A35" w:rsidRDefault="00CC23A5" w:rsidP="00CC23A5">
            <w:pPr>
              <w:pStyle w:val="NoSpacing"/>
              <w:rPr>
                <w:noProof/>
                <w:highlight w:val="white"/>
                <w:lang w:val="en-GB"/>
              </w:rPr>
            </w:pPr>
          </w:p>
          <w:p w14:paraId="13A226FC" w14:textId="64E21623" w:rsidR="00CC23A5" w:rsidRPr="00672A35" w:rsidRDefault="00CC23A5" w:rsidP="00CC23A5">
            <w:pPr>
              <w:pStyle w:val="NoSpacing"/>
              <w:rPr>
                <w:noProof/>
                <w:color w:val="00B0F0"/>
                <w:highlight w:val="white"/>
                <w:lang w:val="en-GB"/>
              </w:rPr>
            </w:pPr>
            <w:r w:rsidRPr="00672A35">
              <w:rPr>
                <w:noProof/>
                <w:highlight w:val="white"/>
                <w:lang w:val="en-GB"/>
              </w:rPr>
              <w:t xml:space="preserve">    } __except(1) {</w:t>
            </w:r>
            <w:r w:rsidR="005A3723" w:rsidRPr="00672A35">
              <w:rPr>
                <w:noProof/>
                <w:highlight w:val="white"/>
                <w:lang w:val="en-GB"/>
              </w:rPr>
              <w:t xml:space="preserve"> </w:t>
            </w:r>
            <w:r w:rsidR="005A3723" w:rsidRPr="00672A35">
              <w:rPr>
                <w:noProof/>
                <w:color w:val="00B0F0"/>
                <w:highlight w:val="white"/>
                <w:lang w:val="en-GB"/>
              </w:rPr>
              <w:t>// Windows SEH equivalent of “catch”.</w:t>
            </w:r>
          </w:p>
          <w:p w14:paraId="4EBE4D44" w14:textId="50782F0E" w:rsidR="00CC23A5" w:rsidRPr="00672A35" w:rsidRDefault="00CC23A5" w:rsidP="00CC23A5">
            <w:pPr>
              <w:pStyle w:val="NoSpacing"/>
              <w:rPr>
                <w:noProof/>
                <w:highlight w:val="white"/>
                <w:lang w:val="en-GB"/>
              </w:rPr>
            </w:pPr>
            <w:r w:rsidRPr="00672A35">
              <w:rPr>
                <w:noProof/>
                <w:highlight w:val="white"/>
                <w:lang w:val="en-GB"/>
              </w:rPr>
              <w:t xml:space="preserve">        size_t buffer_size = 1024;</w:t>
            </w:r>
          </w:p>
          <w:p w14:paraId="75A6FA9F" w14:textId="77777777" w:rsidR="00CC23A5" w:rsidRPr="00672A35" w:rsidRDefault="00CC23A5" w:rsidP="00CC23A5">
            <w:pPr>
              <w:pStyle w:val="NoSpacing"/>
              <w:rPr>
                <w:noProof/>
                <w:highlight w:val="white"/>
                <w:lang w:val="en-GB"/>
              </w:rPr>
            </w:pPr>
            <w:r w:rsidRPr="00672A35">
              <w:rPr>
                <w:noProof/>
                <w:highlight w:val="white"/>
                <w:lang w:val="en-GB"/>
              </w:rPr>
              <w:t xml:space="preserve">        char *buffer = new char[buffer_size];</w:t>
            </w:r>
          </w:p>
          <w:p w14:paraId="21E9AC8F" w14:textId="77777777" w:rsidR="00CC23A5" w:rsidRPr="00672A35" w:rsidRDefault="00CC23A5" w:rsidP="00CC23A5">
            <w:pPr>
              <w:pStyle w:val="NoSpacing"/>
              <w:rPr>
                <w:noProof/>
                <w:highlight w:val="white"/>
                <w:lang w:val="en-GB"/>
              </w:rPr>
            </w:pPr>
          </w:p>
          <w:p w14:paraId="7AE1DF0C" w14:textId="0113FCFE" w:rsidR="00C9125F" w:rsidRPr="00672A35" w:rsidRDefault="00C9125F"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Serialize the class “test” into the buffer variable.</w:t>
            </w:r>
          </w:p>
          <w:p w14:paraId="1C8DBB19" w14:textId="77777777" w:rsidR="00CC23A5" w:rsidRPr="00672A35" w:rsidRDefault="00CC23A5" w:rsidP="00CC23A5">
            <w:pPr>
              <w:pStyle w:val="NoSpacing"/>
              <w:rPr>
                <w:noProof/>
                <w:highlight w:val="white"/>
                <w:lang w:val="en-GB"/>
              </w:rPr>
            </w:pPr>
            <w:r w:rsidRPr="00672A35">
              <w:rPr>
                <w:noProof/>
                <w:highlight w:val="white"/>
                <w:lang w:val="en-GB"/>
              </w:rPr>
              <w:t xml:space="preserve">        pp::serialize(test, buffer, buffer_size);</w:t>
            </w:r>
          </w:p>
          <w:p w14:paraId="044F7D0F" w14:textId="77777777" w:rsidR="00CC23A5" w:rsidRPr="00672A35" w:rsidRDefault="00CC23A5" w:rsidP="00CC23A5">
            <w:pPr>
              <w:pStyle w:val="NoSpacing"/>
              <w:rPr>
                <w:noProof/>
                <w:highlight w:val="white"/>
                <w:lang w:val="en-GB"/>
              </w:rPr>
            </w:pPr>
          </w:p>
          <w:p w14:paraId="54F79CFA" w14:textId="3B354042" w:rsidR="00F14189" w:rsidRPr="00672A35" w:rsidRDefault="00F14189" w:rsidP="00CC23A5">
            <w:pPr>
              <w:pStyle w:val="NoSpacing"/>
              <w:rPr>
                <w:noProof/>
                <w:color w:val="00B0F0"/>
                <w:highlight w:val="white"/>
                <w:lang w:val="en-GB"/>
              </w:rPr>
            </w:pPr>
            <w:r w:rsidRPr="00672A35">
              <w:rPr>
                <w:noProof/>
                <w:highlight w:val="white"/>
                <w:lang w:val="en-GB"/>
              </w:rPr>
              <w:t xml:space="preserve">        </w:t>
            </w:r>
            <w:r w:rsidRPr="00672A35">
              <w:rPr>
                <w:noProof/>
                <w:color w:val="00B0F0"/>
                <w:highlight w:val="white"/>
                <w:lang w:val="en-GB"/>
              </w:rPr>
              <w:t>// Create a new file called “test_output.txt” and write</w:t>
            </w:r>
          </w:p>
          <w:p w14:paraId="04EEF92D" w14:textId="65BE7DC0" w:rsidR="00F14189" w:rsidRPr="00672A35" w:rsidRDefault="00F14189" w:rsidP="00CC23A5">
            <w:pPr>
              <w:pStyle w:val="NoSpacing"/>
              <w:rPr>
                <w:noProof/>
                <w:color w:val="00B0F0"/>
                <w:highlight w:val="white"/>
                <w:lang w:val="en-GB"/>
              </w:rPr>
            </w:pPr>
            <w:r w:rsidRPr="00672A35">
              <w:rPr>
                <w:noProof/>
                <w:color w:val="00B0F0"/>
                <w:highlight w:val="white"/>
                <w:lang w:val="en-GB"/>
              </w:rPr>
              <w:t xml:space="preserve">        // the serialized struct to it.</w:t>
            </w:r>
          </w:p>
          <w:p w14:paraId="787D6D28" w14:textId="11DBECE6" w:rsidR="00CC23A5" w:rsidRPr="00672A35" w:rsidRDefault="00CC23A5" w:rsidP="00CC23A5">
            <w:pPr>
              <w:pStyle w:val="NoSpacing"/>
              <w:rPr>
                <w:noProof/>
                <w:highlight w:val="white"/>
                <w:lang w:val="en-GB"/>
              </w:rPr>
            </w:pPr>
            <w:r w:rsidRPr="00672A35">
              <w:rPr>
                <w:noProof/>
                <w:highlight w:val="white"/>
                <w:lang w:val="en-GB"/>
              </w:rPr>
              <w:t xml:space="preserve">        FILE *file = fopen(</w:t>
            </w:r>
            <w:r w:rsidR="00941AFC" w:rsidRPr="00672A35">
              <w:rPr>
                <w:noProof/>
                <w:highlight w:val="white"/>
                <w:lang w:val="en-GB"/>
              </w:rPr>
              <w:t>“</w:t>
            </w:r>
            <w:r w:rsidRPr="00672A35">
              <w:rPr>
                <w:noProof/>
                <w:highlight w:val="white"/>
                <w:lang w:val="en-GB"/>
              </w:rPr>
              <w:t>test_output.txt</w:t>
            </w:r>
            <w:r w:rsidR="00941AFC" w:rsidRPr="00672A35">
              <w:rPr>
                <w:noProof/>
                <w:highlight w:val="white"/>
                <w:lang w:val="en-GB"/>
              </w:rPr>
              <w:t>”</w:t>
            </w:r>
            <w:r w:rsidRPr="00672A35">
              <w:rPr>
                <w:noProof/>
                <w:highlight w:val="white"/>
                <w:lang w:val="en-GB"/>
              </w:rPr>
              <w:t xml:space="preserve">, </w:t>
            </w:r>
            <w:r w:rsidR="00941AFC" w:rsidRPr="00672A35">
              <w:rPr>
                <w:noProof/>
                <w:highlight w:val="white"/>
                <w:lang w:val="en-GB"/>
              </w:rPr>
              <w:t>“</w:t>
            </w:r>
            <w:r w:rsidR="00702873" w:rsidRPr="00672A35">
              <w:rPr>
                <w:noProof/>
                <w:highlight w:val="white"/>
                <w:lang w:val="en-GB"/>
              </w:rPr>
              <w:t>w</w:t>
            </w:r>
            <w:r w:rsidR="00941AFC" w:rsidRPr="00672A35">
              <w:rPr>
                <w:noProof/>
                <w:highlight w:val="white"/>
                <w:lang w:val="en-GB"/>
              </w:rPr>
              <w:t>”</w:t>
            </w:r>
            <w:r w:rsidRPr="00672A35">
              <w:rPr>
                <w:noProof/>
                <w:highlight w:val="white"/>
                <w:lang w:val="en-GB"/>
              </w:rPr>
              <w:t>);</w:t>
            </w:r>
          </w:p>
          <w:p w14:paraId="7ED18705" w14:textId="77777777" w:rsidR="00CC23A5" w:rsidRPr="00672A35" w:rsidRDefault="00CC23A5" w:rsidP="00CC23A5">
            <w:pPr>
              <w:pStyle w:val="NoSpacing"/>
              <w:rPr>
                <w:noProof/>
                <w:highlight w:val="white"/>
                <w:lang w:val="en-GB"/>
              </w:rPr>
            </w:pPr>
            <w:r w:rsidRPr="00672A35">
              <w:rPr>
                <w:noProof/>
                <w:highlight w:val="white"/>
                <w:lang w:val="en-GB"/>
              </w:rPr>
              <w:t xml:space="preserve">        if(file) {</w:t>
            </w:r>
          </w:p>
          <w:p w14:paraId="4735D5CF" w14:textId="77777777" w:rsidR="00CC23A5" w:rsidRPr="00672A35" w:rsidRDefault="00CC23A5" w:rsidP="00CC23A5">
            <w:pPr>
              <w:pStyle w:val="NoSpacing"/>
              <w:rPr>
                <w:noProof/>
                <w:highlight w:val="white"/>
                <w:lang w:val="en-GB"/>
              </w:rPr>
            </w:pPr>
            <w:r w:rsidRPr="00672A35">
              <w:rPr>
                <w:noProof/>
                <w:highlight w:val="white"/>
                <w:lang w:val="en-GB"/>
              </w:rPr>
              <w:t xml:space="preserve">            fwrite(buffer, 1, buffer_size, file);</w:t>
            </w:r>
          </w:p>
          <w:p w14:paraId="77583DF0" w14:textId="77777777" w:rsidR="00CC23A5" w:rsidRPr="00672A35" w:rsidRDefault="00CC23A5" w:rsidP="00CC23A5">
            <w:pPr>
              <w:pStyle w:val="NoSpacing"/>
              <w:rPr>
                <w:noProof/>
                <w:highlight w:val="white"/>
                <w:lang w:val="en-GB"/>
              </w:rPr>
            </w:pPr>
            <w:r w:rsidRPr="00672A35">
              <w:rPr>
                <w:noProof/>
                <w:highlight w:val="white"/>
                <w:lang w:val="en-GB"/>
              </w:rPr>
              <w:t xml:space="preserve">            fclose(file);</w:t>
            </w:r>
          </w:p>
          <w:p w14:paraId="0F4D14EE"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2A59E250" w14:textId="77777777" w:rsidR="00CC23A5" w:rsidRPr="00672A35" w:rsidRDefault="00CC23A5" w:rsidP="00CC23A5">
            <w:pPr>
              <w:pStyle w:val="NoSpacing"/>
              <w:rPr>
                <w:noProof/>
                <w:highlight w:val="white"/>
                <w:lang w:val="en-GB"/>
              </w:rPr>
            </w:pPr>
            <w:r w:rsidRPr="00672A35">
              <w:rPr>
                <w:noProof/>
                <w:highlight w:val="white"/>
                <w:lang w:val="en-GB"/>
              </w:rPr>
              <w:t xml:space="preserve">    }</w:t>
            </w:r>
          </w:p>
          <w:p w14:paraId="554BE54A" w14:textId="77777777" w:rsidR="00CC23A5" w:rsidRPr="00672A35" w:rsidRDefault="00CC23A5" w:rsidP="00CC23A5">
            <w:pPr>
              <w:pStyle w:val="NoSpacing"/>
              <w:rPr>
                <w:noProof/>
                <w:highlight w:val="white"/>
                <w:lang w:val="en-GB"/>
              </w:rPr>
            </w:pPr>
          </w:p>
          <w:p w14:paraId="5BA81F23" w14:textId="77777777" w:rsidR="00CC23A5" w:rsidRPr="00672A35" w:rsidRDefault="00CC23A5" w:rsidP="00CC23A5">
            <w:pPr>
              <w:pStyle w:val="NoSpacing"/>
              <w:rPr>
                <w:noProof/>
                <w:highlight w:val="white"/>
                <w:lang w:val="en-GB"/>
              </w:rPr>
            </w:pPr>
          </w:p>
          <w:p w14:paraId="5BBF5C60" w14:textId="77777777" w:rsidR="00CC23A5" w:rsidRPr="00672A35" w:rsidRDefault="00CC23A5" w:rsidP="00CC23A5">
            <w:pPr>
              <w:pStyle w:val="NoSpacing"/>
              <w:rPr>
                <w:noProof/>
                <w:highlight w:val="white"/>
                <w:lang w:val="en-GB"/>
              </w:rPr>
            </w:pPr>
            <w:r w:rsidRPr="00672A35">
              <w:rPr>
                <w:noProof/>
                <w:highlight w:val="white"/>
                <w:lang w:val="en-GB"/>
              </w:rPr>
              <w:t xml:space="preserve">    return(0);</w:t>
            </w:r>
          </w:p>
          <w:p w14:paraId="435EB1D0" w14:textId="5747C6D6" w:rsidR="00CC23A5" w:rsidRPr="00672A35" w:rsidRDefault="00CC23A5" w:rsidP="00E91B5C">
            <w:pPr>
              <w:keepNext/>
              <w:rPr>
                <w:rFonts w:cs="Arial"/>
                <w:noProof/>
                <w:lang w:val="en-GB"/>
              </w:rPr>
            </w:pPr>
            <w:r w:rsidRPr="00672A35">
              <w:rPr>
                <w:rFonts w:ascii="Liberation Mono" w:hAnsi="Liberation Mono" w:cs="Liberation Mono"/>
                <w:noProof/>
                <w:color w:val="000000"/>
                <w:sz w:val="16"/>
                <w:szCs w:val="16"/>
                <w:highlight w:val="white"/>
                <w:lang w:val="en-GB"/>
              </w:rPr>
              <w:t>}</w:t>
            </w:r>
          </w:p>
        </w:tc>
      </w:tr>
    </w:tbl>
    <w:p w14:paraId="0FC73F4A" w14:textId="4A5ADB7C" w:rsidR="00CC23A5" w:rsidRDefault="00E91B5C" w:rsidP="008D5A8A">
      <w:pPr>
        <w:pStyle w:val="Caption"/>
        <w:jc w:val="center"/>
        <w:rPr>
          <w:lang w:val="en-GB"/>
        </w:rPr>
      </w:pPr>
      <w:bookmarkStart w:id="84" w:name="_Ref47702444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58</w:t>
      </w:r>
      <w:r w:rsidRPr="00672A35">
        <w:rPr>
          <w:lang w:val="en-GB"/>
        </w:rPr>
        <w:fldChar w:fldCharType="end"/>
      </w:r>
      <w:bookmarkEnd w:id="84"/>
      <w:r w:rsidRPr="00672A35">
        <w:rPr>
          <w:lang w:val="en-GB"/>
        </w:rPr>
        <w:t xml:space="preserve"> - Windows only. </w:t>
      </w:r>
      <w:proofErr w:type="gramStart"/>
      <w:r w:rsidRPr="00672A35">
        <w:rPr>
          <w:lang w:val="en-GB"/>
        </w:rPr>
        <w:t>pp::serialize</w:t>
      </w:r>
      <w:proofErr w:type="gramEnd"/>
      <w:r w:rsidRPr="00672A35">
        <w:rPr>
          <w:lang w:val="en-GB"/>
        </w:rPr>
        <w:t xml:space="preserve"> example using SEH to catch a NULL-pointer dereference.</w:t>
      </w:r>
    </w:p>
    <w:p w14:paraId="395C0FD7" w14:textId="77777777" w:rsidR="00B44105" w:rsidRDefault="00B44105" w:rsidP="00B44105">
      <w:pPr>
        <w:rPr>
          <w:lang w:val="en-GB"/>
        </w:rPr>
      </w:pPr>
    </w:p>
    <w:p w14:paraId="1BD86FE4" w14:textId="77777777" w:rsidR="00B44105" w:rsidRDefault="00B44105" w:rsidP="00B44105">
      <w:pPr>
        <w:rPr>
          <w:lang w:val="en-GB"/>
        </w:rPr>
      </w:pPr>
    </w:p>
    <w:p w14:paraId="59494DED" w14:textId="77777777" w:rsidR="00B44105" w:rsidRDefault="00B44105" w:rsidP="00B44105">
      <w:pPr>
        <w:rPr>
          <w:lang w:val="en-GB"/>
        </w:rPr>
      </w:pPr>
    </w:p>
    <w:p w14:paraId="6C3F5D9A" w14:textId="77777777" w:rsidR="00B44105" w:rsidRDefault="00B44105" w:rsidP="00B44105">
      <w:pPr>
        <w:rPr>
          <w:lang w:val="en-GB"/>
        </w:rPr>
      </w:pPr>
    </w:p>
    <w:p w14:paraId="55F6DB59" w14:textId="77777777" w:rsidR="00B44105" w:rsidRDefault="00B44105" w:rsidP="00B44105">
      <w:pPr>
        <w:rPr>
          <w:lang w:val="en-GB"/>
        </w:rPr>
      </w:pPr>
    </w:p>
    <w:p w14:paraId="7A49CFA7" w14:textId="77777777" w:rsidR="00B44105" w:rsidRDefault="00B44105" w:rsidP="00B44105">
      <w:pPr>
        <w:rPr>
          <w:lang w:val="en-GB"/>
        </w:rPr>
      </w:pPr>
    </w:p>
    <w:p w14:paraId="7CB03033" w14:textId="77777777" w:rsidR="00B44105" w:rsidRDefault="00B44105" w:rsidP="00B44105">
      <w:pPr>
        <w:rPr>
          <w:lang w:val="en-GB"/>
        </w:rPr>
      </w:pPr>
    </w:p>
    <w:p w14:paraId="0E362285" w14:textId="77777777" w:rsidR="00B44105" w:rsidRDefault="00B44105" w:rsidP="00B44105">
      <w:pPr>
        <w:rPr>
          <w:lang w:val="en-GB"/>
        </w:rPr>
      </w:pPr>
    </w:p>
    <w:p w14:paraId="4DD703E2" w14:textId="77777777" w:rsidR="00B44105" w:rsidRDefault="00B44105" w:rsidP="00B44105">
      <w:pPr>
        <w:rPr>
          <w:lang w:val="en-GB"/>
        </w:rPr>
      </w:pPr>
    </w:p>
    <w:p w14:paraId="086A5DD6" w14:textId="77777777" w:rsidR="00B44105" w:rsidRDefault="00B44105" w:rsidP="00B44105">
      <w:pPr>
        <w:rPr>
          <w:lang w:val="en-GB"/>
        </w:rPr>
      </w:pPr>
    </w:p>
    <w:p w14:paraId="739E9FC0"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9350"/>
      </w:tblGrid>
      <w:tr w:rsidR="00CC23A5" w:rsidRPr="00672A35" w14:paraId="6B053152" w14:textId="77777777" w:rsidTr="00CC23A5">
        <w:tc>
          <w:tcPr>
            <w:tcW w:w="9350" w:type="dxa"/>
          </w:tcPr>
          <w:p w14:paraId="35B01132" w14:textId="77777777" w:rsidR="00337F64" w:rsidRPr="00672A35" w:rsidRDefault="00337F64" w:rsidP="00306620">
            <w:pPr>
              <w:pStyle w:val="NoSpacing"/>
              <w:rPr>
                <w:noProof/>
                <w:lang w:val="en-GB"/>
              </w:rPr>
            </w:pPr>
            <w:r w:rsidRPr="00672A35">
              <w:rPr>
                <w:noProof/>
                <w:lang w:val="en-GB"/>
              </w:rPr>
              <w:lastRenderedPageBreak/>
              <w:t>Test test</w:t>
            </w:r>
          </w:p>
          <w:p w14:paraId="3E908B4C" w14:textId="77777777" w:rsidR="00337F64" w:rsidRPr="00672A35" w:rsidRDefault="00337F64" w:rsidP="00306620">
            <w:pPr>
              <w:pStyle w:val="NoSpacing"/>
              <w:rPr>
                <w:noProof/>
                <w:lang w:val="en-GB"/>
              </w:rPr>
            </w:pPr>
            <w:r w:rsidRPr="00672A35">
              <w:rPr>
                <w:noProof/>
                <w:lang w:val="en-GB"/>
              </w:rPr>
              <w:t xml:space="preserve">    int *integer[0] = 1</w:t>
            </w:r>
          </w:p>
          <w:p w14:paraId="4A3CBE2C" w14:textId="77777777" w:rsidR="00337F64" w:rsidRPr="00672A35" w:rsidRDefault="00337F64" w:rsidP="00306620">
            <w:pPr>
              <w:pStyle w:val="NoSpacing"/>
              <w:rPr>
                <w:noProof/>
                <w:lang w:val="en-GB"/>
              </w:rPr>
            </w:pPr>
            <w:r w:rsidRPr="00672A35">
              <w:rPr>
                <w:noProof/>
                <w:lang w:val="en-GB"/>
              </w:rPr>
              <w:t xml:space="preserve">    int *integer[1] = 2</w:t>
            </w:r>
          </w:p>
          <w:p w14:paraId="1758767A" w14:textId="77777777" w:rsidR="00337F64" w:rsidRPr="00672A35" w:rsidRDefault="00337F64" w:rsidP="00306620">
            <w:pPr>
              <w:pStyle w:val="NoSpacing"/>
              <w:rPr>
                <w:noProof/>
                <w:lang w:val="en-GB"/>
              </w:rPr>
            </w:pPr>
            <w:r w:rsidRPr="00672A35">
              <w:rPr>
                <w:noProof/>
                <w:lang w:val="en-GB"/>
              </w:rPr>
              <w:t xml:space="preserve">    int *integer[2] = 3</w:t>
            </w:r>
          </w:p>
          <w:p w14:paraId="37C5EDA7" w14:textId="77777777" w:rsidR="00337F64" w:rsidRPr="00672A35" w:rsidRDefault="00337F64" w:rsidP="00306620">
            <w:pPr>
              <w:pStyle w:val="NoSpacing"/>
              <w:rPr>
                <w:noProof/>
                <w:lang w:val="en-GB"/>
              </w:rPr>
            </w:pPr>
            <w:r w:rsidRPr="00672A35">
              <w:rPr>
                <w:noProof/>
                <w:lang w:val="en-GB"/>
              </w:rPr>
              <w:t xml:space="preserve">    int *integer[3] = 4</w:t>
            </w:r>
          </w:p>
          <w:p w14:paraId="3F3AF683" w14:textId="77777777" w:rsidR="00337F64" w:rsidRPr="00672A35" w:rsidRDefault="00337F64" w:rsidP="00306620">
            <w:pPr>
              <w:pStyle w:val="NoSpacing"/>
              <w:rPr>
                <w:noProof/>
                <w:lang w:val="en-GB"/>
              </w:rPr>
            </w:pPr>
            <w:r w:rsidRPr="00672A35">
              <w:rPr>
                <w:noProof/>
                <w:lang w:val="en-GB"/>
              </w:rPr>
              <w:t xml:space="preserve">    int *integer[4] = 5</w:t>
            </w:r>
          </w:p>
          <w:p w14:paraId="540FC712" w14:textId="77777777" w:rsidR="00337F64" w:rsidRPr="00672A35" w:rsidRDefault="00337F64" w:rsidP="00306620">
            <w:pPr>
              <w:pStyle w:val="NoSpacing"/>
              <w:rPr>
                <w:noProof/>
                <w:lang w:val="en-GB"/>
              </w:rPr>
            </w:pPr>
            <w:r w:rsidRPr="00672A35">
              <w:rPr>
                <w:noProof/>
                <w:lang w:val="en-GB"/>
              </w:rPr>
              <w:t xml:space="preserve">    int *integer[5] = 6</w:t>
            </w:r>
          </w:p>
          <w:p w14:paraId="7C54E250" w14:textId="77777777" w:rsidR="00337F64" w:rsidRPr="00672A35" w:rsidRDefault="00337F64" w:rsidP="00306620">
            <w:pPr>
              <w:pStyle w:val="NoSpacing"/>
              <w:rPr>
                <w:noProof/>
                <w:lang w:val="en-GB"/>
              </w:rPr>
            </w:pPr>
            <w:r w:rsidRPr="00672A35">
              <w:rPr>
                <w:noProof/>
                <w:lang w:val="en-GB"/>
              </w:rPr>
              <w:t xml:space="preserve">    int *integer[6] = 7</w:t>
            </w:r>
          </w:p>
          <w:p w14:paraId="5F7B2307" w14:textId="77777777" w:rsidR="00337F64" w:rsidRPr="00672A35" w:rsidRDefault="00337F64" w:rsidP="00306620">
            <w:pPr>
              <w:pStyle w:val="NoSpacing"/>
              <w:rPr>
                <w:noProof/>
                <w:lang w:val="en-GB"/>
              </w:rPr>
            </w:pPr>
            <w:r w:rsidRPr="00672A35">
              <w:rPr>
                <w:noProof/>
                <w:lang w:val="en-GB"/>
              </w:rPr>
              <w:t xml:space="preserve">    int *integer[7] = 8</w:t>
            </w:r>
          </w:p>
          <w:p w14:paraId="11FBA913" w14:textId="77777777" w:rsidR="00337F64" w:rsidRPr="00672A35" w:rsidRDefault="00337F64" w:rsidP="00306620">
            <w:pPr>
              <w:pStyle w:val="NoSpacing"/>
              <w:rPr>
                <w:noProof/>
                <w:lang w:val="en-GB"/>
              </w:rPr>
            </w:pPr>
            <w:r w:rsidRPr="00672A35">
              <w:rPr>
                <w:noProof/>
                <w:lang w:val="en-GB"/>
              </w:rPr>
              <w:t xml:space="preserve">    int *integer[8] = 9</w:t>
            </w:r>
          </w:p>
          <w:p w14:paraId="7E91F618" w14:textId="77777777" w:rsidR="00337F64" w:rsidRPr="00672A35" w:rsidRDefault="00337F64" w:rsidP="00306620">
            <w:pPr>
              <w:pStyle w:val="NoSpacing"/>
              <w:rPr>
                <w:noProof/>
                <w:lang w:val="en-GB"/>
              </w:rPr>
            </w:pPr>
            <w:r w:rsidRPr="00672A35">
              <w:rPr>
                <w:noProof/>
                <w:lang w:val="en-GB"/>
              </w:rPr>
              <w:t xml:space="preserve">    int *integer[9] = 10</w:t>
            </w:r>
          </w:p>
          <w:p w14:paraId="409AFFC3" w14:textId="77777777" w:rsidR="00337F64" w:rsidRPr="00672A35" w:rsidRDefault="00337F64" w:rsidP="00306620">
            <w:pPr>
              <w:pStyle w:val="NoSpacing"/>
              <w:rPr>
                <w:noProof/>
                <w:lang w:val="en-GB"/>
              </w:rPr>
            </w:pPr>
            <w:r w:rsidRPr="00672A35">
              <w:rPr>
                <w:noProof/>
                <w:lang w:val="en-GB"/>
              </w:rPr>
              <w:t xml:space="preserve">    int *integer[10] = 11</w:t>
            </w:r>
          </w:p>
          <w:p w14:paraId="1552BE39" w14:textId="77777777" w:rsidR="00337F64" w:rsidRPr="00672A35" w:rsidRDefault="00337F64" w:rsidP="00306620">
            <w:pPr>
              <w:pStyle w:val="NoSpacing"/>
              <w:rPr>
                <w:noProof/>
                <w:lang w:val="en-GB"/>
              </w:rPr>
            </w:pPr>
            <w:r w:rsidRPr="00672A35">
              <w:rPr>
                <w:noProof/>
                <w:lang w:val="en-GB"/>
              </w:rPr>
              <w:t xml:space="preserve">    int *integer[11] = 12</w:t>
            </w:r>
          </w:p>
          <w:p w14:paraId="22585724" w14:textId="77777777" w:rsidR="00337F64" w:rsidRPr="00672A35" w:rsidRDefault="00337F64" w:rsidP="00306620">
            <w:pPr>
              <w:pStyle w:val="NoSpacing"/>
              <w:rPr>
                <w:noProof/>
                <w:lang w:val="en-GB"/>
              </w:rPr>
            </w:pPr>
            <w:r w:rsidRPr="00672A35">
              <w:rPr>
                <w:noProof/>
                <w:lang w:val="en-GB"/>
              </w:rPr>
              <w:t xml:space="preserve">    int *integer[12] = 13</w:t>
            </w:r>
          </w:p>
          <w:p w14:paraId="3213D007" w14:textId="77777777" w:rsidR="00337F64" w:rsidRPr="00672A35" w:rsidRDefault="00337F64" w:rsidP="00306620">
            <w:pPr>
              <w:pStyle w:val="NoSpacing"/>
              <w:rPr>
                <w:noProof/>
                <w:lang w:val="en-GB"/>
              </w:rPr>
            </w:pPr>
            <w:r w:rsidRPr="00672A35">
              <w:rPr>
                <w:noProof/>
                <w:lang w:val="en-GB"/>
              </w:rPr>
              <w:t xml:space="preserve">    int *integer[13] = 14</w:t>
            </w:r>
          </w:p>
          <w:p w14:paraId="3D206F1D" w14:textId="77777777" w:rsidR="00337F64" w:rsidRPr="00672A35" w:rsidRDefault="00337F64" w:rsidP="00306620">
            <w:pPr>
              <w:pStyle w:val="NoSpacing"/>
              <w:rPr>
                <w:noProof/>
                <w:lang w:val="en-GB"/>
              </w:rPr>
            </w:pPr>
            <w:r w:rsidRPr="00672A35">
              <w:rPr>
                <w:noProof/>
                <w:lang w:val="en-GB"/>
              </w:rPr>
              <w:t xml:space="preserve">    int *integer[14] = 15</w:t>
            </w:r>
          </w:p>
          <w:p w14:paraId="20538BD2" w14:textId="77777777" w:rsidR="00337F64" w:rsidRPr="00672A35" w:rsidRDefault="00337F64" w:rsidP="00306620">
            <w:pPr>
              <w:pStyle w:val="NoSpacing"/>
              <w:rPr>
                <w:noProof/>
                <w:lang w:val="en-GB"/>
              </w:rPr>
            </w:pPr>
            <w:r w:rsidRPr="00672A35">
              <w:rPr>
                <w:noProof/>
                <w:lang w:val="en-GB"/>
              </w:rPr>
              <w:t xml:space="preserve">    int *integer[15] = (null)</w:t>
            </w:r>
          </w:p>
          <w:p w14:paraId="4027BA6D" w14:textId="77777777" w:rsidR="00337F64" w:rsidRPr="00672A35" w:rsidRDefault="00337F64" w:rsidP="00306620">
            <w:pPr>
              <w:pStyle w:val="NoSpacing"/>
              <w:rPr>
                <w:noProof/>
                <w:lang w:val="en-GB"/>
              </w:rPr>
            </w:pPr>
            <w:r w:rsidRPr="00672A35">
              <w:rPr>
                <w:noProof/>
                <w:lang w:val="en-GB"/>
              </w:rPr>
              <w:t xml:space="preserve">    int *integer[16] = 16</w:t>
            </w:r>
          </w:p>
          <w:p w14:paraId="4F27B7D8" w14:textId="77777777" w:rsidR="00337F64" w:rsidRPr="00672A35" w:rsidRDefault="00337F64" w:rsidP="00306620">
            <w:pPr>
              <w:pStyle w:val="NoSpacing"/>
              <w:rPr>
                <w:noProof/>
                <w:lang w:val="en-GB"/>
              </w:rPr>
            </w:pPr>
            <w:r w:rsidRPr="00672A35">
              <w:rPr>
                <w:noProof/>
                <w:lang w:val="en-GB"/>
              </w:rPr>
              <w:t xml:space="preserve">    int *integer[17] = 17</w:t>
            </w:r>
          </w:p>
          <w:p w14:paraId="41C4C7EA" w14:textId="77777777" w:rsidR="00337F64" w:rsidRPr="00672A35" w:rsidRDefault="00337F64" w:rsidP="00306620">
            <w:pPr>
              <w:pStyle w:val="NoSpacing"/>
              <w:rPr>
                <w:noProof/>
                <w:lang w:val="en-GB"/>
              </w:rPr>
            </w:pPr>
            <w:r w:rsidRPr="00672A35">
              <w:rPr>
                <w:noProof/>
                <w:lang w:val="en-GB"/>
              </w:rPr>
              <w:t xml:space="preserve">    int *integer[18] = 18</w:t>
            </w:r>
          </w:p>
          <w:p w14:paraId="35362BCF" w14:textId="77777777" w:rsidR="00337F64" w:rsidRPr="00672A35" w:rsidRDefault="00337F64" w:rsidP="00306620">
            <w:pPr>
              <w:pStyle w:val="NoSpacing"/>
              <w:rPr>
                <w:noProof/>
                <w:lang w:val="en-GB"/>
              </w:rPr>
            </w:pPr>
            <w:r w:rsidRPr="00672A35">
              <w:rPr>
                <w:noProof/>
                <w:lang w:val="en-GB"/>
              </w:rPr>
              <w:t xml:space="preserve">    int *integer[19] = 19</w:t>
            </w:r>
          </w:p>
          <w:p w14:paraId="7A3B68D5" w14:textId="77777777" w:rsidR="00337F64" w:rsidRPr="00672A35" w:rsidRDefault="00337F64" w:rsidP="00306620">
            <w:pPr>
              <w:pStyle w:val="NoSpacing"/>
              <w:rPr>
                <w:noProof/>
                <w:lang w:val="en-GB"/>
              </w:rPr>
            </w:pPr>
            <w:r w:rsidRPr="00672A35">
              <w:rPr>
                <w:noProof/>
                <w:lang w:val="en-GB"/>
              </w:rPr>
              <w:t xml:space="preserve">    int *integer[20] = 20</w:t>
            </w:r>
          </w:p>
          <w:p w14:paraId="54319BE7" w14:textId="77777777" w:rsidR="00337F64" w:rsidRPr="00672A35" w:rsidRDefault="00337F64" w:rsidP="00306620">
            <w:pPr>
              <w:pStyle w:val="NoSpacing"/>
              <w:rPr>
                <w:noProof/>
                <w:lang w:val="en-GB"/>
              </w:rPr>
            </w:pPr>
            <w:r w:rsidRPr="00672A35">
              <w:rPr>
                <w:noProof/>
                <w:lang w:val="en-GB"/>
              </w:rPr>
              <w:t xml:space="preserve">    int *integer[21] = 21</w:t>
            </w:r>
          </w:p>
          <w:p w14:paraId="0E36D5BF" w14:textId="77777777" w:rsidR="00337F64" w:rsidRPr="00672A35" w:rsidRDefault="00337F64" w:rsidP="00306620">
            <w:pPr>
              <w:pStyle w:val="NoSpacing"/>
              <w:rPr>
                <w:noProof/>
                <w:lang w:val="en-GB"/>
              </w:rPr>
            </w:pPr>
            <w:r w:rsidRPr="00672A35">
              <w:rPr>
                <w:noProof/>
                <w:lang w:val="en-GB"/>
              </w:rPr>
              <w:t xml:space="preserve">    int *integer[22] = 22</w:t>
            </w:r>
          </w:p>
          <w:p w14:paraId="68B2B848" w14:textId="77777777" w:rsidR="00337F64" w:rsidRPr="00672A35" w:rsidRDefault="00337F64" w:rsidP="00306620">
            <w:pPr>
              <w:pStyle w:val="NoSpacing"/>
              <w:rPr>
                <w:noProof/>
                <w:lang w:val="en-GB"/>
              </w:rPr>
            </w:pPr>
            <w:r w:rsidRPr="00672A35">
              <w:rPr>
                <w:noProof/>
                <w:lang w:val="en-GB"/>
              </w:rPr>
              <w:t xml:space="preserve">    int *integer[23] = 23</w:t>
            </w:r>
          </w:p>
          <w:p w14:paraId="2B548F54" w14:textId="77777777" w:rsidR="00337F64" w:rsidRPr="00672A35" w:rsidRDefault="00337F64" w:rsidP="00306620">
            <w:pPr>
              <w:pStyle w:val="NoSpacing"/>
              <w:rPr>
                <w:noProof/>
                <w:lang w:val="en-GB"/>
              </w:rPr>
            </w:pPr>
            <w:r w:rsidRPr="00672A35">
              <w:rPr>
                <w:noProof/>
                <w:lang w:val="en-GB"/>
              </w:rPr>
              <w:t xml:space="preserve">    int *integer[24] = 24</w:t>
            </w:r>
          </w:p>
          <w:p w14:paraId="660B55F1" w14:textId="77777777" w:rsidR="00337F64" w:rsidRPr="00672A35" w:rsidRDefault="00337F64" w:rsidP="00306620">
            <w:pPr>
              <w:pStyle w:val="NoSpacing"/>
              <w:rPr>
                <w:noProof/>
                <w:lang w:val="en-GB"/>
              </w:rPr>
            </w:pPr>
            <w:r w:rsidRPr="00672A35">
              <w:rPr>
                <w:noProof/>
                <w:lang w:val="en-GB"/>
              </w:rPr>
              <w:t xml:space="preserve">    int *integer[25] = 25</w:t>
            </w:r>
          </w:p>
          <w:p w14:paraId="5BECE2E1" w14:textId="77777777" w:rsidR="00337F64" w:rsidRPr="00672A35" w:rsidRDefault="00337F64" w:rsidP="00306620">
            <w:pPr>
              <w:pStyle w:val="NoSpacing"/>
              <w:rPr>
                <w:noProof/>
                <w:lang w:val="en-GB"/>
              </w:rPr>
            </w:pPr>
            <w:r w:rsidRPr="00672A35">
              <w:rPr>
                <w:noProof/>
                <w:lang w:val="en-GB"/>
              </w:rPr>
              <w:t xml:space="preserve">    int *integer[26] = 26</w:t>
            </w:r>
          </w:p>
          <w:p w14:paraId="29C8B3E5" w14:textId="77777777" w:rsidR="00337F64" w:rsidRPr="00672A35" w:rsidRDefault="00337F64" w:rsidP="00306620">
            <w:pPr>
              <w:pStyle w:val="NoSpacing"/>
              <w:rPr>
                <w:noProof/>
                <w:lang w:val="en-GB"/>
              </w:rPr>
            </w:pPr>
            <w:r w:rsidRPr="00672A35">
              <w:rPr>
                <w:noProof/>
                <w:lang w:val="en-GB"/>
              </w:rPr>
              <w:t xml:space="preserve">    int *integer[27] = 27</w:t>
            </w:r>
          </w:p>
          <w:p w14:paraId="13AA3016" w14:textId="77777777" w:rsidR="00337F64" w:rsidRPr="00672A35" w:rsidRDefault="00337F64" w:rsidP="00306620">
            <w:pPr>
              <w:pStyle w:val="NoSpacing"/>
              <w:rPr>
                <w:noProof/>
                <w:lang w:val="en-GB"/>
              </w:rPr>
            </w:pPr>
            <w:r w:rsidRPr="00672A35">
              <w:rPr>
                <w:noProof/>
                <w:lang w:val="en-GB"/>
              </w:rPr>
              <w:t xml:space="preserve">    int *integer[28] = 28</w:t>
            </w:r>
          </w:p>
          <w:p w14:paraId="030371F2" w14:textId="77777777" w:rsidR="00337F64" w:rsidRPr="00672A35" w:rsidRDefault="00337F64" w:rsidP="00306620">
            <w:pPr>
              <w:pStyle w:val="NoSpacing"/>
              <w:rPr>
                <w:noProof/>
                <w:lang w:val="en-GB"/>
              </w:rPr>
            </w:pPr>
            <w:r w:rsidRPr="00672A35">
              <w:rPr>
                <w:noProof/>
                <w:lang w:val="en-GB"/>
              </w:rPr>
              <w:t xml:space="preserve">    int *integer[29] = 29</w:t>
            </w:r>
          </w:p>
          <w:p w14:paraId="3636FC00" w14:textId="77777777" w:rsidR="00337F64" w:rsidRPr="00672A35" w:rsidRDefault="00337F64" w:rsidP="00306620">
            <w:pPr>
              <w:pStyle w:val="NoSpacing"/>
              <w:rPr>
                <w:noProof/>
                <w:lang w:val="en-GB"/>
              </w:rPr>
            </w:pPr>
            <w:r w:rsidRPr="00672A35">
              <w:rPr>
                <w:noProof/>
                <w:lang w:val="en-GB"/>
              </w:rPr>
              <w:t xml:space="preserve">    int *integer[30] = 30</w:t>
            </w:r>
          </w:p>
          <w:p w14:paraId="628D8A72" w14:textId="766E507C" w:rsidR="00CC23A5" w:rsidRPr="00672A35" w:rsidRDefault="00337F64" w:rsidP="00E91B5C">
            <w:pPr>
              <w:pStyle w:val="NoSpacing"/>
              <w:keepNext/>
              <w:rPr>
                <w:noProof/>
                <w:lang w:val="en-GB"/>
              </w:rPr>
            </w:pPr>
            <w:r w:rsidRPr="00672A35">
              <w:rPr>
                <w:noProof/>
                <w:lang w:val="en-GB"/>
              </w:rPr>
              <w:t xml:space="preserve">    int *integer[31] = 31</w:t>
            </w:r>
          </w:p>
        </w:tc>
      </w:tr>
    </w:tbl>
    <w:p w14:paraId="3CF84585" w14:textId="3E955C4A" w:rsidR="00E91B5C" w:rsidRPr="00672A35" w:rsidRDefault="00E91B5C" w:rsidP="008D5A8A">
      <w:pPr>
        <w:pStyle w:val="Caption"/>
        <w:jc w:val="center"/>
        <w:rPr>
          <w:lang w:val="en-GB"/>
        </w:rPr>
      </w:pPr>
      <w:bookmarkStart w:id="85" w:name="_Ref47702626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59</w:t>
      </w:r>
      <w:r w:rsidRPr="00672A35">
        <w:rPr>
          <w:lang w:val="en-GB"/>
        </w:rPr>
        <w:fldChar w:fldCharType="end"/>
      </w:r>
      <w:bookmarkEnd w:id="85"/>
      <w:r w:rsidRPr="00672A35">
        <w:rPr>
          <w:lang w:val="en-GB"/>
        </w:rPr>
        <w:t xml:space="preserve"> - Output from</w:t>
      </w:r>
      <w:r w:rsidR="008A4C88" w:rsidRPr="00672A35">
        <w:rPr>
          <w:lang w:val="en-GB"/>
        </w:rPr>
        <w:t xml:space="preserve"> </w:t>
      </w:r>
      <w:r w:rsidR="008A4C88" w:rsidRPr="00672A35">
        <w:rPr>
          <w:lang w:val="en-GB"/>
        </w:rPr>
        <w:fldChar w:fldCharType="begin"/>
      </w:r>
      <w:r w:rsidR="008A4C88" w:rsidRPr="00672A35">
        <w:rPr>
          <w:lang w:val="en-GB"/>
        </w:rPr>
        <w:instrText xml:space="preserve"> REF _Ref477024448 \h </w:instrText>
      </w:r>
      <w:r w:rsidR="008A4C88" w:rsidRPr="00672A35">
        <w:rPr>
          <w:lang w:val="en-GB"/>
        </w:rPr>
      </w:r>
      <w:r w:rsidR="008A4C88" w:rsidRPr="00672A35">
        <w:rPr>
          <w:lang w:val="en-GB"/>
        </w:rPr>
        <w:fldChar w:fldCharType="separate"/>
      </w:r>
      <w:r w:rsidR="008A4C88" w:rsidRPr="00672A35">
        <w:rPr>
          <w:lang w:val="en-GB"/>
        </w:rPr>
        <w:t>Figure 58</w:t>
      </w:r>
      <w:r w:rsidR="008A4C88" w:rsidRPr="00672A35">
        <w:rPr>
          <w:lang w:val="en-GB"/>
        </w:rPr>
        <w:fldChar w:fldCharType="end"/>
      </w:r>
      <w:r w:rsidRPr="00672A35">
        <w:rPr>
          <w:lang w:val="en-GB"/>
        </w:rPr>
        <w:t>.</w:t>
      </w:r>
    </w:p>
    <w:p w14:paraId="14AD069B" w14:textId="081BF883" w:rsidR="00941AFC" w:rsidRPr="00672A35" w:rsidRDefault="00855701" w:rsidP="00230744">
      <w:pPr>
        <w:rPr>
          <w:rFonts w:cs="Arial"/>
          <w:lang w:val="en-GB"/>
        </w:rPr>
      </w:pP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Pr="00672A35">
        <w:rPr>
          <w:lang w:val="en-GB"/>
        </w:rPr>
        <w:t>Figure 58</w:t>
      </w:r>
      <w:r w:rsidRPr="00672A35">
        <w:rPr>
          <w:rFonts w:cs="Arial"/>
          <w:lang w:val="en-GB"/>
        </w:rPr>
        <w:fldChar w:fldCharType="end"/>
      </w:r>
      <w:r w:rsidRPr="00672A35">
        <w:rPr>
          <w:rFonts w:cs="Arial"/>
          <w:lang w:val="en-GB"/>
        </w:rPr>
        <w:t xml:space="preserve"> </w:t>
      </w:r>
      <w:r w:rsidR="00941AFC" w:rsidRPr="00672A35">
        <w:rPr>
          <w:rFonts w:cs="Arial"/>
          <w:lang w:val="en-GB"/>
        </w:rPr>
        <w:t>shows a good example of writing class information to disk. In</w:t>
      </w:r>
      <w:r w:rsidRPr="00672A35">
        <w:rPr>
          <w:rFonts w:cs="Arial"/>
          <w:lang w:val="en-GB"/>
        </w:rPr>
        <w:t xml:space="preserve"> </w:t>
      </w:r>
      <w:r w:rsidRPr="00672A35">
        <w:rPr>
          <w:rFonts w:cs="Arial"/>
          <w:lang w:val="en-GB"/>
        </w:rPr>
        <w:fldChar w:fldCharType="begin"/>
      </w:r>
      <w:r w:rsidRPr="00672A35">
        <w:rPr>
          <w:rFonts w:cs="Arial"/>
          <w:lang w:val="en-GB"/>
        </w:rPr>
        <w:instrText xml:space="preserve"> REF _Ref477024448 \h </w:instrText>
      </w:r>
      <w:r w:rsidRPr="00672A35">
        <w:rPr>
          <w:rFonts w:cs="Arial"/>
          <w:lang w:val="en-GB"/>
        </w:rPr>
      </w:r>
      <w:r w:rsidRPr="00672A35">
        <w:rPr>
          <w:rFonts w:cs="Arial"/>
          <w:lang w:val="en-GB"/>
        </w:rPr>
        <w:fldChar w:fldCharType="separate"/>
      </w:r>
      <w:r w:rsidRPr="00672A35">
        <w:rPr>
          <w:lang w:val="en-GB"/>
        </w:rPr>
        <w:t>Figure 58</w:t>
      </w:r>
      <w:r w:rsidRPr="00672A35">
        <w:rPr>
          <w:rFonts w:cs="Arial"/>
          <w:lang w:val="en-GB"/>
        </w:rPr>
        <w:fldChar w:fldCharType="end"/>
      </w:r>
      <w:r w:rsidR="00941AFC" w:rsidRPr="00672A35">
        <w:rPr>
          <w:rFonts w:cs="Arial"/>
          <w:lang w:val="en-GB"/>
        </w:rPr>
        <w:t xml:space="preserve">, there is a class that has an array of pointers to integers. </w:t>
      </w:r>
      <w:r w:rsidR="00337F64" w:rsidRPr="00672A35">
        <w:rPr>
          <w:rFonts w:cs="Arial"/>
          <w:lang w:val="en-GB"/>
        </w:rPr>
        <w:t xml:space="preserve">Intentionally, for the purpose of the demo, when the pointers memory is allocated, the pointer at index fifteen in the array is left as NULL. Then each index in the array is incremented. When the second </w:t>
      </w:r>
      <w:r w:rsidR="00337F64" w:rsidRPr="00672A35">
        <w:rPr>
          <w:rFonts w:cs="Arial"/>
          <w:i/>
          <w:lang w:val="en-GB"/>
        </w:rPr>
        <w:t>for</w:t>
      </w:r>
      <w:r w:rsidR="00337F64" w:rsidRPr="00672A35">
        <w:rPr>
          <w:rFonts w:cs="Arial"/>
          <w:lang w:val="en-GB"/>
        </w:rPr>
        <w:t xml:space="preserve"> loop reaches that element, it attempts to dereference a NULL pointer. Instead of crashing, however, the Structured Exception Handling kicks in and catches the deference. The </w:t>
      </w:r>
      <w:r w:rsidR="00395984" w:rsidRPr="00672A35">
        <w:rPr>
          <w:rFonts w:cs="Arial"/>
          <w:lang w:val="en-GB"/>
        </w:rPr>
        <w:t>variable</w:t>
      </w:r>
      <w:r w:rsidR="00337F64" w:rsidRPr="00672A35">
        <w:rPr>
          <w:rFonts w:cs="Arial"/>
          <w:lang w:val="en-GB"/>
        </w:rPr>
        <w:t xml:space="preserve"> </w:t>
      </w:r>
      <w:r w:rsidR="00337F64" w:rsidRPr="00672A35">
        <w:rPr>
          <w:rFonts w:cs="Arial"/>
          <w:i/>
          <w:lang w:val="en-GB"/>
        </w:rPr>
        <w:t>test</w:t>
      </w:r>
      <w:r w:rsidR="00337F64" w:rsidRPr="00672A35">
        <w:rPr>
          <w:rFonts w:cs="Arial"/>
          <w:lang w:val="en-GB"/>
        </w:rPr>
        <w:t xml:space="preserve"> is then serialized into a buffer, and that buffer is written to disk. Looking at the data written to disk, in</w:t>
      </w:r>
      <w:r w:rsidR="005156D1" w:rsidRPr="00672A35">
        <w:rPr>
          <w:rFonts w:cs="Arial"/>
          <w:lang w:val="en-GB"/>
        </w:rPr>
        <w:t xml:space="preserve"> </w:t>
      </w:r>
      <w:r w:rsidR="005156D1" w:rsidRPr="00672A35">
        <w:rPr>
          <w:rFonts w:cs="Arial"/>
          <w:lang w:val="en-GB"/>
        </w:rPr>
        <w:fldChar w:fldCharType="begin"/>
      </w:r>
      <w:r w:rsidR="005156D1" w:rsidRPr="00672A35">
        <w:rPr>
          <w:rFonts w:cs="Arial"/>
          <w:lang w:val="en-GB"/>
        </w:rPr>
        <w:instrText xml:space="preserve"> REF _Ref477026262 \h </w:instrText>
      </w:r>
      <w:r w:rsidR="005156D1" w:rsidRPr="00672A35">
        <w:rPr>
          <w:rFonts w:cs="Arial"/>
          <w:lang w:val="en-GB"/>
        </w:rPr>
      </w:r>
      <w:r w:rsidR="005156D1" w:rsidRPr="00672A35">
        <w:rPr>
          <w:rFonts w:cs="Arial"/>
          <w:lang w:val="en-GB"/>
        </w:rPr>
        <w:fldChar w:fldCharType="separate"/>
      </w:r>
      <w:r w:rsidR="005156D1" w:rsidRPr="00672A35">
        <w:rPr>
          <w:lang w:val="en-GB"/>
        </w:rPr>
        <w:t>Figure 59</w:t>
      </w:r>
      <w:r w:rsidR="005156D1" w:rsidRPr="00672A35">
        <w:rPr>
          <w:rFonts w:cs="Arial"/>
          <w:lang w:val="en-GB"/>
        </w:rPr>
        <w:fldChar w:fldCharType="end"/>
      </w:r>
      <w:r w:rsidR="00337F64" w:rsidRPr="00672A35">
        <w:rPr>
          <w:rFonts w:cs="Arial"/>
          <w:lang w:val="en-GB"/>
        </w:rPr>
        <w:t>, it is obvious that the bug is because the sixtieth element is NULL.</w:t>
      </w:r>
    </w:p>
    <w:p w14:paraId="24C5A8D6" w14:textId="77777777" w:rsidR="003F263D" w:rsidRPr="00672A35" w:rsidRDefault="003F263D" w:rsidP="00230744">
      <w:pPr>
        <w:rPr>
          <w:rFonts w:cs="Arial"/>
          <w:lang w:val="en-GB"/>
        </w:rPr>
      </w:pPr>
    </w:p>
    <w:p w14:paraId="54A20F24" w14:textId="254838A8" w:rsidR="004B363C" w:rsidRPr="00672A35" w:rsidRDefault="004B363C" w:rsidP="00230744">
      <w:pPr>
        <w:rPr>
          <w:rFonts w:cs="Arial"/>
          <w:lang w:val="en-GB"/>
        </w:rPr>
      </w:pPr>
      <w:r w:rsidRPr="00672A35">
        <w:rPr>
          <w:rFonts w:cs="Arial"/>
          <w:lang w:val="en-GB"/>
        </w:rPr>
        <w:t>While not every bug would be as obvious to see as the example in</w:t>
      </w:r>
      <w:r w:rsidR="00C17462" w:rsidRPr="00672A35">
        <w:rPr>
          <w:rFonts w:cs="Arial"/>
          <w:lang w:val="en-GB"/>
        </w:rPr>
        <w:t xml:space="preserve"> </w:t>
      </w:r>
      <w:r w:rsidR="00C17462" w:rsidRPr="00672A35">
        <w:rPr>
          <w:rFonts w:cs="Arial"/>
          <w:lang w:val="en-GB"/>
        </w:rPr>
        <w:fldChar w:fldCharType="begin"/>
      </w:r>
      <w:r w:rsidR="00C17462" w:rsidRPr="00672A35">
        <w:rPr>
          <w:rFonts w:cs="Arial"/>
          <w:lang w:val="en-GB"/>
        </w:rPr>
        <w:instrText xml:space="preserve"> REF _Ref477024448 \h </w:instrText>
      </w:r>
      <w:r w:rsidR="00C17462" w:rsidRPr="00672A35">
        <w:rPr>
          <w:rFonts w:cs="Arial"/>
          <w:lang w:val="en-GB"/>
        </w:rPr>
      </w:r>
      <w:r w:rsidR="00C17462" w:rsidRPr="00672A35">
        <w:rPr>
          <w:rFonts w:cs="Arial"/>
          <w:lang w:val="en-GB"/>
        </w:rPr>
        <w:fldChar w:fldCharType="separate"/>
      </w:r>
      <w:r w:rsidR="00C17462" w:rsidRPr="00672A35">
        <w:rPr>
          <w:lang w:val="en-GB"/>
        </w:rPr>
        <w:t>Figure 58</w:t>
      </w:r>
      <w:r w:rsidR="00C17462" w:rsidRPr="00672A35">
        <w:rPr>
          <w:rFonts w:cs="Arial"/>
          <w:lang w:val="en-GB"/>
        </w:rPr>
        <w:fldChar w:fldCharType="end"/>
      </w:r>
      <w:r w:rsidRPr="00672A35">
        <w:rPr>
          <w:rFonts w:cs="Arial"/>
          <w:lang w:val="en-GB"/>
        </w:rPr>
        <w:t>, it should be obvious that having a lot of data serialized to disk during a crash would be useful. It could help find bugs, and could be us</w:t>
      </w:r>
      <w:r w:rsidR="001E7672" w:rsidRPr="00672A35">
        <w:rPr>
          <w:rFonts w:cs="Arial"/>
          <w:lang w:val="en-GB"/>
        </w:rPr>
        <w:t xml:space="preserve">ed in combination with the dump </w:t>
      </w:r>
      <w:r w:rsidRPr="00672A35">
        <w:rPr>
          <w:rFonts w:cs="Arial"/>
          <w:lang w:val="en-GB"/>
        </w:rPr>
        <w:t>files usually generated when something crashed.</w:t>
      </w:r>
    </w:p>
    <w:p w14:paraId="63278C3D" w14:textId="77777777" w:rsidR="00C6702D" w:rsidRPr="00672A35" w:rsidRDefault="00C6702D" w:rsidP="00230744">
      <w:pPr>
        <w:rPr>
          <w:rFonts w:cs="Arial"/>
          <w:lang w:val="en-GB"/>
        </w:rPr>
      </w:pPr>
    </w:p>
    <w:p w14:paraId="3360337F" w14:textId="2865D5A3" w:rsidR="0096783B" w:rsidRPr="00672A35" w:rsidRDefault="0096783B" w:rsidP="00230744">
      <w:pPr>
        <w:rPr>
          <w:rFonts w:cs="Arial"/>
          <w:i/>
          <w:lang w:val="en-GB"/>
        </w:rPr>
      </w:pPr>
      <w:r w:rsidRPr="00672A35">
        <w:rPr>
          <w:rFonts w:cs="Arial"/>
          <w:lang w:val="en-GB"/>
        </w:rPr>
        <w:t xml:space="preserve">While the function </w:t>
      </w:r>
      <w:r w:rsidRPr="00672A35">
        <w:rPr>
          <w:rFonts w:cs="Arial"/>
          <w:i/>
          <w:lang w:val="en-GB"/>
        </w:rPr>
        <w:t>pp::print</w:t>
      </w:r>
      <w:r w:rsidRPr="00672A35">
        <w:rPr>
          <w:rFonts w:cs="Arial"/>
          <w:lang w:val="en-GB"/>
        </w:rPr>
        <w:t xml:space="preserve"> could have been left out, and force the user to implement their own from the start, I believe it was much more useful to leave it in</w:t>
      </w:r>
      <w:r w:rsidR="00C81ECF" w:rsidRPr="00672A35">
        <w:rPr>
          <w:rFonts w:cs="Arial"/>
          <w:lang w:val="en-GB"/>
        </w:rPr>
        <w:t>. When someone is first considering using a tool in their project, they do not want complete control over everything in the tool, and instead they want results quickly</w:t>
      </w:r>
      <w:r w:rsidR="00E543E7" w:rsidRPr="00672A35">
        <w:rPr>
          <w:rFonts w:cs="Arial"/>
          <w:lang w:val="en-GB"/>
        </w:rPr>
        <w:t xml:space="preserve">, and slowly they will want to take more and more control, and the API of the tool should let the user do this (Muratori, 2004). At </w:t>
      </w:r>
      <w:r w:rsidR="00E543E7" w:rsidRPr="00672A35">
        <w:rPr>
          <w:rFonts w:cs="Arial"/>
          <w:lang w:val="en-GB"/>
        </w:rPr>
        <w:lastRenderedPageBreak/>
        <w:t xml:space="preserve">first a user may only want to serialize a class and print it to the console. Later, they may want to control the memory allocations for serializing the class, which the API supports through default parameters. Then they may wish to serialize the class to a file, which they could do through the function </w:t>
      </w:r>
      <w:r w:rsidR="00E543E7" w:rsidRPr="00672A35">
        <w:rPr>
          <w:rFonts w:cs="Arial"/>
          <w:i/>
          <w:lang w:val="en-GB"/>
        </w:rPr>
        <w:t>pp::serialize</w:t>
      </w:r>
      <w:r w:rsidR="00E543E7" w:rsidRPr="00672A35">
        <w:rPr>
          <w:rFonts w:cs="Arial"/>
          <w:lang w:val="en-GB"/>
        </w:rPr>
        <w:t xml:space="preserve">. Finally, as they need more and more control of the tool, they could implement their own serialization function through the </w:t>
      </w:r>
      <w:r w:rsidR="00E543E7" w:rsidRPr="00672A35">
        <w:rPr>
          <w:rFonts w:cs="Arial"/>
          <w:i/>
          <w:lang w:val="en-GB"/>
        </w:rPr>
        <w:t>pp::TypeInfo</w:t>
      </w:r>
      <w:r w:rsidR="00E543E7" w:rsidRPr="00672A35">
        <w:rPr>
          <w:rFonts w:cs="Arial"/>
          <w:lang w:val="en-GB"/>
        </w:rPr>
        <w:t xml:space="preserve"> and </w:t>
      </w:r>
      <w:r w:rsidR="00E543E7" w:rsidRPr="00672A35">
        <w:rPr>
          <w:rFonts w:cs="Arial"/>
          <w:i/>
          <w:lang w:val="en-GB"/>
        </w:rPr>
        <w:t xml:space="preserve">pp::get_member. </w:t>
      </w:r>
      <w:r w:rsidR="00E543E7" w:rsidRPr="00672A35">
        <w:rPr>
          <w:rFonts w:cs="Arial"/>
          <w:lang w:val="en-GB"/>
        </w:rPr>
        <w:t>Most users would not want to write the complete serialization code at first, as they will be under a lot of time constraints, and the API attempts to support all the use cases throughout development.</w:t>
      </w:r>
    </w:p>
    <w:p w14:paraId="0CA46BFA" w14:textId="77777777" w:rsidR="0096783B" w:rsidRPr="00672A35" w:rsidRDefault="0096783B" w:rsidP="00230744">
      <w:pPr>
        <w:rPr>
          <w:rFonts w:cs="Arial"/>
          <w:lang w:val="en-GB"/>
        </w:rPr>
      </w:pPr>
    </w:p>
    <w:p w14:paraId="4AA26CFB" w14:textId="06ABBCF9" w:rsidR="007A58A0" w:rsidRPr="00672A35" w:rsidRDefault="00EC342E" w:rsidP="007A58A0">
      <w:pPr>
        <w:pStyle w:val="Heading2"/>
        <w:rPr>
          <w:lang w:val="en-GB"/>
        </w:rPr>
      </w:pPr>
      <w:r w:rsidRPr="00672A35">
        <w:rPr>
          <w:lang w:val="en-GB"/>
        </w:rPr>
        <w:t xml:space="preserve"> </w:t>
      </w:r>
      <w:r w:rsidR="00FD0DD5" w:rsidRPr="00672A35">
        <w:rPr>
          <w:lang w:val="en-GB"/>
        </w:rPr>
        <w:t>Enumerations</w:t>
      </w:r>
    </w:p>
    <w:p w14:paraId="543BAB3B" w14:textId="164172B1" w:rsidR="007A58A0" w:rsidRPr="00672A35" w:rsidRDefault="00601159" w:rsidP="00230744">
      <w:pPr>
        <w:rPr>
          <w:rFonts w:cs="Arial"/>
          <w:lang w:val="en-GB"/>
        </w:rPr>
      </w:pPr>
      <w:r w:rsidRPr="00672A35">
        <w:rPr>
          <w:rFonts w:cs="Arial"/>
          <w:lang w:val="en-GB"/>
        </w:rPr>
        <w:t>Enumerations</w:t>
      </w:r>
      <w:r w:rsidR="00623CE8" w:rsidRPr="00672A35">
        <w:rPr>
          <w:rFonts w:cs="Arial"/>
          <w:lang w:val="en-GB"/>
        </w:rPr>
        <w:t xml:space="preserve">, defined under some limitations, which are discussed later, </w:t>
      </w:r>
      <w:r w:rsidR="00825473" w:rsidRPr="00672A35">
        <w:rPr>
          <w:rFonts w:cs="Arial"/>
          <w:lang w:val="en-GB"/>
        </w:rPr>
        <w:t xml:space="preserve">can use </w:t>
      </w:r>
      <w:r w:rsidR="00825473" w:rsidRPr="00672A35">
        <w:rPr>
          <w:rFonts w:cs="Arial"/>
          <w:i/>
          <w:lang w:val="en-GB"/>
        </w:rPr>
        <w:t>pp::TypeInfo</w:t>
      </w:r>
      <w:r w:rsidR="00825473" w:rsidRPr="00672A35">
        <w:rPr>
          <w:rFonts w:cs="Arial"/>
          <w:lang w:val="en-GB"/>
        </w:rPr>
        <w:t xml:space="preserve"> in order to get some information about themselves. </w:t>
      </w:r>
      <w:r w:rsidR="00E22F68" w:rsidRPr="00672A35">
        <w:rPr>
          <w:rFonts w:cs="Arial"/>
          <w:lang w:val="en-GB"/>
        </w:rPr>
        <w:fldChar w:fldCharType="begin"/>
      </w:r>
      <w:r w:rsidR="00E22F68" w:rsidRPr="00672A35">
        <w:rPr>
          <w:rFonts w:cs="Arial"/>
          <w:lang w:val="en-GB"/>
        </w:rPr>
        <w:instrText xml:space="preserve"> REF _Ref477026366 \h </w:instrText>
      </w:r>
      <w:r w:rsidR="00E22F68" w:rsidRPr="00672A35">
        <w:rPr>
          <w:rFonts w:cs="Arial"/>
          <w:lang w:val="en-GB"/>
        </w:rPr>
      </w:r>
      <w:r w:rsidR="00E22F68" w:rsidRPr="00672A35">
        <w:rPr>
          <w:rFonts w:cs="Arial"/>
          <w:lang w:val="en-GB"/>
        </w:rPr>
        <w:fldChar w:fldCharType="separate"/>
      </w:r>
      <w:r w:rsidR="00E22F68" w:rsidRPr="00672A35">
        <w:rPr>
          <w:lang w:val="en-GB"/>
        </w:rPr>
        <w:t>Figure 60</w:t>
      </w:r>
      <w:r w:rsidR="00E22F68" w:rsidRPr="00672A35">
        <w:rPr>
          <w:rFonts w:cs="Arial"/>
          <w:lang w:val="en-GB"/>
        </w:rPr>
        <w:fldChar w:fldCharType="end"/>
      </w:r>
      <w:r w:rsidR="00E22F68" w:rsidRPr="00672A35">
        <w:rPr>
          <w:rFonts w:cs="Arial"/>
          <w:lang w:val="en-GB"/>
        </w:rPr>
        <w:t xml:space="preserve"> </w:t>
      </w:r>
      <w:r w:rsidR="00825473" w:rsidRPr="00672A35">
        <w:rPr>
          <w:rFonts w:cs="Arial"/>
          <w:lang w:val="en-GB"/>
        </w:rPr>
        <w:t xml:space="preserve">shows an example of using </w:t>
      </w:r>
      <w:r w:rsidR="004E1840" w:rsidRPr="00672A35">
        <w:rPr>
          <w:rFonts w:cs="Arial"/>
          <w:lang w:val="en-GB"/>
        </w:rPr>
        <w:t>a</w:t>
      </w:r>
      <w:r w:rsidR="00825473" w:rsidRPr="00672A35">
        <w:rPr>
          <w:rFonts w:cs="Arial"/>
          <w:lang w:val="en-GB"/>
        </w:rPr>
        <w:t xml:space="preserve"> </w:t>
      </w:r>
      <w:r w:rsidR="001D5C23" w:rsidRPr="00672A35">
        <w:rPr>
          <w:rFonts w:cs="Arial"/>
          <w:lang w:val="en-GB"/>
        </w:rPr>
        <w:t xml:space="preserve">C++11 </w:t>
      </w:r>
      <w:r w:rsidR="00825473" w:rsidRPr="00672A35">
        <w:rPr>
          <w:rFonts w:cs="Arial"/>
          <w:lang w:val="en-GB"/>
        </w:rPr>
        <w:t>enum</w:t>
      </w:r>
      <w:r w:rsidR="00F1467E" w:rsidRPr="00672A35">
        <w:rPr>
          <w:rFonts w:cs="Arial"/>
          <w:lang w:val="en-GB"/>
        </w:rPr>
        <w:t>eration</w:t>
      </w:r>
      <w:r w:rsidR="00825473" w:rsidRPr="00672A35">
        <w:rPr>
          <w:rFonts w:cs="Arial"/>
          <w:lang w:val="en-GB"/>
        </w:rPr>
        <w:t xml:space="preserve"> class</w:t>
      </w:r>
      <w:r w:rsidR="001D5C23" w:rsidRPr="00672A35">
        <w:rPr>
          <w:rFonts w:cs="Arial"/>
          <w:b/>
          <w:color w:val="FF0000"/>
          <w:lang w:val="en-GB"/>
        </w:rPr>
        <w:t xml:space="preserve"> </w:t>
      </w:r>
      <w:r w:rsidR="00825473" w:rsidRPr="00672A35">
        <w:rPr>
          <w:rFonts w:cs="Arial"/>
          <w:lang w:val="en-GB"/>
        </w:rPr>
        <w:t xml:space="preserve">with </w:t>
      </w:r>
      <w:r w:rsidR="00825473" w:rsidRPr="00672A35">
        <w:rPr>
          <w:rFonts w:cs="Arial"/>
          <w:i/>
          <w:lang w:val="en-GB"/>
        </w:rPr>
        <w:t>pp::TypeInfo</w:t>
      </w:r>
      <w:r w:rsidR="00825473" w:rsidRPr="00672A35">
        <w:rPr>
          <w:rFonts w:cs="Arial"/>
          <w:lang w:val="en-GB"/>
        </w:rPr>
        <w:t xml:space="preserve"> and some of the data you can get from it.</w:t>
      </w:r>
    </w:p>
    <w:p w14:paraId="6B211482" w14:textId="77777777" w:rsidR="00825473" w:rsidRPr="00672A35" w:rsidRDefault="00825473" w:rsidP="00230744">
      <w:pPr>
        <w:rPr>
          <w:rFonts w:cs="Arial"/>
          <w:lang w:val="en-GB"/>
        </w:rPr>
      </w:pPr>
    </w:p>
    <w:tbl>
      <w:tblPr>
        <w:tblStyle w:val="TableGrid"/>
        <w:tblW w:w="0" w:type="auto"/>
        <w:tblLook w:val="04A0" w:firstRow="1" w:lastRow="0" w:firstColumn="1" w:lastColumn="0" w:noHBand="0" w:noVBand="1"/>
      </w:tblPr>
      <w:tblGrid>
        <w:gridCol w:w="9350"/>
      </w:tblGrid>
      <w:tr w:rsidR="00825473" w:rsidRPr="00672A35" w14:paraId="2F0159E1" w14:textId="77777777" w:rsidTr="00825473">
        <w:tc>
          <w:tcPr>
            <w:tcW w:w="9350" w:type="dxa"/>
          </w:tcPr>
          <w:p w14:paraId="17F9B342" w14:textId="77777777" w:rsidR="00825473" w:rsidRPr="00672A35" w:rsidRDefault="00825473" w:rsidP="00825473">
            <w:pPr>
              <w:pStyle w:val="NoSpacing"/>
              <w:rPr>
                <w:noProof/>
                <w:lang w:val="en-GB"/>
              </w:rPr>
            </w:pPr>
            <w:r w:rsidRPr="00672A35">
              <w:rPr>
                <w:noProof/>
                <w:lang w:val="en-GB"/>
              </w:rPr>
              <w:t>#include "pp_generated/test_code_generated.h"</w:t>
            </w:r>
          </w:p>
          <w:p w14:paraId="615EB59A" w14:textId="77777777" w:rsidR="00825473" w:rsidRPr="00672A35" w:rsidRDefault="00825473" w:rsidP="00825473">
            <w:pPr>
              <w:pStyle w:val="NoSpacing"/>
              <w:rPr>
                <w:noProof/>
                <w:lang w:val="en-GB"/>
              </w:rPr>
            </w:pPr>
            <w:r w:rsidRPr="00672A35">
              <w:rPr>
                <w:noProof/>
                <w:lang w:val="en-GB"/>
              </w:rPr>
              <w:t>#include &lt;iostream&gt;</w:t>
            </w:r>
          </w:p>
          <w:p w14:paraId="0969D1DB" w14:textId="77777777" w:rsidR="00825473" w:rsidRPr="00672A35" w:rsidRDefault="00825473" w:rsidP="00825473">
            <w:pPr>
              <w:pStyle w:val="NoSpacing"/>
              <w:rPr>
                <w:noProof/>
                <w:lang w:val="en-GB"/>
              </w:rPr>
            </w:pPr>
          </w:p>
          <w:p w14:paraId="3BA46A2B" w14:textId="77777777" w:rsidR="00825473" w:rsidRPr="00672A35" w:rsidRDefault="00825473" w:rsidP="00825473">
            <w:pPr>
              <w:pStyle w:val="NoSpacing"/>
              <w:rPr>
                <w:noProof/>
                <w:lang w:val="en-GB"/>
              </w:rPr>
            </w:pPr>
            <w:r w:rsidRPr="00672A35">
              <w:rPr>
                <w:noProof/>
                <w:lang w:val="en-GB"/>
              </w:rPr>
              <w:t>enum class Letters : short {</w:t>
            </w:r>
          </w:p>
          <w:p w14:paraId="2D89C286" w14:textId="77777777" w:rsidR="00825473" w:rsidRPr="00672A35" w:rsidRDefault="00825473" w:rsidP="00825473">
            <w:pPr>
              <w:pStyle w:val="NoSpacing"/>
              <w:rPr>
                <w:noProof/>
                <w:lang w:val="en-GB"/>
              </w:rPr>
            </w:pPr>
            <w:r w:rsidRPr="00672A35">
              <w:rPr>
                <w:noProof/>
                <w:lang w:val="en-GB"/>
              </w:rPr>
              <w:t xml:space="preserve">    a, b, c</w:t>
            </w:r>
          </w:p>
          <w:p w14:paraId="18F84C6C" w14:textId="77777777" w:rsidR="00825473" w:rsidRPr="00672A35" w:rsidRDefault="00825473" w:rsidP="00825473">
            <w:pPr>
              <w:pStyle w:val="NoSpacing"/>
              <w:rPr>
                <w:noProof/>
                <w:lang w:val="en-GB"/>
              </w:rPr>
            </w:pPr>
            <w:r w:rsidRPr="00672A35">
              <w:rPr>
                <w:noProof/>
                <w:lang w:val="en-GB"/>
              </w:rPr>
              <w:t>};</w:t>
            </w:r>
          </w:p>
          <w:p w14:paraId="0898987D" w14:textId="77777777" w:rsidR="00825473" w:rsidRPr="00672A35" w:rsidRDefault="00825473" w:rsidP="00825473">
            <w:pPr>
              <w:pStyle w:val="NoSpacing"/>
              <w:rPr>
                <w:noProof/>
                <w:lang w:val="en-GB"/>
              </w:rPr>
            </w:pPr>
          </w:p>
          <w:p w14:paraId="611EB14D" w14:textId="77777777" w:rsidR="00825473" w:rsidRPr="00672A35" w:rsidRDefault="00825473" w:rsidP="00825473">
            <w:pPr>
              <w:pStyle w:val="NoSpacing"/>
              <w:rPr>
                <w:noProof/>
                <w:lang w:val="en-GB"/>
              </w:rPr>
            </w:pPr>
            <w:r w:rsidRPr="00672A35">
              <w:rPr>
                <w:noProof/>
                <w:lang w:val="en-GB"/>
              </w:rPr>
              <w:t>int main(int argc, char **argv) {</w:t>
            </w:r>
          </w:p>
          <w:p w14:paraId="7184B228" w14:textId="77777777" w:rsidR="00825473" w:rsidRPr="00672A35" w:rsidRDefault="00825473" w:rsidP="00825473">
            <w:pPr>
              <w:pStyle w:val="NoSpacing"/>
              <w:rPr>
                <w:noProof/>
                <w:lang w:val="en-GB"/>
              </w:rPr>
            </w:pPr>
            <w:r w:rsidRPr="00672A35">
              <w:rPr>
                <w:noProof/>
                <w:lang w:val="en-GB"/>
              </w:rPr>
              <w:t xml:space="preserve">    char const *str = pp::TypeInfo&lt;Letters&gt;::name;</w:t>
            </w:r>
          </w:p>
          <w:p w14:paraId="0AB3AAE9" w14:textId="77777777" w:rsidR="00825473" w:rsidRPr="00672A35" w:rsidRDefault="00825473" w:rsidP="00825473">
            <w:pPr>
              <w:pStyle w:val="NoSpacing"/>
              <w:rPr>
                <w:noProof/>
                <w:color w:val="00B0F0"/>
                <w:lang w:val="en-GB"/>
              </w:rPr>
            </w:pPr>
            <w:r w:rsidRPr="00672A35">
              <w:rPr>
                <w:noProof/>
                <w:lang w:val="en-GB"/>
              </w:rPr>
              <w:t xml:space="preserve">    std::cout &lt;&lt; str &lt;&lt; std::endl; </w:t>
            </w:r>
            <w:r w:rsidRPr="00672A35">
              <w:rPr>
                <w:noProof/>
                <w:color w:val="00B0F0"/>
                <w:lang w:val="en-GB"/>
              </w:rPr>
              <w:t>// Prints "Letters".</w:t>
            </w:r>
          </w:p>
          <w:p w14:paraId="29B06238" w14:textId="77777777" w:rsidR="00825473" w:rsidRPr="00672A35" w:rsidRDefault="00825473" w:rsidP="00825473">
            <w:pPr>
              <w:pStyle w:val="NoSpacing"/>
              <w:rPr>
                <w:noProof/>
                <w:lang w:val="en-GB"/>
              </w:rPr>
            </w:pPr>
          </w:p>
          <w:p w14:paraId="6EB4D34F" w14:textId="77777777" w:rsidR="00825473" w:rsidRPr="00672A35" w:rsidRDefault="00825473" w:rsidP="00825473">
            <w:pPr>
              <w:pStyle w:val="NoSpacing"/>
              <w:rPr>
                <w:noProof/>
                <w:lang w:val="en-GB"/>
              </w:rPr>
            </w:pPr>
            <w:r w:rsidRPr="00672A35">
              <w:rPr>
                <w:noProof/>
                <w:lang w:val="en-GB"/>
              </w:rPr>
              <w:t xml:space="preserve">    size_t n = pp::TypeInfo&lt;Letters&gt;::member_count;</w:t>
            </w:r>
          </w:p>
          <w:p w14:paraId="2A1B7D27" w14:textId="77777777" w:rsidR="00825473" w:rsidRPr="00672A35" w:rsidRDefault="00825473" w:rsidP="00825473">
            <w:pPr>
              <w:pStyle w:val="NoSpacing"/>
              <w:rPr>
                <w:noProof/>
                <w:color w:val="00B0F0"/>
                <w:lang w:val="en-GB"/>
              </w:rPr>
            </w:pPr>
            <w:r w:rsidRPr="00672A35">
              <w:rPr>
                <w:noProof/>
                <w:lang w:val="en-GB"/>
              </w:rPr>
              <w:t xml:space="preserve">    std::cout &lt;&lt; n &lt;&lt; std::endl; </w:t>
            </w:r>
            <w:r w:rsidRPr="00672A35">
              <w:rPr>
                <w:noProof/>
                <w:color w:val="00B0F0"/>
                <w:lang w:val="en-GB"/>
              </w:rPr>
              <w:t>// Prints "3".</w:t>
            </w:r>
          </w:p>
          <w:p w14:paraId="7B9D19F4" w14:textId="77777777" w:rsidR="00825473" w:rsidRPr="00672A35" w:rsidRDefault="00825473" w:rsidP="00825473">
            <w:pPr>
              <w:pStyle w:val="NoSpacing"/>
              <w:rPr>
                <w:noProof/>
                <w:lang w:val="en-GB"/>
              </w:rPr>
            </w:pPr>
          </w:p>
          <w:p w14:paraId="54F9AF35" w14:textId="77777777" w:rsidR="00825473" w:rsidRPr="00672A35" w:rsidRDefault="00825473" w:rsidP="00825473">
            <w:pPr>
              <w:pStyle w:val="NoSpacing"/>
              <w:rPr>
                <w:noProof/>
                <w:color w:val="00B0F0"/>
                <w:lang w:val="en-GB"/>
              </w:rPr>
            </w:pPr>
            <w:r w:rsidRPr="00672A35">
              <w:rPr>
                <w:noProof/>
                <w:color w:val="00B0F0"/>
                <w:lang w:val="en-GB"/>
              </w:rPr>
              <w:t xml:space="preserve">    // For enums, base is reused in order to print</w:t>
            </w:r>
          </w:p>
          <w:p w14:paraId="09C370FA" w14:textId="77777777" w:rsidR="00825473" w:rsidRPr="00672A35" w:rsidRDefault="00825473" w:rsidP="00825473">
            <w:pPr>
              <w:pStyle w:val="NoSpacing"/>
              <w:rPr>
                <w:noProof/>
                <w:color w:val="00B0F0"/>
                <w:lang w:val="en-GB"/>
              </w:rPr>
            </w:pPr>
            <w:r w:rsidRPr="00672A35">
              <w:rPr>
                <w:noProof/>
                <w:color w:val="00B0F0"/>
                <w:lang w:val="en-GB"/>
              </w:rPr>
              <w:t xml:space="preserve">    // the stored type.</w:t>
            </w:r>
          </w:p>
          <w:p w14:paraId="29D1EFCD" w14:textId="77777777" w:rsidR="00825473" w:rsidRPr="00672A35" w:rsidRDefault="00825473" w:rsidP="00825473">
            <w:pPr>
              <w:pStyle w:val="NoSpacing"/>
              <w:rPr>
                <w:noProof/>
                <w:lang w:val="en-GB"/>
              </w:rPr>
            </w:pPr>
            <w:r w:rsidRPr="00672A35">
              <w:rPr>
                <w:noProof/>
                <w:lang w:val="en-GB"/>
              </w:rPr>
              <w:t xml:space="preserve">    char const *underlying_type =</w:t>
            </w:r>
          </w:p>
          <w:p w14:paraId="75E96229" w14:textId="77777777" w:rsidR="00825473" w:rsidRPr="00672A35" w:rsidRDefault="00825473" w:rsidP="00825473">
            <w:pPr>
              <w:pStyle w:val="NoSpacing"/>
              <w:rPr>
                <w:noProof/>
                <w:lang w:val="en-GB"/>
              </w:rPr>
            </w:pPr>
            <w:r w:rsidRPr="00672A35">
              <w:rPr>
                <w:noProof/>
                <w:lang w:val="en-GB"/>
              </w:rPr>
              <w:t xml:space="preserve">    pp::TypeInfo&lt;pp::TypeInfo&lt;Letters&gt;::base&gt;:name;</w:t>
            </w:r>
          </w:p>
          <w:p w14:paraId="1567C52B" w14:textId="77777777" w:rsidR="00825473" w:rsidRPr="00672A35" w:rsidRDefault="00825473" w:rsidP="00825473">
            <w:pPr>
              <w:pStyle w:val="NoSpacing"/>
              <w:rPr>
                <w:noProof/>
                <w:lang w:val="en-GB"/>
              </w:rPr>
            </w:pPr>
          </w:p>
          <w:p w14:paraId="4903C947" w14:textId="77777777" w:rsidR="00825473" w:rsidRPr="00672A35" w:rsidRDefault="00825473" w:rsidP="00825473">
            <w:pPr>
              <w:pStyle w:val="NoSpacing"/>
              <w:rPr>
                <w:noProof/>
                <w:color w:val="00B0F0"/>
                <w:lang w:val="en-GB"/>
              </w:rPr>
            </w:pPr>
            <w:r w:rsidRPr="00672A35">
              <w:rPr>
                <w:noProof/>
                <w:color w:val="00B0F0"/>
                <w:lang w:val="en-GB"/>
              </w:rPr>
              <w:t xml:space="preserve">    // Prints "short".</w:t>
            </w:r>
          </w:p>
          <w:p w14:paraId="314D8DA6" w14:textId="77777777" w:rsidR="00825473" w:rsidRPr="00672A35" w:rsidRDefault="00825473" w:rsidP="00825473">
            <w:pPr>
              <w:pStyle w:val="NoSpacing"/>
              <w:rPr>
                <w:noProof/>
                <w:lang w:val="en-GB"/>
              </w:rPr>
            </w:pPr>
            <w:r w:rsidRPr="00672A35">
              <w:rPr>
                <w:noProof/>
                <w:lang w:val="en-GB"/>
              </w:rPr>
              <w:t xml:space="preserve">    std::cout &lt;&lt; underlying_type &lt;&lt; std::endl;</w:t>
            </w:r>
          </w:p>
          <w:p w14:paraId="073FDF84" w14:textId="77777777" w:rsidR="00825473" w:rsidRPr="00672A35" w:rsidRDefault="00825473" w:rsidP="00825473">
            <w:pPr>
              <w:pStyle w:val="NoSpacing"/>
              <w:rPr>
                <w:noProof/>
                <w:lang w:val="en-GB"/>
              </w:rPr>
            </w:pPr>
          </w:p>
          <w:p w14:paraId="386E85FF" w14:textId="77777777" w:rsidR="00825473" w:rsidRPr="00672A35" w:rsidRDefault="00825473" w:rsidP="00825473">
            <w:pPr>
              <w:pStyle w:val="NoSpacing"/>
              <w:rPr>
                <w:noProof/>
                <w:lang w:val="en-GB"/>
              </w:rPr>
            </w:pPr>
            <w:r w:rsidRPr="00672A35">
              <w:rPr>
                <w:noProof/>
                <w:lang w:val="en-GB"/>
              </w:rPr>
              <w:t xml:space="preserve">    return(0);</w:t>
            </w:r>
          </w:p>
          <w:p w14:paraId="5366EF90" w14:textId="03176693" w:rsidR="00825473" w:rsidRPr="00672A35" w:rsidRDefault="00825473" w:rsidP="00E91B5C">
            <w:pPr>
              <w:pStyle w:val="NoSpacing"/>
              <w:keepNext/>
              <w:rPr>
                <w:noProof/>
                <w:lang w:val="en-GB"/>
              </w:rPr>
            </w:pPr>
            <w:r w:rsidRPr="00672A35">
              <w:rPr>
                <w:noProof/>
                <w:lang w:val="en-GB"/>
              </w:rPr>
              <w:t>}</w:t>
            </w:r>
          </w:p>
        </w:tc>
      </w:tr>
    </w:tbl>
    <w:p w14:paraId="3C4A97BF" w14:textId="09620F7C" w:rsidR="00825473" w:rsidRPr="00672A35" w:rsidRDefault="00E91B5C" w:rsidP="008D5A8A">
      <w:pPr>
        <w:pStyle w:val="Caption"/>
        <w:jc w:val="center"/>
        <w:rPr>
          <w:rFonts w:cs="Arial"/>
          <w:lang w:val="en-GB"/>
        </w:rPr>
      </w:pPr>
      <w:bookmarkStart w:id="86" w:name="_Ref477026366"/>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60</w:t>
      </w:r>
      <w:r w:rsidRPr="00672A35">
        <w:rPr>
          <w:lang w:val="en-GB"/>
        </w:rPr>
        <w:fldChar w:fldCharType="end"/>
      </w:r>
      <w:bookmarkEnd w:id="86"/>
      <w:r w:rsidRPr="00672A35">
        <w:rPr>
          <w:lang w:val="en-GB"/>
        </w:rPr>
        <w:t xml:space="preserve"> - pp::TypeInfo with an enumeration.</w:t>
      </w:r>
    </w:p>
    <w:p w14:paraId="15B990DC" w14:textId="5B73ED41" w:rsidR="00825473" w:rsidRPr="00672A35" w:rsidRDefault="00C57E68" w:rsidP="00C57E68">
      <w:pPr>
        <w:rPr>
          <w:rFonts w:cs="Arial"/>
          <w:lang w:val="en-GB"/>
        </w:rPr>
      </w:pPr>
      <w:r w:rsidRPr="00672A35">
        <w:rPr>
          <w:rFonts w:cs="Arial"/>
          <w:lang w:val="en-GB"/>
        </w:rPr>
        <w:t>There are also two separate fun</w:t>
      </w:r>
      <w:r w:rsidR="004E1840">
        <w:rPr>
          <w:rFonts w:cs="Arial"/>
          <w:lang w:val="en-GB"/>
        </w:rPr>
        <w:t>ctions which are unique to enumeration</w:t>
      </w:r>
      <w:r w:rsidRPr="00672A35">
        <w:rPr>
          <w:rFonts w:cs="Arial"/>
          <w:lang w:val="en-GB"/>
        </w:rPr>
        <w:t xml:space="preserve">, </w:t>
      </w:r>
      <w:r w:rsidRPr="00672A35">
        <w:rPr>
          <w:rFonts w:cs="Arial"/>
          <w:i/>
          <w:lang w:val="en-GB"/>
        </w:rPr>
        <w:t>pp::string_to_enum</w:t>
      </w:r>
      <w:r w:rsidRPr="00672A35">
        <w:rPr>
          <w:rFonts w:cs="Arial"/>
          <w:lang w:val="en-GB"/>
        </w:rPr>
        <w:t xml:space="preserve"> and </w:t>
      </w:r>
      <w:r w:rsidRPr="00672A35">
        <w:rPr>
          <w:rFonts w:cs="Arial"/>
          <w:i/>
          <w:lang w:val="en-GB"/>
        </w:rPr>
        <w:t>pp::enum_to_string</w:t>
      </w:r>
      <w:r w:rsidRPr="00672A35">
        <w:rPr>
          <w:rFonts w:cs="Arial"/>
          <w:lang w:val="en-GB"/>
        </w:rPr>
        <w:t>. Both of these function definitions are shown in</w:t>
      </w:r>
      <w:r w:rsidR="00E22F68" w:rsidRPr="00672A35">
        <w:rPr>
          <w:rFonts w:cs="Arial"/>
          <w:lang w:val="en-GB"/>
        </w:rPr>
        <w:t xml:space="preserve"> </w:t>
      </w:r>
      <w:r w:rsidR="00E22F68" w:rsidRPr="00672A35">
        <w:rPr>
          <w:rFonts w:cs="Arial"/>
          <w:lang w:val="en-GB"/>
        </w:rPr>
        <w:fldChar w:fldCharType="begin"/>
      </w:r>
      <w:r w:rsidR="00E22F68" w:rsidRPr="00672A35">
        <w:rPr>
          <w:rFonts w:cs="Arial"/>
          <w:lang w:val="en-GB"/>
        </w:rPr>
        <w:instrText xml:space="preserve"> REF _Ref477026412 \h </w:instrText>
      </w:r>
      <w:r w:rsidR="00E22F68" w:rsidRPr="00672A35">
        <w:rPr>
          <w:rFonts w:cs="Arial"/>
          <w:lang w:val="en-GB"/>
        </w:rPr>
      </w:r>
      <w:r w:rsidR="00E22F68" w:rsidRPr="00672A35">
        <w:rPr>
          <w:rFonts w:cs="Arial"/>
          <w:lang w:val="en-GB"/>
        </w:rPr>
        <w:fldChar w:fldCharType="separate"/>
      </w:r>
      <w:r w:rsidR="00E22F68" w:rsidRPr="00672A35">
        <w:rPr>
          <w:lang w:val="en-GB"/>
        </w:rPr>
        <w:t>Figure 61</w:t>
      </w:r>
      <w:r w:rsidR="00E22F68" w:rsidRPr="00672A35">
        <w:rPr>
          <w:rFonts w:cs="Arial"/>
          <w:lang w:val="en-GB"/>
        </w:rPr>
        <w:fldChar w:fldCharType="end"/>
      </w:r>
      <w:r w:rsidRPr="00672A35">
        <w:rPr>
          <w:rFonts w:cs="Arial"/>
          <w:lang w:val="en-GB"/>
        </w:rPr>
        <w:t>. Both of these functions are</w:t>
      </w:r>
      <w:r w:rsidR="00F45B18" w:rsidRPr="00672A35">
        <w:rPr>
          <w:rFonts w:cs="Arial"/>
          <w:lang w:val="en-GB"/>
        </w:rPr>
        <w:t xml:space="preserve"> then specialized for each </w:t>
      </w:r>
      <w:r w:rsidR="00960DD3">
        <w:rPr>
          <w:rFonts w:cs="Arial"/>
          <w:lang w:val="en-GB"/>
        </w:rPr>
        <w:t>enumeration</w:t>
      </w:r>
      <w:r w:rsidR="00F45B18" w:rsidRPr="00672A35">
        <w:rPr>
          <w:rFonts w:cs="Arial"/>
          <w:lang w:val="en-GB"/>
        </w:rPr>
        <w:t xml:space="preserve"> in the program.</w:t>
      </w:r>
    </w:p>
    <w:p w14:paraId="40555583"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24E605AE" w14:textId="77777777" w:rsidTr="00C57E68">
        <w:tc>
          <w:tcPr>
            <w:tcW w:w="9350" w:type="dxa"/>
          </w:tcPr>
          <w:p w14:paraId="635E4FF6" w14:textId="77777777" w:rsidR="00C57E68" w:rsidRPr="00672A35" w:rsidRDefault="00C57E68" w:rsidP="00C57E68">
            <w:pPr>
              <w:pStyle w:val="NoSpacing"/>
              <w:rPr>
                <w:noProof/>
                <w:lang w:val="en-GB"/>
              </w:rPr>
            </w:pPr>
          </w:p>
          <w:p w14:paraId="342E7A8B" w14:textId="7C7A8836"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char const *pp::enum_to_string(T element);</w:t>
            </w:r>
          </w:p>
          <w:p w14:paraId="267656A0" w14:textId="16E7E4BB" w:rsidR="00C57E68" w:rsidRPr="00672A35" w:rsidRDefault="00C57E68" w:rsidP="00C57E68">
            <w:pPr>
              <w:pStyle w:val="NoSpacing"/>
              <w:rPr>
                <w:noProof/>
                <w:lang w:val="en-GB"/>
              </w:rPr>
            </w:pPr>
          </w:p>
        </w:tc>
      </w:tr>
      <w:tr w:rsidR="00C57E68" w:rsidRPr="00672A35" w14:paraId="7ADAD574" w14:textId="77777777" w:rsidTr="00C57E68">
        <w:tc>
          <w:tcPr>
            <w:tcW w:w="9350" w:type="dxa"/>
          </w:tcPr>
          <w:p w14:paraId="761FE8BB" w14:textId="77777777" w:rsidR="00C57E68" w:rsidRPr="00672A35" w:rsidRDefault="00C57E68" w:rsidP="00C57E68">
            <w:pPr>
              <w:pStyle w:val="NoSpacing"/>
              <w:rPr>
                <w:noProof/>
                <w:lang w:val="en-GB"/>
              </w:rPr>
            </w:pPr>
          </w:p>
          <w:p w14:paraId="41303DA7" w14:textId="77777777" w:rsidR="00C57E68" w:rsidRPr="00672A35" w:rsidRDefault="00C57E68" w:rsidP="00C57E68">
            <w:pPr>
              <w:pStyle w:val="NoSpacing"/>
              <w:rPr>
                <w:noProof/>
                <w:lang w:val="en-GB"/>
              </w:rPr>
            </w:pPr>
            <w:r w:rsidRPr="00672A35">
              <w:rPr>
                <w:noProof/>
                <w:lang w:val="en-GB"/>
              </w:rPr>
              <w:t xml:space="preserve">template&lt;typename T&gt; </w:t>
            </w:r>
            <w:r w:rsidR="005A0AB5" w:rsidRPr="00672A35">
              <w:rPr>
                <w:noProof/>
                <w:lang w:val="en-GB"/>
              </w:rPr>
              <w:t xml:space="preserve">constexpr </w:t>
            </w:r>
            <w:r w:rsidRPr="00672A35">
              <w:rPr>
                <w:noProof/>
                <w:lang w:val="en-GB"/>
              </w:rPr>
              <w:t>T pp::string_to_enum(char const *str);</w:t>
            </w:r>
          </w:p>
          <w:p w14:paraId="03EECA7D" w14:textId="3C9AD16C" w:rsidR="00C57E68" w:rsidRPr="00672A35" w:rsidRDefault="00C57E68" w:rsidP="00E91B5C">
            <w:pPr>
              <w:pStyle w:val="NoSpacing"/>
              <w:keepNext/>
              <w:rPr>
                <w:noProof/>
                <w:lang w:val="en-GB"/>
              </w:rPr>
            </w:pPr>
          </w:p>
        </w:tc>
      </w:tr>
    </w:tbl>
    <w:p w14:paraId="0BD4D614" w14:textId="4FF24088" w:rsidR="00C57E68" w:rsidRPr="00672A35" w:rsidRDefault="00E91B5C" w:rsidP="008D5A8A">
      <w:pPr>
        <w:pStyle w:val="Caption"/>
        <w:jc w:val="center"/>
        <w:rPr>
          <w:lang w:val="en-GB"/>
        </w:rPr>
      </w:pPr>
      <w:bookmarkStart w:id="87" w:name="_Ref477026412"/>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61</w:t>
      </w:r>
      <w:r w:rsidRPr="00672A35">
        <w:rPr>
          <w:lang w:val="en-GB"/>
        </w:rPr>
        <w:fldChar w:fldCharType="end"/>
      </w:r>
      <w:bookmarkEnd w:id="87"/>
      <w:r w:rsidRPr="00672A35">
        <w:rPr>
          <w:lang w:val="en-GB"/>
        </w:rPr>
        <w:t xml:space="preserve"> - pp::enum_to_string and pp::string_to_enum definitions.</w:t>
      </w:r>
    </w:p>
    <w:p w14:paraId="3F7EB863" w14:textId="41D965BA" w:rsidR="00C57E68" w:rsidRPr="00672A35" w:rsidRDefault="001B5497" w:rsidP="00230744">
      <w:pPr>
        <w:rPr>
          <w:rFonts w:cs="Arial"/>
          <w:i/>
          <w:lang w:val="en-GB"/>
        </w:rPr>
      </w:pPr>
      <w:r w:rsidRPr="00672A35">
        <w:rPr>
          <w:rFonts w:cs="Arial"/>
          <w:lang w:val="en-GB"/>
        </w:rPr>
        <w:lastRenderedPageBreak/>
        <w:t xml:space="preserve">Both of these function will be calculated at compile time, where possible, because they are marked </w:t>
      </w:r>
      <w:r w:rsidRPr="00672A35">
        <w:rPr>
          <w:rFonts w:cs="Arial"/>
          <w:i/>
          <w:lang w:val="en-GB"/>
        </w:rPr>
        <w:t>constexpr</w:t>
      </w:r>
      <w:r w:rsidR="00E02830" w:rsidRPr="00672A35">
        <w:rPr>
          <w:rFonts w:cs="Arial"/>
          <w:i/>
          <w:lang w:val="en-GB"/>
        </w:rPr>
        <w:t xml:space="preserve">. </w:t>
      </w:r>
      <w:r w:rsidR="001C3EA1" w:rsidRPr="00672A35">
        <w:rPr>
          <w:rFonts w:cs="Arial"/>
          <w:i/>
          <w:lang w:val="en-GB"/>
        </w:rPr>
        <w:fldChar w:fldCharType="begin"/>
      </w:r>
      <w:r w:rsidR="001C3EA1" w:rsidRPr="00672A35">
        <w:rPr>
          <w:rFonts w:cs="Arial"/>
          <w:i/>
          <w:lang w:val="en-GB"/>
        </w:rPr>
        <w:instrText xml:space="preserve"> REF _Ref477026435 \h </w:instrText>
      </w:r>
      <w:r w:rsidR="001C3EA1" w:rsidRPr="00672A35">
        <w:rPr>
          <w:rFonts w:cs="Arial"/>
          <w:i/>
          <w:lang w:val="en-GB"/>
        </w:rPr>
      </w:r>
      <w:r w:rsidR="001C3EA1" w:rsidRPr="00672A35">
        <w:rPr>
          <w:rFonts w:cs="Arial"/>
          <w:i/>
          <w:lang w:val="en-GB"/>
        </w:rPr>
        <w:fldChar w:fldCharType="separate"/>
      </w:r>
      <w:r w:rsidR="001C3EA1" w:rsidRPr="00672A35">
        <w:rPr>
          <w:lang w:val="en-GB"/>
        </w:rPr>
        <w:t>Figure 62</w:t>
      </w:r>
      <w:r w:rsidR="001C3EA1" w:rsidRPr="00672A35">
        <w:rPr>
          <w:rFonts w:cs="Arial"/>
          <w:i/>
          <w:lang w:val="en-GB"/>
        </w:rPr>
        <w:fldChar w:fldCharType="end"/>
      </w:r>
      <w:r w:rsidR="001C3EA1" w:rsidRPr="00672A35">
        <w:rPr>
          <w:rFonts w:cs="Arial"/>
          <w:lang w:val="en-GB"/>
        </w:rPr>
        <w:t xml:space="preserve"> </w:t>
      </w:r>
      <w:r w:rsidR="00C57E68" w:rsidRPr="00672A35">
        <w:rPr>
          <w:rFonts w:cs="Arial"/>
          <w:lang w:val="en-GB"/>
        </w:rPr>
        <w:t xml:space="preserve">shows some example of </w:t>
      </w:r>
      <w:r w:rsidR="00C57E68" w:rsidRPr="00672A35">
        <w:rPr>
          <w:rFonts w:cs="Arial"/>
          <w:i/>
          <w:lang w:val="en-GB"/>
        </w:rPr>
        <w:t>pp::string_to_enum</w:t>
      </w:r>
      <w:r w:rsidR="001C3EA1" w:rsidRPr="00672A35">
        <w:rPr>
          <w:rFonts w:cs="Arial"/>
          <w:lang w:val="en-GB"/>
        </w:rPr>
        <w:t xml:space="preserve">, and </w:t>
      </w:r>
      <w:r w:rsidR="001C3EA1" w:rsidRPr="00672A35">
        <w:rPr>
          <w:rFonts w:cs="Arial"/>
          <w:lang w:val="en-GB"/>
        </w:rPr>
        <w:fldChar w:fldCharType="begin"/>
      </w:r>
      <w:r w:rsidR="001C3EA1" w:rsidRPr="00672A35">
        <w:rPr>
          <w:rFonts w:cs="Arial"/>
          <w:lang w:val="en-GB"/>
        </w:rPr>
        <w:instrText xml:space="preserve"> REF _Ref477026455 \h </w:instrText>
      </w:r>
      <w:r w:rsidR="001C3EA1" w:rsidRPr="00672A35">
        <w:rPr>
          <w:rFonts w:cs="Arial"/>
          <w:lang w:val="en-GB"/>
        </w:rPr>
      </w:r>
      <w:r w:rsidR="001C3EA1" w:rsidRPr="00672A35">
        <w:rPr>
          <w:rFonts w:cs="Arial"/>
          <w:lang w:val="en-GB"/>
        </w:rPr>
        <w:fldChar w:fldCharType="separate"/>
      </w:r>
      <w:r w:rsidR="001C3EA1" w:rsidRPr="00672A35">
        <w:rPr>
          <w:lang w:val="en-GB"/>
        </w:rPr>
        <w:t>Figure 63</w:t>
      </w:r>
      <w:r w:rsidR="001C3EA1" w:rsidRPr="00672A35">
        <w:rPr>
          <w:rFonts w:cs="Arial"/>
          <w:lang w:val="en-GB"/>
        </w:rPr>
        <w:fldChar w:fldCharType="end"/>
      </w:r>
      <w:r w:rsidR="001C3EA1" w:rsidRPr="00672A35">
        <w:rPr>
          <w:rFonts w:cs="Arial"/>
          <w:lang w:val="en-GB"/>
        </w:rPr>
        <w:t xml:space="preserve"> shows some example </w:t>
      </w:r>
      <w:r w:rsidR="001C3EA1" w:rsidRPr="00672A35">
        <w:rPr>
          <w:rFonts w:cs="Arial"/>
          <w:i/>
          <w:lang w:val="en-GB"/>
        </w:rPr>
        <w:t>pp::enum_to_string.</w:t>
      </w:r>
    </w:p>
    <w:p w14:paraId="52CD9FDA" w14:textId="77777777" w:rsidR="00C57E68" w:rsidRPr="00672A35" w:rsidRDefault="00C57E68" w:rsidP="00230744">
      <w:pPr>
        <w:rPr>
          <w:rFonts w:cs="Arial"/>
          <w:lang w:val="en-GB"/>
        </w:rPr>
      </w:pPr>
    </w:p>
    <w:tbl>
      <w:tblPr>
        <w:tblStyle w:val="TableGrid"/>
        <w:tblW w:w="0" w:type="auto"/>
        <w:tblLook w:val="04A0" w:firstRow="1" w:lastRow="0" w:firstColumn="1" w:lastColumn="0" w:noHBand="0" w:noVBand="1"/>
      </w:tblPr>
      <w:tblGrid>
        <w:gridCol w:w="9350"/>
      </w:tblGrid>
      <w:tr w:rsidR="00C57E68" w:rsidRPr="00672A35" w14:paraId="3315792A" w14:textId="77777777" w:rsidTr="00C57E68">
        <w:tc>
          <w:tcPr>
            <w:tcW w:w="9350" w:type="dxa"/>
          </w:tcPr>
          <w:p w14:paraId="1EC45D96" w14:textId="77777777" w:rsidR="00C57E68" w:rsidRPr="00672A35" w:rsidRDefault="00C57E68" w:rsidP="00F27D9A">
            <w:pPr>
              <w:pStyle w:val="NoSpacing"/>
              <w:rPr>
                <w:noProof/>
                <w:lang w:val="en-GB"/>
              </w:rPr>
            </w:pPr>
            <w:r w:rsidRPr="00672A35">
              <w:rPr>
                <w:noProof/>
                <w:lang w:val="en-GB"/>
              </w:rPr>
              <w:t>#include "pp_generated/test_code_generated.h"</w:t>
            </w:r>
          </w:p>
          <w:p w14:paraId="3637DA57" w14:textId="77777777" w:rsidR="00C57E68" w:rsidRPr="00672A35" w:rsidRDefault="00C57E68" w:rsidP="00C57E68">
            <w:pPr>
              <w:pStyle w:val="NoSpacing"/>
              <w:rPr>
                <w:noProof/>
                <w:lang w:val="en-GB"/>
              </w:rPr>
            </w:pPr>
            <w:r w:rsidRPr="00672A35">
              <w:rPr>
                <w:noProof/>
                <w:lang w:val="en-GB"/>
              </w:rPr>
              <w:t>#include &lt;string&gt;</w:t>
            </w:r>
          </w:p>
          <w:p w14:paraId="17C0111A" w14:textId="77777777" w:rsidR="00C57E68" w:rsidRPr="00672A35" w:rsidRDefault="00C57E68" w:rsidP="00C57E68">
            <w:pPr>
              <w:pStyle w:val="NoSpacing"/>
              <w:rPr>
                <w:noProof/>
                <w:lang w:val="en-GB"/>
              </w:rPr>
            </w:pPr>
          </w:p>
          <w:p w14:paraId="3E5CCF96" w14:textId="77777777" w:rsidR="00C57E68" w:rsidRPr="00672A35" w:rsidRDefault="00C57E68" w:rsidP="00C57E68">
            <w:pPr>
              <w:pStyle w:val="NoSpacing"/>
              <w:rPr>
                <w:noProof/>
                <w:lang w:val="en-GB"/>
              </w:rPr>
            </w:pPr>
            <w:r w:rsidRPr="00672A35">
              <w:rPr>
                <w:noProof/>
                <w:lang w:val="en-GB"/>
              </w:rPr>
              <w:t>enum Numbers : int {</w:t>
            </w:r>
          </w:p>
          <w:p w14:paraId="09948FBA" w14:textId="77777777" w:rsidR="00C57E68" w:rsidRPr="00672A35" w:rsidRDefault="00C57E68" w:rsidP="00C57E68">
            <w:pPr>
              <w:pStyle w:val="NoSpacing"/>
              <w:rPr>
                <w:noProof/>
                <w:lang w:val="en-GB"/>
              </w:rPr>
            </w:pPr>
            <w:r w:rsidRPr="00672A35">
              <w:rPr>
                <w:noProof/>
                <w:lang w:val="en-GB"/>
              </w:rPr>
              <w:t xml:space="preserve">    zero,</w:t>
            </w:r>
          </w:p>
          <w:p w14:paraId="235A8B11" w14:textId="77777777" w:rsidR="00C57E68" w:rsidRPr="00672A35" w:rsidRDefault="00C57E68" w:rsidP="00C57E68">
            <w:pPr>
              <w:pStyle w:val="NoSpacing"/>
              <w:rPr>
                <w:noProof/>
                <w:lang w:val="en-GB"/>
              </w:rPr>
            </w:pPr>
            <w:r w:rsidRPr="00672A35">
              <w:rPr>
                <w:noProof/>
                <w:lang w:val="en-GB"/>
              </w:rPr>
              <w:t xml:space="preserve">    one,</w:t>
            </w:r>
          </w:p>
          <w:p w14:paraId="6395E35D" w14:textId="77777777" w:rsidR="00C57E68" w:rsidRPr="00672A35" w:rsidRDefault="00C57E68" w:rsidP="00C57E68">
            <w:pPr>
              <w:pStyle w:val="NoSpacing"/>
              <w:rPr>
                <w:noProof/>
                <w:lang w:val="en-GB"/>
              </w:rPr>
            </w:pPr>
            <w:r w:rsidRPr="00672A35">
              <w:rPr>
                <w:noProof/>
                <w:lang w:val="en-GB"/>
              </w:rPr>
              <w:t xml:space="preserve">    two,</w:t>
            </w:r>
          </w:p>
          <w:p w14:paraId="2888376C" w14:textId="77777777" w:rsidR="00C57E68" w:rsidRPr="00672A35" w:rsidRDefault="00C57E68" w:rsidP="00C57E68">
            <w:pPr>
              <w:pStyle w:val="NoSpacing"/>
              <w:rPr>
                <w:noProof/>
                <w:lang w:val="en-GB"/>
              </w:rPr>
            </w:pPr>
            <w:r w:rsidRPr="00672A35">
              <w:rPr>
                <w:noProof/>
                <w:lang w:val="en-GB"/>
              </w:rPr>
              <w:t>};</w:t>
            </w:r>
          </w:p>
          <w:p w14:paraId="0CC2F039" w14:textId="77777777" w:rsidR="00C57E68" w:rsidRPr="00672A35" w:rsidRDefault="00C57E68" w:rsidP="00C57E68">
            <w:pPr>
              <w:pStyle w:val="NoSpacing"/>
              <w:rPr>
                <w:noProof/>
                <w:lang w:val="en-GB"/>
              </w:rPr>
            </w:pPr>
          </w:p>
          <w:p w14:paraId="2D8660D9" w14:textId="77777777" w:rsidR="00C57E68" w:rsidRPr="00672A35" w:rsidRDefault="00C57E68" w:rsidP="00C57E68">
            <w:pPr>
              <w:pStyle w:val="NoSpacing"/>
              <w:rPr>
                <w:noProof/>
                <w:lang w:val="en-GB"/>
              </w:rPr>
            </w:pPr>
            <w:r w:rsidRPr="00672A35">
              <w:rPr>
                <w:noProof/>
                <w:lang w:val="en-GB"/>
              </w:rPr>
              <w:t>int main(int argc, char **argv) {</w:t>
            </w:r>
          </w:p>
          <w:p w14:paraId="173E29C5" w14:textId="77777777" w:rsidR="00C57E68" w:rsidRPr="00672A35" w:rsidRDefault="00C57E68" w:rsidP="00C57E68">
            <w:pPr>
              <w:pStyle w:val="NoSpacing"/>
              <w:rPr>
                <w:noProof/>
                <w:color w:val="00B0F0"/>
                <w:lang w:val="en-GB"/>
              </w:rPr>
            </w:pPr>
            <w:r w:rsidRPr="00672A35">
              <w:rPr>
                <w:noProof/>
                <w:color w:val="00B0F0"/>
                <w:lang w:val="en-GB"/>
              </w:rPr>
              <w:t xml:space="preserve">    // Using string literal.</w:t>
            </w:r>
          </w:p>
          <w:p w14:paraId="46D5223D" w14:textId="77777777" w:rsidR="00C57E68" w:rsidRPr="00672A35" w:rsidRDefault="00C57E68" w:rsidP="00C57E68">
            <w:pPr>
              <w:pStyle w:val="NoSpacing"/>
              <w:rPr>
                <w:noProof/>
                <w:lang w:val="en-GB"/>
              </w:rPr>
            </w:pPr>
            <w:r w:rsidRPr="00672A35">
              <w:rPr>
                <w:noProof/>
                <w:lang w:val="en-GB"/>
              </w:rPr>
              <w:t xml:space="preserve">    Numbers get_zero = pp::string_to_enum&lt;Numbers&gt;("zero");</w:t>
            </w:r>
          </w:p>
          <w:p w14:paraId="798F566C" w14:textId="77777777" w:rsidR="00C57E68" w:rsidRPr="00672A35" w:rsidRDefault="00C57E68" w:rsidP="00C57E68">
            <w:pPr>
              <w:pStyle w:val="NoSpacing"/>
              <w:rPr>
                <w:noProof/>
                <w:lang w:val="en-GB"/>
              </w:rPr>
            </w:pPr>
            <w:r w:rsidRPr="00672A35">
              <w:rPr>
                <w:noProof/>
                <w:lang w:val="en-GB"/>
              </w:rPr>
              <w:t xml:space="preserve">    assert(get_zero == 0);</w:t>
            </w:r>
          </w:p>
          <w:p w14:paraId="0AF36C64" w14:textId="77777777" w:rsidR="00C57E68" w:rsidRPr="00672A35" w:rsidRDefault="00C57E68" w:rsidP="00C57E68">
            <w:pPr>
              <w:pStyle w:val="NoSpacing"/>
              <w:rPr>
                <w:noProof/>
                <w:lang w:val="en-GB"/>
              </w:rPr>
            </w:pPr>
          </w:p>
          <w:p w14:paraId="3791F53F" w14:textId="79C4685F" w:rsidR="00C57E68" w:rsidRPr="00672A35" w:rsidRDefault="00C57E68" w:rsidP="00C57E68">
            <w:pPr>
              <w:pStyle w:val="NoSpacing"/>
              <w:rPr>
                <w:noProof/>
                <w:color w:val="00B0F0"/>
                <w:lang w:val="en-GB"/>
              </w:rPr>
            </w:pPr>
            <w:r w:rsidRPr="00672A35">
              <w:rPr>
                <w:noProof/>
                <w:color w:val="00B0F0"/>
                <w:lang w:val="en-GB"/>
              </w:rPr>
              <w:t xml:space="preserve">    // Using std::string.</w:t>
            </w:r>
          </w:p>
          <w:p w14:paraId="757A3F36" w14:textId="77777777" w:rsidR="00C57E68" w:rsidRPr="00672A35" w:rsidRDefault="00C57E68" w:rsidP="00C57E68">
            <w:pPr>
              <w:pStyle w:val="NoSpacing"/>
              <w:rPr>
                <w:noProof/>
                <w:lang w:val="en-GB"/>
              </w:rPr>
            </w:pPr>
            <w:r w:rsidRPr="00672A35">
              <w:rPr>
                <w:noProof/>
                <w:lang w:val="en-GB"/>
              </w:rPr>
              <w:t xml:space="preserve">    std::string one_as_string = "one";</w:t>
            </w:r>
          </w:p>
          <w:p w14:paraId="6DD7E5D6" w14:textId="77777777" w:rsidR="00C57E68" w:rsidRPr="00672A35" w:rsidRDefault="00C57E68" w:rsidP="00C57E68">
            <w:pPr>
              <w:pStyle w:val="NoSpacing"/>
              <w:rPr>
                <w:noProof/>
                <w:lang w:val="en-GB"/>
              </w:rPr>
            </w:pPr>
            <w:r w:rsidRPr="00672A35">
              <w:rPr>
                <w:noProof/>
                <w:lang w:val="en-GB"/>
              </w:rPr>
              <w:t xml:space="preserve">    Numbers get_one = pp::string_to_enum&lt;Numbers&gt;(one_as_string.c_str());</w:t>
            </w:r>
          </w:p>
          <w:p w14:paraId="0E994040" w14:textId="77777777" w:rsidR="00C57E68" w:rsidRPr="00672A35" w:rsidRDefault="00C57E68" w:rsidP="00C57E68">
            <w:pPr>
              <w:pStyle w:val="NoSpacing"/>
              <w:rPr>
                <w:noProof/>
                <w:lang w:val="en-GB"/>
              </w:rPr>
            </w:pPr>
            <w:r w:rsidRPr="00672A35">
              <w:rPr>
                <w:noProof/>
                <w:lang w:val="en-GB"/>
              </w:rPr>
              <w:t xml:space="preserve">    assert(get_one == 1);</w:t>
            </w:r>
          </w:p>
          <w:p w14:paraId="28429451" w14:textId="77777777" w:rsidR="00C57E68" w:rsidRPr="00672A35" w:rsidRDefault="00C57E68" w:rsidP="00C57E68">
            <w:pPr>
              <w:pStyle w:val="NoSpacing"/>
              <w:rPr>
                <w:noProof/>
                <w:lang w:val="en-GB"/>
              </w:rPr>
            </w:pPr>
          </w:p>
          <w:p w14:paraId="1D40C2B1" w14:textId="77777777" w:rsidR="00C57E68" w:rsidRPr="00672A35" w:rsidRDefault="00C57E68" w:rsidP="00C57E68">
            <w:pPr>
              <w:pStyle w:val="NoSpacing"/>
              <w:rPr>
                <w:noProof/>
                <w:color w:val="00B0F0"/>
                <w:lang w:val="en-GB"/>
              </w:rPr>
            </w:pPr>
            <w:r w:rsidRPr="00672A35">
              <w:rPr>
                <w:noProof/>
                <w:color w:val="00B0F0"/>
                <w:lang w:val="en-GB"/>
              </w:rPr>
              <w:t xml:space="preserve">    // Using string concatonation.</w:t>
            </w:r>
          </w:p>
          <w:p w14:paraId="5879BCEB" w14:textId="77777777" w:rsidR="00C57E68" w:rsidRPr="00672A35" w:rsidRDefault="00C57E68" w:rsidP="00C57E68">
            <w:pPr>
              <w:pStyle w:val="NoSpacing"/>
              <w:rPr>
                <w:noProof/>
                <w:lang w:val="en-GB"/>
              </w:rPr>
            </w:pPr>
            <w:r w:rsidRPr="00672A35">
              <w:rPr>
                <w:noProof/>
                <w:lang w:val="en-GB"/>
              </w:rPr>
              <w:t xml:space="preserve">    std::string two_part_a = "t";</w:t>
            </w:r>
          </w:p>
          <w:p w14:paraId="51515B30" w14:textId="77777777" w:rsidR="00C57E68" w:rsidRPr="00672A35" w:rsidRDefault="00C57E68" w:rsidP="00C57E68">
            <w:pPr>
              <w:pStyle w:val="NoSpacing"/>
              <w:rPr>
                <w:noProof/>
                <w:lang w:val="en-GB"/>
              </w:rPr>
            </w:pPr>
            <w:r w:rsidRPr="00672A35">
              <w:rPr>
                <w:noProof/>
                <w:lang w:val="en-GB"/>
              </w:rPr>
              <w:t xml:space="preserve">    std::string two_part_b = "wo";</w:t>
            </w:r>
          </w:p>
          <w:p w14:paraId="392415C8" w14:textId="77777777" w:rsidR="00C57E68" w:rsidRPr="00672A35" w:rsidRDefault="00C57E68" w:rsidP="00C57E68">
            <w:pPr>
              <w:pStyle w:val="NoSpacing"/>
              <w:rPr>
                <w:noProof/>
                <w:lang w:val="en-GB"/>
              </w:rPr>
            </w:pPr>
            <w:r w:rsidRPr="00672A35">
              <w:rPr>
                <w:noProof/>
                <w:lang w:val="en-GB"/>
              </w:rPr>
              <w:t xml:space="preserve">    std::string full_two = two_part_a + two_part_b;</w:t>
            </w:r>
          </w:p>
          <w:p w14:paraId="38646F3A" w14:textId="77777777" w:rsidR="00C57E68" w:rsidRPr="00672A35" w:rsidRDefault="00C57E68" w:rsidP="00C57E68">
            <w:pPr>
              <w:pStyle w:val="NoSpacing"/>
              <w:rPr>
                <w:noProof/>
                <w:lang w:val="en-GB"/>
              </w:rPr>
            </w:pPr>
            <w:r w:rsidRPr="00672A35">
              <w:rPr>
                <w:noProof/>
                <w:lang w:val="en-GB"/>
              </w:rPr>
              <w:t xml:space="preserve">    Numbers get_two = pp::string_to_enum&lt;Numbers&gt;(full_two.c_str());</w:t>
            </w:r>
          </w:p>
          <w:p w14:paraId="000BC82F" w14:textId="77777777" w:rsidR="00C57E68" w:rsidRPr="00672A35" w:rsidRDefault="00C57E68" w:rsidP="00C57E68">
            <w:pPr>
              <w:pStyle w:val="NoSpacing"/>
              <w:rPr>
                <w:noProof/>
                <w:lang w:val="en-GB"/>
              </w:rPr>
            </w:pPr>
            <w:r w:rsidRPr="00672A35">
              <w:rPr>
                <w:noProof/>
                <w:lang w:val="en-GB"/>
              </w:rPr>
              <w:t xml:space="preserve">    assert(get_two == 2);</w:t>
            </w:r>
          </w:p>
          <w:p w14:paraId="5F0B6AD2" w14:textId="77777777" w:rsidR="00C57E68" w:rsidRPr="00672A35" w:rsidRDefault="00C57E68" w:rsidP="00C57E68">
            <w:pPr>
              <w:pStyle w:val="NoSpacing"/>
              <w:rPr>
                <w:noProof/>
                <w:lang w:val="en-GB"/>
              </w:rPr>
            </w:pPr>
          </w:p>
          <w:p w14:paraId="540DD986" w14:textId="77777777" w:rsidR="00C57E68" w:rsidRPr="00672A35" w:rsidRDefault="00C57E68" w:rsidP="00C57E68">
            <w:pPr>
              <w:pStyle w:val="NoSpacing"/>
              <w:rPr>
                <w:noProof/>
                <w:lang w:val="en-GB"/>
              </w:rPr>
            </w:pPr>
            <w:r w:rsidRPr="00672A35">
              <w:rPr>
                <w:noProof/>
                <w:lang w:val="en-GB"/>
              </w:rPr>
              <w:t xml:space="preserve">    return(0);</w:t>
            </w:r>
          </w:p>
          <w:p w14:paraId="3E21D5D7" w14:textId="325ECBFD" w:rsidR="00C57E68" w:rsidRPr="00672A35" w:rsidRDefault="00C57E68" w:rsidP="00752012">
            <w:pPr>
              <w:pStyle w:val="NoSpacing"/>
              <w:keepNext/>
              <w:rPr>
                <w:noProof/>
                <w:lang w:val="en-GB"/>
              </w:rPr>
            </w:pPr>
            <w:r w:rsidRPr="00672A35">
              <w:rPr>
                <w:noProof/>
                <w:lang w:val="en-GB"/>
              </w:rPr>
              <w:t>}</w:t>
            </w:r>
          </w:p>
        </w:tc>
      </w:tr>
    </w:tbl>
    <w:p w14:paraId="4DEBC959" w14:textId="420982CF" w:rsidR="00F27D9A" w:rsidRPr="00672A35" w:rsidRDefault="00752012" w:rsidP="008D5A8A">
      <w:pPr>
        <w:pStyle w:val="Caption"/>
        <w:jc w:val="center"/>
        <w:rPr>
          <w:lang w:val="en-GB"/>
        </w:rPr>
      </w:pPr>
      <w:bookmarkStart w:id="88" w:name="_Ref47702643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62</w:t>
      </w:r>
      <w:r w:rsidRPr="00672A35">
        <w:rPr>
          <w:lang w:val="en-GB"/>
        </w:rPr>
        <w:fldChar w:fldCharType="end"/>
      </w:r>
      <w:bookmarkEnd w:id="88"/>
      <w:r w:rsidRPr="00672A35">
        <w:rPr>
          <w:lang w:val="en-GB"/>
        </w:rPr>
        <w:t xml:space="preserve"> - pp::string_to_enum example</w:t>
      </w:r>
      <w:r w:rsidR="008D5A8A" w:rsidRPr="00672A35">
        <w:rPr>
          <w:lang w:val="en-GB"/>
        </w:rPr>
        <w:t>s</w:t>
      </w:r>
      <w:r w:rsidRPr="00672A35">
        <w:rPr>
          <w:lang w:val="en-GB"/>
        </w:rPr>
        <w:t>.</w:t>
      </w:r>
    </w:p>
    <w:tbl>
      <w:tblPr>
        <w:tblStyle w:val="TableGrid"/>
        <w:tblW w:w="0" w:type="auto"/>
        <w:tblLook w:val="04A0" w:firstRow="1" w:lastRow="0" w:firstColumn="1" w:lastColumn="0" w:noHBand="0" w:noVBand="1"/>
      </w:tblPr>
      <w:tblGrid>
        <w:gridCol w:w="9350"/>
      </w:tblGrid>
      <w:tr w:rsidR="00F27D9A" w:rsidRPr="00672A35" w14:paraId="32342949" w14:textId="77777777" w:rsidTr="00F27D9A">
        <w:tc>
          <w:tcPr>
            <w:tcW w:w="9350" w:type="dxa"/>
          </w:tcPr>
          <w:p w14:paraId="244A5EB5" w14:textId="77777777" w:rsidR="00F27D9A" w:rsidRPr="00672A35" w:rsidRDefault="00F27D9A" w:rsidP="00F27D9A">
            <w:pPr>
              <w:pStyle w:val="NoSpacing"/>
              <w:rPr>
                <w:noProof/>
                <w:lang w:val="en-GB"/>
              </w:rPr>
            </w:pPr>
            <w:r w:rsidRPr="00672A35">
              <w:rPr>
                <w:noProof/>
                <w:lang w:val="en-GB"/>
              </w:rPr>
              <w:t>#include "pp_generated/test_code_generated.h"</w:t>
            </w:r>
          </w:p>
          <w:p w14:paraId="54201986" w14:textId="77777777" w:rsidR="00F27D9A" w:rsidRPr="00672A35" w:rsidRDefault="00F27D9A" w:rsidP="00F27D9A">
            <w:pPr>
              <w:pStyle w:val="NoSpacing"/>
              <w:rPr>
                <w:noProof/>
                <w:lang w:val="en-GB"/>
              </w:rPr>
            </w:pPr>
            <w:r w:rsidRPr="00672A35">
              <w:rPr>
                <w:noProof/>
                <w:lang w:val="en-GB"/>
              </w:rPr>
              <w:t>#include &lt;iostream&gt;</w:t>
            </w:r>
          </w:p>
          <w:p w14:paraId="6E80065D" w14:textId="77777777" w:rsidR="00F27D9A" w:rsidRPr="00672A35" w:rsidRDefault="00F27D9A" w:rsidP="00F27D9A">
            <w:pPr>
              <w:pStyle w:val="NoSpacing"/>
              <w:rPr>
                <w:noProof/>
                <w:lang w:val="en-GB"/>
              </w:rPr>
            </w:pPr>
          </w:p>
          <w:p w14:paraId="40811213" w14:textId="32135C44" w:rsidR="00F27D9A" w:rsidRPr="00672A35" w:rsidRDefault="00F27D9A" w:rsidP="00F27D9A">
            <w:pPr>
              <w:pStyle w:val="NoSpacing"/>
              <w:rPr>
                <w:noProof/>
                <w:lang w:val="en-GB"/>
              </w:rPr>
            </w:pPr>
            <w:r w:rsidRPr="00672A35">
              <w:rPr>
                <w:noProof/>
                <w:lang w:val="en-GB"/>
              </w:rPr>
              <w:t xml:space="preserve">enum </w:t>
            </w:r>
            <w:r w:rsidR="00AD1CB5" w:rsidRPr="00672A35">
              <w:rPr>
                <w:noProof/>
                <w:lang w:val="en-GB"/>
              </w:rPr>
              <w:t xml:space="preserve">class </w:t>
            </w:r>
            <w:r w:rsidRPr="00672A35">
              <w:rPr>
                <w:noProof/>
                <w:lang w:val="en-GB"/>
              </w:rPr>
              <w:t>Numbers : int {</w:t>
            </w:r>
          </w:p>
          <w:p w14:paraId="329F3925" w14:textId="77777777" w:rsidR="00F27D9A" w:rsidRPr="00672A35" w:rsidRDefault="00F27D9A" w:rsidP="00F27D9A">
            <w:pPr>
              <w:pStyle w:val="NoSpacing"/>
              <w:rPr>
                <w:noProof/>
                <w:lang w:val="en-GB"/>
              </w:rPr>
            </w:pPr>
            <w:r w:rsidRPr="00672A35">
              <w:rPr>
                <w:noProof/>
                <w:lang w:val="en-GB"/>
              </w:rPr>
              <w:t xml:space="preserve">    zero,</w:t>
            </w:r>
          </w:p>
          <w:p w14:paraId="21601CE8" w14:textId="77777777" w:rsidR="00F27D9A" w:rsidRPr="00672A35" w:rsidRDefault="00F27D9A" w:rsidP="00F27D9A">
            <w:pPr>
              <w:pStyle w:val="NoSpacing"/>
              <w:rPr>
                <w:noProof/>
                <w:lang w:val="en-GB"/>
              </w:rPr>
            </w:pPr>
            <w:r w:rsidRPr="00672A35">
              <w:rPr>
                <w:noProof/>
                <w:lang w:val="en-GB"/>
              </w:rPr>
              <w:t xml:space="preserve">    one,</w:t>
            </w:r>
          </w:p>
          <w:p w14:paraId="7F41A94C" w14:textId="77777777" w:rsidR="00F27D9A" w:rsidRPr="00672A35" w:rsidRDefault="00F27D9A" w:rsidP="00F27D9A">
            <w:pPr>
              <w:pStyle w:val="NoSpacing"/>
              <w:rPr>
                <w:noProof/>
                <w:lang w:val="en-GB"/>
              </w:rPr>
            </w:pPr>
            <w:r w:rsidRPr="00672A35">
              <w:rPr>
                <w:noProof/>
                <w:lang w:val="en-GB"/>
              </w:rPr>
              <w:t xml:space="preserve">    two,</w:t>
            </w:r>
          </w:p>
          <w:p w14:paraId="1508D195" w14:textId="77777777" w:rsidR="00F27D9A" w:rsidRPr="00672A35" w:rsidRDefault="00F27D9A" w:rsidP="00F27D9A">
            <w:pPr>
              <w:pStyle w:val="NoSpacing"/>
              <w:rPr>
                <w:noProof/>
                <w:lang w:val="en-GB"/>
              </w:rPr>
            </w:pPr>
            <w:r w:rsidRPr="00672A35">
              <w:rPr>
                <w:noProof/>
                <w:lang w:val="en-GB"/>
              </w:rPr>
              <w:t xml:space="preserve">    three</w:t>
            </w:r>
          </w:p>
          <w:p w14:paraId="0E5CF61B" w14:textId="77777777" w:rsidR="00F27D9A" w:rsidRPr="00672A35" w:rsidRDefault="00F27D9A" w:rsidP="00F27D9A">
            <w:pPr>
              <w:pStyle w:val="NoSpacing"/>
              <w:rPr>
                <w:noProof/>
                <w:lang w:val="en-GB"/>
              </w:rPr>
            </w:pPr>
            <w:r w:rsidRPr="00672A35">
              <w:rPr>
                <w:noProof/>
                <w:lang w:val="en-GB"/>
              </w:rPr>
              <w:t>};</w:t>
            </w:r>
          </w:p>
          <w:p w14:paraId="1F5A2D65" w14:textId="77777777" w:rsidR="00F27D9A" w:rsidRPr="00672A35" w:rsidRDefault="00F27D9A" w:rsidP="00F27D9A">
            <w:pPr>
              <w:pStyle w:val="NoSpacing"/>
              <w:rPr>
                <w:noProof/>
                <w:lang w:val="en-GB"/>
              </w:rPr>
            </w:pPr>
          </w:p>
          <w:p w14:paraId="618C4F62" w14:textId="77777777" w:rsidR="00F27D9A" w:rsidRPr="00672A35" w:rsidRDefault="00F27D9A" w:rsidP="00F27D9A">
            <w:pPr>
              <w:pStyle w:val="NoSpacing"/>
              <w:rPr>
                <w:noProof/>
                <w:lang w:val="en-GB"/>
              </w:rPr>
            </w:pPr>
            <w:r w:rsidRPr="00672A35">
              <w:rPr>
                <w:noProof/>
                <w:lang w:val="en-GB"/>
              </w:rPr>
              <w:t>int main(int argc, char **argv) {</w:t>
            </w:r>
          </w:p>
          <w:p w14:paraId="5ECE5EAE" w14:textId="77777777" w:rsidR="00F27D9A" w:rsidRPr="00672A35" w:rsidRDefault="00F27D9A" w:rsidP="00F27D9A">
            <w:pPr>
              <w:pStyle w:val="NoSpacing"/>
              <w:rPr>
                <w:noProof/>
                <w:lang w:val="en-GB"/>
              </w:rPr>
            </w:pPr>
            <w:r w:rsidRPr="00672A35">
              <w:rPr>
                <w:noProof/>
                <w:lang w:val="en-GB"/>
              </w:rPr>
              <w:t xml:space="preserve">    char const *zero_str = pp::enum_to_string&lt;Numbers&gt;(Numbers::zero);</w:t>
            </w:r>
          </w:p>
          <w:p w14:paraId="2E13319F" w14:textId="77777777" w:rsidR="00F27D9A" w:rsidRPr="00672A35" w:rsidRDefault="00F27D9A" w:rsidP="00F27D9A">
            <w:pPr>
              <w:pStyle w:val="NoSpacing"/>
              <w:rPr>
                <w:noProof/>
                <w:lang w:val="en-GB"/>
              </w:rPr>
            </w:pPr>
            <w:r w:rsidRPr="00672A35">
              <w:rPr>
                <w:noProof/>
                <w:lang w:val="en-GB"/>
              </w:rPr>
              <w:t xml:space="preserve">    std::cout &lt;&lt; zero_str &lt;&lt; std::endl; // Prints "zero"</w:t>
            </w:r>
          </w:p>
          <w:p w14:paraId="316376A1" w14:textId="77777777" w:rsidR="00F27D9A" w:rsidRPr="00672A35" w:rsidRDefault="00F27D9A" w:rsidP="00F27D9A">
            <w:pPr>
              <w:pStyle w:val="NoSpacing"/>
              <w:rPr>
                <w:noProof/>
                <w:lang w:val="en-GB"/>
              </w:rPr>
            </w:pPr>
          </w:p>
          <w:p w14:paraId="4FCADE79" w14:textId="77777777" w:rsidR="00F27D9A" w:rsidRPr="00672A35" w:rsidRDefault="00F27D9A" w:rsidP="00F27D9A">
            <w:pPr>
              <w:pStyle w:val="NoSpacing"/>
              <w:rPr>
                <w:noProof/>
                <w:lang w:val="en-GB"/>
              </w:rPr>
            </w:pPr>
            <w:r w:rsidRPr="00672A35">
              <w:rPr>
                <w:noProof/>
                <w:lang w:val="en-GB"/>
              </w:rPr>
              <w:t xml:space="preserve">    Numbers one_cpy = Numbers::one;</w:t>
            </w:r>
          </w:p>
          <w:p w14:paraId="34C59595" w14:textId="77777777" w:rsidR="00F27D9A" w:rsidRPr="00672A35" w:rsidRDefault="00F27D9A" w:rsidP="00F27D9A">
            <w:pPr>
              <w:pStyle w:val="NoSpacing"/>
              <w:rPr>
                <w:noProof/>
                <w:lang w:val="en-GB"/>
              </w:rPr>
            </w:pPr>
            <w:r w:rsidRPr="00672A35">
              <w:rPr>
                <w:noProof/>
                <w:lang w:val="en-GB"/>
              </w:rPr>
              <w:t xml:space="preserve">    char const *one_str = pp::enum_to_string&lt;Numbers&gt;(one_cpy);</w:t>
            </w:r>
          </w:p>
          <w:p w14:paraId="1B0855DD" w14:textId="77777777" w:rsidR="00F27D9A" w:rsidRPr="00672A35" w:rsidRDefault="00F27D9A" w:rsidP="00F27D9A">
            <w:pPr>
              <w:pStyle w:val="NoSpacing"/>
              <w:rPr>
                <w:noProof/>
                <w:lang w:val="en-GB"/>
              </w:rPr>
            </w:pPr>
            <w:r w:rsidRPr="00672A35">
              <w:rPr>
                <w:noProof/>
                <w:lang w:val="en-GB"/>
              </w:rPr>
              <w:t xml:space="preserve">    std::cout &lt;&lt; one_str &lt;&lt; std::endl; // Prints "One"</w:t>
            </w:r>
          </w:p>
          <w:p w14:paraId="29D2C5DF" w14:textId="77777777" w:rsidR="00F27D9A" w:rsidRPr="00672A35" w:rsidRDefault="00F27D9A" w:rsidP="00F27D9A">
            <w:pPr>
              <w:pStyle w:val="NoSpacing"/>
              <w:rPr>
                <w:noProof/>
                <w:lang w:val="en-GB"/>
              </w:rPr>
            </w:pPr>
          </w:p>
          <w:p w14:paraId="15FDB389" w14:textId="77777777" w:rsidR="00F27D9A" w:rsidRPr="00672A35" w:rsidRDefault="00F27D9A" w:rsidP="00F27D9A">
            <w:pPr>
              <w:pStyle w:val="NoSpacing"/>
              <w:rPr>
                <w:noProof/>
                <w:lang w:val="en-GB"/>
              </w:rPr>
            </w:pPr>
            <w:r w:rsidRPr="00672A35">
              <w:rPr>
                <w:noProof/>
                <w:lang w:val="en-GB"/>
              </w:rPr>
              <w:t xml:space="preserve">    int as_integer = 1;</w:t>
            </w:r>
          </w:p>
          <w:p w14:paraId="40DD5919" w14:textId="77777777" w:rsidR="00F27D9A" w:rsidRPr="00672A35" w:rsidRDefault="00F27D9A" w:rsidP="00F27D9A">
            <w:pPr>
              <w:pStyle w:val="NoSpacing"/>
              <w:rPr>
                <w:noProof/>
                <w:lang w:val="en-GB"/>
              </w:rPr>
            </w:pPr>
            <w:r w:rsidRPr="00672A35">
              <w:rPr>
                <w:noProof/>
                <w:lang w:val="en-GB"/>
              </w:rPr>
              <w:t xml:space="preserve">    ++as_integer;</w:t>
            </w:r>
          </w:p>
          <w:p w14:paraId="06AFF51E" w14:textId="77777777" w:rsidR="00F27D9A" w:rsidRPr="00672A35" w:rsidRDefault="00F27D9A" w:rsidP="00F27D9A">
            <w:pPr>
              <w:pStyle w:val="NoSpacing"/>
              <w:rPr>
                <w:noProof/>
                <w:lang w:val="en-GB"/>
              </w:rPr>
            </w:pPr>
            <w:r w:rsidRPr="00672A35">
              <w:rPr>
                <w:noProof/>
                <w:lang w:val="en-GB"/>
              </w:rPr>
              <w:t xml:space="preserve">    char const *two_str = pp::enum_to_string&lt;Numbers&gt;((Numbers)as_integer);</w:t>
            </w:r>
          </w:p>
          <w:p w14:paraId="275B3BFE" w14:textId="77777777" w:rsidR="00F27D9A" w:rsidRPr="00672A35" w:rsidRDefault="00F27D9A" w:rsidP="00F27D9A">
            <w:pPr>
              <w:pStyle w:val="NoSpacing"/>
              <w:rPr>
                <w:noProof/>
                <w:color w:val="00B0F0"/>
                <w:lang w:val="en-GB"/>
              </w:rPr>
            </w:pPr>
            <w:r w:rsidRPr="00672A35">
              <w:rPr>
                <w:noProof/>
                <w:lang w:val="en-GB"/>
              </w:rPr>
              <w:t xml:space="preserve">    std::cout &lt;&lt; two_str &lt;&lt; std::endl; </w:t>
            </w:r>
            <w:r w:rsidRPr="00672A35">
              <w:rPr>
                <w:noProof/>
                <w:color w:val="00B0F0"/>
                <w:lang w:val="en-GB"/>
              </w:rPr>
              <w:t>// Prints "Two"</w:t>
            </w:r>
          </w:p>
          <w:p w14:paraId="72194CAC" w14:textId="77777777" w:rsidR="00F27D9A" w:rsidRPr="00672A35" w:rsidRDefault="00F27D9A" w:rsidP="00F27D9A">
            <w:pPr>
              <w:pStyle w:val="NoSpacing"/>
              <w:rPr>
                <w:noProof/>
                <w:lang w:val="en-GB"/>
              </w:rPr>
            </w:pPr>
          </w:p>
          <w:p w14:paraId="4F9F54AD" w14:textId="77777777" w:rsidR="00F27D9A" w:rsidRPr="00672A35" w:rsidRDefault="00F27D9A" w:rsidP="00F27D9A">
            <w:pPr>
              <w:pStyle w:val="NoSpacing"/>
              <w:rPr>
                <w:noProof/>
                <w:lang w:val="en-GB"/>
              </w:rPr>
            </w:pPr>
            <w:r w:rsidRPr="00672A35">
              <w:rPr>
                <w:noProof/>
                <w:lang w:val="en-GB"/>
              </w:rPr>
              <w:t xml:space="preserve">    return(0);</w:t>
            </w:r>
          </w:p>
          <w:p w14:paraId="3D1037A9" w14:textId="2E8043CB" w:rsidR="00F27D9A" w:rsidRPr="00672A35" w:rsidRDefault="00F27D9A" w:rsidP="00752012">
            <w:pPr>
              <w:pStyle w:val="NoSpacing"/>
              <w:keepNext/>
              <w:rPr>
                <w:noProof/>
                <w:lang w:val="en-GB"/>
              </w:rPr>
            </w:pPr>
            <w:r w:rsidRPr="00672A35">
              <w:rPr>
                <w:noProof/>
                <w:lang w:val="en-GB"/>
              </w:rPr>
              <w:t>}</w:t>
            </w:r>
          </w:p>
        </w:tc>
      </w:tr>
    </w:tbl>
    <w:p w14:paraId="53279F33" w14:textId="7B5A4070" w:rsidR="00AD1CB5" w:rsidRPr="00672A35" w:rsidRDefault="00752012" w:rsidP="00B63F4F">
      <w:pPr>
        <w:pStyle w:val="Caption"/>
        <w:jc w:val="center"/>
        <w:rPr>
          <w:lang w:val="en-GB"/>
        </w:rPr>
      </w:pPr>
      <w:bookmarkStart w:id="89" w:name="_Ref47702645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63</w:t>
      </w:r>
      <w:r w:rsidRPr="00672A35">
        <w:rPr>
          <w:lang w:val="en-GB"/>
        </w:rPr>
        <w:fldChar w:fldCharType="end"/>
      </w:r>
      <w:bookmarkEnd w:id="89"/>
      <w:r w:rsidRPr="00672A35">
        <w:rPr>
          <w:lang w:val="en-GB"/>
        </w:rPr>
        <w:t xml:space="preserve"> - pp::enum_to_string example</w:t>
      </w:r>
      <w:r w:rsidR="00CA268C" w:rsidRPr="00672A35">
        <w:rPr>
          <w:lang w:val="en-GB"/>
        </w:rPr>
        <w:t>s</w:t>
      </w:r>
      <w:r w:rsidRPr="00672A35">
        <w:rPr>
          <w:lang w:val="en-GB"/>
        </w:rPr>
        <w:t>.</w:t>
      </w:r>
    </w:p>
    <w:p w14:paraId="6CBC0874" w14:textId="775F1AFA" w:rsidR="00294F90" w:rsidRPr="00672A35" w:rsidRDefault="00AD1CB5" w:rsidP="00294F90">
      <w:pPr>
        <w:rPr>
          <w:rFonts w:cs="Arial"/>
          <w:lang w:val="en-GB"/>
        </w:rPr>
      </w:pPr>
      <w:r w:rsidRPr="00672A35">
        <w:rPr>
          <w:rFonts w:cs="Arial"/>
          <w:lang w:val="en-GB"/>
        </w:rPr>
        <w:lastRenderedPageBreak/>
        <w:t xml:space="preserve">The </w:t>
      </w:r>
      <w:r w:rsidR="00752012" w:rsidRPr="00672A35">
        <w:rPr>
          <w:lang w:val="en-GB"/>
        </w:rPr>
        <w:t>enumeration</w:t>
      </w:r>
      <w:r w:rsidRPr="00672A35">
        <w:rPr>
          <w:rFonts w:cs="Arial"/>
          <w:lang w:val="en-GB"/>
        </w:rPr>
        <w:t xml:space="preserve"> introspection data will work with both normal </w:t>
      </w:r>
      <w:r w:rsidR="00752012" w:rsidRPr="00672A35">
        <w:rPr>
          <w:lang w:val="en-GB"/>
        </w:rPr>
        <w:t>enumerations</w:t>
      </w:r>
      <w:r w:rsidR="00752012" w:rsidRPr="00672A35">
        <w:rPr>
          <w:rFonts w:cs="Arial"/>
          <w:lang w:val="en-GB"/>
        </w:rPr>
        <w:t xml:space="preserve"> </w:t>
      </w:r>
      <w:r w:rsidRPr="00672A35">
        <w:rPr>
          <w:rFonts w:cs="Arial"/>
          <w:lang w:val="en-GB"/>
        </w:rPr>
        <w:t xml:space="preserve">and C++11 </w:t>
      </w:r>
      <w:r w:rsidR="00752012" w:rsidRPr="00672A35">
        <w:rPr>
          <w:lang w:val="en-GB"/>
        </w:rPr>
        <w:t>enumeration</w:t>
      </w:r>
      <w:r w:rsidR="00752012" w:rsidRPr="00672A35">
        <w:rPr>
          <w:rFonts w:cs="Arial"/>
          <w:lang w:val="en-GB"/>
        </w:rPr>
        <w:t xml:space="preserve"> </w:t>
      </w:r>
      <w:r w:rsidRPr="00672A35">
        <w:rPr>
          <w:rFonts w:cs="Arial"/>
          <w:lang w:val="en-GB"/>
        </w:rPr>
        <w:t>classes.</w:t>
      </w:r>
      <w:r w:rsidR="00E31C66" w:rsidRPr="00672A35">
        <w:rPr>
          <w:rFonts w:cs="Arial"/>
          <w:lang w:val="en-GB"/>
        </w:rPr>
        <w:t xml:space="preserve"> However, there is one important limitation; it will not work with </w:t>
      </w:r>
      <w:r w:rsidR="00752012" w:rsidRPr="00672A35">
        <w:rPr>
          <w:lang w:val="en-GB"/>
        </w:rPr>
        <w:t>enumerations</w:t>
      </w:r>
      <w:r w:rsidR="00E31C66" w:rsidRPr="00672A35">
        <w:rPr>
          <w:rFonts w:cs="Arial"/>
          <w:lang w:val="en-GB"/>
        </w:rPr>
        <w:t xml:space="preserve"> that have not had their storage type explicitly defined.</w:t>
      </w:r>
      <w:r w:rsidR="0063698A"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_Ref477026488 \h </w:instrText>
      </w:r>
      <w:r w:rsidR="002053EC" w:rsidRPr="00672A35">
        <w:rPr>
          <w:rFonts w:cs="Arial"/>
          <w:lang w:val="en-GB"/>
        </w:rPr>
      </w:r>
      <w:r w:rsidR="002053EC" w:rsidRPr="00672A35">
        <w:rPr>
          <w:rFonts w:cs="Arial"/>
          <w:lang w:val="en-GB"/>
        </w:rPr>
        <w:fldChar w:fldCharType="separate"/>
      </w:r>
      <w:r w:rsidR="002053EC" w:rsidRPr="00672A35">
        <w:rPr>
          <w:lang w:val="en-GB"/>
        </w:rPr>
        <w:t>Figure 64</w:t>
      </w:r>
      <w:r w:rsidR="002053EC" w:rsidRPr="00672A35">
        <w:rPr>
          <w:rFonts w:cs="Arial"/>
          <w:lang w:val="en-GB"/>
        </w:rPr>
        <w:fldChar w:fldCharType="end"/>
      </w:r>
      <w:r w:rsidR="002053EC" w:rsidRPr="00672A35">
        <w:rPr>
          <w:rFonts w:cs="Arial"/>
          <w:lang w:val="en-GB"/>
        </w:rPr>
        <w:t xml:space="preserve"> </w:t>
      </w:r>
      <w:r w:rsidR="0063698A" w:rsidRPr="00672A35">
        <w:rPr>
          <w:rFonts w:cs="Arial"/>
          <w:lang w:val="en-GB"/>
        </w:rPr>
        <w:t>demonstrates the difference.</w:t>
      </w:r>
    </w:p>
    <w:p w14:paraId="014B3BC7" w14:textId="77777777" w:rsidR="00872918" w:rsidRPr="00672A35" w:rsidRDefault="00872918" w:rsidP="00294F90">
      <w:pPr>
        <w:rPr>
          <w:rFonts w:cs="Arial"/>
          <w:lang w:val="en-GB"/>
        </w:rPr>
      </w:pPr>
    </w:p>
    <w:tbl>
      <w:tblPr>
        <w:tblStyle w:val="TableGrid"/>
        <w:tblW w:w="0" w:type="auto"/>
        <w:tblLook w:val="04A0" w:firstRow="1" w:lastRow="0" w:firstColumn="1" w:lastColumn="0" w:noHBand="0" w:noVBand="1"/>
      </w:tblPr>
      <w:tblGrid>
        <w:gridCol w:w="9350"/>
      </w:tblGrid>
      <w:tr w:rsidR="0063698A" w:rsidRPr="00672A35" w14:paraId="59CEE1A4" w14:textId="77777777" w:rsidTr="0063698A">
        <w:tc>
          <w:tcPr>
            <w:tcW w:w="9350" w:type="dxa"/>
          </w:tcPr>
          <w:p w14:paraId="06B4FD8D" w14:textId="702F9E4D" w:rsidR="0063698A" w:rsidRPr="00672A35" w:rsidRDefault="0063698A" w:rsidP="0063698A">
            <w:pPr>
              <w:pStyle w:val="NoSpacing"/>
              <w:rPr>
                <w:noProof/>
                <w:color w:val="00B0F0"/>
                <w:lang w:val="en-GB"/>
              </w:rPr>
            </w:pPr>
            <w:r w:rsidRPr="00672A35">
              <w:rPr>
                <w:noProof/>
                <w:lang w:val="en-GB"/>
              </w:rPr>
              <w:t xml:space="preserve">enum A : int {};       </w:t>
            </w:r>
            <w:r w:rsidRPr="00672A35">
              <w:rPr>
                <w:noProof/>
                <w:color w:val="00B0F0"/>
                <w:lang w:val="en-GB"/>
              </w:rPr>
              <w:t>// Supported</w:t>
            </w:r>
          </w:p>
          <w:p w14:paraId="686FBC46" w14:textId="77777777" w:rsidR="0063698A" w:rsidRPr="00672A35" w:rsidRDefault="0063698A" w:rsidP="0063698A">
            <w:pPr>
              <w:pStyle w:val="NoSpacing"/>
              <w:rPr>
                <w:noProof/>
                <w:lang w:val="en-GB"/>
              </w:rPr>
            </w:pPr>
            <w:r w:rsidRPr="00672A35">
              <w:rPr>
                <w:noProof/>
                <w:lang w:val="en-GB"/>
              </w:rPr>
              <w:t xml:space="preserve">enum class B : int {}; </w:t>
            </w:r>
            <w:r w:rsidRPr="00672A35">
              <w:rPr>
                <w:noProof/>
                <w:color w:val="00B0F0"/>
                <w:lang w:val="en-GB"/>
              </w:rPr>
              <w:t>// Supported</w:t>
            </w:r>
          </w:p>
          <w:p w14:paraId="2A1A9B91" w14:textId="5320FFF7" w:rsidR="0063698A" w:rsidRPr="00672A35" w:rsidRDefault="0063698A" w:rsidP="00752012">
            <w:pPr>
              <w:pStyle w:val="NoSpacing"/>
              <w:keepNext/>
              <w:rPr>
                <w:noProof/>
                <w:lang w:val="en-GB"/>
              </w:rPr>
            </w:pPr>
            <w:r w:rsidRPr="00672A35">
              <w:rPr>
                <w:noProof/>
                <w:lang w:val="en-GB"/>
              </w:rPr>
              <w:t xml:space="preserve">enum C {};             </w:t>
            </w:r>
            <w:r w:rsidRPr="00672A35">
              <w:rPr>
                <w:noProof/>
                <w:color w:val="00B0F0"/>
                <w:lang w:val="en-GB"/>
              </w:rPr>
              <w:t>// Not supported.</w:t>
            </w:r>
          </w:p>
        </w:tc>
      </w:tr>
    </w:tbl>
    <w:p w14:paraId="5AC8BCD6" w14:textId="200B6191" w:rsidR="00157831" w:rsidRPr="00672A35" w:rsidRDefault="00752012" w:rsidP="00B63F4F">
      <w:pPr>
        <w:pStyle w:val="Caption"/>
        <w:jc w:val="center"/>
        <w:rPr>
          <w:lang w:val="en-GB"/>
        </w:rPr>
      </w:pPr>
      <w:bookmarkStart w:id="90" w:name="_Ref477026488"/>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64</w:t>
      </w:r>
      <w:r w:rsidRPr="00672A35">
        <w:rPr>
          <w:lang w:val="en-GB"/>
        </w:rPr>
        <w:fldChar w:fldCharType="end"/>
      </w:r>
      <w:bookmarkEnd w:id="90"/>
      <w:r w:rsidRPr="00672A35">
        <w:rPr>
          <w:lang w:val="en-GB"/>
        </w:rPr>
        <w:t xml:space="preserve"> - Supported and un-supported enumerations.</w:t>
      </w:r>
    </w:p>
    <w:p w14:paraId="4227C0C6" w14:textId="5FD114A9" w:rsidR="006433D1" w:rsidRPr="00672A35" w:rsidRDefault="006433D1" w:rsidP="00294F90">
      <w:pPr>
        <w:rPr>
          <w:rFonts w:cs="Arial"/>
          <w:lang w:val="en-GB"/>
        </w:rPr>
      </w:pPr>
      <w:r w:rsidRPr="00672A35">
        <w:rPr>
          <w:rFonts w:cs="Arial"/>
          <w:lang w:val="en-GB"/>
        </w:rPr>
        <w:t xml:space="preserve">The reason that C-style </w:t>
      </w:r>
      <w:r w:rsidR="00752012" w:rsidRPr="00672A35">
        <w:rPr>
          <w:lang w:val="en-GB"/>
        </w:rPr>
        <w:t>enumerations</w:t>
      </w:r>
      <w:r w:rsidRPr="00672A35">
        <w:rPr>
          <w:rFonts w:cs="Arial"/>
          <w:lang w:val="en-GB"/>
        </w:rPr>
        <w:t xml:space="preserve"> are not supported is that they cannot be forward declared. Until draft n2764, </w:t>
      </w:r>
      <w:r w:rsidRPr="00672A35">
        <w:rPr>
          <w:rFonts w:cs="Arial"/>
          <w:i/>
          <w:lang w:val="en-GB"/>
        </w:rPr>
        <w:t xml:space="preserve">Forward declaration of enumerations (rev. 3) </w:t>
      </w:r>
      <w:r w:rsidRPr="00672A35">
        <w:rPr>
          <w:rFonts w:cs="Arial"/>
          <w:lang w:val="en-GB"/>
        </w:rPr>
        <w:t xml:space="preserve">(Barbati, 2008), was accepted into the C++11 specification, there was no way to forward declare an </w:t>
      </w:r>
      <w:r w:rsidR="00752012" w:rsidRPr="00672A35">
        <w:rPr>
          <w:lang w:val="en-GB"/>
        </w:rPr>
        <w:t>enumeration</w:t>
      </w:r>
      <w:r w:rsidR="00752012" w:rsidRPr="00672A35">
        <w:rPr>
          <w:rFonts w:cs="Arial"/>
          <w:lang w:val="en-GB"/>
        </w:rPr>
        <w:t xml:space="preserve"> </w:t>
      </w:r>
      <w:r w:rsidRPr="00672A35">
        <w:rPr>
          <w:rFonts w:cs="Arial"/>
          <w:lang w:val="en-GB"/>
        </w:rPr>
        <w:t>in C++. C++11 allows forward declared enumeration if the underlying type is specified. Hence the tool, which requires forward-declarations to work, is not compatible with enumerations which do not have an underlying type.</w:t>
      </w:r>
    </w:p>
    <w:p w14:paraId="7036AA47" w14:textId="77777777" w:rsidR="00781BA7" w:rsidRPr="00672A35" w:rsidRDefault="00781BA7" w:rsidP="00294F90">
      <w:pPr>
        <w:rPr>
          <w:rFonts w:cs="Arial"/>
          <w:lang w:val="en-GB"/>
        </w:rPr>
      </w:pPr>
    </w:p>
    <w:p w14:paraId="7C2F5535" w14:textId="5EBE6BB6" w:rsidR="00781BA7" w:rsidRPr="00672A35" w:rsidRDefault="006A66F0" w:rsidP="00616CB4">
      <w:pPr>
        <w:pStyle w:val="Heading2"/>
        <w:rPr>
          <w:lang w:val="en-GB"/>
        </w:rPr>
      </w:pPr>
      <w:r w:rsidRPr="00672A35">
        <w:rPr>
          <w:lang w:val="en-GB"/>
        </w:rPr>
        <w:t xml:space="preserve"> </w:t>
      </w:r>
      <w:r w:rsidR="00616CB4" w:rsidRPr="00672A35">
        <w:rPr>
          <w:lang w:val="en-GB"/>
        </w:rPr>
        <w:t>Performance</w:t>
      </w:r>
    </w:p>
    <w:p w14:paraId="2CA62D10" w14:textId="74A6D1A3" w:rsidR="00616CB4" w:rsidRPr="00672A35" w:rsidRDefault="00616CB4" w:rsidP="00616CB4">
      <w:pPr>
        <w:rPr>
          <w:lang w:val="en-GB"/>
        </w:rPr>
      </w:pPr>
      <w:r w:rsidRPr="00672A35">
        <w:rPr>
          <w:lang w:val="en-GB"/>
        </w:rPr>
        <w:t xml:space="preserve">Performance is a big concern for </w:t>
      </w:r>
      <w:r w:rsidR="0037455B" w:rsidRPr="00672A35">
        <w:rPr>
          <w:lang w:val="en-GB"/>
        </w:rPr>
        <w:t xml:space="preserve">most </w:t>
      </w:r>
      <w:r w:rsidRPr="00672A35">
        <w:rPr>
          <w:lang w:val="en-GB"/>
        </w:rPr>
        <w:t>C++ programmer</w:t>
      </w:r>
      <w:r w:rsidR="00C03ADB" w:rsidRPr="00672A35">
        <w:rPr>
          <w:lang w:val="en-GB"/>
        </w:rPr>
        <w:t>s</w:t>
      </w:r>
      <w:r w:rsidRPr="00672A35">
        <w:rPr>
          <w:lang w:val="en-GB"/>
        </w:rPr>
        <w:t xml:space="preserve">. C++ is one of the few languages that </w:t>
      </w:r>
      <w:r w:rsidR="001E0EE3" w:rsidRPr="00672A35">
        <w:rPr>
          <w:lang w:val="en-GB"/>
        </w:rPr>
        <w:t xml:space="preserve">usually </w:t>
      </w:r>
      <w:r w:rsidRPr="00672A35">
        <w:rPr>
          <w:lang w:val="en-GB"/>
        </w:rPr>
        <w:t>compile</w:t>
      </w:r>
      <w:r w:rsidR="00C52351" w:rsidRPr="00672A35">
        <w:rPr>
          <w:lang w:val="en-GB"/>
        </w:rPr>
        <w:t>s</w:t>
      </w:r>
      <w:r w:rsidRPr="00672A35">
        <w:rPr>
          <w:lang w:val="en-GB"/>
        </w:rPr>
        <w:t xml:space="preserve"> </w:t>
      </w:r>
      <w:r w:rsidR="00912D25" w:rsidRPr="00672A35">
        <w:rPr>
          <w:lang w:val="en-GB"/>
        </w:rPr>
        <w:t>directly</w:t>
      </w:r>
      <w:r w:rsidRPr="00672A35">
        <w:rPr>
          <w:lang w:val="en-GB"/>
        </w:rPr>
        <w:t xml:space="preserve"> to assembly, with no intermediate byte code layer</w:t>
      </w:r>
      <w:r w:rsidR="00F77271" w:rsidRPr="00672A35">
        <w:rPr>
          <w:lang w:val="en-GB"/>
        </w:rPr>
        <w:t>.</w:t>
      </w:r>
      <w:r w:rsidR="00717532" w:rsidRPr="00672A35">
        <w:rPr>
          <w:lang w:val="en-GB"/>
        </w:rPr>
        <w:t xml:space="preserve"> It is also considered an unsafe language, because it can directory access, manipulate, and write over the bounds </w:t>
      </w:r>
      <w:r w:rsidR="003E2701" w:rsidRPr="00672A35">
        <w:rPr>
          <w:lang w:val="en-GB"/>
        </w:rPr>
        <w:t>of memory pages allocated to it</w:t>
      </w:r>
      <w:r w:rsidR="00717532" w:rsidRPr="00672A35">
        <w:rPr>
          <w:rFonts w:cs="Arial"/>
          <w:lang w:val="en-GB"/>
        </w:rPr>
        <w:t>.</w:t>
      </w:r>
    </w:p>
    <w:p w14:paraId="3EE4D65A" w14:textId="77777777" w:rsidR="00781BA7" w:rsidRPr="00672A35" w:rsidRDefault="00781BA7" w:rsidP="00294F90">
      <w:pPr>
        <w:rPr>
          <w:rFonts w:cs="Arial"/>
          <w:lang w:val="en-GB"/>
        </w:rPr>
      </w:pPr>
    </w:p>
    <w:p w14:paraId="6C001D86" w14:textId="420FF0CE" w:rsidR="00781BA7" w:rsidRPr="00672A35" w:rsidRDefault="00717532" w:rsidP="00294F90">
      <w:pPr>
        <w:rPr>
          <w:rFonts w:cs="Arial"/>
          <w:lang w:val="en-GB"/>
        </w:rPr>
      </w:pPr>
      <w:r w:rsidRPr="00672A35">
        <w:rPr>
          <w:rFonts w:cs="Arial"/>
          <w:lang w:val="en-GB"/>
        </w:rPr>
        <w:t>Because of these requirements, performance was a l</w:t>
      </w:r>
      <w:r w:rsidR="00C7070D">
        <w:rPr>
          <w:rFonts w:cs="Arial"/>
          <w:lang w:val="en-GB"/>
        </w:rPr>
        <w:t>arge concern when designing introspection tool</w:t>
      </w:r>
      <w:r w:rsidRPr="00672A35">
        <w:rPr>
          <w:rFonts w:cs="Arial"/>
          <w:lang w:val="en-GB"/>
        </w:rPr>
        <w:t>.</w:t>
      </w:r>
      <w:r w:rsidR="00AA72AD" w:rsidRPr="00672A35">
        <w:rPr>
          <w:rFonts w:cs="Arial"/>
          <w:lang w:val="en-GB"/>
        </w:rPr>
        <w:t xml:space="preserve"> Two examples are given, in</w:t>
      </w:r>
      <w:r w:rsidR="002053EC" w:rsidRPr="00672A35">
        <w:rPr>
          <w:rFonts w:cs="Arial"/>
          <w:lang w:val="en-GB"/>
        </w:rPr>
        <w:t xml:space="preserve"> </w:t>
      </w:r>
      <w:r w:rsidR="002053EC" w:rsidRPr="00672A35">
        <w:rPr>
          <w:rFonts w:cs="Arial"/>
          <w:lang w:val="en-GB"/>
        </w:rPr>
        <w:fldChar w:fldCharType="begin"/>
      </w:r>
      <w:r w:rsidR="002053EC" w:rsidRPr="00672A35">
        <w:rPr>
          <w:rFonts w:cs="Arial"/>
          <w:lang w:val="en-GB"/>
        </w:rPr>
        <w:instrText xml:space="preserve"> REF _Ref477026509 \h </w:instrText>
      </w:r>
      <w:r w:rsidR="002053EC" w:rsidRPr="00672A35">
        <w:rPr>
          <w:rFonts w:cs="Arial"/>
          <w:lang w:val="en-GB"/>
        </w:rPr>
      </w:r>
      <w:r w:rsidR="002053EC" w:rsidRPr="00672A35">
        <w:rPr>
          <w:rFonts w:cs="Arial"/>
          <w:lang w:val="en-GB"/>
        </w:rPr>
        <w:fldChar w:fldCharType="separate"/>
      </w:r>
      <w:r w:rsidR="002053EC" w:rsidRPr="00672A35">
        <w:rPr>
          <w:lang w:val="en-GB"/>
        </w:rPr>
        <w:t>Figure 65</w:t>
      </w:r>
      <w:r w:rsidR="002053EC" w:rsidRPr="00672A35">
        <w:rPr>
          <w:rFonts w:cs="Arial"/>
          <w:lang w:val="en-GB"/>
        </w:rPr>
        <w:fldChar w:fldCharType="end"/>
      </w:r>
      <w:r w:rsidR="002053EC" w:rsidRPr="00672A35">
        <w:rPr>
          <w:rFonts w:cs="Arial"/>
          <w:lang w:val="en-GB"/>
        </w:rPr>
        <w:t xml:space="preserve"> and </w:t>
      </w:r>
      <w:r w:rsidR="002053EC" w:rsidRPr="00672A35">
        <w:rPr>
          <w:rFonts w:cs="Arial"/>
          <w:lang w:val="en-GB"/>
        </w:rPr>
        <w:fldChar w:fldCharType="begin"/>
      </w:r>
      <w:r w:rsidR="002053EC" w:rsidRPr="00672A35">
        <w:rPr>
          <w:rFonts w:cs="Arial"/>
          <w:lang w:val="en-GB"/>
        </w:rPr>
        <w:instrText xml:space="preserve"> REF _Ref477026515 \h </w:instrText>
      </w:r>
      <w:r w:rsidR="002053EC" w:rsidRPr="00672A35">
        <w:rPr>
          <w:rFonts w:cs="Arial"/>
          <w:lang w:val="en-GB"/>
        </w:rPr>
      </w:r>
      <w:r w:rsidR="002053EC" w:rsidRPr="00672A35">
        <w:rPr>
          <w:rFonts w:cs="Arial"/>
          <w:lang w:val="en-GB"/>
        </w:rPr>
        <w:fldChar w:fldCharType="separate"/>
      </w:r>
      <w:r w:rsidR="002053EC" w:rsidRPr="00672A35">
        <w:rPr>
          <w:lang w:val="en-GB"/>
        </w:rPr>
        <w:t>Figure 66</w:t>
      </w:r>
      <w:r w:rsidR="002053EC" w:rsidRPr="00672A35">
        <w:rPr>
          <w:rFonts w:cs="Arial"/>
          <w:lang w:val="en-GB"/>
        </w:rPr>
        <w:fldChar w:fldCharType="end"/>
      </w:r>
      <w:r w:rsidR="00AA72AD" w:rsidRPr="00672A35">
        <w:rPr>
          <w:rFonts w:cs="Arial"/>
          <w:lang w:val="en-GB"/>
        </w:rPr>
        <w:t xml:space="preserve">, respectively, which demonstrate the high performance of the </w:t>
      </w:r>
      <w:r w:rsidR="00F16B5C">
        <w:rPr>
          <w:rFonts w:cs="Arial"/>
          <w:lang w:val="en-GB"/>
        </w:rPr>
        <w:t>tool</w:t>
      </w:r>
      <w:r w:rsidR="00AA72AD" w:rsidRPr="00672A35">
        <w:rPr>
          <w:rFonts w:cs="Arial"/>
          <w:lang w:val="en-GB"/>
        </w:rPr>
        <w:t xml:space="preserve">, which relies on compile-time constants whenever it can. On the left hand side of each figure is the C++ code, and on the right hand side is the </w:t>
      </w:r>
      <w:r w:rsidR="00405325" w:rsidRPr="00672A35">
        <w:rPr>
          <w:rFonts w:cs="Arial"/>
          <w:lang w:val="en-GB"/>
        </w:rPr>
        <w:t>x86</w:t>
      </w:r>
      <w:r w:rsidR="00BE7BCD" w:rsidRPr="00672A35">
        <w:rPr>
          <w:rFonts w:cs="Arial"/>
          <w:lang w:val="en-GB"/>
        </w:rPr>
        <w:t xml:space="preserve"> A</w:t>
      </w:r>
      <w:r w:rsidR="00AA72AD" w:rsidRPr="00672A35">
        <w:rPr>
          <w:rFonts w:cs="Arial"/>
          <w:lang w:val="en-GB"/>
        </w:rPr>
        <w:t>ssembly</w:t>
      </w:r>
      <w:r w:rsidR="008964F1" w:rsidRPr="00672A35">
        <w:rPr>
          <w:b/>
          <w:color w:val="FF0000"/>
          <w:lang w:val="en-GB"/>
        </w:rPr>
        <w:t xml:space="preserve"> </w:t>
      </w:r>
      <w:r w:rsidR="008964F1" w:rsidRPr="00672A35">
        <w:rPr>
          <w:lang w:val="en-GB"/>
        </w:rPr>
        <w:t>(Intel, AMD, 1978)</w:t>
      </w:r>
      <w:r w:rsidR="00AA72AD" w:rsidRPr="00672A35">
        <w:rPr>
          <w:rFonts w:cs="Arial"/>
          <w:lang w:val="en-GB"/>
        </w:rPr>
        <w:t>, generated by Microsoft Visual</w:t>
      </w:r>
      <w:r w:rsidR="00EA194E" w:rsidRPr="00672A35">
        <w:rPr>
          <w:rFonts w:cs="Arial"/>
          <w:lang w:val="en-GB"/>
        </w:rPr>
        <w:t xml:space="preserve"> Studio 2015.</w:t>
      </w:r>
    </w:p>
    <w:p w14:paraId="4D44A708" w14:textId="77777777" w:rsidR="00AA72AD" w:rsidRPr="00672A35" w:rsidRDefault="00AA72AD" w:rsidP="00294F90">
      <w:pPr>
        <w:rPr>
          <w:rFonts w:cs="Arial"/>
          <w:lang w:val="en-GB"/>
        </w:rPr>
      </w:pPr>
    </w:p>
    <w:tbl>
      <w:tblPr>
        <w:tblStyle w:val="TableGrid"/>
        <w:tblW w:w="0" w:type="auto"/>
        <w:tblLook w:val="04A0" w:firstRow="1" w:lastRow="0" w:firstColumn="1" w:lastColumn="0" w:noHBand="0" w:noVBand="1"/>
      </w:tblPr>
      <w:tblGrid>
        <w:gridCol w:w="4675"/>
        <w:gridCol w:w="4675"/>
      </w:tblGrid>
      <w:tr w:rsidR="00AA72AD" w:rsidRPr="00672A35" w14:paraId="6744F0CC" w14:textId="77777777" w:rsidTr="00AA72AD">
        <w:tc>
          <w:tcPr>
            <w:tcW w:w="4675" w:type="dxa"/>
          </w:tcPr>
          <w:p w14:paraId="6362B42C" w14:textId="77777777" w:rsidR="00AA72AD" w:rsidRPr="00672A35" w:rsidRDefault="00AA72AD" w:rsidP="00AA72AD">
            <w:pPr>
              <w:pStyle w:val="NoSpacing"/>
              <w:rPr>
                <w:noProof/>
                <w:szCs w:val="18"/>
                <w:lang w:val="en-GB"/>
              </w:rPr>
            </w:pPr>
            <w:r w:rsidRPr="00672A35">
              <w:rPr>
                <w:noProof/>
                <w:szCs w:val="18"/>
                <w:lang w:val="en-GB"/>
              </w:rPr>
              <w:t>class SomeClass {</w:t>
            </w:r>
          </w:p>
          <w:p w14:paraId="5CA6F1FF" w14:textId="77777777" w:rsidR="00AA72AD" w:rsidRPr="00672A35" w:rsidRDefault="00AA72AD" w:rsidP="00AA72AD">
            <w:pPr>
              <w:pStyle w:val="NoSpacing"/>
              <w:rPr>
                <w:noProof/>
                <w:szCs w:val="18"/>
                <w:lang w:val="en-GB"/>
              </w:rPr>
            </w:pPr>
            <w:r w:rsidRPr="00672A35">
              <w:rPr>
                <w:noProof/>
                <w:szCs w:val="18"/>
                <w:lang w:val="en-GB"/>
              </w:rPr>
              <w:t>public:</w:t>
            </w:r>
          </w:p>
          <w:p w14:paraId="0B9EA0B4" w14:textId="77777777" w:rsidR="00AA72AD" w:rsidRPr="00672A35" w:rsidRDefault="00AA72AD" w:rsidP="00AA72AD">
            <w:pPr>
              <w:pStyle w:val="NoSpacing"/>
              <w:rPr>
                <w:noProof/>
                <w:szCs w:val="18"/>
                <w:lang w:val="en-GB"/>
              </w:rPr>
            </w:pPr>
            <w:r w:rsidRPr="00672A35">
              <w:rPr>
                <w:noProof/>
                <w:szCs w:val="18"/>
                <w:lang w:val="en-GB"/>
              </w:rPr>
              <w:t xml:space="preserve">    int a;</w:t>
            </w:r>
          </w:p>
          <w:p w14:paraId="5F87BD6E" w14:textId="77777777" w:rsidR="00AA72AD" w:rsidRPr="00672A35" w:rsidRDefault="00AA72AD" w:rsidP="00AA72AD">
            <w:pPr>
              <w:pStyle w:val="NoSpacing"/>
              <w:rPr>
                <w:noProof/>
                <w:szCs w:val="18"/>
                <w:lang w:val="en-GB"/>
              </w:rPr>
            </w:pPr>
            <w:r w:rsidRPr="00672A35">
              <w:rPr>
                <w:noProof/>
                <w:szCs w:val="18"/>
                <w:lang w:val="en-GB"/>
              </w:rPr>
              <w:t xml:space="preserve">    int b;</w:t>
            </w:r>
          </w:p>
          <w:p w14:paraId="757B0CF5" w14:textId="77777777" w:rsidR="00AA72AD" w:rsidRPr="00672A35" w:rsidRDefault="00AA72AD" w:rsidP="00AA72AD">
            <w:pPr>
              <w:pStyle w:val="NoSpacing"/>
              <w:rPr>
                <w:noProof/>
                <w:szCs w:val="18"/>
                <w:lang w:val="en-GB"/>
              </w:rPr>
            </w:pPr>
            <w:r w:rsidRPr="00672A35">
              <w:rPr>
                <w:noProof/>
                <w:szCs w:val="18"/>
                <w:lang w:val="en-GB"/>
              </w:rPr>
              <w:t xml:space="preserve">    int c;</w:t>
            </w:r>
          </w:p>
          <w:p w14:paraId="0CAD17B5" w14:textId="77777777" w:rsidR="00AA72AD" w:rsidRPr="00672A35" w:rsidRDefault="00AA72AD" w:rsidP="00AA72AD">
            <w:pPr>
              <w:pStyle w:val="NoSpacing"/>
              <w:rPr>
                <w:noProof/>
                <w:szCs w:val="18"/>
                <w:lang w:val="en-GB"/>
              </w:rPr>
            </w:pPr>
            <w:r w:rsidRPr="00672A35">
              <w:rPr>
                <w:noProof/>
                <w:szCs w:val="18"/>
                <w:lang w:val="en-GB"/>
              </w:rPr>
              <w:t xml:space="preserve">    int d;</w:t>
            </w:r>
          </w:p>
          <w:p w14:paraId="6773223D" w14:textId="77777777" w:rsidR="00AA72AD" w:rsidRPr="00672A35" w:rsidRDefault="00AA72AD" w:rsidP="00AA72AD">
            <w:pPr>
              <w:pStyle w:val="NoSpacing"/>
              <w:rPr>
                <w:noProof/>
                <w:szCs w:val="18"/>
                <w:lang w:val="en-GB"/>
              </w:rPr>
            </w:pPr>
            <w:r w:rsidRPr="00672A35">
              <w:rPr>
                <w:noProof/>
                <w:szCs w:val="18"/>
                <w:lang w:val="en-GB"/>
              </w:rPr>
              <w:t>};</w:t>
            </w:r>
          </w:p>
          <w:p w14:paraId="46F573CC" w14:textId="77777777" w:rsidR="00AA72AD" w:rsidRPr="00672A35" w:rsidRDefault="00AA72AD" w:rsidP="00AA72AD">
            <w:pPr>
              <w:pStyle w:val="NoSpacing"/>
              <w:rPr>
                <w:noProof/>
                <w:szCs w:val="18"/>
                <w:lang w:val="en-GB"/>
              </w:rPr>
            </w:pPr>
          </w:p>
          <w:p w14:paraId="516839B1" w14:textId="77777777" w:rsidR="00AA72AD" w:rsidRPr="00672A35" w:rsidRDefault="00AA72AD" w:rsidP="00AA72AD">
            <w:pPr>
              <w:pStyle w:val="NoSpacing"/>
              <w:rPr>
                <w:noProof/>
                <w:szCs w:val="18"/>
                <w:lang w:val="en-GB"/>
              </w:rPr>
            </w:pPr>
            <w:r w:rsidRPr="00672A35">
              <w:rPr>
                <w:noProof/>
                <w:szCs w:val="18"/>
                <w:lang w:val="en-GB"/>
              </w:rPr>
              <w:t>int main(int argc, char **argv) {</w:t>
            </w:r>
          </w:p>
          <w:p w14:paraId="267A1A50" w14:textId="77777777" w:rsidR="00AA72AD" w:rsidRPr="00672A35" w:rsidRDefault="00AA72AD" w:rsidP="00AA72AD">
            <w:pPr>
              <w:pStyle w:val="NoSpacing"/>
              <w:rPr>
                <w:noProof/>
                <w:szCs w:val="18"/>
                <w:lang w:val="en-GB"/>
              </w:rPr>
            </w:pPr>
          </w:p>
          <w:p w14:paraId="74FE35BE" w14:textId="77777777" w:rsidR="00A35EC6" w:rsidRPr="00672A35" w:rsidRDefault="00A35EC6" w:rsidP="00AA72AD">
            <w:pPr>
              <w:pStyle w:val="NoSpacing"/>
              <w:rPr>
                <w:noProof/>
                <w:szCs w:val="18"/>
                <w:lang w:val="en-GB"/>
              </w:rPr>
            </w:pPr>
          </w:p>
          <w:p w14:paraId="32934EE3" w14:textId="77777777" w:rsidR="00A35EC6" w:rsidRPr="00672A35" w:rsidRDefault="00A35EC6" w:rsidP="00AA72AD">
            <w:pPr>
              <w:pStyle w:val="NoSpacing"/>
              <w:rPr>
                <w:noProof/>
                <w:szCs w:val="18"/>
                <w:lang w:val="en-GB"/>
              </w:rPr>
            </w:pPr>
          </w:p>
          <w:p w14:paraId="35502ED4" w14:textId="4441837D" w:rsidR="00AA72AD" w:rsidRPr="00672A35" w:rsidRDefault="00AA72AD" w:rsidP="00AA72AD">
            <w:pPr>
              <w:pStyle w:val="NoSpacing"/>
              <w:rPr>
                <w:noProof/>
                <w:szCs w:val="18"/>
                <w:lang w:val="en-GB"/>
              </w:rPr>
            </w:pPr>
            <w:r w:rsidRPr="00672A35">
              <w:rPr>
                <w:noProof/>
                <w:szCs w:val="18"/>
                <w:lang w:val="en-GB"/>
              </w:rPr>
              <w:t xml:space="preserve">    printf("The number of membe</w:t>
            </w:r>
            <w:r w:rsidR="00A35EC6" w:rsidRPr="00672A35">
              <w:rPr>
                <w:noProof/>
                <w:szCs w:val="18"/>
                <w:lang w:val="en-GB"/>
              </w:rPr>
              <w:t>rs in %s are %d", "SomeClass", 4</w:t>
            </w:r>
            <w:r w:rsidRPr="00672A35">
              <w:rPr>
                <w:noProof/>
                <w:szCs w:val="18"/>
                <w:lang w:val="en-GB"/>
              </w:rPr>
              <w:t>);</w:t>
            </w:r>
          </w:p>
          <w:p w14:paraId="60214498" w14:textId="77777777" w:rsidR="00AA72AD" w:rsidRPr="00672A35" w:rsidRDefault="00AA72AD" w:rsidP="00AA72AD">
            <w:pPr>
              <w:pStyle w:val="NoSpacing"/>
              <w:rPr>
                <w:noProof/>
                <w:szCs w:val="18"/>
                <w:lang w:val="en-GB"/>
              </w:rPr>
            </w:pPr>
          </w:p>
          <w:p w14:paraId="58463221" w14:textId="77777777" w:rsidR="00A35EC6" w:rsidRPr="00672A35" w:rsidRDefault="00A35EC6" w:rsidP="00AA72AD">
            <w:pPr>
              <w:pStyle w:val="NoSpacing"/>
              <w:rPr>
                <w:noProof/>
                <w:szCs w:val="18"/>
                <w:lang w:val="en-GB"/>
              </w:rPr>
            </w:pPr>
          </w:p>
          <w:p w14:paraId="07C9354A" w14:textId="77777777" w:rsidR="00A35EC6" w:rsidRPr="00672A35" w:rsidRDefault="00A35EC6" w:rsidP="00AA72AD">
            <w:pPr>
              <w:pStyle w:val="NoSpacing"/>
              <w:rPr>
                <w:noProof/>
                <w:szCs w:val="18"/>
                <w:lang w:val="en-GB"/>
              </w:rPr>
            </w:pPr>
          </w:p>
          <w:p w14:paraId="288B4EB0" w14:textId="77777777" w:rsidR="00E663AA" w:rsidRPr="00672A35" w:rsidRDefault="00E663AA" w:rsidP="00AA72AD">
            <w:pPr>
              <w:pStyle w:val="NoSpacing"/>
              <w:rPr>
                <w:noProof/>
                <w:szCs w:val="18"/>
                <w:lang w:val="en-GB"/>
              </w:rPr>
            </w:pPr>
          </w:p>
          <w:p w14:paraId="32441946" w14:textId="74BF28E9" w:rsidR="00E663AA" w:rsidRPr="00672A35" w:rsidRDefault="00AA72AD" w:rsidP="00AA72AD">
            <w:pPr>
              <w:pStyle w:val="NoSpacing"/>
              <w:rPr>
                <w:noProof/>
                <w:szCs w:val="18"/>
                <w:lang w:val="en-GB"/>
              </w:rPr>
            </w:pPr>
            <w:r w:rsidRPr="00672A35">
              <w:rPr>
                <w:noProof/>
                <w:szCs w:val="18"/>
                <w:lang w:val="en-GB"/>
              </w:rPr>
              <w:t xml:space="preserve">    </w:t>
            </w:r>
            <w:r w:rsidR="00E663AA" w:rsidRPr="00672A35">
              <w:rPr>
                <w:noProof/>
                <w:szCs w:val="18"/>
                <w:lang w:val="en-GB"/>
              </w:rPr>
              <w:t>return(0);</w:t>
            </w:r>
          </w:p>
          <w:p w14:paraId="0E426301" w14:textId="085B198E" w:rsidR="00AA72AD" w:rsidRPr="00672A35" w:rsidRDefault="00AA72AD" w:rsidP="00AA72AD">
            <w:pPr>
              <w:pStyle w:val="NoSpacing"/>
              <w:rPr>
                <w:noProof/>
                <w:lang w:val="en-GB"/>
              </w:rPr>
            </w:pPr>
            <w:r w:rsidRPr="00672A35">
              <w:rPr>
                <w:noProof/>
                <w:szCs w:val="18"/>
                <w:lang w:val="en-GB"/>
              </w:rPr>
              <w:t>}</w:t>
            </w:r>
          </w:p>
        </w:tc>
        <w:tc>
          <w:tcPr>
            <w:tcW w:w="4675" w:type="dxa"/>
          </w:tcPr>
          <w:p w14:paraId="0E80E771" w14:textId="77777777" w:rsidR="00A35EC6" w:rsidRPr="00672A35" w:rsidRDefault="00A35EC6" w:rsidP="00A35EC6">
            <w:pPr>
              <w:pStyle w:val="NoSpacing"/>
              <w:rPr>
                <w:rFonts w:cs="Courier New"/>
                <w:noProof/>
                <w:szCs w:val="18"/>
                <w:lang w:val="en-GB"/>
              </w:rPr>
            </w:pPr>
          </w:p>
          <w:p w14:paraId="023B8A15" w14:textId="77777777" w:rsidR="00A35EC6" w:rsidRPr="00672A35" w:rsidRDefault="00A35EC6" w:rsidP="00A35EC6">
            <w:pPr>
              <w:pStyle w:val="NoSpacing"/>
              <w:rPr>
                <w:rFonts w:cs="Courier New"/>
                <w:noProof/>
                <w:szCs w:val="18"/>
                <w:lang w:val="en-GB"/>
              </w:rPr>
            </w:pPr>
          </w:p>
          <w:p w14:paraId="412D0BAA" w14:textId="77777777" w:rsidR="00A35EC6" w:rsidRPr="00672A35" w:rsidRDefault="00A35EC6" w:rsidP="00A35EC6">
            <w:pPr>
              <w:pStyle w:val="NoSpacing"/>
              <w:rPr>
                <w:rFonts w:cs="Courier New"/>
                <w:noProof/>
                <w:szCs w:val="18"/>
                <w:lang w:val="en-GB"/>
              </w:rPr>
            </w:pPr>
          </w:p>
          <w:p w14:paraId="78254FE6" w14:textId="77777777" w:rsidR="00A35EC6" w:rsidRPr="00672A35" w:rsidRDefault="00A35EC6" w:rsidP="00A35EC6">
            <w:pPr>
              <w:pStyle w:val="NoSpacing"/>
              <w:rPr>
                <w:rFonts w:cs="Courier New"/>
                <w:noProof/>
                <w:szCs w:val="18"/>
                <w:lang w:val="en-GB"/>
              </w:rPr>
            </w:pPr>
          </w:p>
          <w:p w14:paraId="4A7724EA" w14:textId="77777777" w:rsidR="00A35EC6" w:rsidRPr="00672A35" w:rsidRDefault="00A35EC6" w:rsidP="00A35EC6">
            <w:pPr>
              <w:pStyle w:val="NoSpacing"/>
              <w:rPr>
                <w:rFonts w:cs="Courier New"/>
                <w:noProof/>
                <w:szCs w:val="18"/>
                <w:lang w:val="en-GB"/>
              </w:rPr>
            </w:pPr>
          </w:p>
          <w:p w14:paraId="57CFF04F" w14:textId="77777777" w:rsidR="00A35EC6" w:rsidRPr="00672A35" w:rsidRDefault="00A35EC6" w:rsidP="00A35EC6">
            <w:pPr>
              <w:pStyle w:val="NoSpacing"/>
              <w:rPr>
                <w:rFonts w:cs="Courier New"/>
                <w:noProof/>
                <w:szCs w:val="18"/>
                <w:lang w:val="en-GB"/>
              </w:rPr>
            </w:pPr>
          </w:p>
          <w:p w14:paraId="455CF680" w14:textId="77777777" w:rsidR="00A35EC6" w:rsidRPr="00672A35" w:rsidRDefault="00A35EC6" w:rsidP="00A35EC6">
            <w:pPr>
              <w:pStyle w:val="NoSpacing"/>
              <w:rPr>
                <w:rFonts w:cs="Courier New"/>
                <w:noProof/>
                <w:szCs w:val="18"/>
                <w:lang w:val="en-GB"/>
              </w:rPr>
            </w:pPr>
          </w:p>
          <w:p w14:paraId="1A697747" w14:textId="77777777" w:rsidR="00A35EC6" w:rsidRPr="00672A35" w:rsidRDefault="00A35EC6" w:rsidP="00A35EC6">
            <w:pPr>
              <w:pStyle w:val="NoSpacing"/>
              <w:rPr>
                <w:rFonts w:cs="Courier New"/>
                <w:noProof/>
                <w:szCs w:val="18"/>
                <w:lang w:val="en-GB"/>
              </w:rPr>
            </w:pPr>
          </w:p>
          <w:p w14:paraId="73EE2113" w14:textId="22E068F3"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main</w:t>
            </w:r>
          </w:p>
          <w:p w14:paraId="1177C21A" w14:textId="3BD8CB60"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w:t>
            </w:r>
            <w:r w:rsidR="00160C92" w:rsidRPr="00672A35">
              <w:rPr>
                <w:rFonts w:cs="Courier New"/>
                <w:noProof/>
                <w:szCs w:val="18"/>
                <w:lang w:val="en-GB"/>
              </w:rPr>
              <w:t xml:space="preserve">        ebp</w:t>
            </w:r>
          </w:p>
          <w:p w14:paraId="3A5E1E03" w14:textId="77777777"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mov         ebp,esp  </w:t>
            </w:r>
          </w:p>
          <w:p w14:paraId="25AD48E5" w14:textId="77777777" w:rsidR="00E80900" w:rsidRPr="00672A35" w:rsidRDefault="00E80900" w:rsidP="00A35EC6">
            <w:pPr>
              <w:pStyle w:val="NoSpacing"/>
              <w:rPr>
                <w:rFonts w:cs="Courier New"/>
                <w:noProof/>
                <w:szCs w:val="18"/>
                <w:lang w:val="en-GB"/>
              </w:rPr>
            </w:pPr>
          </w:p>
          <w:p w14:paraId="1872DBFE" w14:textId="3C6FAA2E"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printf part</w:t>
            </w:r>
          </w:p>
          <w:p w14:paraId="096E5839" w14:textId="7FD17AAC"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4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member </w:t>
            </w:r>
            <w:r w:rsidRPr="00672A35">
              <w:rPr>
                <w:rFonts w:cs="Courier New"/>
                <w:noProof/>
                <w:color w:val="00B0F0"/>
                <w:szCs w:val="18"/>
                <w:lang w:val="en-GB"/>
              </w:rPr>
              <w:t xml:space="preserve">count  </w:t>
            </w:r>
          </w:p>
          <w:p w14:paraId="693B37FB" w14:textId="5C0857F8"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1B1F94h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class name</w:t>
            </w:r>
            <w:r w:rsidRPr="00672A35">
              <w:rPr>
                <w:rFonts w:cs="Courier New"/>
                <w:noProof/>
                <w:szCs w:val="18"/>
                <w:lang w:val="en-GB"/>
              </w:rPr>
              <w:t xml:space="preserve">  </w:t>
            </w:r>
          </w:p>
          <w:p w14:paraId="1FDF77A5" w14:textId="698CE61E"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push        1B1FA8h </w:t>
            </w:r>
            <w:r w:rsidR="00CE5388" w:rsidRPr="00672A35">
              <w:rPr>
                <w:rFonts w:cs="Courier New"/>
                <w:noProof/>
                <w:szCs w:val="18"/>
                <w:lang w:val="en-GB"/>
              </w:rPr>
              <w:t xml:space="preserve"> </w:t>
            </w:r>
            <w:r w:rsidRPr="00672A35">
              <w:rPr>
                <w:rFonts w:cs="Courier New"/>
                <w:noProof/>
                <w:color w:val="00B0F0"/>
                <w:szCs w:val="18"/>
                <w:lang w:val="en-GB"/>
              </w:rPr>
              <w:t>;</w:t>
            </w:r>
            <w:r w:rsidR="00CE5388" w:rsidRPr="00672A35">
              <w:rPr>
                <w:rFonts w:cs="Courier New"/>
                <w:noProof/>
                <w:color w:val="00B0F0"/>
                <w:szCs w:val="18"/>
                <w:lang w:val="en-GB"/>
              </w:rPr>
              <w:t xml:space="preserve"> </w:t>
            </w:r>
            <w:r w:rsidR="006157C0" w:rsidRPr="00672A35">
              <w:rPr>
                <w:rFonts w:cs="Courier New"/>
                <w:noProof/>
                <w:color w:val="00B0F0"/>
                <w:szCs w:val="18"/>
                <w:lang w:val="en-GB"/>
              </w:rPr>
              <w:t>format</w:t>
            </w:r>
            <w:r w:rsidRPr="00672A35">
              <w:rPr>
                <w:rFonts w:cs="Courier New"/>
                <w:noProof/>
                <w:color w:val="00B0F0"/>
                <w:szCs w:val="18"/>
                <w:lang w:val="en-GB"/>
              </w:rPr>
              <w:t xml:space="preserve"> </w:t>
            </w:r>
            <w:r w:rsidR="00CE5388" w:rsidRPr="00672A35">
              <w:rPr>
                <w:rFonts w:cs="Courier New"/>
                <w:noProof/>
                <w:color w:val="00B0F0"/>
                <w:szCs w:val="18"/>
                <w:lang w:val="en-GB"/>
              </w:rPr>
              <w:t>string</w:t>
            </w:r>
          </w:p>
          <w:p w14:paraId="5AFDB827" w14:textId="7FD25A0D" w:rsidR="00A35EC6" w:rsidRPr="00672A35" w:rsidRDefault="00A35EC6" w:rsidP="00A35EC6">
            <w:pPr>
              <w:pStyle w:val="NoSpacing"/>
              <w:rPr>
                <w:rFonts w:cs="Courier New"/>
                <w:noProof/>
                <w:szCs w:val="18"/>
                <w:lang w:val="en-GB"/>
              </w:rPr>
            </w:pPr>
            <w:r w:rsidRPr="00672A35">
              <w:rPr>
                <w:rFonts w:cs="Courier New"/>
                <w:noProof/>
                <w:szCs w:val="18"/>
                <w:lang w:val="en-GB"/>
              </w:rPr>
              <w:t xml:space="preserve"> call        00123C3D </w:t>
            </w:r>
            <w:r w:rsidRPr="00672A35">
              <w:rPr>
                <w:rFonts w:cs="Courier New"/>
                <w:noProof/>
                <w:color w:val="00B0F0"/>
                <w:szCs w:val="18"/>
                <w:lang w:val="en-GB"/>
              </w:rPr>
              <w:t>;</w:t>
            </w:r>
            <w:r w:rsidR="00CE5388" w:rsidRPr="00672A35">
              <w:rPr>
                <w:rFonts w:cs="Courier New"/>
                <w:noProof/>
                <w:color w:val="00B0F0"/>
                <w:szCs w:val="18"/>
                <w:lang w:val="en-GB"/>
              </w:rPr>
              <w:t xml:space="preserve"> call </w:t>
            </w:r>
            <w:r w:rsidRPr="00672A35">
              <w:rPr>
                <w:rFonts w:cs="Courier New"/>
                <w:noProof/>
                <w:color w:val="00B0F0"/>
                <w:szCs w:val="18"/>
                <w:lang w:val="en-GB"/>
              </w:rPr>
              <w:t>printf</w:t>
            </w:r>
          </w:p>
          <w:p w14:paraId="7A6012B7" w14:textId="3AC166A3" w:rsidR="00A35EC6" w:rsidRPr="00672A35" w:rsidRDefault="00A35EC6" w:rsidP="00A35EC6">
            <w:pPr>
              <w:pStyle w:val="NoSpacing"/>
              <w:rPr>
                <w:rFonts w:cs="Courier New"/>
                <w:noProof/>
                <w:szCs w:val="18"/>
                <w:lang w:val="en-GB"/>
              </w:rPr>
            </w:pPr>
          </w:p>
          <w:p w14:paraId="697C566A" w14:textId="2A0A9761" w:rsidR="00A35EC6" w:rsidRPr="00672A35" w:rsidRDefault="00A35EC6" w:rsidP="00A35EC6">
            <w:pPr>
              <w:pStyle w:val="NoSpacing"/>
              <w:rPr>
                <w:rFonts w:cs="Courier New"/>
                <w:noProof/>
                <w:color w:val="00B0F0"/>
                <w:szCs w:val="18"/>
                <w:lang w:val="en-GB"/>
              </w:rPr>
            </w:pPr>
            <w:r w:rsidRPr="00672A35">
              <w:rPr>
                <w:rFonts w:cs="Courier New"/>
                <w:noProof/>
                <w:color w:val="00B0F0"/>
                <w:szCs w:val="18"/>
                <w:lang w:val="en-GB"/>
              </w:rPr>
              <w:t>;</w:t>
            </w:r>
            <w:r w:rsidR="00CE5388" w:rsidRPr="00672A35">
              <w:rPr>
                <w:rFonts w:cs="Courier New"/>
                <w:noProof/>
                <w:color w:val="00B0F0"/>
                <w:szCs w:val="18"/>
                <w:lang w:val="en-GB"/>
              </w:rPr>
              <w:t xml:space="preserve"> </w:t>
            </w:r>
            <w:r w:rsidRPr="00672A35">
              <w:rPr>
                <w:rFonts w:cs="Courier New"/>
                <w:noProof/>
                <w:color w:val="00B0F0"/>
                <w:szCs w:val="18"/>
                <w:lang w:val="en-GB"/>
              </w:rPr>
              <w:t>return 0</w:t>
            </w:r>
          </w:p>
          <w:p w14:paraId="23DCC381" w14:textId="026C2323" w:rsidR="00AA72AD" w:rsidRPr="00672A35" w:rsidRDefault="00A35EC6" w:rsidP="00752012">
            <w:pPr>
              <w:pStyle w:val="NoSpacing"/>
              <w:keepNext/>
              <w:rPr>
                <w:rFonts w:cs="Courier New"/>
                <w:noProof/>
                <w:szCs w:val="18"/>
                <w:lang w:val="en-GB"/>
              </w:rPr>
            </w:pPr>
            <w:r w:rsidRPr="00672A35">
              <w:rPr>
                <w:rFonts w:cs="Courier New"/>
                <w:noProof/>
                <w:szCs w:val="18"/>
                <w:lang w:val="en-GB"/>
              </w:rPr>
              <w:t xml:space="preserve"> xor         </w:t>
            </w:r>
            <w:r w:rsidR="00E663AA" w:rsidRPr="00672A35">
              <w:rPr>
                <w:rFonts w:cs="Courier New"/>
                <w:noProof/>
                <w:szCs w:val="18"/>
                <w:lang w:val="en-GB"/>
              </w:rPr>
              <w:t xml:space="preserve">eax,eax  </w:t>
            </w:r>
          </w:p>
        </w:tc>
      </w:tr>
    </w:tbl>
    <w:p w14:paraId="5B798DEC" w14:textId="3D19A469" w:rsidR="00781BA7" w:rsidRDefault="00752012" w:rsidP="00B63F4F">
      <w:pPr>
        <w:pStyle w:val="Caption"/>
        <w:jc w:val="center"/>
        <w:rPr>
          <w:lang w:val="en-GB"/>
        </w:rPr>
      </w:pPr>
      <w:bookmarkStart w:id="91" w:name="_Ref477026509"/>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65</w:t>
      </w:r>
      <w:r w:rsidRPr="00672A35">
        <w:rPr>
          <w:lang w:val="en-GB"/>
        </w:rPr>
        <w:fldChar w:fldCharType="end"/>
      </w:r>
      <w:bookmarkEnd w:id="91"/>
      <w:r w:rsidRPr="00672A35">
        <w:rPr>
          <w:lang w:val="en-GB"/>
        </w:rPr>
        <w:t xml:space="preserve"> - Sample program and x86 Assembly generated.</w:t>
      </w:r>
    </w:p>
    <w:p w14:paraId="27636DC1" w14:textId="77777777" w:rsidR="00B44105" w:rsidRPr="00B44105" w:rsidRDefault="00B44105" w:rsidP="00B44105">
      <w:pPr>
        <w:rPr>
          <w:lang w:val="en-GB"/>
        </w:rPr>
      </w:pPr>
    </w:p>
    <w:tbl>
      <w:tblPr>
        <w:tblStyle w:val="TableGrid"/>
        <w:tblW w:w="0" w:type="auto"/>
        <w:tblLook w:val="04A0" w:firstRow="1" w:lastRow="0" w:firstColumn="1" w:lastColumn="0" w:noHBand="0" w:noVBand="1"/>
      </w:tblPr>
      <w:tblGrid>
        <w:gridCol w:w="4675"/>
        <w:gridCol w:w="4675"/>
      </w:tblGrid>
      <w:tr w:rsidR="00381789" w:rsidRPr="00672A35" w14:paraId="66BDFD43" w14:textId="77777777" w:rsidTr="00381789">
        <w:tc>
          <w:tcPr>
            <w:tcW w:w="4675" w:type="dxa"/>
          </w:tcPr>
          <w:p w14:paraId="0CEA874A" w14:textId="003680CD" w:rsidR="00381789" w:rsidRPr="00672A35" w:rsidRDefault="00381789" w:rsidP="00381789">
            <w:pPr>
              <w:pStyle w:val="NoSpacing"/>
              <w:rPr>
                <w:noProof/>
                <w:szCs w:val="18"/>
                <w:lang w:val="en-GB"/>
              </w:rPr>
            </w:pPr>
            <w:r w:rsidRPr="00672A35">
              <w:rPr>
                <w:noProof/>
                <w:szCs w:val="18"/>
                <w:lang w:val="en-GB"/>
              </w:rPr>
              <w:lastRenderedPageBreak/>
              <w:t>class SomeClass {</w:t>
            </w:r>
          </w:p>
          <w:p w14:paraId="1C54D7FC" w14:textId="77777777" w:rsidR="00381789" w:rsidRPr="00672A35" w:rsidRDefault="00381789" w:rsidP="00381789">
            <w:pPr>
              <w:pStyle w:val="NoSpacing"/>
              <w:rPr>
                <w:noProof/>
                <w:szCs w:val="18"/>
                <w:lang w:val="en-GB"/>
              </w:rPr>
            </w:pPr>
            <w:r w:rsidRPr="00672A35">
              <w:rPr>
                <w:noProof/>
                <w:szCs w:val="18"/>
                <w:lang w:val="en-GB"/>
              </w:rPr>
              <w:t>public:</w:t>
            </w:r>
          </w:p>
          <w:p w14:paraId="7DEE9790" w14:textId="77777777" w:rsidR="00381789" w:rsidRPr="00672A35" w:rsidRDefault="00381789" w:rsidP="00381789">
            <w:pPr>
              <w:pStyle w:val="NoSpacing"/>
              <w:rPr>
                <w:noProof/>
                <w:szCs w:val="18"/>
                <w:lang w:val="en-GB"/>
              </w:rPr>
            </w:pPr>
            <w:r w:rsidRPr="00672A35">
              <w:rPr>
                <w:noProof/>
                <w:szCs w:val="18"/>
                <w:lang w:val="en-GB"/>
              </w:rPr>
              <w:t xml:space="preserve">    int a;</w:t>
            </w:r>
          </w:p>
          <w:p w14:paraId="45397848" w14:textId="77777777" w:rsidR="00381789" w:rsidRPr="00672A35" w:rsidRDefault="00381789" w:rsidP="00381789">
            <w:pPr>
              <w:pStyle w:val="NoSpacing"/>
              <w:rPr>
                <w:noProof/>
                <w:szCs w:val="18"/>
                <w:lang w:val="en-GB"/>
              </w:rPr>
            </w:pPr>
            <w:r w:rsidRPr="00672A35">
              <w:rPr>
                <w:noProof/>
                <w:szCs w:val="18"/>
                <w:lang w:val="en-GB"/>
              </w:rPr>
              <w:t xml:space="preserve">    int b;</w:t>
            </w:r>
          </w:p>
          <w:p w14:paraId="48C83D7E" w14:textId="77777777" w:rsidR="00381789" w:rsidRPr="00672A35" w:rsidRDefault="00381789" w:rsidP="00381789">
            <w:pPr>
              <w:pStyle w:val="NoSpacing"/>
              <w:rPr>
                <w:noProof/>
                <w:szCs w:val="18"/>
                <w:lang w:val="en-GB"/>
              </w:rPr>
            </w:pPr>
            <w:r w:rsidRPr="00672A35">
              <w:rPr>
                <w:noProof/>
                <w:szCs w:val="18"/>
                <w:lang w:val="en-GB"/>
              </w:rPr>
              <w:t xml:space="preserve">    int c;</w:t>
            </w:r>
          </w:p>
          <w:p w14:paraId="44EBF4B9" w14:textId="77777777" w:rsidR="00381789" w:rsidRPr="00672A35" w:rsidRDefault="00381789" w:rsidP="00381789">
            <w:pPr>
              <w:pStyle w:val="NoSpacing"/>
              <w:rPr>
                <w:noProof/>
                <w:szCs w:val="18"/>
                <w:lang w:val="en-GB"/>
              </w:rPr>
            </w:pPr>
            <w:r w:rsidRPr="00672A35">
              <w:rPr>
                <w:noProof/>
                <w:szCs w:val="18"/>
                <w:lang w:val="en-GB"/>
              </w:rPr>
              <w:t xml:space="preserve">    int d;</w:t>
            </w:r>
          </w:p>
          <w:p w14:paraId="2B1830E7" w14:textId="77777777" w:rsidR="00381789" w:rsidRPr="00672A35" w:rsidRDefault="00381789" w:rsidP="00381789">
            <w:pPr>
              <w:pStyle w:val="NoSpacing"/>
              <w:rPr>
                <w:noProof/>
                <w:szCs w:val="18"/>
                <w:lang w:val="en-GB"/>
              </w:rPr>
            </w:pPr>
            <w:r w:rsidRPr="00672A35">
              <w:rPr>
                <w:noProof/>
                <w:szCs w:val="18"/>
                <w:lang w:val="en-GB"/>
              </w:rPr>
              <w:t>};</w:t>
            </w:r>
          </w:p>
          <w:p w14:paraId="5A18E3A2" w14:textId="77777777" w:rsidR="00381789" w:rsidRPr="00672A35" w:rsidRDefault="00381789" w:rsidP="00381789">
            <w:pPr>
              <w:pStyle w:val="NoSpacing"/>
              <w:rPr>
                <w:noProof/>
                <w:szCs w:val="18"/>
                <w:lang w:val="en-GB"/>
              </w:rPr>
            </w:pPr>
          </w:p>
          <w:p w14:paraId="07E1B644" w14:textId="77777777" w:rsidR="00381789" w:rsidRPr="00672A35" w:rsidRDefault="00381789" w:rsidP="00381789">
            <w:pPr>
              <w:pStyle w:val="NoSpacing"/>
              <w:rPr>
                <w:noProof/>
                <w:szCs w:val="18"/>
                <w:lang w:val="en-GB"/>
              </w:rPr>
            </w:pPr>
            <w:r w:rsidRPr="00672A35">
              <w:rPr>
                <w:noProof/>
                <w:szCs w:val="18"/>
                <w:lang w:val="en-GB"/>
              </w:rPr>
              <w:t>int main(int argc, char **argv) {</w:t>
            </w:r>
          </w:p>
          <w:p w14:paraId="7919FE34" w14:textId="77777777" w:rsidR="00381789" w:rsidRPr="00672A35" w:rsidRDefault="00381789" w:rsidP="00381789">
            <w:pPr>
              <w:pStyle w:val="NoSpacing"/>
              <w:rPr>
                <w:noProof/>
                <w:szCs w:val="18"/>
                <w:lang w:val="en-GB"/>
              </w:rPr>
            </w:pPr>
          </w:p>
          <w:p w14:paraId="6694F2D6" w14:textId="77777777" w:rsidR="00A35EC6" w:rsidRPr="00672A35" w:rsidRDefault="00A35EC6" w:rsidP="00381789">
            <w:pPr>
              <w:pStyle w:val="NoSpacing"/>
              <w:rPr>
                <w:noProof/>
                <w:szCs w:val="18"/>
                <w:lang w:val="en-GB"/>
              </w:rPr>
            </w:pPr>
          </w:p>
          <w:p w14:paraId="7B34DEA5" w14:textId="77777777" w:rsidR="00A35EC6" w:rsidRPr="00672A35" w:rsidRDefault="00A35EC6" w:rsidP="00381789">
            <w:pPr>
              <w:pStyle w:val="NoSpacing"/>
              <w:rPr>
                <w:noProof/>
                <w:szCs w:val="18"/>
                <w:lang w:val="en-GB"/>
              </w:rPr>
            </w:pPr>
          </w:p>
          <w:p w14:paraId="341C0C74" w14:textId="77777777" w:rsidR="00A35EC6" w:rsidRPr="00672A35" w:rsidRDefault="00381789" w:rsidP="00381789">
            <w:pPr>
              <w:pStyle w:val="NoSpacing"/>
              <w:rPr>
                <w:noProof/>
                <w:szCs w:val="18"/>
                <w:lang w:val="en-GB"/>
              </w:rPr>
            </w:pPr>
            <w:r w:rsidRPr="00672A35">
              <w:rPr>
                <w:noProof/>
                <w:szCs w:val="18"/>
                <w:lang w:val="en-GB"/>
              </w:rPr>
              <w:t xml:space="preserve">    p</w:t>
            </w:r>
            <w:r w:rsidR="00A35EC6" w:rsidRPr="00672A35">
              <w:rPr>
                <w:noProof/>
                <w:szCs w:val="18"/>
                <w:lang w:val="en-GB"/>
              </w:rPr>
              <w:t>rintf("The number of members in”</w:t>
            </w:r>
          </w:p>
          <w:p w14:paraId="753A173C" w14:textId="025AA3C8" w:rsidR="00381789" w:rsidRPr="00672A35" w:rsidRDefault="00A35EC6" w:rsidP="00381789">
            <w:pPr>
              <w:pStyle w:val="NoSpacing"/>
              <w:rPr>
                <w:noProof/>
                <w:szCs w:val="18"/>
                <w:lang w:val="en-GB"/>
              </w:rPr>
            </w:pPr>
            <w:r w:rsidRPr="00672A35">
              <w:rPr>
                <w:noProof/>
                <w:szCs w:val="18"/>
                <w:lang w:val="en-GB"/>
              </w:rPr>
              <w:t xml:space="preserve">           “</w:t>
            </w:r>
            <w:r w:rsidR="00381789" w:rsidRPr="00672A35">
              <w:rPr>
                <w:noProof/>
                <w:szCs w:val="18"/>
                <w:lang w:val="en-GB"/>
              </w:rPr>
              <w:t>%s are %d",</w:t>
            </w:r>
          </w:p>
          <w:p w14:paraId="312D4B75" w14:textId="594D87A7" w:rsidR="00381789" w:rsidRPr="00672A35" w:rsidRDefault="00A35EC6" w:rsidP="00381789">
            <w:pPr>
              <w:pStyle w:val="NoSpacing"/>
              <w:rPr>
                <w:noProof/>
                <w:szCs w:val="18"/>
                <w:lang w:val="en-GB"/>
              </w:rPr>
            </w:pPr>
            <w:r w:rsidRPr="00672A35">
              <w:rPr>
                <w:noProof/>
                <w:szCs w:val="18"/>
                <w:lang w:val="en-GB"/>
              </w:rPr>
              <w:t>pp::TypeInfo&lt;SomeClass&gt;::name,</w:t>
            </w:r>
            <w:r w:rsidR="00381789" w:rsidRPr="00672A35">
              <w:rPr>
                <w:noProof/>
                <w:szCs w:val="18"/>
                <w:lang w:val="en-GB"/>
              </w:rPr>
              <w:t xml:space="preserve">           pp::TypeInfo&lt;SomeClass&gt;::member_count);</w:t>
            </w:r>
          </w:p>
          <w:p w14:paraId="5826640A" w14:textId="77777777" w:rsidR="00A35EC6" w:rsidRPr="00672A35" w:rsidRDefault="00A35EC6" w:rsidP="00381789">
            <w:pPr>
              <w:pStyle w:val="NoSpacing"/>
              <w:rPr>
                <w:noProof/>
                <w:szCs w:val="18"/>
                <w:lang w:val="en-GB"/>
              </w:rPr>
            </w:pPr>
          </w:p>
          <w:p w14:paraId="7F60904A" w14:textId="77777777" w:rsidR="00A35EC6" w:rsidRPr="00672A35" w:rsidRDefault="00A35EC6" w:rsidP="00381789">
            <w:pPr>
              <w:pStyle w:val="NoSpacing"/>
              <w:rPr>
                <w:noProof/>
                <w:szCs w:val="18"/>
                <w:lang w:val="en-GB"/>
              </w:rPr>
            </w:pPr>
          </w:p>
          <w:p w14:paraId="31B4A1A5" w14:textId="77777777" w:rsidR="00381789" w:rsidRPr="00672A35" w:rsidRDefault="00381789" w:rsidP="00381789">
            <w:pPr>
              <w:pStyle w:val="NoSpacing"/>
              <w:rPr>
                <w:noProof/>
                <w:szCs w:val="18"/>
                <w:lang w:val="en-GB"/>
              </w:rPr>
            </w:pPr>
            <w:r w:rsidRPr="00672A35">
              <w:rPr>
                <w:noProof/>
                <w:szCs w:val="18"/>
                <w:lang w:val="en-GB"/>
              </w:rPr>
              <w:t xml:space="preserve">    return(0);</w:t>
            </w:r>
          </w:p>
          <w:p w14:paraId="25A9295A" w14:textId="79A9FE1F" w:rsidR="00381789" w:rsidRPr="00672A35" w:rsidRDefault="00381789" w:rsidP="00381789">
            <w:pPr>
              <w:pStyle w:val="NoSpacing"/>
              <w:rPr>
                <w:noProof/>
                <w:szCs w:val="18"/>
                <w:lang w:val="en-GB"/>
              </w:rPr>
            </w:pPr>
            <w:r w:rsidRPr="00672A35">
              <w:rPr>
                <w:noProof/>
                <w:szCs w:val="18"/>
                <w:lang w:val="en-GB"/>
              </w:rPr>
              <w:t>}</w:t>
            </w:r>
          </w:p>
        </w:tc>
        <w:tc>
          <w:tcPr>
            <w:tcW w:w="4675" w:type="dxa"/>
          </w:tcPr>
          <w:p w14:paraId="49A4FC46" w14:textId="77777777" w:rsidR="00A35EC6" w:rsidRPr="00672A35" w:rsidRDefault="00A35EC6" w:rsidP="00A35EC6">
            <w:pPr>
              <w:pStyle w:val="NoSpacing"/>
              <w:rPr>
                <w:noProof/>
                <w:lang w:val="en-GB"/>
              </w:rPr>
            </w:pPr>
          </w:p>
          <w:p w14:paraId="596EDB1A" w14:textId="77777777" w:rsidR="00A35EC6" w:rsidRPr="00672A35" w:rsidRDefault="00A35EC6" w:rsidP="00A35EC6">
            <w:pPr>
              <w:pStyle w:val="NoSpacing"/>
              <w:rPr>
                <w:noProof/>
                <w:lang w:val="en-GB"/>
              </w:rPr>
            </w:pPr>
          </w:p>
          <w:p w14:paraId="0CD84DD7" w14:textId="77777777" w:rsidR="00A35EC6" w:rsidRPr="00672A35" w:rsidRDefault="00A35EC6" w:rsidP="00A35EC6">
            <w:pPr>
              <w:pStyle w:val="NoSpacing"/>
              <w:rPr>
                <w:noProof/>
                <w:lang w:val="en-GB"/>
              </w:rPr>
            </w:pPr>
          </w:p>
          <w:p w14:paraId="612ED8F7" w14:textId="77777777" w:rsidR="00A35EC6" w:rsidRPr="00672A35" w:rsidRDefault="00A35EC6" w:rsidP="00A35EC6">
            <w:pPr>
              <w:pStyle w:val="NoSpacing"/>
              <w:rPr>
                <w:noProof/>
                <w:lang w:val="en-GB"/>
              </w:rPr>
            </w:pPr>
          </w:p>
          <w:p w14:paraId="2752793A" w14:textId="77777777" w:rsidR="00A35EC6" w:rsidRPr="00672A35" w:rsidRDefault="00A35EC6" w:rsidP="00A35EC6">
            <w:pPr>
              <w:pStyle w:val="NoSpacing"/>
              <w:rPr>
                <w:noProof/>
                <w:lang w:val="en-GB"/>
              </w:rPr>
            </w:pPr>
          </w:p>
          <w:p w14:paraId="45F7FA09" w14:textId="77777777" w:rsidR="00F4430D" w:rsidRPr="00672A35" w:rsidRDefault="00F4430D" w:rsidP="00A35EC6">
            <w:pPr>
              <w:pStyle w:val="NoSpacing"/>
              <w:rPr>
                <w:noProof/>
                <w:lang w:val="en-GB"/>
              </w:rPr>
            </w:pPr>
          </w:p>
          <w:p w14:paraId="22015C52" w14:textId="77777777" w:rsidR="00A35EC6" w:rsidRPr="00672A35" w:rsidRDefault="00A35EC6" w:rsidP="00A35EC6">
            <w:pPr>
              <w:pStyle w:val="NoSpacing"/>
              <w:rPr>
                <w:noProof/>
                <w:lang w:val="en-GB"/>
              </w:rPr>
            </w:pPr>
          </w:p>
          <w:p w14:paraId="293F7CBF" w14:textId="77777777" w:rsidR="00A35EC6" w:rsidRPr="00672A35" w:rsidRDefault="00A35EC6" w:rsidP="00A35EC6">
            <w:pPr>
              <w:pStyle w:val="NoSpacing"/>
              <w:rPr>
                <w:noProof/>
                <w:lang w:val="en-GB"/>
              </w:rPr>
            </w:pPr>
          </w:p>
          <w:p w14:paraId="6FA26C68" w14:textId="106E95B4"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main</w:t>
            </w:r>
          </w:p>
          <w:p w14:paraId="4525C4DF" w14:textId="77777777" w:rsidR="00A35EC6" w:rsidRPr="00672A35" w:rsidRDefault="00A35EC6" w:rsidP="00A35EC6">
            <w:pPr>
              <w:pStyle w:val="NoSpacing"/>
              <w:rPr>
                <w:noProof/>
                <w:szCs w:val="18"/>
                <w:lang w:val="en-GB"/>
              </w:rPr>
            </w:pPr>
            <w:r w:rsidRPr="00672A35">
              <w:rPr>
                <w:noProof/>
                <w:szCs w:val="18"/>
                <w:lang w:val="en-GB"/>
              </w:rPr>
              <w:t xml:space="preserve">push        ebp  </w:t>
            </w:r>
          </w:p>
          <w:p w14:paraId="54FE78DA" w14:textId="77777777" w:rsidR="00A35EC6" w:rsidRPr="00672A35" w:rsidRDefault="00A35EC6" w:rsidP="00A35EC6">
            <w:pPr>
              <w:pStyle w:val="NoSpacing"/>
              <w:rPr>
                <w:noProof/>
                <w:szCs w:val="18"/>
                <w:lang w:val="en-GB"/>
              </w:rPr>
            </w:pPr>
            <w:r w:rsidRPr="00672A35">
              <w:rPr>
                <w:noProof/>
                <w:szCs w:val="18"/>
                <w:lang w:val="en-GB"/>
              </w:rPr>
              <w:t xml:space="preserve">mov         ebp,esp  </w:t>
            </w:r>
          </w:p>
          <w:p w14:paraId="416F14DE" w14:textId="77777777" w:rsidR="00A35EC6" w:rsidRPr="00672A35" w:rsidRDefault="00A35EC6" w:rsidP="00A35EC6">
            <w:pPr>
              <w:pStyle w:val="NoSpacing"/>
              <w:rPr>
                <w:noProof/>
                <w:szCs w:val="18"/>
                <w:lang w:val="en-GB"/>
              </w:rPr>
            </w:pPr>
          </w:p>
          <w:p w14:paraId="5D806209" w14:textId="64FB1C03"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printf part</w:t>
            </w:r>
          </w:p>
          <w:p w14:paraId="213DE7DC" w14:textId="558CFBA7" w:rsidR="00A35EC6" w:rsidRPr="00672A35" w:rsidRDefault="00A35EC6" w:rsidP="00A35EC6">
            <w:pPr>
              <w:pStyle w:val="NoSpacing"/>
              <w:rPr>
                <w:noProof/>
                <w:szCs w:val="18"/>
                <w:lang w:val="en-GB"/>
              </w:rPr>
            </w:pPr>
            <w:r w:rsidRPr="00672A35">
              <w:rPr>
                <w:noProof/>
                <w:szCs w:val="18"/>
                <w:lang w:val="en-GB"/>
              </w:rPr>
              <w:t xml:space="preserve">push        4 </w:t>
            </w:r>
            <w:r w:rsidR="00CE5388" w:rsidRPr="00672A35">
              <w:rPr>
                <w:noProof/>
                <w:szCs w:val="18"/>
                <w:lang w:val="en-GB"/>
              </w:rPr>
              <w:t xml:space="preserve">      </w:t>
            </w:r>
            <w:r w:rsidRPr="00672A35">
              <w:rPr>
                <w:noProof/>
                <w:color w:val="00B0F0"/>
                <w:szCs w:val="18"/>
                <w:lang w:val="en-GB"/>
              </w:rPr>
              <w:t>;</w:t>
            </w:r>
            <w:r w:rsidR="00CE5388" w:rsidRPr="00672A35">
              <w:rPr>
                <w:noProof/>
                <w:color w:val="00B0F0"/>
                <w:szCs w:val="18"/>
                <w:lang w:val="en-GB"/>
              </w:rPr>
              <w:t xml:space="preserve"> member </w:t>
            </w:r>
            <w:r w:rsidRPr="00672A35">
              <w:rPr>
                <w:noProof/>
                <w:color w:val="00B0F0"/>
                <w:szCs w:val="18"/>
                <w:lang w:val="en-GB"/>
              </w:rPr>
              <w:t>count</w:t>
            </w:r>
            <w:r w:rsidRPr="00672A35">
              <w:rPr>
                <w:noProof/>
                <w:szCs w:val="18"/>
                <w:lang w:val="en-GB"/>
              </w:rPr>
              <w:t xml:space="preserve">  </w:t>
            </w:r>
          </w:p>
          <w:p w14:paraId="5EF4AEAC" w14:textId="4D56C37C" w:rsidR="00A35EC6" w:rsidRPr="00672A35" w:rsidRDefault="00A35EC6" w:rsidP="00A35EC6">
            <w:pPr>
              <w:pStyle w:val="NoSpacing"/>
              <w:rPr>
                <w:noProof/>
                <w:szCs w:val="18"/>
                <w:lang w:val="en-GB"/>
              </w:rPr>
            </w:pPr>
            <w:r w:rsidRPr="00672A35">
              <w:rPr>
                <w:noProof/>
                <w:szCs w:val="18"/>
                <w:lang w:val="en-GB"/>
              </w:rPr>
              <w:t xml:space="preserve">push        171F94h </w:t>
            </w: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class name</w:t>
            </w:r>
            <w:r w:rsidRPr="00672A35">
              <w:rPr>
                <w:noProof/>
                <w:szCs w:val="18"/>
                <w:lang w:val="en-GB"/>
              </w:rPr>
              <w:t xml:space="preserve">  </w:t>
            </w:r>
          </w:p>
          <w:p w14:paraId="6BDDEED3" w14:textId="0DC10AA9" w:rsidR="00A35EC6" w:rsidRPr="00672A35" w:rsidRDefault="00A35EC6" w:rsidP="00A35EC6">
            <w:pPr>
              <w:pStyle w:val="NoSpacing"/>
              <w:rPr>
                <w:noProof/>
                <w:color w:val="00B0F0"/>
                <w:szCs w:val="18"/>
                <w:lang w:val="en-GB"/>
              </w:rPr>
            </w:pPr>
            <w:r w:rsidRPr="00672A35">
              <w:rPr>
                <w:noProof/>
                <w:szCs w:val="18"/>
                <w:lang w:val="en-GB"/>
              </w:rPr>
              <w:t xml:space="preserve">push        171FA8h </w:t>
            </w:r>
            <w:r w:rsidRPr="00672A35">
              <w:rPr>
                <w:noProof/>
                <w:color w:val="00B0F0"/>
                <w:szCs w:val="18"/>
                <w:lang w:val="en-GB"/>
              </w:rPr>
              <w:t>;</w:t>
            </w:r>
            <w:r w:rsidR="00CE5388" w:rsidRPr="00672A35">
              <w:rPr>
                <w:noProof/>
                <w:color w:val="00B0F0"/>
                <w:szCs w:val="18"/>
                <w:lang w:val="en-GB"/>
              </w:rPr>
              <w:t xml:space="preserve"> </w:t>
            </w:r>
            <w:r w:rsidR="00724026" w:rsidRPr="00672A35">
              <w:rPr>
                <w:noProof/>
                <w:color w:val="00B0F0"/>
                <w:szCs w:val="18"/>
                <w:lang w:val="en-GB"/>
              </w:rPr>
              <w:t>format</w:t>
            </w:r>
            <w:r w:rsidRPr="00672A35">
              <w:rPr>
                <w:noProof/>
                <w:color w:val="00B0F0"/>
                <w:szCs w:val="18"/>
                <w:lang w:val="en-GB"/>
              </w:rPr>
              <w:t xml:space="preserve"> string </w:t>
            </w:r>
          </w:p>
          <w:p w14:paraId="3C1FF589" w14:textId="1626FBA3" w:rsidR="00A35EC6" w:rsidRPr="00672A35" w:rsidRDefault="00A35EC6" w:rsidP="00A35EC6">
            <w:pPr>
              <w:pStyle w:val="NoSpacing"/>
              <w:rPr>
                <w:noProof/>
                <w:color w:val="00B0F0"/>
                <w:szCs w:val="18"/>
                <w:lang w:val="en-GB"/>
              </w:rPr>
            </w:pPr>
            <w:r w:rsidRPr="00672A35">
              <w:rPr>
                <w:noProof/>
                <w:szCs w:val="18"/>
                <w:lang w:val="en-GB"/>
              </w:rPr>
              <w:t>call        0E3C3Dh</w:t>
            </w:r>
            <w:r w:rsidR="00CE5388" w:rsidRPr="00672A35">
              <w:rPr>
                <w:noProof/>
                <w:szCs w:val="18"/>
                <w:lang w:val="en-GB"/>
              </w:rPr>
              <w:t xml:space="preserve"> </w:t>
            </w:r>
            <w:r w:rsidR="00CE5388" w:rsidRPr="00672A35">
              <w:rPr>
                <w:noProof/>
                <w:color w:val="00B0F0"/>
                <w:szCs w:val="18"/>
                <w:lang w:val="en-GB"/>
              </w:rPr>
              <w:t xml:space="preserve">; call </w:t>
            </w:r>
            <w:r w:rsidRPr="00672A35">
              <w:rPr>
                <w:noProof/>
                <w:color w:val="00B0F0"/>
                <w:szCs w:val="18"/>
                <w:lang w:val="en-GB"/>
              </w:rPr>
              <w:t>printf</w:t>
            </w:r>
          </w:p>
          <w:p w14:paraId="01D99567" w14:textId="77777777" w:rsidR="00A35EC6" w:rsidRPr="00672A35" w:rsidRDefault="00A35EC6" w:rsidP="00A35EC6">
            <w:pPr>
              <w:pStyle w:val="NoSpacing"/>
              <w:rPr>
                <w:noProof/>
                <w:szCs w:val="18"/>
                <w:lang w:val="en-GB"/>
              </w:rPr>
            </w:pPr>
          </w:p>
          <w:p w14:paraId="13453104" w14:textId="150A0BC2" w:rsidR="00A35EC6" w:rsidRPr="00672A35" w:rsidRDefault="00A35EC6" w:rsidP="00A35EC6">
            <w:pPr>
              <w:pStyle w:val="NoSpacing"/>
              <w:rPr>
                <w:noProof/>
                <w:color w:val="00B0F0"/>
                <w:szCs w:val="18"/>
                <w:lang w:val="en-GB"/>
              </w:rPr>
            </w:pPr>
            <w:r w:rsidRPr="00672A35">
              <w:rPr>
                <w:noProof/>
                <w:color w:val="00B0F0"/>
                <w:szCs w:val="18"/>
                <w:lang w:val="en-GB"/>
              </w:rPr>
              <w:t>;</w:t>
            </w:r>
            <w:r w:rsidR="00CE5388" w:rsidRPr="00672A35">
              <w:rPr>
                <w:noProof/>
                <w:color w:val="00B0F0"/>
                <w:szCs w:val="18"/>
                <w:lang w:val="en-GB"/>
              </w:rPr>
              <w:t xml:space="preserve"> </w:t>
            </w:r>
            <w:r w:rsidRPr="00672A35">
              <w:rPr>
                <w:noProof/>
                <w:color w:val="00B0F0"/>
                <w:szCs w:val="18"/>
                <w:lang w:val="en-GB"/>
              </w:rPr>
              <w:t>return</w:t>
            </w:r>
            <w:r w:rsidR="00CE5388" w:rsidRPr="00672A35">
              <w:rPr>
                <w:noProof/>
                <w:color w:val="00B0F0"/>
                <w:szCs w:val="18"/>
                <w:lang w:val="en-GB"/>
              </w:rPr>
              <w:t xml:space="preserve"> 0</w:t>
            </w:r>
          </w:p>
          <w:p w14:paraId="65A42F78" w14:textId="7760AA40" w:rsidR="00381789" w:rsidRPr="00672A35" w:rsidRDefault="00A35EC6" w:rsidP="00752012">
            <w:pPr>
              <w:pStyle w:val="NoSpacing"/>
              <w:keepNext/>
              <w:rPr>
                <w:noProof/>
                <w:color w:val="000000"/>
                <w:szCs w:val="18"/>
                <w:lang w:val="en-GB"/>
              </w:rPr>
            </w:pPr>
            <w:r w:rsidRPr="00672A35">
              <w:rPr>
                <w:noProof/>
                <w:szCs w:val="18"/>
                <w:lang w:val="en-GB"/>
              </w:rPr>
              <w:t xml:space="preserve">xor         eax,eax  </w:t>
            </w:r>
          </w:p>
        </w:tc>
      </w:tr>
    </w:tbl>
    <w:p w14:paraId="66EF0259" w14:textId="7E13B033" w:rsidR="00781BA7" w:rsidRPr="00672A35" w:rsidRDefault="00752012" w:rsidP="00B63F4F">
      <w:pPr>
        <w:pStyle w:val="Caption"/>
        <w:jc w:val="center"/>
        <w:rPr>
          <w:lang w:val="en-GB"/>
        </w:rPr>
      </w:pPr>
      <w:bookmarkStart w:id="92" w:name="_Ref477026515"/>
      <w:r w:rsidRPr="00672A35">
        <w:rPr>
          <w:lang w:val="en-GB"/>
        </w:rPr>
        <w:t xml:space="preserve">Figure </w:t>
      </w:r>
      <w:r w:rsidRPr="00672A35">
        <w:rPr>
          <w:lang w:val="en-GB"/>
        </w:rPr>
        <w:fldChar w:fldCharType="begin"/>
      </w:r>
      <w:r w:rsidRPr="00672A35">
        <w:rPr>
          <w:lang w:val="en-GB"/>
        </w:rPr>
        <w:instrText xml:space="preserve"> SEQ Figure \* ARABIC </w:instrText>
      </w:r>
      <w:r w:rsidRPr="00672A35">
        <w:rPr>
          <w:lang w:val="en-GB"/>
        </w:rPr>
        <w:fldChar w:fldCharType="separate"/>
      </w:r>
      <w:r w:rsidR="001830A3">
        <w:rPr>
          <w:noProof/>
          <w:lang w:val="en-GB"/>
        </w:rPr>
        <w:t>66</w:t>
      </w:r>
      <w:r w:rsidRPr="00672A35">
        <w:rPr>
          <w:lang w:val="en-GB"/>
        </w:rPr>
        <w:fldChar w:fldCharType="end"/>
      </w:r>
      <w:bookmarkEnd w:id="92"/>
      <w:r w:rsidRPr="00672A35">
        <w:rPr>
          <w:lang w:val="en-GB"/>
        </w:rPr>
        <w:t xml:space="preserve"> - Sample program using </w:t>
      </w:r>
      <w:r w:rsidR="00B63F4F" w:rsidRPr="00672A35">
        <w:rPr>
          <w:lang w:val="en-GB"/>
        </w:rPr>
        <w:t xml:space="preserve">introspection </w:t>
      </w:r>
      <w:r w:rsidRPr="00672A35">
        <w:rPr>
          <w:lang w:val="en-GB"/>
        </w:rPr>
        <w:t>tool and x86 assembly generated.</w:t>
      </w:r>
    </w:p>
    <w:p w14:paraId="2AB40390" w14:textId="7682CA65" w:rsidR="00BE7BCD" w:rsidRPr="00672A35" w:rsidRDefault="0013465D" w:rsidP="00294F90">
      <w:pPr>
        <w:rPr>
          <w:rFonts w:cs="Arial"/>
          <w:lang w:val="en-GB"/>
        </w:rPr>
      </w:pPr>
      <w:r w:rsidRPr="00672A35">
        <w:rPr>
          <w:rFonts w:cs="Arial"/>
          <w:lang w:val="en-GB"/>
        </w:rPr>
        <w:t>As you can see, from</w:t>
      </w:r>
      <w:r w:rsidR="007929C0" w:rsidRPr="00672A35">
        <w:rPr>
          <w:rFonts w:cs="Arial"/>
          <w:lang w:val="en-GB"/>
        </w:rPr>
        <w:t xml:space="preserve"> </w:t>
      </w:r>
      <w:r w:rsidR="007929C0" w:rsidRPr="00672A35">
        <w:rPr>
          <w:rFonts w:cs="Arial"/>
          <w:lang w:val="en-GB"/>
        </w:rPr>
        <w:fldChar w:fldCharType="begin"/>
      </w:r>
      <w:r w:rsidR="007929C0" w:rsidRPr="00672A35">
        <w:rPr>
          <w:rFonts w:cs="Arial"/>
          <w:lang w:val="en-GB"/>
        </w:rPr>
        <w:instrText xml:space="preserve"> REF _Ref477026509 \h </w:instrText>
      </w:r>
      <w:r w:rsidR="007929C0" w:rsidRPr="00672A35">
        <w:rPr>
          <w:rFonts w:cs="Arial"/>
          <w:lang w:val="en-GB"/>
        </w:rPr>
      </w:r>
      <w:r w:rsidR="007929C0" w:rsidRPr="00672A35">
        <w:rPr>
          <w:rFonts w:cs="Arial"/>
          <w:lang w:val="en-GB"/>
        </w:rPr>
        <w:fldChar w:fldCharType="separate"/>
      </w:r>
      <w:r w:rsidR="007929C0" w:rsidRPr="00672A35">
        <w:rPr>
          <w:lang w:val="en-GB"/>
        </w:rPr>
        <w:t>Figure 65</w:t>
      </w:r>
      <w:r w:rsidR="007929C0" w:rsidRPr="00672A35">
        <w:rPr>
          <w:rFonts w:cs="Arial"/>
          <w:lang w:val="en-GB"/>
        </w:rPr>
        <w:fldChar w:fldCharType="end"/>
      </w:r>
      <w:r w:rsidR="007929C0" w:rsidRPr="00672A35">
        <w:rPr>
          <w:rFonts w:cs="Arial"/>
          <w:lang w:val="en-GB"/>
        </w:rPr>
        <w:t xml:space="preserve"> and </w:t>
      </w:r>
      <w:r w:rsidR="007929C0" w:rsidRPr="00672A35">
        <w:rPr>
          <w:rFonts w:cs="Arial"/>
          <w:lang w:val="en-GB"/>
        </w:rPr>
        <w:fldChar w:fldCharType="begin"/>
      </w:r>
      <w:r w:rsidR="007929C0" w:rsidRPr="00672A35">
        <w:rPr>
          <w:rFonts w:cs="Arial"/>
          <w:lang w:val="en-GB"/>
        </w:rPr>
        <w:instrText xml:space="preserve"> REF _Ref477026515 \h </w:instrText>
      </w:r>
      <w:r w:rsidR="007929C0" w:rsidRPr="00672A35">
        <w:rPr>
          <w:rFonts w:cs="Arial"/>
          <w:lang w:val="en-GB"/>
        </w:rPr>
      </w:r>
      <w:r w:rsidR="007929C0" w:rsidRPr="00672A35">
        <w:rPr>
          <w:rFonts w:cs="Arial"/>
          <w:lang w:val="en-GB"/>
        </w:rPr>
        <w:fldChar w:fldCharType="separate"/>
      </w:r>
      <w:r w:rsidR="007929C0" w:rsidRPr="00672A35">
        <w:rPr>
          <w:lang w:val="en-GB"/>
        </w:rPr>
        <w:t>Figure 66</w:t>
      </w:r>
      <w:r w:rsidR="007929C0" w:rsidRPr="00672A35">
        <w:rPr>
          <w:rFonts w:cs="Arial"/>
          <w:lang w:val="en-GB"/>
        </w:rPr>
        <w:fldChar w:fldCharType="end"/>
      </w:r>
      <w:r w:rsidRPr="00672A35">
        <w:rPr>
          <w:rFonts w:cs="Arial"/>
          <w:lang w:val="en-GB"/>
        </w:rPr>
        <w:t>, the assembly generated is identical</w:t>
      </w:r>
      <w:r w:rsidR="00532061" w:rsidRPr="00672A35">
        <w:rPr>
          <w:rFonts w:cs="Arial"/>
          <w:lang w:val="en-GB"/>
        </w:rPr>
        <w:t xml:space="preserve"> in terms of functionality</w:t>
      </w:r>
      <w:r w:rsidRPr="00672A35">
        <w:rPr>
          <w:rFonts w:cs="Arial"/>
          <w:lang w:val="en-GB"/>
        </w:rPr>
        <w:t xml:space="preserve">. A nice benefit of having all the members of </w:t>
      </w:r>
      <w:r w:rsidRPr="00672A35">
        <w:rPr>
          <w:rFonts w:cs="Arial"/>
          <w:i/>
          <w:lang w:val="en-GB"/>
        </w:rPr>
        <w:t>pp::TypeInfo</w:t>
      </w:r>
      <w:r w:rsidRPr="00672A35">
        <w:rPr>
          <w:rFonts w:cs="Arial"/>
          <w:lang w:val="en-GB"/>
        </w:rPr>
        <w:t xml:space="preserve"> marked as </w:t>
      </w:r>
      <w:r w:rsidRPr="00672A35">
        <w:rPr>
          <w:rFonts w:cs="Arial"/>
          <w:i/>
          <w:lang w:val="en-GB"/>
        </w:rPr>
        <w:t>constexpr</w:t>
      </w:r>
      <w:r w:rsidRPr="00672A35">
        <w:rPr>
          <w:rFonts w:cs="Arial"/>
          <w:lang w:val="en-GB"/>
        </w:rPr>
        <w:t xml:space="preserve"> means that</w:t>
      </w:r>
      <w:r w:rsidR="00CE0352" w:rsidRPr="00672A35">
        <w:rPr>
          <w:rFonts w:cs="Arial"/>
          <w:lang w:val="en-GB"/>
        </w:rPr>
        <w:t>, as well as being able to use the informat</w:t>
      </w:r>
      <w:r w:rsidR="00815579" w:rsidRPr="00672A35">
        <w:rPr>
          <w:rFonts w:cs="Arial"/>
          <w:lang w:val="en-GB"/>
        </w:rPr>
        <w:t xml:space="preserve">ion </w:t>
      </w:r>
      <w:r w:rsidR="00CE0352" w:rsidRPr="00672A35">
        <w:rPr>
          <w:rFonts w:cs="Arial"/>
          <w:lang w:val="en-GB"/>
        </w:rPr>
        <w:t>at compile time with complicated algorithms, is that</w:t>
      </w:r>
      <w:r w:rsidRPr="00672A35">
        <w:rPr>
          <w:rFonts w:cs="Arial"/>
          <w:lang w:val="en-GB"/>
        </w:rPr>
        <w:t xml:space="preserve"> the code assembly generated for them is almost identical to the non-introspection version in terms of performance.</w:t>
      </w:r>
    </w:p>
    <w:p w14:paraId="7A39F99A" w14:textId="77777777" w:rsidR="00781BA7" w:rsidRPr="00672A35" w:rsidRDefault="00781BA7" w:rsidP="00294F90">
      <w:pPr>
        <w:rPr>
          <w:rFonts w:cs="Arial"/>
          <w:lang w:val="en-GB"/>
        </w:rPr>
      </w:pPr>
    </w:p>
    <w:p w14:paraId="1D299104" w14:textId="77777777" w:rsidR="00781BA7" w:rsidRPr="00672A35" w:rsidRDefault="00781BA7" w:rsidP="00294F90">
      <w:pPr>
        <w:rPr>
          <w:rFonts w:cs="Arial"/>
          <w:lang w:val="en-GB"/>
        </w:rPr>
      </w:pPr>
    </w:p>
    <w:p w14:paraId="035676C1" w14:textId="77777777" w:rsidR="00E663AA" w:rsidRPr="00672A35" w:rsidRDefault="00E663AA" w:rsidP="00294F90">
      <w:pPr>
        <w:rPr>
          <w:rFonts w:cs="Arial"/>
          <w:lang w:val="en-GB"/>
        </w:rPr>
      </w:pPr>
    </w:p>
    <w:p w14:paraId="27168229" w14:textId="77777777" w:rsidR="00E663AA" w:rsidRPr="00672A35" w:rsidRDefault="00E663AA" w:rsidP="00294F90">
      <w:pPr>
        <w:rPr>
          <w:rFonts w:cs="Arial"/>
          <w:lang w:val="en-GB"/>
        </w:rPr>
      </w:pPr>
    </w:p>
    <w:p w14:paraId="258C33A4" w14:textId="77777777" w:rsidR="00E663AA" w:rsidRPr="00672A35" w:rsidRDefault="00E663AA" w:rsidP="00294F90">
      <w:pPr>
        <w:rPr>
          <w:rFonts w:cs="Arial"/>
          <w:lang w:val="en-GB"/>
        </w:rPr>
      </w:pPr>
    </w:p>
    <w:p w14:paraId="0EA5DEC4" w14:textId="77777777" w:rsidR="00E663AA" w:rsidRPr="00672A35" w:rsidRDefault="00E663AA" w:rsidP="00294F90">
      <w:pPr>
        <w:rPr>
          <w:rFonts w:cs="Arial"/>
          <w:lang w:val="en-GB"/>
        </w:rPr>
      </w:pPr>
    </w:p>
    <w:p w14:paraId="0C5FC3EC" w14:textId="77777777" w:rsidR="00E663AA" w:rsidRPr="00672A35" w:rsidRDefault="00E663AA" w:rsidP="00294F90">
      <w:pPr>
        <w:rPr>
          <w:rFonts w:cs="Arial"/>
          <w:lang w:val="en-GB"/>
        </w:rPr>
      </w:pPr>
    </w:p>
    <w:p w14:paraId="50EBE97C" w14:textId="77777777" w:rsidR="00E663AA" w:rsidRPr="00672A35" w:rsidRDefault="00E663AA" w:rsidP="00294F90">
      <w:pPr>
        <w:rPr>
          <w:rFonts w:cs="Arial"/>
          <w:lang w:val="en-GB"/>
        </w:rPr>
      </w:pPr>
    </w:p>
    <w:p w14:paraId="05690F18" w14:textId="77777777" w:rsidR="00E663AA" w:rsidRPr="00672A35" w:rsidRDefault="00E663AA" w:rsidP="00294F90">
      <w:pPr>
        <w:rPr>
          <w:rFonts w:cs="Arial"/>
          <w:lang w:val="en-GB"/>
        </w:rPr>
      </w:pPr>
    </w:p>
    <w:p w14:paraId="2A74C56A" w14:textId="77777777" w:rsidR="00E663AA" w:rsidRPr="00672A35" w:rsidRDefault="00E663AA" w:rsidP="00294F90">
      <w:pPr>
        <w:rPr>
          <w:rFonts w:cs="Arial"/>
          <w:lang w:val="en-GB"/>
        </w:rPr>
      </w:pPr>
    </w:p>
    <w:p w14:paraId="5CC6481A" w14:textId="77777777" w:rsidR="00E663AA" w:rsidRPr="00672A35" w:rsidRDefault="00E663AA" w:rsidP="00294F90">
      <w:pPr>
        <w:rPr>
          <w:rFonts w:cs="Arial"/>
          <w:lang w:val="en-GB"/>
        </w:rPr>
      </w:pPr>
    </w:p>
    <w:p w14:paraId="3DC8EA0F" w14:textId="77777777" w:rsidR="00E663AA" w:rsidRPr="00672A35" w:rsidRDefault="00E663AA" w:rsidP="00294F90">
      <w:pPr>
        <w:rPr>
          <w:rFonts w:cs="Arial"/>
          <w:lang w:val="en-GB"/>
        </w:rPr>
      </w:pPr>
    </w:p>
    <w:p w14:paraId="5FC80868" w14:textId="77777777" w:rsidR="00E663AA" w:rsidRPr="00672A35" w:rsidRDefault="00E663AA" w:rsidP="00294F90">
      <w:pPr>
        <w:rPr>
          <w:rFonts w:cs="Arial"/>
          <w:lang w:val="en-GB"/>
        </w:rPr>
      </w:pPr>
    </w:p>
    <w:p w14:paraId="17F75826" w14:textId="77777777" w:rsidR="00E663AA" w:rsidRPr="00672A35" w:rsidRDefault="00E663AA" w:rsidP="00294F90">
      <w:pPr>
        <w:rPr>
          <w:rFonts w:cs="Arial"/>
          <w:lang w:val="en-GB"/>
        </w:rPr>
      </w:pPr>
    </w:p>
    <w:p w14:paraId="06FD5F88" w14:textId="77777777" w:rsidR="00E663AA" w:rsidRPr="00672A35" w:rsidRDefault="00E663AA" w:rsidP="00294F90">
      <w:pPr>
        <w:rPr>
          <w:rFonts w:cs="Arial"/>
          <w:lang w:val="en-GB"/>
        </w:rPr>
      </w:pPr>
    </w:p>
    <w:p w14:paraId="4146A0F3" w14:textId="77777777" w:rsidR="00E663AA" w:rsidRPr="00672A35" w:rsidRDefault="00E663AA" w:rsidP="00294F90">
      <w:pPr>
        <w:rPr>
          <w:rFonts w:cs="Arial"/>
          <w:lang w:val="en-GB"/>
        </w:rPr>
      </w:pPr>
    </w:p>
    <w:p w14:paraId="68A27AC7" w14:textId="77777777" w:rsidR="00752012" w:rsidRPr="00672A35" w:rsidRDefault="00752012" w:rsidP="00294F90">
      <w:pPr>
        <w:rPr>
          <w:rFonts w:cs="Arial"/>
          <w:lang w:val="en-GB"/>
        </w:rPr>
      </w:pPr>
    </w:p>
    <w:p w14:paraId="3C4D101E" w14:textId="77777777" w:rsidR="00752012" w:rsidRPr="00672A35" w:rsidRDefault="00752012" w:rsidP="00294F90">
      <w:pPr>
        <w:rPr>
          <w:rFonts w:cs="Arial"/>
          <w:lang w:val="en-GB"/>
        </w:rPr>
      </w:pPr>
    </w:p>
    <w:p w14:paraId="682E0DA8" w14:textId="77777777" w:rsidR="001C6F6D" w:rsidRPr="00672A35" w:rsidRDefault="001C6F6D" w:rsidP="00294F90">
      <w:pPr>
        <w:rPr>
          <w:rFonts w:cs="Arial"/>
          <w:lang w:val="en-GB"/>
        </w:rPr>
      </w:pPr>
    </w:p>
    <w:p w14:paraId="49CEC351" w14:textId="77777777" w:rsidR="001C6F6D" w:rsidRPr="00672A35" w:rsidRDefault="001C6F6D" w:rsidP="00294F90">
      <w:pPr>
        <w:rPr>
          <w:rFonts w:cs="Arial"/>
          <w:lang w:val="en-GB"/>
        </w:rPr>
      </w:pPr>
    </w:p>
    <w:p w14:paraId="7DA09C48" w14:textId="77777777" w:rsidR="001C6F6D" w:rsidRPr="00672A35" w:rsidRDefault="001C6F6D" w:rsidP="00294F90">
      <w:pPr>
        <w:rPr>
          <w:rFonts w:cs="Arial"/>
          <w:lang w:val="en-GB"/>
        </w:rPr>
      </w:pPr>
    </w:p>
    <w:p w14:paraId="15985FBC" w14:textId="77777777" w:rsidR="001C6F6D" w:rsidRPr="00672A35" w:rsidRDefault="001C6F6D" w:rsidP="00294F90">
      <w:pPr>
        <w:rPr>
          <w:rFonts w:cs="Arial"/>
          <w:lang w:val="en-GB"/>
        </w:rPr>
      </w:pPr>
    </w:p>
    <w:p w14:paraId="737010FB" w14:textId="77777777" w:rsidR="00752012" w:rsidRDefault="00752012" w:rsidP="00294F90">
      <w:pPr>
        <w:rPr>
          <w:rFonts w:cs="Arial"/>
          <w:lang w:val="en-GB"/>
        </w:rPr>
      </w:pPr>
    </w:p>
    <w:p w14:paraId="1698AB66" w14:textId="77777777" w:rsidR="000E1E79" w:rsidRDefault="000E1E79" w:rsidP="00294F90">
      <w:pPr>
        <w:rPr>
          <w:rFonts w:cs="Arial"/>
          <w:lang w:val="en-GB"/>
        </w:rPr>
      </w:pPr>
    </w:p>
    <w:p w14:paraId="668555EA" w14:textId="77777777" w:rsidR="00752012" w:rsidRPr="00672A35" w:rsidRDefault="00752012" w:rsidP="00294F90">
      <w:pPr>
        <w:rPr>
          <w:rFonts w:cs="Arial"/>
          <w:lang w:val="en-GB"/>
        </w:rPr>
      </w:pPr>
    </w:p>
    <w:p w14:paraId="36777011" w14:textId="49B1B300" w:rsidR="00C830C9" w:rsidRPr="00672A35" w:rsidRDefault="00C830C9" w:rsidP="00294F90">
      <w:pPr>
        <w:pStyle w:val="Heading1"/>
        <w:rPr>
          <w:rFonts w:cs="Arial"/>
          <w:lang w:val="en-GB"/>
        </w:rPr>
      </w:pPr>
      <w:bookmarkStart w:id="93" w:name="_Toc475295177"/>
      <w:r w:rsidRPr="00672A35">
        <w:rPr>
          <w:rFonts w:cs="Arial"/>
          <w:lang w:val="en-GB"/>
        </w:rPr>
        <w:lastRenderedPageBreak/>
        <w:t>Future Work</w:t>
      </w:r>
      <w:bookmarkEnd w:id="93"/>
    </w:p>
    <w:p w14:paraId="266206B9" w14:textId="0541BA51" w:rsidR="0020514C" w:rsidRPr="00672A35" w:rsidRDefault="00DF5B86" w:rsidP="00DF5B86">
      <w:pPr>
        <w:pStyle w:val="Heading2"/>
        <w:rPr>
          <w:rFonts w:cs="Arial"/>
          <w:lang w:val="en-GB"/>
        </w:rPr>
      </w:pPr>
      <w:bookmarkStart w:id="94" w:name="_Toc475295178"/>
      <w:r w:rsidRPr="00672A35">
        <w:rPr>
          <w:rFonts w:cs="Arial"/>
          <w:lang w:val="en-GB"/>
        </w:rPr>
        <w:t>Further C++ support</w:t>
      </w:r>
      <w:bookmarkEnd w:id="94"/>
    </w:p>
    <w:p w14:paraId="11C0E335" w14:textId="1601C3E0" w:rsidR="006D502A" w:rsidRPr="00672A35" w:rsidRDefault="00BF4D93" w:rsidP="00954F11">
      <w:pPr>
        <w:rPr>
          <w:rFonts w:cs="Arial"/>
          <w:lang w:val="en-GB"/>
        </w:rPr>
      </w:pPr>
      <w:r w:rsidRPr="00672A35">
        <w:rPr>
          <w:rFonts w:cs="Arial"/>
          <w:lang w:val="en-GB"/>
        </w:rPr>
        <w:t>While t</w:t>
      </w:r>
      <w:r w:rsidR="00603DE8" w:rsidRPr="00672A35">
        <w:rPr>
          <w:rFonts w:cs="Arial"/>
          <w:lang w:val="en-GB"/>
        </w:rPr>
        <w:t xml:space="preserve">he tool currently </w:t>
      </w:r>
      <w:r w:rsidR="0015251B" w:rsidRPr="00672A35">
        <w:rPr>
          <w:rFonts w:cs="Arial"/>
          <w:lang w:val="en-GB"/>
        </w:rPr>
        <w:t xml:space="preserve">supports a </w:t>
      </w:r>
      <w:r w:rsidR="004755A1">
        <w:rPr>
          <w:rFonts w:cs="Arial"/>
          <w:lang w:val="en-GB"/>
        </w:rPr>
        <w:t xml:space="preserve">large </w:t>
      </w:r>
      <w:r w:rsidR="0015251B" w:rsidRPr="00672A35">
        <w:rPr>
          <w:rFonts w:cs="Arial"/>
          <w:lang w:val="en-GB"/>
        </w:rPr>
        <w:t>subsection of the C++ programming language, it is not complete.</w:t>
      </w:r>
      <w:r w:rsidR="00767182" w:rsidRPr="00672A35">
        <w:rPr>
          <w:rFonts w:cs="Arial"/>
          <w:lang w:val="en-GB"/>
        </w:rPr>
        <w:t xml:space="preserve"> </w:t>
      </w:r>
      <w:r w:rsidR="004F3991" w:rsidRPr="00672A35">
        <w:rPr>
          <w:rFonts w:cs="Arial"/>
          <w:lang w:val="en-GB"/>
        </w:rPr>
        <w:t>The</w:t>
      </w:r>
      <w:r w:rsidR="00A756D6" w:rsidRPr="00672A35">
        <w:rPr>
          <w:rFonts w:cs="Arial"/>
          <w:lang w:val="en-GB"/>
        </w:rPr>
        <w:t xml:space="preserve"> parser will generally skip over unknown</w:t>
      </w:r>
      <w:r w:rsidR="00954F11" w:rsidRPr="00672A35">
        <w:rPr>
          <w:rFonts w:cs="Arial"/>
          <w:lang w:val="en-GB"/>
        </w:rPr>
        <w:t xml:space="preserve"> sections of code, it is possible for it to get tripped up</w:t>
      </w:r>
      <w:r w:rsidR="001A06C3" w:rsidRPr="00672A35">
        <w:rPr>
          <w:rFonts w:cs="Arial"/>
          <w:lang w:val="en-GB"/>
        </w:rPr>
        <w:t xml:space="preserve"> and generate incorrect code.</w:t>
      </w:r>
      <w:r w:rsidR="00DF0DFF" w:rsidRPr="00672A35">
        <w:rPr>
          <w:rFonts w:cs="Arial"/>
          <w:lang w:val="en-GB"/>
        </w:rPr>
        <w:t xml:space="preserve"> A lot of these limitations are</w:t>
      </w:r>
      <w:r w:rsidR="009E00CD" w:rsidRPr="00672A35">
        <w:rPr>
          <w:rFonts w:cs="Arial"/>
          <w:lang w:val="en-GB"/>
        </w:rPr>
        <w:t xml:space="preserve"> due to the complexi</w:t>
      </w:r>
      <w:r w:rsidR="00CF0121" w:rsidRPr="00672A35">
        <w:rPr>
          <w:rFonts w:cs="Arial"/>
          <w:lang w:val="en-GB"/>
        </w:rPr>
        <w:t>ty of parsing C++ as a language</w:t>
      </w:r>
      <w:r w:rsidR="009E00CD" w:rsidRPr="00672A35">
        <w:rPr>
          <w:rFonts w:cs="Arial"/>
          <w:lang w:val="en-GB"/>
        </w:rPr>
        <w:t>.</w:t>
      </w:r>
      <w:r w:rsidR="006D3F80" w:rsidRPr="00672A35">
        <w:rPr>
          <w:rFonts w:cs="Arial"/>
          <w:lang w:val="en-GB"/>
        </w:rPr>
        <w:t xml:space="preserve"> Some of the</w:t>
      </w:r>
      <w:r w:rsidR="00962B42" w:rsidRPr="00672A35">
        <w:rPr>
          <w:rFonts w:cs="Arial"/>
          <w:lang w:val="en-GB"/>
        </w:rPr>
        <w:t>m</w:t>
      </w:r>
      <w:r w:rsidR="006D3F80" w:rsidRPr="00672A35">
        <w:rPr>
          <w:rFonts w:cs="Arial"/>
          <w:lang w:val="en-GB"/>
        </w:rPr>
        <w:t xml:space="preserve"> are related to complex f</w:t>
      </w:r>
      <w:r w:rsidR="00A955C2" w:rsidRPr="00672A35">
        <w:rPr>
          <w:rFonts w:cs="Arial"/>
          <w:lang w:val="en-GB"/>
        </w:rPr>
        <w:t>eature</w:t>
      </w:r>
      <w:r w:rsidR="002C20AB" w:rsidRPr="00672A35">
        <w:rPr>
          <w:rFonts w:cs="Arial"/>
          <w:lang w:val="en-GB"/>
        </w:rPr>
        <w:t>s</w:t>
      </w:r>
      <w:r w:rsidR="00A955C2" w:rsidRPr="00672A35">
        <w:rPr>
          <w:rFonts w:cs="Arial"/>
          <w:lang w:val="en-GB"/>
        </w:rPr>
        <w:t>, however</w:t>
      </w:r>
      <w:r w:rsidR="00D22CD4" w:rsidRPr="00672A35">
        <w:rPr>
          <w:rFonts w:cs="Arial"/>
          <w:lang w:val="en-GB"/>
        </w:rPr>
        <w:t>, like templates or macros.</w:t>
      </w:r>
    </w:p>
    <w:p w14:paraId="19A8AE18" w14:textId="77777777" w:rsidR="0020514C" w:rsidRPr="00672A35" w:rsidRDefault="0020514C" w:rsidP="0020514C">
      <w:pPr>
        <w:rPr>
          <w:lang w:val="en-GB"/>
        </w:rPr>
      </w:pPr>
    </w:p>
    <w:p w14:paraId="1F1304A2" w14:textId="45957052" w:rsidR="00C830C9" w:rsidRPr="00672A35" w:rsidRDefault="00C830C9" w:rsidP="00294F90">
      <w:pPr>
        <w:pStyle w:val="Heading2"/>
        <w:rPr>
          <w:rFonts w:cs="Arial"/>
          <w:lang w:val="en-GB"/>
        </w:rPr>
      </w:pPr>
      <w:bookmarkStart w:id="95" w:name="_Toc475295179"/>
      <w:r w:rsidRPr="00672A35">
        <w:rPr>
          <w:rFonts w:cs="Arial"/>
          <w:lang w:val="en-GB"/>
        </w:rPr>
        <w:t>Function Introspection</w:t>
      </w:r>
      <w:bookmarkEnd w:id="95"/>
    </w:p>
    <w:p w14:paraId="643DD361" w14:textId="1691F8B5" w:rsidR="00C830C9" w:rsidRPr="00672A35" w:rsidRDefault="0034747A" w:rsidP="00AF6492">
      <w:pPr>
        <w:rPr>
          <w:rFonts w:cs="Arial"/>
          <w:lang w:val="en-GB"/>
        </w:rPr>
      </w:pPr>
      <w:r w:rsidRPr="00672A35">
        <w:rPr>
          <w:rFonts w:cs="Arial"/>
          <w:lang w:val="en-GB"/>
        </w:rPr>
        <w:t xml:space="preserve">Right now, there is no function introspection data generated. </w:t>
      </w:r>
      <w:r w:rsidR="004F6B6F" w:rsidRPr="00672A35">
        <w:rPr>
          <w:rFonts w:cs="Arial"/>
          <w:lang w:val="en-GB"/>
        </w:rPr>
        <w:t>The parser does currently handle functions, an</w:t>
      </w:r>
      <w:r w:rsidR="006D7A74" w:rsidRPr="00672A35">
        <w:rPr>
          <w:rFonts w:cs="Arial"/>
          <w:lang w:val="en-GB"/>
        </w:rPr>
        <w:t xml:space="preserve">d stores </w:t>
      </w:r>
      <w:r w:rsidR="00A250C9" w:rsidRPr="00672A35">
        <w:rPr>
          <w:rFonts w:cs="Arial"/>
          <w:lang w:val="en-GB"/>
        </w:rPr>
        <w:t xml:space="preserve">some </w:t>
      </w:r>
      <w:r w:rsidR="006D7A74" w:rsidRPr="00672A35">
        <w:rPr>
          <w:rFonts w:cs="Arial"/>
          <w:lang w:val="en-GB"/>
        </w:rPr>
        <w:t>data on them, but they</w:t>
      </w:r>
      <w:r w:rsidR="004F6B6F" w:rsidRPr="00672A35">
        <w:rPr>
          <w:rFonts w:cs="Arial"/>
          <w:lang w:val="en-GB"/>
        </w:rPr>
        <w:t xml:space="preserve"> are not written out to disk for the user to have access to. </w:t>
      </w:r>
      <w:r w:rsidR="00CA4F54" w:rsidRPr="00672A35">
        <w:rPr>
          <w:rFonts w:cs="Arial"/>
          <w:lang w:val="en-GB"/>
        </w:rPr>
        <w:t xml:space="preserve">The reason </w:t>
      </w:r>
      <w:r w:rsidR="00DF7A59" w:rsidRPr="00672A35">
        <w:rPr>
          <w:rFonts w:cs="Arial"/>
          <w:lang w:val="en-GB"/>
        </w:rPr>
        <w:t xml:space="preserve">class and </w:t>
      </w:r>
      <w:r w:rsidR="00991813">
        <w:rPr>
          <w:rFonts w:cs="Arial"/>
          <w:lang w:val="en-GB"/>
        </w:rPr>
        <w:t>enumeration</w:t>
      </w:r>
      <w:r w:rsidR="00DF7A59" w:rsidRPr="00672A35">
        <w:rPr>
          <w:rFonts w:cs="Arial"/>
          <w:lang w:val="en-GB"/>
        </w:rPr>
        <w:t xml:space="preserve"> introspection was priorities over function introspection is because it is much more useful to be able to iterate through the members of a class, rather than through the parameters of a function. Function introspection will be the next larg</w:t>
      </w:r>
      <w:r w:rsidR="006A761E" w:rsidRPr="00672A35">
        <w:rPr>
          <w:rFonts w:cs="Arial"/>
          <w:lang w:val="en-GB"/>
        </w:rPr>
        <w:t>e feature tackled in the system.</w:t>
      </w:r>
    </w:p>
    <w:p w14:paraId="58734EFA" w14:textId="77777777" w:rsidR="0034747A" w:rsidRPr="00672A35" w:rsidRDefault="0034747A" w:rsidP="00C830C9">
      <w:pPr>
        <w:rPr>
          <w:rFonts w:cs="Arial"/>
          <w:lang w:val="en-GB"/>
        </w:rPr>
      </w:pPr>
    </w:p>
    <w:p w14:paraId="4D81B65B" w14:textId="1102CACA" w:rsidR="00C830C9" w:rsidRPr="00672A35" w:rsidRDefault="00C830C9" w:rsidP="00294F90">
      <w:pPr>
        <w:pStyle w:val="Heading2"/>
        <w:rPr>
          <w:rFonts w:cs="Arial"/>
          <w:lang w:val="en-GB"/>
        </w:rPr>
      </w:pPr>
      <w:bookmarkStart w:id="96" w:name="_Toc475295180"/>
      <w:r w:rsidRPr="00672A35">
        <w:rPr>
          <w:rFonts w:cs="Arial"/>
          <w:lang w:val="en-GB"/>
        </w:rPr>
        <w:t>Error Handling</w:t>
      </w:r>
      <w:bookmarkEnd w:id="96"/>
    </w:p>
    <w:p w14:paraId="043DA46B" w14:textId="53C0C203" w:rsidR="00C830C9" w:rsidRPr="00672A35" w:rsidRDefault="0034747A" w:rsidP="00AF6492">
      <w:pPr>
        <w:rPr>
          <w:rFonts w:cs="Arial"/>
          <w:lang w:val="en-GB"/>
        </w:rPr>
      </w:pPr>
      <w:r w:rsidRPr="00672A35">
        <w:rPr>
          <w:rFonts w:cs="Arial"/>
          <w:lang w:val="en-GB"/>
        </w:rPr>
        <w:t xml:space="preserve">Right now, a syntax error in </w:t>
      </w:r>
      <w:r w:rsidR="00F41623" w:rsidRPr="00672A35">
        <w:rPr>
          <w:rFonts w:cs="Arial"/>
          <w:lang w:val="en-GB"/>
        </w:rPr>
        <w:t xml:space="preserve">normal </w:t>
      </w:r>
      <w:r w:rsidRPr="00672A35">
        <w:rPr>
          <w:rFonts w:cs="Arial"/>
          <w:lang w:val="en-GB"/>
        </w:rPr>
        <w:t>code may generate a syntax error in the generate</w:t>
      </w:r>
      <w:r w:rsidR="00FB3AE8" w:rsidRPr="00672A35">
        <w:rPr>
          <w:rFonts w:cs="Arial"/>
          <w:lang w:val="en-GB"/>
        </w:rPr>
        <w:t>d</w:t>
      </w:r>
      <w:r w:rsidRPr="00672A35">
        <w:rPr>
          <w:rFonts w:cs="Arial"/>
          <w:lang w:val="en-GB"/>
        </w:rPr>
        <w:t xml:space="preserve"> code. </w:t>
      </w:r>
      <w:r w:rsidR="001B3F01" w:rsidRPr="00672A35">
        <w:rPr>
          <w:rFonts w:cs="Arial"/>
          <w:lang w:val="en-GB"/>
        </w:rPr>
        <w:t xml:space="preserve">While the tool does combat some simple errors, like if it sees you’ve inherited from a class that doesn’t exist, it does not </w:t>
      </w:r>
      <w:r w:rsidR="00A56503" w:rsidRPr="00672A35">
        <w:rPr>
          <w:rFonts w:cs="Arial"/>
          <w:lang w:val="en-GB"/>
        </w:rPr>
        <w:t>do anything with this information</w:t>
      </w:r>
      <w:r w:rsidR="001B3F01" w:rsidRPr="00672A35">
        <w:rPr>
          <w:rFonts w:cs="Arial"/>
          <w:lang w:val="en-GB"/>
        </w:rPr>
        <w:t xml:space="preserve">. </w:t>
      </w:r>
      <w:r w:rsidR="006F69CD" w:rsidRPr="00672A35">
        <w:rPr>
          <w:rFonts w:cs="Arial"/>
          <w:lang w:val="en-GB"/>
        </w:rPr>
        <w:t xml:space="preserve">These errors could either be </w:t>
      </w:r>
      <w:r w:rsidR="00AD6C51" w:rsidRPr="00672A35">
        <w:rPr>
          <w:rFonts w:cs="Arial"/>
          <w:lang w:val="en-GB"/>
        </w:rPr>
        <w:t xml:space="preserve">directly </w:t>
      </w:r>
      <w:r w:rsidR="006F69CD" w:rsidRPr="00672A35">
        <w:rPr>
          <w:rFonts w:cs="Arial"/>
          <w:lang w:val="en-GB"/>
        </w:rPr>
        <w:t xml:space="preserve">printed to the console, or written to </w:t>
      </w:r>
      <w:r w:rsidR="006F69CD" w:rsidRPr="00672A35">
        <w:rPr>
          <w:rFonts w:cs="Arial"/>
          <w:i/>
          <w:lang w:val="en-GB"/>
        </w:rPr>
        <w:t>stderr</w:t>
      </w:r>
      <w:r w:rsidR="006F69CD" w:rsidRPr="00672A35">
        <w:rPr>
          <w:rFonts w:cs="Arial"/>
          <w:lang w:val="en-GB"/>
        </w:rPr>
        <w:t>.</w:t>
      </w:r>
    </w:p>
    <w:p w14:paraId="58311CEA" w14:textId="77777777" w:rsidR="006108F9" w:rsidRPr="00672A35" w:rsidRDefault="006108F9" w:rsidP="00C830C9">
      <w:pPr>
        <w:rPr>
          <w:rFonts w:cs="Arial"/>
          <w:lang w:val="en-GB"/>
        </w:rPr>
      </w:pPr>
    </w:p>
    <w:p w14:paraId="6F2F1319" w14:textId="332A686C" w:rsidR="006108F9" w:rsidRPr="00672A35" w:rsidRDefault="006108F9" w:rsidP="00294F90">
      <w:pPr>
        <w:pStyle w:val="Heading2"/>
        <w:rPr>
          <w:rFonts w:cs="Arial"/>
          <w:lang w:val="en-GB"/>
        </w:rPr>
      </w:pPr>
      <w:bookmarkStart w:id="97" w:name="_Toc475295181"/>
      <w:r w:rsidRPr="00672A35">
        <w:rPr>
          <w:rFonts w:cs="Arial"/>
          <w:lang w:val="en-GB"/>
        </w:rPr>
        <w:t>Standard Template Library Support</w:t>
      </w:r>
      <w:bookmarkEnd w:id="97"/>
    </w:p>
    <w:p w14:paraId="7D1B01EE" w14:textId="1ABDA27F" w:rsidR="00CA5B7C" w:rsidRPr="00672A35" w:rsidRDefault="00CA5B7C" w:rsidP="00AF6492">
      <w:pPr>
        <w:rPr>
          <w:rFonts w:cs="Arial"/>
          <w:lang w:val="en-GB"/>
        </w:rPr>
      </w:pPr>
      <w:r w:rsidRPr="00672A35">
        <w:rPr>
          <w:rFonts w:cs="Arial"/>
          <w:lang w:val="en-GB"/>
        </w:rPr>
        <w:t>Currently, the tool only has limited support for C++ STL types</w:t>
      </w:r>
      <w:r w:rsidR="00285D6C" w:rsidRPr="00672A35">
        <w:rPr>
          <w:rFonts w:cs="Arial"/>
          <w:lang w:val="en-GB"/>
        </w:rPr>
        <w:t xml:space="preserve">, especially when it comes to serializing them through </w:t>
      </w:r>
      <w:r w:rsidR="00285D6C" w:rsidRPr="00672A35">
        <w:rPr>
          <w:rFonts w:cs="Arial"/>
          <w:i/>
          <w:lang w:val="en-GB"/>
        </w:rPr>
        <w:t>std::print</w:t>
      </w:r>
      <w:r w:rsidRPr="00672A35">
        <w:rPr>
          <w:rFonts w:cs="Arial"/>
          <w:lang w:val="en-GB"/>
        </w:rPr>
        <w:t>. It currently support</w:t>
      </w:r>
      <w:r w:rsidR="00B1146F" w:rsidRPr="00672A35">
        <w:rPr>
          <w:rFonts w:cs="Arial"/>
          <w:lang w:val="en-GB"/>
        </w:rPr>
        <w:t>s;</w:t>
      </w:r>
      <w:r w:rsidRPr="00672A35">
        <w:rPr>
          <w:rFonts w:cs="Arial"/>
          <w:lang w:val="en-GB"/>
        </w:rPr>
        <w:t xml:space="preserve"> </w:t>
      </w:r>
      <w:r w:rsidRPr="00672A35">
        <w:rPr>
          <w:rFonts w:cs="Arial"/>
          <w:i/>
          <w:lang w:val="en-GB"/>
        </w:rPr>
        <w:t>std::vector</w:t>
      </w:r>
      <w:r w:rsidRPr="00672A35">
        <w:rPr>
          <w:rFonts w:cs="Arial"/>
          <w:lang w:val="en-GB"/>
        </w:rPr>
        <w:t xml:space="preserve">, </w:t>
      </w:r>
      <w:r w:rsidRPr="00672A35">
        <w:rPr>
          <w:rFonts w:cs="Arial"/>
          <w:i/>
          <w:lang w:val="en-GB"/>
        </w:rPr>
        <w:t>std::list</w:t>
      </w:r>
      <w:r w:rsidRPr="00672A35">
        <w:rPr>
          <w:rFonts w:cs="Arial"/>
          <w:lang w:val="en-GB"/>
        </w:rPr>
        <w:t xml:space="preserve">, </w:t>
      </w:r>
      <w:r w:rsidRPr="00672A35">
        <w:rPr>
          <w:rFonts w:cs="Arial"/>
          <w:i/>
          <w:lang w:val="en-GB"/>
        </w:rPr>
        <w:t>std::forward_list</w:t>
      </w:r>
      <w:r w:rsidRPr="00672A35">
        <w:rPr>
          <w:rFonts w:cs="Arial"/>
          <w:lang w:val="en-GB"/>
        </w:rPr>
        <w:t xml:space="preserve">, and </w:t>
      </w:r>
      <w:r w:rsidRPr="00672A35">
        <w:rPr>
          <w:rFonts w:cs="Arial"/>
          <w:i/>
          <w:lang w:val="en-GB"/>
        </w:rPr>
        <w:t>std::deque</w:t>
      </w:r>
      <w:r w:rsidRPr="00672A35">
        <w:rPr>
          <w:rFonts w:cs="Arial"/>
          <w:lang w:val="en-GB"/>
        </w:rPr>
        <w:t>. In the future, I would like it to be able to support any of the types in the standard library.</w:t>
      </w:r>
    </w:p>
    <w:p w14:paraId="786FAC0B" w14:textId="77777777" w:rsidR="00A14A31" w:rsidRDefault="00A14A31" w:rsidP="006108F9">
      <w:pPr>
        <w:rPr>
          <w:rFonts w:cs="Arial"/>
          <w:lang w:val="en-GB"/>
        </w:rPr>
      </w:pPr>
    </w:p>
    <w:p w14:paraId="384A752A" w14:textId="6F27F9AE" w:rsidR="001B51FF" w:rsidRPr="001B51FF" w:rsidRDefault="001B51FF" w:rsidP="006108F9">
      <w:pPr>
        <w:pStyle w:val="Heading2"/>
        <w:rPr>
          <w:lang w:val="en-GB"/>
        </w:rPr>
      </w:pPr>
      <w:r>
        <w:rPr>
          <w:lang w:val="en-GB"/>
        </w:rPr>
        <w:t>User defined containers</w:t>
      </w:r>
    </w:p>
    <w:p w14:paraId="6F281C94" w14:textId="240F745D" w:rsidR="00A14A31" w:rsidRDefault="001B51FF" w:rsidP="00AF6492">
      <w:pPr>
        <w:rPr>
          <w:rFonts w:cs="Arial"/>
          <w:lang w:val="en-GB"/>
        </w:rPr>
      </w:pPr>
      <w:r>
        <w:rPr>
          <w:rFonts w:cs="Arial"/>
          <w:lang w:val="en-GB"/>
        </w:rPr>
        <w:t>In C++, it is possible to create a custom container which can be iterated through using C++11 range-based for loops.</w:t>
      </w:r>
      <w:r w:rsidR="00B27232">
        <w:rPr>
          <w:rFonts w:cs="Arial"/>
          <w:lang w:val="en-GB"/>
        </w:rPr>
        <w:t xml:space="preserve"> All that is requires of container is to define two member functions, </w:t>
      </w:r>
      <w:r w:rsidR="00B27232">
        <w:rPr>
          <w:rFonts w:cs="Arial"/>
          <w:i/>
          <w:lang w:val="en-GB"/>
        </w:rPr>
        <w:t>begin</w:t>
      </w:r>
      <w:r w:rsidR="00B27232">
        <w:rPr>
          <w:rFonts w:cs="Arial"/>
          <w:lang w:val="en-GB"/>
        </w:rPr>
        <w:t xml:space="preserve">, and </w:t>
      </w:r>
      <w:r w:rsidR="00B27232">
        <w:rPr>
          <w:rFonts w:cs="Arial"/>
          <w:i/>
          <w:lang w:val="en-GB"/>
        </w:rPr>
        <w:t>end</w:t>
      </w:r>
      <w:r w:rsidR="00B27232" w:rsidRPr="001830A3">
        <w:rPr>
          <w:rFonts w:cs="Arial"/>
          <w:lang w:val="en-GB"/>
        </w:rPr>
        <w:t>.</w:t>
      </w:r>
      <w:r w:rsidR="001830A3" w:rsidRPr="001830A3">
        <w:rPr>
          <w:rFonts w:cs="Arial"/>
          <w:lang w:val="en-GB"/>
        </w:rPr>
        <w:t xml:space="preserve"> This is</w:t>
      </w:r>
      <w:r w:rsidR="001830A3">
        <w:rPr>
          <w:rFonts w:cs="Arial"/>
          <w:lang w:val="en-GB"/>
        </w:rPr>
        <w:t xml:space="preserve"> demonstrated in </w:t>
      </w:r>
      <w:r w:rsidR="001830A3">
        <w:rPr>
          <w:rFonts w:cs="Arial"/>
          <w:lang w:val="en-GB"/>
        </w:rPr>
        <w:fldChar w:fldCharType="begin"/>
      </w:r>
      <w:r w:rsidR="001830A3">
        <w:rPr>
          <w:rFonts w:cs="Arial"/>
          <w:lang w:val="en-GB"/>
        </w:rPr>
        <w:instrText xml:space="preserve"> REF _Ref477029451 \h </w:instrText>
      </w:r>
      <w:r w:rsidR="001830A3">
        <w:rPr>
          <w:rFonts w:cs="Arial"/>
          <w:lang w:val="en-GB"/>
        </w:rPr>
      </w:r>
      <w:r w:rsidR="001830A3">
        <w:rPr>
          <w:rFonts w:cs="Arial"/>
          <w:lang w:val="en-GB"/>
        </w:rPr>
        <w:fldChar w:fldCharType="separate"/>
      </w:r>
      <w:r w:rsidR="001830A3">
        <w:t xml:space="preserve">Figure </w:t>
      </w:r>
      <w:r w:rsidR="001830A3">
        <w:rPr>
          <w:noProof/>
        </w:rPr>
        <w:t>67</w:t>
      </w:r>
      <w:r w:rsidR="001830A3">
        <w:rPr>
          <w:rFonts w:cs="Arial"/>
          <w:lang w:val="en-GB"/>
        </w:rPr>
        <w:fldChar w:fldCharType="end"/>
      </w:r>
      <w:r w:rsidR="001830A3">
        <w:rPr>
          <w:rFonts w:cs="Arial"/>
          <w:lang w:val="en-GB"/>
        </w:rPr>
        <w:t>.</w:t>
      </w:r>
    </w:p>
    <w:p w14:paraId="628984AC" w14:textId="77777777" w:rsidR="00B6271E" w:rsidRDefault="00B6271E" w:rsidP="00AF6492">
      <w:pPr>
        <w:rPr>
          <w:rFonts w:cs="Arial"/>
          <w:lang w:val="en-GB"/>
        </w:rPr>
      </w:pPr>
    </w:p>
    <w:tbl>
      <w:tblPr>
        <w:tblStyle w:val="TableGrid"/>
        <w:tblW w:w="0" w:type="auto"/>
        <w:tblLook w:val="04A0" w:firstRow="1" w:lastRow="0" w:firstColumn="1" w:lastColumn="0" w:noHBand="0" w:noVBand="1"/>
      </w:tblPr>
      <w:tblGrid>
        <w:gridCol w:w="9350"/>
      </w:tblGrid>
      <w:tr w:rsidR="00B6271E" w14:paraId="2CE1CD89" w14:textId="77777777" w:rsidTr="00B6271E">
        <w:tc>
          <w:tcPr>
            <w:tcW w:w="9350" w:type="dxa"/>
          </w:tcPr>
          <w:p w14:paraId="4E2471DD" w14:textId="77777777" w:rsidR="00B6271E" w:rsidRPr="00B6271E" w:rsidRDefault="00B6271E" w:rsidP="00B6271E">
            <w:pPr>
              <w:pStyle w:val="NoSpacing"/>
              <w:rPr>
                <w:lang w:val="en-GB"/>
              </w:rPr>
            </w:pPr>
            <w:r w:rsidRPr="00B6271E">
              <w:rPr>
                <w:lang w:val="en-GB"/>
              </w:rPr>
              <w:t>#include &lt;iostream&gt;</w:t>
            </w:r>
          </w:p>
          <w:p w14:paraId="6731045F" w14:textId="77777777" w:rsidR="00B6271E" w:rsidRPr="00B6271E" w:rsidRDefault="00B6271E" w:rsidP="00B6271E">
            <w:pPr>
              <w:pStyle w:val="NoSpacing"/>
              <w:rPr>
                <w:lang w:val="en-GB"/>
              </w:rPr>
            </w:pPr>
          </w:p>
          <w:p w14:paraId="5E81AF97" w14:textId="77777777" w:rsidR="00B6271E" w:rsidRPr="00B6271E" w:rsidRDefault="00B6271E" w:rsidP="00B6271E">
            <w:pPr>
              <w:pStyle w:val="NoSpacing"/>
              <w:rPr>
                <w:lang w:val="en-GB"/>
              </w:rPr>
            </w:pPr>
            <w:r w:rsidRPr="00B6271E">
              <w:rPr>
                <w:lang w:val="en-GB"/>
              </w:rPr>
              <w:t>template&lt;typename T&gt;</w:t>
            </w:r>
          </w:p>
          <w:p w14:paraId="303A1018" w14:textId="77777777" w:rsidR="00B6271E" w:rsidRPr="00B6271E" w:rsidRDefault="00B6271E" w:rsidP="00B6271E">
            <w:pPr>
              <w:pStyle w:val="NoSpacing"/>
              <w:rPr>
                <w:lang w:val="en-GB"/>
              </w:rPr>
            </w:pPr>
            <w:r w:rsidRPr="00B6271E">
              <w:rPr>
                <w:lang w:val="en-GB"/>
              </w:rPr>
              <w:t>class MyArray {</w:t>
            </w:r>
          </w:p>
          <w:p w14:paraId="3E883333" w14:textId="77777777" w:rsidR="00B6271E" w:rsidRPr="00B6271E" w:rsidRDefault="00B6271E" w:rsidP="00B6271E">
            <w:pPr>
              <w:pStyle w:val="NoSpacing"/>
              <w:rPr>
                <w:lang w:val="en-GB"/>
              </w:rPr>
            </w:pPr>
            <w:r w:rsidRPr="00B6271E">
              <w:rPr>
                <w:lang w:val="en-GB"/>
              </w:rPr>
              <w:t>public:</w:t>
            </w:r>
          </w:p>
          <w:p w14:paraId="0A20F423" w14:textId="77777777" w:rsidR="00B6271E" w:rsidRPr="00B6271E" w:rsidRDefault="00B6271E" w:rsidP="00B6271E">
            <w:pPr>
              <w:pStyle w:val="NoSpacing"/>
              <w:rPr>
                <w:lang w:val="en-GB"/>
              </w:rPr>
            </w:pPr>
            <w:r w:rsidRPr="00B6271E">
              <w:rPr>
                <w:lang w:val="en-GB"/>
              </w:rPr>
              <w:t xml:space="preserve">    T *data;</w:t>
            </w:r>
          </w:p>
          <w:p w14:paraId="2D429691" w14:textId="77777777" w:rsidR="00B6271E" w:rsidRPr="00B6271E" w:rsidRDefault="00B6271E" w:rsidP="00B6271E">
            <w:pPr>
              <w:pStyle w:val="NoSpacing"/>
              <w:rPr>
                <w:lang w:val="en-GB"/>
              </w:rPr>
            </w:pPr>
            <w:r w:rsidRPr="00B6271E">
              <w:rPr>
                <w:lang w:val="en-GB"/>
              </w:rPr>
              <w:t xml:space="preserve">    size_t size;</w:t>
            </w:r>
          </w:p>
          <w:p w14:paraId="6E9706D3" w14:textId="77777777" w:rsidR="00B6271E" w:rsidRPr="00B6271E" w:rsidRDefault="00B6271E" w:rsidP="00B6271E">
            <w:pPr>
              <w:pStyle w:val="NoSpacing"/>
              <w:rPr>
                <w:lang w:val="en-GB"/>
              </w:rPr>
            </w:pPr>
          </w:p>
          <w:p w14:paraId="32EDB7CD" w14:textId="77777777" w:rsidR="00B6271E" w:rsidRPr="00B6271E" w:rsidRDefault="00B6271E" w:rsidP="00B6271E">
            <w:pPr>
              <w:pStyle w:val="NoSpacing"/>
              <w:rPr>
                <w:lang w:val="en-GB"/>
              </w:rPr>
            </w:pPr>
            <w:r w:rsidRPr="00B6271E">
              <w:rPr>
                <w:lang w:val="en-GB"/>
              </w:rPr>
              <w:t xml:space="preserve">    MyArray(size_t size) {</w:t>
            </w:r>
          </w:p>
          <w:p w14:paraId="64B103B8" w14:textId="77777777" w:rsidR="00B6271E" w:rsidRPr="00B6271E" w:rsidRDefault="00B6271E" w:rsidP="00B6271E">
            <w:pPr>
              <w:pStyle w:val="NoSpacing"/>
              <w:rPr>
                <w:lang w:val="en-GB"/>
              </w:rPr>
            </w:pPr>
            <w:r w:rsidRPr="00B6271E">
              <w:rPr>
                <w:lang w:val="en-GB"/>
              </w:rPr>
              <w:t xml:space="preserve">        this-&gt;size = size;</w:t>
            </w:r>
          </w:p>
          <w:p w14:paraId="75E89849" w14:textId="77777777" w:rsidR="00B6271E" w:rsidRPr="00B6271E" w:rsidRDefault="00B6271E" w:rsidP="00B6271E">
            <w:pPr>
              <w:pStyle w:val="NoSpacing"/>
              <w:rPr>
                <w:lang w:val="en-GB"/>
              </w:rPr>
            </w:pPr>
            <w:r w:rsidRPr="00B6271E">
              <w:rPr>
                <w:lang w:val="en-GB"/>
              </w:rPr>
              <w:t xml:space="preserve">        this-&gt;data = new T[size];</w:t>
            </w:r>
          </w:p>
          <w:p w14:paraId="77271EAE" w14:textId="77777777" w:rsidR="00B6271E" w:rsidRPr="00B6271E" w:rsidRDefault="00B6271E" w:rsidP="00B6271E">
            <w:pPr>
              <w:pStyle w:val="NoSpacing"/>
              <w:rPr>
                <w:lang w:val="en-GB"/>
              </w:rPr>
            </w:pPr>
            <w:r w:rsidRPr="00B6271E">
              <w:rPr>
                <w:lang w:val="en-GB"/>
              </w:rPr>
              <w:t xml:space="preserve">    }</w:t>
            </w:r>
          </w:p>
          <w:p w14:paraId="32D0E449" w14:textId="77777777" w:rsidR="00B6271E" w:rsidRPr="00B6271E" w:rsidRDefault="00B6271E" w:rsidP="00B6271E">
            <w:pPr>
              <w:pStyle w:val="NoSpacing"/>
              <w:rPr>
                <w:lang w:val="en-GB"/>
              </w:rPr>
            </w:pPr>
          </w:p>
          <w:p w14:paraId="12D28DBA" w14:textId="77777777" w:rsidR="00B6271E" w:rsidRPr="00B6271E" w:rsidRDefault="00B6271E" w:rsidP="00B6271E">
            <w:pPr>
              <w:pStyle w:val="NoSpacing"/>
              <w:rPr>
                <w:lang w:val="en-GB"/>
              </w:rPr>
            </w:pPr>
            <w:r w:rsidRPr="00B6271E">
              <w:rPr>
                <w:lang w:val="en-GB"/>
              </w:rPr>
              <w:t xml:space="preserve">    ~MyArray() { delete this-&gt;data; }</w:t>
            </w:r>
          </w:p>
          <w:p w14:paraId="3293DDCE" w14:textId="77777777" w:rsidR="00B6271E" w:rsidRDefault="00B6271E" w:rsidP="00B6271E">
            <w:pPr>
              <w:pStyle w:val="NoSpacing"/>
              <w:rPr>
                <w:lang w:val="en-GB"/>
              </w:rPr>
            </w:pPr>
          </w:p>
          <w:p w14:paraId="78C72956" w14:textId="3EFB5940" w:rsidR="00B6271E" w:rsidRPr="00B6271E" w:rsidRDefault="00B6271E" w:rsidP="00B6271E">
            <w:pPr>
              <w:pStyle w:val="NoSpacing"/>
              <w:rPr>
                <w:lang w:val="en-GB"/>
              </w:rPr>
            </w:pPr>
            <w:r>
              <w:rPr>
                <w:lang w:val="en-GB"/>
              </w:rPr>
              <w:t xml:space="preserve">    </w:t>
            </w:r>
            <w:r w:rsidRPr="00B6271E">
              <w:rPr>
                <w:color w:val="00B0F0"/>
                <w:lang w:val="en-GB"/>
              </w:rPr>
              <w:t>//</w:t>
            </w:r>
            <w:r>
              <w:rPr>
                <w:lang w:val="en-GB"/>
              </w:rPr>
              <w:t xml:space="preserve"> </w:t>
            </w:r>
            <w:r>
              <w:rPr>
                <w:color w:val="00B0F0"/>
                <w:lang w:val="en-GB"/>
              </w:rPr>
              <w:t>Required for C++11 range-based for loops</w:t>
            </w:r>
          </w:p>
          <w:p w14:paraId="6DB0FB61" w14:textId="2B83C271" w:rsidR="00B6271E" w:rsidRPr="00B6271E" w:rsidRDefault="00B6271E" w:rsidP="00B6271E">
            <w:pPr>
              <w:pStyle w:val="NoSpacing"/>
              <w:rPr>
                <w:color w:val="00B0F0"/>
                <w:lang w:val="en-GB"/>
              </w:rPr>
            </w:pPr>
            <w:r w:rsidRPr="00B6271E">
              <w:rPr>
                <w:lang w:val="en-GB"/>
              </w:rPr>
              <w:lastRenderedPageBreak/>
              <w:t xml:space="preserve">    T *begin() { return(data); </w:t>
            </w:r>
            <w:r>
              <w:rPr>
                <w:lang w:val="en-GB"/>
              </w:rPr>
              <w:t xml:space="preserve">       </w:t>
            </w:r>
            <w:r w:rsidRPr="00B6271E">
              <w:rPr>
                <w:lang w:val="en-GB"/>
              </w:rPr>
              <w:t>}</w:t>
            </w:r>
          </w:p>
          <w:p w14:paraId="39A8A662" w14:textId="77777777" w:rsidR="00B6271E" w:rsidRPr="00B6271E" w:rsidRDefault="00B6271E" w:rsidP="00B6271E">
            <w:pPr>
              <w:pStyle w:val="NoSpacing"/>
              <w:rPr>
                <w:lang w:val="en-GB"/>
              </w:rPr>
            </w:pPr>
            <w:r w:rsidRPr="00B6271E">
              <w:rPr>
                <w:lang w:val="en-GB"/>
              </w:rPr>
              <w:t xml:space="preserve">    T *end()   { return(data + size); }</w:t>
            </w:r>
          </w:p>
          <w:p w14:paraId="1603D80B" w14:textId="77777777" w:rsidR="00B6271E" w:rsidRPr="00B6271E" w:rsidRDefault="00B6271E" w:rsidP="00B6271E">
            <w:pPr>
              <w:pStyle w:val="NoSpacing"/>
              <w:rPr>
                <w:lang w:val="en-GB"/>
              </w:rPr>
            </w:pPr>
            <w:r w:rsidRPr="00B6271E">
              <w:rPr>
                <w:lang w:val="en-GB"/>
              </w:rPr>
              <w:t>};</w:t>
            </w:r>
          </w:p>
          <w:p w14:paraId="2C83DAB1" w14:textId="77777777" w:rsidR="00B6271E" w:rsidRPr="00B6271E" w:rsidRDefault="00B6271E" w:rsidP="00B6271E">
            <w:pPr>
              <w:pStyle w:val="NoSpacing"/>
              <w:rPr>
                <w:lang w:val="en-GB"/>
              </w:rPr>
            </w:pPr>
          </w:p>
          <w:p w14:paraId="596970B8" w14:textId="77777777" w:rsidR="00B6271E" w:rsidRPr="00B6271E" w:rsidRDefault="00B6271E" w:rsidP="00B6271E">
            <w:pPr>
              <w:pStyle w:val="NoSpacing"/>
              <w:rPr>
                <w:lang w:val="en-GB"/>
              </w:rPr>
            </w:pPr>
            <w:r w:rsidRPr="00B6271E">
              <w:rPr>
                <w:lang w:val="en-GB"/>
              </w:rPr>
              <w:t>int main(int argc, char **argv) {</w:t>
            </w:r>
          </w:p>
          <w:p w14:paraId="3D163A6E" w14:textId="77777777" w:rsidR="00B6271E" w:rsidRPr="00B6271E" w:rsidRDefault="00B6271E" w:rsidP="00B6271E">
            <w:pPr>
              <w:pStyle w:val="NoSpacing"/>
              <w:rPr>
                <w:lang w:val="en-GB"/>
              </w:rPr>
            </w:pPr>
            <w:r w:rsidRPr="00B6271E">
              <w:rPr>
                <w:lang w:val="en-GB"/>
              </w:rPr>
              <w:t xml:space="preserve">    MyArray&lt;int&gt; arr(4);</w:t>
            </w:r>
          </w:p>
          <w:p w14:paraId="18CC63E8" w14:textId="77777777" w:rsidR="00B6271E" w:rsidRPr="00B6271E" w:rsidRDefault="00B6271E" w:rsidP="00B6271E">
            <w:pPr>
              <w:pStyle w:val="NoSpacing"/>
              <w:rPr>
                <w:lang w:val="en-GB"/>
              </w:rPr>
            </w:pPr>
          </w:p>
          <w:p w14:paraId="74217BDE" w14:textId="77777777" w:rsidR="00B6271E" w:rsidRPr="00B6271E" w:rsidRDefault="00B6271E" w:rsidP="00B6271E">
            <w:pPr>
              <w:pStyle w:val="NoSpacing"/>
              <w:rPr>
                <w:color w:val="00B0F0"/>
                <w:lang w:val="en-GB"/>
              </w:rPr>
            </w:pPr>
            <w:r w:rsidRPr="00B6271E">
              <w:rPr>
                <w:color w:val="00B0F0"/>
                <w:lang w:val="en-GB"/>
              </w:rPr>
              <w:t xml:space="preserve">    // Set every value in the array to 10.</w:t>
            </w:r>
          </w:p>
          <w:p w14:paraId="4399E384" w14:textId="77777777" w:rsidR="00B6271E" w:rsidRPr="00B6271E" w:rsidRDefault="00B6271E" w:rsidP="00B6271E">
            <w:pPr>
              <w:pStyle w:val="NoSpacing"/>
              <w:rPr>
                <w:lang w:val="en-GB"/>
              </w:rPr>
            </w:pPr>
            <w:r w:rsidRPr="00B6271E">
              <w:rPr>
                <w:lang w:val="en-GB"/>
              </w:rPr>
              <w:t xml:space="preserve">    for(auto &amp;iter : arr) iter = 10;</w:t>
            </w:r>
          </w:p>
          <w:p w14:paraId="01BA2024" w14:textId="77777777" w:rsidR="00B6271E" w:rsidRDefault="00B6271E" w:rsidP="00B6271E">
            <w:pPr>
              <w:pStyle w:val="NoSpacing"/>
              <w:rPr>
                <w:lang w:val="en-GB"/>
              </w:rPr>
            </w:pPr>
          </w:p>
          <w:p w14:paraId="0145FA79" w14:textId="3932B655" w:rsidR="00B6271E" w:rsidRDefault="00B6271E" w:rsidP="00B6271E">
            <w:pPr>
              <w:pStyle w:val="NoSpacing"/>
              <w:rPr>
                <w:lang w:val="en-GB"/>
              </w:rPr>
            </w:pPr>
            <w:r>
              <w:rPr>
                <w:color w:val="00B0F0"/>
                <w:lang w:val="en-GB"/>
              </w:rPr>
              <w:t xml:space="preserve">    </w:t>
            </w:r>
            <w:r w:rsidRPr="00B6271E">
              <w:rPr>
                <w:color w:val="00B0F0"/>
                <w:lang w:val="en-GB"/>
              </w:rPr>
              <w:t>// Prints "10 10 10 10".</w:t>
            </w:r>
          </w:p>
          <w:p w14:paraId="5C6FA8BE" w14:textId="332DDB62" w:rsidR="00B6271E" w:rsidRPr="00B6271E" w:rsidRDefault="00B6271E" w:rsidP="00B6271E">
            <w:pPr>
              <w:pStyle w:val="NoSpacing"/>
              <w:rPr>
                <w:lang w:val="en-GB"/>
              </w:rPr>
            </w:pPr>
            <w:r w:rsidRPr="00B6271E">
              <w:rPr>
                <w:lang w:val="en-GB"/>
              </w:rPr>
              <w:t xml:space="preserve">    for(auto &amp;iter : arr) std::cout &lt;&lt; iter &lt;&lt; ' '</w:t>
            </w:r>
            <w:r>
              <w:rPr>
                <w:lang w:val="en-GB"/>
              </w:rPr>
              <w:t>;</w:t>
            </w:r>
          </w:p>
          <w:p w14:paraId="42A96C8C" w14:textId="77777777" w:rsidR="00B6271E" w:rsidRPr="00B6271E" w:rsidRDefault="00B6271E" w:rsidP="00B6271E">
            <w:pPr>
              <w:pStyle w:val="NoSpacing"/>
              <w:rPr>
                <w:lang w:val="en-GB"/>
              </w:rPr>
            </w:pPr>
          </w:p>
          <w:p w14:paraId="78B61A70" w14:textId="77777777" w:rsidR="00B6271E" w:rsidRPr="00B6271E" w:rsidRDefault="00B6271E" w:rsidP="00B6271E">
            <w:pPr>
              <w:pStyle w:val="NoSpacing"/>
              <w:rPr>
                <w:lang w:val="en-GB"/>
              </w:rPr>
            </w:pPr>
            <w:r w:rsidRPr="00B6271E">
              <w:rPr>
                <w:lang w:val="en-GB"/>
              </w:rPr>
              <w:t xml:space="preserve">    return(0);</w:t>
            </w:r>
          </w:p>
          <w:p w14:paraId="333900D6" w14:textId="7B6A9633" w:rsidR="00B6271E" w:rsidRPr="00B6271E" w:rsidRDefault="00B6271E" w:rsidP="001830A3">
            <w:pPr>
              <w:pStyle w:val="NoSpacing"/>
              <w:keepNext/>
              <w:rPr>
                <w:color w:val="000000"/>
                <w:lang w:val="en-GB"/>
              </w:rPr>
            </w:pPr>
            <w:r w:rsidRPr="00B6271E">
              <w:rPr>
                <w:lang w:val="en-GB"/>
              </w:rPr>
              <w:t>}</w:t>
            </w:r>
          </w:p>
        </w:tc>
      </w:tr>
    </w:tbl>
    <w:p w14:paraId="50B3A7A7" w14:textId="6D4E0271" w:rsidR="00B6271E" w:rsidRPr="00B27232" w:rsidRDefault="001830A3" w:rsidP="001830A3">
      <w:pPr>
        <w:pStyle w:val="Caption"/>
        <w:jc w:val="center"/>
        <w:rPr>
          <w:rFonts w:cs="Arial"/>
          <w:lang w:val="en-GB"/>
        </w:rPr>
      </w:pPr>
      <w:bookmarkStart w:id="98" w:name="_Ref477029451"/>
      <w:r>
        <w:lastRenderedPageBreak/>
        <w:t xml:space="preserve">Figure </w:t>
      </w:r>
      <w:r>
        <w:fldChar w:fldCharType="begin"/>
      </w:r>
      <w:r>
        <w:instrText xml:space="preserve"> SEQ Figure \* ARABIC </w:instrText>
      </w:r>
      <w:r>
        <w:fldChar w:fldCharType="separate"/>
      </w:r>
      <w:r>
        <w:rPr>
          <w:noProof/>
        </w:rPr>
        <w:t>67</w:t>
      </w:r>
      <w:r>
        <w:fldChar w:fldCharType="end"/>
      </w:r>
      <w:bookmarkEnd w:id="98"/>
      <w:r>
        <w:t xml:space="preserve"> - Range-based for loop using custom container.</w:t>
      </w:r>
    </w:p>
    <w:p w14:paraId="3CBE674F" w14:textId="7B2A2973" w:rsidR="00294F90" w:rsidRPr="00F463DB" w:rsidRDefault="001830A3" w:rsidP="00294F90">
      <w:pPr>
        <w:rPr>
          <w:lang w:val="en-GB"/>
        </w:rPr>
      </w:pPr>
      <w:r>
        <w:rPr>
          <w:rFonts w:cs="Arial"/>
          <w:lang w:val="en-GB"/>
        </w:rPr>
        <w:t xml:space="preserve">In order to support these custom containers, and print them correctly, the tool would just have to note which classes have defined </w:t>
      </w:r>
      <w:proofErr w:type="gramStart"/>
      <w:r>
        <w:rPr>
          <w:rFonts w:cs="Arial"/>
          <w:lang w:val="en-GB"/>
        </w:rPr>
        <w:t xml:space="preserve">the </w:t>
      </w:r>
      <w:r>
        <w:rPr>
          <w:rFonts w:cs="Arial"/>
          <w:i/>
          <w:lang w:val="en-GB"/>
        </w:rPr>
        <w:t>begin</w:t>
      </w:r>
      <w:proofErr w:type="gramEnd"/>
      <w:r>
        <w:rPr>
          <w:rFonts w:cs="Arial"/>
          <w:lang w:val="en-GB"/>
        </w:rPr>
        <w:t xml:space="preserve"> and </w:t>
      </w:r>
      <w:r>
        <w:rPr>
          <w:rFonts w:cs="Arial"/>
          <w:i/>
          <w:lang w:val="en-GB"/>
        </w:rPr>
        <w:t>end</w:t>
      </w:r>
      <w:r>
        <w:rPr>
          <w:rFonts w:cs="Arial"/>
          <w:lang w:val="en-GB"/>
        </w:rPr>
        <w:t xml:space="preserve"> member functions.</w:t>
      </w:r>
      <w:r w:rsidR="00F463DB">
        <w:rPr>
          <w:rFonts w:cs="Arial"/>
          <w:lang w:val="en-GB"/>
        </w:rPr>
        <w:t xml:space="preserve"> Then it could output the serialization code for them identical to how it outputs it for </w:t>
      </w:r>
      <w:r w:rsidR="00F463DB">
        <w:rPr>
          <w:rFonts w:cs="Arial"/>
          <w:i/>
          <w:lang w:val="en-GB"/>
        </w:rPr>
        <w:t>std::vector</w:t>
      </w:r>
      <w:r w:rsidR="00F463DB">
        <w:rPr>
          <w:rFonts w:cs="Arial"/>
          <w:lang w:val="en-GB"/>
        </w:rPr>
        <w:t xml:space="preserve"> types.</w:t>
      </w:r>
    </w:p>
    <w:p w14:paraId="6F8E14F1" w14:textId="77777777" w:rsidR="00294F90" w:rsidRPr="00672A35" w:rsidRDefault="00294F90" w:rsidP="00294F90">
      <w:pPr>
        <w:rPr>
          <w:rFonts w:cs="Arial"/>
          <w:lang w:val="en-GB"/>
        </w:rPr>
      </w:pPr>
    </w:p>
    <w:p w14:paraId="38C65A30" w14:textId="77777777" w:rsidR="00294F90" w:rsidRPr="00672A35" w:rsidRDefault="00294F90" w:rsidP="00294F90">
      <w:pPr>
        <w:rPr>
          <w:rFonts w:cs="Arial"/>
          <w:lang w:val="en-GB"/>
        </w:rPr>
      </w:pPr>
    </w:p>
    <w:p w14:paraId="2C7EA800" w14:textId="77777777" w:rsidR="00294F90" w:rsidRPr="00672A35" w:rsidRDefault="00294F90" w:rsidP="00294F90">
      <w:pPr>
        <w:rPr>
          <w:rFonts w:cs="Arial"/>
          <w:lang w:val="en-GB"/>
        </w:rPr>
      </w:pPr>
    </w:p>
    <w:p w14:paraId="11FFC332" w14:textId="77777777" w:rsidR="00294F90" w:rsidRPr="00672A35" w:rsidRDefault="00294F90" w:rsidP="00294F90">
      <w:pPr>
        <w:rPr>
          <w:rFonts w:cs="Arial"/>
          <w:lang w:val="en-GB"/>
        </w:rPr>
      </w:pPr>
    </w:p>
    <w:p w14:paraId="07789476" w14:textId="77777777" w:rsidR="006C3766" w:rsidRPr="00672A35" w:rsidRDefault="006C3766" w:rsidP="00294F90">
      <w:pPr>
        <w:rPr>
          <w:rFonts w:cs="Arial"/>
          <w:lang w:val="en-GB"/>
        </w:rPr>
      </w:pPr>
    </w:p>
    <w:p w14:paraId="37E42705" w14:textId="77777777" w:rsidR="006C3766" w:rsidRDefault="006C3766" w:rsidP="00294F90">
      <w:pPr>
        <w:rPr>
          <w:rFonts w:cs="Arial"/>
          <w:lang w:val="en-GB"/>
        </w:rPr>
      </w:pPr>
    </w:p>
    <w:p w14:paraId="30298A8D" w14:textId="77777777" w:rsidR="00FC0064" w:rsidRDefault="00FC0064" w:rsidP="00294F90">
      <w:pPr>
        <w:rPr>
          <w:rFonts w:cs="Arial"/>
          <w:lang w:val="en-GB"/>
        </w:rPr>
      </w:pPr>
    </w:p>
    <w:p w14:paraId="44B516EB" w14:textId="77777777" w:rsidR="00FC0064" w:rsidRDefault="00FC0064" w:rsidP="00294F90">
      <w:pPr>
        <w:rPr>
          <w:rFonts w:cs="Arial"/>
          <w:lang w:val="en-GB"/>
        </w:rPr>
      </w:pPr>
    </w:p>
    <w:p w14:paraId="723D1979" w14:textId="77777777" w:rsidR="00FC0064" w:rsidRDefault="00FC0064" w:rsidP="00294F90">
      <w:pPr>
        <w:rPr>
          <w:rFonts w:cs="Arial"/>
          <w:lang w:val="en-GB"/>
        </w:rPr>
      </w:pPr>
    </w:p>
    <w:p w14:paraId="2D072A93" w14:textId="77777777" w:rsidR="00FC0064" w:rsidRDefault="00FC0064" w:rsidP="00294F90">
      <w:pPr>
        <w:rPr>
          <w:rFonts w:cs="Arial"/>
          <w:lang w:val="en-GB"/>
        </w:rPr>
      </w:pPr>
    </w:p>
    <w:p w14:paraId="06F9075F" w14:textId="77777777" w:rsidR="00FC0064" w:rsidRDefault="00FC0064" w:rsidP="00294F90">
      <w:pPr>
        <w:rPr>
          <w:rFonts w:cs="Arial"/>
          <w:lang w:val="en-GB"/>
        </w:rPr>
      </w:pPr>
    </w:p>
    <w:p w14:paraId="1A9C834F" w14:textId="77777777" w:rsidR="00FC0064" w:rsidRDefault="00FC0064" w:rsidP="00294F90">
      <w:pPr>
        <w:rPr>
          <w:rFonts w:cs="Arial"/>
          <w:lang w:val="en-GB"/>
        </w:rPr>
      </w:pPr>
    </w:p>
    <w:p w14:paraId="01661F3B" w14:textId="77777777" w:rsidR="00FC0064" w:rsidRDefault="00FC0064" w:rsidP="00294F90">
      <w:pPr>
        <w:rPr>
          <w:rFonts w:cs="Arial"/>
          <w:lang w:val="en-GB"/>
        </w:rPr>
      </w:pPr>
    </w:p>
    <w:p w14:paraId="45C8D062" w14:textId="77777777" w:rsidR="00FC0064" w:rsidRDefault="00FC0064" w:rsidP="00294F90">
      <w:pPr>
        <w:rPr>
          <w:rFonts w:cs="Arial"/>
          <w:lang w:val="en-GB"/>
        </w:rPr>
      </w:pPr>
    </w:p>
    <w:p w14:paraId="43EF110D" w14:textId="77777777" w:rsidR="00FC0064" w:rsidRDefault="00FC0064" w:rsidP="00294F90">
      <w:pPr>
        <w:rPr>
          <w:rFonts w:cs="Arial"/>
          <w:lang w:val="en-GB"/>
        </w:rPr>
      </w:pPr>
    </w:p>
    <w:p w14:paraId="456DEFAC" w14:textId="77777777" w:rsidR="00FC0064" w:rsidRDefault="00FC0064" w:rsidP="00294F90">
      <w:pPr>
        <w:rPr>
          <w:rFonts w:cs="Arial"/>
          <w:lang w:val="en-GB"/>
        </w:rPr>
      </w:pPr>
    </w:p>
    <w:p w14:paraId="25906C0F" w14:textId="77777777" w:rsidR="00FC0064" w:rsidRDefault="00FC0064" w:rsidP="00294F90">
      <w:pPr>
        <w:rPr>
          <w:rFonts w:cs="Arial"/>
          <w:lang w:val="en-GB"/>
        </w:rPr>
      </w:pPr>
    </w:p>
    <w:p w14:paraId="308E355F" w14:textId="77777777" w:rsidR="00FC0064" w:rsidRDefault="00FC0064" w:rsidP="00294F90">
      <w:pPr>
        <w:rPr>
          <w:rFonts w:cs="Arial"/>
          <w:lang w:val="en-GB"/>
        </w:rPr>
      </w:pPr>
    </w:p>
    <w:p w14:paraId="5AA240A5" w14:textId="77777777" w:rsidR="00FC0064" w:rsidRDefault="00FC0064" w:rsidP="00294F90">
      <w:pPr>
        <w:rPr>
          <w:rFonts w:cs="Arial"/>
          <w:lang w:val="en-GB"/>
        </w:rPr>
      </w:pPr>
    </w:p>
    <w:p w14:paraId="1D96F08E" w14:textId="77777777" w:rsidR="00FC0064" w:rsidRPr="00672A35" w:rsidRDefault="00FC0064" w:rsidP="00294F90">
      <w:pPr>
        <w:rPr>
          <w:rFonts w:cs="Arial"/>
          <w:lang w:val="en-GB"/>
        </w:rPr>
      </w:pPr>
    </w:p>
    <w:p w14:paraId="46B9AE7A" w14:textId="77777777" w:rsidR="006C3766" w:rsidRPr="00672A35" w:rsidRDefault="006C3766" w:rsidP="00294F90">
      <w:pPr>
        <w:rPr>
          <w:rFonts w:cs="Arial"/>
          <w:lang w:val="en-GB"/>
        </w:rPr>
      </w:pPr>
    </w:p>
    <w:p w14:paraId="5C6758FB" w14:textId="77777777" w:rsidR="006C3766" w:rsidRPr="00672A35" w:rsidRDefault="006C3766" w:rsidP="00294F90">
      <w:pPr>
        <w:rPr>
          <w:rFonts w:cs="Arial"/>
          <w:lang w:val="en-GB"/>
        </w:rPr>
      </w:pPr>
    </w:p>
    <w:p w14:paraId="03CD8D26" w14:textId="77777777" w:rsidR="006C3766" w:rsidRDefault="006C3766" w:rsidP="00294F90">
      <w:pPr>
        <w:rPr>
          <w:rFonts w:cs="Arial"/>
          <w:lang w:val="en-GB"/>
        </w:rPr>
      </w:pPr>
    </w:p>
    <w:p w14:paraId="030C15A9" w14:textId="77777777" w:rsidR="008A1764" w:rsidRDefault="008A1764" w:rsidP="00294F90">
      <w:pPr>
        <w:rPr>
          <w:rFonts w:cs="Arial"/>
          <w:lang w:val="en-GB"/>
        </w:rPr>
      </w:pPr>
    </w:p>
    <w:p w14:paraId="4F968E16" w14:textId="77777777" w:rsidR="00BF5A75" w:rsidRDefault="00BF5A75" w:rsidP="00294F90">
      <w:pPr>
        <w:rPr>
          <w:rFonts w:cs="Arial"/>
          <w:lang w:val="en-GB"/>
        </w:rPr>
      </w:pPr>
    </w:p>
    <w:p w14:paraId="139AC702" w14:textId="77777777" w:rsidR="008A1764" w:rsidRDefault="008A1764" w:rsidP="00294F90">
      <w:pPr>
        <w:rPr>
          <w:rFonts w:cs="Arial"/>
          <w:lang w:val="en-GB"/>
        </w:rPr>
      </w:pPr>
    </w:p>
    <w:p w14:paraId="33D16243" w14:textId="77777777" w:rsidR="008A1764" w:rsidRPr="00672A35" w:rsidRDefault="008A1764" w:rsidP="00294F90">
      <w:pPr>
        <w:rPr>
          <w:rFonts w:cs="Arial"/>
          <w:lang w:val="en-GB"/>
        </w:rPr>
      </w:pPr>
    </w:p>
    <w:p w14:paraId="364E7613" w14:textId="781DB099" w:rsidR="00A9204E" w:rsidRPr="00672A35" w:rsidRDefault="00E96C22" w:rsidP="00294F90">
      <w:pPr>
        <w:pStyle w:val="Heading1"/>
        <w:rPr>
          <w:rFonts w:cs="Arial"/>
          <w:lang w:val="en-GB"/>
        </w:rPr>
      </w:pPr>
      <w:bookmarkStart w:id="99" w:name="_Toc475295182"/>
      <w:r w:rsidRPr="00672A35">
        <w:rPr>
          <w:rFonts w:cs="Arial"/>
          <w:lang w:val="en-GB"/>
        </w:rPr>
        <w:lastRenderedPageBreak/>
        <w:t>Conclusion.</w:t>
      </w:r>
      <w:bookmarkEnd w:id="99"/>
    </w:p>
    <w:p w14:paraId="03EC45AC" w14:textId="109BB813" w:rsidR="00AE558F" w:rsidRDefault="00AE558F">
      <w:pPr>
        <w:rPr>
          <w:rFonts w:cs="Arial"/>
          <w:lang w:val="en-GB"/>
        </w:rPr>
      </w:pPr>
      <w:r>
        <w:rPr>
          <w:rFonts w:cs="Arial"/>
          <w:lang w:val="en-GB"/>
        </w:rPr>
        <w:t xml:space="preserve">A lot of </w:t>
      </w:r>
      <w:r w:rsidR="00D12AA0">
        <w:rPr>
          <w:rFonts w:cs="Arial"/>
          <w:lang w:val="en-GB"/>
        </w:rPr>
        <w:t xml:space="preserve">relating to </w:t>
      </w:r>
      <w:r>
        <w:rPr>
          <w:rFonts w:cs="Arial"/>
          <w:lang w:val="en-GB"/>
        </w:rPr>
        <w:t>introspection became very obvious during the development of this project.</w:t>
      </w:r>
      <w:r w:rsidR="003C29F9">
        <w:rPr>
          <w:rFonts w:cs="Arial"/>
          <w:lang w:val="en-GB"/>
        </w:rPr>
        <w:t xml:space="preserve"> One of the biggest was the cost to readability to imple</w:t>
      </w:r>
      <w:r w:rsidR="00714DA3">
        <w:rPr>
          <w:rFonts w:cs="Arial"/>
          <w:lang w:val="en-GB"/>
        </w:rPr>
        <w:t>menting an introspection system, especially in a strong-types language like C++ where types cannot be mutated at runtime.</w:t>
      </w:r>
      <w:r w:rsidR="00F30E0D">
        <w:rPr>
          <w:rFonts w:cs="Arial"/>
          <w:lang w:val="en-GB"/>
        </w:rPr>
        <w:t xml:space="preserve"> Because of this limitation, some additional boilerplate must be created around the introspection system in order to make it fully generic.</w:t>
      </w:r>
      <w:r w:rsidR="003F4875">
        <w:rPr>
          <w:rFonts w:cs="Arial"/>
          <w:lang w:val="en-GB"/>
        </w:rPr>
        <w:t xml:space="preserve"> This presents something of a problem, because the idea behind the introspection is to remove boilerplate code.</w:t>
      </w:r>
      <w:r w:rsidR="0080352C">
        <w:rPr>
          <w:rFonts w:cs="Arial"/>
          <w:lang w:val="en-GB"/>
        </w:rPr>
        <w:t xml:space="preserve"> It can get worse still, because if the boilerplate to set up introspection is more complex than the boilerplate to just serialize each class </w:t>
      </w:r>
      <w:r w:rsidR="001F785B">
        <w:rPr>
          <w:rFonts w:cs="Arial"/>
          <w:lang w:val="en-GB"/>
        </w:rPr>
        <w:t>separately</w:t>
      </w:r>
      <w:r w:rsidR="0080352C">
        <w:rPr>
          <w:rFonts w:cs="Arial"/>
          <w:lang w:val="en-GB"/>
        </w:rPr>
        <w:t xml:space="preserve">, then the case for introspection as a real tool, rather than a </w:t>
      </w:r>
      <w:r w:rsidR="001F785B">
        <w:rPr>
          <w:rFonts w:cs="Arial"/>
          <w:lang w:val="en-GB"/>
        </w:rPr>
        <w:t>novelty</w:t>
      </w:r>
      <w:r w:rsidR="0080352C">
        <w:rPr>
          <w:rFonts w:cs="Arial"/>
          <w:lang w:val="en-GB"/>
        </w:rPr>
        <w:t>, is much weaker.</w:t>
      </w:r>
    </w:p>
    <w:p w14:paraId="166689D7" w14:textId="77777777" w:rsidR="00A6057E" w:rsidRPr="00672A35" w:rsidRDefault="00A6057E">
      <w:pPr>
        <w:rPr>
          <w:rFonts w:cs="Arial"/>
          <w:lang w:val="en-GB"/>
        </w:rPr>
      </w:pPr>
    </w:p>
    <w:p w14:paraId="25F19652" w14:textId="4044169A" w:rsidR="00A6057E" w:rsidRPr="00672A35" w:rsidRDefault="00A6057E">
      <w:pPr>
        <w:rPr>
          <w:rFonts w:cs="Arial"/>
          <w:lang w:val="en-GB"/>
        </w:rPr>
      </w:pPr>
      <w:r w:rsidRPr="00672A35">
        <w:rPr>
          <w:rFonts w:cs="Arial"/>
          <w:lang w:val="en-GB"/>
        </w:rPr>
        <w:t>Another issue is getting this data. Because of the way the C++ language parses, which it largely inherited from C, even just adding introspection into the language can prove difficult. Other languages, like D, do</w:t>
      </w:r>
      <w:r w:rsidR="006155F5">
        <w:rPr>
          <w:rFonts w:cs="Arial"/>
          <w:lang w:val="en-GB"/>
        </w:rPr>
        <w:t xml:space="preserve"> </w:t>
      </w:r>
      <w:r w:rsidRPr="00672A35">
        <w:rPr>
          <w:rFonts w:cs="Arial"/>
          <w:lang w:val="en-GB"/>
        </w:rPr>
        <w:t>n</w:t>
      </w:r>
      <w:r w:rsidR="006155F5">
        <w:rPr>
          <w:rFonts w:cs="Arial"/>
          <w:lang w:val="en-GB"/>
        </w:rPr>
        <w:t>o</w:t>
      </w:r>
      <w:r w:rsidRPr="00672A35">
        <w:rPr>
          <w:rFonts w:cs="Arial"/>
          <w:lang w:val="en-GB"/>
        </w:rPr>
        <w:t>t depend on the order of compilation, and have a module system for including files, which mean the introspection data is gather</w:t>
      </w:r>
      <w:r w:rsidR="00E8044D">
        <w:rPr>
          <w:rFonts w:cs="Arial"/>
          <w:lang w:val="en-GB"/>
        </w:rPr>
        <w:t>ed</w:t>
      </w:r>
      <w:r w:rsidRPr="00672A35">
        <w:rPr>
          <w:rFonts w:cs="Arial"/>
          <w:lang w:val="en-GB"/>
        </w:rPr>
        <w:t xml:space="preserve"> </w:t>
      </w:r>
      <w:r w:rsidRPr="00E8044D">
        <w:rPr>
          <w:rFonts w:cs="Arial"/>
          <w:lang w:val="en-GB"/>
        </w:rPr>
        <w:t>before</w:t>
      </w:r>
      <w:r w:rsidRPr="00672A35">
        <w:rPr>
          <w:rFonts w:cs="Arial"/>
          <w:lang w:val="en-GB"/>
        </w:rPr>
        <w:t xml:space="preserve"> the program has even begun properly parsing. In C++, however, the language is parsed from the top down. Because of this, it can lead to some difficult problems when generating introspection data for a </w:t>
      </w:r>
      <w:r w:rsidR="00A636A2" w:rsidRPr="00672A35">
        <w:rPr>
          <w:rFonts w:cs="Arial"/>
          <w:lang w:val="en-GB"/>
        </w:rPr>
        <w:t>class</w:t>
      </w:r>
      <w:r w:rsidRPr="00672A35">
        <w:rPr>
          <w:rFonts w:cs="Arial"/>
          <w:lang w:val="en-GB"/>
        </w:rPr>
        <w:t xml:space="preserve">. An example would be, if a </w:t>
      </w:r>
      <w:r w:rsidR="00A636A2" w:rsidRPr="00672A35">
        <w:rPr>
          <w:rFonts w:cs="Arial"/>
          <w:lang w:val="en-GB"/>
        </w:rPr>
        <w:t xml:space="preserve">class </w:t>
      </w:r>
      <w:r w:rsidRPr="00672A35">
        <w:rPr>
          <w:rFonts w:cs="Arial"/>
          <w:lang w:val="en-GB"/>
        </w:rPr>
        <w:t xml:space="preserve">has another </w:t>
      </w:r>
      <w:r w:rsidR="00A636A2" w:rsidRPr="00672A35">
        <w:rPr>
          <w:rFonts w:cs="Arial"/>
          <w:lang w:val="en-GB"/>
        </w:rPr>
        <w:t>class</w:t>
      </w:r>
      <w:r w:rsidRPr="00672A35">
        <w:rPr>
          <w:rFonts w:cs="Arial"/>
          <w:lang w:val="en-GB"/>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672A35">
        <w:rPr>
          <w:rFonts w:cs="Arial"/>
          <w:i/>
          <w:lang w:val="en-GB"/>
        </w:rPr>
        <w:t>not</w:t>
      </w:r>
      <w:r w:rsidRPr="00672A35">
        <w:rPr>
          <w:rFonts w:cs="Arial"/>
          <w:lang w:val="en-GB"/>
        </w:rPr>
        <w:t xml:space="preserve"> built-in to the compiler, means this data can be parsed and generated before the compiler has to do any</w:t>
      </w:r>
      <w:r w:rsidR="005811D0" w:rsidRPr="00672A35">
        <w:rPr>
          <w:rFonts w:cs="Arial"/>
          <w:lang w:val="en-GB"/>
        </w:rPr>
        <w:t>thing, meani</w:t>
      </w:r>
      <w:r w:rsidR="001613A9" w:rsidRPr="00672A35">
        <w:rPr>
          <w:rFonts w:cs="Arial"/>
          <w:lang w:val="en-GB"/>
        </w:rPr>
        <w:t>ng it doesn’t add</w:t>
      </w:r>
      <w:r w:rsidRPr="00672A35">
        <w:rPr>
          <w:rFonts w:cs="Arial"/>
          <w:lang w:val="en-GB"/>
        </w:rPr>
        <w:t xml:space="preserve"> significant time to the code generation process.</w:t>
      </w:r>
    </w:p>
    <w:p w14:paraId="43352C24" w14:textId="77777777" w:rsidR="00A76794" w:rsidRPr="00672A35" w:rsidRDefault="00A76794" w:rsidP="00156656">
      <w:pPr>
        <w:rPr>
          <w:rFonts w:cs="Arial"/>
          <w:lang w:val="en-GB"/>
        </w:rPr>
      </w:pPr>
    </w:p>
    <w:p w14:paraId="0FC6E8F8" w14:textId="77777777" w:rsidR="00641400" w:rsidRPr="00672A35" w:rsidRDefault="00641400" w:rsidP="00641400">
      <w:pPr>
        <w:rPr>
          <w:rFonts w:cs="Arial"/>
          <w:lang w:val="en-GB"/>
        </w:rPr>
      </w:pPr>
      <w:r w:rsidRPr="00672A35">
        <w:rPr>
          <w:rFonts w:cs="Arial"/>
          <w:lang w:val="en-GB"/>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features I had implemented were implemented well and would not break further into development.</w:t>
      </w:r>
    </w:p>
    <w:p w14:paraId="02D5C2D5" w14:textId="77777777" w:rsidR="00B3402D" w:rsidRPr="00672A35" w:rsidRDefault="00B3402D" w:rsidP="00127EA6">
      <w:pPr>
        <w:ind w:hanging="720"/>
        <w:jc w:val="center"/>
        <w:rPr>
          <w:rFonts w:eastAsia="Calibri" w:cs="Arial"/>
          <w:b/>
          <w:sz w:val="28"/>
          <w:lang w:val="en-GB"/>
        </w:rPr>
      </w:pPr>
      <w:bookmarkStart w:id="100" w:name="_Toc471022835"/>
    </w:p>
    <w:p w14:paraId="3E40F2AC" w14:textId="77777777" w:rsidR="00872918" w:rsidRPr="00672A35" w:rsidRDefault="00872918" w:rsidP="00127EA6">
      <w:pPr>
        <w:ind w:hanging="720"/>
        <w:jc w:val="center"/>
        <w:rPr>
          <w:rFonts w:eastAsia="Calibri" w:cs="Arial"/>
          <w:b/>
          <w:sz w:val="28"/>
          <w:lang w:val="en-GB"/>
        </w:rPr>
      </w:pPr>
    </w:p>
    <w:p w14:paraId="5CAA7EDC" w14:textId="77777777" w:rsidR="00872918" w:rsidRPr="00672A35" w:rsidRDefault="00872918" w:rsidP="00127EA6">
      <w:pPr>
        <w:ind w:hanging="720"/>
        <w:jc w:val="center"/>
        <w:rPr>
          <w:rFonts w:eastAsia="Calibri" w:cs="Arial"/>
          <w:b/>
          <w:sz w:val="28"/>
          <w:lang w:val="en-GB"/>
        </w:rPr>
      </w:pPr>
    </w:p>
    <w:p w14:paraId="13D1A314" w14:textId="77777777" w:rsidR="00872918" w:rsidRPr="00672A35" w:rsidRDefault="00872918" w:rsidP="00127EA6">
      <w:pPr>
        <w:ind w:hanging="720"/>
        <w:jc w:val="center"/>
        <w:rPr>
          <w:rFonts w:eastAsia="Calibri" w:cs="Arial"/>
          <w:b/>
          <w:sz w:val="28"/>
          <w:lang w:val="en-GB"/>
        </w:rPr>
      </w:pPr>
    </w:p>
    <w:p w14:paraId="6C69F1FB" w14:textId="77777777" w:rsidR="00872918" w:rsidRPr="00672A35" w:rsidRDefault="00872918" w:rsidP="00872918">
      <w:pPr>
        <w:ind w:hanging="720"/>
        <w:rPr>
          <w:rFonts w:eastAsia="Calibri" w:cs="Arial"/>
          <w:sz w:val="28"/>
          <w:lang w:val="en-GB"/>
        </w:rPr>
      </w:pPr>
    </w:p>
    <w:p w14:paraId="37752178" w14:textId="77777777" w:rsidR="00872918" w:rsidRPr="00672A35" w:rsidRDefault="00872918" w:rsidP="00872918">
      <w:pPr>
        <w:ind w:hanging="720"/>
        <w:rPr>
          <w:rFonts w:eastAsia="Calibri" w:cs="Arial"/>
          <w:sz w:val="28"/>
          <w:lang w:val="en-GB"/>
        </w:rPr>
      </w:pPr>
    </w:p>
    <w:p w14:paraId="7FB41F67" w14:textId="77777777" w:rsidR="00872918" w:rsidRPr="00672A35" w:rsidRDefault="00872918" w:rsidP="00872918">
      <w:pPr>
        <w:ind w:hanging="720"/>
        <w:rPr>
          <w:rFonts w:eastAsia="Calibri" w:cs="Arial"/>
          <w:sz w:val="28"/>
          <w:lang w:val="en-GB"/>
        </w:rPr>
      </w:pPr>
    </w:p>
    <w:p w14:paraId="3C25A19D" w14:textId="77777777" w:rsidR="00872918" w:rsidRPr="00672A35" w:rsidRDefault="00872918" w:rsidP="00872918">
      <w:pPr>
        <w:ind w:hanging="720"/>
        <w:rPr>
          <w:rFonts w:eastAsia="Calibri" w:cs="Arial"/>
          <w:sz w:val="28"/>
          <w:lang w:val="en-GB"/>
        </w:rPr>
      </w:pPr>
    </w:p>
    <w:p w14:paraId="0AB5CCCB" w14:textId="77777777" w:rsidR="00872918" w:rsidRPr="00672A35" w:rsidRDefault="00872918" w:rsidP="00872918">
      <w:pPr>
        <w:ind w:hanging="720"/>
        <w:rPr>
          <w:rFonts w:eastAsia="Calibri" w:cs="Arial"/>
          <w:sz w:val="28"/>
          <w:lang w:val="en-GB"/>
        </w:rPr>
      </w:pPr>
    </w:p>
    <w:p w14:paraId="7B7E4988" w14:textId="77777777" w:rsidR="00872918" w:rsidRPr="00672A35" w:rsidRDefault="00872918" w:rsidP="00872918">
      <w:pPr>
        <w:ind w:hanging="720"/>
        <w:rPr>
          <w:rFonts w:eastAsia="Calibri" w:cs="Arial"/>
          <w:sz w:val="28"/>
          <w:lang w:val="en-GB"/>
        </w:rPr>
      </w:pPr>
    </w:p>
    <w:p w14:paraId="4613C8A5" w14:textId="77777777" w:rsidR="00752012" w:rsidRPr="00672A35" w:rsidRDefault="00752012" w:rsidP="00872918">
      <w:pPr>
        <w:ind w:hanging="720"/>
        <w:rPr>
          <w:rFonts w:eastAsia="Calibri" w:cs="Arial"/>
          <w:sz w:val="28"/>
          <w:lang w:val="en-GB"/>
        </w:rPr>
      </w:pPr>
    </w:p>
    <w:p w14:paraId="481B3BCE" w14:textId="10BA22D3" w:rsidR="00B3402D" w:rsidRPr="00672A35" w:rsidRDefault="00B3402D" w:rsidP="00B3402D">
      <w:pPr>
        <w:pStyle w:val="Heading1"/>
        <w:rPr>
          <w:rFonts w:cs="Arial"/>
          <w:lang w:val="en-GB"/>
        </w:rPr>
      </w:pPr>
      <w:bookmarkStart w:id="101" w:name="_Toc471377474"/>
      <w:bookmarkStart w:id="102" w:name="_Toc475295186"/>
      <w:r w:rsidRPr="00672A35">
        <w:rPr>
          <w:rFonts w:cs="Arial"/>
          <w:lang w:val="en-GB"/>
        </w:rPr>
        <w:lastRenderedPageBreak/>
        <w:t>References</w:t>
      </w:r>
      <w:bookmarkEnd w:id="101"/>
      <w:bookmarkEnd w:id="102"/>
    </w:p>
    <w:p w14:paraId="16721D78" w14:textId="09480378" w:rsidR="007948D1" w:rsidRPr="00672A35" w:rsidRDefault="003F61F6" w:rsidP="00FD1CE4">
      <w:pPr>
        <w:jc w:val="left"/>
        <w:rPr>
          <w:rFonts w:cs="Arial"/>
          <w:szCs w:val="24"/>
          <w:lang w:val="en-GB"/>
        </w:rPr>
      </w:pPr>
      <w:r w:rsidRPr="00672A35">
        <w:rPr>
          <w:rFonts w:cs="Arial"/>
          <w:szCs w:val="24"/>
          <w:lang w:val="en-GB"/>
        </w:rPr>
        <w:t>A</w:t>
      </w:r>
      <w:r w:rsidR="007948D1" w:rsidRPr="00672A35">
        <w:rPr>
          <w:rFonts w:cs="Arial"/>
          <w:szCs w:val="24"/>
          <w:lang w:val="en-GB"/>
        </w:rPr>
        <w:t xml:space="preserve">merican </w:t>
      </w:r>
      <w:r w:rsidRPr="00672A35">
        <w:rPr>
          <w:rFonts w:cs="Arial"/>
          <w:szCs w:val="24"/>
          <w:lang w:val="en-GB"/>
        </w:rPr>
        <w:t>N</w:t>
      </w:r>
      <w:r w:rsidR="007948D1" w:rsidRPr="00672A35">
        <w:rPr>
          <w:rFonts w:cs="Arial"/>
          <w:szCs w:val="24"/>
          <w:lang w:val="en-GB"/>
        </w:rPr>
        <w:t xml:space="preserve">ational </w:t>
      </w:r>
      <w:r w:rsidRPr="00672A35">
        <w:rPr>
          <w:rFonts w:cs="Arial"/>
          <w:szCs w:val="24"/>
          <w:lang w:val="en-GB"/>
        </w:rPr>
        <w:t>S</w:t>
      </w:r>
      <w:r w:rsidR="007948D1" w:rsidRPr="00672A35">
        <w:rPr>
          <w:rFonts w:cs="Arial"/>
          <w:szCs w:val="24"/>
          <w:lang w:val="en-GB"/>
        </w:rPr>
        <w:t xml:space="preserve">tandards </w:t>
      </w:r>
      <w:r w:rsidRPr="00672A35">
        <w:rPr>
          <w:rFonts w:cs="Arial"/>
          <w:szCs w:val="24"/>
          <w:lang w:val="en-GB"/>
        </w:rPr>
        <w:t>I</w:t>
      </w:r>
      <w:r w:rsidR="007948D1" w:rsidRPr="00672A35">
        <w:rPr>
          <w:rFonts w:cs="Arial"/>
          <w:szCs w:val="24"/>
          <w:lang w:val="en-GB"/>
        </w:rPr>
        <w:t>nstitute (2016</w:t>
      </w:r>
      <w:r w:rsidR="00B3402D" w:rsidRPr="00672A35">
        <w:rPr>
          <w:rFonts w:cs="Arial"/>
          <w:szCs w:val="24"/>
          <w:lang w:val="en-GB"/>
        </w:rPr>
        <w:t xml:space="preserve">). </w:t>
      </w:r>
      <w:r w:rsidR="007948D1" w:rsidRPr="00672A35">
        <w:rPr>
          <w:rFonts w:cs="Arial"/>
          <w:i/>
          <w:szCs w:val="24"/>
          <w:lang w:val="en-GB"/>
        </w:rPr>
        <w:t>C++ Official Standard</w:t>
      </w:r>
      <w:r w:rsidR="00B3402D" w:rsidRPr="00672A35">
        <w:rPr>
          <w:rFonts w:cs="Arial"/>
          <w:i/>
          <w:szCs w:val="24"/>
          <w:lang w:val="en-GB"/>
        </w:rPr>
        <w:t>.</w:t>
      </w:r>
      <w:r w:rsidR="00B3402D" w:rsidRPr="00672A35">
        <w:rPr>
          <w:rFonts w:cs="Arial"/>
          <w:szCs w:val="24"/>
          <w:lang w:val="en-GB"/>
        </w:rPr>
        <w:t xml:space="preserve"> Available</w:t>
      </w:r>
      <w:r w:rsidR="007948D1" w:rsidRPr="00672A35">
        <w:rPr>
          <w:rFonts w:cs="Arial"/>
          <w:szCs w:val="24"/>
          <w:lang w:val="en-GB"/>
        </w:rPr>
        <w:t xml:space="preserve"> </w:t>
      </w:r>
      <w:r w:rsidR="00EE478B" w:rsidRPr="00672A35">
        <w:rPr>
          <w:rFonts w:cs="Arial"/>
          <w:szCs w:val="24"/>
          <w:lang w:val="en-GB"/>
        </w:rPr>
        <w:t>from</w:t>
      </w:r>
      <w:r w:rsidR="007948D1" w:rsidRPr="00672A35">
        <w:rPr>
          <w:rFonts w:cs="Arial"/>
          <w:szCs w:val="24"/>
          <w:lang w:val="en-GB"/>
        </w:rPr>
        <w:t xml:space="preserve">: </w:t>
      </w:r>
    </w:p>
    <w:p w14:paraId="57D218FD" w14:textId="32E13D8A" w:rsidR="00B3402D" w:rsidRPr="00672A35" w:rsidRDefault="007948D1" w:rsidP="00FD1CE4">
      <w:pPr>
        <w:jc w:val="left"/>
        <w:rPr>
          <w:rFonts w:cs="Arial"/>
          <w:szCs w:val="24"/>
          <w:lang w:val="en-GB"/>
        </w:rPr>
      </w:pPr>
      <w:hyperlink r:id="rId17" w:history="1">
        <w:r w:rsidRPr="00672A35">
          <w:rPr>
            <w:rStyle w:val="Hyperlink"/>
            <w:rFonts w:cs="Arial"/>
            <w:szCs w:val="24"/>
            <w:lang w:val="en-GB"/>
          </w:rPr>
          <w:t>http://webstore.ansi.org/RecordDetail.aspx?sku=INCITS/ISO/IEC+14882:2014+(2016)</w:t>
        </w:r>
      </w:hyperlink>
    </w:p>
    <w:p w14:paraId="2D2229AB" w14:textId="77777777" w:rsidR="00F2476A" w:rsidRPr="00672A35" w:rsidRDefault="00F2476A" w:rsidP="00FD1CE4">
      <w:pPr>
        <w:jc w:val="left"/>
        <w:rPr>
          <w:rFonts w:cs="Arial"/>
          <w:szCs w:val="24"/>
          <w:lang w:val="en-GB"/>
        </w:rPr>
      </w:pPr>
    </w:p>
    <w:p w14:paraId="68EEA23B" w14:textId="27D23D45" w:rsidR="00EF32DD" w:rsidRPr="00672A35" w:rsidRDefault="00EF32DD" w:rsidP="00FD1CE4">
      <w:pPr>
        <w:jc w:val="left"/>
        <w:rPr>
          <w:rFonts w:cs="Arial"/>
          <w:szCs w:val="24"/>
          <w:lang w:val="en-GB"/>
        </w:rPr>
      </w:pPr>
      <w:r w:rsidRPr="00672A35">
        <w:rPr>
          <w:rFonts w:cs="Arial"/>
          <w:szCs w:val="24"/>
          <w:lang w:val="en-GB"/>
        </w:rPr>
        <w:t xml:space="preserve">Beck K., Beedle M., Bennekum A., Cockburn A., Ward Cunningham., Fowler M., Grenning J., Highsmith J., Hunt A., Jeffies R., Kern J., Marick B., Martin R., Mellor S., Schwaber K., Sutherland J., Thomas D. (2001). </w:t>
      </w:r>
      <w:r w:rsidRPr="00672A35">
        <w:rPr>
          <w:i/>
          <w:iCs/>
          <w:lang w:val="en-GB"/>
        </w:rPr>
        <w:t>Manifesto for Agile Software Development.</w:t>
      </w:r>
    </w:p>
    <w:p w14:paraId="71E4EC9B" w14:textId="77777777" w:rsidR="00EF32DD" w:rsidRPr="00672A35" w:rsidRDefault="00EF32DD" w:rsidP="00FD1CE4">
      <w:pPr>
        <w:jc w:val="left"/>
        <w:rPr>
          <w:rFonts w:cs="Arial"/>
          <w:szCs w:val="24"/>
          <w:lang w:val="en-GB"/>
        </w:rPr>
      </w:pPr>
    </w:p>
    <w:p w14:paraId="2B2236FE" w14:textId="0778ADFB" w:rsidR="00F2476A" w:rsidRPr="00672A35" w:rsidRDefault="00F2476A" w:rsidP="00FD1CE4">
      <w:pPr>
        <w:jc w:val="left"/>
        <w:rPr>
          <w:rFonts w:cs="Arial"/>
          <w:i/>
          <w:szCs w:val="24"/>
          <w:lang w:val="en-GB"/>
        </w:rPr>
      </w:pPr>
      <w:r w:rsidRPr="00672A35">
        <w:rPr>
          <w:rFonts w:cs="Arial"/>
          <w:szCs w:val="24"/>
          <w:lang w:val="en-GB"/>
        </w:rPr>
        <w:t xml:space="preserve">Bray T, Paoli J, Sperberg-McQueen C, Maler E, Yergeau F., Cowan J. (1995). </w:t>
      </w:r>
      <w:r w:rsidRPr="00672A35">
        <w:rPr>
          <w:rFonts w:cs="Arial"/>
          <w:i/>
          <w:szCs w:val="24"/>
          <w:lang w:val="en-GB"/>
        </w:rPr>
        <w:t>Extensible Markup Language, XML</w:t>
      </w:r>
    </w:p>
    <w:p w14:paraId="23AC8976" w14:textId="77777777" w:rsidR="00F2476A" w:rsidRPr="00672A35" w:rsidRDefault="00F2476A" w:rsidP="00FD1CE4">
      <w:pPr>
        <w:jc w:val="left"/>
        <w:rPr>
          <w:rFonts w:cs="Arial"/>
          <w:szCs w:val="24"/>
          <w:lang w:val="en-GB"/>
        </w:rPr>
      </w:pPr>
    </w:p>
    <w:p w14:paraId="22B7E25E" w14:textId="26868C1F" w:rsidR="002F388B" w:rsidRPr="00672A35" w:rsidRDefault="002F388B" w:rsidP="00FD1CE4">
      <w:pPr>
        <w:jc w:val="left"/>
        <w:rPr>
          <w:rFonts w:cs="Arial"/>
          <w:szCs w:val="24"/>
          <w:lang w:val="en-GB"/>
        </w:rPr>
      </w:pPr>
      <w:r w:rsidRPr="00672A35">
        <w:rPr>
          <w:rFonts w:cs="Arial"/>
          <w:szCs w:val="24"/>
          <w:lang w:val="en-GB"/>
        </w:rPr>
        <w:t xml:space="preserve">Bright W. (2001). </w:t>
      </w:r>
      <w:r w:rsidRPr="00672A35">
        <w:rPr>
          <w:rFonts w:cs="Arial"/>
          <w:i/>
          <w:szCs w:val="24"/>
          <w:lang w:val="en-GB"/>
        </w:rPr>
        <w:t>D programming language.</w:t>
      </w:r>
    </w:p>
    <w:p w14:paraId="0373E880" w14:textId="77777777" w:rsidR="002F388B" w:rsidRPr="00672A35" w:rsidRDefault="002F388B" w:rsidP="00FD1CE4">
      <w:pPr>
        <w:jc w:val="left"/>
        <w:rPr>
          <w:rFonts w:cs="Arial"/>
          <w:szCs w:val="24"/>
          <w:lang w:val="en-GB"/>
        </w:rPr>
      </w:pPr>
    </w:p>
    <w:p w14:paraId="7403995F" w14:textId="77777777" w:rsidR="00FD1CE4" w:rsidRPr="00672A35" w:rsidRDefault="00AE3084" w:rsidP="00FD1CE4">
      <w:pPr>
        <w:jc w:val="left"/>
        <w:rPr>
          <w:rStyle w:val="selectable"/>
          <w:rFonts w:cs="Arial"/>
          <w:szCs w:val="24"/>
          <w:lang w:val="en-GB"/>
        </w:rPr>
      </w:pPr>
      <w:r w:rsidRPr="00672A35">
        <w:rPr>
          <w:rFonts w:cs="Arial"/>
          <w:szCs w:val="24"/>
          <w:lang w:val="en-GB"/>
        </w:rPr>
        <w:t xml:space="preserve">Chochlik M., Naumann A. (2016). </w:t>
      </w:r>
      <w:r w:rsidRPr="00672A35">
        <w:rPr>
          <w:rFonts w:cs="Arial"/>
          <w:i/>
          <w:szCs w:val="24"/>
          <w:lang w:val="en-GB"/>
        </w:rPr>
        <w:t>Static Reflection; Rationale, design and evolution. 4</w:t>
      </w:r>
      <w:r w:rsidRPr="00672A35">
        <w:rPr>
          <w:rFonts w:cs="Arial"/>
          <w:i/>
          <w:szCs w:val="24"/>
          <w:vertAlign w:val="superscript"/>
          <w:lang w:val="en-GB"/>
        </w:rPr>
        <w:t>th</w:t>
      </w:r>
      <w:r w:rsidRPr="00672A35">
        <w:rPr>
          <w:rFonts w:cs="Arial"/>
          <w:i/>
          <w:szCs w:val="24"/>
          <w:lang w:val="en-GB"/>
        </w:rPr>
        <w:t xml:space="preserve"> Rev. </w:t>
      </w:r>
      <w:r w:rsidR="00FD1CE4" w:rsidRPr="00672A35">
        <w:rPr>
          <w:rStyle w:val="selectable"/>
          <w:rFonts w:cs="Arial"/>
          <w:szCs w:val="24"/>
          <w:lang w:val="en-GB"/>
        </w:rPr>
        <w:t>Available from:</w:t>
      </w:r>
    </w:p>
    <w:p w14:paraId="2E11DE7A" w14:textId="491FB9BD" w:rsidR="00AE3084" w:rsidRPr="00672A35" w:rsidRDefault="00AA5858" w:rsidP="00FD1CE4">
      <w:pPr>
        <w:jc w:val="left"/>
        <w:rPr>
          <w:rFonts w:cs="Arial"/>
          <w:szCs w:val="24"/>
          <w:lang w:val="en-GB"/>
        </w:rPr>
      </w:pPr>
      <w:hyperlink r:id="rId18" w:history="1">
        <w:r w:rsidR="00AE3084" w:rsidRPr="00672A35">
          <w:rPr>
            <w:rStyle w:val="Hyperlink"/>
            <w:rFonts w:cs="Arial"/>
            <w:szCs w:val="24"/>
            <w:lang w:val="en-GB"/>
          </w:rPr>
          <w:t>http://www.open-std.org/jtc1/sc22/wg21/docs/papers/2016/p0194r0.pdf</w:t>
        </w:r>
      </w:hyperlink>
    </w:p>
    <w:p w14:paraId="7E90A790" w14:textId="77777777" w:rsidR="00AE3084" w:rsidRPr="00672A35" w:rsidRDefault="00AE3084" w:rsidP="00FD1CE4">
      <w:pPr>
        <w:jc w:val="left"/>
        <w:rPr>
          <w:rFonts w:cs="Arial"/>
          <w:szCs w:val="24"/>
          <w:lang w:val="en-GB"/>
        </w:rPr>
      </w:pPr>
    </w:p>
    <w:p w14:paraId="702BD36A" w14:textId="77777777" w:rsidR="00FD1CE4" w:rsidRPr="00672A35" w:rsidRDefault="00AE3084" w:rsidP="00FD1CE4">
      <w:pPr>
        <w:jc w:val="left"/>
        <w:rPr>
          <w:rFonts w:cs="Arial"/>
          <w:szCs w:val="24"/>
          <w:lang w:val="en-GB"/>
        </w:rPr>
      </w:pPr>
      <w:bookmarkStart w:id="103" w:name="_Toc471022836"/>
      <w:bookmarkStart w:id="104" w:name="_Toc471023026"/>
      <w:bookmarkStart w:id="105" w:name="_Toc471377475"/>
      <w:bookmarkStart w:id="106" w:name="_Toc471480260"/>
      <w:bookmarkStart w:id="107" w:name="_Toc471480431"/>
      <w:bookmarkStart w:id="108" w:name="_Toc475295187"/>
      <w:r w:rsidRPr="00672A35">
        <w:rPr>
          <w:rFonts w:cs="Arial"/>
          <w:szCs w:val="24"/>
          <w:lang w:val="en-GB"/>
        </w:rPr>
        <w:t xml:space="preserve">Chochlik M. (2016). </w:t>
      </w:r>
      <w:r w:rsidRPr="00672A35">
        <w:rPr>
          <w:rFonts w:cs="Arial"/>
          <w:i/>
          <w:szCs w:val="24"/>
          <w:lang w:val="en-GB"/>
        </w:rPr>
        <w:t>Mirror reflection utilities</w:t>
      </w:r>
      <w:r w:rsidR="00FD1CE4" w:rsidRPr="00672A35">
        <w:rPr>
          <w:rFonts w:cs="Arial"/>
          <w:szCs w:val="24"/>
          <w:lang w:val="en-GB"/>
        </w:rPr>
        <w:t>. Available from:</w:t>
      </w:r>
    </w:p>
    <w:p w14:paraId="0E7936D4" w14:textId="5C5A752E" w:rsidR="00AE3084" w:rsidRPr="00672A35" w:rsidRDefault="00AA5858" w:rsidP="00FD1CE4">
      <w:pPr>
        <w:jc w:val="left"/>
        <w:rPr>
          <w:rFonts w:cs="Arial"/>
          <w:szCs w:val="24"/>
          <w:lang w:val="en-GB"/>
        </w:rPr>
      </w:pPr>
      <w:hyperlink r:id="rId19" w:history="1">
        <w:r w:rsidR="00AE3084" w:rsidRPr="00672A35">
          <w:rPr>
            <w:rStyle w:val="Hyperlink"/>
            <w:rFonts w:cs="Arial"/>
            <w:szCs w:val="24"/>
            <w:lang w:val="en-GB"/>
          </w:rPr>
          <w:t>https://github.com/matus-chochlik/mirror</w:t>
        </w:r>
        <w:bookmarkEnd w:id="103"/>
        <w:bookmarkEnd w:id="104"/>
        <w:bookmarkEnd w:id="105"/>
        <w:bookmarkEnd w:id="106"/>
        <w:bookmarkEnd w:id="107"/>
        <w:bookmarkEnd w:id="108"/>
      </w:hyperlink>
    </w:p>
    <w:p w14:paraId="2DA856AC" w14:textId="77777777" w:rsidR="00AE3084" w:rsidRPr="00672A35" w:rsidRDefault="00AE3084" w:rsidP="00FD1CE4">
      <w:pPr>
        <w:jc w:val="left"/>
        <w:rPr>
          <w:rFonts w:cs="Arial"/>
          <w:szCs w:val="24"/>
          <w:lang w:val="en-GB"/>
        </w:rPr>
      </w:pPr>
    </w:p>
    <w:p w14:paraId="7E4A5A22" w14:textId="77777777" w:rsidR="00B3402D" w:rsidRPr="00672A35" w:rsidRDefault="00B3402D" w:rsidP="00FD1CE4">
      <w:pPr>
        <w:jc w:val="left"/>
        <w:rPr>
          <w:rFonts w:cs="Arial"/>
          <w:szCs w:val="24"/>
          <w:lang w:val="en-GB"/>
        </w:rPr>
      </w:pPr>
      <w:r w:rsidRPr="00672A35">
        <w:rPr>
          <w:rFonts w:cs="Arial"/>
          <w:i/>
          <w:szCs w:val="24"/>
          <w:lang w:val="en-GB"/>
        </w:rPr>
        <w:t>Clang</w:t>
      </w:r>
      <w:r w:rsidRPr="00672A35">
        <w:rPr>
          <w:rFonts w:cs="Arial"/>
          <w:szCs w:val="24"/>
          <w:lang w:val="en-GB"/>
        </w:rPr>
        <w:t xml:space="preserve">. (2016). Available at: </w:t>
      </w:r>
      <w:hyperlink r:id="rId20" w:history="1">
        <w:r w:rsidRPr="00672A35">
          <w:rPr>
            <w:rStyle w:val="Hyperlink"/>
            <w:rFonts w:cs="Arial"/>
            <w:szCs w:val="24"/>
            <w:lang w:val="en-GB"/>
          </w:rPr>
          <w:t>http://clang.llvm.org/</w:t>
        </w:r>
      </w:hyperlink>
    </w:p>
    <w:p w14:paraId="0570C23E" w14:textId="77777777" w:rsidR="00B3402D" w:rsidRPr="00672A35" w:rsidRDefault="00B3402D" w:rsidP="00FD1CE4">
      <w:pPr>
        <w:jc w:val="left"/>
        <w:rPr>
          <w:rFonts w:cs="Arial"/>
          <w:szCs w:val="24"/>
          <w:lang w:val="en-GB"/>
        </w:rPr>
      </w:pPr>
    </w:p>
    <w:p w14:paraId="66CF35E2" w14:textId="076D13A1" w:rsidR="00EA5E0D" w:rsidRPr="00672A35" w:rsidRDefault="00EA5E0D" w:rsidP="00FD1CE4">
      <w:pPr>
        <w:jc w:val="left"/>
        <w:rPr>
          <w:rFonts w:cs="Arial"/>
          <w:szCs w:val="24"/>
          <w:lang w:val="en-GB"/>
        </w:rPr>
      </w:pPr>
      <w:r w:rsidRPr="00672A35">
        <w:rPr>
          <w:rFonts w:cs="Arial"/>
          <w:szCs w:val="24"/>
          <w:lang w:val="en-GB"/>
        </w:rPr>
        <w:t xml:space="preserve">Dawson B. (2014). </w:t>
      </w:r>
      <w:r w:rsidRPr="00672A35">
        <w:rPr>
          <w:rFonts w:cs="Arial"/>
          <w:i/>
          <w:szCs w:val="24"/>
          <w:lang w:val="en-GB"/>
        </w:rPr>
        <w:t>Making Compiles Slow Through Abuse of Templates.</w:t>
      </w:r>
      <w:r w:rsidRPr="00672A35">
        <w:rPr>
          <w:rFonts w:cs="Arial"/>
          <w:szCs w:val="24"/>
          <w:lang w:val="en-GB"/>
        </w:rPr>
        <w:t xml:space="preserve"> Available at: </w:t>
      </w:r>
      <w:hyperlink r:id="rId21" w:history="1">
        <w:r w:rsidRPr="00672A35">
          <w:rPr>
            <w:rStyle w:val="Hyperlink"/>
            <w:rFonts w:cs="Arial"/>
            <w:szCs w:val="24"/>
            <w:lang w:val="en-GB"/>
          </w:rPr>
          <w:t>https://randomascii.wordpress.com/2014/03/10/making-compiles-slow/</w:t>
        </w:r>
      </w:hyperlink>
    </w:p>
    <w:p w14:paraId="36531EEE" w14:textId="77777777" w:rsidR="00EA5E0D" w:rsidRPr="00672A35" w:rsidRDefault="00EA5E0D" w:rsidP="00FD1CE4">
      <w:pPr>
        <w:jc w:val="left"/>
        <w:rPr>
          <w:rFonts w:cs="Arial"/>
          <w:szCs w:val="24"/>
          <w:lang w:val="en-GB"/>
        </w:rPr>
      </w:pPr>
    </w:p>
    <w:p w14:paraId="76059499" w14:textId="77777777" w:rsidR="00FD1CE4" w:rsidRPr="00672A35" w:rsidRDefault="00AA6702" w:rsidP="00FD1CE4">
      <w:pPr>
        <w:jc w:val="left"/>
        <w:rPr>
          <w:rFonts w:cs="Arial"/>
          <w:szCs w:val="24"/>
          <w:lang w:val="en-GB"/>
        </w:rPr>
      </w:pPr>
      <w:r w:rsidRPr="00672A35">
        <w:rPr>
          <w:rFonts w:cs="Arial"/>
          <w:szCs w:val="24"/>
          <w:lang w:val="en-GB"/>
        </w:rPr>
        <w:t xml:space="preserve">Donovan A., Kernighan B. (2015). </w:t>
      </w:r>
      <w:r w:rsidRPr="00672A35">
        <w:rPr>
          <w:rFonts w:cs="Arial"/>
          <w:i/>
          <w:szCs w:val="24"/>
          <w:lang w:val="en-GB"/>
        </w:rPr>
        <w:t>The Go Programming Language</w:t>
      </w:r>
      <w:r w:rsidRPr="00672A35">
        <w:rPr>
          <w:rFonts w:cs="Arial"/>
          <w:szCs w:val="24"/>
          <w:lang w:val="en-GB"/>
        </w:rPr>
        <w:t>. 1</w:t>
      </w:r>
      <w:r w:rsidRPr="00672A35">
        <w:rPr>
          <w:rFonts w:cs="Arial"/>
          <w:szCs w:val="24"/>
          <w:vertAlign w:val="superscript"/>
          <w:lang w:val="en-GB"/>
        </w:rPr>
        <w:t>st</w:t>
      </w:r>
      <w:r w:rsidR="00FD1CE4" w:rsidRPr="00672A35">
        <w:rPr>
          <w:rFonts w:cs="Arial"/>
          <w:szCs w:val="24"/>
          <w:lang w:val="en-GB"/>
        </w:rPr>
        <w:t xml:space="preserve"> ed. Available from:</w:t>
      </w:r>
    </w:p>
    <w:p w14:paraId="0D763ACD" w14:textId="4F22AE7D" w:rsidR="00AA6702" w:rsidRPr="00672A35" w:rsidRDefault="00AA5858" w:rsidP="00FD1CE4">
      <w:pPr>
        <w:jc w:val="left"/>
        <w:rPr>
          <w:rFonts w:cs="Arial"/>
          <w:szCs w:val="24"/>
          <w:lang w:val="en-GB"/>
        </w:rPr>
      </w:pPr>
      <w:hyperlink r:id="rId22" w:history="1">
        <w:r w:rsidR="00AA6702" w:rsidRPr="00672A35">
          <w:rPr>
            <w:rStyle w:val="Hyperlink"/>
            <w:rFonts w:cs="Arial"/>
            <w:szCs w:val="24"/>
            <w:lang w:val="en-GB"/>
          </w:rPr>
          <w:t>https://www.amazon.co.uk/Programming-Language-Addison-Wesley-Professional-Computing-ebook/dp/B0184N7WWS/ref=sr_1_1?s=books&amp;ie=UTF8&amp;qid=1481752148&amp;sr=1-1&amp;keywords=The+Go+Programming+Language</w:t>
        </w:r>
      </w:hyperlink>
    </w:p>
    <w:p w14:paraId="0BBA76C2" w14:textId="77777777" w:rsidR="00AA6702" w:rsidRPr="00672A35" w:rsidRDefault="00AA6702" w:rsidP="00FD1CE4">
      <w:pPr>
        <w:jc w:val="left"/>
        <w:rPr>
          <w:rFonts w:cs="Arial"/>
          <w:szCs w:val="24"/>
          <w:lang w:val="en-GB"/>
        </w:rPr>
      </w:pPr>
    </w:p>
    <w:p w14:paraId="6B504DA0" w14:textId="0E4B9F25" w:rsidR="00497871" w:rsidRPr="00672A35" w:rsidRDefault="00497871" w:rsidP="00FD1CE4">
      <w:pPr>
        <w:jc w:val="left"/>
        <w:rPr>
          <w:rFonts w:cs="Arial"/>
          <w:szCs w:val="24"/>
          <w:lang w:val="en-GB"/>
        </w:rPr>
      </w:pPr>
      <w:r w:rsidRPr="00672A35">
        <w:rPr>
          <w:lang w:val="en-GB"/>
        </w:rPr>
        <w:t xml:space="preserve">Eich B. (1995). </w:t>
      </w:r>
      <w:r w:rsidRPr="00672A35">
        <w:rPr>
          <w:i/>
          <w:lang w:val="en-GB"/>
        </w:rPr>
        <w:t>JavaScript</w:t>
      </w:r>
      <w:r w:rsidR="003E2701" w:rsidRPr="00672A35">
        <w:rPr>
          <w:i/>
          <w:lang w:val="en-GB"/>
        </w:rPr>
        <w:t xml:space="preserve"> programming language</w:t>
      </w:r>
      <w:r w:rsidRPr="00672A35">
        <w:rPr>
          <w:lang w:val="en-GB"/>
        </w:rPr>
        <w:t>.</w:t>
      </w:r>
    </w:p>
    <w:p w14:paraId="02BEDC41" w14:textId="77777777" w:rsidR="00497871" w:rsidRPr="00672A35" w:rsidRDefault="00497871" w:rsidP="00FD1CE4">
      <w:pPr>
        <w:jc w:val="left"/>
        <w:rPr>
          <w:rFonts w:cs="Arial"/>
          <w:szCs w:val="24"/>
          <w:lang w:val="en-GB"/>
        </w:rPr>
      </w:pPr>
    </w:p>
    <w:p w14:paraId="1DC5A7B4" w14:textId="52172A42" w:rsidR="00B8109A" w:rsidRPr="00672A35" w:rsidRDefault="00B8109A" w:rsidP="00FD1CE4">
      <w:pPr>
        <w:jc w:val="left"/>
        <w:rPr>
          <w:rFonts w:cs="Arial"/>
          <w:i/>
          <w:szCs w:val="24"/>
          <w:lang w:val="en-GB"/>
        </w:rPr>
      </w:pPr>
      <w:r w:rsidRPr="00672A35">
        <w:rPr>
          <w:rStyle w:val="selectable"/>
          <w:rFonts w:cs="Arial"/>
          <w:szCs w:val="24"/>
          <w:lang w:val="en-GB"/>
        </w:rPr>
        <w:t xml:space="preserve">GCC XML. (2015). </w:t>
      </w:r>
      <w:r w:rsidRPr="00672A35">
        <w:rPr>
          <w:rStyle w:val="selectable"/>
          <w:rFonts w:cs="Arial"/>
          <w:i/>
          <w:szCs w:val="24"/>
          <w:lang w:val="en-GB"/>
        </w:rPr>
        <w:t xml:space="preserve">GCC_XML. </w:t>
      </w:r>
      <w:r w:rsidRPr="00672A35">
        <w:rPr>
          <w:rStyle w:val="selectable"/>
          <w:rFonts w:cs="Arial"/>
          <w:szCs w:val="24"/>
          <w:lang w:val="en-GB"/>
        </w:rPr>
        <w:t>Available at:</w:t>
      </w:r>
      <w:r w:rsidRPr="00672A35">
        <w:rPr>
          <w:rStyle w:val="selectable"/>
          <w:rFonts w:cs="Arial"/>
          <w:i/>
          <w:szCs w:val="24"/>
          <w:lang w:val="en-GB"/>
        </w:rPr>
        <w:t xml:space="preserve"> </w:t>
      </w:r>
      <w:hyperlink r:id="rId23" w:history="1">
        <w:r w:rsidRPr="00672A35">
          <w:rPr>
            <w:rStyle w:val="Hyperlink"/>
            <w:rFonts w:cs="Arial"/>
            <w:i/>
            <w:szCs w:val="24"/>
            <w:lang w:val="en-GB"/>
          </w:rPr>
          <w:t>http://gccxml.github.io/HTML/Index.html</w:t>
        </w:r>
      </w:hyperlink>
    </w:p>
    <w:p w14:paraId="42BF7756" w14:textId="77777777" w:rsidR="00B8109A" w:rsidRPr="00672A35" w:rsidRDefault="00B8109A" w:rsidP="00FD1CE4">
      <w:pPr>
        <w:jc w:val="left"/>
        <w:rPr>
          <w:rFonts w:cs="Arial"/>
          <w:szCs w:val="24"/>
          <w:lang w:val="en-GB"/>
        </w:rPr>
      </w:pPr>
    </w:p>
    <w:p w14:paraId="4338CACE" w14:textId="77777777" w:rsidR="001440ED" w:rsidRPr="00672A35" w:rsidRDefault="001440ED" w:rsidP="00FD1CE4">
      <w:pPr>
        <w:jc w:val="left"/>
        <w:rPr>
          <w:rFonts w:cs="Arial"/>
          <w:szCs w:val="24"/>
          <w:lang w:val="en-GB"/>
        </w:rPr>
      </w:pPr>
      <w:r w:rsidRPr="00672A35">
        <w:rPr>
          <w:rFonts w:cs="Arial"/>
          <w:i/>
          <w:szCs w:val="24"/>
          <w:lang w:val="en-GB"/>
        </w:rPr>
        <w:t>Git</w:t>
      </w:r>
      <w:r w:rsidRPr="00672A35">
        <w:rPr>
          <w:rFonts w:cs="Arial"/>
          <w:szCs w:val="24"/>
          <w:lang w:val="en-GB"/>
        </w:rPr>
        <w:t xml:space="preserve"> (2016). Available at: </w:t>
      </w:r>
      <w:hyperlink r:id="rId24" w:history="1">
        <w:r w:rsidRPr="00672A35">
          <w:rPr>
            <w:rStyle w:val="Hyperlink"/>
            <w:rFonts w:cs="Arial"/>
            <w:szCs w:val="24"/>
            <w:lang w:val="en-GB"/>
          </w:rPr>
          <w:t>https://git-scm.com/</w:t>
        </w:r>
      </w:hyperlink>
    </w:p>
    <w:p w14:paraId="74C9272F" w14:textId="77777777" w:rsidR="001440ED" w:rsidRPr="00672A35" w:rsidRDefault="001440ED" w:rsidP="00FD1CE4">
      <w:pPr>
        <w:jc w:val="left"/>
        <w:rPr>
          <w:rFonts w:cs="Arial"/>
          <w:szCs w:val="24"/>
          <w:lang w:val="en-GB"/>
        </w:rPr>
      </w:pPr>
    </w:p>
    <w:p w14:paraId="73B2AB46" w14:textId="386E4B86" w:rsidR="001440ED" w:rsidRPr="00672A35" w:rsidRDefault="001440ED" w:rsidP="00FD1CE4">
      <w:pPr>
        <w:jc w:val="left"/>
        <w:rPr>
          <w:rFonts w:cs="Arial"/>
          <w:szCs w:val="24"/>
          <w:lang w:val="en-GB"/>
        </w:rPr>
      </w:pPr>
      <w:r w:rsidRPr="00672A35">
        <w:rPr>
          <w:rFonts w:cs="Arial"/>
          <w:szCs w:val="24"/>
          <w:lang w:val="en-GB"/>
        </w:rPr>
        <w:t xml:space="preserve">GitHub, Inc (2016). </w:t>
      </w:r>
      <w:r w:rsidRPr="00672A35">
        <w:rPr>
          <w:rFonts w:cs="Arial"/>
          <w:i/>
          <w:szCs w:val="24"/>
          <w:lang w:val="en-GB"/>
        </w:rPr>
        <w:t>Github website</w:t>
      </w:r>
      <w:r w:rsidRPr="00672A35">
        <w:rPr>
          <w:rFonts w:cs="Arial"/>
          <w:szCs w:val="24"/>
          <w:lang w:val="en-GB"/>
        </w:rPr>
        <w:t xml:space="preserve">. Available at: </w:t>
      </w:r>
      <w:hyperlink r:id="rId25" w:history="1">
        <w:r w:rsidRPr="00672A35">
          <w:rPr>
            <w:rStyle w:val="Hyperlink"/>
            <w:rFonts w:cs="Arial"/>
            <w:szCs w:val="24"/>
            <w:lang w:val="en-GB"/>
          </w:rPr>
          <w:t>https://github.com/</w:t>
        </w:r>
      </w:hyperlink>
    </w:p>
    <w:p w14:paraId="2861990A" w14:textId="77777777" w:rsidR="001440ED" w:rsidRDefault="001440ED" w:rsidP="00FD1CE4">
      <w:pPr>
        <w:jc w:val="left"/>
        <w:rPr>
          <w:rFonts w:cs="Arial"/>
          <w:szCs w:val="24"/>
          <w:lang w:val="en-GB"/>
        </w:rPr>
      </w:pPr>
    </w:p>
    <w:p w14:paraId="4B004873" w14:textId="759AF53A" w:rsidR="001103AA" w:rsidRDefault="00A87EE4" w:rsidP="00FD1CE4">
      <w:pPr>
        <w:jc w:val="left"/>
        <w:rPr>
          <w:rFonts w:cs="Arial"/>
          <w:szCs w:val="24"/>
          <w:lang w:val="en-GB"/>
        </w:rPr>
      </w:pPr>
      <w:r>
        <w:rPr>
          <w:rFonts w:cs="Arial"/>
          <w:szCs w:val="24"/>
          <w:lang w:val="en-GB"/>
        </w:rPr>
        <w:t xml:space="preserve">Google. (2016). </w:t>
      </w:r>
      <w:r>
        <w:rPr>
          <w:rFonts w:cs="Arial"/>
          <w:i/>
          <w:szCs w:val="24"/>
          <w:lang w:val="en-GB"/>
        </w:rPr>
        <w:t>Google Test Framework</w:t>
      </w:r>
      <w:r>
        <w:rPr>
          <w:rFonts w:cs="Arial"/>
          <w:szCs w:val="24"/>
          <w:lang w:val="en-GB"/>
        </w:rPr>
        <w:t>. Available</w:t>
      </w:r>
      <w:r w:rsidR="00AB4CF4">
        <w:rPr>
          <w:rFonts w:cs="Arial"/>
          <w:szCs w:val="24"/>
          <w:lang w:val="en-GB"/>
        </w:rPr>
        <w:t xml:space="preserve"> at</w:t>
      </w:r>
      <w:r>
        <w:rPr>
          <w:rFonts w:cs="Arial"/>
          <w:szCs w:val="24"/>
          <w:lang w:val="en-GB"/>
        </w:rPr>
        <w:t xml:space="preserve">: </w:t>
      </w:r>
    </w:p>
    <w:p w14:paraId="184B73A6" w14:textId="64E84D46" w:rsidR="00A87EE4" w:rsidRDefault="00A87EE4" w:rsidP="00FD1CE4">
      <w:pPr>
        <w:jc w:val="left"/>
        <w:rPr>
          <w:rFonts w:cs="Arial"/>
          <w:szCs w:val="24"/>
          <w:lang w:val="en-GB"/>
        </w:rPr>
      </w:pPr>
      <w:hyperlink r:id="rId26" w:history="1">
        <w:r w:rsidRPr="003721A9">
          <w:rPr>
            <w:rStyle w:val="Hyperlink"/>
            <w:rFonts w:cs="Arial"/>
            <w:szCs w:val="24"/>
            <w:lang w:val="en-GB"/>
          </w:rPr>
          <w:t>https://github.com/google/googletest</w:t>
        </w:r>
      </w:hyperlink>
    </w:p>
    <w:p w14:paraId="21A05B4F" w14:textId="77777777" w:rsidR="00A87EE4" w:rsidRPr="00672A35" w:rsidRDefault="00A87EE4" w:rsidP="00FD1CE4">
      <w:pPr>
        <w:jc w:val="left"/>
        <w:rPr>
          <w:rFonts w:cs="Arial"/>
          <w:szCs w:val="24"/>
          <w:lang w:val="en-GB"/>
        </w:rPr>
      </w:pPr>
    </w:p>
    <w:p w14:paraId="3A6419BE" w14:textId="0D29227C" w:rsidR="005F2957" w:rsidRPr="00672A35" w:rsidRDefault="005F2957" w:rsidP="00FD1CE4">
      <w:pPr>
        <w:jc w:val="left"/>
        <w:rPr>
          <w:rFonts w:cs="Arial"/>
          <w:szCs w:val="24"/>
          <w:lang w:val="en-GB"/>
        </w:rPr>
      </w:pPr>
      <w:r w:rsidRPr="00672A35">
        <w:rPr>
          <w:rFonts w:cs="Arial"/>
          <w:lang w:val="en-GB"/>
        </w:rPr>
        <w:t xml:space="preserve">Gosling J. (1995). </w:t>
      </w:r>
      <w:r w:rsidRPr="00672A35">
        <w:rPr>
          <w:rFonts w:cs="Arial"/>
          <w:i/>
          <w:lang w:val="en-GB"/>
        </w:rPr>
        <w:t>Java programming language</w:t>
      </w:r>
      <w:r w:rsidRPr="00672A35">
        <w:rPr>
          <w:rFonts w:cs="Arial"/>
          <w:lang w:val="en-GB"/>
        </w:rPr>
        <w:t>.</w:t>
      </w:r>
    </w:p>
    <w:p w14:paraId="2D3C6EFB" w14:textId="77777777" w:rsidR="005F2957" w:rsidRPr="00672A35" w:rsidRDefault="005F2957" w:rsidP="00FD1CE4">
      <w:pPr>
        <w:jc w:val="left"/>
        <w:rPr>
          <w:rFonts w:cs="Arial"/>
          <w:szCs w:val="24"/>
          <w:lang w:val="en-GB"/>
        </w:rPr>
      </w:pPr>
    </w:p>
    <w:p w14:paraId="51D8699D" w14:textId="77777777" w:rsidR="00B3402D" w:rsidRPr="00672A35" w:rsidRDefault="00B3402D" w:rsidP="00FD1CE4">
      <w:pPr>
        <w:jc w:val="left"/>
        <w:rPr>
          <w:rFonts w:cs="Arial"/>
          <w:szCs w:val="24"/>
          <w:lang w:val="en-GB"/>
        </w:rPr>
      </w:pPr>
      <w:r w:rsidRPr="00672A35">
        <w:rPr>
          <w:rFonts w:cs="Arial"/>
          <w:szCs w:val="24"/>
          <w:lang w:val="en-GB"/>
        </w:rPr>
        <w:lastRenderedPageBreak/>
        <w:t xml:space="preserve">GNU Project (2016). </w:t>
      </w:r>
      <w:r w:rsidRPr="00672A35">
        <w:rPr>
          <w:rFonts w:cs="Arial"/>
          <w:i/>
          <w:szCs w:val="24"/>
          <w:lang w:val="en-GB"/>
        </w:rPr>
        <w:t>GNU Compiler Collection</w:t>
      </w:r>
      <w:r w:rsidRPr="00672A35">
        <w:rPr>
          <w:rFonts w:cs="Arial"/>
          <w:szCs w:val="24"/>
          <w:lang w:val="en-GB"/>
        </w:rPr>
        <w:t xml:space="preserve">. Available at: </w:t>
      </w:r>
      <w:hyperlink r:id="rId27" w:history="1">
        <w:r w:rsidRPr="00672A35">
          <w:rPr>
            <w:rStyle w:val="Hyperlink"/>
            <w:rFonts w:cs="Arial"/>
            <w:szCs w:val="24"/>
            <w:lang w:val="en-GB"/>
          </w:rPr>
          <w:t>https://gcc.gnu.org/</w:t>
        </w:r>
      </w:hyperlink>
    </w:p>
    <w:p w14:paraId="4C7748DC" w14:textId="77777777" w:rsidR="00B3402D" w:rsidRPr="00672A35" w:rsidRDefault="00B3402D" w:rsidP="00FD1CE4">
      <w:pPr>
        <w:jc w:val="left"/>
        <w:rPr>
          <w:rFonts w:cs="Arial"/>
          <w:szCs w:val="24"/>
          <w:lang w:val="en-GB"/>
        </w:rPr>
      </w:pPr>
    </w:p>
    <w:p w14:paraId="184A0FCD" w14:textId="1F98A247" w:rsidR="007D276E" w:rsidRPr="00672A35" w:rsidRDefault="007D276E" w:rsidP="00FD1CE4">
      <w:pPr>
        <w:jc w:val="left"/>
        <w:rPr>
          <w:rFonts w:cs="Arial"/>
          <w:szCs w:val="24"/>
          <w:lang w:val="en-GB"/>
        </w:rPr>
      </w:pPr>
      <w:r w:rsidRPr="00672A35">
        <w:rPr>
          <w:lang w:val="en-GB"/>
        </w:rPr>
        <w:t xml:space="preserve">Hoare G. (2010). </w:t>
      </w:r>
      <w:r w:rsidRPr="00672A35">
        <w:rPr>
          <w:i/>
          <w:lang w:val="en-GB"/>
        </w:rPr>
        <w:t xml:space="preserve">Rust programming </w:t>
      </w:r>
      <w:r w:rsidR="004709C2" w:rsidRPr="00672A35">
        <w:rPr>
          <w:i/>
          <w:lang w:val="en-GB"/>
        </w:rPr>
        <w:t>language</w:t>
      </w:r>
      <w:r w:rsidRPr="00672A35">
        <w:rPr>
          <w:i/>
          <w:lang w:val="en-GB"/>
        </w:rPr>
        <w:t>.</w:t>
      </w:r>
    </w:p>
    <w:p w14:paraId="6C4CDD13" w14:textId="77777777" w:rsidR="007D276E" w:rsidRPr="00672A35" w:rsidRDefault="007D276E" w:rsidP="00FD1CE4">
      <w:pPr>
        <w:jc w:val="left"/>
        <w:rPr>
          <w:rFonts w:cs="Arial"/>
          <w:szCs w:val="24"/>
          <w:lang w:val="en-GB"/>
        </w:rPr>
      </w:pPr>
    </w:p>
    <w:p w14:paraId="7F95B6E8" w14:textId="5F888A08" w:rsidR="00B814F7" w:rsidRPr="00672A35" w:rsidRDefault="00B814F7" w:rsidP="00FD1CE4">
      <w:pPr>
        <w:jc w:val="left"/>
        <w:rPr>
          <w:rFonts w:cs="Arial"/>
          <w:szCs w:val="24"/>
          <w:lang w:val="en-GB"/>
        </w:rPr>
      </w:pPr>
      <w:r w:rsidRPr="00672A35">
        <w:rPr>
          <w:lang w:val="en-GB"/>
        </w:rPr>
        <w:t xml:space="preserve">Intel, AMD (1978). </w:t>
      </w:r>
      <w:r w:rsidRPr="00672A35">
        <w:rPr>
          <w:i/>
          <w:lang w:val="en-GB"/>
        </w:rPr>
        <w:t>x86 instruction set architecture</w:t>
      </w:r>
      <w:r w:rsidRPr="00672A35">
        <w:rPr>
          <w:lang w:val="en-GB"/>
        </w:rPr>
        <w:t>.</w:t>
      </w:r>
    </w:p>
    <w:p w14:paraId="2D96E88E" w14:textId="77777777" w:rsidR="00B814F7" w:rsidRPr="00672A35" w:rsidRDefault="00B814F7" w:rsidP="00FD1CE4">
      <w:pPr>
        <w:jc w:val="left"/>
        <w:rPr>
          <w:rFonts w:cs="Arial"/>
          <w:szCs w:val="24"/>
          <w:lang w:val="en-GB"/>
        </w:rPr>
      </w:pPr>
    </w:p>
    <w:p w14:paraId="218F0370" w14:textId="05436F4C" w:rsidR="007F4F9B" w:rsidRPr="00672A35" w:rsidRDefault="007F4F9B" w:rsidP="00FD1CE4">
      <w:pPr>
        <w:jc w:val="left"/>
        <w:rPr>
          <w:rFonts w:cs="Arial"/>
          <w:szCs w:val="24"/>
          <w:lang w:val="en-GB"/>
        </w:rPr>
      </w:pPr>
      <w:r w:rsidRPr="00672A35">
        <w:rPr>
          <w:rStyle w:val="selectable"/>
          <w:rFonts w:cs="Arial"/>
          <w:szCs w:val="24"/>
          <w:lang w:val="en-GB"/>
        </w:rPr>
        <w:t xml:space="preserve">Lischke M. (2016). </w:t>
      </w:r>
      <w:r w:rsidRPr="00672A35">
        <w:rPr>
          <w:rStyle w:val="selectable"/>
          <w:rFonts w:cs="Arial"/>
          <w:i/>
          <w:szCs w:val="24"/>
          <w:lang w:val="en-GB"/>
        </w:rPr>
        <w:t xml:space="preserve">ANTLR4. </w:t>
      </w:r>
      <w:r w:rsidRPr="00672A35">
        <w:rPr>
          <w:rStyle w:val="selectable"/>
          <w:rFonts w:cs="Arial"/>
          <w:szCs w:val="24"/>
          <w:lang w:val="en-GB"/>
        </w:rPr>
        <w:t xml:space="preserve">Available at: </w:t>
      </w:r>
      <w:hyperlink r:id="rId28" w:history="1">
        <w:r w:rsidRPr="00672A35">
          <w:rPr>
            <w:rStyle w:val="Hyperlink"/>
            <w:rFonts w:cs="Arial"/>
            <w:szCs w:val="24"/>
            <w:lang w:val="en-GB"/>
          </w:rPr>
          <w:t>http://www.soft-gems.net/index.php</w:t>
        </w:r>
      </w:hyperlink>
    </w:p>
    <w:p w14:paraId="0683B1AA" w14:textId="77777777" w:rsidR="007F4F9B" w:rsidRPr="00672A35" w:rsidRDefault="007F4F9B" w:rsidP="00FD1CE4">
      <w:pPr>
        <w:jc w:val="left"/>
        <w:rPr>
          <w:rFonts w:cs="Arial"/>
          <w:szCs w:val="24"/>
          <w:lang w:val="en-GB"/>
        </w:rPr>
      </w:pPr>
    </w:p>
    <w:p w14:paraId="5EDE59B5" w14:textId="68CA6FC7" w:rsidR="00006618" w:rsidRPr="00672A35" w:rsidRDefault="00006618" w:rsidP="00FD1CE4">
      <w:pPr>
        <w:jc w:val="left"/>
        <w:rPr>
          <w:rFonts w:cs="Arial"/>
          <w:szCs w:val="24"/>
          <w:lang w:val="en-GB"/>
        </w:rPr>
      </w:pPr>
      <w:r w:rsidRPr="00672A35">
        <w:rPr>
          <w:rFonts w:cs="Arial"/>
          <w:szCs w:val="24"/>
          <w:lang w:val="en-GB"/>
        </w:rPr>
        <w:t>M</w:t>
      </w:r>
      <w:r w:rsidR="00756094" w:rsidRPr="00672A35">
        <w:rPr>
          <w:rFonts w:cs="Arial"/>
          <w:szCs w:val="24"/>
          <w:lang w:val="en-GB"/>
        </w:rPr>
        <w:t>c</w:t>
      </w:r>
      <w:r w:rsidRPr="00672A35">
        <w:rPr>
          <w:rFonts w:cs="Arial"/>
          <w:szCs w:val="24"/>
          <w:lang w:val="en-GB"/>
        </w:rPr>
        <w:t>Carthy J., Russell S., Hart T., Levin M. (1958). List.</w:t>
      </w:r>
    </w:p>
    <w:p w14:paraId="134165F4" w14:textId="77777777" w:rsidR="00006618" w:rsidRPr="00672A35" w:rsidRDefault="00006618" w:rsidP="00FD1CE4">
      <w:pPr>
        <w:jc w:val="left"/>
        <w:rPr>
          <w:rFonts w:cs="Arial"/>
          <w:szCs w:val="24"/>
          <w:lang w:val="en-GB"/>
        </w:rPr>
      </w:pPr>
    </w:p>
    <w:p w14:paraId="36C07F3F" w14:textId="53FA47B1" w:rsidR="00B3402D" w:rsidRPr="00672A35" w:rsidRDefault="00B3402D" w:rsidP="00FD1CE4">
      <w:pPr>
        <w:jc w:val="left"/>
        <w:rPr>
          <w:rFonts w:cs="Arial"/>
          <w:szCs w:val="24"/>
          <w:lang w:val="en-GB"/>
        </w:rPr>
      </w:pPr>
      <w:r w:rsidRPr="00672A35">
        <w:rPr>
          <w:rFonts w:cs="Arial"/>
          <w:szCs w:val="24"/>
          <w:lang w:val="en-GB"/>
        </w:rPr>
        <w:t xml:space="preserve">Microsoft. (2016). </w:t>
      </w:r>
      <w:r w:rsidRPr="00672A35">
        <w:rPr>
          <w:rFonts w:cs="Arial"/>
          <w:i/>
          <w:szCs w:val="24"/>
          <w:lang w:val="en-GB"/>
        </w:rPr>
        <w:t>Visual Studio</w:t>
      </w:r>
      <w:r w:rsidRPr="00672A35">
        <w:rPr>
          <w:rFonts w:cs="Arial"/>
          <w:szCs w:val="24"/>
          <w:lang w:val="en-GB"/>
        </w:rPr>
        <w:t xml:space="preserve">. Available at: </w:t>
      </w:r>
      <w:hyperlink r:id="rId29" w:history="1">
        <w:r w:rsidRPr="00672A35">
          <w:rPr>
            <w:rStyle w:val="Hyperlink"/>
            <w:rFonts w:cs="Arial"/>
            <w:szCs w:val="24"/>
            <w:lang w:val="en-GB"/>
          </w:rPr>
          <w:t>https://www.visualstudio.com/</w:t>
        </w:r>
      </w:hyperlink>
    </w:p>
    <w:p w14:paraId="11DE6B08" w14:textId="77777777" w:rsidR="00B3402D" w:rsidRPr="00672A35" w:rsidRDefault="00B3402D" w:rsidP="00FD1CE4">
      <w:pPr>
        <w:jc w:val="left"/>
        <w:rPr>
          <w:rStyle w:val="selectable"/>
          <w:rFonts w:cs="Arial"/>
          <w:szCs w:val="24"/>
          <w:lang w:val="en-GB"/>
        </w:rPr>
      </w:pPr>
    </w:p>
    <w:p w14:paraId="1CA225BE" w14:textId="514BACF6" w:rsidR="005F2957" w:rsidRPr="00672A35" w:rsidRDefault="005F2957" w:rsidP="00FD1CE4">
      <w:pPr>
        <w:jc w:val="left"/>
        <w:rPr>
          <w:rFonts w:cs="Arial"/>
          <w:lang w:val="en-GB"/>
        </w:rPr>
      </w:pPr>
      <w:r w:rsidRPr="00672A35">
        <w:rPr>
          <w:rFonts w:cs="Arial"/>
          <w:lang w:val="en-GB"/>
        </w:rPr>
        <w:t xml:space="preserve">Microsoft. (2000). </w:t>
      </w:r>
      <w:r w:rsidRPr="00672A35">
        <w:rPr>
          <w:rFonts w:cs="Arial"/>
          <w:i/>
          <w:lang w:val="en-GB"/>
        </w:rPr>
        <w:t>C Sharp programming language</w:t>
      </w:r>
      <w:r w:rsidRPr="00672A35">
        <w:rPr>
          <w:rFonts w:cs="Arial"/>
          <w:lang w:val="en-GB"/>
        </w:rPr>
        <w:t>.</w:t>
      </w:r>
    </w:p>
    <w:p w14:paraId="020824FA" w14:textId="77777777" w:rsidR="005B7674" w:rsidRPr="00672A35" w:rsidRDefault="005B7674" w:rsidP="00FD1CE4">
      <w:pPr>
        <w:jc w:val="left"/>
        <w:rPr>
          <w:rFonts w:cs="Arial"/>
          <w:lang w:val="en-GB"/>
        </w:rPr>
      </w:pPr>
    </w:p>
    <w:p w14:paraId="0D7F4AE3" w14:textId="208854DF" w:rsidR="005B7674" w:rsidRPr="00672A35" w:rsidRDefault="005B7674" w:rsidP="00FD1CE4">
      <w:pPr>
        <w:jc w:val="left"/>
        <w:rPr>
          <w:rStyle w:val="selectable"/>
          <w:rFonts w:cs="Arial"/>
          <w:i/>
          <w:szCs w:val="24"/>
          <w:lang w:val="en-GB"/>
        </w:rPr>
      </w:pPr>
      <w:r w:rsidRPr="00672A35">
        <w:rPr>
          <w:rFonts w:cs="Arial"/>
          <w:lang w:val="en-GB"/>
        </w:rPr>
        <w:t xml:space="preserve">Microsoft. (1995). </w:t>
      </w:r>
      <w:r w:rsidRPr="00672A35">
        <w:rPr>
          <w:rFonts w:cs="Arial"/>
          <w:i/>
          <w:lang w:val="en-GB"/>
        </w:rPr>
        <w:t>Windows NT family of operating systems.</w:t>
      </w:r>
    </w:p>
    <w:p w14:paraId="138E9B1B" w14:textId="77777777" w:rsidR="005F2957" w:rsidRPr="00672A35" w:rsidRDefault="005F2957" w:rsidP="00FD1CE4">
      <w:pPr>
        <w:jc w:val="left"/>
        <w:rPr>
          <w:rStyle w:val="selectable"/>
          <w:rFonts w:cs="Arial"/>
          <w:szCs w:val="24"/>
          <w:lang w:val="en-GB"/>
        </w:rPr>
      </w:pPr>
    </w:p>
    <w:p w14:paraId="3B940C86" w14:textId="2E3DB804" w:rsidR="00190A71" w:rsidRPr="00672A35" w:rsidRDefault="00190A71" w:rsidP="00FD1CE4">
      <w:pPr>
        <w:jc w:val="left"/>
        <w:rPr>
          <w:rStyle w:val="selectable"/>
          <w:rFonts w:cs="Arial"/>
          <w:szCs w:val="24"/>
          <w:lang w:val="en-GB"/>
        </w:rPr>
      </w:pPr>
      <w:r w:rsidRPr="00672A35">
        <w:rPr>
          <w:rStyle w:val="selectable"/>
          <w:rFonts w:cs="Arial"/>
          <w:szCs w:val="24"/>
          <w:lang w:val="en-GB"/>
        </w:rPr>
        <w:t xml:space="preserve">Milea A. (2011). </w:t>
      </w:r>
      <w:r w:rsidRPr="00672A35">
        <w:rPr>
          <w:rStyle w:val="selectable"/>
          <w:rFonts w:cs="Arial"/>
          <w:i/>
          <w:szCs w:val="24"/>
          <w:lang w:val="en-GB"/>
        </w:rPr>
        <w:t xml:space="preserve">Solving the </w:t>
      </w:r>
      <w:r w:rsidR="004709C2" w:rsidRPr="00672A35">
        <w:rPr>
          <w:rStyle w:val="selectable"/>
          <w:rFonts w:cs="Arial"/>
          <w:i/>
          <w:szCs w:val="24"/>
          <w:lang w:val="en-GB"/>
        </w:rPr>
        <w:t>Diamond</w:t>
      </w:r>
      <w:r w:rsidRPr="00672A35">
        <w:rPr>
          <w:rStyle w:val="selectable"/>
          <w:rFonts w:cs="Arial"/>
          <w:i/>
          <w:szCs w:val="24"/>
          <w:lang w:val="en-GB"/>
        </w:rPr>
        <w:t xml:space="preserve"> Problem with Virtual Inheritance.</w:t>
      </w:r>
      <w:r w:rsidRPr="00672A35">
        <w:rPr>
          <w:rStyle w:val="selectable"/>
          <w:rFonts w:cs="Arial"/>
          <w:szCs w:val="24"/>
          <w:lang w:val="en-GB"/>
        </w:rPr>
        <w:t xml:space="preserve"> Available at: </w:t>
      </w:r>
      <w:hyperlink r:id="rId30" w:history="1">
        <w:r w:rsidRPr="00672A35">
          <w:rPr>
            <w:rStyle w:val="Hyperlink"/>
            <w:rFonts w:cs="Arial"/>
            <w:szCs w:val="24"/>
            <w:lang w:val="en-GB"/>
          </w:rPr>
          <w:t>http://www.cprogramming.com/tutorial/virtual_inheritance.html</w:t>
        </w:r>
      </w:hyperlink>
    </w:p>
    <w:p w14:paraId="39B14294" w14:textId="77777777" w:rsidR="00190A71" w:rsidRPr="00672A35" w:rsidRDefault="00190A71" w:rsidP="00FD1CE4">
      <w:pPr>
        <w:jc w:val="left"/>
        <w:rPr>
          <w:rStyle w:val="selectable"/>
          <w:rFonts w:cs="Arial"/>
          <w:szCs w:val="24"/>
          <w:lang w:val="en-GB"/>
        </w:rPr>
      </w:pPr>
    </w:p>
    <w:p w14:paraId="4468C671" w14:textId="00F661A8" w:rsidR="005E3A52" w:rsidRPr="00672A35" w:rsidRDefault="005E3A52" w:rsidP="005E3A52">
      <w:pPr>
        <w:rPr>
          <w:lang w:val="en-GB"/>
        </w:rPr>
      </w:pPr>
      <w:r w:rsidRPr="00672A35">
        <w:rPr>
          <w:lang w:val="en-GB"/>
        </w:rPr>
        <w:t xml:space="preserve">Muratori C. (2004). </w:t>
      </w:r>
      <w:r w:rsidRPr="00672A35">
        <w:rPr>
          <w:i/>
          <w:lang w:val="en-GB"/>
        </w:rPr>
        <w:t>Designing and Evaluating Reusable Components.</w:t>
      </w:r>
      <w:r w:rsidRPr="00672A35">
        <w:rPr>
          <w:lang w:val="en-GB"/>
        </w:rPr>
        <w:t xml:space="preserve"> 8.19 mins. [Online]</w:t>
      </w:r>
      <w:r w:rsidRPr="00672A35">
        <w:rPr>
          <w:i/>
          <w:lang w:val="en-GB"/>
        </w:rPr>
        <w:t xml:space="preserve"> </w:t>
      </w:r>
      <w:r w:rsidRPr="00672A35">
        <w:rPr>
          <w:lang w:val="en-GB"/>
        </w:rPr>
        <w:t>Available</w:t>
      </w:r>
      <w:r w:rsidRPr="00672A35">
        <w:rPr>
          <w:i/>
          <w:lang w:val="en-GB"/>
        </w:rPr>
        <w:t>:</w:t>
      </w:r>
      <w:r w:rsidRPr="00672A35">
        <w:rPr>
          <w:lang w:val="en-GB"/>
        </w:rPr>
        <w:t xml:space="preserve"> </w:t>
      </w:r>
      <w:hyperlink r:id="rId31" w:history="1">
        <w:r w:rsidRPr="00672A35">
          <w:rPr>
            <w:rStyle w:val="Hyperlink"/>
            <w:lang w:val="en-GB"/>
          </w:rPr>
          <w:t>https://www.youtube.com/watch?v=ZQ5_u8Lgvyk</w:t>
        </w:r>
      </w:hyperlink>
    </w:p>
    <w:p w14:paraId="2DA9C5B2" w14:textId="77777777" w:rsidR="005E3A52" w:rsidRPr="00672A35" w:rsidRDefault="005E3A52" w:rsidP="00FD1CE4">
      <w:pPr>
        <w:jc w:val="left"/>
        <w:rPr>
          <w:rStyle w:val="selectable"/>
          <w:rFonts w:cs="Arial"/>
          <w:szCs w:val="24"/>
          <w:lang w:val="en-GB"/>
        </w:rPr>
      </w:pPr>
    </w:p>
    <w:p w14:paraId="1CBCCEE6" w14:textId="77777777" w:rsidR="00B3402D" w:rsidRPr="00672A35" w:rsidRDefault="00B3402D" w:rsidP="00FD1CE4">
      <w:pPr>
        <w:jc w:val="left"/>
        <w:rPr>
          <w:rFonts w:cs="Arial"/>
          <w:szCs w:val="24"/>
          <w:lang w:val="en-GB"/>
        </w:rPr>
      </w:pPr>
      <w:r w:rsidRPr="00672A35">
        <w:rPr>
          <w:rFonts w:cs="Arial"/>
          <w:szCs w:val="24"/>
          <w:lang w:val="en-GB"/>
        </w:rPr>
        <w:t xml:space="preserve">Oliver G. (2016). </w:t>
      </w:r>
      <w:r w:rsidRPr="00672A35">
        <w:rPr>
          <w:rFonts w:cs="Arial"/>
          <w:i/>
          <w:szCs w:val="24"/>
          <w:lang w:val="en-GB"/>
        </w:rPr>
        <w:t>Qt’s Moc</w:t>
      </w:r>
      <w:r w:rsidRPr="00672A35">
        <w:rPr>
          <w:rFonts w:cs="Arial"/>
          <w:szCs w:val="24"/>
          <w:lang w:val="en-GB"/>
        </w:rPr>
        <w:t>.</w:t>
      </w:r>
    </w:p>
    <w:p w14:paraId="125A21DA" w14:textId="77777777" w:rsidR="00B3402D" w:rsidRPr="00672A35" w:rsidRDefault="00B3402D" w:rsidP="00FD1CE4">
      <w:pPr>
        <w:jc w:val="left"/>
        <w:rPr>
          <w:rFonts w:cs="Arial"/>
          <w:szCs w:val="24"/>
          <w:lang w:val="en-GB"/>
        </w:rPr>
      </w:pPr>
    </w:p>
    <w:p w14:paraId="203B6744" w14:textId="39D46E04" w:rsidR="008B1C9B" w:rsidRPr="00672A35" w:rsidRDefault="008B1C9B" w:rsidP="00FD1CE4">
      <w:pPr>
        <w:jc w:val="left"/>
        <w:rPr>
          <w:rFonts w:cs="Arial"/>
          <w:szCs w:val="24"/>
          <w:lang w:val="en-GB"/>
        </w:rPr>
      </w:pPr>
      <w:r w:rsidRPr="00672A35">
        <w:rPr>
          <w:rFonts w:cs="Arial"/>
          <w:szCs w:val="24"/>
          <w:lang w:val="en-GB"/>
        </w:rPr>
        <w:t xml:space="preserve">Perforce Software. (1995). </w:t>
      </w:r>
      <w:r w:rsidRPr="00672A35">
        <w:rPr>
          <w:rFonts w:cs="Arial"/>
          <w:i/>
          <w:szCs w:val="24"/>
          <w:lang w:val="en-GB"/>
        </w:rPr>
        <w:t>Perforce Helix version control system.</w:t>
      </w:r>
    </w:p>
    <w:p w14:paraId="21F56031" w14:textId="77777777" w:rsidR="008B1C9B" w:rsidRPr="00672A35" w:rsidRDefault="008B1C9B" w:rsidP="00FD1CE4">
      <w:pPr>
        <w:jc w:val="left"/>
        <w:rPr>
          <w:rFonts w:cs="Arial"/>
          <w:szCs w:val="24"/>
          <w:lang w:val="en-GB"/>
        </w:rPr>
      </w:pPr>
    </w:p>
    <w:p w14:paraId="5BB5054A" w14:textId="3D43DCB8" w:rsidR="00CF3B80" w:rsidRPr="00672A35" w:rsidRDefault="00CF3B80" w:rsidP="00FD1CE4">
      <w:pPr>
        <w:jc w:val="left"/>
        <w:rPr>
          <w:rFonts w:cs="Arial"/>
          <w:szCs w:val="24"/>
          <w:lang w:val="en-GB"/>
        </w:rPr>
      </w:pPr>
      <w:r w:rsidRPr="00672A35">
        <w:rPr>
          <w:rFonts w:cs="Arial"/>
          <w:szCs w:val="24"/>
          <w:lang w:val="en-GB"/>
        </w:rPr>
        <w:t xml:space="preserve">Ramey R. (2004). </w:t>
      </w:r>
      <w:r w:rsidRPr="00672A35">
        <w:rPr>
          <w:rFonts w:cs="Arial"/>
          <w:i/>
          <w:szCs w:val="24"/>
          <w:lang w:val="en-GB"/>
        </w:rPr>
        <w:t xml:space="preserve">Boost Serialization. </w:t>
      </w:r>
      <w:r w:rsidRPr="00672A35">
        <w:rPr>
          <w:rStyle w:val="selectable"/>
          <w:rFonts w:cs="Arial"/>
          <w:szCs w:val="24"/>
          <w:lang w:val="en-GB"/>
        </w:rPr>
        <w:t xml:space="preserve">Available at: </w:t>
      </w:r>
      <w:hyperlink r:id="rId32" w:history="1">
        <w:r w:rsidRPr="00672A35">
          <w:rPr>
            <w:rStyle w:val="Hyperlink"/>
            <w:rFonts w:cs="Arial"/>
            <w:szCs w:val="24"/>
            <w:lang w:val="en-GB"/>
          </w:rPr>
          <w:t>http://www.boost.org/doc/libs/1_62_0/libs/serialization/doc/index.html</w:t>
        </w:r>
      </w:hyperlink>
    </w:p>
    <w:p w14:paraId="39C936DF" w14:textId="77777777" w:rsidR="009F6D76" w:rsidRPr="00672A35" w:rsidRDefault="009F6D76" w:rsidP="00FD1CE4">
      <w:pPr>
        <w:jc w:val="left"/>
        <w:rPr>
          <w:lang w:val="en-GB"/>
        </w:rPr>
      </w:pPr>
    </w:p>
    <w:p w14:paraId="4A98BE93" w14:textId="6129B293" w:rsidR="00CF3B80" w:rsidRPr="00672A35" w:rsidRDefault="009F6D76" w:rsidP="00FD1CE4">
      <w:pPr>
        <w:jc w:val="left"/>
        <w:rPr>
          <w:rFonts w:cs="Arial"/>
          <w:szCs w:val="24"/>
          <w:lang w:val="en-GB"/>
        </w:rPr>
      </w:pPr>
      <w:r w:rsidRPr="00672A35">
        <w:rPr>
          <w:lang w:val="en-GB"/>
        </w:rPr>
        <w:t xml:space="preserve">Rossum, G (1991). </w:t>
      </w:r>
      <w:r w:rsidRPr="00672A35">
        <w:rPr>
          <w:i/>
          <w:lang w:val="en-GB"/>
        </w:rPr>
        <w:t>Python</w:t>
      </w:r>
      <w:r w:rsidRPr="00672A35">
        <w:rPr>
          <w:lang w:val="en-GB"/>
        </w:rPr>
        <w:t>.</w:t>
      </w:r>
    </w:p>
    <w:p w14:paraId="774ADE21" w14:textId="77777777" w:rsidR="009F6D76" w:rsidRPr="00672A35" w:rsidRDefault="009F6D76" w:rsidP="00FD1CE4">
      <w:pPr>
        <w:jc w:val="left"/>
        <w:rPr>
          <w:rStyle w:val="selectable"/>
          <w:rFonts w:cs="Arial"/>
          <w:szCs w:val="24"/>
          <w:lang w:val="en-GB"/>
        </w:rPr>
      </w:pPr>
    </w:p>
    <w:p w14:paraId="0676AA45" w14:textId="77777777" w:rsidR="00FD1CE4" w:rsidRPr="00672A35" w:rsidRDefault="00B3402D" w:rsidP="00FD1CE4">
      <w:pPr>
        <w:jc w:val="left"/>
        <w:rPr>
          <w:rStyle w:val="selectable"/>
          <w:rFonts w:cs="Arial"/>
          <w:szCs w:val="24"/>
          <w:lang w:val="en-GB"/>
        </w:rPr>
      </w:pPr>
      <w:r w:rsidRPr="00672A35">
        <w:rPr>
          <w:rStyle w:val="selectable"/>
          <w:rFonts w:cs="Arial"/>
          <w:szCs w:val="24"/>
          <w:lang w:val="en-GB"/>
        </w:rPr>
        <w:t xml:space="preserve">Roy, U. (2015). </w:t>
      </w:r>
      <w:r w:rsidRPr="00672A35">
        <w:rPr>
          <w:rStyle w:val="selectable"/>
          <w:rFonts w:cs="Arial"/>
          <w:i/>
          <w:iCs/>
          <w:szCs w:val="24"/>
          <w:lang w:val="en-GB"/>
        </w:rPr>
        <w:t>Advanced Java Programming</w:t>
      </w:r>
      <w:r w:rsidRPr="00672A35">
        <w:rPr>
          <w:rStyle w:val="selectable"/>
          <w:rFonts w:cs="Arial"/>
          <w:szCs w:val="24"/>
          <w:lang w:val="en-GB"/>
        </w:rPr>
        <w:t>. 1</w:t>
      </w:r>
      <w:r w:rsidRPr="00672A35">
        <w:rPr>
          <w:rStyle w:val="selectable"/>
          <w:rFonts w:cs="Arial"/>
          <w:szCs w:val="24"/>
          <w:vertAlign w:val="superscript"/>
          <w:lang w:val="en-GB"/>
        </w:rPr>
        <w:t>st</w:t>
      </w:r>
      <w:r w:rsidRPr="00672A35">
        <w:rPr>
          <w:rStyle w:val="selectable"/>
          <w:rFonts w:cs="Arial"/>
          <w:szCs w:val="24"/>
          <w:lang w:val="en-GB"/>
        </w:rPr>
        <w:t xml:space="preserve"> ed. Available from: </w:t>
      </w:r>
    </w:p>
    <w:p w14:paraId="26D168EF" w14:textId="116EBBB0" w:rsidR="00B3402D" w:rsidRPr="00672A35" w:rsidRDefault="00AA5858" w:rsidP="00FD1CE4">
      <w:pPr>
        <w:jc w:val="left"/>
        <w:rPr>
          <w:rStyle w:val="selectable"/>
          <w:rFonts w:cs="Arial"/>
          <w:szCs w:val="24"/>
          <w:lang w:val="en-GB"/>
        </w:rPr>
      </w:pPr>
      <w:hyperlink r:id="rId33" w:history="1">
        <w:r w:rsidR="00B3402D" w:rsidRPr="00672A35">
          <w:rPr>
            <w:rStyle w:val="Hyperlink"/>
            <w:rFonts w:cs="Arial"/>
            <w:szCs w:val="24"/>
            <w:lang w:val="en-GB"/>
          </w:rPr>
          <w:t>https://www.amazon.co.uk/Advanced-Java-Programming-Uttam-Roy/dp/0199455503/ref=sr_1_1?s=books&amp;ie=UTF8&amp;qid=1481752130&amp;sr=1-1&amp;keywords=advanced+java+programming</w:t>
        </w:r>
      </w:hyperlink>
    </w:p>
    <w:p w14:paraId="4AB37044" w14:textId="77777777" w:rsidR="00B3402D" w:rsidRPr="00672A35" w:rsidRDefault="00B3402D" w:rsidP="00FD1CE4">
      <w:pPr>
        <w:jc w:val="left"/>
        <w:rPr>
          <w:rFonts w:cs="Arial"/>
          <w:szCs w:val="24"/>
          <w:lang w:val="en-GB"/>
        </w:rPr>
      </w:pPr>
    </w:p>
    <w:p w14:paraId="3333355F" w14:textId="77777777" w:rsidR="00FD1CE4" w:rsidRPr="00672A35" w:rsidRDefault="00B3402D" w:rsidP="00FD1CE4">
      <w:pPr>
        <w:jc w:val="left"/>
        <w:rPr>
          <w:rStyle w:val="selectable"/>
          <w:rFonts w:cs="Arial"/>
          <w:szCs w:val="24"/>
          <w:lang w:val="en-GB"/>
        </w:rPr>
      </w:pPr>
      <w:r w:rsidRPr="00672A35">
        <w:rPr>
          <w:rFonts w:cs="Arial"/>
          <w:szCs w:val="24"/>
          <w:lang w:val="en-GB"/>
        </w:rPr>
        <w:t xml:space="preserve">Ruppe A. (2014). </w:t>
      </w:r>
      <w:r w:rsidRPr="00672A35">
        <w:rPr>
          <w:rFonts w:cs="Arial"/>
          <w:i/>
          <w:szCs w:val="24"/>
          <w:lang w:val="en-GB"/>
        </w:rPr>
        <w:t>D Cookbook</w:t>
      </w:r>
      <w:r w:rsidRPr="00672A35">
        <w:rPr>
          <w:rFonts w:cs="Arial"/>
          <w:szCs w:val="24"/>
          <w:lang w:val="en-GB"/>
        </w:rPr>
        <w:t>. 1</w:t>
      </w:r>
      <w:r w:rsidRPr="00672A35">
        <w:rPr>
          <w:rFonts w:cs="Arial"/>
          <w:szCs w:val="24"/>
          <w:vertAlign w:val="superscript"/>
          <w:lang w:val="en-GB"/>
        </w:rPr>
        <w:t>st</w:t>
      </w:r>
      <w:r w:rsidRPr="00672A35">
        <w:rPr>
          <w:rFonts w:cs="Arial"/>
          <w:szCs w:val="24"/>
          <w:lang w:val="en-GB"/>
        </w:rPr>
        <w:t xml:space="preserve"> ed. </w:t>
      </w:r>
      <w:r w:rsidR="00FD1CE4" w:rsidRPr="00672A35">
        <w:rPr>
          <w:rStyle w:val="selectable"/>
          <w:rFonts w:cs="Arial"/>
          <w:szCs w:val="24"/>
          <w:lang w:val="en-GB"/>
        </w:rPr>
        <w:t>Available from:</w:t>
      </w:r>
    </w:p>
    <w:p w14:paraId="60E6B991" w14:textId="4E935D7F" w:rsidR="00B3402D" w:rsidRPr="00672A35" w:rsidRDefault="00AA5858" w:rsidP="00FD1CE4">
      <w:pPr>
        <w:jc w:val="left"/>
        <w:rPr>
          <w:rStyle w:val="selectable"/>
          <w:rFonts w:cs="Arial"/>
          <w:szCs w:val="24"/>
          <w:lang w:val="en-GB"/>
        </w:rPr>
      </w:pPr>
      <w:hyperlink r:id="rId34" w:history="1">
        <w:r w:rsidR="00B3402D" w:rsidRPr="00672A35">
          <w:rPr>
            <w:rStyle w:val="Hyperlink"/>
            <w:rFonts w:cs="Arial"/>
            <w:szCs w:val="24"/>
            <w:lang w:val="en-GB"/>
          </w:rPr>
          <w:t>https://www.amazon.co.uk/D-Cookbook-Adam-D-Ruppe-ebook/dp/B00KLAJ62M/ref=sr_1_1?s=books&amp;ie=UTF8&amp;qid=1481752218&amp;sr=1-1&amp;keywords=d+cookbook+programming</w:t>
        </w:r>
      </w:hyperlink>
    </w:p>
    <w:p w14:paraId="161C65AF" w14:textId="77777777" w:rsidR="00B3402D" w:rsidRPr="00672A35" w:rsidRDefault="00B3402D" w:rsidP="00FD1CE4">
      <w:pPr>
        <w:jc w:val="left"/>
        <w:rPr>
          <w:rFonts w:cs="Arial"/>
          <w:szCs w:val="24"/>
          <w:lang w:val="en-GB"/>
        </w:rPr>
      </w:pPr>
    </w:p>
    <w:p w14:paraId="0E237A2F" w14:textId="338811C5" w:rsidR="00FD7CFF" w:rsidRPr="00672A35" w:rsidRDefault="00FD7CFF" w:rsidP="00FD1CE4">
      <w:pPr>
        <w:jc w:val="left"/>
        <w:rPr>
          <w:rFonts w:cs="Arial"/>
          <w:i/>
          <w:szCs w:val="24"/>
          <w:lang w:val="en-GB"/>
        </w:rPr>
      </w:pPr>
      <w:r w:rsidRPr="00672A35">
        <w:rPr>
          <w:rFonts w:cs="Arial"/>
          <w:szCs w:val="24"/>
          <w:lang w:val="en-GB"/>
        </w:rPr>
        <w:t>Skinner J. (2016).</w:t>
      </w:r>
      <w:r w:rsidR="001D4A2A" w:rsidRPr="00672A35">
        <w:rPr>
          <w:rFonts w:cs="Arial"/>
          <w:szCs w:val="24"/>
          <w:lang w:val="en-GB"/>
        </w:rPr>
        <w:t xml:space="preserve"> </w:t>
      </w:r>
      <w:r w:rsidR="001D4A2A" w:rsidRPr="00672A35">
        <w:rPr>
          <w:rFonts w:cs="Arial"/>
          <w:i/>
          <w:szCs w:val="24"/>
          <w:lang w:val="en-GB"/>
        </w:rPr>
        <w:t>Sublime Text 3.</w:t>
      </w:r>
      <w:r w:rsidR="009447F6" w:rsidRPr="00672A35">
        <w:rPr>
          <w:rFonts w:cs="Arial"/>
          <w:i/>
          <w:szCs w:val="24"/>
          <w:lang w:val="en-GB"/>
        </w:rPr>
        <w:t xml:space="preserve"> </w:t>
      </w:r>
      <w:r w:rsidR="009447F6" w:rsidRPr="00672A35">
        <w:rPr>
          <w:rFonts w:cs="Arial"/>
          <w:szCs w:val="24"/>
          <w:lang w:val="en-GB"/>
        </w:rPr>
        <w:t xml:space="preserve">Available at: </w:t>
      </w:r>
      <w:hyperlink r:id="rId35" w:history="1">
        <w:r w:rsidR="009447F6" w:rsidRPr="00672A35">
          <w:rPr>
            <w:rStyle w:val="Hyperlink"/>
            <w:rFonts w:cs="Arial"/>
            <w:szCs w:val="24"/>
            <w:lang w:val="en-GB"/>
          </w:rPr>
          <w:t>http://www.sublimetext.com/</w:t>
        </w:r>
      </w:hyperlink>
    </w:p>
    <w:p w14:paraId="02130504" w14:textId="77777777" w:rsidR="00FD7CFF" w:rsidRPr="00672A35" w:rsidRDefault="00FD7CFF" w:rsidP="00FD1CE4">
      <w:pPr>
        <w:jc w:val="left"/>
        <w:rPr>
          <w:rFonts w:cs="Arial"/>
          <w:szCs w:val="24"/>
          <w:lang w:val="en-GB"/>
        </w:rPr>
      </w:pPr>
    </w:p>
    <w:p w14:paraId="4385815F" w14:textId="6C4E6169" w:rsidR="00FC241E" w:rsidRPr="00672A35" w:rsidRDefault="00FC241E" w:rsidP="00FD1CE4">
      <w:pPr>
        <w:jc w:val="left"/>
        <w:rPr>
          <w:rFonts w:cs="Arial"/>
          <w:i/>
          <w:szCs w:val="24"/>
          <w:lang w:val="en-GB"/>
        </w:rPr>
      </w:pPr>
      <w:r w:rsidRPr="00672A35">
        <w:rPr>
          <w:lang w:val="en-GB"/>
        </w:rPr>
        <w:t xml:space="preserve">Torvalds L. (1991). </w:t>
      </w:r>
      <w:r w:rsidRPr="00672A35">
        <w:rPr>
          <w:i/>
          <w:lang w:val="en-GB"/>
        </w:rPr>
        <w:t>Linux operating system.</w:t>
      </w:r>
    </w:p>
    <w:p w14:paraId="73C0EB68" w14:textId="77777777" w:rsidR="00FC241E" w:rsidRPr="00672A35" w:rsidRDefault="00FC241E" w:rsidP="00FD1CE4">
      <w:pPr>
        <w:jc w:val="left"/>
        <w:rPr>
          <w:rFonts w:cs="Arial"/>
          <w:szCs w:val="24"/>
          <w:lang w:val="en-GB"/>
        </w:rPr>
      </w:pPr>
    </w:p>
    <w:p w14:paraId="65D22DE4" w14:textId="64A92A73" w:rsidR="00753BBD" w:rsidRPr="00672A35" w:rsidRDefault="00753BBD" w:rsidP="00FD1CE4">
      <w:pPr>
        <w:jc w:val="left"/>
        <w:rPr>
          <w:rFonts w:cs="Arial"/>
          <w:szCs w:val="24"/>
          <w:lang w:val="en-GB"/>
        </w:rPr>
      </w:pPr>
      <w:r w:rsidRPr="00672A35">
        <w:rPr>
          <w:rFonts w:cs="Arial"/>
          <w:lang w:val="en-GB"/>
        </w:rPr>
        <w:t>Trolltech. (1991). Qt.</w:t>
      </w:r>
    </w:p>
    <w:p w14:paraId="74CC89DF" w14:textId="77777777" w:rsidR="00753BBD" w:rsidRPr="00672A35" w:rsidRDefault="00753BBD" w:rsidP="00FD1CE4">
      <w:pPr>
        <w:jc w:val="left"/>
        <w:rPr>
          <w:rFonts w:cs="Arial"/>
          <w:szCs w:val="24"/>
          <w:lang w:val="en-GB"/>
        </w:rPr>
      </w:pPr>
    </w:p>
    <w:p w14:paraId="6022FF44" w14:textId="71A254B1" w:rsidR="00FD1CE4" w:rsidRPr="00672A35" w:rsidRDefault="00B3402D" w:rsidP="00FD1CE4">
      <w:pPr>
        <w:jc w:val="left"/>
        <w:rPr>
          <w:rFonts w:cs="Arial"/>
          <w:szCs w:val="24"/>
          <w:lang w:val="en-GB"/>
        </w:rPr>
      </w:pPr>
      <w:r w:rsidRPr="00672A35">
        <w:rPr>
          <w:rFonts w:cs="Arial"/>
          <w:szCs w:val="24"/>
          <w:lang w:val="en-GB"/>
        </w:rPr>
        <w:t xml:space="preserve">Unreal Games. (2016). </w:t>
      </w:r>
      <w:r w:rsidRPr="00672A35">
        <w:rPr>
          <w:rFonts w:cs="Arial"/>
          <w:i/>
          <w:szCs w:val="24"/>
          <w:lang w:val="en-GB"/>
        </w:rPr>
        <w:t xml:space="preserve">Unreal Engine Property System. </w:t>
      </w:r>
      <w:r w:rsidRPr="00672A35">
        <w:rPr>
          <w:rFonts w:cs="Arial"/>
          <w:szCs w:val="24"/>
          <w:lang w:val="en-GB"/>
        </w:rPr>
        <w:t>Documentation available at</w:t>
      </w:r>
      <w:r w:rsidR="00FD1CE4" w:rsidRPr="00672A35">
        <w:rPr>
          <w:rFonts w:cs="Arial"/>
          <w:szCs w:val="24"/>
          <w:lang w:val="en-GB"/>
        </w:rPr>
        <w:t>:</w:t>
      </w:r>
      <w:r w:rsidRPr="00672A35">
        <w:rPr>
          <w:rFonts w:cs="Arial"/>
          <w:szCs w:val="24"/>
          <w:lang w:val="en-GB"/>
        </w:rPr>
        <w:t xml:space="preserve"> </w:t>
      </w:r>
    </w:p>
    <w:p w14:paraId="5A759761" w14:textId="39A7B39D" w:rsidR="00B3402D" w:rsidRPr="00672A35" w:rsidRDefault="00AA5858" w:rsidP="00FD1CE4">
      <w:pPr>
        <w:jc w:val="left"/>
        <w:rPr>
          <w:rFonts w:cs="Arial"/>
          <w:szCs w:val="24"/>
          <w:lang w:val="en-GB"/>
        </w:rPr>
      </w:pPr>
      <w:hyperlink r:id="rId36" w:history="1">
        <w:r w:rsidR="00B3402D" w:rsidRPr="00672A35">
          <w:rPr>
            <w:rStyle w:val="Hyperlink"/>
            <w:rFonts w:cs="Arial"/>
            <w:szCs w:val="24"/>
            <w:lang w:val="en-GB"/>
          </w:rPr>
          <w:t>https://docs.unrealengine.com/latest/INT/Programming/UnrealArchitecture/Reference/Properties/</w:t>
        </w:r>
      </w:hyperlink>
    </w:p>
    <w:p w14:paraId="6C3D55E7" w14:textId="77777777" w:rsidR="00B3402D" w:rsidRPr="00672A35" w:rsidRDefault="00B3402D" w:rsidP="00B3402D">
      <w:pPr>
        <w:rPr>
          <w:rFonts w:cs="Arial"/>
          <w:lang w:val="en-GB"/>
        </w:rPr>
      </w:pPr>
    </w:p>
    <w:p w14:paraId="5DA01B2D" w14:textId="77777777" w:rsidR="00B3402D" w:rsidRPr="00672A35" w:rsidRDefault="00B3402D" w:rsidP="00127EA6">
      <w:pPr>
        <w:ind w:hanging="720"/>
        <w:jc w:val="center"/>
        <w:rPr>
          <w:rFonts w:eastAsia="Calibri" w:cs="Arial"/>
          <w:b/>
          <w:sz w:val="28"/>
          <w:lang w:val="en-GB"/>
        </w:rPr>
      </w:pPr>
    </w:p>
    <w:p w14:paraId="623F7739" w14:textId="77777777" w:rsidR="00B3402D" w:rsidRPr="00672A35" w:rsidRDefault="00B3402D" w:rsidP="00127EA6">
      <w:pPr>
        <w:ind w:hanging="720"/>
        <w:jc w:val="center"/>
        <w:rPr>
          <w:rFonts w:eastAsia="Calibri" w:cs="Arial"/>
          <w:b/>
          <w:sz w:val="28"/>
          <w:lang w:val="en-GB"/>
        </w:rPr>
      </w:pPr>
    </w:p>
    <w:p w14:paraId="37CDA970" w14:textId="77777777" w:rsidR="00B3402D" w:rsidRPr="00672A35" w:rsidRDefault="00B3402D" w:rsidP="00127EA6">
      <w:pPr>
        <w:ind w:hanging="720"/>
        <w:jc w:val="center"/>
        <w:rPr>
          <w:rFonts w:eastAsia="Calibri" w:cs="Arial"/>
          <w:b/>
          <w:sz w:val="28"/>
          <w:lang w:val="en-GB"/>
        </w:rPr>
      </w:pPr>
    </w:p>
    <w:p w14:paraId="2FAFEC8D" w14:textId="77777777" w:rsidR="004E2CBA" w:rsidRPr="00672A35" w:rsidRDefault="004E2CBA" w:rsidP="00127EA6">
      <w:pPr>
        <w:ind w:hanging="720"/>
        <w:jc w:val="center"/>
        <w:rPr>
          <w:rFonts w:eastAsia="Calibri" w:cs="Arial"/>
          <w:b/>
          <w:sz w:val="28"/>
          <w:lang w:val="en-GB"/>
        </w:rPr>
      </w:pPr>
    </w:p>
    <w:p w14:paraId="0B12B92A" w14:textId="77777777" w:rsidR="004E2CBA" w:rsidRPr="00672A35" w:rsidRDefault="004E2CBA" w:rsidP="00127EA6">
      <w:pPr>
        <w:ind w:hanging="720"/>
        <w:jc w:val="center"/>
        <w:rPr>
          <w:rFonts w:eastAsia="Calibri" w:cs="Arial"/>
          <w:b/>
          <w:sz w:val="28"/>
          <w:lang w:val="en-GB"/>
        </w:rPr>
      </w:pPr>
    </w:p>
    <w:p w14:paraId="68562EDC" w14:textId="77777777" w:rsidR="004E2CBA" w:rsidRPr="00672A35" w:rsidRDefault="004E2CBA" w:rsidP="00127EA6">
      <w:pPr>
        <w:ind w:hanging="720"/>
        <w:jc w:val="center"/>
        <w:rPr>
          <w:rFonts w:eastAsia="Calibri" w:cs="Arial"/>
          <w:b/>
          <w:sz w:val="28"/>
          <w:lang w:val="en-GB"/>
        </w:rPr>
      </w:pPr>
    </w:p>
    <w:p w14:paraId="4D50AD60" w14:textId="77777777" w:rsidR="004E2CBA" w:rsidRPr="00672A35" w:rsidRDefault="004E2CBA" w:rsidP="00127EA6">
      <w:pPr>
        <w:ind w:hanging="720"/>
        <w:jc w:val="center"/>
        <w:rPr>
          <w:rFonts w:eastAsia="Calibri" w:cs="Arial"/>
          <w:b/>
          <w:sz w:val="28"/>
          <w:lang w:val="en-GB"/>
        </w:rPr>
      </w:pPr>
    </w:p>
    <w:p w14:paraId="2B181497" w14:textId="77777777" w:rsidR="004E2CBA" w:rsidRPr="00672A35" w:rsidRDefault="004E2CBA" w:rsidP="00127EA6">
      <w:pPr>
        <w:ind w:hanging="720"/>
        <w:jc w:val="center"/>
        <w:rPr>
          <w:rFonts w:eastAsia="Calibri" w:cs="Arial"/>
          <w:b/>
          <w:sz w:val="28"/>
          <w:lang w:val="en-GB"/>
        </w:rPr>
      </w:pPr>
    </w:p>
    <w:p w14:paraId="55DAC117" w14:textId="77777777" w:rsidR="004E2CBA" w:rsidRPr="00672A35" w:rsidRDefault="004E2CBA" w:rsidP="00127EA6">
      <w:pPr>
        <w:ind w:hanging="720"/>
        <w:jc w:val="center"/>
        <w:rPr>
          <w:rFonts w:eastAsia="Calibri" w:cs="Arial"/>
          <w:b/>
          <w:sz w:val="28"/>
          <w:lang w:val="en-GB"/>
        </w:rPr>
      </w:pPr>
    </w:p>
    <w:p w14:paraId="442E8033" w14:textId="77777777" w:rsidR="004E2CBA" w:rsidRPr="00672A35" w:rsidRDefault="004E2CBA" w:rsidP="00127EA6">
      <w:pPr>
        <w:ind w:hanging="720"/>
        <w:jc w:val="center"/>
        <w:rPr>
          <w:rFonts w:eastAsia="Calibri" w:cs="Arial"/>
          <w:b/>
          <w:sz w:val="28"/>
          <w:lang w:val="en-GB"/>
        </w:rPr>
      </w:pPr>
    </w:p>
    <w:p w14:paraId="46F8ED22" w14:textId="77777777" w:rsidR="004E2CBA" w:rsidRPr="00672A35" w:rsidRDefault="004E2CBA" w:rsidP="00127EA6">
      <w:pPr>
        <w:ind w:hanging="720"/>
        <w:jc w:val="center"/>
        <w:rPr>
          <w:rFonts w:eastAsia="Calibri" w:cs="Arial"/>
          <w:b/>
          <w:sz w:val="28"/>
          <w:lang w:val="en-GB"/>
        </w:rPr>
      </w:pPr>
    </w:p>
    <w:p w14:paraId="56AE0B90" w14:textId="77777777" w:rsidR="004E2CBA" w:rsidRPr="00672A35" w:rsidRDefault="004E2CBA" w:rsidP="00127EA6">
      <w:pPr>
        <w:ind w:hanging="720"/>
        <w:jc w:val="center"/>
        <w:rPr>
          <w:rFonts w:eastAsia="Calibri" w:cs="Arial"/>
          <w:b/>
          <w:sz w:val="28"/>
          <w:lang w:val="en-GB"/>
        </w:rPr>
      </w:pPr>
    </w:p>
    <w:p w14:paraId="6DFE87D3" w14:textId="77777777" w:rsidR="004E2CBA" w:rsidRPr="00672A35" w:rsidRDefault="004E2CBA" w:rsidP="00127EA6">
      <w:pPr>
        <w:ind w:hanging="720"/>
        <w:jc w:val="center"/>
        <w:rPr>
          <w:rFonts w:eastAsia="Calibri" w:cs="Arial"/>
          <w:b/>
          <w:sz w:val="28"/>
          <w:lang w:val="en-GB"/>
        </w:rPr>
      </w:pPr>
    </w:p>
    <w:p w14:paraId="58AD94CC" w14:textId="77777777" w:rsidR="004E2CBA" w:rsidRPr="00672A35" w:rsidRDefault="004E2CBA" w:rsidP="00127EA6">
      <w:pPr>
        <w:ind w:hanging="720"/>
        <w:jc w:val="center"/>
        <w:rPr>
          <w:rFonts w:eastAsia="Calibri" w:cs="Arial"/>
          <w:b/>
          <w:sz w:val="28"/>
          <w:lang w:val="en-GB"/>
        </w:rPr>
      </w:pPr>
    </w:p>
    <w:p w14:paraId="16324CB9" w14:textId="77777777" w:rsidR="004E2CBA" w:rsidRPr="00672A35" w:rsidRDefault="004E2CBA" w:rsidP="00127EA6">
      <w:pPr>
        <w:ind w:hanging="720"/>
        <w:jc w:val="center"/>
        <w:rPr>
          <w:rFonts w:eastAsia="Calibri" w:cs="Arial"/>
          <w:b/>
          <w:sz w:val="28"/>
          <w:lang w:val="en-GB"/>
        </w:rPr>
      </w:pPr>
    </w:p>
    <w:p w14:paraId="22B61D4A" w14:textId="77777777" w:rsidR="004E2CBA" w:rsidRPr="00672A35" w:rsidRDefault="004E2CBA" w:rsidP="00127EA6">
      <w:pPr>
        <w:ind w:hanging="720"/>
        <w:jc w:val="center"/>
        <w:rPr>
          <w:rFonts w:eastAsia="Calibri" w:cs="Arial"/>
          <w:b/>
          <w:sz w:val="28"/>
          <w:lang w:val="en-GB"/>
        </w:rPr>
      </w:pPr>
    </w:p>
    <w:p w14:paraId="3F8E6FAF" w14:textId="77777777" w:rsidR="004E2CBA" w:rsidRPr="00672A35" w:rsidRDefault="004E2CBA" w:rsidP="00127EA6">
      <w:pPr>
        <w:ind w:hanging="720"/>
        <w:jc w:val="center"/>
        <w:rPr>
          <w:rFonts w:eastAsia="Calibri" w:cs="Arial"/>
          <w:b/>
          <w:sz w:val="28"/>
          <w:lang w:val="en-GB"/>
        </w:rPr>
      </w:pPr>
    </w:p>
    <w:p w14:paraId="565F5135" w14:textId="77777777" w:rsidR="004E2CBA" w:rsidRPr="00672A35" w:rsidRDefault="004E2CBA" w:rsidP="00127EA6">
      <w:pPr>
        <w:ind w:hanging="720"/>
        <w:jc w:val="center"/>
        <w:rPr>
          <w:rFonts w:eastAsia="Calibri" w:cs="Arial"/>
          <w:b/>
          <w:sz w:val="28"/>
          <w:lang w:val="en-GB"/>
        </w:rPr>
      </w:pPr>
    </w:p>
    <w:p w14:paraId="21BB46C8" w14:textId="77777777" w:rsidR="004E2CBA" w:rsidRPr="00672A35" w:rsidRDefault="004E2CBA" w:rsidP="00127EA6">
      <w:pPr>
        <w:ind w:hanging="720"/>
        <w:jc w:val="center"/>
        <w:rPr>
          <w:rFonts w:eastAsia="Calibri" w:cs="Arial"/>
          <w:b/>
          <w:sz w:val="28"/>
          <w:lang w:val="en-GB"/>
        </w:rPr>
      </w:pPr>
    </w:p>
    <w:p w14:paraId="2897290B" w14:textId="77777777" w:rsidR="004E2CBA" w:rsidRPr="00672A35" w:rsidRDefault="004E2CBA" w:rsidP="00127EA6">
      <w:pPr>
        <w:ind w:hanging="720"/>
        <w:jc w:val="center"/>
        <w:rPr>
          <w:rFonts w:eastAsia="Calibri" w:cs="Arial"/>
          <w:b/>
          <w:sz w:val="28"/>
          <w:lang w:val="en-GB"/>
        </w:rPr>
      </w:pPr>
    </w:p>
    <w:p w14:paraId="4A0E624A" w14:textId="77777777" w:rsidR="004E2CBA" w:rsidRPr="00672A35" w:rsidRDefault="004E2CBA" w:rsidP="00127EA6">
      <w:pPr>
        <w:ind w:hanging="720"/>
        <w:jc w:val="center"/>
        <w:rPr>
          <w:rFonts w:eastAsia="Calibri" w:cs="Arial"/>
          <w:b/>
          <w:sz w:val="28"/>
          <w:lang w:val="en-GB"/>
        </w:rPr>
      </w:pPr>
    </w:p>
    <w:p w14:paraId="24DD7BD0" w14:textId="77777777" w:rsidR="004E2CBA" w:rsidRPr="00672A35" w:rsidRDefault="004E2CBA" w:rsidP="00127EA6">
      <w:pPr>
        <w:ind w:hanging="720"/>
        <w:jc w:val="center"/>
        <w:rPr>
          <w:rFonts w:eastAsia="Calibri" w:cs="Arial"/>
          <w:b/>
          <w:sz w:val="28"/>
          <w:lang w:val="en-GB"/>
        </w:rPr>
      </w:pPr>
    </w:p>
    <w:p w14:paraId="5FE3A69D" w14:textId="77777777" w:rsidR="004E2CBA" w:rsidRPr="00672A35" w:rsidRDefault="004E2CBA" w:rsidP="00127EA6">
      <w:pPr>
        <w:ind w:hanging="720"/>
        <w:jc w:val="center"/>
        <w:rPr>
          <w:rFonts w:eastAsia="Calibri" w:cs="Arial"/>
          <w:b/>
          <w:sz w:val="28"/>
          <w:lang w:val="en-GB"/>
        </w:rPr>
      </w:pPr>
    </w:p>
    <w:p w14:paraId="3B7BBCE3" w14:textId="77777777" w:rsidR="004E2CBA" w:rsidRPr="00672A35" w:rsidRDefault="004E2CBA" w:rsidP="00127EA6">
      <w:pPr>
        <w:ind w:hanging="720"/>
        <w:jc w:val="center"/>
        <w:rPr>
          <w:rFonts w:eastAsia="Calibri" w:cs="Arial"/>
          <w:b/>
          <w:sz w:val="28"/>
          <w:lang w:val="en-GB"/>
        </w:rPr>
      </w:pPr>
    </w:p>
    <w:p w14:paraId="150A20DE" w14:textId="77777777" w:rsidR="004E2CBA" w:rsidRPr="00672A35" w:rsidRDefault="004E2CBA" w:rsidP="00127EA6">
      <w:pPr>
        <w:ind w:hanging="720"/>
        <w:jc w:val="center"/>
        <w:rPr>
          <w:rFonts w:eastAsia="Calibri" w:cs="Arial"/>
          <w:b/>
          <w:sz w:val="28"/>
          <w:lang w:val="en-GB"/>
        </w:rPr>
      </w:pPr>
    </w:p>
    <w:p w14:paraId="409B944E" w14:textId="77777777" w:rsidR="004E2CBA" w:rsidRPr="00672A35" w:rsidRDefault="004E2CBA" w:rsidP="00127EA6">
      <w:pPr>
        <w:ind w:hanging="720"/>
        <w:jc w:val="center"/>
        <w:rPr>
          <w:rFonts w:eastAsia="Calibri" w:cs="Arial"/>
          <w:b/>
          <w:sz w:val="28"/>
          <w:lang w:val="en-GB"/>
        </w:rPr>
      </w:pPr>
    </w:p>
    <w:p w14:paraId="2B953BE5" w14:textId="77777777" w:rsidR="004E2CBA" w:rsidRPr="00672A35" w:rsidRDefault="004E2CBA" w:rsidP="00127EA6">
      <w:pPr>
        <w:ind w:hanging="720"/>
        <w:jc w:val="center"/>
        <w:rPr>
          <w:rFonts w:eastAsia="Calibri" w:cs="Arial"/>
          <w:b/>
          <w:sz w:val="28"/>
          <w:lang w:val="en-GB"/>
        </w:rPr>
      </w:pPr>
    </w:p>
    <w:p w14:paraId="17278594" w14:textId="77777777" w:rsidR="004E2CBA" w:rsidRPr="00672A35" w:rsidRDefault="004E2CBA" w:rsidP="00127EA6">
      <w:pPr>
        <w:ind w:hanging="720"/>
        <w:jc w:val="center"/>
        <w:rPr>
          <w:rFonts w:eastAsia="Calibri" w:cs="Arial"/>
          <w:b/>
          <w:sz w:val="28"/>
          <w:lang w:val="en-GB"/>
        </w:rPr>
      </w:pPr>
    </w:p>
    <w:p w14:paraId="623C39E2" w14:textId="77777777" w:rsidR="004E2CBA" w:rsidRDefault="004E2CBA" w:rsidP="00127EA6">
      <w:pPr>
        <w:ind w:hanging="720"/>
        <w:jc w:val="center"/>
        <w:rPr>
          <w:rFonts w:eastAsia="Calibri" w:cs="Arial"/>
          <w:b/>
          <w:sz w:val="28"/>
          <w:lang w:val="en-GB"/>
        </w:rPr>
      </w:pPr>
    </w:p>
    <w:p w14:paraId="3DBBD70D" w14:textId="77777777" w:rsidR="00A87EE4" w:rsidRDefault="00A87EE4" w:rsidP="00127EA6">
      <w:pPr>
        <w:ind w:hanging="720"/>
        <w:jc w:val="center"/>
        <w:rPr>
          <w:rFonts w:eastAsia="Calibri" w:cs="Arial"/>
          <w:b/>
          <w:sz w:val="28"/>
          <w:lang w:val="en-GB"/>
        </w:rPr>
      </w:pPr>
    </w:p>
    <w:p w14:paraId="6A35E2C4" w14:textId="77777777" w:rsidR="00A87EE4" w:rsidRDefault="00A87EE4" w:rsidP="00127EA6">
      <w:pPr>
        <w:ind w:hanging="720"/>
        <w:jc w:val="center"/>
        <w:rPr>
          <w:rFonts w:eastAsia="Calibri" w:cs="Arial"/>
          <w:b/>
          <w:sz w:val="28"/>
          <w:lang w:val="en-GB"/>
        </w:rPr>
      </w:pPr>
    </w:p>
    <w:p w14:paraId="30495943" w14:textId="77777777" w:rsidR="00A87EE4" w:rsidRDefault="00A87EE4" w:rsidP="00127EA6">
      <w:pPr>
        <w:ind w:hanging="720"/>
        <w:jc w:val="center"/>
        <w:rPr>
          <w:rFonts w:eastAsia="Calibri" w:cs="Arial"/>
          <w:b/>
          <w:sz w:val="28"/>
          <w:lang w:val="en-GB"/>
        </w:rPr>
      </w:pPr>
    </w:p>
    <w:p w14:paraId="08F233F0" w14:textId="77777777" w:rsidR="00A87EE4" w:rsidRDefault="00A87EE4" w:rsidP="00127EA6">
      <w:pPr>
        <w:ind w:hanging="720"/>
        <w:jc w:val="center"/>
        <w:rPr>
          <w:rFonts w:eastAsia="Calibri" w:cs="Arial"/>
          <w:b/>
          <w:sz w:val="28"/>
          <w:lang w:val="en-GB"/>
        </w:rPr>
      </w:pPr>
    </w:p>
    <w:p w14:paraId="4EBF346F" w14:textId="77777777" w:rsidR="00A87EE4" w:rsidRPr="00672A35" w:rsidRDefault="00A87EE4" w:rsidP="00127EA6">
      <w:pPr>
        <w:ind w:hanging="720"/>
        <w:jc w:val="center"/>
        <w:rPr>
          <w:rFonts w:eastAsia="Calibri" w:cs="Arial"/>
          <w:b/>
          <w:sz w:val="28"/>
          <w:lang w:val="en-GB"/>
        </w:rPr>
      </w:pPr>
    </w:p>
    <w:p w14:paraId="67E9FE75" w14:textId="77777777" w:rsidR="00B3402D" w:rsidRPr="00672A35" w:rsidRDefault="00B3402D" w:rsidP="00131AC4">
      <w:pPr>
        <w:ind w:hanging="720"/>
        <w:rPr>
          <w:rFonts w:eastAsia="Calibri" w:cs="Arial"/>
          <w:b/>
          <w:sz w:val="28"/>
          <w:lang w:val="en-GB"/>
        </w:rPr>
      </w:pPr>
    </w:p>
    <w:p w14:paraId="16D3C75E" w14:textId="77777777" w:rsidR="00B3402D" w:rsidRPr="00672A35" w:rsidRDefault="00B3402D" w:rsidP="00127EA6">
      <w:pPr>
        <w:ind w:hanging="720"/>
        <w:jc w:val="center"/>
        <w:rPr>
          <w:rFonts w:eastAsia="Calibri" w:cs="Arial"/>
          <w:b/>
          <w:sz w:val="28"/>
          <w:lang w:val="en-GB"/>
        </w:rPr>
      </w:pPr>
    </w:p>
    <w:p w14:paraId="452C1B2C" w14:textId="77777777" w:rsidR="00B3402D" w:rsidRPr="00672A35" w:rsidRDefault="00B3402D" w:rsidP="008A1E1E">
      <w:pPr>
        <w:rPr>
          <w:rFonts w:eastAsia="Calibri" w:cs="Arial"/>
          <w:b/>
          <w:sz w:val="28"/>
          <w:lang w:val="en-GB"/>
        </w:rPr>
      </w:pPr>
    </w:p>
    <w:p w14:paraId="045EC490"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FORM A</w:t>
      </w:r>
    </w:p>
    <w:p w14:paraId="42A78202" w14:textId="77777777" w:rsidR="00127EA6" w:rsidRPr="00672A35" w:rsidRDefault="00127EA6" w:rsidP="00127EA6">
      <w:pPr>
        <w:ind w:hanging="720"/>
        <w:jc w:val="center"/>
        <w:rPr>
          <w:rFonts w:eastAsia="Calibri" w:cs="Arial"/>
          <w:b/>
          <w:sz w:val="28"/>
          <w:lang w:val="en-GB"/>
        </w:rPr>
      </w:pPr>
    </w:p>
    <w:p w14:paraId="2F335B52"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COMPUTING HONOURS PROJECT (COMP10034)</w:t>
      </w:r>
    </w:p>
    <w:p w14:paraId="60433566" w14:textId="77777777" w:rsidR="00127EA6" w:rsidRPr="00672A35" w:rsidRDefault="00127EA6" w:rsidP="00127EA6">
      <w:pPr>
        <w:ind w:hanging="720"/>
        <w:jc w:val="center"/>
        <w:rPr>
          <w:rFonts w:eastAsia="Calibri" w:cs="Arial"/>
          <w:b/>
          <w:sz w:val="16"/>
          <w:lang w:val="en-GB"/>
        </w:rPr>
      </w:pPr>
    </w:p>
    <w:p w14:paraId="0D647761" w14:textId="77777777" w:rsidR="00127EA6" w:rsidRPr="00672A35" w:rsidRDefault="00127EA6" w:rsidP="00127EA6">
      <w:pPr>
        <w:ind w:hanging="720"/>
        <w:jc w:val="center"/>
        <w:rPr>
          <w:rFonts w:eastAsia="Calibri" w:cs="Arial"/>
          <w:b/>
          <w:sz w:val="28"/>
          <w:lang w:val="en-GB"/>
        </w:rPr>
      </w:pPr>
      <w:r w:rsidRPr="00672A35">
        <w:rPr>
          <w:rFonts w:eastAsia="Calibri" w:cs="Arial"/>
          <w:b/>
          <w:sz w:val="28"/>
          <w:lang w:val="en-GB"/>
        </w:rPr>
        <w:t>PROGRESS AND MANAGEMENT MEETING AGENDA</w:t>
      </w:r>
    </w:p>
    <w:p w14:paraId="6244783D" w14:textId="77777777" w:rsidR="00127EA6" w:rsidRPr="00672A35" w:rsidRDefault="00127EA6" w:rsidP="00127EA6">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77C5983E" w14:textId="77777777" w:rsidR="00127EA6" w:rsidRPr="00672A35" w:rsidRDefault="00127EA6" w:rsidP="00127EA6">
      <w:pPr>
        <w:ind w:hanging="720"/>
        <w:rPr>
          <w:rFonts w:eastAsia="Calibri" w:cs="Arial"/>
          <w:lang w:val="en-GB"/>
        </w:rPr>
      </w:pPr>
    </w:p>
    <w:p w14:paraId="726E8BCA" w14:textId="77777777" w:rsidR="00127EA6" w:rsidRPr="00672A35" w:rsidRDefault="00127EA6" w:rsidP="00127EA6">
      <w:pPr>
        <w:ind w:hanging="720"/>
        <w:rPr>
          <w:rFonts w:eastAsia="Calibri" w:cs="Arial"/>
          <w:lang w:val="en-GB"/>
        </w:rPr>
      </w:pPr>
    </w:p>
    <w:p w14:paraId="15F5BB99" w14:textId="77777777" w:rsidR="00127EA6" w:rsidRPr="00672A35" w:rsidRDefault="00127EA6" w:rsidP="00127EA6">
      <w:pPr>
        <w:ind w:hanging="720"/>
        <w:rPr>
          <w:rFonts w:eastAsia="Calibri" w:cs="Arial"/>
          <w:lang w:val="en-GB"/>
        </w:rPr>
      </w:pPr>
    </w:p>
    <w:p w14:paraId="0F2A8FC3" w14:textId="77777777" w:rsidR="00127EA6" w:rsidRPr="00672A35" w:rsidRDefault="00127EA6" w:rsidP="00127EA6">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6ED9E1A3" w14:textId="77777777" w:rsidR="00127EA6" w:rsidRPr="00672A35" w:rsidRDefault="00127EA6" w:rsidP="00127EA6">
      <w:pPr>
        <w:ind w:hanging="720"/>
        <w:rPr>
          <w:rFonts w:eastAsia="Calibri" w:cs="Arial"/>
          <w:b/>
          <w:lang w:val="en-GB"/>
        </w:rPr>
      </w:pPr>
    </w:p>
    <w:p w14:paraId="37B21417" w14:textId="77777777" w:rsidR="00127EA6" w:rsidRPr="00672A35" w:rsidRDefault="00127EA6" w:rsidP="00127EA6">
      <w:pPr>
        <w:ind w:hanging="720"/>
        <w:rPr>
          <w:rFonts w:eastAsia="Calibri" w:cs="Arial"/>
          <w:b/>
          <w:lang w:val="en-GB"/>
        </w:rPr>
      </w:pPr>
    </w:p>
    <w:p w14:paraId="45B98328" w14:textId="77777777" w:rsidR="00127EA6" w:rsidRPr="00672A35" w:rsidRDefault="00127EA6" w:rsidP="00127EA6">
      <w:pPr>
        <w:ind w:hanging="720"/>
        <w:rPr>
          <w:rFonts w:eastAsia="Calibri" w:cs="Arial"/>
          <w:b/>
          <w:lang w:val="en-GB"/>
        </w:rPr>
      </w:pPr>
    </w:p>
    <w:p w14:paraId="78E97656" w14:textId="32DDF45B" w:rsidR="00127EA6" w:rsidRPr="00672A35" w:rsidRDefault="00127EA6" w:rsidP="00127EA6">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1</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E24F87"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04/10/2016 - 2:00pm</w:t>
      </w:r>
    </w:p>
    <w:p w14:paraId="2F6DB528" w14:textId="77777777" w:rsidR="00127EA6" w:rsidRPr="00672A35" w:rsidRDefault="00127EA6" w:rsidP="00127EA6">
      <w:pPr>
        <w:ind w:hanging="720"/>
        <w:rPr>
          <w:rFonts w:eastAsia="Calibri" w:cs="Arial"/>
          <w:lang w:val="en-GB"/>
        </w:rPr>
      </w:pPr>
    </w:p>
    <w:p w14:paraId="1ECB995F" w14:textId="77777777" w:rsidR="00127EA6" w:rsidRPr="00672A35" w:rsidRDefault="00127EA6" w:rsidP="00127EA6">
      <w:pPr>
        <w:ind w:hanging="720"/>
        <w:rPr>
          <w:rFonts w:eastAsia="Calibri" w:cs="Arial"/>
          <w:lang w:val="en-GB"/>
        </w:rPr>
      </w:pPr>
    </w:p>
    <w:p w14:paraId="03C7A330" w14:textId="77777777" w:rsidR="00127EA6" w:rsidRPr="00672A35" w:rsidRDefault="00127EA6" w:rsidP="00127EA6">
      <w:pPr>
        <w:ind w:hanging="720"/>
        <w:rPr>
          <w:rFonts w:eastAsia="Calibri" w:cs="Arial"/>
          <w:lang w:val="en-GB"/>
        </w:rPr>
      </w:pPr>
    </w:p>
    <w:p w14:paraId="1CCC1B77" w14:textId="77777777" w:rsidR="00127EA6" w:rsidRPr="00672A35" w:rsidRDefault="00127EA6" w:rsidP="00127EA6">
      <w:pPr>
        <w:ind w:hanging="720"/>
        <w:rPr>
          <w:rFonts w:eastAsia="Calibri" w:cs="Arial"/>
          <w:b/>
          <w:lang w:val="en-GB"/>
        </w:rPr>
      </w:pPr>
      <w:r w:rsidRPr="00672A35">
        <w:rPr>
          <w:rFonts w:eastAsia="Calibri" w:cs="Arial"/>
          <w:b/>
          <w:lang w:val="en-GB"/>
        </w:rPr>
        <w:t>PROGRESS</w:t>
      </w:r>
    </w:p>
    <w:p w14:paraId="5D467274" w14:textId="77777777" w:rsidR="00127EA6" w:rsidRPr="00672A35" w:rsidRDefault="00127EA6" w:rsidP="00127EA6">
      <w:pPr>
        <w:ind w:hanging="720"/>
        <w:rPr>
          <w:rFonts w:eastAsia="Calibri" w:cs="Arial"/>
          <w:lang w:val="en-GB"/>
        </w:rPr>
      </w:pPr>
    </w:p>
    <w:p w14:paraId="72A1BE41" w14:textId="77777777" w:rsidR="00127EA6" w:rsidRPr="00672A35" w:rsidRDefault="00127EA6" w:rsidP="00127EA6">
      <w:pPr>
        <w:ind w:hanging="720"/>
        <w:rPr>
          <w:rFonts w:eastAsia="Calibri" w:cs="Arial"/>
          <w:lang w:val="en-GB"/>
        </w:rPr>
      </w:pPr>
      <w:r w:rsidRPr="00672A35">
        <w:rPr>
          <w:rFonts w:eastAsia="Calibri" w:cs="Arial"/>
          <w:lang w:val="en-GB"/>
        </w:rPr>
        <w:t>Over the last month, the following tasks have been completed:</w:t>
      </w:r>
    </w:p>
    <w:p w14:paraId="420CB5F4" w14:textId="77777777" w:rsidR="00127EA6" w:rsidRPr="00672A35" w:rsidRDefault="00127EA6" w:rsidP="00127EA6">
      <w:pPr>
        <w:ind w:hanging="720"/>
        <w:rPr>
          <w:rFonts w:eastAsia="Calibri" w:cs="Arial"/>
          <w:lang w:val="en-GB"/>
        </w:rPr>
      </w:pPr>
    </w:p>
    <w:p w14:paraId="7CAD32AB" w14:textId="77777777" w:rsidR="00127EA6" w:rsidRPr="00672A35" w:rsidRDefault="00127EA6" w:rsidP="00127EA6">
      <w:pPr>
        <w:ind w:hanging="720"/>
        <w:rPr>
          <w:rFonts w:eastAsia="Calibri" w:cs="Arial"/>
          <w:lang w:val="en-GB"/>
        </w:rPr>
      </w:pPr>
    </w:p>
    <w:p w14:paraId="1B7DD2F1"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Complete honours spec</w:t>
      </w:r>
    </w:p>
    <w:p w14:paraId="4512351A"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Very basic prototype</w:t>
      </w:r>
    </w:p>
    <w:p w14:paraId="668C0035" w14:textId="77777777" w:rsidR="00127EA6" w:rsidRPr="00672A35" w:rsidRDefault="00127EA6" w:rsidP="00CC557A">
      <w:pPr>
        <w:numPr>
          <w:ilvl w:val="0"/>
          <w:numId w:val="2"/>
        </w:numPr>
        <w:ind w:hanging="360"/>
        <w:rPr>
          <w:rFonts w:eastAsia="Calibri" w:cs="Arial"/>
          <w:lang w:val="en-GB"/>
        </w:rPr>
      </w:pPr>
      <w:r w:rsidRPr="00672A35">
        <w:rPr>
          <w:rFonts w:eastAsia="Calibri" w:cs="Arial"/>
          <w:lang w:val="en-GB"/>
        </w:rPr>
        <w:t>Read up on related literature</w:t>
      </w:r>
    </w:p>
    <w:p w14:paraId="23F0E253" w14:textId="77777777" w:rsidR="00127EA6" w:rsidRPr="00672A35" w:rsidRDefault="00127EA6" w:rsidP="00127EA6">
      <w:pPr>
        <w:rPr>
          <w:rFonts w:eastAsia="Calibri" w:cs="Arial"/>
          <w:lang w:val="en-GB"/>
        </w:rPr>
      </w:pPr>
    </w:p>
    <w:p w14:paraId="6B27414C" w14:textId="77777777" w:rsidR="00127EA6" w:rsidRPr="00672A35" w:rsidRDefault="00127EA6" w:rsidP="00127EA6">
      <w:pPr>
        <w:ind w:hanging="720"/>
        <w:rPr>
          <w:rFonts w:eastAsia="Calibri" w:cs="Arial"/>
          <w:lang w:val="en-GB"/>
        </w:rPr>
      </w:pPr>
    </w:p>
    <w:p w14:paraId="5C00F4D2" w14:textId="77777777" w:rsidR="00127EA6" w:rsidRPr="00672A35" w:rsidRDefault="00127EA6" w:rsidP="00127EA6">
      <w:pPr>
        <w:ind w:hanging="720"/>
        <w:rPr>
          <w:rFonts w:eastAsia="Calibri" w:cs="Arial"/>
          <w:b/>
          <w:lang w:val="en-GB"/>
        </w:rPr>
      </w:pPr>
      <w:r w:rsidRPr="00672A35">
        <w:rPr>
          <w:rFonts w:eastAsia="Calibri" w:cs="Arial"/>
          <w:b/>
          <w:lang w:val="en-GB"/>
        </w:rPr>
        <w:t>AGENDA FOR FORMAL MEETING (Example)</w:t>
      </w:r>
    </w:p>
    <w:p w14:paraId="2BBD1201" w14:textId="77777777" w:rsidR="00127EA6" w:rsidRPr="00672A35" w:rsidRDefault="00127EA6" w:rsidP="00127EA6">
      <w:pPr>
        <w:ind w:hanging="720"/>
        <w:rPr>
          <w:rFonts w:eastAsia="Calibri" w:cs="Arial"/>
          <w:lang w:val="en-GB"/>
        </w:rPr>
      </w:pPr>
    </w:p>
    <w:p w14:paraId="0F68718E" w14:textId="77777777" w:rsidR="00127EA6" w:rsidRPr="00672A35" w:rsidRDefault="00127EA6" w:rsidP="00CC557A">
      <w:pPr>
        <w:numPr>
          <w:ilvl w:val="0"/>
          <w:numId w:val="3"/>
        </w:numPr>
        <w:ind w:hanging="360"/>
        <w:rPr>
          <w:rFonts w:eastAsia="Calibri" w:cs="Arial"/>
          <w:lang w:val="en-GB"/>
        </w:rPr>
      </w:pPr>
      <w:r w:rsidRPr="00672A35">
        <w:rPr>
          <w:rFonts w:eastAsia="Calibri" w:cs="Arial"/>
          <w:lang w:val="en-GB"/>
        </w:rPr>
        <w:t>Discuss the progress so far.</w:t>
      </w:r>
    </w:p>
    <w:p w14:paraId="34D9091D" w14:textId="77777777" w:rsidR="00127EA6" w:rsidRPr="00672A35" w:rsidRDefault="00127EA6" w:rsidP="00CC557A">
      <w:pPr>
        <w:numPr>
          <w:ilvl w:val="0"/>
          <w:numId w:val="3"/>
        </w:numPr>
        <w:ind w:hanging="360"/>
        <w:rPr>
          <w:rFonts w:eastAsia="Calibri" w:cs="Arial"/>
          <w:lang w:val="en-GB"/>
        </w:rPr>
      </w:pPr>
      <w:r w:rsidRPr="00672A35">
        <w:rPr>
          <w:rFonts w:eastAsia="Calibri" w:cs="Arial"/>
          <w:lang w:val="en-GB"/>
        </w:rPr>
        <w:t>Discuss the Dissertation and Interim Report.</w:t>
      </w:r>
    </w:p>
    <w:p w14:paraId="053F5DAD" w14:textId="5AE0F4A4" w:rsidR="00127EA6" w:rsidRPr="00672A35" w:rsidRDefault="00127EA6" w:rsidP="00CC557A">
      <w:pPr>
        <w:numPr>
          <w:ilvl w:val="0"/>
          <w:numId w:val="3"/>
        </w:numPr>
        <w:ind w:hanging="360"/>
        <w:rPr>
          <w:rFonts w:eastAsia="Calibri" w:cs="Arial"/>
          <w:lang w:val="en-GB"/>
        </w:rPr>
      </w:pPr>
      <w:r w:rsidRPr="00672A35">
        <w:rPr>
          <w:rFonts w:eastAsia="Calibri" w:cs="Arial"/>
          <w:lang w:val="en-GB"/>
        </w:rPr>
        <w:t xml:space="preserve">Setting of tasks and planned </w:t>
      </w:r>
      <w:r w:rsidR="00DE2FFA" w:rsidRPr="00672A35">
        <w:rPr>
          <w:rFonts w:eastAsia="Calibri" w:cs="Arial"/>
          <w:lang w:val="en-GB"/>
        </w:rPr>
        <w:t>targets before</w:t>
      </w:r>
      <w:r w:rsidRPr="00672A35">
        <w:rPr>
          <w:rFonts w:eastAsia="Calibri" w:cs="Arial"/>
          <w:lang w:val="en-GB"/>
        </w:rPr>
        <w:t xml:space="preserve"> next formal meeting</w:t>
      </w:r>
      <w:r w:rsidR="00712D0E" w:rsidRPr="00672A35">
        <w:rPr>
          <w:rFonts w:eastAsia="Calibri" w:cs="Arial"/>
          <w:lang w:val="en-GB"/>
        </w:rPr>
        <w:t>.</w:t>
      </w:r>
    </w:p>
    <w:p w14:paraId="6AF97BE7" w14:textId="2BD88B99" w:rsidR="00127EA6" w:rsidRPr="00672A35" w:rsidRDefault="00127EA6" w:rsidP="00CC557A">
      <w:pPr>
        <w:numPr>
          <w:ilvl w:val="0"/>
          <w:numId w:val="3"/>
        </w:numPr>
        <w:ind w:hanging="360"/>
        <w:rPr>
          <w:rFonts w:eastAsia="Calibri" w:cs="Arial"/>
          <w:lang w:val="en-GB"/>
        </w:rPr>
      </w:pPr>
      <w:r w:rsidRPr="00672A35">
        <w:rPr>
          <w:rFonts w:eastAsia="Calibri" w:cs="Arial"/>
          <w:lang w:val="en-GB"/>
        </w:rPr>
        <w:t xml:space="preserve">Set </w:t>
      </w:r>
      <w:r w:rsidR="00712D0E" w:rsidRPr="00672A35">
        <w:rPr>
          <w:rFonts w:eastAsia="Calibri" w:cs="Arial"/>
          <w:lang w:val="en-GB"/>
        </w:rPr>
        <w:t>a date for next formal meeting.</w:t>
      </w:r>
    </w:p>
    <w:p w14:paraId="001346C1" w14:textId="77777777" w:rsidR="00127EA6" w:rsidRPr="00672A35" w:rsidRDefault="00127EA6" w:rsidP="00127EA6">
      <w:pPr>
        <w:ind w:hanging="720"/>
        <w:rPr>
          <w:rFonts w:eastAsia="Calibri" w:cs="Arial"/>
          <w:lang w:val="en-GB"/>
        </w:rPr>
      </w:pPr>
    </w:p>
    <w:p w14:paraId="7E8E1B13" w14:textId="77777777" w:rsidR="00127EA6" w:rsidRPr="00672A35" w:rsidRDefault="00127EA6" w:rsidP="00127EA6">
      <w:pPr>
        <w:rPr>
          <w:rFonts w:eastAsia="Calibri" w:cs="Arial"/>
          <w:lang w:val="en-GB"/>
        </w:rPr>
      </w:pPr>
    </w:p>
    <w:p w14:paraId="74CB4A34" w14:textId="77777777" w:rsidR="00127EA6" w:rsidRPr="00672A35" w:rsidRDefault="00127EA6" w:rsidP="00294F90">
      <w:pPr>
        <w:pStyle w:val="Heading1"/>
        <w:rPr>
          <w:rFonts w:cs="Arial"/>
          <w:lang w:val="en-GB"/>
        </w:rPr>
      </w:pPr>
    </w:p>
    <w:p w14:paraId="11315DDE" w14:textId="77777777" w:rsidR="00D75443" w:rsidRPr="00672A35" w:rsidRDefault="00D75443" w:rsidP="00D75443">
      <w:pPr>
        <w:rPr>
          <w:rFonts w:cs="Arial"/>
          <w:lang w:val="en-GB"/>
        </w:rPr>
      </w:pPr>
    </w:p>
    <w:p w14:paraId="2DEACE50" w14:textId="77777777" w:rsidR="00D75443" w:rsidRPr="00672A35" w:rsidRDefault="00D75443" w:rsidP="00D75443">
      <w:pPr>
        <w:rPr>
          <w:rFonts w:cs="Arial"/>
          <w:lang w:val="en-GB"/>
        </w:rPr>
      </w:pPr>
    </w:p>
    <w:p w14:paraId="23F9A38A" w14:textId="77777777" w:rsidR="00D75443" w:rsidRPr="00672A35" w:rsidRDefault="00D75443" w:rsidP="00D75443">
      <w:pPr>
        <w:rPr>
          <w:rFonts w:cs="Arial"/>
          <w:lang w:val="en-GB"/>
        </w:rPr>
      </w:pPr>
    </w:p>
    <w:p w14:paraId="3B039BC2" w14:textId="77777777" w:rsidR="00D75443" w:rsidRPr="00672A35" w:rsidRDefault="00D75443" w:rsidP="00D75443">
      <w:pPr>
        <w:rPr>
          <w:rFonts w:cs="Arial"/>
          <w:lang w:val="en-GB"/>
        </w:rPr>
      </w:pPr>
    </w:p>
    <w:p w14:paraId="147B24EA" w14:textId="77777777" w:rsidR="00D75443" w:rsidRPr="00672A35" w:rsidRDefault="00D75443" w:rsidP="00D75443">
      <w:pPr>
        <w:rPr>
          <w:rFonts w:cs="Arial"/>
          <w:lang w:val="en-GB"/>
        </w:rPr>
      </w:pPr>
    </w:p>
    <w:p w14:paraId="25A215D7" w14:textId="77777777" w:rsidR="00D75443" w:rsidRPr="00672A35" w:rsidRDefault="00D75443" w:rsidP="00D75443">
      <w:pPr>
        <w:rPr>
          <w:rFonts w:cs="Arial"/>
          <w:lang w:val="en-GB"/>
        </w:rPr>
      </w:pPr>
    </w:p>
    <w:p w14:paraId="562C9EDD" w14:textId="77777777" w:rsidR="00D75443" w:rsidRPr="00672A35" w:rsidRDefault="00D75443" w:rsidP="00D75443">
      <w:pPr>
        <w:rPr>
          <w:rFonts w:cs="Arial"/>
          <w:lang w:val="en-GB"/>
        </w:rPr>
      </w:pPr>
    </w:p>
    <w:p w14:paraId="49E0DC2F"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FORM B</w:t>
      </w:r>
    </w:p>
    <w:p w14:paraId="526BD3FC" w14:textId="77777777" w:rsidR="00D75443" w:rsidRPr="00672A35" w:rsidRDefault="00D75443" w:rsidP="00D75443">
      <w:pPr>
        <w:ind w:hanging="720"/>
        <w:jc w:val="center"/>
        <w:rPr>
          <w:rFonts w:eastAsia="Calibri" w:cs="Arial"/>
          <w:b/>
          <w:sz w:val="28"/>
          <w:lang w:val="en-GB"/>
        </w:rPr>
      </w:pPr>
    </w:p>
    <w:p w14:paraId="0DB04D61"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COMPUTING HONOURS PROJECT (COMP10034)</w:t>
      </w:r>
    </w:p>
    <w:p w14:paraId="3F954C1E" w14:textId="77777777" w:rsidR="00D75443" w:rsidRPr="00672A35" w:rsidRDefault="00D75443" w:rsidP="00D75443">
      <w:pPr>
        <w:ind w:hanging="720"/>
        <w:jc w:val="center"/>
        <w:rPr>
          <w:rFonts w:eastAsia="Calibri" w:cs="Arial"/>
          <w:b/>
          <w:sz w:val="16"/>
          <w:lang w:val="en-GB"/>
        </w:rPr>
      </w:pPr>
    </w:p>
    <w:p w14:paraId="5D95F87B" w14:textId="77777777" w:rsidR="00D75443" w:rsidRPr="00672A35" w:rsidRDefault="00D75443" w:rsidP="00D75443">
      <w:pPr>
        <w:ind w:hanging="720"/>
        <w:jc w:val="center"/>
        <w:rPr>
          <w:rFonts w:eastAsia="Calibri" w:cs="Arial"/>
          <w:b/>
          <w:sz w:val="28"/>
          <w:lang w:val="en-GB"/>
        </w:rPr>
      </w:pPr>
      <w:r w:rsidRPr="00672A35">
        <w:rPr>
          <w:rFonts w:eastAsia="Calibri" w:cs="Arial"/>
          <w:b/>
          <w:sz w:val="28"/>
          <w:lang w:val="en-GB"/>
        </w:rPr>
        <w:t>MANAGEMENT MEETING MINUTES AND PLAN</w:t>
      </w:r>
    </w:p>
    <w:p w14:paraId="5D6A81DD" w14:textId="77777777" w:rsidR="00D75443" w:rsidRPr="00672A35" w:rsidRDefault="00D75443" w:rsidP="00D75443">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5A04ECCD" w14:textId="77777777" w:rsidR="00D75443" w:rsidRPr="00672A35" w:rsidRDefault="00D75443" w:rsidP="00D75443">
      <w:pPr>
        <w:ind w:hanging="720"/>
        <w:rPr>
          <w:rFonts w:eastAsia="Calibri" w:cs="Arial"/>
          <w:lang w:val="en-GB"/>
        </w:rPr>
      </w:pPr>
    </w:p>
    <w:p w14:paraId="09FD556F" w14:textId="77777777" w:rsidR="00D75443" w:rsidRPr="00672A35" w:rsidRDefault="00D75443" w:rsidP="00D75443">
      <w:pPr>
        <w:ind w:hanging="720"/>
        <w:rPr>
          <w:rFonts w:eastAsia="Calibri" w:cs="Arial"/>
          <w:lang w:val="en-GB"/>
        </w:rPr>
      </w:pPr>
    </w:p>
    <w:p w14:paraId="56C33873" w14:textId="77777777" w:rsidR="00D75443" w:rsidRPr="00672A35" w:rsidRDefault="00D75443" w:rsidP="00D75443">
      <w:pPr>
        <w:ind w:hanging="720"/>
        <w:rPr>
          <w:rFonts w:eastAsia="Calibri" w:cs="Arial"/>
          <w:lang w:val="en-GB"/>
        </w:rPr>
      </w:pPr>
    </w:p>
    <w:p w14:paraId="1A59654D" w14:textId="77777777" w:rsidR="00D75443" w:rsidRPr="00672A35" w:rsidRDefault="00D75443" w:rsidP="00D75443">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7290066C" w14:textId="77777777" w:rsidR="00D75443" w:rsidRPr="00672A35" w:rsidRDefault="00D75443" w:rsidP="00D75443">
      <w:pPr>
        <w:ind w:hanging="720"/>
        <w:rPr>
          <w:rFonts w:eastAsia="Calibri" w:cs="Arial"/>
          <w:b/>
          <w:lang w:val="en-GB"/>
        </w:rPr>
      </w:pPr>
    </w:p>
    <w:p w14:paraId="1A535A11" w14:textId="77777777" w:rsidR="00D75443" w:rsidRPr="00672A35" w:rsidRDefault="00D75443" w:rsidP="00D75443">
      <w:pPr>
        <w:ind w:hanging="720"/>
        <w:rPr>
          <w:rFonts w:eastAsia="Calibri" w:cs="Arial"/>
          <w:b/>
          <w:lang w:val="en-GB"/>
        </w:rPr>
      </w:pPr>
    </w:p>
    <w:p w14:paraId="0AB30955" w14:textId="77777777" w:rsidR="00D75443" w:rsidRPr="00672A35" w:rsidRDefault="00D75443" w:rsidP="00D75443">
      <w:pPr>
        <w:ind w:hanging="720"/>
        <w:rPr>
          <w:rFonts w:eastAsia="Calibri" w:cs="Arial"/>
          <w:b/>
          <w:lang w:val="en-GB"/>
        </w:rPr>
      </w:pPr>
    </w:p>
    <w:p w14:paraId="1179BC7A" w14:textId="21640458" w:rsidR="00D75443" w:rsidRPr="00672A35" w:rsidRDefault="00D75443" w:rsidP="00D75443">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1</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D44993"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04/10/2016 - 2:00pm</w:t>
      </w:r>
    </w:p>
    <w:p w14:paraId="06404973" w14:textId="77777777" w:rsidR="00D75443" w:rsidRPr="00672A35" w:rsidRDefault="00D75443" w:rsidP="00D75443">
      <w:pPr>
        <w:ind w:hanging="720"/>
        <w:rPr>
          <w:rFonts w:eastAsia="Calibri" w:cs="Arial"/>
          <w:lang w:val="en-GB"/>
        </w:rPr>
      </w:pPr>
    </w:p>
    <w:p w14:paraId="6B4E6BEF" w14:textId="77777777" w:rsidR="00D75443" w:rsidRPr="00672A35" w:rsidRDefault="00D75443" w:rsidP="00D75443">
      <w:pPr>
        <w:ind w:hanging="720"/>
        <w:rPr>
          <w:rFonts w:eastAsia="Calibri" w:cs="Arial"/>
          <w:lang w:val="en-GB"/>
        </w:rPr>
      </w:pPr>
    </w:p>
    <w:p w14:paraId="3A8FA1A4" w14:textId="77777777" w:rsidR="00D75443" w:rsidRPr="00672A35" w:rsidRDefault="00D75443" w:rsidP="00D75443">
      <w:pPr>
        <w:ind w:hanging="720"/>
        <w:rPr>
          <w:rFonts w:eastAsia="Calibri" w:cs="Arial"/>
          <w:lang w:val="en-GB"/>
        </w:rPr>
      </w:pPr>
    </w:p>
    <w:p w14:paraId="3338E71F" w14:textId="77777777" w:rsidR="00D75443" w:rsidRPr="00672A35" w:rsidRDefault="00D75443" w:rsidP="00D75443">
      <w:pPr>
        <w:ind w:hanging="720"/>
        <w:rPr>
          <w:rFonts w:eastAsia="Calibri" w:cs="Arial"/>
          <w:b/>
          <w:lang w:val="en-GB"/>
        </w:rPr>
      </w:pPr>
      <w:r w:rsidRPr="00672A35">
        <w:rPr>
          <w:rFonts w:eastAsia="Calibri" w:cs="Arial"/>
          <w:b/>
          <w:lang w:val="en-GB"/>
        </w:rPr>
        <w:t>MINUTES</w:t>
      </w:r>
    </w:p>
    <w:p w14:paraId="2907623C" w14:textId="77777777" w:rsidR="00D75443" w:rsidRPr="00672A35" w:rsidRDefault="00D75443" w:rsidP="00D75443">
      <w:pPr>
        <w:ind w:hanging="720"/>
        <w:rPr>
          <w:rFonts w:eastAsia="Calibri" w:cs="Arial"/>
          <w:lang w:val="en-GB"/>
        </w:rPr>
      </w:pPr>
    </w:p>
    <w:p w14:paraId="1B5066B3" w14:textId="77777777" w:rsidR="00D75443" w:rsidRPr="00672A35" w:rsidRDefault="00D75443" w:rsidP="00D75443">
      <w:pPr>
        <w:ind w:hanging="720"/>
        <w:rPr>
          <w:rFonts w:eastAsia="Calibri" w:cs="Arial"/>
          <w:lang w:val="en-GB"/>
        </w:rPr>
      </w:pPr>
      <w:r w:rsidRPr="00672A35">
        <w:rPr>
          <w:rFonts w:eastAsia="Calibri" w:cs="Arial"/>
          <w:lang w:val="en-GB"/>
        </w:rPr>
        <w:t>The following tasks and issues were discussed and specific actions agreed:</w:t>
      </w:r>
    </w:p>
    <w:p w14:paraId="76809EC4" w14:textId="77777777" w:rsidR="00D75443" w:rsidRPr="00672A35" w:rsidRDefault="00D75443" w:rsidP="00D75443">
      <w:pPr>
        <w:ind w:hanging="720"/>
        <w:rPr>
          <w:rFonts w:eastAsia="Calibri" w:cs="Arial"/>
          <w:lang w:val="en-GB"/>
        </w:rPr>
      </w:pPr>
    </w:p>
    <w:p w14:paraId="3F57B8D1" w14:textId="77777777" w:rsidR="00D75443" w:rsidRPr="00672A35" w:rsidRDefault="00D75443" w:rsidP="00CC557A">
      <w:pPr>
        <w:numPr>
          <w:ilvl w:val="0"/>
          <w:numId w:val="4"/>
        </w:numPr>
        <w:ind w:hanging="360"/>
        <w:rPr>
          <w:rFonts w:eastAsia="Calibri" w:cs="Arial"/>
          <w:lang w:val="en-GB"/>
        </w:rPr>
      </w:pPr>
      <w:r w:rsidRPr="00672A35">
        <w:rPr>
          <w:rFonts w:eastAsia="Calibri" w:cs="Arial"/>
          <w:lang w:val="en-GB"/>
        </w:rPr>
        <w:t>Document the project more, and add a "readme" on the repo page.</w:t>
      </w:r>
    </w:p>
    <w:p w14:paraId="235A0E42" w14:textId="0316292C" w:rsidR="00D75443" w:rsidRPr="00672A35" w:rsidRDefault="00D75443" w:rsidP="00CC557A">
      <w:pPr>
        <w:numPr>
          <w:ilvl w:val="0"/>
          <w:numId w:val="4"/>
        </w:numPr>
        <w:ind w:hanging="360"/>
        <w:rPr>
          <w:rFonts w:eastAsia="Calibri" w:cs="Arial"/>
          <w:lang w:val="en-GB"/>
        </w:rPr>
      </w:pPr>
      <w:r w:rsidRPr="00672A35">
        <w:rPr>
          <w:rFonts w:eastAsia="Calibri" w:cs="Arial"/>
          <w:lang w:val="en-GB"/>
        </w:rPr>
        <w:t xml:space="preserve">Change the structure of the generated code, so there's a file for "static" code, and each </w:t>
      </w:r>
      <w:r w:rsidR="00DE2FFA" w:rsidRPr="00672A35">
        <w:rPr>
          <w:rFonts w:eastAsia="Calibri" w:cs="Arial"/>
          <w:lang w:val="en-GB"/>
        </w:rPr>
        <w:t>.</w:t>
      </w:r>
      <w:r w:rsidRPr="00672A35">
        <w:rPr>
          <w:rFonts w:eastAsia="Calibri" w:cs="Arial"/>
          <w:lang w:val="en-GB"/>
        </w:rPr>
        <w:t xml:space="preserve">cpp file in a project gets </w:t>
      </w:r>
      <w:r w:rsidR="00AA3017" w:rsidRPr="00672A35">
        <w:rPr>
          <w:rFonts w:eastAsia="Calibri" w:cs="Arial"/>
          <w:lang w:val="en-GB"/>
        </w:rPr>
        <w:t>its</w:t>
      </w:r>
      <w:r w:rsidRPr="00672A35">
        <w:rPr>
          <w:rFonts w:eastAsia="Calibri" w:cs="Arial"/>
          <w:lang w:val="en-GB"/>
        </w:rPr>
        <w:t xml:space="preserve"> own generated file.</w:t>
      </w:r>
    </w:p>
    <w:p w14:paraId="50E1B5C5" w14:textId="77777777" w:rsidR="00D75443" w:rsidRPr="00672A35" w:rsidRDefault="00D75443" w:rsidP="00CC557A">
      <w:pPr>
        <w:numPr>
          <w:ilvl w:val="0"/>
          <w:numId w:val="4"/>
        </w:numPr>
        <w:ind w:hanging="360"/>
        <w:rPr>
          <w:rFonts w:eastAsia="Calibri" w:cs="Arial"/>
          <w:lang w:val="en-GB"/>
        </w:rPr>
      </w:pPr>
      <w:r w:rsidRPr="00672A35">
        <w:rPr>
          <w:rFonts w:eastAsia="Calibri" w:cs="Arial"/>
          <w:lang w:val="en-GB"/>
        </w:rPr>
        <w:t>Continue to develop the application so it works with more C++ features.</w:t>
      </w:r>
    </w:p>
    <w:p w14:paraId="7E071E74" w14:textId="77777777" w:rsidR="00D75443" w:rsidRPr="00672A35" w:rsidRDefault="00D75443" w:rsidP="00D75443">
      <w:pPr>
        <w:ind w:hanging="720"/>
        <w:rPr>
          <w:rFonts w:eastAsia="Calibri" w:cs="Arial"/>
          <w:lang w:val="en-GB"/>
        </w:rPr>
      </w:pPr>
    </w:p>
    <w:p w14:paraId="72284AD0" w14:textId="77777777" w:rsidR="00D75443" w:rsidRPr="00672A35" w:rsidRDefault="00D75443" w:rsidP="00D75443">
      <w:pPr>
        <w:rPr>
          <w:rFonts w:eastAsia="Calibri" w:cs="Arial"/>
          <w:lang w:val="en-GB"/>
        </w:rPr>
      </w:pPr>
    </w:p>
    <w:p w14:paraId="0ECB0560" w14:textId="77777777" w:rsidR="00D75443" w:rsidRPr="00672A35" w:rsidRDefault="00D75443" w:rsidP="00D75443">
      <w:pPr>
        <w:ind w:hanging="720"/>
        <w:rPr>
          <w:rFonts w:eastAsia="Calibri" w:cs="Arial"/>
          <w:lang w:val="en-GB"/>
        </w:rPr>
      </w:pPr>
    </w:p>
    <w:p w14:paraId="1D99F870" w14:textId="77777777" w:rsidR="00D75443" w:rsidRPr="00672A35" w:rsidRDefault="00D75443" w:rsidP="00D75443">
      <w:pPr>
        <w:ind w:hanging="720"/>
        <w:rPr>
          <w:rFonts w:eastAsia="Calibri" w:cs="Arial"/>
          <w:b/>
          <w:lang w:val="en-GB"/>
        </w:rPr>
      </w:pPr>
      <w:r w:rsidRPr="00672A35">
        <w:rPr>
          <w:rFonts w:eastAsia="Calibri" w:cs="Arial"/>
          <w:b/>
          <w:lang w:val="en-GB"/>
        </w:rPr>
        <w:t>PLAN</w:t>
      </w:r>
    </w:p>
    <w:p w14:paraId="36DC9BE2" w14:textId="77777777" w:rsidR="00D75443" w:rsidRPr="00672A35" w:rsidRDefault="00D75443" w:rsidP="00D75443">
      <w:pPr>
        <w:ind w:hanging="720"/>
        <w:rPr>
          <w:rFonts w:eastAsia="Calibri" w:cs="Arial"/>
          <w:lang w:val="en-GB"/>
        </w:rPr>
      </w:pPr>
    </w:p>
    <w:p w14:paraId="4854F39C" w14:textId="77777777" w:rsidR="00D75443" w:rsidRPr="00672A35" w:rsidRDefault="00D75443" w:rsidP="00D75443">
      <w:pPr>
        <w:ind w:hanging="720"/>
        <w:rPr>
          <w:rFonts w:eastAsia="Calibri" w:cs="Arial"/>
          <w:lang w:val="en-GB"/>
        </w:rPr>
      </w:pPr>
      <w:r w:rsidRPr="00672A35">
        <w:rPr>
          <w:rFonts w:eastAsia="Calibri" w:cs="Arial"/>
          <w:lang w:val="en-GB"/>
        </w:rPr>
        <w:t>The following tasks and timelines have been agreed both for the next month and beyond:</w:t>
      </w:r>
    </w:p>
    <w:p w14:paraId="7E127E96" w14:textId="77777777" w:rsidR="00D75443" w:rsidRPr="00672A35" w:rsidRDefault="00D75443" w:rsidP="00D75443">
      <w:pPr>
        <w:ind w:hanging="720"/>
        <w:rPr>
          <w:rFonts w:eastAsia="Calibri" w:cs="Arial"/>
          <w:lang w:val="en-GB"/>
        </w:rPr>
      </w:pPr>
    </w:p>
    <w:p w14:paraId="268F354F" w14:textId="77777777" w:rsidR="00D75443" w:rsidRPr="00672A35" w:rsidRDefault="00D75443" w:rsidP="00D75443">
      <w:pPr>
        <w:ind w:hanging="720"/>
        <w:rPr>
          <w:rFonts w:eastAsia="Calibri" w:cs="Arial"/>
          <w:lang w:val="en-GB"/>
        </w:rPr>
      </w:pPr>
      <w:r w:rsidRPr="00672A35">
        <w:rPr>
          <w:rFonts w:eastAsia="Calibri" w:cs="Arial"/>
          <w:lang w:val="en-GB"/>
        </w:rPr>
        <w:t>For the next month:</w:t>
      </w:r>
    </w:p>
    <w:p w14:paraId="5EFCD211" w14:textId="77777777" w:rsidR="00D75443" w:rsidRPr="00672A35" w:rsidRDefault="00D75443" w:rsidP="00D75443">
      <w:pPr>
        <w:ind w:hanging="720"/>
        <w:rPr>
          <w:rFonts w:eastAsia="Calibri" w:cs="Arial"/>
          <w:lang w:val="en-GB"/>
        </w:rPr>
      </w:pPr>
    </w:p>
    <w:p w14:paraId="2413C320"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a readme showing how to use the project.</w:t>
      </w:r>
    </w:p>
    <w:p w14:paraId="25315A26"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some examples of how the project can be used.</w:t>
      </w:r>
    </w:p>
    <w:p w14:paraId="715C2E22" w14:textId="77777777" w:rsidR="00D75443" w:rsidRPr="00672A35" w:rsidRDefault="00D75443" w:rsidP="00CC557A">
      <w:pPr>
        <w:numPr>
          <w:ilvl w:val="0"/>
          <w:numId w:val="5"/>
        </w:numPr>
        <w:ind w:hanging="360"/>
        <w:rPr>
          <w:rFonts w:eastAsia="Calibri" w:cs="Arial"/>
          <w:lang w:val="en-GB"/>
        </w:rPr>
      </w:pPr>
      <w:r w:rsidRPr="00672A35">
        <w:rPr>
          <w:rFonts w:eastAsia="Calibri" w:cs="Arial"/>
          <w:lang w:val="en-GB"/>
        </w:rPr>
        <w:t>Have a "static" file, which holds the code that isn't changed.</w:t>
      </w:r>
    </w:p>
    <w:p w14:paraId="7862AF61" w14:textId="77777777" w:rsidR="00D75443" w:rsidRPr="00672A35" w:rsidRDefault="00D75443" w:rsidP="00D75443">
      <w:pPr>
        <w:ind w:hanging="720"/>
        <w:rPr>
          <w:rFonts w:eastAsia="Calibri" w:cs="Arial"/>
          <w:lang w:val="en-GB"/>
        </w:rPr>
      </w:pPr>
    </w:p>
    <w:p w14:paraId="7CEF2521" w14:textId="77777777" w:rsidR="00D75443" w:rsidRPr="00672A35" w:rsidRDefault="00D75443" w:rsidP="00D75443">
      <w:pPr>
        <w:ind w:hanging="720"/>
        <w:rPr>
          <w:rFonts w:eastAsia="Calibri" w:cs="Arial"/>
          <w:lang w:val="en-GB"/>
        </w:rPr>
      </w:pPr>
      <w:r w:rsidRPr="00672A35">
        <w:rPr>
          <w:rFonts w:eastAsia="Calibri" w:cs="Arial"/>
          <w:lang w:val="en-GB"/>
        </w:rPr>
        <w:t>Beyond the next month</w:t>
      </w:r>
    </w:p>
    <w:p w14:paraId="7D705DCB" w14:textId="77777777" w:rsidR="00D75443" w:rsidRPr="00672A35" w:rsidRDefault="00D75443" w:rsidP="00D75443">
      <w:pPr>
        <w:ind w:hanging="720"/>
        <w:rPr>
          <w:rFonts w:eastAsia="Calibri" w:cs="Arial"/>
          <w:lang w:val="en-GB"/>
        </w:rPr>
      </w:pPr>
    </w:p>
    <w:p w14:paraId="5ACB29DC" w14:textId="77777777" w:rsidR="00D75443" w:rsidRPr="00672A35" w:rsidRDefault="00D75443" w:rsidP="00CC557A">
      <w:pPr>
        <w:numPr>
          <w:ilvl w:val="0"/>
          <w:numId w:val="6"/>
        </w:numPr>
        <w:ind w:hanging="360"/>
        <w:rPr>
          <w:rFonts w:eastAsia="Calibri" w:cs="Arial"/>
          <w:lang w:val="en-GB"/>
        </w:rPr>
      </w:pPr>
      <w:r w:rsidRPr="00672A35">
        <w:rPr>
          <w:rFonts w:eastAsia="Calibri" w:cs="Arial"/>
          <w:lang w:val="en-GB"/>
        </w:rPr>
        <w:t>Work on the application so it can work with a wider range of C++ features.</w:t>
      </w:r>
    </w:p>
    <w:p w14:paraId="3F11B32A" w14:textId="77777777" w:rsidR="00D75443" w:rsidRPr="00672A35" w:rsidRDefault="00D75443" w:rsidP="00CC557A">
      <w:pPr>
        <w:numPr>
          <w:ilvl w:val="0"/>
          <w:numId w:val="6"/>
        </w:numPr>
        <w:ind w:hanging="360"/>
        <w:rPr>
          <w:rFonts w:eastAsia="Calibri" w:cs="Arial"/>
          <w:lang w:val="en-GB"/>
        </w:rPr>
      </w:pPr>
      <w:r w:rsidRPr="00672A35">
        <w:rPr>
          <w:rFonts w:eastAsia="Calibri" w:cs="Arial"/>
          <w:lang w:val="en-GB"/>
        </w:rPr>
        <w:t>Make the file structure so every file parsed gets its own generated file.</w:t>
      </w:r>
    </w:p>
    <w:p w14:paraId="25132EB9" w14:textId="77777777" w:rsidR="00D75443" w:rsidRPr="00672A35" w:rsidRDefault="00D75443" w:rsidP="00D75443">
      <w:pPr>
        <w:rPr>
          <w:rFonts w:eastAsia="Calibri" w:cs="Arial"/>
          <w:lang w:val="en-GB"/>
        </w:rPr>
      </w:pPr>
    </w:p>
    <w:p w14:paraId="4032EFB9" w14:textId="77777777" w:rsidR="005540D4" w:rsidRPr="00672A35" w:rsidRDefault="005540D4" w:rsidP="00127EA6">
      <w:pPr>
        <w:rPr>
          <w:rFonts w:cs="Arial"/>
          <w:lang w:val="en-GB"/>
        </w:rPr>
      </w:pPr>
    </w:p>
    <w:p w14:paraId="035BED5F" w14:textId="77777777" w:rsidR="00127EA6" w:rsidRPr="00672A35" w:rsidRDefault="00127EA6" w:rsidP="00127EA6">
      <w:pPr>
        <w:rPr>
          <w:rFonts w:cs="Arial"/>
          <w:lang w:val="en-GB"/>
        </w:rPr>
      </w:pPr>
    </w:p>
    <w:p w14:paraId="78AE0803" w14:textId="77777777" w:rsidR="00127EA6" w:rsidRPr="00672A35" w:rsidRDefault="00127EA6" w:rsidP="00127EA6">
      <w:pPr>
        <w:rPr>
          <w:rFonts w:cs="Arial"/>
          <w:lang w:val="en-GB"/>
        </w:rPr>
      </w:pPr>
    </w:p>
    <w:p w14:paraId="0C387F57"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FORM A</w:t>
      </w:r>
    </w:p>
    <w:p w14:paraId="6E79F25C" w14:textId="77777777" w:rsidR="00FF6B99" w:rsidRPr="00672A35" w:rsidRDefault="00FF6B99" w:rsidP="00FF6B99">
      <w:pPr>
        <w:ind w:hanging="720"/>
        <w:jc w:val="center"/>
        <w:rPr>
          <w:rFonts w:eastAsia="Calibri" w:cs="Arial"/>
          <w:b/>
          <w:sz w:val="28"/>
          <w:lang w:val="en-GB"/>
        </w:rPr>
      </w:pPr>
    </w:p>
    <w:p w14:paraId="5753B7BF"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COMPUTING HONOURS PROJECT (COMP10034)</w:t>
      </w:r>
    </w:p>
    <w:p w14:paraId="41BCEBD6" w14:textId="77777777" w:rsidR="00FF6B99" w:rsidRPr="00672A35" w:rsidRDefault="00FF6B99" w:rsidP="00FF6B99">
      <w:pPr>
        <w:ind w:hanging="720"/>
        <w:jc w:val="center"/>
        <w:rPr>
          <w:rFonts w:eastAsia="Calibri" w:cs="Arial"/>
          <w:b/>
          <w:sz w:val="16"/>
          <w:lang w:val="en-GB"/>
        </w:rPr>
      </w:pPr>
    </w:p>
    <w:p w14:paraId="07B0353B" w14:textId="77777777" w:rsidR="00FF6B99" w:rsidRPr="00672A35" w:rsidRDefault="00FF6B99" w:rsidP="00FF6B99">
      <w:pPr>
        <w:ind w:hanging="720"/>
        <w:jc w:val="center"/>
        <w:rPr>
          <w:rFonts w:eastAsia="Calibri" w:cs="Arial"/>
          <w:b/>
          <w:sz w:val="28"/>
          <w:lang w:val="en-GB"/>
        </w:rPr>
      </w:pPr>
      <w:r w:rsidRPr="00672A35">
        <w:rPr>
          <w:rFonts w:eastAsia="Calibri" w:cs="Arial"/>
          <w:b/>
          <w:sz w:val="28"/>
          <w:lang w:val="en-GB"/>
        </w:rPr>
        <w:t>PROGRESS AND MANAGEMENT MEETING AGENDA</w:t>
      </w:r>
    </w:p>
    <w:p w14:paraId="0DF6CCA9" w14:textId="77777777" w:rsidR="00FF6B99" w:rsidRPr="00672A35" w:rsidRDefault="00FF6B99" w:rsidP="00FF6B99">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50163A06" w14:textId="77777777" w:rsidR="00FF6B99" w:rsidRPr="00672A35" w:rsidRDefault="00FF6B99" w:rsidP="00FF6B99">
      <w:pPr>
        <w:ind w:hanging="720"/>
        <w:rPr>
          <w:rFonts w:eastAsia="Calibri" w:cs="Arial"/>
          <w:lang w:val="en-GB"/>
        </w:rPr>
      </w:pPr>
    </w:p>
    <w:p w14:paraId="7FBCCEB8" w14:textId="77777777" w:rsidR="00FF6B99" w:rsidRPr="00672A35" w:rsidRDefault="00FF6B99" w:rsidP="00FF6B99">
      <w:pPr>
        <w:ind w:hanging="720"/>
        <w:rPr>
          <w:rFonts w:eastAsia="Calibri" w:cs="Arial"/>
          <w:lang w:val="en-GB"/>
        </w:rPr>
      </w:pPr>
    </w:p>
    <w:p w14:paraId="0953612F" w14:textId="77777777" w:rsidR="00FF6B99" w:rsidRPr="00672A35" w:rsidRDefault="00FF6B99" w:rsidP="00FF6B99">
      <w:pPr>
        <w:ind w:hanging="720"/>
        <w:rPr>
          <w:rFonts w:eastAsia="Calibri" w:cs="Arial"/>
          <w:lang w:val="en-GB"/>
        </w:rPr>
      </w:pPr>
    </w:p>
    <w:p w14:paraId="5EC3F0C2" w14:textId="77777777" w:rsidR="00FF6B99" w:rsidRPr="00672A35" w:rsidRDefault="00FF6B99" w:rsidP="00FF6B99">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1DF83485" w14:textId="77777777" w:rsidR="00FF6B99" w:rsidRPr="00672A35" w:rsidRDefault="00FF6B99" w:rsidP="00FF6B99">
      <w:pPr>
        <w:ind w:hanging="720"/>
        <w:rPr>
          <w:rFonts w:eastAsia="Calibri" w:cs="Arial"/>
          <w:b/>
          <w:lang w:val="en-GB"/>
        </w:rPr>
      </w:pPr>
    </w:p>
    <w:p w14:paraId="56039753" w14:textId="77777777" w:rsidR="00FF6B99" w:rsidRPr="00672A35" w:rsidRDefault="00FF6B99" w:rsidP="00FF6B99">
      <w:pPr>
        <w:ind w:hanging="720"/>
        <w:rPr>
          <w:rFonts w:eastAsia="Calibri" w:cs="Arial"/>
          <w:b/>
          <w:lang w:val="en-GB"/>
        </w:rPr>
      </w:pPr>
    </w:p>
    <w:p w14:paraId="62D13027" w14:textId="77777777" w:rsidR="00FF6B99" w:rsidRPr="00672A35" w:rsidRDefault="00FF6B99" w:rsidP="00FF6B99">
      <w:pPr>
        <w:ind w:hanging="720"/>
        <w:rPr>
          <w:rFonts w:eastAsia="Calibri" w:cs="Arial"/>
          <w:b/>
          <w:lang w:val="en-GB"/>
        </w:rPr>
      </w:pPr>
    </w:p>
    <w:p w14:paraId="0E3142AE" w14:textId="7D2364D8" w:rsidR="00FF6B99" w:rsidRPr="00672A35" w:rsidRDefault="00FF6B99" w:rsidP="00FF6B99">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2</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5540D4"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14/11/2016 - 2:00pm</w:t>
      </w:r>
    </w:p>
    <w:p w14:paraId="12D7C004" w14:textId="77777777" w:rsidR="00FF6B99" w:rsidRPr="00672A35" w:rsidRDefault="00FF6B99" w:rsidP="00FF6B99">
      <w:pPr>
        <w:ind w:hanging="720"/>
        <w:rPr>
          <w:rFonts w:eastAsia="Calibri" w:cs="Arial"/>
          <w:lang w:val="en-GB"/>
        </w:rPr>
      </w:pPr>
    </w:p>
    <w:p w14:paraId="79EE12C5" w14:textId="77777777" w:rsidR="00FF6B99" w:rsidRPr="00672A35" w:rsidRDefault="00FF6B99" w:rsidP="00FF6B99">
      <w:pPr>
        <w:ind w:hanging="720"/>
        <w:rPr>
          <w:rFonts w:eastAsia="Calibri" w:cs="Arial"/>
          <w:lang w:val="en-GB"/>
        </w:rPr>
      </w:pPr>
    </w:p>
    <w:p w14:paraId="3D530E0C" w14:textId="77777777" w:rsidR="00FF6B99" w:rsidRPr="00672A35" w:rsidRDefault="00FF6B99" w:rsidP="00FF6B99">
      <w:pPr>
        <w:ind w:hanging="720"/>
        <w:rPr>
          <w:rFonts w:eastAsia="Calibri" w:cs="Arial"/>
          <w:lang w:val="en-GB"/>
        </w:rPr>
      </w:pPr>
    </w:p>
    <w:p w14:paraId="364EAD37" w14:textId="77777777" w:rsidR="00FF6B99" w:rsidRPr="00672A35" w:rsidRDefault="00FF6B99" w:rsidP="00FF6B99">
      <w:pPr>
        <w:ind w:hanging="720"/>
        <w:rPr>
          <w:rFonts w:eastAsia="Calibri" w:cs="Arial"/>
          <w:b/>
          <w:lang w:val="en-GB"/>
        </w:rPr>
      </w:pPr>
      <w:r w:rsidRPr="00672A35">
        <w:rPr>
          <w:rFonts w:eastAsia="Calibri" w:cs="Arial"/>
          <w:b/>
          <w:lang w:val="en-GB"/>
        </w:rPr>
        <w:t>PROGRESS</w:t>
      </w:r>
    </w:p>
    <w:p w14:paraId="0357DC12" w14:textId="77777777" w:rsidR="00FF6B99" w:rsidRPr="00672A35" w:rsidRDefault="00FF6B99" w:rsidP="00FF6B99">
      <w:pPr>
        <w:ind w:hanging="720"/>
        <w:rPr>
          <w:rFonts w:eastAsia="Calibri" w:cs="Arial"/>
          <w:lang w:val="en-GB"/>
        </w:rPr>
      </w:pPr>
    </w:p>
    <w:p w14:paraId="5CA23DC8" w14:textId="77777777" w:rsidR="00FF6B99" w:rsidRPr="00672A35" w:rsidRDefault="00FF6B99" w:rsidP="00FF6B99">
      <w:pPr>
        <w:ind w:hanging="720"/>
        <w:rPr>
          <w:rFonts w:eastAsia="Calibri" w:cs="Arial"/>
          <w:lang w:val="en-GB"/>
        </w:rPr>
      </w:pPr>
      <w:r w:rsidRPr="00672A35">
        <w:rPr>
          <w:rFonts w:eastAsia="Calibri" w:cs="Arial"/>
          <w:lang w:val="en-GB"/>
        </w:rPr>
        <w:t>Over the last month, the following tasks have been completed:</w:t>
      </w:r>
    </w:p>
    <w:p w14:paraId="5729180B" w14:textId="77777777" w:rsidR="00FF6B99" w:rsidRPr="00672A35" w:rsidRDefault="00FF6B99" w:rsidP="00FF6B99">
      <w:pPr>
        <w:ind w:hanging="720"/>
        <w:rPr>
          <w:rFonts w:eastAsia="Calibri" w:cs="Arial"/>
          <w:lang w:val="en-GB"/>
        </w:rPr>
      </w:pPr>
    </w:p>
    <w:p w14:paraId="5E8C3789" w14:textId="77777777" w:rsidR="00FF6B99" w:rsidRPr="00672A35" w:rsidRDefault="00FF6B99" w:rsidP="00FF6B99">
      <w:pPr>
        <w:ind w:hanging="720"/>
        <w:rPr>
          <w:rFonts w:eastAsia="Calibri" w:cs="Arial"/>
          <w:lang w:val="en-GB"/>
        </w:rPr>
      </w:pPr>
    </w:p>
    <w:p w14:paraId="443B5EEE"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Complete a readme showing how to use the project.</w:t>
      </w:r>
    </w:p>
    <w:p w14:paraId="34B5BA56"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Have a basic prototype showing an example of how the preprocessor could be used.</w:t>
      </w:r>
    </w:p>
    <w:p w14:paraId="3ABA41F8" w14:textId="77777777" w:rsidR="00FF6B99" w:rsidRPr="00672A35" w:rsidRDefault="00FF6B99" w:rsidP="00CC557A">
      <w:pPr>
        <w:numPr>
          <w:ilvl w:val="0"/>
          <w:numId w:val="7"/>
        </w:numPr>
        <w:ind w:hanging="360"/>
        <w:rPr>
          <w:rFonts w:eastAsia="Calibri" w:cs="Arial"/>
          <w:lang w:val="en-GB"/>
        </w:rPr>
      </w:pPr>
      <w:r w:rsidRPr="00672A35">
        <w:rPr>
          <w:rFonts w:eastAsia="Calibri" w:cs="Arial"/>
          <w:lang w:val="en-GB"/>
        </w:rPr>
        <w:t>Pulled out non-changing code into a "static" file which isn't generated.</w:t>
      </w:r>
    </w:p>
    <w:p w14:paraId="1681A0F0" w14:textId="77777777" w:rsidR="00FF6B99" w:rsidRPr="00672A35" w:rsidRDefault="00FF6B99" w:rsidP="00FF6B99">
      <w:pPr>
        <w:rPr>
          <w:rFonts w:eastAsia="Calibri" w:cs="Arial"/>
          <w:lang w:val="en-GB"/>
        </w:rPr>
      </w:pPr>
    </w:p>
    <w:p w14:paraId="0607C280" w14:textId="77777777" w:rsidR="00FF6B99" w:rsidRPr="00672A35" w:rsidRDefault="00FF6B99" w:rsidP="00FF6B99">
      <w:pPr>
        <w:ind w:hanging="720"/>
        <w:rPr>
          <w:rFonts w:eastAsia="Calibri" w:cs="Arial"/>
          <w:lang w:val="en-GB"/>
        </w:rPr>
      </w:pPr>
    </w:p>
    <w:p w14:paraId="72BD5B86" w14:textId="77777777" w:rsidR="00FF6B99" w:rsidRPr="00672A35" w:rsidRDefault="00FF6B99" w:rsidP="00FF6B99">
      <w:pPr>
        <w:ind w:hanging="720"/>
        <w:rPr>
          <w:rFonts w:eastAsia="Calibri" w:cs="Arial"/>
          <w:b/>
          <w:lang w:val="en-GB"/>
        </w:rPr>
      </w:pPr>
      <w:r w:rsidRPr="00672A35">
        <w:rPr>
          <w:rFonts w:eastAsia="Calibri" w:cs="Arial"/>
          <w:b/>
          <w:lang w:val="en-GB"/>
        </w:rPr>
        <w:t>AGENDA FOR FORMAL MEETING (Example)</w:t>
      </w:r>
    </w:p>
    <w:p w14:paraId="656D1844" w14:textId="77777777" w:rsidR="00FF6B99" w:rsidRPr="00672A35" w:rsidRDefault="00FF6B99" w:rsidP="00FF6B99">
      <w:pPr>
        <w:ind w:hanging="720"/>
        <w:rPr>
          <w:rFonts w:eastAsia="Calibri" w:cs="Arial"/>
          <w:lang w:val="en-GB"/>
        </w:rPr>
      </w:pPr>
    </w:p>
    <w:p w14:paraId="2548DAD2"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Discuss the progress so far.</w:t>
      </w:r>
    </w:p>
    <w:p w14:paraId="76FF7643"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Discuss next steps for implementation.</w:t>
      </w:r>
    </w:p>
    <w:p w14:paraId="4168EF96" w14:textId="77777777" w:rsidR="00FF6B99" w:rsidRPr="00672A35" w:rsidRDefault="00FF6B99" w:rsidP="00CC557A">
      <w:pPr>
        <w:numPr>
          <w:ilvl w:val="0"/>
          <w:numId w:val="8"/>
        </w:numPr>
        <w:ind w:hanging="360"/>
        <w:rPr>
          <w:rFonts w:eastAsia="Calibri" w:cs="Arial"/>
          <w:lang w:val="en-GB"/>
        </w:rPr>
      </w:pPr>
      <w:r w:rsidRPr="00672A35">
        <w:rPr>
          <w:rFonts w:eastAsia="Calibri" w:cs="Arial"/>
          <w:lang w:val="en-GB"/>
        </w:rPr>
        <w:t>Setting of tasks and planned targets  before next formal meeting</w:t>
      </w:r>
    </w:p>
    <w:p w14:paraId="71BC2215" w14:textId="05C3851B" w:rsidR="00FF6B99" w:rsidRPr="00672A35" w:rsidRDefault="00FF6B99" w:rsidP="00CC557A">
      <w:pPr>
        <w:numPr>
          <w:ilvl w:val="0"/>
          <w:numId w:val="8"/>
        </w:numPr>
        <w:ind w:hanging="360"/>
        <w:rPr>
          <w:rFonts w:eastAsia="Calibri" w:cs="Arial"/>
          <w:lang w:val="en-GB"/>
        </w:rPr>
      </w:pPr>
      <w:r w:rsidRPr="00672A35">
        <w:rPr>
          <w:rFonts w:eastAsia="Calibri" w:cs="Arial"/>
          <w:lang w:val="en-GB"/>
        </w:rPr>
        <w:t xml:space="preserve">Set a date </w:t>
      </w:r>
      <w:r w:rsidR="00EB63B4" w:rsidRPr="00672A35">
        <w:rPr>
          <w:rFonts w:eastAsia="Calibri" w:cs="Arial"/>
          <w:lang w:val="en-GB"/>
        </w:rPr>
        <w:t>for next formal meeting</w:t>
      </w:r>
      <w:r w:rsidRPr="00672A35">
        <w:rPr>
          <w:rFonts w:eastAsia="Calibri" w:cs="Arial"/>
          <w:lang w:val="en-GB"/>
        </w:rPr>
        <w:t>.</w:t>
      </w:r>
    </w:p>
    <w:p w14:paraId="5974829A" w14:textId="77777777" w:rsidR="00FF6B99" w:rsidRPr="00672A35" w:rsidRDefault="00FF6B99" w:rsidP="00FF6B99">
      <w:pPr>
        <w:ind w:hanging="720"/>
        <w:rPr>
          <w:rFonts w:eastAsia="Calibri" w:cs="Arial"/>
          <w:lang w:val="en-GB"/>
        </w:rPr>
      </w:pPr>
    </w:p>
    <w:p w14:paraId="65C33B44" w14:textId="77777777" w:rsidR="00FF6B99" w:rsidRPr="00672A35" w:rsidRDefault="00FF6B99" w:rsidP="00FF6B99">
      <w:pPr>
        <w:rPr>
          <w:rFonts w:eastAsia="Calibri" w:cs="Arial"/>
          <w:lang w:val="en-GB"/>
        </w:rPr>
      </w:pPr>
    </w:p>
    <w:p w14:paraId="47764543" w14:textId="77777777" w:rsidR="00127EA6" w:rsidRPr="00672A35" w:rsidRDefault="00127EA6" w:rsidP="00127EA6">
      <w:pPr>
        <w:rPr>
          <w:rFonts w:cs="Arial"/>
          <w:lang w:val="en-GB"/>
        </w:rPr>
      </w:pPr>
    </w:p>
    <w:p w14:paraId="1F4C0404" w14:textId="77777777" w:rsidR="00127EA6" w:rsidRPr="00672A35" w:rsidRDefault="00127EA6" w:rsidP="00127EA6">
      <w:pPr>
        <w:rPr>
          <w:rFonts w:cs="Arial"/>
          <w:lang w:val="en-GB"/>
        </w:rPr>
      </w:pPr>
    </w:p>
    <w:p w14:paraId="4242DDC7" w14:textId="77777777" w:rsidR="00127EA6" w:rsidRPr="00672A35" w:rsidRDefault="00127EA6" w:rsidP="00127EA6">
      <w:pPr>
        <w:rPr>
          <w:rFonts w:cs="Arial"/>
          <w:lang w:val="en-GB"/>
        </w:rPr>
      </w:pPr>
    </w:p>
    <w:p w14:paraId="1A42EA58" w14:textId="77777777" w:rsidR="00127EA6" w:rsidRPr="00672A35" w:rsidRDefault="00127EA6" w:rsidP="00127EA6">
      <w:pPr>
        <w:rPr>
          <w:rFonts w:cs="Arial"/>
          <w:lang w:val="en-GB"/>
        </w:rPr>
      </w:pPr>
    </w:p>
    <w:p w14:paraId="1424FDA6" w14:textId="77777777" w:rsidR="00127EA6" w:rsidRPr="00672A35" w:rsidRDefault="00127EA6" w:rsidP="00127EA6">
      <w:pPr>
        <w:rPr>
          <w:rFonts w:cs="Arial"/>
          <w:lang w:val="en-GB"/>
        </w:rPr>
      </w:pPr>
    </w:p>
    <w:p w14:paraId="6A238E50" w14:textId="77777777" w:rsidR="00127EA6" w:rsidRPr="00672A35" w:rsidRDefault="00127EA6" w:rsidP="00127EA6">
      <w:pPr>
        <w:rPr>
          <w:rFonts w:cs="Arial"/>
          <w:lang w:val="en-GB"/>
        </w:rPr>
      </w:pPr>
    </w:p>
    <w:p w14:paraId="71177810" w14:textId="77777777" w:rsidR="00127EA6" w:rsidRPr="00672A35" w:rsidRDefault="00127EA6" w:rsidP="00127EA6">
      <w:pPr>
        <w:rPr>
          <w:rFonts w:cs="Arial"/>
          <w:lang w:val="en-GB"/>
        </w:rPr>
      </w:pPr>
    </w:p>
    <w:p w14:paraId="2C65F852" w14:textId="77777777" w:rsidR="00127EA6" w:rsidRPr="00672A35" w:rsidRDefault="00127EA6" w:rsidP="00127EA6">
      <w:pPr>
        <w:rPr>
          <w:rFonts w:cs="Arial"/>
          <w:lang w:val="en-GB"/>
        </w:rPr>
      </w:pPr>
    </w:p>
    <w:p w14:paraId="065E0B9E" w14:textId="77777777" w:rsidR="003C03A8" w:rsidRPr="00672A35" w:rsidRDefault="003C03A8" w:rsidP="00127EA6">
      <w:pPr>
        <w:rPr>
          <w:rFonts w:cs="Arial"/>
          <w:lang w:val="en-GB"/>
        </w:rPr>
      </w:pPr>
    </w:p>
    <w:p w14:paraId="16D8AC20" w14:textId="77777777" w:rsidR="00127EA6" w:rsidRPr="00672A35" w:rsidRDefault="00127EA6" w:rsidP="00127EA6">
      <w:pPr>
        <w:rPr>
          <w:rFonts w:cs="Arial"/>
          <w:lang w:val="en-GB"/>
        </w:rPr>
      </w:pPr>
    </w:p>
    <w:p w14:paraId="153382AD"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lastRenderedPageBreak/>
        <w:t>FORM B</w:t>
      </w:r>
    </w:p>
    <w:p w14:paraId="7428F31F" w14:textId="77777777" w:rsidR="0030290A" w:rsidRPr="00672A35" w:rsidRDefault="0030290A" w:rsidP="0030290A">
      <w:pPr>
        <w:ind w:hanging="720"/>
        <w:jc w:val="center"/>
        <w:rPr>
          <w:rFonts w:eastAsia="Calibri" w:cs="Arial"/>
          <w:b/>
          <w:sz w:val="28"/>
          <w:lang w:val="en-GB"/>
        </w:rPr>
      </w:pPr>
    </w:p>
    <w:p w14:paraId="6203E904"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COMPUTING HONOURS PROJECT (COMP10034)</w:t>
      </w:r>
    </w:p>
    <w:p w14:paraId="4B0F28ED" w14:textId="77777777" w:rsidR="0030290A" w:rsidRPr="00672A35" w:rsidRDefault="0030290A" w:rsidP="0030290A">
      <w:pPr>
        <w:ind w:hanging="720"/>
        <w:jc w:val="center"/>
        <w:rPr>
          <w:rFonts w:eastAsia="Calibri" w:cs="Arial"/>
          <w:b/>
          <w:sz w:val="16"/>
          <w:lang w:val="en-GB"/>
        </w:rPr>
      </w:pPr>
    </w:p>
    <w:p w14:paraId="1FA1EA36" w14:textId="77777777" w:rsidR="0030290A" w:rsidRPr="00672A35" w:rsidRDefault="0030290A" w:rsidP="0030290A">
      <w:pPr>
        <w:ind w:hanging="720"/>
        <w:jc w:val="center"/>
        <w:rPr>
          <w:rFonts w:eastAsia="Calibri" w:cs="Arial"/>
          <w:b/>
          <w:sz w:val="28"/>
          <w:lang w:val="en-GB"/>
        </w:rPr>
      </w:pPr>
      <w:r w:rsidRPr="00672A35">
        <w:rPr>
          <w:rFonts w:eastAsia="Calibri" w:cs="Arial"/>
          <w:b/>
          <w:sz w:val="28"/>
          <w:lang w:val="en-GB"/>
        </w:rPr>
        <w:t>MANAGEMENT MEETING MINUTES AND PLAN</w:t>
      </w:r>
    </w:p>
    <w:p w14:paraId="21A2D27D" w14:textId="77777777" w:rsidR="0030290A" w:rsidRPr="00672A35" w:rsidRDefault="0030290A" w:rsidP="0030290A">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7E71DA13" w14:textId="77777777" w:rsidR="0030290A" w:rsidRPr="00672A35" w:rsidRDefault="0030290A" w:rsidP="0030290A">
      <w:pPr>
        <w:ind w:hanging="720"/>
        <w:rPr>
          <w:rFonts w:eastAsia="Calibri" w:cs="Arial"/>
          <w:lang w:val="en-GB"/>
        </w:rPr>
      </w:pPr>
    </w:p>
    <w:p w14:paraId="70C814D8" w14:textId="77777777" w:rsidR="0030290A" w:rsidRPr="00672A35" w:rsidRDefault="0030290A" w:rsidP="0030290A">
      <w:pPr>
        <w:ind w:hanging="720"/>
        <w:rPr>
          <w:rFonts w:eastAsia="Calibri" w:cs="Arial"/>
          <w:lang w:val="en-GB"/>
        </w:rPr>
      </w:pPr>
    </w:p>
    <w:p w14:paraId="46D48BBE" w14:textId="77777777" w:rsidR="0030290A" w:rsidRPr="00672A35" w:rsidRDefault="0030290A" w:rsidP="0030290A">
      <w:pPr>
        <w:ind w:hanging="720"/>
        <w:rPr>
          <w:rFonts w:eastAsia="Calibri" w:cs="Arial"/>
          <w:lang w:val="en-GB"/>
        </w:rPr>
      </w:pPr>
    </w:p>
    <w:p w14:paraId="6301D9CE" w14:textId="77777777" w:rsidR="0030290A" w:rsidRPr="00672A35" w:rsidRDefault="0030290A" w:rsidP="0030290A">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590D8F3F" w14:textId="77777777" w:rsidR="0030290A" w:rsidRPr="00672A35" w:rsidRDefault="0030290A" w:rsidP="0030290A">
      <w:pPr>
        <w:ind w:hanging="720"/>
        <w:rPr>
          <w:rFonts w:eastAsia="Calibri" w:cs="Arial"/>
          <w:b/>
          <w:lang w:val="en-GB"/>
        </w:rPr>
      </w:pPr>
    </w:p>
    <w:p w14:paraId="783D54CD" w14:textId="77777777" w:rsidR="0030290A" w:rsidRPr="00672A35" w:rsidRDefault="0030290A" w:rsidP="0030290A">
      <w:pPr>
        <w:ind w:hanging="720"/>
        <w:rPr>
          <w:rFonts w:eastAsia="Calibri" w:cs="Arial"/>
          <w:b/>
          <w:lang w:val="en-GB"/>
        </w:rPr>
      </w:pPr>
    </w:p>
    <w:p w14:paraId="63EB3268" w14:textId="77777777" w:rsidR="0030290A" w:rsidRPr="00672A35" w:rsidRDefault="0030290A" w:rsidP="0030290A">
      <w:pPr>
        <w:ind w:hanging="720"/>
        <w:rPr>
          <w:rFonts w:eastAsia="Calibri" w:cs="Arial"/>
          <w:b/>
          <w:lang w:val="en-GB"/>
        </w:rPr>
      </w:pPr>
    </w:p>
    <w:p w14:paraId="50F9BC63" w14:textId="037DA4D0" w:rsidR="0030290A" w:rsidRPr="00672A35" w:rsidRDefault="0030290A" w:rsidP="0030290A">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2</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3C03A8"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14/11/2016 - 2:00pm</w:t>
      </w:r>
    </w:p>
    <w:p w14:paraId="17BCFE6E" w14:textId="77777777" w:rsidR="0030290A" w:rsidRPr="00672A35" w:rsidRDefault="0030290A" w:rsidP="0030290A">
      <w:pPr>
        <w:ind w:hanging="720"/>
        <w:rPr>
          <w:rFonts w:eastAsia="Calibri" w:cs="Arial"/>
          <w:lang w:val="en-GB"/>
        </w:rPr>
      </w:pPr>
    </w:p>
    <w:p w14:paraId="48797AFB" w14:textId="77777777" w:rsidR="0030290A" w:rsidRPr="00672A35" w:rsidRDefault="0030290A" w:rsidP="0030290A">
      <w:pPr>
        <w:ind w:hanging="720"/>
        <w:rPr>
          <w:rFonts w:eastAsia="Calibri" w:cs="Arial"/>
          <w:lang w:val="en-GB"/>
        </w:rPr>
      </w:pPr>
    </w:p>
    <w:p w14:paraId="776FD1C9" w14:textId="77777777" w:rsidR="0030290A" w:rsidRPr="00672A35" w:rsidRDefault="0030290A" w:rsidP="0030290A">
      <w:pPr>
        <w:ind w:hanging="720"/>
        <w:rPr>
          <w:rFonts w:eastAsia="Calibri" w:cs="Arial"/>
          <w:lang w:val="en-GB"/>
        </w:rPr>
      </w:pPr>
    </w:p>
    <w:p w14:paraId="17D00DB9" w14:textId="77777777" w:rsidR="0030290A" w:rsidRPr="00672A35" w:rsidRDefault="0030290A" w:rsidP="0030290A">
      <w:pPr>
        <w:ind w:hanging="720"/>
        <w:rPr>
          <w:rFonts w:eastAsia="Calibri" w:cs="Arial"/>
          <w:b/>
          <w:lang w:val="en-GB"/>
        </w:rPr>
      </w:pPr>
      <w:r w:rsidRPr="00672A35">
        <w:rPr>
          <w:rFonts w:eastAsia="Calibri" w:cs="Arial"/>
          <w:b/>
          <w:lang w:val="en-GB"/>
        </w:rPr>
        <w:t>MINUTES</w:t>
      </w:r>
    </w:p>
    <w:p w14:paraId="23AB35DF" w14:textId="77777777" w:rsidR="0030290A" w:rsidRPr="00672A35" w:rsidRDefault="0030290A" w:rsidP="0030290A">
      <w:pPr>
        <w:ind w:hanging="720"/>
        <w:rPr>
          <w:rFonts w:eastAsia="Calibri" w:cs="Arial"/>
          <w:lang w:val="en-GB"/>
        </w:rPr>
      </w:pPr>
    </w:p>
    <w:p w14:paraId="7A3E604F" w14:textId="77777777" w:rsidR="0030290A" w:rsidRPr="00672A35" w:rsidRDefault="0030290A" w:rsidP="0030290A">
      <w:pPr>
        <w:ind w:hanging="720"/>
        <w:rPr>
          <w:rFonts w:eastAsia="Calibri" w:cs="Arial"/>
          <w:lang w:val="en-GB"/>
        </w:rPr>
      </w:pPr>
      <w:r w:rsidRPr="00672A35">
        <w:rPr>
          <w:rFonts w:eastAsia="Calibri" w:cs="Arial"/>
          <w:lang w:val="en-GB"/>
        </w:rPr>
        <w:t>The following tasks and issues were discussed and specific actions agreed:</w:t>
      </w:r>
    </w:p>
    <w:p w14:paraId="4601AEA9" w14:textId="77777777" w:rsidR="0030290A" w:rsidRPr="00672A35" w:rsidRDefault="0030290A" w:rsidP="0030290A">
      <w:pPr>
        <w:ind w:hanging="720"/>
        <w:rPr>
          <w:rFonts w:eastAsia="Calibri" w:cs="Arial"/>
          <w:lang w:val="en-GB"/>
        </w:rPr>
      </w:pPr>
    </w:p>
    <w:p w14:paraId="49965BE4" w14:textId="77777777" w:rsidR="0030290A" w:rsidRPr="00672A35" w:rsidRDefault="0030290A" w:rsidP="00CC557A">
      <w:pPr>
        <w:numPr>
          <w:ilvl w:val="0"/>
          <w:numId w:val="9"/>
        </w:numPr>
        <w:ind w:hanging="360"/>
        <w:rPr>
          <w:rFonts w:eastAsia="Calibri" w:cs="Arial"/>
          <w:lang w:val="en-GB"/>
        </w:rPr>
      </w:pPr>
      <w:r w:rsidRPr="00672A35">
        <w:rPr>
          <w:rFonts w:eastAsia="Calibri" w:cs="Arial"/>
          <w:lang w:val="en-GB"/>
        </w:rPr>
        <w:t>Discuss the technical progress so far, in comparison to last meeting.</w:t>
      </w:r>
    </w:p>
    <w:p w14:paraId="28501325" w14:textId="77777777" w:rsidR="0030290A" w:rsidRPr="00672A35" w:rsidRDefault="0030290A" w:rsidP="00CC557A">
      <w:pPr>
        <w:numPr>
          <w:ilvl w:val="0"/>
          <w:numId w:val="9"/>
        </w:numPr>
        <w:ind w:hanging="360"/>
        <w:rPr>
          <w:rFonts w:eastAsia="Calibri" w:cs="Arial"/>
          <w:lang w:val="en-GB"/>
        </w:rPr>
      </w:pPr>
      <w:r w:rsidRPr="00672A35">
        <w:rPr>
          <w:rFonts w:eastAsia="Calibri" w:cs="Arial"/>
          <w:lang w:val="en-GB"/>
        </w:rPr>
        <w:t>Discuss the interim report and how to tackle it.</w:t>
      </w:r>
    </w:p>
    <w:p w14:paraId="22FB39B3" w14:textId="77777777" w:rsidR="0030290A" w:rsidRPr="00672A35" w:rsidRDefault="0030290A" w:rsidP="0030290A">
      <w:pPr>
        <w:ind w:hanging="720"/>
        <w:rPr>
          <w:rFonts w:eastAsia="Calibri" w:cs="Arial"/>
          <w:lang w:val="en-GB"/>
        </w:rPr>
      </w:pPr>
    </w:p>
    <w:p w14:paraId="1AE157E7" w14:textId="77777777" w:rsidR="0030290A" w:rsidRPr="00672A35" w:rsidRDefault="0030290A" w:rsidP="0030290A">
      <w:pPr>
        <w:rPr>
          <w:rFonts w:eastAsia="Calibri" w:cs="Arial"/>
          <w:lang w:val="en-GB"/>
        </w:rPr>
      </w:pPr>
    </w:p>
    <w:p w14:paraId="51F60485" w14:textId="77777777" w:rsidR="0030290A" w:rsidRPr="00672A35" w:rsidRDefault="0030290A" w:rsidP="0030290A">
      <w:pPr>
        <w:ind w:hanging="720"/>
        <w:rPr>
          <w:rFonts w:eastAsia="Calibri" w:cs="Arial"/>
          <w:lang w:val="en-GB"/>
        </w:rPr>
      </w:pPr>
    </w:p>
    <w:p w14:paraId="661846B8" w14:textId="77777777" w:rsidR="0030290A" w:rsidRPr="00672A35" w:rsidRDefault="0030290A" w:rsidP="0030290A">
      <w:pPr>
        <w:ind w:hanging="720"/>
        <w:rPr>
          <w:rFonts w:eastAsia="Calibri" w:cs="Arial"/>
          <w:b/>
          <w:lang w:val="en-GB"/>
        </w:rPr>
      </w:pPr>
      <w:r w:rsidRPr="00672A35">
        <w:rPr>
          <w:rFonts w:eastAsia="Calibri" w:cs="Arial"/>
          <w:b/>
          <w:lang w:val="en-GB"/>
        </w:rPr>
        <w:t>PLAN</w:t>
      </w:r>
    </w:p>
    <w:p w14:paraId="4C5DE9F8" w14:textId="77777777" w:rsidR="0030290A" w:rsidRPr="00672A35" w:rsidRDefault="0030290A" w:rsidP="0030290A">
      <w:pPr>
        <w:ind w:hanging="720"/>
        <w:rPr>
          <w:rFonts w:eastAsia="Calibri" w:cs="Arial"/>
          <w:lang w:val="en-GB"/>
        </w:rPr>
      </w:pPr>
    </w:p>
    <w:p w14:paraId="49E5A2DD" w14:textId="77777777" w:rsidR="0030290A" w:rsidRPr="00672A35" w:rsidRDefault="0030290A" w:rsidP="0030290A">
      <w:pPr>
        <w:ind w:hanging="720"/>
        <w:rPr>
          <w:rFonts w:eastAsia="Calibri" w:cs="Arial"/>
          <w:lang w:val="en-GB"/>
        </w:rPr>
      </w:pPr>
      <w:r w:rsidRPr="00672A35">
        <w:rPr>
          <w:rFonts w:eastAsia="Calibri" w:cs="Arial"/>
          <w:lang w:val="en-GB"/>
        </w:rPr>
        <w:t>The following tasks and timelines have been agreed both for the next month and beyond:</w:t>
      </w:r>
    </w:p>
    <w:p w14:paraId="09A5D4FA" w14:textId="77777777" w:rsidR="0030290A" w:rsidRPr="00672A35" w:rsidRDefault="0030290A" w:rsidP="0030290A">
      <w:pPr>
        <w:ind w:hanging="720"/>
        <w:rPr>
          <w:rFonts w:eastAsia="Calibri" w:cs="Arial"/>
          <w:lang w:val="en-GB"/>
        </w:rPr>
      </w:pPr>
    </w:p>
    <w:p w14:paraId="39E82262" w14:textId="77777777" w:rsidR="0030290A" w:rsidRPr="00672A35" w:rsidRDefault="0030290A" w:rsidP="0030290A">
      <w:pPr>
        <w:ind w:hanging="720"/>
        <w:rPr>
          <w:rFonts w:eastAsia="Calibri" w:cs="Arial"/>
          <w:lang w:val="en-GB"/>
        </w:rPr>
      </w:pPr>
      <w:r w:rsidRPr="00672A35">
        <w:rPr>
          <w:rFonts w:eastAsia="Calibri" w:cs="Arial"/>
          <w:lang w:val="en-GB"/>
        </w:rPr>
        <w:t>For the next month:</w:t>
      </w:r>
    </w:p>
    <w:p w14:paraId="197BDFD9" w14:textId="77777777" w:rsidR="0030290A" w:rsidRPr="00672A35" w:rsidRDefault="0030290A" w:rsidP="0030290A">
      <w:pPr>
        <w:ind w:hanging="720"/>
        <w:rPr>
          <w:rFonts w:eastAsia="Calibri" w:cs="Arial"/>
          <w:lang w:val="en-GB"/>
        </w:rPr>
      </w:pPr>
    </w:p>
    <w:p w14:paraId="40473DEE"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Have a more robust better testing framework.</w:t>
      </w:r>
    </w:p>
    <w:p w14:paraId="081FB2D9"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 xml:space="preserve">Start having some more </w:t>
      </w:r>
      <w:r w:rsidRPr="00672A35">
        <w:rPr>
          <w:rFonts w:eastAsia="Calibri" w:cs="Arial"/>
          <w:i/>
          <w:lang w:val="en-GB"/>
        </w:rPr>
        <w:t>tricky</w:t>
      </w:r>
      <w:r w:rsidRPr="00672A35">
        <w:rPr>
          <w:rFonts w:eastAsia="Calibri" w:cs="Arial"/>
          <w:lang w:val="en-GB"/>
        </w:rPr>
        <w:t xml:space="preserve"> examples of how the framework can be used.</w:t>
      </w:r>
    </w:p>
    <w:p w14:paraId="431CEB13"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Complete a draft interim report.</w:t>
      </w:r>
    </w:p>
    <w:p w14:paraId="4773133D"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Create a Gantt chart.</w:t>
      </w:r>
    </w:p>
    <w:p w14:paraId="24B5F51C" w14:textId="77777777" w:rsidR="0030290A" w:rsidRPr="00672A35" w:rsidRDefault="0030290A" w:rsidP="00CC557A">
      <w:pPr>
        <w:numPr>
          <w:ilvl w:val="0"/>
          <w:numId w:val="10"/>
        </w:numPr>
        <w:ind w:hanging="360"/>
        <w:rPr>
          <w:rFonts w:eastAsia="Calibri" w:cs="Arial"/>
          <w:lang w:val="en-GB"/>
        </w:rPr>
      </w:pPr>
      <w:r w:rsidRPr="00672A35">
        <w:rPr>
          <w:rFonts w:eastAsia="Calibri" w:cs="Arial"/>
          <w:lang w:val="en-GB"/>
        </w:rPr>
        <w:t>Track tests and examples used by a competing reflection system.</w:t>
      </w:r>
    </w:p>
    <w:p w14:paraId="738906DD" w14:textId="77777777" w:rsidR="0030290A" w:rsidRPr="00672A35" w:rsidRDefault="0030290A" w:rsidP="0030290A">
      <w:pPr>
        <w:ind w:hanging="720"/>
        <w:rPr>
          <w:rFonts w:eastAsia="Calibri" w:cs="Arial"/>
          <w:lang w:val="en-GB"/>
        </w:rPr>
      </w:pPr>
    </w:p>
    <w:p w14:paraId="6AD9485D" w14:textId="77777777" w:rsidR="0030290A" w:rsidRPr="00672A35" w:rsidRDefault="0030290A" w:rsidP="0030290A">
      <w:pPr>
        <w:ind w:hanging="720"/>
        <w:rPr>
          <w:rFonts w:eastAsia="Calibri" w:cs="Arial"/>
          <w:lang w:val="en-GB"/>
        </w:rPr>
      </w:pPr>
      <w:r w:rsidRPr="00672A35">
        <w:rPr>
          <w:rFonts w:eastAsia="Calibri" w:cs="Arial"/>
          <w:lang w:val="en-GB"/>
        </w:rPr>
        <w:t>Beyond the next month</w:t>
      </w:r>
    </w:p>
    <w:p w14:paraId="2CBA1032" w14:textId="77777777" w:rsidR="0030290A" w:rsidRPr="00672A35" w:rsidRDefault="0030290A" w:rsidP="0030290A">
      <w:pPr>
        <w:ind w:hanging="720"/>
        <w:rPr>
          <w:rFonts w:eastAsia="Calibri" w:cs="Arial"/>
          <w:lang w:val="en-GB"/>
        </w:rPr>
      </w:pPr>
    </w:p>
    <w:p w14:paraId="790C241B" w14:textId="77777777" w:rsidR="0030290A" w:rsidRPr="00672A35" w:rsidRDefault="0030290A" w:rsidP="00CC557A">
      <w:pPr>
        <w:numPr>
          <w:ilvl w:val="0"/>
          <w:numId w:val="11"/>
        </w:numPr>
        <w:ind w:hanging="360"/>
        <w:rPr>
          <w:rFonts w:eastAsia="Calibri" w:cs="Arial"/>
          <w:lang w:val="en-GB"/>
        </w:rPr>
      </w:pPr>
      <w:r w:rsidRPr="00672A35">
        <w:rPr>
          <w:rFonts w:eastAsia="Calibri" w:cs="Arial"/>
          <w:lang w:val="en-GB"/>
        </w:rPr>
        <w:t>Continue to develop the application.</w:t>
      </w:r>
    </w:p>
    <w:p w14:paraId="61D206C2" w14:textId="77777777" w:rsidR="0030290A" w:rsidRPr="00672A35" w:rsidRDefault="0030290A" w:rsidP="00CC557A">
      <w:pPr>
        <w:numPr>
          <w:ilvl w:val="0"/>
          <w:numId w:val="11"/>
        </w:numPr>
        <w:ind w:hanging="360"/>
        <w:rPr>
          <w:rFonts w:eastAsia="Calibri" w:cs="Arial"/>
          <w:lang w:val="en-GB"/>
        </w:rPr>
      </w:pPr>
      <w:r w:rsidRPr="00672A35">
        <w:rPr>
          <w:rFonts w:eastAsia="Calibri" w:cs="Arial"/>
          <w:lang w:val="en-GB"/>
        </w:rPr>
        <w:t>Finish the interim report.</w:t>
      </w:r>
    </w:p>
    <w:p w14:paraId="515A307E" w14:textId="77777777" w:rsidR="0030290A" w:rsidRPr="00672A35" w:rsidRDefault="0030290A" w:rsidP="0030290A">
      <w:pPr>
        <w:rPr>
          <w:rFonts w:eastAsia="Calibri" w:cs="Arial"/>
          <w:lang w:val="en-GB"/>
        </w:rPr>
      </w:pPr>
    </w:p>
    <w:p w14:paraId="11500931" w14:textId="77777777" w:rsidR="00127EA6" w:rsidRPr="00672A35" w:rsidRDefault="00127EA6" w:rsidP="00127EA6">
      <w:pPr>
        <w:rPr>
          <w:rFonts w:cs="Arial"/>
          <w:lang w:val="en-GB"/>
        </w:rPr>
      </w:pPr>
    </w:p>
    <w:p w14:paraId="501EA9BB" w14:textId="77777777" w:rsidR="00127EA6" w:rsidRPr="00672A35" w:rsidRDefault="00127EA6" w:rsidP="00127EA6">
      <w:pPr>
        <w:rPr>
          <w:rFonts w:cs="Arial"/>
          <w:lang w:val="en-GB"/>
        </w:rPr>
      </w:pPr>
    </w:p>
    <w:p w14:paraId="4362593A" w14:textId="77777777" w:rsidR="00127EA6" w:rsidRPr="00672A35" w:rsidRDefault="00127EA6" w:rsidP="00127EA6">
      <w:pPr>
        <w:rPr>
          <w:rFonts w:cs="Arial"/>
          <w:lang w:val="en-GB"/>
        </w:rPr>
      </w:pPr>
    </w:p>
    <w:p w14:paraId="46701D1E"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lastRenderedPageBreak/>
        <w:t>FORM A</w:t>
      </w:r>
    </w:p>
    <w:p w14:paraId="5619D573" w14:textId="77777777" w:rsidR="008E2174" w:rsidRPr="00672A35" w:rsidRDefault="008E2174" w:rsidP="008E2174">
      <w:pPr>
        <w:ind w:hanging="720"/>
        <w:jc w:val="center"/>
        <w:rPr>
          <w:rFonts w:eastAsia="Calibri" w:cs="Arial"/>
          <w:b/>
          <w:sz w:val="28"/>
          <w:lang w:val="en-GB"/>
        </w:rPr>
      </w:pPr>
    </w:p>
    <w:p w14:paraId="381E768B"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COMPUTING HONOURS PROJECT (COMP10034)</w:t>
      </w:r>
    </w:p>
    <w:p w14:paraId="03B67D34" w14:textId="77777777" w:rsidR="008E2174" w:rsidRPr="00672A35" w:rsidRDefault="008E2174" w:rsidP="008E2174">
      <w:pPr>
        <w:ind w:hanging="720"/>
        <w:jc w:val="center"/>
        <w:rPr>
          <w:rFonts w:eastAsia="Calibri" w:cs="Arial"/>
          <w:b/>
          <w:sz w:val="16"/>
          <w:lang w:val="en-GB"/>
        </w:rPr>
      </w:pPr>
    </w:p>
    <w:p w14:paraId="0AEDEB0B" w14:textId="77777777" w:rsidR="008E2174" w:rsidRPr="00672A35" w:rsidRDefault="008E2174" w:rsidP="008E2174">
      <w:pPr>
        <w:ind w:hanging="720"/>
        <w:jc w:val="center"/>
        <w:rPr>
          <w:rFonts w:eastAsia="Calibri" w:cs="Arial"/>
          <w:b/>
          <w:sz w:val="28"/>
          <w:lang w:val="en-GB"/>
        </w:rPr>
      </w:pPr>
      <w:r w:rsidRPr="00672A35">
        <w:rPr>
          <w:rFonts w:eastAsia="Calibri" w:cs="Arial"/>
          <w:b/>
          <w:sz w:val="28"/>
          <w:lang w:val="en-GB"/>
        </w:rPr>
        <w:t>PROGRESS AND MANAGEMENT MEETING AGENDA</w:t>
      </w:r>
    </w:p>
    <w:p w14:paraId="645EAC7B" w14:textId="77777777" w:rsidR="008E2174" w:rsidRPr="00672A35" w:rsidRDefault="008E2174" w:rsidP="008E2174">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before</w:t>
      </w:r>
      <w:r w:rsidRPr="00672A35">
        <w:rPr>
          <w:rFonts w:eastAsia="Calibri" w:cs="Arial"/>
          <w:i/>
          <w:lang w:val="en-GB"/>
        </w:rPr>
        <w:t xml:space="preserve"> the scheduled meeting)</w:t>
      </w:r>
    </w:p>
    <w:p w14:paraId="1F0BE053" w14:textId="77777777" w:rsidR="008E2174" w:rsidRPr="00672A35" w:rsidRDefault="008E2174" w:rsidP="008E2174">
      <w:pPr>
        <w:ind w:hanging="720"/>
        <w:rPr>
          <w:rFonts w:eastAsia="Calibri" w:cs="Arial"/>
          <w:lang w:val="en-GB"/>
        </w:rPr>
      </w:pPr>
    </w:p>
    <w:p w14:paraId="25A98A60" w14:textId="77777777" w:rsidR="008E2174" w:rsidRPr="00672A35" w:rsidRDefault="008E2174" w:rsidP="008E2174">
      <w:pPr>
        <w:ind w:hanging="720"/>
        <w:rPr>
          <w:rFonts w:eastAsia="Calibri" w:cs="Arial"/>
          <w:lang w:val="en-GB"/>
        </w:rPr>
      </w:pPr>
    </w:p>
    <w:p w14:paraId="742E3D85" w14:textId="77777777" w:rsidR="008E2174" w:rsidRPr="00672A35" w:rsidRDefault="008E2174" w:rsidP="008E2174">
      <w:pPr>
        <w:ind w:hanging="720"/>
        <w:rPr>
          <w:rFonts w:eastAsia="Calibri" w:cs="Arial"/>
          <w:lang w:val="en-GB"/>
        </w:rPr>
      </w:pPr>
    </w:p>
    <w:p w14:paraId="2CFAFD72" w14:textId="77777777" w:rsidR="008E2174" w:rsidRPr="00672A35" w:rsidRDefault="008E2174" w:rsidP="008E2174">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33D9C812" w14:textId="77777777" w:rsidR="008E2174" w:rsidRPr="00672A35" w:rsidRDefault="008E2174" w:rsidP="008E2174">
      <w:pPr>
        <w:ind w:hanging="720"/>
        <w:rPr>
          <w:rFonts w:eastAsia="Calibri" w:cs="Arial"/>
          <w:b/>
          <w:lang w:val="en-GB"/>
        </w:rPr>
      </w:pPr>
    </w:p>
    <w:p w14:paraId="44DD2338" w14:textId="77777777" w:rsidR="008E2174" w:rsidRPr="00672A35" w:rsidRDefault="008E2174" w:rsidP="008E2174">
      <w:pPr>
        <w:ind w:hanging="720"/>
        <w:rPr>
          <w:rFonts w:eastAsia="Calibri" w:cs="Arial"/>
          <w:b/>
          <w:lang w:val="en-GB"/>
        </w:rPr>
      </w:pPr>
    </w:p>
    <w:p w14:paraId="729CFC86" w14:textId="77777777" w:rsidR="008E2174" w:rsidRPr="00672A35" w:rsidRDefault="008E2174" w:rsidP="008E2174">
      <w:pPr>
        <w:ind w:hanging="720"/>
        <w:rPr>
          <w:rFonts w:eastAsia="Calibri" w:cs="Arial"/>
          <w:b/>
          <w:lang w:val="en-GB"/>
        </w:rPr>
      </w:pPr>
    </w:p>
    <w:p w14:paraId="0B909113" w14:textId="23D58524" w:rsidR="008E2174" w:rsidRPr="00672A35" w:rsidRDefault="008E2174" w:rsidP="008E2174">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3</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2D0EEF"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01/12/2016 - 2:00pm</w:t>
      </w:r>
    </w:p>
    <w:p w14:paraId="441A4B10" w14:textId="77777777" w:rsidR="008E2174" w:rsidRPr="00672A35" w:rsidRDefault="008E2174" w:rsidP="008E2174">
      <w:pPr>
        <w:ind w:hanging="720"/>
        <w:rPr>
          <w:rFonts w:eastAsia="Calibri" w:cs="Arial"/>
          <w:lang w:val="en-GB"/>
        </w:rPr>
      </w:pPr>
    </w:p>
    <w:p w14:paraId="3FBE7164" w14:textId="77777777" w:rsidR="008E2174" w:rsidRPr="00672A35" w:rsidRDefault="008E2174" w:rsidP="008E2174">
      <w:pPr>
        <w:ind w:hanging="720"/>
        <w:rPr>
          <w:rFonts w:eastAsia="Calibri" w:cs="Arial"/>
          <w:lang w:val="en-GB"/>
        </w:rPr>
      </w:pPr>
    </w:p>
    <w:p w14:paraId="0810D53C" w14:textId="77777777" w:rsidR="008E2174" w:rsidRPr="00672A35" w:rsidRDefault="008E2174" w:rsidP="008E2174">
      <w:pPr>
        <w:ind w:hanging="720"/>
        <w:rPr>
          <w:rFonts w:eastAsia="Calibri" w:cs="Arial"/>
          <w:lang w:val="en-GB"/>
        </w:rPr>
      </w:pPr>
    </w:p>
    <w:p w14:paraId="08D1125A" w14:textId="77777777" w:rsidR="008E2174" w:rsidRPr="00672A35" w:rsidRDefault="008E2174" w:rsidP="008E2174">
      <w:pPr>
        <w:ind w:hanging="720"/>
        <w:rPr>
          <w:rFonts w:eastAsia="Calibri" w:cs="Arial"/>
          <w:b/>
          <w:lang w:val="en-GB"/>
        </w:rPr>
      </w:pPr>
      <w:r w:rsidRPr="00672A35">
        <w:rPr>
          <w:rFonts w:eastAsia="Calibri" w:cs="Arial"/>
          <w:b/>
          <w:lang w:val="en-GB"/>
        </w:rPr>
        <w:t>PROGRESS</w:t>
      </w:r>
    </w:p>
    <w:p w14:paraId="57B9B8F9" w14:textId="77777777" w:rsidR="008E2174" w:rsidRPr="00672A35" w:rsidRDefault="008E2174" w:rsidP="008E2174">
      <w:pPr>
        <w:ind w:hanging="720"/>
        <w:rPr>
          <w:rFonts w:eastAsia="Calibri" w:cs="Arial"/>
          <w:lang w:val="en-GB"/>
        </w:rPr>
      </w:pPr>
    </w:p>
    <w:p w14:paraId="0AF9FDBB" w14:textId="77777777" w:rsidR="008E2174" w:rsidRPr="00672A35" w:rsidRDefault="008E2174" w:rsidP="008E2174">
      <w:pPr>
        <w:ind w:hanging="720"/>
        <w:rPr>
          <w:rFonts w:eastAsia="Calibri" w:cs="Arial"/>
          <w:lang w:val="en-GB"/>
        </w:rPr>
      </w:pPr>
      <w:r w:rsidRPr="00672A35">
        <w:rPr>
          <w:rFonts w:eastAsia="Calibri" w:cs="Arial"/>
          <w:lang w:val="en-GB"/>
        </w:rPr>
        <w:t>Over the last month, the following tasks have been completed:</w:t>
      </w:r>
    </w:p>
    <w:p w14:paraId="3387972C" w14:textId="77777777" w:rsidR="008E2174" w:rsidRPr="00672A35" w:rsidRDefault="008E2174" w:rsidP="008E2174">
      <w:pPr>
        <w:ind w:hanging="720"/>
        <w:rPr>
          <w:rFonts w:eastAsia="Calibri" w:cs="Arial"/>
          <w:lang w:val="en-GB"/>
        </w:rPr>
      </w:pPr>
    </w:p>
    <w:p w14:paraId="73BF3B36" w14:textId="77777777" w:rsidR="008E2174" w:rsidRPr="00672A35" w:rsidRDefault="008E2174" w:rsidP="008E2174">
      <w:pPr>
        <w:ind w:hanging="720"/>
        <w:rPr>
          <w:rFonts w:eastAsia="Calibri" w:cs="Arial"/>
          <w:lang w:val="en-GB"/>
        </w:rPr>
      </w:pPr>
    </w:p>
    <w:p w14:paraId="0A4F8AB8"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Added Google Test to the project.</w:t>
      </w:r>
    </w:p>
    <w:p w14:paraId="28897150"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Added introspection to enums.</w:t>
      </w:r>
    </w:p>
    <w:p w14:paraId="3BCCD3F1"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Now generate one .h per project file with static members, for scalability.</w:t>
      </w:r>
    </w:p>
    <w:p w14:paraId="3BEBA223" w14:textId="77777777" w:rsidR="008E2174" w:rsidRPr="00672A35" w:rsidRDefault="008E2174" w:rsidP="00CC557A">
      <w:pPr>
        <w:numPr>
          <w:ilvl w:val="0"/>
          <w:numId w:val="12"/>
        </w:numPr>
        <w:ind w:hanging="360"/>
        <w:rPr>
          <w:rFonts w:eastAsia="Calibri" w:cs="Arial"/>
          <w:lang w:val="en-GB"/>
        </w:rPr>
      </w:pPr>
      <w:r w:rsidRPr="00672A35">
        <w:rPr>
          <w:rFonts w:eastAsia="Calibri" w:cs="Arial"/>
          <w:lang w:val="en-GB"/>
        </w:rPr>
        <w:t>Create a Gantt chart.</w:t>
      </w:r>
    </w:p>
    <w:p w14:paraId="59B7ED88" w14:textId="77777777" w:rsidR="008E2174" w:rsidRPr="00672A35" w:rsidRDefault="008E2174" w:rsidP="008E2174">
      <w:pPr>
        <w:rPr>
          <w:rFonts w:eastAsia="Calibri" w:cs="Arial"/>
          <w:lang w:val="en-GB"/>
        </w:rPr>
      </w:pPr>
    </w:p>
    <w:p w14:paraId="00206BED" w14:textId="77777777" w:rsidR="008E2174" w:rsidRPr="00672A35" w:rsidRDefault="008E2174" w:rsidP="008E2174">
      <w:pPr>
        <w:ind w:hanging="720"/>
        <w:rPr>
          <w:rFonts w:eastAsia="Calibri" w:cs="Arial"/>
          <w:lang w:val="en-GB"/>
        </w:rPr>
      </w:pPr>
    </w:p>
    <w:p w14:paraId="76D91DB0" w14:textId="77777777" w:rsidR="008E2174" w:rsidRPr="00672A35" w:rsidRDefault="008E2174" w:rsidP="008E2174">
      <w:pPr>
        <w:ind w:hanging="720"/>
        <w:rPr>
          <w:rFonts w:eastAsia="Calibri" w:cs="Arial"/>
          <w:b/>
          <w:lang w:val="en-GB"/>
        </w:rPr>
      </w:pPr>
      <w:r w:rsidRPr="00672A35">
        <w:rPr>
          <w:rFonts w:eastAsia="Calibri" w:cs="Arial"/>
          <w:b/>
          <w:lang w:val="en-GB"/>
        </w:rPr>
        <w:t>AGENDA FOR FORMAL MEETING (Example)</w:t>
      </w:r>
    </w:p>
    <w:p w14:paraId="0254EACB" w14:textId="77777777" w:rsidR="008E2174" w:rsidRPr="00672A35" w:rsidRDefault="008E2174" w:rsidP="008E2174">
      <w:pPr>
        <w:ind w:hanging="720"/>
        <w:rPr>
          <w:rFonts w:eastAsia="Calibri" w:cs="Arial"/>
          <w:lang w:val="en-GB"/>
        </w:rPr>
      </w:pPr>
    </w:p>
    <w:p w14:paraId="0EC0275F"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Discussion of literature review.</w:t>
      </w:r>
    </w:p>
    <w:p w14:paraId="7CB30EC6"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Discussion of interim report.</w:t>
      </w:r>
    </w:p>
    <w:p w14:paraId="7C4AB9A9" w14:textId="77777777" w:rsidR="008E2174" w:rsidRPr="00672A35" w:rsidRDefault="008E2174" w:rsidP="00CC557A">
      <w:pPr>
        <w:numPr>
          <w:ilvl w:val="0"/>
          <w:numId w:val="13"/>
        </w:numPr>
        <w:ind w:hanging="360"/>
        <w:rPr>
          <w:rFonts w:eastAsia="Calibri" w:cs="Arial"/>
          <w:lang w:val="en-GB"/>
        </w:rPr>
      </w:pPr>
      <w:r w:rsidRPr="00672A35">
        <w:rPr>
          <w:rFonts w:eastAsia="Calibri" w:cs="Arial"/>
          <w:lang w:val="en-GB"/>
        </w:rPr>
        <w:t>Discuss further features.</w:t>
      </w:r>
    </w:p>
    <w:p w14:paraId="59C192C9" w14:textId="74076C77" w:rsidR="008E2174" w:rsidRPr="00672A35" w:rsidRDefault="008E2174" w:rsidP="00CC557A">
      <w:pPr>
        <w:numPr>
          <w:ilvl w:val="0"/>
          <w:numId w:val="13"/>
        </w:numPr>
        <w:ind w:hanging="360"/>
        <w:rPr>
          <w:rFonts w:eastAsia="Calibri" w:cs="Arial"/>
          <w:lang w:val="en-GB"/>
        </w:rPr>
      </w:pPr>
      <w:r w:rsidRPr="00672A35">
        <w:rPr>
          <w:rFonts w:eastAsia="Calibri" w:cs="Arial"/>
          <w:lang w:val="en-GB"/>
        </w:rPr>
        <w:t xml:space="preserve">Set a date for next formal </w:t>
      </w:r>
      <w:r w:rsidR="001D50F1" w:rsidRPr="00672A35">
        <w:rPr>
          <w:rFonts w:eastAsia="Calibri" w:cs="Arial"/>
          <w:lang w:val="en-GB"/>
        </w:rPr>
        <w:t>meeting.</w:t>
      </w:r>
    </w:p>
    <w:p w14:paraId="722915BD" w14:textId="77777777" w:rsidR="008E2174" w:rsidRPr="00672A35" w:rsidRDefault="008E2174" w:rsidP="008E2174">
      <w:pPr>
        <w:ind w:hanging="720"/>
        <w:rPr>
          <w:rFonts w:eastAsia="Calibri" w:cs="Arial"/>
          <w:lang w:val="en-GB"/>
        </w:rPr>
      </w:pPr>
    </w:p>
    <w:p w14:paraId="2D33E301" w14:textId="77777777" w:rsidR="008E2174" w:rsidRPr="00672A35" w:rsidRDefault="008E2174" w:rsidP="008E2174">
      <w:pPr>
        <w:rPr>
          <w:rFonts w:eastAsia="Calibri" w:cs="Arial"/>
          <w:lang w:val="en-GB"/>
        </w:rPr>
      </w:pPr>
    </w:p>
    <w:p w14:paraId="2F05EE4C" w14:textId="77777777" w:rsidR="00127EA6" w:rsidRPr="00672A35" w:rsidRDefault="00127EA6" w:rsidP="00127EA6">
      <w:pPr>
        <w:rPr>
          <w:rFonts w:cs="Arial"/>
          <w:lang w:val="en-GB"/>
        </w:rPr>
      </w:pPr>
    </w:p>
    <w:p w14:paraId="1193A67D" w14:textId="77777777" w:rsidR="00127EA6" w:rsidRPr="00672A35" w:rsidRDefault="00127EA6" w:rsidP="00127EA6">
      <w:pPr>
        <w:rPr>
          <w:rFonts w:cs="Arial"/>
          <w:lang w:val="en-GB"/>
        </w:rPr>
      </w:pPr>
    </w:p>
    <w:p w14:paraId="6866CAD2" w14:textId="77777777" w:rsidR="00127EA6" w:rsidRPr="00672A35" w:rsidRDefault="00127EA6" w:rsidP="00127EA6">
      <w:pPr>
        <w:rPr>
          <w:rFonts w:cs="Arial"/>
          <w:lang w:val="en-GB"/>
        </w:rPr>
      </w:pPr>
    </w:p>
    <w:p w14:paraId="4A7FCA15" w14:textId="77777777" w:rsidR="00127EA6" w:rsidRPr="00672A35" w:rsidRDefault="00127EA6" w:rsidP="00127EA6">
      <w:pPr>
        <w:rPr>
          <w:rFonts w:cs="Arial"/>
          <w:lang w:val="en-GB"/>
        </w:rPr>
      </w:pPr>
    </w:p>
    <w:p w14:paraId="237861C5" w14:textId="77777777" w:rsidR="00127EA6" w:rsidRPr="00672A35" w:rsidRDefault="00127EA6" w:rsidP="00127EA6">
      <w:pPr>
        <w:rPr>
          <w:rFonts w:cs="Arial"/>
          <w:lang w:val="en-GB"/>
        </w:rPr>
      </w:pPr>
    </w:p>
    <w:p w14:paraId="5C4B89BF" w14:textId="77777777" w:rsidR="00127EA6" w:rsidRPr="00672A35" w:rsidRDefault="00127EA6" w:rsidP="00127EA6">
      <w:pPr>
        <w:rPr>
          <w:rFonts w:cs="Arial"/>
          <w:lang w:val="en-GB"/>
        </w:rPr>
      </w:pPr>
    </w:p>
    <w:p w14:paraId="58F053A7" w14:textId="77777777" w:rsidR="00127EA6" w:rsidRPr="00672A35" w:rsidRDefault="00127EA6" w:rsidP="00127EA6">
      <w:pPr>
        <w:rPr>
          <w:rFonts w:cs="Arial"/>
          <w:lang w:val="en-GB"/>
        </w:rPr>
      </w:pPr>
    </w:p>
    <w:p w14:paraId="748B5CB9" w14:textId="77777777" w:rsidR="00127EA6" w:rsidRDefault="00127EA6" w:rsidP="00127EA6">
      <w:pPr>
        <w:rPr>
          <w:rFonts w:cs="Arial"/>
          <w:lang w:val="en-GB"/>
        </w:rPr>
      </w:pPr>
    </w:p>
    <w:p w14:paraId="635EC29A" w14:textId="77777777" w:rsidR="001210EF" w:rsidRPr="00672A35" w:rsidRDefault="001210EF" w:rsidP="00127EA6">
      <w:pPr>
        <w:rPr>
          <w:rFonts w:cs="Arial"/>
          <w:lang w:val="en-GB"/>
        </w:rPr>
      </w:pPr>
    </w:p>
    <w:p w14:paraId="21710D96" w14:textId="77777777" w:rsidR="00127EA6" w:rsidRPr="00672A35" w:rsidRDefault="00127EA6" w:rsidP="00127EA6">
      <w:pPr>
        <w:rPr>
          <w:rFonts w:cs="Arial"/>
          <w:lang w:val="en-GB"/>
        </w:rPr>
      </w:pPr>
    </w:p>
    <w:p w14:paraId="4388525E"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lastRenderedPageBreak/>
        <w:t>FORM B</w:t>
      </w:r>
    </w:p>
    <w:p w14:paraId="5FCCCB85" w14:textId="77777777" w:rsidR="00AB31C1" w:rsidRPr="00672A35" w:rsidRDefault="00AB31C1" w:rsidP="00AB31C1">
      <w:pPr>
        <w:ind w:hanging="720"/>
        <w:jc w:val="center"/>
        <w:rPr>
          <w:rFonts w:eastAsia="Calibri" w:cs="Arial"/>
          <w:b/>
          <w:sz w:val="28"/>
          <w:lang w:val="en-GB"/>
        </w:rPr>
      </w:pPr>
    </w:p>
    <w:p w14:paraId="4EA89252"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COMPUTING HONOURS PROJECT (COMP10034)</w:t>
      </w:r>
    </w:p>
    <w:p w14:paraId="340227EF" w14:textId="77777777" w:rsidR="00AB31C1" w:rsidRPr="00672A35" w:rsidRDefault="00AB31C1" w:rsidP="00AB31C1">
      <w:pPr>
        <w:ind w:hanging="720"/>
        <w:jc w:val="center"/>
        <w:rPr>
          <w:rFonts w:eastAsia="Calibri" w:cs="Arial"/>
          <w:b/>
          <w:sz w:val="16"/>
          <w:lang w:val="en-GB"/>
        </w:rPr>
      </w:pPr>
    </w:p>
    <w:p w14:paraId="51C2D4FD" w14:textId="77777777" w:rsidR="00AB31C1" w:rsidRPr="00672A35" w:rsidRDefault="00AB31C1" w:rsidP="00AB31C1">
      <w:pPr>
        <w:ind w:hanging="720"/>
        <w:jc w:val="center"/>
        <w:rPr>
          <w:rFonts w:eastAsia="Calibri" w:cs="Arial"/>
          <w:b/>
          <w:sz w:val="28"/>
          <w:lang w:val="en-GB"/>
        </w:rPr>
      </w:pPr>
      <w:r w:rsidRPr="00672A35">
        <w:rPr>
          <w:rFonts w:eastAsia="Calibri" w:cs="Arial"/>
          <w:b/>
          <w:sz w:val="28"/>
          <w:lang w:val="en-GB"/>
        </w:rPr>
        <w:t>MANAGEMENT MEETING MINUTES AND PLAN</w:t>
      </w:r>
    </w:p>
    <w:p w14:paraId="3A71CD98" w14:textId="77777777" w:rsidR="00AB31C1" w:rsidRPr="00672A35" w:rsidRDefault="00AB31C1" w:rsidP="00AB31C1">
      <w:pPr>
        <w:ind w:hanging="720"/>
        <w:jc w:val="center"/>
        <w:rPr>
          <w:rFonts w:eastAsia="Calibri" w:cs="Arial"/>
          <w:i/>
          <w:lang w:val="en-GB"/>
        </w:rPr>
      </w:pPr>
      <w:r w:rsidRPr="00672A35">
        <w:rPr>
          <w:rFonts w:eastAsia="Calibri" w:cs="Arial"/>
          <w:i/>
          <w:lang w:val="en-GB"/>
        </w:rPr>
        <w:t xml:space="preserve">(To be completed </w:t>
      </w:r>
      <w:r w:rsidRPr="00672A35">
        <w:rPr>
          <w:rFonts w:eastAsia="Calibri" w:cs="Arial"/>
          <w:b/>
          <w:i/>
          <w:lang w:val="en-GB"/>
        </w:rPr>
        <w:t>after</w:t>
      </w:r>
      <w:r w:rsidRPr="00672A35">
        <w:rPr>
          <w:rFonts w:eastAsia="Calibri" w:cs="Arial"/>
          <w:i/>
          <w:lang w:val="en-GB"/>
        </w:rPr>
        <w:t xml:space="preserve"> the scheduled meeting)</w:t>
      </w:r>
    </w:p>
    <w:p w14:paraId="3AE91856" w14:textId="77777777" w:rsidR="00AB31C1" w:rsidRPr="00672A35" w:rsidRDefault="00AB31C1" w:rsidP="00AB31C1">
      <w:pPr>
        <w:ind w:hanging="720"/>
        <w:rPr>
          <w:rFonts w:eastAsia="Calibri" w:cs="Arial"/>
          <w:lang w:val="en-GB"/>
        </w:rPr>
      </w:pPr>
    </w:p>
    <w:p w14:paraId="1B576619" w14:textId="77777777" w:rsidR="00AB31C1" w:rsidRPr="00672A35" w:rsidRDefault="00AB31C1" w:rsidP="00AB31C1">
      <w:pPr>
        <w:ind w:hanging="720"/>
        <w:rPr>
          <w:rFonts w:eastAsia="Calibri" w:cs="Arial"/>
          <w:lang w:val="en-GB"/>
        </w:rPr>
      </w:pPr>
    </w:p>
    <w:p w14:paraId="02F4922C" w14:textId="77777777" w:rsidR="00AB31C1" w:rsidRPr="00672A35" w:rsidRDefault="00AB31C1" w:rsidP="00AB31C1">
      <w:pPr>
        <w:ind w:hanging="720"/>
        <w:rPr>
          <w:rFonts w:eastAsia="Calibri" w:cs="Arial"/>
          <w:lang w:val="en-GB"/>
        </w:rPr>
      </w:pPr>
    </w:p>
    <w:p w14:paraId="7B98413A" w14:textId="77777777" w:rsidR="00AB31C1" w:rsidRPr="00672A35" w:rsidRDefault="00AB31C1" w:rsidP="00AB31C1">
      <w:pPr>
        <w:ind w:hanging="720"/>
        <w:rPr>
          <w:rFonts w:eastAsia="Calibri" w:cs="Arial"/>
          <w:b/>
          <w:lang w:val="en-GB"/>
        </w:rPr>
      </w:pPr>
      <w:r w:rsidRPr="00672A35">
        <w:rPr>
          <w:rFonts w:eastAsia="Calibri" w:cs="Arial"/>
          <w:b/>
          <w:lang w:val="en-GB"/>
        </w:rPr>
        <w:t xml:space="preserve">Student: </w:t>
      </w:r>
      <w:r w:rsidRPr="00672A35">
        <w:rPr>
          <w:rFonts w:eastAsia="Calibri" w:cs="Arial"/>
          <w:lang w:val="en-GB"/>
        </w:rPr>
        <w:t>Jonathan Livingstone</w:t>
      </w:r>
      <w:r w:rsidRPr="00672A35">
        <w:rPr>
          <w:rFonts w:eastAsia="Calibri" w:cs="Arial"/>
          <w:b/>
          <w:lang w:val="en-GB"/>
        </w:rPr>
        <w:tab/>
      </w:r>
      <w:r w:rsidRPr="00672A35">
        <w:rPr>
          <w:rFonts w:eastAsia="Calibri" w:cs="Arial"/>
          <w:b/>
          <w:lang w:val="en-GB"/>
        </w:rPr>
        <w:tab/>
      </w:r>
      <w:r w:rsidRPr="00672A35">
        <w:rPr>
          <w:rFonts w:eastAsia="Calibri" w:cs="Arial"/>
          <w:b/>
          <w:lang w:val="en-GB"/>
        </w:rPr>
        <w:tab/>
        <w:t xml:space="preserve">Supervisor: </w:t>
      </w:r>
      <w:r w:rsidRPr="00672A35">
        <w:rPr>
          <w:rFonts w:eastAsia="Calibri" w:cs="Arial"/>
          <w:lang w:val="en-GB"/>
        </w:rPr>
        <w:t>Paul Keir</w:t>
      </w:r>
    </w:p>
    <w:p w14:paraId="1B0B4476" w14:textId="77777777" w:rsidR="00AB31C1" w:rsidRPr="00672A35" w:rsidRDefault="00AB31C1" w:rsidP="00AB31C1">
      <w:pPr>
        <w:ind w:hanging="720"/>
        <w:rPr>
          <w:rFonts w:eastAsia="Calibri" w:cs="Arial"/>
          <w:b/>
          <w:lang w:val="en-GB"/>
        </w:rPr>
      </w:pPr>
    </w:p>
    <w:p w14:paraId="1A4E2D20" w14:textId="77777777" w:rsidR="00AB31C1" w:rsidRPr="00672A35" w:rsidRDefault="00AB31C1" w:rsidP="00AB31C1">
      <w:pPr>
        <w:ind w:hanging="720"/>
        <w:rPr>
          <w:rFonts w:eastAsia="Calibri" w:cs="Arial"/>
          <w:b/>
          <w:lang w:val="en-GB"/>
        </w:rPr>
      </w:pPr>
    </w:p>
    <w:p w14:paraId="4425D853" w14:textId="77777777" w:rsidR="00AB31C1" w:rsidRPr="00672A35" w:rsidRDefault="00AB31C1" w:rsidP="00AB31C1">
      <w:pPr>
        <w:ind w:hanging="720"/>
        <w:rPr>
          <w:rFonts w:eastAsia="Calibri" w:cs="Arial"/>
          <w:b/>
          <w:lang w:val="en-GB"/>
        </w:rPr>
      </w:pPr>
    </w:p>
    <w:p w14:paraId="7AE8CEBA" w14:textId="7F97165F" w:rsidR="00AB31C1" w:rsidRPr="00672A35" w:rsidRDefault="00AB31C1" w:rsidP="00AB31C1">
      <w:pPr>
        <w:ind w:hanging="720"/>
        <w:rPr>
          <w:rFonts w:eastAsia="Calibri" w:cs="Arial"/>
          <w:b/>
          <w:lang w:val="en-GB"/>
        </w:rPr>
      </w:pPr>
      <w:r w:rsidRPr="00672A35">
        <w:rPr>
          <w:rFonts w:eastAsia="Calibri" w:cs="Arial"/>
          <w:b/>
          <w:lang w:val="en-GB"/>
        </w:rPr>
        <w:t xml:space="preserve">Meeting Number: </w:t>
      </w:r>
      <w:r w:rsidRPr="00672A35">
        <w:rPr>
          <w:rFonts w:eastAsia="Calibri" w:cs="Arial"/>
          <w:lang w:val="en-GB"/>
        </w:rPr>
        <w:t>3</w:t>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Pr="00672A35">
        <w:rPr>
          <w:rFonts w:eastAsia="Calibri" w:cs="Arial"/>
          <w:b/>
          <w:lang w:val="en-GB"/>
        </w:rPr>
        <w:tab/>
      </w:r>
      <w:r w:rsidR="004D1828" w:rsidRPr="00672A35">
        <w:rPr>
          <w:rFonts w:eastAsia="Calibri" w:cs="Arial"/>
          <w:b/>
          <w:lang w:val="en-GB"/>
        </w:rPr>
        <w:t xml:space="preserve">            </w:t>
      </w:r>
      <w:r w:rsidRPr="00672A35">
        <w:rPr>
          <w:rFonts w:eastAsia="Calibri" w:cs="Arial"/>
          <w:b/>
          <w:lang w:val="en-GB"/>
        </w:rPr>
        <w:t xml:space="preserve">Date/Time: </w:t>
      </w:r>
      <w:r w:rsidRPr="00672A35">
        <w:rPr>
          <w:rFonts w:eastAsia="Calibri" w:cs="Arial"/>
          <w:lang w:val="en-GB"/>
        </w:rPr>
        <w:t>01/12/2016 - 2:00pm</w:t>
      </w:r>
    </w:p>
    <w:p w14:paraId="504FA8F6" w14:textId="77777777" w:rsidR="00AB31C1" w:rsidRPr="00672A35" w:rsidRDefault="00AB31C1" w:rsidP="00AB31C1">
      <w:pPr>
        <w:ind w:hanging="720"/>
        <w:rPr>
          <w:rFonts w:eastAsia="Calibri" w:cs="Arial"/>
          <w:lang w:val="en-GB"/>
        </w:rPr>
      </w:pPr>
    </w:p>
    <w:p w14:paraId="1B11B4B8" w14:textId="77777777" w:rsidR="00AB31C1" w:rsidRPr="00672A35" w:rsidRDefault="00AB31C1" w:rsidP="00AB31C1">
      <w:pPr>
        <w:ind w:hanging="720"/>
        <w:rPr>
          <w:rFonts w:eastAsia="Calibri" w:cs="Arial"/>
          <w:lang w:val="en-GB"/>
        </w:rPr>
      </w:pPr>
    </w:p>
    <w:p w14:paraId="114EB809" w14:textId="77777777" w:rsidR="00AB31C1" w:rsidRPr="00672A35" w:rsidRDefault="00AB31C1" w:rsidP="00AB31C1">
      <w:pPr>
        <w:ind w:hanging="720"/>
        <w:rPr>
          <w:rFonts w:eastAsia="Calibri" w:cs="Arial"/>
          <w:lang w:val="en-GB"/>
        </w:rPr>
      </w:pPr>
    </w:p>
    <w:p w14:paraId="13F6E5CC" w14:textId="77777777" w:rsidR="00AB31C1" w:rsidRPr="00672A35" w:rsidRDefault="00AB31C1" w:rsidP="00AB31C1">
      <w:pPr>
        <w:ind w:hanging="720"/>
        <w:rPr>
          <w:rFonts w:eastAsia="Calibri" w:cs="Arial"/>
          <w:b/>
          <w:lang w:val="en-GB"/>
        </w:rPr>
      </w:pPr>
      <w:r w:rsidRPr="00672A35">
        <w:rPr>
          <w:rFonts w:eastAsia="Calibri" w:cs="Arial"/>
          <w:b/>
          <w:lang w:val="en-GB"/>
        </w:rPr>
        <w:t>MINUTES</w:t>
      </w:r>
    </w:p>
    <w:p w14:paraId="01DA8341" w14:textId="77777777" w:rsidR="00AB31C1" w:rsidRPr="00672A35" w:rsidRDefault="00AB31C1" w:rsidP="00AB31C1">
      <w:pPr>
        <w:ind w:hanging="720"/>
        <w:rPr>
          <w:rFonts w:eastAsia="Calibri" w:cs="Arial"/>
          <w:lang w:val="en-GB"/>
        </w:rPr>
      </w:pPr>
    </w:p>
    <w:p w14:paraId="36E9F44F" w14:textId="77777777" w:rsidR="00AB31C1" w:rsidRPr="00672A35" w:rsidRDefault="00AB31C1" w:rsidP="00AB31C1">
      <w:pPr>
        <w:ind w:hanging="720"/>
        <w:rPr>
          <w:rFonts w:eastAsia="Calibri" w:cs="Arial"/>
          <w:lang w:val="en-GB"/>
        </w:rPr>
      </w:pPr>
      <w:r w:rsidRPr="00672A35">
        <w:rPr>
          <w:rFonts w:eastAsia="Calibri" w:cs="Arial"/>
          <w:lang w:val="en-GB"/>
        </w:rPr>
        <w:t>The following tasks and issues were discussed and specific actions agreed:</w:t>
      </w:r>
    </w:p>
    <w:p w14:paraId="484E4E2C" w14:textId="77777777" w:rsidR="00AB31C1" w:rsidRPr="00672A35" w:rsidRDefault="00AB31C1" w:rsidP="00AB31C1">
      <w:pPr>
        <w:ind w:hanging="720"/>
        <w:rPr>
          <w:rFonts w:eastAsia="Calibri" w:cs="Arial"/>
          <w:lang w:val="en-GB"/>
        </w:rPr>
      </w:pPr>
    </w:p>
    <w:p w14:paraId="7F19C5CC" w14:textId="77777777" w:rsidR="00AB31C1" w:rsidRPr="00672A35" w:rsidRDefault="00AB31C1" w:rsidP="00CC557A">
      <w:pPr>
        <w:numPr>
          <w:ilvl w:val="0"/>
          <w:numId w:val="14"/>
        </w:numPr>
        <w:ind w:hanging="360"/>
        <w:rPr>
          <w:rFonts w:eastAsia="Calibri" w:cs="Arial"/>
          <w:lang w:val="en-GB"/>
        </w:rPr>
      </w:pPr>
      <w:r w:rsidRPr="00672A35">
        <w:rPr>
          <w:rFonts w:eastAsia="Calibri" w:cs="Arial"/>
          <w:lang w:val="en-GB"/>
        </w:rPr>
        <w:t>How to deal with the interim report.</w:t>
      </w:r>
    </w:p>
    <w:p w14:paraId="1AC61ED2" w14:textId="77777777" w:rsidR="00AB31C1" w:rsidRPr="00672A35" w:rsidRDefault="00AB31C1" w:rsidP="00CC557A">
      <w:pPr>
        <w:numPr>
          <w:ilvl w:val="0"/>
          <w:numId w:val="14"/>
        </w:numPr>
        <w:ind w:hanging="360"/>
        <w:rPr>
          <w:rFonts w:eastAsia="Calibri" w:cs="Arial"/>
          <w:lang w:val="en-GB"/>
        </w:rPr>
      </w:pPr>
      <w:r w:rsidRPr="00672A35">
        <w:rPr>
          <w:rFonts w:eastAsia="Calibri" w:cs="Arial"/>
          <w:lang w:val="en-GB"/>
        </w:rPr>
        <w:t>Tidy up some of the features a little.</w:t>
      </w:r>
    </w:p>
    <w:p w14:paraId="3D990D92" w14:textId="77777777" w:rsidR="00AB31C1" w:rsidRPr="00672A35" w:rsidRDefault="00AB31C1" w:rsidP="00AB31C1">
      <w:pPr>
        <w:rPr>
          <w:rFonts w:eastAsia="Calibri" w:cs="Arial"/>
          <w:lang w:val="en-GB"/>
        </w:rPr>
      </w:pPr>
    </w:p>
    <w:p w14:paraId="33AA651E" w14:textId="77777777" w:rsidR="00AB31C1" w:rsidRPr="00672A35" w:rsidRDefault="00AB31C1" w:rsidP="00AB31C1">
      <w:pPr>
        <w:ind w:hanging="720"/>
        <w:rPr>
          <w:rFonts w:eastAsia="Calibri" w:cs="Arial"/>
          <w:lang w:val="en-GB"/>
        </w:rPr>
      </w:pPr>
    </w:p>
    <w:p w14:paraId="2AF609E4" w14:textId="77777777" w:rsidR="00AB31C1" w:rsidRPr="00672A35" w:rsidRDefault="00AB31C1" w:rsidP="00AB31C1">
      <w:pPr>
        <w:ind w:hanging="720"/>
        <w:rPr>
          <w:rFonts w:eastAsia="Calibri" w:cs="Arial"/>
          <w:b/>
          <w:lang w:val="en-GB"/>
        </w:rPr>
      </w:pPr>
      <w:r w:rsidRPr="00672A35">
        <w:rPr>
          <w:rFonts w:eastAsia="Calibri" w:cs="Arial"/>
          <w:b/>
          <w:lang w:val="en-GB"/>
        </w:rPr>
        <w:t>PLAN</w:t>
      </w:r>
    </w:p>
    <w:p w14:paraId="3BE62913" w14:textId="77777777" w:rsidR="00AB31C1" w:rsidRPr="00672A35" w:rsidRDefault="00AB31C1" w:rsidP="00AB31C1">
      <w:pPr>
        <w:ind w:hanging="720"/>
        <w:rPr>
          <w:rFonts w:eastAsia="Calibri" w:cs="Arial"/>
          <w:lang w:val="en-GB"/>
        </w:rPr>
      </w:pPr>
    </w:p>
    <w:p w14:paraId="07C28F0E" w14:textId="77777777" w:rsidR="00AB31C1" w:rsidRPr="00672A35" w:rsidRDefault="00AB31C1" w:rsidP="00AB31C1">
      <w:pPr>
        <w:ind w:hanging="720"/>
        <w:rPr>
          <w:rFonts w:eastAsia="Calibri" w:cs="Arial"/>
          <w:lang w:val="en-GB"/>
        </w:rPr>
      </w:pPr>
      <w:r w:rsidRPr="00672A35">
        <w:rPr>
          <w:rFonts w:eastAsia="Calibri" w:cs="Arial"/>
          <w:lang w:val="en-GB"/>
        </w:rPr>
        <w:t>The following tasks and timelines have been agreed both for the next month and beyond:</w:t>
      </w:r>
    </w:p>
    <w:p w14:paraId="4DF6B4B2" w14:textId="77777777" w:rsidR="00AB31C1" w:rsidRPr="00672A35" w:rsidRDefault="00AB31C1" w:rsidP="00AB31C1">
      <w:pPr>
        <w:ind w:hanging="720"/>
        <w:rPr>
          <w:rFonts w:eastAsia="Calibri" w:cs="Arial"/>
          <w:lang w:val="en-GB"/>
        </w:rPr>
      </w:pPr>
    </w:p>
    <w:p w14:paraId="0C7EFBBD" w14:textId="77777777" w:rsidR="00AB31C1" w:rsidRPr="00672A35" w:rsidRDefault="00AB31C1" w:rsidP="00AB31C1">
      <w:pPr>
        <w:ind w:hanging="720"/>
        <w:rPr>
          <w:rFonts w:eastAsia="Calibri" w:cs="Arial"/>
          <w:lang w:val="en-GB"/>
        </w:rPr>
      </w:pPr>
      <w:r w:rsidRPr="00672A35">
        <w:rPr>
          <w:rFonts w:eastAsia="Calibri" w:cs="Arial"/>
          <w:lang w:val="en-GB"/>
        </w:rPr>
        <w:t>For the next month:</w:t>
      </w:r>
    </w:p>
    <w:p w14:paraId="7E8C4AC9" w14:textId="77777777" w:rsidR="00AB31C1" w:rsidRPr="00672A35" w:rsidRDefault="00AB31C1" w:rsidP="00AB31C1">
      <w:pPr>
        <w:ind w:hanging="720"/>
        <w:rPr>
          <w:rFonts w:eastAsia="Calibri" w:cs="Arial"/>
          <w:lang w:val="en-GB"/>
        </w:rPr>
      </w:pPr>
    </w:p>
    <w:p w14:paraId="671E0C02" w14:textId="77777777" w:rsidR="00AB31C1" w:rsidRPr="00672A35" w:rsidRDefault="00AB31C1" w:rsidP="00CC557A">
      <w:pPr>
        <w:numPr>
          <w:ilvl w:val="0"/>
          <w:numId w:val="15"/>
        </w:numPr>
        <w:ind w:hanging="360"/>
        <w:rPr>
          <w:rFonts w:eastAsia="Calibri" w:cs="Arial"/>
          <w:lang w:val="en-GB"/>
        </w:rPr>
      </w:pPr>
      <w:r w:rsidRPr="00672A35">
        <w:rPr>
          <w:rFonts w:eastAsia="Calibri" w:cs="Arial"/>
          <w:lang w:val="en-GB"/>
        </w:rPr>
        <w:t>Finish the first draft of the interim report.</w:t>
      </w:r>
    </w:p>
    <w:p w14:paraId="06BFA6D6" w14:textId="77777777" w:rsidR="00AB31C1" w:rsidRPr="00672A35" w:rsidRDefault="00AB31C1" w:rsidP="00CC557A">
      <w:pPr>
        <w:numPr>
          <w:ilvl w:val="0"/>
          <w:numId w:val="15"/>
        </w:numPr>
        <w:ind w:hanging="360"/>
        <w:rPr>
          <w:rFonts w:eastAsia="Calibri" w:cs="Arial"/>
          <w:lang w:val="en-GB"/>
        </w:rPr>
      </w:pPr>
      <w:r w:rsidRPr="00672A35">
        <w:rPr>
          <w:rFonts w:eastAsia="Calibri" w:cs="Arial"/>
          <w:lang w:val="en-GB"/>
        </w:rPr>
        <w:t>Handle any bugs that come up.</w:t>
      </w:r>
    </w:p>
    <w:p w14:paraId="017007C2" w14:textId="77777777" w:rsidR="00AB31C1" w:rsidRPr="00672A35" w:rsidRDefault="00AB31C1" w:rsidP="00AB31C1">
      <w:pPr>
        <w:ind w:hanging="720"/>
        <w:rPr>
          <w:rFonts w:eastAsia="Calibri" w:cs="Arial"/>
          <w:lang w:val="en-GB"/>
        </w:rPr>
      </w:pPr>
    </w:p>
    <w:p w14:paraId="41E650CD" w14:textId="77777777" w:rsidR="00AB31C1" w:rsidRPr="00672A35" w:rsidRDefault="00AB31C1" w:rsidP="00AB31C1">
      <w:pPr>
        <w:ind w:hanging="720"/>
        <w:rPr>
          <w:rFonts w:eastAsia="Calibri" w:cs="Arial"/>
          <w:lang w:val="en-GB"/>
        </w:rPr>
      </w:pPr>
      <w:r w:rsidRPr="00672A35">
        <w:rPr>
          <w:rFonts w:eastAsia="Calibri" w:cs="Arial"/>
          <w:lang w:val="en-GB"/>
        </w:rPr>
        <w:t>Beyond the next month</w:t>
      </w:r>
    </w:p>
    <w:p w14:paraId="3BB6B293" w14:textId="77777777" w:rsidR="00AB31C1" w:rsidRPr="00672A35" w:rsidRDefault="00AB31C1" w:rsidP="00AB31C1">
      <w:pPr>
        <w:rPr>
          <w:rFonts w:eastAsia="Calibri" w:cs="Arial"/>
          <w:lang w:val="en-GB"/>
        </w:rPr>
      </w:pPr>
    </w:p>
    <w:p w14:paraId="6AED7822"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Support for C++ features for introspection.</w:t>
      </w:r>
    </w:p>
    <w:p w14:paraId="33269C2D"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Finish the full report.</w:t>
      </w:r>
    </w:p>
    <w:p w14:paraId="6B422C82" w14:textId="77777777" w:rsidR="00AB31C1" w:rsidRPr="00672A35" w:rsidRDefault="00AB31C1" w:rsidP="00CC557A">
      <w:pPr>
        <w:numPr>
          <w:ilvl w:val="0"/>
          <w:numId w:val="16"/>
        </w:numPr>
        <w:ind w:hanging="360"/>
        <w:rPr>
          <w:rFonts w:eastAsia="Calibri" w:cs="Arial"/>
          <w:lang w:val="en-GB"/>
        </w:rPr>
      </w:pPr>
      <w:r w:rsidRPr="00672A35">
        <w:rPr>
          <w:rFonts w:eastAsia="Calibri" w:cs="Arial"/>
          <w:lang w:val="en-GB"/>
        </w:rPr>
        <w:t>Prepare a demo.</w:t>
      </w:r>
    </w:p>
    <w:p w14:paraId="64B25FF9" w14:textId="77777777" w:rsidR="00AB31C1" w:rsidRPr="00672A35" w:rsidRDefault="00AB31C1" w:rsidP="00AB31C1">
      <w:pPr>
        <w:rPr>
          <w:rFonts w:eastAsia="Calibri" w:cs="Arial"/>
          <w:lang w:val="en-GB"/>
        </w:rPr>
      </w:pPr>
    </w:p>
    <w:p w14:paraId="0922E805" w14:textId="77777777" w:rsidR="00127EA6" w:rsidRPr="00672A35" w:rsidRDefault="00127EA6" w:rsidP="00127EA6">
      <w:pPr>
        <w:rPr>
          <w:rFonts w:cs="Arial"/>
          <w:lang w:val="en-GB"/>
        </w:rPr>
      </w:pPr>
    </w:p>
    <w:p w14:paraId="1B2BC7F5" w14:textId="77777777" w:rsidR="00127EA6" w:rsidRPr="00672A35" w:rsidRDefault="00127EA6" w:rsidP="00127EA6">
      <w:pPr>
        <w:rPr>
          <w:rFonts w:cs="Arial"/>
          <w:lang w:val="en-GB"/>
        </w:rPr>
      </w:pPr>
    </w:p>
    <w:p w14:paraId="79A2C80F" w14:textId="77777777" w:rsidR="00127EA6" w:rsidRDefault="00127EA6" w:rsidP="00127EA6">
      <w:pPr>
        <w:rPr>
          <w:rFonts w:cs="Arial"/>
          <w:lang w:val="en-GB"/>
        </w:rPr>
      </w:pPr>
    </w:p>
    <w:p w14:paraId="7734EB61" w14:textId="77777777" w:rsidR="005C2DA5" w:rsidRDefault="005C2DA5" w:rsidP="00127EA6">
      <w:pPr>
        <w:rPr>
          <w:rFonts w:cs="Arial"/>
          <w:lang w:val="en-GB"/>
        </w:rPr>
      </w:pPr>
    </w:p>
    <w:p w14:paraId="4436E645" w14:textId="77777777" w:rsidR="005C2DA5" w:rsidRDefault="005C2DA5" w:rsidP="00127EA6">
      <w:pPr>
        <w:rPr>
          <w:rFonts w:cs="Arial"/>
          <w:lang w:val="en-GB"/>
        </w:rPr>
      </w:pPr>
    </w:p>
    <w:p w14:paraId="092CACA0" w14:textId="77777777" w:rsidR="005C2DA5" w:rsidRDefault="005C2DA5" w:rsidP="00127EA6">
      <w:pPr>
        <w:rPr>
          <w:rFonts w:cs="Arial"/>
          <w:lang w:val="en-GB"/>
        </w:rPr>
      </w:pPr>
    </w:p>
    <w:p w14:paraId="6EE2CBB5" w14:textId="77777777" w:rsidR="005C2DA5" w:rsidRDefault="005C2DA5" w:rsidP="005C2DA5">
      <w:pPr>
        <w:ind w:hanging="720"/>
        <w:jc w:val="center"/>
        <w:rPr>
          <w:rFonts w:ascii="Calibri" w:eastAsia="Calibri" w:hAnsi="Calibri" w:cs="Calibri"/>
          <w:b/>
          <w:sz w:val="28"/>
        </w:rPr>
      </w:pPr>
      <w:r>
        <w:rPr>
          <w:rFonts w:ascii="Calibri" w:eastAsia="Calibri" w:hAnsi="Calibri" w:cs="Calibri"/>
          <w:b/>
          <w:sz w:val="28"/>
        </w:rPr>
        <w:lastRenderedPageBreak/>
        <w:t>FORM A</w:t>
      </w:r>
    </w:p>
    <w:p w14:paraId="0DADC4A9" w14:textId="77777777" w:rsidR="005C2DA5" w:rsidRDefault="005C2DA5" w:rsidP="005C2DA5">
      <w:pPr>
        <w:ind w:hanging="720"/>
        <w:jc w:val="center"/>
        <w:rPr>
          <w:rFonts w:ascii="Calibri" w:eastAsia="Calibri" w:hAnsi="Calibri" w:cs="Calibri"/>
          <w:b/>
          <w:sz w:val="28"/>
        </w:rPr>
      </w:pPr>
    </w:p>
    <w:p w14:paraId="5E5E3C11" w14:textId="77777777" w:rsidR="005C2DA5" w:rsidRDefault="005C2DA5" w:rsidP="005C2DA5">
      <w:pPr>
        <w:ind w:hanging="720"/>
        <w:jc w:val="center"/>
        <w:rPr>
          <w:rFonts w:ascii="Calibri" w:eastAsia="Calibri" w:hAnsi="Calibri" w:cs="Calibri"/>
          <w:b/>
          <w:sz w:val="28"/>
        </w:rPr>
      </w:pPr>
      <w:r>
        <w:rPr>
          <w:rFonts w:ascii="Calibri" w:eastAsia="Calibri" w:hAnsi="Calibri" w:cs="Calibri"/>
          <w:b/>
          <w:sz w:val="28"/>
        </w:rPr>
        <w:t>COMPUTING HONOURS PROJECT (COMP10034)</w:t>
      </w:r>
    </w:p>
    <w:p w14:paraId="60334C9D" w14:textId="77777777" w:rsidR="005C2DA5" w:rsidRDefault="005C2DA5" w:rsidP="005C2DA5">
      <w:pPr>
        <w:ind w:hanging="720"/>
        <w:jc w:val="center"/>
        <w:rPr>
          <w:rFonts w:ascii="Calibri" w:eastAsia="Calibri" w:hAnsi="Calibri" w:cs="Calibri"/>
          <w:b/>
          <w:sz w:val="16"/>
        </w:rPr>
      </w:pPr>
    </w:p>
    <w:p w14:paraId="2B0F0737" w14:textId="77777777" w:rsidR="005C2DA5" w:rsidRDefault="005C2DA5" w:rsidP="005C2DA5">
      <w:pPr>
        <w:ind w:hanging="720"/>
        <w:jc w:val="center"/>
        <w:rPr>
          <w:rFonts w:ascii="Calibri" w:eastAsia="Calibri" w:hAnsi="Calibri" w:cs="Calibri"/>
          <w:b/>
          <w:sz w:val="28"/>
        </w:rPr>
      </w:pPr>
      <w:r>
        <w:rPr>
          <w:rFonts w:ascii="Calibri" w:eastAsia="Calibri" w:hAnsi="Calibri" w:cs="Calibri"/>
          <w:b/>
          <w:sz w:val="28"/>
        </w:rPr>
        <w:t>PROGRESS AND MANAGEMENT MEETING AGENDA</w:t>
      </w:r>
    </w:p>
    <w:p w14:paraId="7A949D32" w14:textId="77777777" w:rsidR="005C2DA5" w:rsidRDefault="005C2DA5" w:rsidP="005C2DA5">
      <w:pPr>
        <w:ind w:hanging="720"/>
        <w:jc w:val="center"/>
        <w:rPr>
          <w:rFonts w:ascii="Calibri" w:eastAsia="Calibri" w:hAnsi="Calibri" w:cs="Calibri"/>
          <w:i/>
        </w:rPr>
      </w:pPr>
      <w:r>
        <w:rPr>
          <w:rFonts w:ascii="Calibri" w:eastAsia="Calibri" w:hAnsi="Calibri" w:cs="Calibri"/>
          <w:i/>
        </w:rPr>
        <w:t xml:space="preserve">(To be completed </w:t>
      </w:r>
      <w:r>
        <w:rPr>
          <w:rFonts w:ascii="Calibri" w:eastAsia="Calibri" w:hAnsi="Calibri" w:cs="Calibri"/>
          <w:b/>
          <w:i/>
        </w:rPr>
        <w:t>before</w:t>
      </w:r>
      <w:r>
        <w:rPr>
          <w:rFonts w:ascii="Calibri" w:eastAsia="Calibri" w:hAnsi="Calibri" w:cs="Calibri"/>
          <w:i/>
        </w:rPr>
        <w:t xml:space="preserve"> the scheduled meeting)</w:t>
      </w:r>
    </w:p>
    <w:p w14:paraId="325F8DA9" w14:textId="77777777" w:rsidR="005C2DA5" w:rsidRDefault="005C2DA5" w:rsidP="005C2DA5">
      <w:pPr>
        <w:ind w:hanging="720"/>
        <w:rPr>
          <w:rFonts w:ascii="Calibri" w:eastAsia="Calibri" w:hAnsi="Calibri" w:cs="Calibri"/>
        </w:rPr>
      </w:pPr>
    </w:p>
    <w:p w14:paraId="16CA6809" w14:textId="77777777" w:rsidR="005C2DA5" w:rsidRDefault="005C2DA5" w:rsidP="005C2DA5">
      <w:pPr>
        <w:ind w:hanging="720"/>
        <w:rPr>
          <w:rFonts w:ascii="Calibri" w:eastAsia="Calibri" w:hAnsi="Calibri" w:cs="Calibri"/>
        </w:rPr>
      </w:pPr>
    </w:p>
    <w:p w14:paraId="6E05DA5D" w14:textId="77777777" w:rsidR="005C2DA5" w:rsidRDefault="005C2DA5" w:rsidP="005C2DA5">
      <w:pPr>
        <w:ind w:hanging="720"/>
        <w:rPr>
          <w:rFonts w:ascii="Calibri" w:eastAsia="Calibri" w:hAnsi="Calibri" w:cs="Calibri"/>
        </w:rPr>
      </w:pPr>
    </w:p>
    <w:p w14:paraId="71970B5B" w14:textId="77777777" w:rsidR="005C2DA5" w:rsidRDefault="005C2DA5" w:rsidP="005C2DA5">
      <w:pPr>
        <w:ind w:hanging="720"/>
        <w:rPr>
          <w:rFonts w:ascii="Calibri" w:eastAsia="Calibri" w:hAnsi="Calibri" w:cs="Calibri"/>
          <w:b/>
        </w:rPr>
      </w:pPr>
      <w:r>
        <w:rPr>
          <w:rFonts w:ascii="Calibri" w:eastAsia="Calibri" w:hAnsi="Calibri" w:cs="Calibri"/>
          <w:b/>
        </w:rPr>
        <w:t xml:space="preserve">Student: </w:t>
      </w:r>
      <w:r>
        <w:rPr>
          <w:rFonts w:ascii="Calibri" w:eastAsia="Calibri" w:hAnsi="Calibri" w:cs="Calibri"/>
        </w:rPr>
        <w:t>Jonathan Livingstone</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Supervisor: </w:t>
      </w:r>
      <w:r>
        <w:rPr>
          <w:rFonts w:ascii="Calibri" w:eastAsia="Calibri" w:hAnsi="Calibri" w:cs="Calibri"/>
        </w:rPr>
        <w:t>Paul Keir</w:t>
      </w:r>
    </w:p>
    <w:p w14:paraId="4A9B9FB7" w14:textId="77777777" w:rsidR="005C2DA5" w:rsidRDefault="005C2DA5" w:rsidP="005C2DA5">
      <w:pPr>
        <w:ind w:hanging="720"/>
        <w:rPr>
          <w:rFonts w:ascii="Calibri" w:eastAsia="Calibri" w:hAnsi="Calibri" w:cs="Calibri"/>
          <w:b/>
        </w:rPr>
      </w:pPr>
    </w:p>
    <w:p w14:paraId="4F4AFA7C" w14:textId="77777777" w:rsidR="005C2DA5" w:rsidRDefault="005C2DA5" w:rsidP="005C2DA5">
      <w:pPr>
        <w:ind w:hanging="720"/>
        <w:rPr>
          <w:rFonts w:ascii="Calibri" w:eastAsia="Calibri" w:hAnsi="Calibri" w:cs="Calibri"/>
          <w:b/>
        </w:rPr>
      </w:pPr>
    </w:p>
    <w:p w14:paraId="0A783A12" w14:textId="77777777" w:rsidR="005C2DA5" w:rsidRDefault="005C2DA5" w:rsidP="005C2DA5">
      <w:pPr>
        <w:ind w:hanging="720"/>
        <w:rPr>
          <w:rFonts w:ascii="Calibri" w:eastAsia="Calibri" w:hAnsi="Calibri" w:cs="Calibri"/>
          <w:b/>
        </w:rPr>
      </w:pPr>
    </w:p>
    <w:p w14:paraId="415881E8" w14:textId="77777777" w:rsidR="005C2DA5" w:rsidRDefault="005C2DA5" w:rsidP="005C2DA5">
      <w:pPr>
        <w:ind w:hanging="720"/>
        <w:rPr>
          <w:rFonts w:ascii="Calibri" w:eastAsia="Calibri" w:hAnsi="Calibri" w:cs="Calibri"/>
          <w:b/>
        </w:rPr>
      </w:pPr>
      <w:r>
        <w:rPr>
          <w:rFonts w:ascii="Calibri" w:eastAsia="Calibri" w:hAnsi="Calibri" w:cs="Calibri"/>
          <w:b/>
        </w:rPr>
        <w:t xml:space="preserve">Meeting Number: </w:t>
      </w:r>
      <w:r>
        <w:rPr>
          <w:rFonts w:ascii="Calibri" w:eastAsia="Calibri" w:hAnsi="Calibri" w:cs="Calibri"/>
        </w:rPr>
        <w:t>4</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Date/Time: </w:t>
      </w:r>
      <w:r>
        <w:rPr>
          <w:rFonts w:ascii="Calibri" w:eastAsia="Calibri" w:hAnsi="Calibri" w:cs="Calibri"/>
        </w:rPr>
        <w:t>19/01/2017 - 2:00pm</w:t>
      </w:r>
    </w:p>
    <w:p w14:paraId="7B7C720D" w14:textId="77777777" w:rsidR="005C2DA5" w:rsidRDefault="005C2DA5" w:rsidP="005C2DA5">
      <w:pPr>
        <w:ind w:hanging="720"/>
        <w:rPr>
          <w:rFonts w:ascii="Calibri" w:eastAsia="Calibri" w:hAnsi="Calibri" w:cs="Calibri"/>
        </w:rPr>
      </w:pPr>
    </w:p>
    <w:p w14:paraId="70305594" w14:textId="77777777" w:rsidR="005C2DA5" w:rsidRDefault="005C2DA5" w:rsidP="005C2DA5">
      <w:pPr>
        <w:ind w:hanging="720"/>
        <w:rPr>
          <w:rFonts w:ascii="Calibri" w:eastAsia="Calibri" w:hAnsi="Calibri" w:cs="Calibri"/>
        </w:rPr>
      </w:pPr>
    </w:p>
    <w:p w14:paraId="09500E86" w14:textId="77777777" w:rsidR="005C2DA5" w:rsidRDefault="005C2DA5" w:rsidP="005C2DA5">
      <w:pPr>
        <w:ind w:hanging="720"/>
        <w:rPr>
          <w:rFonts w:ascii="Calibri" w:eastAsia="Calibri" w:hAnsi="Calibri" w:cs="Calibri"/>
        </w:rPr>
      </w:pPr>
    </w:p>
    <w:p w14:paraId="5F49D29D" w14:textId="77777777" w:rsidR="005C2DA5" w:rsidRDefault="005C2DA5" w:rsidP="005C2DA5">
      <w:pPr>
        <w:ind w:hanging="720"/>
        <w:rPr>
          <w:rFonts w:ascii="Calibri" w:eastAsia="Calibri" w:hAnsi="Calibri" w:cs="Calibri"/>
          <w:b/>
        </w:rPr>
      </w:pPr>
      <w:r>
        <w:rPr>
          <w:rFonts w:ascii="Calibri" w:eastAsia="Calibri" w:hAnsi="Calibri" w:cs="Calibri"/>
          <w:b/>
        </w:rPr>
        <w:t>PROGRESS</w:t>
      </w:r>
    </w:p>
    <w:p w14:paraId="2E21CA1F" w14:textId="77777777" w:rsidR="005C2DA5" w:rsidRDefault="005C2DA5" w:rsidP="005C2DA5">
      <w:pPr>
        <w:ind w:hanging="720"/>
        <w:rPr>
          <w:rFonts w:ascii="Calibri" w:eastAsia="Calibri" w:hAnsi="Calibri" w:cs="Calibri"/>
        </w:rPr>
      </w:pPr>
    </w:p>
    <w:p w14:paraId="6153CF1E" w14:textId="77777777" w:rsidR="005C2DA5" w:rsidRDefault="005C2DA5" w:rsidP="005C2DA5">
      <w:pPr>
        <w:ind w:hanging="720"/>
        <w:rPr>
          <w:rFonts w:ascii="Calibri" w:eastAsia="Calibri" w:hAnsi="Calibri" w:cs="Calibri"/>
        </w:rPr>
      </w:pPr>
      <w:r>
        <w:rPr>
          <w:rFonts w:ascii="Calibri" w:eastAsia="Calibri" w:hAnsi="Calibri" w:cs="Calibri"/>
        </w:rPr>
        <w:t>Over the last month, the following tasks have been completed:</w:t>
      </w:r>
    </w:p>
    <w:p w14:paraId="673D9327" w14:textId="77777777" w:rsidR="005C2DA5" w:rsidRDefault="005C2DA5" w:rsidP="005C2DA5">
      <w:pPr>
        <w:ind w:hanging="720"/>
        <w:rPr>
          <w:rFonts w:ascii="Calibri" w:eastAsia="Calibri" w:hAnsi="Calibri" w:cs="Calibri"/>
        </w:rPr>
      </w:pPr>
    </w:p>
    <w:p w14:paraId="40433687" w14:textId="77777777" w:rsidR="005C2DA5" w:rsidRDefault="005C2DA5" w:rsidP="005C2DA5">
      <w:pPr>
        <w:ind w:hanging="720"/>
        <w:rPr>
          <w:rFonts w:ascii="Calibri" w:eastAsia="Calibri" w:hAnsi="Calibri" w:cs="Calibri"/>
        </w:rPr>
      </w:pPr>
    </w:p>
    <w:p w14:paraId="6D8FC071" w14:textId="77777777" w:rsidR="005C2DA5" w:rsidRDefault="005C2DA5" w:rsidP="00CC557A">
      <w:pPr>
        <w:numPr>
          <w:ilvl w:val="0"/>
          <w:numId w:val="18"/>
        </w:numPr>
        <w:ind w:hanging="360"/>
        <w:rPr>
          <w:rFonts w:ascii="Calibri" w:eastAsia="Calibri" w:hAnsi="Calibri" w:cs="Calibri"/>
        </w:rPr>
      </w:pPr>
      <w:r>
        <w:rPr>
          <w:rFonts w:ascii="Calibri" w:eastAsia="Calibri" w:hAnsi="Calibri" w:cs="Calibri"/>
        </w:rPr>
        <w:t>Finish interim report.</w:t>
      </w:r>
    </w:p>
    <w:p w14:paraId="3ED6A25E" w14:textId="77777777" w:rsidR="005C2DA5" w:rsidRDefault="005C2DA5" w:rsidP="00CC557A">
      <w:pPr>
        <w:numPr>
          <w:ilvl w:val="0"/>
          <w:numId w:val="18"/>
        </w:numPr>
        <w:ind w:hanging="360"/>
        <w:rPr>
          <w:rFonts w:ascii="Calibri" w:eastAsia="Calibri" w:hAnsi="Calibri" w:cs="Calibri"/>
        </w:rPr>
      </w:pPr>
      <w:r>
        <w:rPr>
          <w:rFonts w:ascii="Calibri" w:eastAsia="Calibri" w:hAnsi="Calibri" w:cs="Calibri"/>
        </w:rPr>
        <w:t>Investigated replacing parser with Clang.</w:t>
      </w:r>
    </w:p>
    <w:p w14:paraId="4B1FB89B" w14:textId="77777777" w:rsidR="005C2DA5" w:rsidRDefault="005C2DA5" w:rsidP="00CC557A">
      <w:pPr>
        <w:numPr>
          <w:ilvl w:val="0"/>
          <w:numId w:val="18"/>
        </w:numPr>
        <w:ind w:hanging="360"/>
        <w:rPr>
          <w:rFonts w:ascii="Calibri" w:eastAsia="Calibri" w:hAnsi="Calibri" w:cs="Calibri"/>
        </w:rPr>
      </w:pPr>
      <w:r>
        <w:rPr>
          <w:rFonts w:ascii="Calibri" w:eastAsia="Calibri" w:hAnsi="Calibri" w:cs="Calibri"/>
        </w:rPr>
        <w:t>General code tidying.</w:t>
      </w:r>
    </w:p>
    <w:p w14:paraId="1AF9DE97" w14:textId="77777777" w:rsidR="005C2DA5" w:rsidRDefault="005C2DA5" w:rsidP="005C2DA5">
      <w:pPr>
        <w:rPr>
          <w:rFonts w:ascii="Calibri" w:eastAsia="Calibri" w:hAnsi="Calibri" w:cs="Calibri"/>
        </w:rPr>
      </w:pPr>
    </w:p>
    <w:p w14:paraId="7EDCF6E2" w14:textId="77777777" w:rsidR="005C2DA5" w:rsidRDefault="005C2DA5" w:rsidP="005C2DA5">
      <w:pPr>
        <w:ind w:hanging="720"/>
        <w:rPr>
          <w:rFonts w:ascii="Calibri" w:eastAsia="Calibri" w:hAnsi="Calibri" w:cs="Calibri"/>
        </w:rPr>
      </w:pPr>
    </w:p>
    <w:p w14:paraId="7DF8267F" w14:textId="77777777" w:rsidR="005C2DA5" w:rsidRDefault="005C2DA5" w:rsidP="005C2DA5">
      <w:pPr>
        <w:ind w:hanging="720"/>
        <w:rPr>
          <w:rFonts w:ascii="Calibri" w:eastAsia="Calibri" w:hAnsi="Calibri" w:cs="Calibri"/>
          <w:b/>
        </w:rPr>
      </w:pPr>
      <w:r>
        <w:rPr>
          <w:rFonts w:ascii="Calibri" w:eastAsia="Calibri" w:hAnsi="Calibri" w:cs="Calibri"/>
          <w:b/>
        </w:rPr>
        <w:t>AGENDA FOR FORMAL MEETING (Example)</w:t>
      </w:r>
    </w:p>
    <w:p w14:paraId="33E9D3A5" w14:textId="77777777" w:rsidR="005C2DA5" w:rsidRDefault="005C2DA5" w:rsidP="005C2DA5">
      <w:pPr>
        <w:ind w:hanging="720"/>
        <w:rPr>
          <w:rFonts w:ascii="Calibri" w:eastAsia="Calibri" w:hAnsi="Calibri" w:cs="Calibri"/>
        </w:rPr>
      </w:pPr>
    </w:p>
    <w:p w14:paraId="2C691E02" w14:textId="77777777" w:rsidR="005C2DA5" w:rsidRDefault="005C2DA5" w:rsidP="00CC557A">
      <w:pPr>
        <w:numPr>
          <w:ilvl w:val="0"/>
          <w:numId w:val="19"/>
        </w:numPr>
        <w:ind w:hanging="360"/>
        <w:rPr>
          <w:rFonts w:ascii="Calibri" w:eastAsia="Calibri" w:hAnsi="Calibri" w:cs="Calibri"/>
        </w:rPr>
      </w:pPr>
      <w:r>
        <w:rPr>
          <w:rFonts w:ascii="Calibri" w:eastAsia="Calibri" w:hAnsi="Calibri" w:cs="Calibri"/>
        </w:rPr>
        <w:t>Discuss interim report.</w:t>
      </w:r>
    </w:p>
    <w:p w14:paraId="57B10DFD" w14:textId="77777777" w:rsidR="005C2DA5" w:rsidRDefault="005C2DA5" w:rsidP="00CC557A">
      <w:pPr>
        <w:numPr>
          <w:ilvl w:val="0"/>
          <w:numId w:val="19"/>
        </w:numPr>
        <w:ind w:hanging="360"/>
        <w:rPr>
          <w:rFonts w:ascii="Calibri" w:eastAsia="Calibri" w:hAnsi="Calibri" w:cs="Calibri"/>
        </w:rPr>
      </w:pPr>
      <w:r>
        <w:rPr>
          <w:rFonts w:ascii="Calibri" w:eastAsia="Calibri" w:hAnsi="Calibri" w:cs="Calibri"/>
        </w:rPr>
        <w:t>Discuss what is still to be done.</w:t>
      </w:r>
    </w:p>
    <w:p w14:paraId="3E7285E4" w14:textId="77777777" w:rsidR="005C2DA5" w:rsidRDefault="005C2DA5" w:rsidP="00CC557A">
      <w:pPr>
        <w:numPr>
          <w:ilvl w:val="0"/>
          <w:numId w:val="19"/>
        </w:numPr>
        <w:ind w:hanging="360"/>
        <w:rPr>
          <w:rFonts w:ascii="Calibri" w:eastAsia="Calibri" w:hAnsi="Calibri" w:cs="Calibri"/>
        </w:rPr>
      </w:pPr>
      <w:r>
        <w:rPr>
          <w:rFonts w:ascii="Calibri" w:eastAsia="Calibri" w:hAnsi="Calibri" w:cs="Calibri"/>
        </w:rPr>
        <w:t xml:space="preserve">Set a date for next formal </w:t>
      </w:r>
      <w:proofErr w:type="gramStart"/>
      <w:r>
        <w:rPr>
          <w:rFonts w:ascii="Calibri" w:eastAsia="Calibri" w:hAnsi="Calibri" w:cs="Calibri"/>
        </w:rPr>
        <w:t>meeting .</w:t>
      </w:r>
      <w:proofErr w:type="gramEnd"/>
    </w:p>
    <w:p w14:paraId="4A8753A5" w14:textId="77777777" w:rsidR="005C2DA5" w:rsidRDefault="005C2DA5" w:rsidP="005C2DA5">
      <w:pPr>
        <w:ind w:hanging="720"/>
        <w:rPr>
          <w:rFonts w:ascii="Calibri" w:eastAsia="Calibri" w:hAnsi="Calibri" w:cs="Calibri"/>
        </w:rPr>
      </w:pPr>
    </w:p>
    <w:p w14:paraId="44A0B649" w14:textId="77777777" w:rsidR="005C2DA5" w:rsidRDefault="005C2DA5" w:rsidP="005C2DA5">
      <w:pPr>
        <w:rPr>
          <w:rFonts w:ascii="Calibri" w:eastAsia="Calibri" w:hAnsi="Calibri" w:cs="Calibri"/>
        </w:rPr>
      </w:pPr>
    </w:p>
    <w:p w14:paraId="11E73B83" w14:textId="77777777" w:rsidR="005C2DA5" w:rsidRDefault="005C2DA5" w:rsidP="00127EA6">
      <w:pPr>
        <w:rPr>
          <w:rFonts w:cs="Arial"/>
          <w:lang w:val="en-GB"/>
        </w:rPr>
      </w:pPr>
    </w:p>
    <w:p w14:paraId="5AA9BB50" w14:textId="77777777" w:rsidR="008C2D79" w:rsidRDefault="008C2D79" w:rsidP="00127EA6">
      <w:pPr>
        <w:rPr>
          <w:rFonts w:cs="Arial"/>
          <w:lang w:val="en-GB"/>
        </w:rPr>
      </w:pPr>
    </w:p>
    <w:p w14:paraId="3C83E1ED" w14:textId="77777777" w:rsidR="008C2D79" w:rsidRDefault="008C2D79" w:rsidP="00127EA6">
      <w:pPr>
        <w:rPr>
          <w:rFonts w:cs="Arial"/>
          <w:lang w:val="en-GB"/>
        </w:rPr>
      </w:pPr>
    </w:p>
    <w:p w14:paraId="2A7F1039" w14:textId="77777777" w:rsidR="008C2D79" w:rsidRDefault="008C2D79" w:rsidP="00127EA6">
      <w:pPr>
        <w:rPr>
          <w:rFonts w:cs="Arial"/>
          <w:lang w:val="en-GB"/>
        </w:rPr>
      </w:pPr>
    </w:p>
    <w:p w14:paraId="679E2D5A" w14:textId="77777777" w:rsidR="008C2D79" w:rsidRDefault="008C2D79" w:rsidP="00127EA6">
      <w:pPr>
        <w:rPr>
          <w:rFonts w:cs="Arial"/>
          <w:lang w:val="en-GB"/>
        </w:rPr>
      </w:pPr>
    </w:p>
    <w:p w14:paraId="3A3EBCF2" w14:textId="77777777" w:rsidR="008C2D79" w:rsidRDefault="008C2D79" w:rsidP="00127EA6">
      <w:pPr>
        <w:rPr>
          <w:rFonts w:cs="Arial"/>
          <w:lang w:val="en-GB"/>
        </w:rPr>
      </w:pPr>
    </w:p>
    <w:p w14:paraId="13E3754C" w14:textId="77777777" w:rsidR="008C2D79" w:rsidRDefault="008C2D79" w:rsidP="00127EA6">
      <w:pPr>
        <w:rPr>
          <w:rFonts w:cs="Arial"/>
          <w:lang w:val="en-GB"/>
        </w:rPr>
      </w:pPr>
    </w:p>
    <w:p w14:paraId="18178EDF" w14:textId="77777777" w:rsidR="008C2D79" w:rsidRDefault="008C2D79" w:rsidP="00127EA6">
      <w:pPr>
        <w:rPr>
          <w:rFonts w:cs="Arial"/>
          <w:lang w:val="en-GB"/>
        </w:rPr>
      </w:pPr>
    </w:p>
    <w:p w14:paraId="5AD0C592" w14:textId="77777777" w:rsidR="008C2D79" w:rsidRDefault="008C2D79" w:rsidP="00127EA6">
      <w:pPr>
        <w:rPr>
          <w:rFonts w:cs="Arial"/>
          <w:lang w:val="en-GB"/>
        </w:rPr>
      </w:pPr>
    </w:p>
    <w:p w14:paraId="16385399" w14:textId="77777777" w:rsidR="008C2D79" w:rsidRDefault="008C2D79" w:rsidP="00127EA6">
      <w:pPr>
        <w:rPr>
          <w:rFonts w:cs="Arial"/>
          <w:lang w:val="en-GB"/>
        </w:rPr>
      </w:pPr>
    </w:p>
    <w:p w14:paraId="3840D846" w14:textId="77777777" w:rsidR="008C2D79" w:rsidRDefault="008C2D79" w:rsidP="008C2D79">
      <w:pPr>
        <w:ind w:hanging="720"/>
        <w:jc w:val="center"/>
        <w:rPr>
          <w:rFonts w:ascii="Calibri" w:eastAsia="Calibri" w:hAnsi="Calibri" w:cs="Calibri"/>
          <w:b/>
          <w:sz w:val="28"/>
        </w:rPr>
      </w:pPr>
      <w:r>
        <w:rPr>
          <w:rFonts w:ascii="Calibri" w:eastAsia="Calibri" w:hAnsi="Calibri" w:cs="Calibri"/>
          <w:b/>
          <w:sz w:val="28"/>
        </w:rPr>
        <w:lastRenderedPageBreak/>
        <w:t>FORM B</w:t>
      </w:r>
    </w:p>
    <w:p w14:paraId="2AB5C3E2" w14:textId="77777777" w:rsidR="008C2D79" w:rsidRDefault="008C2D79" w:rsidP="008C2D79">
      <w:pPr>
        <w:ind w:hanging="720"/>
        <w:jc w:val="center"/>
        <w:rPr>
          <w:rFonts w:ascii="Calibri" w:eastAsia="Calibri" w:hAnsi="Calibri" w:cs="Calibri"/>
          <w:b/>
          <w:sz w:val="28"/>
        </w:rPr>
      </w:pPr>
    </w:p>
    <w:p w14:paraId="1A286F66" w14:textId="77777777" w:rsidR="008C2D79" w:rsidRDefault="008C2D79" w:rsidP="008C2D79">
      <w:pPr>
        <w:ind w:hanging="720"/>
        <w:jc w:val="center"/>
        <w:rPr>
          <w:rFonts w:ascii="Calibri" w:eastAsia="Calibri" w:hAnsi="Calibri" w:cs="Calibri"/>
          <w:b/>
          <w:sz w:val="28"/>
        </w:rPr>
      </w:pPr>
      <w:r>
        <w:rPr>
          <w:rFonts w:ascii="Calibri" w:eastAsia="Calibri" w:hAnsi="Calibri" w:cs="Calibri"/>
          <w:b/>
          <w:sz w:val="28"/>
        </w:rPr>
        <w:t>COMPUTING HONOURS PROJECT (COMP10034)</w:t>
      </w:r>
    </w:p>
    <w:p w14:paraId="1C465BAC" w14:textId="77777777" w:rsidR="008C2D79" w:rsidRDefault="008C2D79" w:rsidP="008C2D79">
      <w:pPr>
        <w:ind w:hanging="720"/>
        <w:jc w:val="center"/>
        <w:rPr>
          <w:rFonts w:ascii="Calibri" w:eastAsia="Calibri" w:hAnsi="Calibri" w:cs="Calibri"/>
          <w:b/>
          <w:sz w:val="16"/>
        </w:rPr>
      </w:pPr>
    </w:p>
    <w:p w14:paraId="52379120" w14:textId="77777777" w:rsidR="008C2D79" w:rsidRDefault="008C2D79" w:rsidP="008C2D79">
      <w:pPr>
        <w:ind w:hanging="720"/>
        <w:jc w:val="center"/>
        <w:rPr>
          <w:rFonts w:ascii="Calibri" w:eastAsia="Calibri" w:hAnsi="Calibri" w:cs="Calibri"/>
          <w:b/>
          <w:sz w:val="28"/>
        </w:rPr>
      </w:pPr>
      <w:r>
        <w:rPr>
          <w:rFonts w:ascii="Calibri" w:eastAsia="Calibri" w:hAnsi="Calibri" w:cs="Calibri"/>
          <w:b/>
          <w:sz w:val="28"/>
        </w:rPr>
        <w:t>MANAGEMENT MEETING MINUTES AND PLAN</w:t>
      </w:r>
    </w:p>
    <w:p w14:paraId="38C768F1" w14:textId="77777777" w:rsidR="008C2D79" w:rsidRDefault="008C2D79" w:rsidP="008C2D79">
      <w:pPr>
        <w:ind w:hanging="720"/>
        <w:jc w:val="center"/>
        <w:rPr>
          <w:rFonts w:ascii="Calibri" w:eastAsia="Calibri" w:hAnsi="Calibri" w:cs="Calibri"/>
          <w:i/>
        </w:rPr>
      </w:pPr>
      <w:r>
        <w:rPr>
          <w:rFonts w:ascii="Calibri" w:eastAsia="Calibri" w:hAnsi="Calibri" w:cs="Calibri"/>
          <w:i/>
        </w:rPr>
        <w:t xml:space="preserve">(To be completed </w:t>
      </w:r>
      <w:r>
        <w:rPr>
          <w:rFonts w:ascii="Calibri" w:eastAsia="Calibri" w:hAnsi="Calibri" w:cs="Calibri"/>
          <w:b/>
          <w:i/>
        </w:rPr>
        <w:t>after</w:t>
      </w:r>
      <w:r>
        <w:rPr>
          <w:rFonts w:ascii="Calibri" w:eastAsia="Calibri" w:hAnsi="Calibri" w:cs="Calibri"/>
          <w:i/>
        </w:rPr>
        <w:t xml:space="preserve"> the scheduled meeting)</w:t>
      </w:r>
    </w:p>
    <w:p w14:paraId="5511CA1B" w14:textId="77777777" w:rsidR="008C2D79" w:rsidRDefault="008C2D79" w:rsidP="008C2D79">
      <w:pPr>
        <w:ind w:hanging="720"/>
        <w:rPr>
          <w:rFonts w:ascii="Calibri" w:eastAsia="Calibri" w:hAnsi="Calibri" w:cs="Calibri"/>
        </w:rPr>
      </w:pPr>
    </w:p>
    <w:p w14:paraId="26833E82" w14:textId="77777777" w:rsidR="008C2D79" w:rsidRDefault="008C2D79" w:rsidP="008C2D79">
      <w:pPr>
        <w:ind w:hanging="720"/>
        <w:rPr>
          <w:rFonts w:ascii="Calibri" w:eastAsia="Calibri" w:hAnsi="Calibri" w:cs="Calibri"/>
        </w:rPr>
      </w:pPr>
    </w:p>
    <w:p w14:paraId="1401CCC2" w14:textId="77777777" w:rsidR="008C2D79" w:rsidRDefault="008C2D79" w:rsidP="008C2D79">
      <w:pPr>
        <w:ind w:hanging="720"/>
        <w:rPr>
          <w:rFonts w:ascii="Calibri" w:eastAsia="Calibri" w:hAnsi="Calibri" w:cs="Calibri"/>
        </w:rPr>
      </w:pPr>
    </w:p>
    <w:p w14:paraId="2418E58D" w14:textId="77777777" w:rsidR="008C2D79" w:rsidRDefault="008C2D79" w:rsidP="008C2D79">
      <w:pPr>
        <w:ind w:hanging="720"/>
        <w:rPr>
          <w:rFonts w:ascii="Calibri" w:eastAsia="Calibri" w:hAnsi="Calibri" w:cs="Calibri"/>
          <w:b/>
        </w:rPr>
      </w:pPr>
      <w:r>
        <w:rPr>
          <w:rFonts w:ascii="Calibri" w:eastAsia="Calibri" w:hAnsi="Calibri" w:cs="Calibri"/>
          <w:b/>
        </w:rPr>
        <w:t xml:space="preserve">Student: </w:t>
      </w:r>
      <w:r>
        <w:rPr>
          <w:rFonts w:ascii="Calibri" w:eastAsia="Calibri" w:hAnsi="Calibri" w:cs="Calibri"/>
        </w:rPr>
        <w:t>Jonathan Livingstone</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Supervisor: </w:t>
      </w:r>
      <w:r>
        <w:rPr>
          <w:rFonts w:ascii="Calibri" w:eastAsia="Calibri" w:hAnsi="Calibri" w:cs="Calibri"/>
        </w:rPr>
        <w:t>Paul Keir</w:t>
      </w:r>
    </w:p>
    <w:p w14:paraId="6A2B191A" w14:textId="77777777" w:rsidR="008C2D79" w:rsidRDefault="008C2D79" w:rsidP="008C2D79">
      <w:pPr>
        <w:ind w:hanging="720"/>
        <w:rPr>
          <w:rFonts w:ascii="Calibri" w:eastAsia="Calibri" w:hAnsi="Calibri" w:cs="Calibri"/>
          <w:b/>
        </w:rPr>
      </w:pPr>
    </w:p>
    <w:p w14:paraId="126EF435" w14:textId="77777777" w:rsidR="008C2D79" w:rsidRDefault="008C2D79" w:rsidP="008C2D79">
      <w:pPr>
        <w:ind w:hanging="720"/>
        <w:rPr>
          <w:rFonts w:ascii="Calibri" w:eastAsia="Calibri" w:hAnsi="Calibri" w:cs="Calibri"/>
          <w:b/>
        </w:rPr>
      </w:pPr>
    </w:p>
    <w:p w14:paraId="459B4F19" w14:textId="77777777" w:rsidR="008C2D79" w:rsidRDefault="008C2D79" w:rsidP="008C2D79">
      <w:pPr>
        <w:ind w:hanging="720"/>
        <w:rPr>
          <w:rFonts w:ascii="Calibri" w:eastAsia="Calibri" w:hAnsi="Calibri" w:cs="Calibri"/>
          <w:b/>
        </w:rPr>
      </w:pPr>
    </w:p>
    <w:p w14:paraId="7236549C" w14:textId="77777777" w:rsidR="008C2D79" w:rsidRDefault="008C2D79" w:rsidP="008C2D79">
      <w:pPr>
        <w:ind w:hanging="720"/>
        <w:rPr>
          <w:rFonts w:ascii="Calibri" w:eastAsia="Calibri" w:hAnsi="Calibri" w:cs="Calibri"/>
          <w:b/>
        </w:rPr>
      </w:pPr>
      <w:r>
        <w:rPr>
          <w:rFonts w:ascii="Calibri" w:eastAsia="Calibri" w:hAnsi="Calibri" w:cs="Calibri"/>
          <w:b/>
        </w:rPr>
        <w:t xml:space="preserve">Meeting Number: </w:t>
      </w:r>
      <w:r>
        <w:rPr>
          <w:rFonts w:ascii="Calibri" w:eastAsia="Calibri" w:hAnsi="Calibri" w:cs="Calibri"/>
        </w:rPr>
        <w:t>4</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Date/Time: </w:t>
      </w:r>
      <w:r>
        <w:rPr>
          <w:rFonts w:ascii="Calibri" w:eastAsia="Calibri" w:hAnsi="Calibri" w:cs="Calibri"/>
        </w:rPr>
        <w:t>19/01/2017 - 2:00pm</w:t>
      </w:r>
    </w:p>
    <w:p w14:paraId="2958DF68" w14:textId="77777777" w:rsidR="008C2D79" w:rsidRDefault="008C2D79" w:rsidP="008C2D79">
      <w:pPr>
        <w:ind w:hanging="720"/>
        <w:rPr>
          <w:rFonts w:ascii="Calibri" w:eastAsia="Calibri" w:hAnsi="Calibri" w:cs="Calibri"/>
        </w:rPr>
      </w:pPr>
    </w:p>
    <w:p w14:paraId="517F60A3" w14:textId="77777777" w:rsidR="008C2D79" w:rsidRDefault="008C2D79" w:rsidP="008C2D79">
      <w:pPr>
        <w:ind w:hanging="720"/>
        <w:rPr>
          <w:rFonts w:ascii="Calibri" w:eastAsia="Calibri" w:hAnsi="Calibri" w:cs="Calibri"/>
        </w:rPr>
      </w:pPr>
    </w:p>
    <w:p w14:paraId="1EAB2E79" w14:textId="77777777" w:rsidR="008C2D79" w:rsidRDefault="008C2D79" w:rsidP="008C2D79">
      <w:pPr>
        <w:ind w:hanging="720"/>
        <w:rPr>
          <w:rFonts w:ascii="Calibri" w:eastAsia="Calibri" w:hAnsi="Calibri" w:cs="Calibri"/>
        </w:rPr>
      </w:pPr>
    </w:p>
    <w:p w14:paraId="2822A8F5" w14:textId="77777777" w:rsidR="008C2D79" w:rsidRDefault="008C2D79" w:rsidP="008C2D79">
      <w:pPr>
        <w:ind w:hanging="720"/>
        <w:rPr>
          <w:rFonts w:ascii="Calibri" w:eastAsia="Calibri" w:hAnsi="Calibri" w:cs="Calibri"/>
          <w:b/>
        </w:rPr>
      </w:pPr>
      <w:r>
        <w:rPr>
          <w:rFonts w:ascii="Calibri" w:eastAsia="Calibri" w:hAnsi="Calibri" w:cs="Calibri"/>
          <w:b/>
        </w:rPr>
        <w:t>MINUTES</w:t>
      </w:r>
    </w:p>
    <w:p w14:paraId="54B8800A" w14:textId="77777777" w:rsidR="008C2D79" w:rsidRDefault="008C2D79" w:rsidP="008C2D79">
      <w:pPr>
        <w:ind w:hanging="720"/>
        <w:rPr>
          <w:rFonts w:ascii="Calibri" w:eastAsia="Calibri" w:hAnsi="Calibri" w:cs="Calibri"/>
        </w:rPr>
      </w:pPr>
    </w:p>
    <w:p w14:paraId="4514F2F3" w14:textId="77777777" w:rsidR="008C2D79" w:rsidRDefault="008C2D79" w:rsidP="008C2D79">
      <w:pPr>
        <w:ind w:hanging="720"/>
        <w:rPr>
          <w:rFonts w:ascii="Calibri" w:eastAsia="Calibri" w:hAnsi="Calibri" w:cs="Calibri"/>
        </w:rPr>
      </w:pPr>
      <w:r>
        <w:rPr>
          <w:rFonts w:ascii="Calibri" w:eastAsia="Calibri" w:hAnsi="Calibri" w:cs="Calibri"/>
        </w:rPr>
        <w:t>The following tasks and issues were discussed and specific actions agreed:</w:t>
      </w:r>
    </w:p>
    <w:p w14:paraId="4FB91CA8" w14:textId="77777777" w:rsidR="008C2D79" w:rsidRDefault="008C2D79" w:rsidP="008C2D79">
      <w:pPr>
        <w:ind w:hanging="720"/>
        <w:rPr>
          <w:rFonts w:ascii="Calibri" w:eastAsia="Calibri" w:hAnsi="Calibri" w:cs="Calibri"/>
        </w:rPr>
      </w:pPr>
    </w:p>
    <w:p w14:paraId="0B8D44B5" w14:textId="77777777" w:rsidR="008C2D79" w:rsidRDefault="008C2D79" w:rsidP="00CC557A">
      <w:pPr>
        <w:numPr>
          <w:ilvl w:val="0"/>
          <w:numId w:val="14"/>
        </w:numPr>
        <w:ind w:hanging="360"/>
        <w:rPr>
          <w:rFonts w:ascii="Calibri" w:eastAsia="Calibri" w:hAnsi="Calibri" w:cs="Calibri"/>
        </w:rPr>
      </w:pPr>
      <w:r>
        <w:rPr>
          <w:rFonts w:ascii="Calibri" w:eastAsia="Calibri" w:hAnsi="Calibri" w:cs="Calibri"/>
        </w:rPr>
        <w:t>Attempt to replace the custom parser with Clang.</w:t>
      </w:r>
    </w:p>
    <w:p w14:paraId="459187E7" w14:textId="77777777" w:rsidR="008C2D79" w:rsidRDefault="008C2D79" w:rsidP="00CC557A">
      <w:pPr>
        <w:numPr>
          <w:ilvl w:val="0"/>
          <w:numId w:val="14"/>
        </w:numPr>
        <w:ind w:hanging="360"/>
        <w:rPr>
          <w:rFonts w:ascii="Calibri" w:eastAsia="Calibri" w:hAnsi="Calibri" w:cs="Calibri"/>
        </w:rPr>
      </w:pPr>
      <w:r>
        <w:rPr>
          <w:rFonts w:ascii="Calibri" w:eastAsia="Calibri" w:hAnsi="Calibri" w:cs="Calibri"/>
        </w:rPr>
        <w:t>Issues with building Clang on windows.</w:t>
      </w:r>
    </w:p>
    <w:p w14:paraId="7B1792F0" w14:textId="77777777" w:rsidR="008C2D79" w:rsidRDefault="008C2D79" w:rsidP="008C2D79">
      <w:pPr>
        <w:rPr>
          <w:rFonts w:ascii="Calibri" w:eastAsia="Calibri" w:hAnsi="Calibri" w:cs="Calibri"/>
        </w:rPr>
      </w:pPr>
    </w:p>
    <w:p w14:paraId="526D0237" w14:textId="77777777" w:rsidR="008C2D79" w:rsidRDefault="008C2D79" w:rsidP="008C2D79">
      <w:pPr>
        <w:ind w:hanging="720"/>
        <w:rPr>
          <w:rFonts w:ascii="Calibri" w:eastAsia="Calibri" w:hAnsi="Calibri" w:cs="Calibri"/>
        </w:rPr>
      </w:pPr>
    </w:p>
    <w:p w14:paraId="3AFAC9BA" w14:textId="77777777" w:rsidR="008C2D79" w:rsidRDefault="008C2D79" w:rsidP="008C2D79">
      <w:pPr>
        <w:ind w:hanging="720"/>
        <w:rPr>
          <w:rFonts w:ascii="Calibri" w:eastAsia="Calibri" w:hAnsi="Calibri" w:cs="Calibri"/>
          <w:b/>
        </w:rPr>
      </w:pPr>
      <w:r>
        <w:rPr>
          <w:rFonts w:ascii="Calibri" w:eastAsia="Calibri" w:hAnsi="Calibri" w:cs="Calibri"/>
          <w:b/>
        </w:rPr>
        <w:t>PLAN</w:t>
      </w:r>
    </w:p>
    <w:p w14:paraId="4219C4EE" w14:textId="77777777" w:rsidR="008C2D79" w:rsidRDefault="008C2D79" w:rsidP="008C2D79">
      <w:pPr>
        <w:ind w:hanging="720"/>
        <w:rPr>
          <w:rFonts w:ascii="Calibri" w:eastAsia="Calibri" w:hAnsi="Calibri" w:cs="Calibri"/>
        </w:rPr>
      </w:pPr>
    </w:p>
    <w:p w14:paraId="71A4A890" w14:textId="77777777" w:rsidR="008C2D79" w:rsidRDefault="008C2D79" w:rsidP="008C2D79">
      <w:pPr>
        <w:ind w:hanging="720"/>
        <w:rPr>
          <w:rFonts w:ascii="Calibri" w:eastAsia="Calibri" w:hAnsi="Calibri" w:cs="Calibri"/>
        </w:rPr>
      </w:pPr>
      <w:r>
        <w:rPr>
          <w:rFonts w:ascii="Calibri" w:eastAsia="Calibri" w:hAnsi="Calibri" w:cs="Calibri"/>
        </w:rPr>
        <w:t>The following tasks and timelines have been agreed both for the next month and beyond:</w:t>
      </w:r>
    </w:p>
    <w:p w14:paraId="54E38ECD" w14:textId="77777777" w:rsidR="008C2D79" w:rsidRDefault="008C2D79" w:rsidP="008C2D79">
      <w:pPr>
        <w:ind w:hanging="720"/>
        <w:rPr>
          <w:rFonts w:ascii="Calibri" w:eastAsia="Calibri" w:hAnsi="Calibri" w:cs="Calibri"/>
        </w:rPr>
      </w:pPr>
    </w:p>
    <w:p w14:paraId="38EA3D4B" w14:textId="77777777" w:rsidR="008C2D79" w:rsidRDefault="008C2D79" w:rsidP="008C2D79">
      <w:pPr>
        <w:ind w:hanging="720"/>
        <w:rPr>
          <w:rFonts w:ascii="Calibri" w:eastAsia="Calibri" w:hAnsi="Calibri" w:cs="Calibri"/>
        </w:rPr>
      </w:pPr>
      <w:r>
        <w:rPr>
          <w:rFonts w:ascii="Calibri" w:eastAsia="Calibri" w:hAnsi="Calibri" w:cs="Calibri"/>
        </w:rPr>
        <w:t>For the next month:</w:t>
      </w:r>
    </w:p>
    <w:p w14:paraId="0D3E3287" w14:textId="77777777" w:rsidR="008C2D79" w:rsidRDefault="008C2D79" w:rsidP="008C2D79">
      <w:pPr>
        <w:ind w:hanging="720"/>
        <w:rPr>
          <w:rFonts w:ascii="Calibri" w:eastAsia="Calibri" w:hAnsi="Calibri" w:cs="Calibri"/>
        </w:rPr>
      </w:pPr>
    </w:p>
    <w:p w14:paraId="26251513" w14:textId="77777777" w:rsidR="008C2D79" w:rsidRDefault="008C2D79" w:rsidP="00CC557A">
      <w:pPr>
        <w:numPr>
          <w:ilvl w:val="0"/>
          <w:numId w:val="15"/>
        </w:numPr>
        <w:ind w:hanging="360"/>
        <w:rPr>
          <w:rFonts w:ascii="Calibri" w:eastAsia="Calibri" w:hAnsi="Calibri" w:cs="Calibri"/>
        </w:rPr>
      </w:pPr>
      <w:r>
        <w:rPr>
          <w:rFonts w:ascii="Calibri" w:eastAsia="Calibri" w:hAnsi="Calibri" w:cs="Calibri"/>
        </w:rPr>
        <w:t>Attempt to get Clang building from source.</w:t>
      </w:r>
    </w:p>
    <w:p w14:paraId="77A63DEF" w14:textId="77777777" w:rsidR="008C2D79" w:rsidRDefault="008C2D79" w:rsidP="00CC557A">
      <w:pPr>
        <w:numPr>
          <w:ilvl w:val="0"/>
          <w:numId w:val="15"/>
        </w:numPr>
        <w:ind w:hanging="360"/>
        <w:rPr>
          <w:rFonts w:ascii="Calibri" w:eastAsia="Calibri" w:hAnsi="Calibri" w:cs="Calibri"/>
        </w:rPr>
      </w:pPr>
      <w:r>
        <w:rPr>
          <w:rFonts w:ascii="Calibri" w:eastAsia="Calibri" w:hAnsi="Calibri" w:cs="Calibri"/>
        </w:rPr>
        <w:t>Handle any bugs that come up.</w:t>
      </w:r>
    </w:p>
    <w:p w14:paraId="3FA2F754" w14:textId="77777777" w:rsidR="008C2D79" w:rsidRDefault="008C2D79" w:rsidP="008C2D79">
      <w:pPr>
        <w:ind w:hanging="720"/>
        <w:rPr>
          <w:rFonts w:ascii="Calibri" w:eastAsia="Calibri" w:hAnsi="Calibri" w:cs="Calibri"/>
        </w:rPr>
      </w:pPr>
    </w:p>
    <w:p w14:paraId="69F734F1" w14:textId="77777777" w:rsidR="008C2D79" w:rsidRDefault="008C2D79" w:rsidP="008C2D79">
      <w:pPr>
        <w:ind w:hanging="720"/>
        <w:rPr>
          <w:rFonts w:ascii="Calibri" w:eastAsia="Calibri" w:hAnsi="Calibri" w:cs="Calibri"/>
        </w:rPr>
      </w:pPr>
      <w:r>
        <w:rPr>
          <w:rFonts w:ascii="Calibri" w:eastAsia="Calibri" w:hAnsi="Calibri" w:cs="Calibri"/>
        </w:rPr>
        <w:t>Beyond the next month</w:t>
      </w:r>
    </w:p>
    <w:p w14:paraId="4BB7032D" w14:textId="77777777" w:rsidR="008C2D79" w:rsidRDefault="008C2D79" w:rsidP="008C2D79">
      <w:pPr>
        <w:rPr>
          <w:rFonts w:ascii="Calibri" w:eastAsia="Calibri" w:hAnsi="Calibri" w:cs="Calibri"/>
        </w:rPr>
      </w:pPr>
    </w:p>
    <w:p w14:paraId="4701B854" w14:textId="77777777" w:rsidR="008C2D79" w:rsidRDefault="008C2D79" w:rsidP="00CC557A">
      <w:pPr>
        <w:numPr>
          <w:ilvl w:val="0"/>
          <w:numId w:val="16"/>
        </w:numPr>
        <w:ind w:hanging="360"/>
        <w:rPr>
          <w:rFonts w:ascii="Calibri" w:eastAsia="Calibri" w:hAnsi="Calibri" w:cs="Calibri"/>
        </w:rPr>
      </w:pPr>
      <w:r>
        <w:rPr>
          <w:rFonts w:ascii="Calibri" w:eastAsia="Calibri" w:hAnsi="Calibri" w:cs="Calibri"/>
        </w:rPr>
        <w:t>Support more C++ features for introspection.</w:t>
      </w:r>
    </w:p>
    <w:p w14:paraId="28094655" w14:textId="77777777" w:rsidR="008C2D79" w:rsidRDefault="008C2D79" w:rsidP="00CC557A">
      <w:pPr>
        <w:numPr>
          <w:ilvl w:val="0"/>
          <w:numId w:val="16"/>
        </w:numPr>
        <w:ind w:hanging="360"/>
        <w:rPr>
          <w:rFonts w:ascii="Calibri" w:eastAsia="Calibri" w:hAnsi="Calibri" w:cs="Calibri"/>
        </w:rPr>
      </w:pPr>
      <w:r>
        <w:rPr>
          <w:rFonts w:ascii="Calibri" w:eastAsia="Calibri" w:hAnsi="Calibri" w:cs="Calibri"/>
        </w:rPr>
        <w:t>Finish the full report.</w:t>
      </w:r>
    </w:p>
    <w:p w14:paraId="06DC003A" w14:textId="77777777" w:rsidR="008C2D79" w:rsidRDefault="008C2D79" w:rsidP="00CC557A">
      <w:pPr>
        <w:numPr>
          <w:ilvl w:val="0"/>
          <w:numId w:val="16"/>
        </w:numPr>
        <w:ind w:hanging="360"/>
        <w:rPr>
          <w:rFonts w:ascii="Calibri" w:eastAsia="Calibri" w:hAnsi="Calibri" w:cs="Calibri"/>
        </w:rPr>
      </w:pPr>
      <w:r>
        <w:rPr>
          <w:rFonts w:ascii="Calibri" w:eastAsia="Calibri" w:hAnsi="Calibri" w:cs="Calibri"/>
        </w:rPr>
        <w:t>Prepare a demo.</w:t>
      </w:r>
    </w:p>
    <w:p w14:paraId="41016047" w14:textId="77777777" w:rsidR="008C2D79" w:rsidRDefault="008C2D79" w:rsidP="008C2D79">
      <w:pPr>
        <w:rPr>
          <w:rFonts w:ascii="Calibri" w:eastAsia="Calibri" w:hAnsi="Calibri" w:cs="Calibri"/>
        </w:rPr>
      </w:pPr>
    </w:p>
    <w:p w14:paraId="09EBDB18" w14:textId="77777777" w:rsidR="008C2D79" w:rsidRDefault="008C2D79" w:rsidP="00127EA6">
      <w:pPr>
        <w:rPr>
          <w:rFonts w:cs="Arial"/>
          <w:lang w:val="en-GB"/>
        </w:rPr>
      </w:pPr>
    </w:p>
    <w:p w14:paraId="28A40DE1" w14:textId="77777777" w:rsidR="00634AF5" w:rsidRDefault="00634AF5" w:rsidP="00127EA6">
      <w:pPr>
        <w:rPr>
          <w:rFonts w:cs="Arial"/>
          <w:lang w:val="en-GB"/>
        </w:rPr>
      </w:pPr>
    </w:p>
    <w:p w14:paraId="38B52A82" w14:textId="77777777" w:rsidR="00634AF5" w:rsidRDefault="00634AF5" w:rsidP="00127EA6">
      <w:pPr>
        <w:rPr>
          <w:rFonts w:cs="Arial"/>
          <w:lang w:val="en-GB"/>
        </w:rPr>
      </w:pPr>
    </w:p>
    <w:p w14:paraId="192C98CB" w14:textId="77777777" w:rsidR="00634AF5" w:rsidRDefault="00634AF5" w:rsidP="00127EA6">
      <w:pPr>
        <w:rPr>
          <w:rFonts w:cs="Arial"/>
          <w:lang w:val="en-GB"/>
        </w:rPr>
      </w:pPr>
    </w:p>
    <w:p w14:paraId="786139B4" w14:textId="77777777" w:rsidR="00634AF5" w:rsidRDefault="00634AF5" w:rsidP="00634AF5">
      <w:pPr>
        <w:ind w:hanging="720"/>
        <w:jc w:val="center"/>
        <w:rPr>
          <w:rFonts w:ascii="Calibri" w:eastAsia="Calibri" w:hAnsi="Calibri" w:cs="Calibri"/>
          <w:b/>
          <w:sz w:val="28"/>
        </w:rPr>
      </w:pPr>
      <w:r>
        <w:rPr>
          <w:rFonts w:ascii="Calibri" w:eastAsia="Calibri" w:hAnsi="Calibri" w:cs="Calibri"/>
          <w:b/>
          <w:sz w:val="28"/>
        </w:rPr>
        <w:lastRenderedPageBreak/>
        <w:t>FORM A</w:t>
      </w:r>
    </w:p>
    <w:p w14:paraId="44EFAB99" w14:textId="77777777" w:rsidR="00634AF5" w:rsidRDefault="00634AF5" w:rsidP="00634AF5">
      <w:pPr>
        <w:ind w:hanging="720"/>
        <w:jc w:val="center"/>
        <w:rPr>
          <w:rFonts w:ascii="Calibri" w:eastAsia="Calibri" w:hAnsi="Calibri" w:cs="Calibri"/>
          <w:b/>
          <w:sz w:val="28"/>
        </w:rPr>
      </w:pPr>
    </w:p>
    <w:p w14:paraId="3996D424" w14:textId="77777777" w:rsidR="00634AF5" w:rsidRDefault="00634AF5" w:rsidP="00634AF5">
      <w:pPr>
        <w:ind w:hanging="720"/>
        <w:jc w:val="center"/>
        <w:rPr>
          <w:rFonts w:ascii="Calibri" w:eastAsia="Calibri" w:hAnsi="Calibri" w:cs="Calibri"/>
          <w:b/>
          <w:sz w:val="28"/>
        </w:rPr>
      </w:pPr>
      <w:r>
        <w:rPr>
          <w:rFonts w:ascii="Calibri" w:eastAsia="Calibri" w:hAnsi="Calibri" w:cs="Calibri"/>
          <w:b/>
          <w:sz w:val="28"/>
        </w:rPr>
        <w:t>COMPUTING HONOURS PROJECT (COMP10034)</w:t>
      </w:r>
    </w:p>
    <w:p w14:paraId="6A552E76" w14:textId="77777777" w:rsidR="00634AF5" w:rsidRDefault="00634AF5" w:rsidP="00634AF5">
      <w:pPr>
        <w:ind w:hanging="720"/>
        <w:jc w:val="center"/>
        <w:rPr>
          <w:rFonts w:ascii="Calibri" w:eastAsia="Calibri" w:hAnsi="Calibri" w:cs="Calibri"/>
          <w:b/>
          <w:sz w:val="16"/>
        </w:rPr>
      </w:pPr>
    </w:p>
    <w:p w14:paraId="60E44659" w14:textId="77777777" w:rsidR="00634AF5" w:rsidRDefault="00634AF5" w:rsidP="00634AF5">
      <w:pPr>
        <w:ind w:hanging="720"/>
        <w:jc w:val="center"/>
        <w:rPr>
          <w:rFonts w:ascii="Calibri" w:eastAsia="Calibri" w:hAnsi="Calibri" w:cs="Calibri"/>
          <w:b/>
          <w:sz w:val="28"/>
        </w:rPr>
      </w:pPr>
      <w:r>
        <w:rPr>
          <w:rFonts w:ascii="Calibri" w:eastAsia="Calibri" w:hAnsi="Calibri" w:cs="Calibri"/>
          <w:b/>
          <w:sz w:val="28"/>
        </w:rPr>
        <w:t>PROGRESS AND MANAGEMENT MEETING AGENDA</w:t>
      </w:r>
    </w:p>
    <w:p w14:paraId="306BAA3C" w14:textId="77777777" w:rsidR="00634AF5" w:rsidRDefault="00634AF5" w:rsidP="00634AF5">
      <w:pPr>
        <w:ind w:hanging="720"/>
        <w:jc w:val="center"/>
        <w:rPr>
          <w:rFonts w:ascii="Calibri" w:eastAsia="Calibri" w:hAnsi="Calibri" w:cs="Calibri"/>
          <w:i/>
        </w:rPr>
      </w:pPr>
      <w:r>
        <w:rPr>
          <w:rFonts w:ascii="Calibri" w:eastAsia="Calibri" w:hAnsi="Calibri" w:cs="Calibri"/>
          <w:i/>
        </w:rPr>
        <w:t xml:space="preserve">(To be completed </w:t>
      </w:r>
      <w:r>
        <w:rPr>
          <w:rFonts w:ascii="Calibri" w:eastAsia="Calibri" w:hAnsi="Calibri" w:cs="Calibri"/>
          <w:b/>
          <w:i/>
        </w:rPr>
        <w:t>before</w:t>
      </w:r>
      <w:r>
        <w:rPr>
          <w:rFonts w:ascii="Calibri" w:eastAsia="Calibri" w:hAnsi="Calibri" w:cs="Calibri"/>
          <w:i/>
        </w:rPr>
        <w:t xml:space="preserve"> the scheduled meeting)</w:t>
      </w:r>
    </w:p>
    <w:p w14:paraId="2D6E9AD6" w14:textId="77777777" w:rsidR="00634AF5" w:rsidRDefault="00634AF5" w:rsidP="00634AF5">
      <w:pPr>
        <w:ind w:hanging="720"/>
        <w:rPr>
          <w:rFonts w:ascii="Calibri" w:eastAsia="Calibri" w:hAnsi="Calibri" w:cs="Calibri"/>
        </w:rPr>
      </w:pPr>
    </w:p>
    <w:p w14:paraId="0736D1D2" w14:textId="77777777" w:rsidR="00634AF5" w:rsidRDefault="00634AF5" w:rsidP="00634AF5">
      <w:pPr>
        <w:ind w:hanging="720"/>
        <w:rPr>
          <w:rFonts w:ascii="Calibri" w:eastAsia="Calibri" w:hAnsi="Calibri" w:cs="Calibri"/>
        </w:rPr>
      </w:pPr>
    </w:p>
    <w:p w14:paraId="5D1C231A" w14:textId="77777777" w:rsidR="00634AF5" w:rsidRDefault="00634AF5" w:rsidP="00634AF5">
      <w:pPr>
        <w:ind w:hanging="720"/>
        <w:rPr>
          <w:rFonts w:ascii="Calibri" w:eastAsia="Calibri" w:hAnsi="Calibri" w:cs="Calibri"/>
        </w:rPr>
      </w:pPr>
    </w:p>
    <w:p w14:paraId="1B7B9708" w14:textId="77777777" w:rsidR="00634AF5" w:rsidRDefault="00634AF5" w:rsidP="00634AF5">
      <w:pPr>
        <w:ind w:hanging="720"/>
        <w:rPr>
          <w:rFonts w:ascii="Calibri" w:eastAsia="Calibri" w:hAnsi="Calibri" w:cs="Calibri"/>
          <w:b/>
        </w:rPr>
      </w:pPr>
      <w:r>
        <w:rPr>
          <w:rFonts w:ascii="Calibri" w:eastAsia="Calibri" w:hAnsi="Calibri" w:cs="Calibri"/>
          <w:b/>
        </w:rPr>
        <w:t xml:space="preserve">Student: </w:t>
      </w:r>
      <w:r>
        <w:rPr>
          <w:rFonts w:ascii="Calibri" w:eastAsia="Calibri" w:hAnsi="Calibri" w:cs="Calibri"/>
        </w:rPr>
        <w:t>Jonathan Livingstone</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Supervisor: </w:t>
      </w:r>
      <w:r>
        <w:rPr>
          <w:rFonts w:ascii="Calibri" w:eastAsia="Calibri" w:hAnsi="Calibri" w:cs="Calibri"/>
        </w:rPr>
        <w:t>Paul Keir</w:t>
      </w:r>
    </w:p>
    <w:p w14:paraId="6F5DC7AC" w14:textId="77777777" w:rsidR="00634AF5" w:rsidRDefault="00634AF5" w:rsidP="00634AF5">
      <w:pPr>
        <w:ind w:hanging="720"/>
        <w:rPr>
          <w:rFonts w:ascii="Calibri" w:eastAsia="Calibri" w:hAnsi="Calibri" w:cs="Calibri"/>
          <w:b/>
        </w:rPr>
      </w:pPr>
    </w:p>
    <w:p w14:paraId="7BC21368" w14:textId="77777777" w:rsidR="00634AF5" w:rsidRDefault="00634AF5" w:rsidP="00634AF5">
      <w:pPr>
        <w:ind w:hanging="720"/>
        <w:rPr>
          <w:rFonts w:ascii="Calibri" w:eastAsia="Calibri" w:hAnsi="Calibri" w:cs="Calibri"/>
          <w:b/>
        </w:rPr>
      </w:pPr>
    </w:p>
    <w:p w14:paraId="5F6F7BC8" w14:textId="77777777" w:rsidR="00634AF5" w:rsidRDefault="00634AF5" w:rsidP="00634AF5">
      <w:pPr>
        <w:ind w:hanging="720"/>
        <w:rPr>
          <w:rFonts w:ascii="Calibri" w:eastAsia="Calibri" w:hAnsi="Calibri" w:cs="Calibri"/>
          <w:b/>
        </w:rPr>
      </w:pPr>
    </w:p>
    <w:p w14:paraId="52ECA35D" w14:textId="77777777" w:rsidR="00634AF5" w:rsidRDefault="00634AF5" w:rsidP="00634AF5">
      <w:pPr>
        <w:ind w:hanging="720"/>
        <w:rPr>
          <w:rFonts w:ascii="Calibri" w:eastAsia="Calibri" w:hAnsi="Calibri" w:cs="Calibri"/>
          <w:b/>
        </w:rPr>
      </w:pPr>
      <w:r>
        <w:rPr>
          <w:rFonts w:ascii="Calibri" w:eastAsia="Calibri" w:hAnsi="Calibri" w:cs="Calibri"/>
          <w:b/>
        </w:rPr>
        <w:t xml:space="preserve">Meeting Number: </w:t>
      </w:r>
      <w:r>
        <w:rPr>
          <w:rFonts w:ascii="Calibri" w:eastAsia="Calibri" w:hAnsi="Calibri" w:cs="Calibri"/>
        </w:rPr>
        <w:t>5</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Date/Time: </w:t>
      </w:r>
      <w:r>
        <w:rPr>
          <w:rFonts w:ascii="Calibri" w:eastAsia="Calibri" w:hAnsi="Calibri" w:cs="Calibri"/>
        </w:rPr>
        <w:t>02/02/2017 - 10:00am</w:t>
      </w:r>
    </w:p>
    <w:p w14:paraId="5B43FC5A" w14:textId="77777777" w:rsidR="00634AF5" w:rsidRDefault="00634AF5" w:rsidP="00634AF5">
      <w:pPr>
        <w:ind w:hanging="720"/>
        <w:rPr>
          <w:rFonts w:ascii="Calibri" w:eastAsia="Calibri" w:hAnsi="Calibri" w:cs="Calibri"/>
        </w:rPr>
      </w:pPr>
    </w:p>
    <w:p w14:paraId="5A34F32B" w14:textId="77777777" w:rsidR="00634AF5" w:rsidRDefault="00634AF5" w:rsidP="00634AF5">
      <w:pPr>
        <w:ind w:hanging="720"/>
        <w:rPr>
          <w:rFonts w:ascii="Calibri" w:eastAsia="Calibri" w:hAnsi="Calibri" w:cs="Calibri"/>
        </w:rPr>
      </w:pPr>
    </w:p>
    <w:p w14:paraId="3C6196BB" w14:textId="77777777" w:rsidR="00634AF5" w:rsidRDefault="00634AF5" w:rsidP="00634AF5">
      <w:pPr>
        <w:ind w:hanging="720"/>
        <w:rPr>
          <w:rFonts w:ascii="Calibri" w:eastAsia="Calibri" w:hAnsi="Calibri" w:cs="Calibri"/>
        </w:rPr>
      </w:pPr>
    </w:p>
    <w:p w14:paraId="06E0632C" w14:textId="77777777" w:rsidR="00634AF5" w:rsidRDefault="00634AF5" w:rsidP="00634AF5">
      <w:pPr>
        <w:ind w:hanging="720"/>
        <w:rPr>
          <w:rFonts w:ascii="Calibri" w:eastAsia="Calibri" w:hAnsi="Calibri" w:cs="Calibri"/>
          <w:b/>
        </w:rPr>
      </w:pPr>
      <w:r>
        <w:rPr>
          <w:rFonts w:ascii="Calibri" w:eastAsia="Calibri" w:hAnsi="Calibri" w:cs="Calibri"/>
          <w:b/>
        </w:rPr>
        <w:t>PROGRESS</w:t>
      </w:r>
    </w:p>
    <w:p w14:paraId="69493D4A" w14:textId="77777777" w:rsidR="00634AF5" w:rsidRDefault="00634AF5" w:rsidP="00634AF5">
      <w:pPr>
        <w:ind w:hanging="720"/>
        <w:rPr>
          <w:rFonts w:ascii="Calibri" w:eastAsia="Calibri" w:hAnsi="Calibri" w:cs="Calibri"/>
        </w:rPr>
      </w:pPr>
    </w:p>
    <w:p w14:paraId="39C12377" w14:textId="77777777" w:rsidR="00634AF5" w:rsidRDefault="00634AF5" w:rsidP="00634AF5">
      <w:pPr>
        <w:ind w:hanging="720"/>
        <w:rPr>
          <w:rFonts w:ascii="Calibri" w:eastAsia="Calibri" w:hAnsi="Calibri" w:cs="Calibri"/>
        </w:rPr>
      </w:pPr>
      <w:r>
        <w:rPr>
          <w:rFonts w:ascii="Calibri" w:eastAsia="Calibri" w:hAnsi="Calibri" w:cs="Calibri"/>
        </w:rPr>
        <w:t>Over the last month, the following tasks have been completed:</w:t>
      </w:r>
    </w:p>
    <w:p w14:paraId="417A4F11" w14:textId="77777777" w:rsidR="00634AF5" w:rsidRDefault="00634AF5" w:rsidP="00634AF5">
      <w:pPr>
        <w:ind w:hanging="720"/>
        <w:rPr>
          <w:rFonts w:ascii="Calibri" w:eastAsia="Calibri" w:hAnsi="Calibri" w:cs="Calibri"/>
        </w:rPr>
      </w:pPr>
    </w:p>
    <w:p w14:paraId="0C3819EB" w14:textId="77777777" w:rsidR="00634AF5" w:rsidRDefault="00634AF5" w:rsidP="00634AF5">
      <w:pPr>
        <w:ind w:hanging="720"/>
        <w:rPr>
          <w:rFonts w:ascii="Calibri" w:eastAsia="Calibri" w:hAnsi="Calibri" w:cs="Calibri"/>
        </w:rPr>
      </w:pPr>
    </w:p>
    <w:p w14:paraId="5F46FE92" w14:textId="77777777" w:rsidR="00634AF5" w:rsidRDefault="00634AF5" w:rsidP="00CC557A">
      <w:pPr>
        <w:numPr>
          <w:ilvl w:val="0"/>
          <w:numId w:val="18"/>
        </w:numPr>
        <w:ind w:hanging="360"/>
        <w:rPr>
          <w:rFonts w:ascii="Calibri" w:eastAsia="Calibri" w:hAnsi="Calibri" w:cs="Calibri"/>
        </w:rPr>
      </w:pPr>
      <w:r>
        <w:rPr>
          <w:rFonts w:ascii="Calibri" w:eastAsia="Calibri" w:hAnsi="Calibri" w:cs="Calibri"/>
        </w:rPr>
        <w:t>Investigated replacing parser with Clang.</w:t>
      </w:r>
    </w:p>
    <w:p w14:paraId="41A11BB4" w14:textId="77777777" w:rsidR="00634AF5" w:rsidRDefault="00634AF5" w:rsidP="00CC557A">
      <w:pPr>
        <w:numPr>
          <w:ilvl w:val="0"/>
          <w:numId w:val="18"/>
        </w:numPr>
        <w:ind w:hanging="360"/>
        <w:rPr>
          <w:rFonts w:ascii="Calibri" w:eastAsia="Calibri" w:hAnsi="Calibri" w:cs="Calibri"/>
        </w:rPr>
      </w:pPr>
      <w:r>
        <w:rPr>
          <w:rFonts w:ascii="Calibri" w:eastAsia="Calibri" w:hAnsi="Calibri" w:cs="Calibri"/>
        </w:rPr>
        <w:t>Basic support for standard template library.</w:t>
      </w:r>
    </w:p>
    <w:p w14:paraId="5CB09B1C" w14:textId="77777777" w:rsidR="00634AF5" w:rsidRDefault="00634AF5" w:rsidP="00634AF5">
      <w:pPr>
        <w:rPr>
          <w:rFonts w:ascii="Calibri" w:eastAsia="Calibri" w:hAnsi="Calibri" w:cs="Calibri"/>
        </w:rPr>
      </w:pPr>
    </w:p>
    <w:p w14:paraId="7E3B6F63" w14:textId="77777777" w:rsidR="00634AF5" w:rsidRDefault="00634AF5" w:rsidP="00634AF5">
      <w:pPr>
        <w:ind w:hanging="720"/>
        <w:rPr>
          <w:rFonts w:ascii="Calibri" w:eastAsia="Calibri" w:hAnsi="Calibri" w:cs="Calibri"/>
        </w:rPr>
      </w:pPr>
    </w:p>
    <w:p w14:paraId="492D3096" w14:textId="77777777" w:rsidR="00634AF5" w:rsidRDefault="00634AF5" w:rsidP="00634AF5">
      <w:pPr>
        <w:ind w:hanging="720"/>
        <w:rPr>
          <w:rFonts w:ascii="Calibri" w:eastAsia="Calibri" w:hAnsi="Calibri" w:cs="Calibri"/>
          <w:b/>
        </w:rPr>
      </w:pPr>
      <w:r>
        <w:rPr>
          <w:rFonts w:ascii="Calibri" w:eastAsia="Calibri" w:hAnsi="Calibri" w:cs="Calibri"/>
          <w:b/>
        </w:rPr>
        <w:t>AGENDA FOR FORMAL MEETING (Example)</w:t>
      </w:r>
    </w:p>
    <w:p w14:paraId="65ADBBA3" w14:textId="77777777" w:rsidR="00634AF5" w:rsidRDefault="00634AF5" w:rsidP="00634AF5">
      <w:pPr>
        <w:ind w:hanging="720"/>
        <w:rPr>
          <w:rFonts w:ascii="Calibri" w:eastAsia="Calibri" w:hAnsi="Calibri" w:cs="Calibri"/>
        </w:rPr>
      </w:pPr>
    </w:p>
    <w:p w14:paraId="5504518D" w14:textId="77777777" w:rsidR="00634AF5" w:rsidRDefault="00634AF5" w:rsidP="00CC557A">
      <w:pPr>
        <w:numPr>
          <w:ilvl w:val="0"/>
          <w:numId w:val="19"/>
        </w:numPr>
        <w:ind w:hanging="360"/>
        <w:rPr>
          <w:rFonts w:ascii="Calibri" w:eastAsia="Calibri" w:hAnsi="Calibri" w:cs="Calibri"/>
        </w:rPr>
      </w:pPr>
      <w:r>
        <w:rPr>
          <w:rFonts w:ascii="Calibri" w:eastAsia="Calibri" w:hAnsi="Calibri" w:cs="Calibri"/>
        </w:rPr>
        <w:t>Discuss interim report.</w:t>
      </w:r>
    </w:p>
    <w:p w14:paraId="21B9794C" w14:textId="77777777" w:rsidR="00634AF5" w:rsidRDefault="00634AF5" w:rsidP="00CC557A">
      <w:pPr>
        <w:numPr>
          <w:ilvl w:val="0"/>
          <w:numId w:val="19"/>
        </w:numPr>
        <w:ind w:hanging="360"/>
        <w:rPr>
          <w:rFonts w:ascii="Calibri" w:eastAsia="Calibri" w:hAnsi="Calibri" w:cs="Calibri"/>
        </w:rPr>
      </w:pPr>
      <w:r>
        <w:rPr>
          <w:rFonts w:ascii="Calibri" w:eastAsia="Calibri" w:hAnsi="Calibri" w:cs="Calibri"/>
        </w:rPr>
        <w:t>Discuss the presentation.</w:t>
      </w:r>
    </w:p>
    <w:p w14:paraId="636F21BD" w14:textId="77777777" w:rsidR="00634AF5" w:rsidRDefault="00634AF5" w:rsidP="00CC557A">
      <w:pPr>
        <w:numPr>
          <w:ilvl w:val="0"/>
          <w:numId w:val="19"/>
        </w:numPr>
        <w:ind w:hanging="360"/>
        <w:rPr>
          <w:rFonts w:ascii="Calibri" w:eastAsia="Calibri" w:hAnsi="Calibri" w:cs="Calibri"/>
        </w:rPr>
      </w:pPr>
      <w:r>
        <w:rPr>
          <w:rFonts w:ascii="Calibri" w:eastAsia="Calibri" w:hAnsi="Calibri" w:cs="Calibri"/>
        </w:rPr>
        <w:t>Further discuss Clang as a parser.</w:t>
      </w:r>
    </w:p>
    <w:p w14:paraId="396E344A" w14:textId="77777777" w:rsidR="00634AF5" w:rsidRDefault="00634AF5" w:rsidP="00CC557A">
      <w:pPr>
        <w:numPr>
          <w:ilvl w:val="0"/>
          <w:numId w:val="19"/>
        </w:numPr>
        <w:ind w:hanging="360"/>
        <w:rPr>
          <w:rFonts w:ascii="Calibri" w:eastAsia="Calibri" w:hAnsi="Calibri" w:cs="Calibri"/>
        </w:rPr>
      </w:pPr>
      <w:r>
        <w:rPr>
          <w:rFonts w:ascii="Calibri" w:eastAsia="Calibri" w:hAnsi="Calibri" w:cs="Calibri"/>
        </w:rPr>
        <w:t>Set a date for next formal meeting.</w:t>
      </w:r>
    </w:p>
    <w:p w14:paraId="53D8D28C" w14:textId="77777777" w:rsidR="00634AF5" w:rsidRDefault="00634AF5" w:rsidP="00634AF5">
      <w:pPr>
        <w:ind w:hanging="720"/>
        <w:rPr>
          <w:rFonts w:ascii="Calibri" w:eastAsia="Calibri" w:hAnsi="Calibri" w:cs="Calibri"/>
        </w:rPr>
      </w:pPr>
    </w:p>
    <w:p w14:paraId="401232A1" w14:textId="77777777" w:rsidR="00634AF5" w:rsidRDefault="00634AF5" w:rsidP="00634AF5">
      <w:pPr>
        <w:rPr>
          <w:rFonts w:ascii="Calibri" w:eastAsia="Calibri" w:hAnsi="Calibri" w:cs="Calibri"/>
        </w:rPr>
      </w:pPr>
    </w:p>
    <w:p w14:paraId="5EEE55DF" w14:textId="77777777" w:rsidR="00634AF5" w:rsidRDefault="00634AF5" w:rsidP="00127EA6">
      <w:pPr>
        <w:rPr>
          <w:rFonts w:cs="Arial"/>
          <w:lang w:val="en-GB"/>
        </w:rPr>
      </w:pPr>
    </w:p>
    <w:p w14:paraId="6AC6BC59" w14:textId="77777777" w:rsidR="00162A1A" w:rsidRDefault="00162A1A" w:rsidP="00127EA6">
      <w:pPr>
        <w:rPr>
          <w:rFonts w:cs="Arial"/>
          <w:lang w:val="en-GB"/>
        </w:rPr>
      </w:pPr>
    </w:p>
    <w:p w14:paraId="6534859C" w14:textId="77777777" w:rsidR="00162A1A" w:rsidRDefault="00162A1A" w:rsidP="00127EA6">
      <w:pPr>
        <w:rPr>
          <w:rFonts w:cs="Arial"/>
          <w:lang w:val="en-GB"/>
        </w:rPr>
      </w:pPr>
    </w:p>
    <w:p w14:paraId="2AF6A570" w14:textId="77777777" w:rsidR="00162A1A" w:rsidRDefault="00162A1A" w:rsidP="00127EA6">
      <w:pPr>
        <w:rPr>
          <w:rFonts w:cs="Arial"/>
          <w:lang w:val="en-GB"/>
        </w:rPr>
      </w:pPr>
    </w:p>
    <w:p w14:paraId="53358584" w14:textId="77777777" w:rsidR="00162A1A" w:rsidRDefault="00162A1A" w:rsidP="00127EA6">
      <w:pPr>
        <w:rPr>
          <w:rFonts w:cs="Arial"/>
          <w:lang w:val="en-GB"/>
        </w:rPr>
      </w:pPr>
    </w:p>
    <w:p w14:paraId="474FEBE6" w14:textId="77777777" w:rsidR="00162A1A" w:rsidRDefault="00162A1A" w:rsidP="00127EA6">
      <w:pPr>
        <w:rPr>
          <w:rFonts w:cs="Arial"/>
          <w:lang w:val="en-GB"/>
        </w:rPr>
      </w:pPr>
    </w:p>
    <w:p w14:paraId="6019B350" w14:textId="77777777" w:rsidR="00162A1A" w:rsidRDefault="00162A1A" w:rsidP="00127EA6">
      <w:pPr>
        <w:rPr>
          <w:rFonts w:cs="Arial"/>
          <w:lang w:val="en-GB"/>
        </w:rPr>
      </w:pPr>
    </w:p>
    <w:p w14:paraId="5500FF52" w14:textId="77777777" w:rsidR="00162A1A" w:rsidRDefault="00162A1A" w:rsidP="00127EA6">
      <w:pPr>
        <w:rPr>
          <w:rFonts w:cs="Arial"/>
          <w:lang w:val="en-GB"/>
        </w:rPr>
      </w:pPr>
    </w:p>
    <w:p w14:paraId="224FBEEA" w14:textId="77777777" w:rsidR="00162A1A" w:rsidRDefault="00162A1A" w:rsidP="00127EA6">
      <w:pPr>
        <w:rPr>
          <w:rFonts w:cs="Arial"/>
          <w:lang w:val="en-GB"/>
        </w:rPr>
      </w:pPr>
    </w:p>
    <w:p w14:paraId="685BCD7B" w14:textId="77777777" w:rsidR="00162A1A" w:rsidRDefault="00162A1A" w:rsidP="00127EA6">
      <w:pPr>
        <w:rPr>
          <w:rFonts w:cs="Arial"/>
          <w:lang w:val="en-GB"/>
        </w:rPr>
      </w:pPr>
    </w:p>
    <w:p w14:paraId="43E89FDC" w14:textId="77777777" w:rsidR="00162A1A" w:rsidRDefault="00162A1A" w:rsidP="00162A1A">
      <w:pPr>
        <w:ind w:hanging="720"/>
        <w:jc w:val="center"/>
        <w:rPr>
          <w:rFonts w:ascii="Calibri" w:eastAsia="Calibri" w:hAnsi="Calibri" w:cs="Calibri"/>
          <w:b/>
          <w:sz w:val="28"/>
        </w:rPr>
      </w:pPr>
      <w:r>
        <w:rPr>
          <w:rFonts w:ascii="Calibri" w:eastAsia="Calibri" w:hAnsi="Calibri" w:cs="Calibri"/>
          <w:b/>
          <w:sz w:val="28"/>
        </w:rPr>
        <w:lastRenderedPageBreak/>
        <w:t>FORM B</w:t>
      </w:r>
    </w:p>
    <w:p w14:paraId="4E499822" w14:textId="77777777" w:rsidR="00162A1A" w:rsidRDefault="00162A1A" w:rsidP="00162A1A">
      <w:pPr>
        <w:ind w:hanging="720"/>
        <w:jc w:val="center"/>
        <w:rPr>
          <w:rFonts w:ascii="Calibri" w:eastAsia="Calibri" w:hAnsi="Calibri" w:cs="Calibri"/>
          <w:b/>
          <w:sz w:val="28"/>
        </w:rPr>
      </w:pPr>
    </w:p>
    <w:p w14:paraId="785E28B0" w14:textId="77777777" w:rsidR="00162A1A" w:rsidRDefault="00162A1A" w:rsidP="00162A1A">
      <w:pPr>
        <w:ind w:hanging="720"/>
        <w:jc w:val="center"/>
        <w:rPr>
          <w:rFonts w:ascii="Calibri" w:eastAsia="Calibri" w:hAnsi="Calibri" w:cs="Calibri"/>
          <w:b/>
          <w:sz w:val="28"/>
        </w:rPr>
      </w:pPr>
      <w:r>
        <w:rPr>
          <w:rFonts w:ascii="Calibri" w:eastAsia="Calibri" w:hAnsi="Calibri" w:cs="Calibri"/>
          <w:b/>
          <w:sz w:val="28"/>
        </w:rPr>
        <w:t>COMPUTING HONOURS PROJECT (COMP10034)</w:t>
      </w:r>
    </w:p>
    <w:p w14:paraId="4F4BEE0F" w14:textId="77777777" w:rsidR="00162A1A" w:rsidRDefault="00162A1A" w:rsidP="00162A1A">
      <w:pPr>
        <w:ind w:hanging="720"/>
        <w:jc w:val="center"/>
        <w:rPr>
          <w:rFonts w:ascii="Calibri" w:eastAsia="Calibri" w:hAnsi="Calibri" w:cs="Calibri"/>
          <w:b/>
          <w:sz w:val="16"/>
        </w:rPr>
      </w:pPr>
    </w:p>
    <w:p w14:paraId="2EF894AF" w14:textId="77777777" w:rsidR="00162A1A" w:rsidRDefault="00162A1A" w:rsidP="00162A1A">
      <w:pPr>
        <w:ind w:hanging="720"/>
        <w:jc w:val="center"/>
        <w:rPr>
          <w:rFonts w:ascii="Calibri" w:eastAsia="Calibri" w:hAnsi="Calibri" w:cs="Calibri"/>
          <w:b/>
          <w:sz w:val="28"/>
        </w:rPr>
      </w:pPr>
      <w:r>
        <w:rPr>
          <w:rFonts w:ascii="Calibri" w:eastAsia="Calibri" w:hAnsi="Calibri" w:cs="Calibri"/>
          <w:b/>
          <w:sz w:val="28"/>
        </w:rPr>
        <w:t>MANAGEMENT MEETING MINUTES AND PLAN</w:t>
      </w:r>
    </w:p>
    <w:p w14:paraId="116CD23F" w14:textId="77777777" w:rsidR="00162A1A" w:rsidRDefault="00162A1A" w:rsidP="00162A1A">
      <w:pPr>
        <w:ind w:hanging="720"/>
        <w:jc w:val="center"/>
        <w:rPr>
          <w:rFonts w:ascii="Calibri" w:eastAsia="Calibri" w:hAnsi="Calibri" w:cs="Calibri"/>
          <w:i/>
        </w:rPr>
      </w:pPr>
      <w:r>
        <w:rPr>
          <w:rFonts w:ascii="Calibri" w:eastAsia="Calibri" w:hAnsi="Calibri" w:cs="Calibri"/>
          <w:i/>
        </w:rPr>
        <w:t xml:space="preserve">(To be completed </w:t>
      </w:r>
      <w:r>
        <w:rPr>
          <w:rFonts w:ascii="Calibri" w:eastAsia="Calibri" w:hAnsi="Calibri" w:cs="Calibri"/>
          <w:b/>
          <w:i/>
        </w:rPr>
        <w:t>after</w:t>
      </w:r>
      <w:r>
        <w:rPr>
          <w:rFonts w:ascii="Calibri" w:eastAsia="Calibri" w:hAnsi="Calibri" w:cs="Calibri"/>
          <w:i/>
        </w:rPr>
        <w:t xml:space="preserve"> the scheduled meeting)</w:t>
      </w:r>
    </w:p>
    <w:p w14:paraId="16CA781B" w14:textId="77777777" w:rsidR="00162A1A" w:rsidRDefault="00162A1A" w:rsidP="00162A1A">
      <w:pPr>
        <w:ind w:hanging="720"/>
        <w:rPr>
          <w:rFonts w:ascii="Calibri" w:eastAsia="Calibri" w:hAnsi="Calibri" w:cs="Calibri"/>
        </w:rPr>
      </w:pPr>
    </w:p>
    <w:p w14:paraId="706E66A4" w14:textId="77777777" w:rsidR="00162A1A" w:rsidRDefault="00162A1A" w:rsidP="00162A1A">
      <w:pPr>
        <w:ind w:hanging="720"/>
        <w:rPr>
          <w:rFonts w:ascii="Calibri" w:eastAsia="Calibri" w:hAnsi="Calibri" w:cs="Calibri"/>
        </w:rPr>
      </w:pPr>
    </w:p>
    <w:p w14:paraId="5664A2AE" w14:textId="77777777" w:rsidR="00162A1A" w:rsidRDefault="00162A1A" w:rsidP="00162A1A">
      <w:pPr>
        <w:ind w:hanging="720"/>
        <w:rPr>
          <w:rFonts w:ascii="Calibri" w:eastAsia="Calibri" w:hAnsi="Calibri" w:cs="Calibri"/>
        </w:rPr>
      </w:pPr>
    </w:p>
    <w:p w14:paraId="6DC1C5D9" w14:textId="77777777" w:rsidR="00162A1A" w:rsidRDefault="00162A1A" w:rsidP="00162A1A">
      <w:pPr>
        <w:ind w:hanging="720"/>
        <w:rPr>
          <w:rFonts w:ascii="Calibri" w:eastAsia="Calibri" w:hAnsi="Calibri" w:cs="Calibri"/>
          <w:b/>
        </w:rPr>
      </w:pPr>
      <w:r>
        <w:rPr>
          <w:rFonts w:ascii="Calibri" w:eastAsia="Calibri" w:hAnsi="Calibri" w:cs="Calibri"/>
          <w:b/>
        </w:rPr>
        <w:t xml:space="preserve">Student: </w:t>
      </w:r>
      <w:r>
        <w:rPr>
          <w:rFonts w:ascii="Calibri" w:eastAsia="Calibri" w:hAnsi="Calibri" w:cs="Calibri"/>
        </w:rPr>
        <w:t>Jonathan Livingstone</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Supervisor: </w:t>
      </w:r>
      <w:r>
        <w:rPr>
          <w:rFonts w:ascii="Calibri" w:eastAsia="Calibri" w:hAnsi="Calibri" w:cs="Calibri"/>
        </w:rPr>
        <w:t>Paul Keir</w:t>
      </w:r>
    </w:p>
    <w:p w14:paraId="3DD01177" w14:textId="77777777" w:rsidR="00162A1A" w:rsidRDefault="00162A1A" w:rsidP="00162A1A">
      <w:pPr>
        <w:ind w:hanging="720"/>
        <w:rPr>
          <w:rFonts w:ascii="Calibri" w:eastAsia="Calibri" w:hAnsi="Calibri" w:cs="Calibri"/>
          <w:b/>
        </w:rPr>
      </w:pPr>
    </w:p>
    <w:p w14:paraId="723AD0FA" w14:textId="77777777" w:rsidR="00162A1A" w:rsidRDefault="00162A1A" w:rsidP="00162A1A">
      <w:pPr>
        <w:ind w:hanging="720"/>
        <w:rPr>
          <w:rFonts w:ascii="Calibri" w:eastAsia="Calibri" w:hAnsi="Calibri" w:cs="Calibri"/>
          <w:b/>
        </w:rPr>
      </w:pPr>
    </w:p>
    <w:p w14:paraId="5570035A" w14:textId="77777777" w:rsidR="00162A1A" w:rsidRDefault="00162A1A" w:rsidP="00162A1A">
      <w:pPr>
        <w:ind w:hanging="720"/>
        <w:rPr>
          <w:rFonts w:ascii="Calibri" w:eastAsia="Calibri" w:hAnsi="Calibri" w:cs="Calibri"/>
          <w:b/>
        </w:rPr>
      </w:pPr>
    </w:p>
    <w:p w14:paraId="453D6957" w14:textId="77777777" w:rsidR="00162A1A" w:rsidRDefault="00162A1A" w:rsidP="00162A1A">
      <w:pPr>
        <w:ind w:hanging="720"/>
        <w:rPr>
          <w:rFonts w:ascii="Calibri" w:eastAsia="Calibri" w:hAnsi="Calibri" w:cs="Calibri"/>
          <w:b/>
        </w:rPr>
      </w:pPr>
      <w:r>
        <w:rPr>
          <w:rFonts w:ascii="Calibri" w:eastAsia="Calibri" w:hAnsi="Calibri" w:cs="Calibri"/>
          <w:b/>
        </w:rPr>
        <w:t xml:space="preserve">Meeting Number: </w:t>
      </w:r>
      <w:r>
        <w:rPr>
          <w:rFonts w:ascii="Calibri" w:eastAsia="Calibri" w:hAnsi="Calibri" w:cs="Calibri"/>
        </w:rPr>
        <w:t>5</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Date/Time: </w:t>
      </w:r>
      <w:r>
        <w:rPr>
          <w:rFonts w:ascii="Calibri" w:eastAsia="Calibri" w:hAnsi="Calibri" w:cs="Calibri"/>
        </w:rPr>
        <w:t>02/02/2017 - 10:00am</w:t>
      </w:r>
    </w:p>
    <w:p w14:paraId="5FFEF9AF" w14:textId="77777777" w:rsidR="00162A1A" w:rsidRDefault="00162A1A" w:rsidP="00162A1A">
      <w:pPr>
        <w:ind w:hanging="720"/>
        <w:rPr>
          <w:rFonts w:ascii="Calibri" w:eastAsia="Calibri" w:hAnsi="Calibri" w:cs="Calibri"/>
        </w:rPr>
      </w:pPr>
    </w:p>
    <w:p w14:paraId="53BD8890" w14:textId="77777777" w:rsidR="00162A1A" w:rsidRDefault="00162A1A" w:rsidP="00162A1A">
      <w:pPr>
        <w:ind w:hanging="720"/>
        <w:rPr>
          <w:rFonts w:ascii="Calibri" w:eastAsia="Calibri" w:hAnsi="Calibri" w:cs="Calibri"/>
        </w:rPr>
      </w:pPr>
    </w:p>
    <w:p w14:paraId="292CDBEC" w14:textId="77777777" w:rsidR="00162A1A" w:rsidRDefault="00162A1A" w:rsidP="00162A1A">
      <w:pPr>
        <w:ind w:hanging="720"/>
        <w:rPr>
          <w:rFonts w:ascii="Calibri" w:eastAsia="Calibri" w:hAnsi="Calibri" w:cs="Calibri"/>
        </w:rPr>
      </w:pPr>
    </w:p>
    <w:p w14:paraId="38FDBDE2" w14:textId="77777777" w:rsidR="00162A1A" w:rsidRDefault="00162A1A" w:rsidP="00162A1A">
      <w:pPr>
        <w:ind w:hanging="720"/>
        <w:rPr>
          <w:rFonts w:ascii="Calibri" w:eastAsia="Calibri" w:hAnsi="Calibri" w:cs="Calibri"/>
          <w:b/>
        </w:rPr>
      </w:pPr>
      <w:r>
        <w:rPr>
          <w:rFonts w:ascii="Calibri" w:eastAsia="Calibri" w:hAnsi="Calibri" w:cs="Calibri"/>
          <w:b/>
        </w:rPr>
        <w:t>MINUTES</w:t>
      </w:r>
    </w:p>
    <w:p w14:paraId="796A5613" w14:textId="77777777" w:rsidR="00162A1A" w:rsidRDefault="00162A1A" w:rsidP="00162A1A">
      <w:pPr>
        <w:ind w:hanging="720"/>
        <w:rPr>
          <w:rFonts w:ascii="Calibri" w:eastAsia="Calibri" w:hAnsi="Calibri" w:cs="Calibri"/>
        </w:rPr>
      </w:pPr>
    </w:p>
    <w:p w14:paraId="7F7501F9" w14:textId="77777777" w:rsidR="00162A1A" w:rsidRDefault="00162A1A" w:rsidP="00162A1A">
      <w:pPr>
        <w:ind w:hanging="720"/>
        <w:rPr>
          <w:rFonts w:ascii="Calibri" w:eastAsia="Calibri" w:hAnsi="Calibri" w:cs="Calibri"/>
        </w:rPr>
      </w:pPr>
      <w:r>
        <w:rPr>
          <w:rFonts w:ascii="Calibri" w:eastAsia="Calibri" w:hAnsi="Calibri" w:cs="Calibri"/>
        </w:rPr>
        <w:t>The following tasks and issues were discussed and specific actions agreed:</w:t>
      </w:r>
    </w:p>
    <w:p w14:paraId="46D99D06" w14:textId="77777777" w:rsidR="00162A1A" w:rsidRDefault="00162A1A" w:rsidP="00162A1A">
      <w:pPr>
        <w:ind w:hanging="720"/>
        <w:rPr>
          <w:rFonts w:ascii="Calibri" w:eastAsia="Calibri" w:hAnsi="Calibri" w:cs="Calibri"/>
        </w:rPr>
      </w:pPr>
    </w:p>
    <w:p w14:paraId="2569DADB" w14:textId="77777777" w:rsidR="00162A1A" w:rsidRDefault="00162A1A" w:rsidP="00CC557A">
      <w:pPr>
        <w:numPr>
          <w:ilvl w:val="0"/>
          <w:numId w:val="14"/>
        </w:numPr>
        <w:ind w:hanging="360"/>
        <w:rPr>
          <w:rFonts w:ascii="Calibri" w:eastAsia="Calibri" w:hAnsi="Calibri" w:cs="Calibri"/>
        </w:rPr>
      </w:pPr>
      <w:r>
        <w:rPr>
          <w:rFonts w:ascii="Calibri" w:eastAsia="Calibri" w:hAnsi="Calibri" w:cs="Calibri"/>
        </w:rPr>
        <w:t>Discussion on replacing Clang as the parser, and issues relating to that.</w:t>
      </w:r>
    </w:p>
    <w:p w14:paraId="68FDB7B5" w14:textId="77777777" w:rsidR="00162A1A" w:rsidRDefault="00162A1A" w:rsidP="00CC557A">
      <w:pPr>
        <w:numPr>
          <w:ilvl w:val="0"/>
          <w:numId w:val="14"/>
        </w:numPr>
        <w:ind w:hanging="360"/>
        <w:rPr>
          <w:rFonts w:ascii="Calibri" w:eastAsia="Calibri" w:hAnsi="Calibri" w:cs="Calibri"/>
        </w:rPr>
      </w:pPr>
      <w:r>
        <w:rPr>
          <w:rFonts w:ascii="Calibri" w:eastAsia="Calibri" w:hAnsi="Calibri" w:cs="Calibri"/>
        </w:rPr>
        <w:t>How to structure the presentation.</w:t>
      </w:r>
    </w:p>
    <w:p w14:paraId="687D84C6" w14:textId="77777777" w:rsidR="00162A1A" w:rsidRDefault="00162A1A" w:rsidP="00CC557A">
      <w:pPr>
        <w:numPr>
          <w:ilvl w:val="0"/>
          <w:numId w:val="14"/>
        </w:numPr>
        <w:ind w:hanging="360"/>
        <w:rPr>
          <w:rFonts w:ascii="Calibri" w:eastAsia="Calibri" w:hAnsi="Calibri" w:cs="Calibri"/>
        </w:rPr>
      </w:pPr>
      <w:r>
        <w:rPr>
          <w:rFonts w:ascii="Calibri" w:eastAsia="Calibri" w:hAnsi="Calibri" w:cs="Calibri"/>
        </w:rPr>
        <w:t>How to generalize some of the code more to work with other C++ STL containers.</w:t>
      </w:r>
    </w:p>
    <w:p w14:paraId="325BA0F5" w14:textId="77777777" w:rsidR="00162A1A" w:rsidRDefault="00162A1A" w:rsidP="00162A1A">
      <w:pPr>
        <w:rPr>
          <w:rFonts w:ascii="Calibri" w:eastAsia="Calibri" w:hAnsi="Calibri" w:cs="Calibri"/>
        </w:rPr>
      </w:pPr>
    </w:p>
    <w:p w14:paraId="003AA89B" w14:textId="77777777" w:rsidR="00162A1A" w:rsidRDefault="00162A1A" w:rsidP="00162A1A">
      <w:pPr>
        <w:ind w:hanging="720"/>
        <w:rPr>
          <w:rFonts w:ascii="Calibri" w:eastAsia="Calibri" w:hAnsi="Calibri" w:cs="Calibri"/>
        </w:rPr>
      </w:pPr>
    </w:p>
    <w:p w14:paraId="6562EE5D" w14:textId="77777777" w:rsidR="00162A1A" w:rsidRDefault="00162A1A" w:rsidP="00162A1A">
      <w:pPr>
        <w:ind w:hanging="720"/>
        <w:rPr>
          <w:rFonts w:ascii="Calibri" w:eastAsia="Calibri" w:hAnsi="Calibri" w:cs="Calibri"/>
          <w:b/>
        </w:rPr>
      </w:pPr>
      <w:r>
        <w:rPr>
          <w:rFonts w:ascii="Calibri" w:eastAsia="Calibri" w:hAnsi="Calibri" w:cs="Calibri"/>
          <w:b/>
        </w:rPr>
        <w:t>PLAN</w:t>
      </w:r>
    </w:p>
    <w:p w14:paraId="1F5F5E80" w14:textId="77777777" w:rsidR="00162A1A" w:rsidRDefault="00162A1A" w:rsidP="00162A1A">
      <w:pPr>
        <w:ind w:hanging="720"/>
        <w:rPr>
          <w:rFonts w:ascii="Calibri" w:eastAsia="Calibri" w:hAnsi="Calibri" w:cs="Calibri"/>
        </w:rPr>
      </w:pPr>
    </w:p>
    <w:p w14:paraId="28B907E7" w14:textId="77777777" w:rsidR="00162A1A" w:rsidRDefault="00162A1A" w:rsidP="00162A1A">
      <w:pPr>
        <w:ind w:hanging="720"/>
        <w:rPr>
          <w:rFonts w:ascii="Calibri" w:eastAsia="Calibri" w:hAnsi="Calibri" w:cs="Calibri"/>
        </w:rPr>
      </w:pPr>
      <w:r>
        <w:rPr>
          <w:rFonts w:ascii="Calibri" w:eastAsia="Calibri" w:hAnsi="Calibri" w:cs="Calibri"/>
        </w:rPr>
        <w:t>The following tasks and timelines have been agreed both for the next month and beyond:</w:t>
      </w:r>
    </w:p>
    <w:p w14:paraId="5D70F39F" w14:textId="77777777" w:rsidR="00162A1A" w:rsidRDefault="00162A1A" w:rsidP="00162A1A">
      <w:pPr>
        <w:ind w:hanging="720"/>
        <w:rPr>
          <w:rFonts w:ascii="Calibri" w:eastAsia="Calibri" w:hAnsi="Calibri" w:cs="Calibri"/>
        </w:rPr>
      </w:pPr>
    </w:p>
    <w:p w14:paraId="513EF846" w14:textId="77777777" w:rsidR="00162A1A" w:rsidRDefault="00162A1A" w:rsidP="00162A1A">
      <w:pPr>
        <w:ind w:hanging="720"/>
        <w:rPr>
          <w:rFonts w:ascii="Calibri" w:eastAsia="Calibri" w:hAnsi="Calibri" w:cs="Calibri"/>
        </w:rPr>
      </w:pPr>
      <w:r>
        <w:rPr>
          <w:rFonts w:ascii="Calibri" w:eastAsia="Calibri" w:hAnsi="Calibri" w:cs="Calibri"/>
        </w:rPr>
        <w:t>For the next month:</w:t>
      </w:r>
    </w:p>
    <w:p w14:paraId="77C76347" w14:textId="77777777" w:rsidR="00162A1A" w:rsidRDefault="00162A1A" w:rsidP="00162A1A">
      <w:pPr>
        <w:ind w:hanging="720"/>
        <w:rPr>
          <w:rFonts w:ascii="Calibri" w:eastAsia="Calibri" w:hAnsi="Calibri" w:cs="Calibri"/>
        </w:rPr>
      </w:pPr>
    </w:p>
    <w:p w14:paraId="3738906E" w14:textId="77777777" w:rsidR="00162A1A" w:rsidRDefault="00162A1A" w:rsidP="00CC557A">
      <w:pPr>
        <w:numPr>
          <w:ilvl w:val="0"/>
          <w:numId w:val="15"/>
        </w:numPr>
        <w:ind w:hanging="360"/>
        <w:rPr>
          <w:rFonts w:ascii="Calibri" w:eastAsia="Calibri" w:hAnsi="Calibri" w:cs="Calibri"/>
        </w:rPr>
      </w:pPr>
      <w:r>
        <w:rPr>
          <w:rFonts w:ascii="Calibri" w:eastAsia="Calibri" w:hAnsi="Calibri" w:cs="Calibri"/>
        </w:rPr>
        <w:t>Create a presentation which discusses the project and have a small demo ready.</w:t>
      </w:r>
    </w:p>
    <w:p w14:paraId="1009ACB2" w14:textId="77777777" w:rsidR="00162A1A" w:rsidRDefault="00162A1A" w:rsidP="00CC557A">
      <w:pPr>
        <w:numPr>
          <w:ilvl w:val="0"/>
          <w:numId w:val="15"/>
        </w:numPr>
        <w:ind w:hanging="360"/>
        <w:rPr>
          <w:rFonts w:ascii="Calibri" w:eastAsia="Calibri" w:hAnsi="Calibri" w:cs="Calibri"/>
        </w:rPr>
      </w:pPr>
      <w:r>
        <w:rPr>
          <w:rFonts w:ascii="Calibri" w:eastAsia="Calibri" w:hAnsi="Calibri" w:cs="Calibri"/>
        </w:rPr>
        <w:t>Generalize the code to work with 2 STL containers.</w:t>
      </w:r>
    </w:p>
    <w:p w14:paraId="5E32EF3F" w14:textId="77777777" w:rsidR="00162A1A" w:rsidRDefault="00162A1A" w:rsidP="00CC557A">
      <w:pPr>
        <w:numPr>
          <w:ilvl w:val="0"/>
          <w:numId w:val="15"/>
        </w:numPr>
        <w:ind w:hanging="360"/>
        <w:rPr>
          <w:rFonts w:ascii="Calibri" w:eastAsia="Calibri" w:hAnsi="Calibri" w:cs="Calibri"/>
        </w:rPr>
      </w:pPr>
      <w:r>
        <w:rPr>
          <w:rFonts w:ascii="Calibri" w:eastAsia="Calibri" w:hAnsi="Calibri" w:cs="Calibri"/>
        </w:rPr>
        <w:t>Continue working with Clang to verify if replacing the parser with it is an option.</w:t>
      </w:r>
    </w:p>
    <w:p w14:paraId="631121C5" w14:textId="77777777" w:rsidR="00162A1A" w:rsidRDefault="00162A1A" w:rsidP="00162A1A">
      <w:pPr>
        <w:ind w:hanging="720"/>
        <w:rPr>
          <w:rFonts w:ascii="Calibri" w:eastAsia="Calibri" w:hAnsi="Calibri" w:cs="Calibri"/>
        </w:rPr>
      </w:pPr>
    </w:p>
    <w:p w14:paraId="23497343" w14:textId="77777777" w:rsidR="00162A1A" w:rsidRDefault="00162A1A" w:rsidP="00162A1A">
      <w:pPr>
        <w:ind w:hanging="720"/>
        <w:rPr>
          <w:rFonts w:ascii="Calibri" w:eastAsia="Calibri" w:hAnsi="Calibri" w:cs="Calibri"/>
        </w:rPr>
      </w:pPr>
      <w:r>
        <w:rPr>
          <w:rFonts w:ascii="Calibri" w:eastAsia="Calibri" w:hAnsi="Calibri" w:cs="Calibri"/>
        </w:rPr>
        <w:t>Beyond the next month</w:t>
      </w:r>
    </w:p>
    <w:p w14:paraId="53D78C02" w14:textId="77777777" w:rsidR="00162A1A" w:rsidRDefault="00162A1A" w:rsidP="00162A1A">
      <w:pPr>
        <w:rPr>
          <w:rFonts w:ascii="Calibri" w:eastAsia="Calibri" w:hAnsi="Calibri" w:cs="Calibri"/>
        </w:rPr>
      </w:pPr>
    </w:p>
    <w:p w14:paraId="0F230B30" w14:textId="77777777" w:rsidR="00162A1A" w:rsidRDefault="00162A1A" w:rsidP="00CC557A">
      <w:pPr>
        <w:numPr>
          <w:ilvl w:val="0"/>
          <w:numId w:val="16"/>
        </w:numPr>
        <w:ind w:hanging="360"/>
        <w:rPr>
          <w:rFonts w:ascii="Calibri" w:eastAsia="Calibri" w:hAnsi="Calibri" w:cs="Calibri"/>
        </w:rPr>
      </w:pPr>
      <w:r>
        <w:rPr>
          <w:rFonts w:ascii="Calibri" w:eastAsia="Calibri" w:hAnsi="Calibri" w:cs="Calibri"/>
        </w:rPr>
        <w:t>Support more C++ features for introspection.</w:t>
      </w:r>
    </w:p>
    <w:p w14:paraId="4E70D779" w14:textId="77777777" w:rsidR="00162A1A" w:rsidRPr="00E765DF" w:rsidRDefault="00162A1A" w:rsidP="00CC557A">
      <w:pPr>
        <w:numPr>
          <w:ilvl w:val="0"/>
          <w:numId w:val="16"/>
        </w:numPr>
        <w:ind w:hanging="360"/>
        <w:rPr>
          <w:rFonts w:ascii="Calibri" w:eastAsia="Calibri" w:hAnsi="Calibri" w:cs="Calibri"/>
        </w:rPr>
      </w:pPr>
      <w:r>
        <w:rPr>
          <w:rFonts w:ascii="Calibri" w:eastAsia="Calibri" w:hAnsi="Calibri" w:cs="Calibri"/>
        </w:rPr>
        <w:t>Finish the full report.</w:t>
      </w:r>
    </w:p>
    <w:p w14:paraId="24E6C38C" w14:textId="77777777" w:rsidR="00162A1A" w:rsidRDefault="00162A1A" w:rsidP="00127EA6">
      <w:pPr>
        <w:rPr>
          <w:rFonts w:cs="Arial"/>
          <w:lang w:val="en-GB"/>
        </w:rPr>
      </w:pPr>
    </w:p>
    <w:p w14:paraId="1C55B1DE" w14:textId="77777777" w:rsidR="001509FE" w:rsidRDefault="001509FE" w:rsidP="00127EA6">
      <w:pPr>
        <w:rPr>
          <w:rFonts w:cs="Arial"/>
          <w:lang w:val="en-GB"/>
        </w:rPr>
      </w:pPr>
    </w:p>
    <w:p w14:paraId="1E954739" w14:textId="77777777" w:rsidR="001509FE" w:rsidRDefault="001509FE" w:rsidP="00127EA6">
      <w:pPr>
        <w:rPr>
          <w:rFonts w:cs="Arial"/>
          <w:lang w:val="en-GB"/>
        </w:rPr>
      </w:pPr>
    </w:p>
    <w:p w14:paraId="5FDA2AAD" w14:textId="77777777" w:rsidR="001509FE" w:rsidRDefault="001509FE" w:rsidP="00127EA6">
      <w:pPr>
        <w:rPr>
          <w:rFonts w:cs="Arial"/>
          <w:lang w:val="en-GB"/>
        </w:rPr>
      </w:pPr>
    </w:p>
    <w:p w14:paraId="62D15AE7" w14:textId="77777777" w:rsidR="001509FE" w:rsidRDefault="001509FE" w:rsidP="001509FE">
      <w:pPr>
        <w:ind w:hanging="720"/>
        <w:jc w:val="center"/>
        <w:rPr>
          <w:rFonts w:ascii="Calibri" w:eastAsia="Calibri" w:hAnsi="Calibri" w:cs="Calibri"/>
          <w:b/>
          <w:sz w:val="28"/>
        </w:rPr>
      </w:pPr>
      <w:r>
        <w:rPr>
          <w:rFonts w:ascii="Calibri" w:eastAsia="Calibri" w:hAnsi="Calibri" w:cs="Calibri"/>
          <w:b/>
          <w:sz w:val="28"/>
        </w:rPr>
        <w:lastRenderedPageBreak/>
        <w:t>FORM A</w:t>
      </w:r>
    </w:p>
    <w:p w14:paraId="14992C28" w14:textId="77777777" w:rsidR="001509FE" w:rsidRDefault="001509FE" w:rsidP="001509FE">
      <w:pPr>
        <w:ind w:hanging="720"/>
        <w:jc w:val="center"/>
        <w:rPr>
          <w:rFonts w:ascii="Calibri" w:eastAsia="Calibri" w:hAnsi="Calibri" w:cs="Calibri"/>
          <w:b/>
          <w:sz w:val="28"/>
        </w:rPr>
      </w:pPr>
    </w:p>
    <w:p w14:paraId="533FC502" w14:textId="77777777" w:rsidR="001509FE" w:rsidRDefault="001509FE" w:rsidP="001509FE">
      <w:pPr>
        <w:ind w:hanging="720"/>
        <w:jc w:val="center"/>
        <w:rPr>
          <w:rFonts w:ascii="Calibri" w:eastAsia="Calibri" w:hAnsi="Calibri" w:cs="Calibri"/>
          <w:b/>
          <w:sz w:val="28"/>
        </w:rPr>
      </w:pPr>
      <w:r>
        <w:rPr>
          <w:rFonts w:ascii="Calibri" w:eastAsia="Calibri" w:hAnsi="Calibri" w:cs="Calibri"/>
          <w:b/>
          <w:sz w:val="28"/>
        </w:rPr>
        <w:t>COMPUTING HONOURS PROJECT (COMP10034)</w:t>
      </w:r>
    </w:p>
    <w:p w14:paraId="5075CCB2" w14:textId="77777777" w:rsidR="001509FE" w:rsidRDefault="001509FE" w:rsidP="001509FE">
      <w:pPr>
        <w:ind w:hanging="720"/>
        <w:jc w:val="center"/>
        <w:rPr>
          <w:rFonts w:ascii="Calibri" w:eastAsia="Calibri" w:hAnsi="Calibri" w:cs="Calibri"/>
          <w:b/>
          <w:sz w:val="16"/>
        </w:rPr>
      </w:pPr>
    </w:p>
    <w:p w14:paraId="523AA2E0" w14:textId="77777777" w:rsidR="001509FE" w:rsidRDefault="001509FE" w:rsidP="001509FE">
      <w:pPr>
        <w:ind w:hanging="720"/>
        <w:jc w:val="center"/>
        <w:rPr>
          <w:rFonts w:ascii="Calibri" w:eastAsia="Calibri" w:hAnsi="Calibri" w:cs="Calibri"/>
          <w:b/>
          <w:sz w:val="28"/>
        </w:rPr>
      </w:pPr>
      <w:r>
        <w:rPr>
          <w:rFonts w:ascii="Calibri" w:eastAsia="Calibri" w:hAnsi="Calibri" w:cs="Calibri"/>
          <w:b/>
          <w:sz w:val="28"/>
        </w:rPr>
        <w:t>PROGRESS AND MANAGEMENT MEETING AGENDA</w:t>
      </w:r>
    </w:p>
    <w:p w14:paraId="2E875FE4" w14:textId="77777777" w:rsidR="001509FE" w:rsidRDefault="001509FE" w:rsidP="001509FE">
      <w:pPr>
        <w:ind w:hanging="720"/>
        <w:jc w:val="center"/>
        <w:rPr>
          <w:rFonts w:ascii="Calibri" w:eastAsia="Calibri" w:hAnsi="Calibri" w:cs="Calibri"/>
          <w:i/>
        </w:rPr>
      </w:pPr>
      <w:r>
        <w:rPr>
          <w:rFonts w:ascii="Calibri" w:eastAsia="Calibri" w:hAnsi="Calibri" w:cs="Calibri"/>
          <w:i/>
        </w:rPr>
        <w:t xml:space="preserve">(To be completed </w:t>
      </w:r>
      <w:r>
        <w:rPr>
          <w:rFonts w:ascii="Calibri" w:eastAsia="Calibri" w:hAnsi="Calibri" w:cs="Calibri"/>
          <w:b/>
          <w:i/>
        </w:rPr>
        <w:t>before</w:t>
      </w:r>
      <w:r>
        <w:rPr>
          <w:rFonts w:ascii="Calibri" w:eastAsia="Calibri" w:hAnsi="Calibri" w:cs="Calibri"/>
          <w:i/>
        </w:rPr>
        <w:t xml:space="preserve"> the scheduled meeting)</w:t>
      </w:r>
    </w:p>
    <w:p w14:paraId="1A76729D" w14:textId="77777777" w:rsidR="001509FE" w:rsidRDefault="001509FE" w:rsidP="001509FE">
      <w:pPr>
        <w:ind w:hanging="720"/>
        <w:rPr>
          <w:rFonts w:ascii="Calibri" w:eastAsia="Calibri" w:hAnsi="Calibri" w:cs="Calibri"/>
        </w:rPr>
      </w:pPr>
    </w:p>
    <w:p w14:paraId="4D17C122" w14:textId="77777777" w:rsidR="001509FE" w:rsidRDefault="001509FE" w:rsidP="001509FE">
      <w:pPr>
        <w:ind w:hanging="720"/>
        <w:rPr>
          <w:rFonts w:ascii="Calibri" w:eastAsia="Calibri" w:hAnsi="Calibri" w:cs="Calibri"/>
        </w:rPr>
      </w:pPr>
    </w:p>
    <w:p w14:paraId="235915DC" w14:textId="77777777" w:rsidR="001509FE" w:rsidRDefault="001509FE" w:rsidP="001509FE">
      <w:pPr>
        <w:ind w:hanging="720"/>
        <w:rPr>
          <w:rFonts w:ascii="Calibri" w:eastAsia="Calibri" w:hAnsi="Calibri" w:cs="Calibri"/>
        </w:rPr>
      </w:pPr>
    </w:p>
    <w:p w14:paraId="2BA870F7" w14:textId="77777777" w:rsidR="001509FE" w:rsidRDefault="001509FE" w:rsidP="001509FE">
      <w:pPr>
        <w:ind w:hanging="720"/>
        <w:rPr>
          <w:rFonts w:ascii="Calibri" w:eastAsia="Calibri" w:hAnsi="Calibri" w:cs="Calibri"/>
          <w:b/>
        </w:rPr>
      </w:pPr>
      <w:r>
        <w:rPr>
          <w:rFonts w:ascii="Calibri" w:eastAsia="Calibri" w:hAnsi="Calibri" w:cs="Calibri"/>
          <w:b/>
        </w:rPr>
        <w:t xml:space="preserve">Student: </w:t>
      </w:r>
      <w:r>
        <w:rPr>
          <w:rFonts w:ascii="Calibri" w:eastAsia="Calibri" w:hAnsi="Calibri" w:cs="Calibri"/>
        </w:rPr>
        <w:t>Jonathan Livingstone</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Supervisor: </w:t>
      </w:r>
      <w:r>
        <w:rPr>
          <w:rFonts w:ascii="Calibri" w:eastAsia="Calibri" w:hAnsi="Calibri" w:cs="Calibri"/>
        </w:rPr>
        <w:t>Paul Keir</w:t>
      </w:r>
    </w:p>
    <w:p w14:paraId="7802779D" w14:textId="77777777" w:rsidR="001509FE" w:rsidRDefault="001509FE" w:rsidP="001509FE">
      <w:pPr>
        <w:ind w:hanging="720"/>
        <w:rPr>
          <w:rFonts w:ascii="Calibri" w:eastAsia="Calibri" w:hAnsi="Calibri" w:cs="Calibri"/>
          <w:b/>
        </w:rPr>
      </w:pPr>
    </w:p>
    <w:p w14:paraId="11B3B19B" w14:textId="77777777" w:rsidR="001509FE" w:rsidRDefault="001509FE" w:rsidP="001509FE">
      <w:pPr>
        <w:ind w:hanging="720"/>
        <w:rPr>
          <w:rFonts w:ascii="Calibri" w:eastAsia="Calibri" w:hAnsi="Calibri" w:cs="Calibri"/>
          <w:b/>
        </w:rPr>
      </w:pPr>
    </w:p>
    <w:p w14:paraId="35B14C9E" w14:textId="77777777" w:rsidR="001509FE" w:rsidRDefault="001509FE" w:rsidP="001509FE">
      <w:pPr>
        <w:ind w:hanging="720"/>
        <w:rPr>
          <w:rFonts w:ascii="Calibri" w:eastAsia="Calibri" w:hAnsi="Calibri" w:cs="Calibri"/>
          <w:b/>
        </w:rPr>
      </w:pPr>
    </w:p>
    <w:p w14:paraId="6DD523E9" w14:textId="77777777" w:rsidR="001509FE" w:rsidRDefault="001509FE" w:rsidP="001509FE">
      <w:pPr>
        <w:ind w:hanging="720"/>
        <w:rPr>
          <w:rFonts w:ascii="Calibri" w:eastAsia="Calibri" w:hAnsi="Calibri" w:cs="Calibri"/>
          <w:b/>
        </w:rPr>
      </w:pPr>
      <w:r>
        <w:rPr>
          <w:rFonts w:ascii="Calibri" w:eastAsia="Calibri" w:hAnsi="Calibri" w:cs="Calibri"/>
          <w:b/>
        </w:rPr>
        <w:t xml:space="preserve">Meeting Number: </w:t>
      </w:r>
      <w:r>
        <w:rPr>
          <w:rFonts w:ascii="Calibri" w:eastAsia="Calibri" w:hAnsi="Calibri" w:cs="Calibri"/>
        </w:rPr>
        <w:t>6</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Date/Time: </w:t>
      </w:r>
      <w:r>
        <w:rPr>
          <w:rFonts w:ascii="Calibri" w:eastAsia="Calibri" w:hAnsi="Calibri" w:cs="Calibri"/>
        </w:rPr>
        <w:t>09/03/2017 - 3:00pm</w:t>
      </w:r>
    </w:p>
    <w:p w14:paraId="24CF8BAC" w14:textId="77777777" w:rsidR="001509FE" w:rsidRDefault="001509FE" w:rsidP="001509FE">
      <w:pPr>
        <w:ind w:hanging="720"/>
        <w:rPr>
          <w:rFonts w:ascii="Calibri" w:eastAsia="Calibri" w:hAnsi="Calibri" w:cs="Calibri"/>
        </w:rPr>
      </w:pPr>
    </w:p>
    <w:p w14:paraId="492DF9DC" w14:textId="77777777" w:rsidR="001509FE" w:rsidRDefault="001509FE" w:rsidP="001509FE">
      <w:pPr>
        <w:ind w:hanging="720"/>
        <w:rPr>
          <w:rFonts w:ascii="Calibri" w:eastAsia="Calibri" w:hAnsi="Calibri" w:cs="Calibri"/>
        </w:rPr>
      </w:pPr>
    </w:p>
    <w:p w14:paraId="03D7457E" w14:textId="77777777" w:rsidR="001509FE" w:rsidRDefault="001509FE" w:rsidP="001509FE">
      <w:pPr>
        <w:ind w:hanging="720"/>
        <w:rPr>
          <w:rFonts w:ascii="Calibri" w:eastAsia="Calibri" w:hAnsi="Calibri" w:cs="Calibri"/>
        </w:rPr>
      </w:pPr>
    </w:p>
    <w:p w14:paraId="74919AB5" w14:textId="77777777" w:rsidR="001509FE" w:rsidRDefault="001509FE" w:rsidP="001509FE">
      <w:pPr>
        <w:ind w:hanging="720"/>
        <w:rPr>
          <w:rFonts w:ascii="Calibri" w:eastAsia="Calibri" w:hAnsi="Calibri" w:cs="Calibri"/>
          <w:b/>
        </w:rPr>
      </w:pPr>
      <w:r>
        <w:rPr>
          <w:rFonts w:ascii="Calibri" w:eastAsia="Calibri" w:hAnsi="Calibri" w:cs="Calibri"/>
          <w:b/>
        </w:rPr>
        <w:t>PROGRESS</w:t>
      </w:r>
    </w:p>
    <w:p w14:paraId="10E90AD7" w14:textId="77777777" w:rsidR="001509FE" w:rsidRDefault="001509FE" w:rsidP="001509FE">
      <w:pPr>
        <w:ind w:hanging="720"/>
        <w:rPr>
          <w:rFonts w:ascii="Calibri" w:eastAsia="Calibri" w:hAnsi="Calibri" w:cs="Calibri"/>
        </w:rPr>
      </w:pPr>
    </w:p>
    <w:p w14:paraId="5751A1F6" w14:textId="77777777" w:rsidR="001509FE" w:rsidRDefault="001509FE" w:rsidP="001509FE">
      <w:pPr>
        <w:ind w:hanging="720"/>
        <w:rPr>
          <w:rFonts w:ascii="Calibri" w:eastAsia="Calibri" w:hAnsi="Calibri" w:cs="Calibri"/>
        </w:rPr>
      </w:pPr>
      <w:r>
        <w:rPr>
          <w:rFonts w:ascii="Calibri" w:eastAsia="Calibri" w:hAnsi="Calibri" w:cs="Calibri"/>
        </w:rPr>
        <w:t>Over the last month, the following tasks have been completed:</w:t>
      </w:r>
    </w:p>
    <w:p w14:paraId="71BF3B9F" w14:textId="77777777" w:rsidR="001509FE" w:rsidRDefault="001509FE" w:rsidP="001509FE">
      <w:pPr>
        <w:ind w:hanging="720"/>
        <w:rPr>
          <w:rFonts w:ascii="Calibri" w:eastAsia="Calibri" w:hAnsi="Calibri" w:cs="Calibri"/>
        </w:rPr>
      </w:pPr>
    </w:p>
    <w:p w14:paraId="505F3A1F" w14:textId="77777777" w:rsidR="001509FE" w:rsidRDefault="001509FE" w:rsidP="001509FE">
      <w:pPr>
        <w:ind w:hanging="720"/>
        <w:rPr>
          <w:rFonts w:ascii="Calibri" w:eastAsia="Calibri" w:hAnsi="Calibri" w:cs="Calibri"/>
        </w:rPr>
      </w:pPr>
    </w:p>
    <w:p w14:paraId="70459EBC" w14:textId="77777777" w:rsidR="001509FE" w:rsidRDefault="001509FE" w:rsidP="00CC557A">
      <w:pPr>
        <w:numPr>
          <w:ilvl w:val="0"/>
          <w:numId w:val="18"/>
        </w:numPr>
        <w:ind w:hanging="360"/>
        <w:rPr>
          <w:rFonts w:ascii="Calibri" w:eastAsia="Calibri" w:hAnsi="Calibri" w:cs="Calibri"/>
        </w:rPr>
      </w:pPr>
      <w:r>
        <w:rPr>
          <w:rFonts w:ascii="Calibri" w:eastAsia="Calibri" w:hAnsi="Calibri" w:cs="Calibri"/>
        </w:rPr>
        <w:t>Template specialization of introspection data</w:t>
      </w:r>
    </w:p>
    <w:p w14:paraId="39E78C95" w14:textId="77777777" w:rsidR="001509FE" w:rsidRDefault="001509FE" w:rsidP="00CC557A">
      <w:pPr>
        <w:numPr>
          <w:ilvl w:val="0"/>
          <w:numId w:val="18"/>
        </w:numPr>
        <w:ind w:hanging="360"/>
        <w:rPr>
          <w:rFonts w:ascii="Calibri" w:eastAsia="Calibri" w:hAnsi="Calibri" w:cs="Calibri"/>
        </w:rPr>
      </w:pPr>
      <w:r>
        <w:rPr>
          <w:rFonts w:ascii="Calibri" w:eastAsia="Calibri" w:hAnsi="Calibri" w:cs="Calibri"/>
        </w:rPr>
        <w:t>Work on report</w:t>
      </w:r>
    </w:p>
    <w:p w14:paraId="0308F465" w14:textId="77777777" w:rsidR="001509FE" w:rsidRDefault="001509FE" w:rsidP="001509FE">
      <w:pPr>
        <w:rPr>
          <w:rFonts w:ascii="Calibri" w:eastAsia="Calibri" w:hAnsi="Calibri" w:cs="Calibri"/>
        </w:rPr>
      </w:pPr>
    </w:p>
    <w:p w14:paraId="09946604" w14:textId="77777777" w:rsidR="001509FE" w:rsidRDefault="001509FE" w:rsidP="001509FE">
      <w:pPr>
        <w:ind w:hanging="720"/>
        <w:rPr>
          <w:rFonts w:ascii="Calibri" w:eastAsia="Calibri" w:hAnsi="Calibri" w:cs="Calibri"/>
        </w:rPr>
      </w:pPr>
    </w:p>
    <w:p w14:paraId="1D1A5816" w14:textId="77777777" w:rsidR="001509FE" w:rsidRDefault="001509FE" w:rsidP="001509FE">
      <w:pPr>
        <w:ind w:hanging="720"/>
        <w:rPr>
          <w:rFonts w:ascii="Calibri" w:eastAsia="Calibri" w:hAnsi="Calibri" w:cs="Calibri"/>
          <w:b/>
        </w:rPr>
      </w:pPr>
      <w:r>
        <w:rPr>
          <w:rFonts w:ascii="Calibri" w:eastAsia="Calibri" w:hAnsi="Calibri" w:cs="Calibri"/>
          <w:b/>
        </w:rPr>
        <w:t>AGENDA FOR FORMAL MEETING (Example)</w:t>
      </w:r>
    </w:p>
    <w:p w14:paraId="16B20A0B" w14:textId="77777777" w:rsidR="001509FE" w:rsidRDefault="001509FE" w:rsidP="001509FE">
      <w:pPr>
        <w:ind w:hanging="720"/>
        <w:rPr>
          <w:rFonts w:ascii="Calibri" w:eastAsia="Calibri" w:hAnsi="Calibri" w:cs="Calibri"/>
        </w:rPr>
      </w:pPr>
    </w:p>
    <w:p w14:paraId="47380C38" w14:textId="77777777" w:rsidR="001509FE" w:rsidRDefault="001509FE" w:rsidP="00CC557A">
      <w:pPr>
        <w:numPr>
          <w:ilvl w:val="0"/>
          <w:numId w:val="19"/>
        </w:numPr>
        <w:ind w:hanging="360"/>
        <w:rPr>
          <w:rFonts w:ascii="Calibri" w:eastAsia="Calibri" w:hAnsi="Calibri" w:cs="Calibri"/>
        </w:rPr>
      </w:pPr>
      <w:r>
        <w:rPr>
          <w:rFonts w:ascii="Calibri" w:eastAsia="Calibri" w:hAnsi="Calibri" w:cs="Calibri"/>
        </w:rPr>
        <w:t>Discussion of current approach</w:t>
      </w:r>
    </w:p>
    <w:p w14:paraId="4C3995B9" w14:textId="77777777" w:rsidR="001509FE" w:rsidRPr="009072CA" w:rsidRDefault="001509FE" w:rsidP="00CC557A">
      <w:pPr>
        <w:numPr>
          <w:ilvl w:val="0"/>
          <w:numId w:val="19"/>
        </w:numPr>
        <w:ind w:hanging="360"/>
        <w:rPr>
          <w:rFonts w:ascii="Calibri" w:eastAsia="Calibri" w:hAnsi="Calibri" w:cs="Calibri"/>
        </w:rPr>
      </w:pPr>
      <w:r>
        <w:rPr>
          <w:rFonts w:ascii="Calibri" w:eastAsia="Calibri" w:hAnsi="Calibri" w:cs="Calibri"/>
        </w:rPr>
        <w:t>What should be in the report</w:t>
      </w:r>
    </w:p>
    <w:p w14:paraId="4FA407F0" w14:textId="77777777" w:rsidR="001509FE" w:rsidRDefault="001509FE" w:rsidP="00127EA6">
      <w:pPr>
        <w:rPr>
          <w:rFonts w:cs="Arial"/>
          <w:lang w:val="en-GB"/>
        </w:rPr>
      </w:pPr>
    </w:p>
    <w:p w14:paraId="60771F08" w14:textId="77777777" w:rsidR="007818D9" w:rsidRDefault="007818D9" w:rsidP="00127EA6">
      <w:pPr>
        <w:rPr>
          <w:rFonts w:cs="Arial"/>
          <w:lang w:val="en-GB"/>
        </w:rPr>
      </w:pPr>
    </w:p>
    <w:p w14:paraId="54EE6DA4" w14:textId="77777777" w:rsidR="007818D9" w:rsidRDefault="007818D9" w:rsidP="00127EA6">
      <w:pPr>
        <w:rPr>
          <w:rFonts w:cs="Arial"/>
          <w:lang w:val="en-GB"/>
        </w:rPr>
      </w:pPr>
    </w:p>
    <w:p w14:paraId="59F11075" w14:textId="77777777" w:rsidR="007818D9" w:rsidRDefault="007818D9" w:rsidP="00127EA6">
      <w:pPr>
        <w:rPr>
          <w:rFonts w:cs="Arial"/>
          <w:lang w:val="en-GB"/>
        </w:rPr>
      </w:pPr>
    </w:p>
    <w:p w14:paraId="10113737" w14:textId="77777777" w:rsidR="007818D9" w:rsidRDefault="007818D9" w:rsidP="00127EA6">
      <w:pPr>
        <w:rPr>
          <w:rFonts w:cs="Arial"/>
          <w:lang w:val="en-GB"/>
        </w:rPr>
      </w:pPr>
    </w:p>
    <w:p w14:paraId="7F80033B" w14:textId="77777777" w:rsidR="007818D9" w:rsidRDefault="007818D9" w:rsidP="00127EA6">
      <w:pPr>
        <w:rPr>
          <w:rFonts w:cs="Arial"/>
          <w:lang w:val="en-GB"/>
        </w:rPr>
      </w:pPr>
    </w:p>
    <w:p w14:paraId="6D08EEDC" w14:textId="77777777" w:rsidR="007818D9" w:rsidRDefault="007818D9" w:rsidP="00127EA6">
      <w:pPr>
        <w:rPr>
          <w:rFonts w:cs="Arial"/>
          <w:lang w:val="en-GB"/>
        </w:rPr>
      </w:pPr>
    </w:p>
    <w:p w14:paraId="0AC054A7" w14:textId="77777777" w:rsidR="007818D9" w:rsidRDefault="007818D9" w:rsidP="00127EA6">
      <w:pPr>
        <w:rPr>
          <w:rFonts w:cs="Arial"/>
          <w:lang w:val="en-GB"/>
        </w:rPr>
      </w:pPr>
    </w:p>
    <w:p w14:paraId="0F7C3F59" w14:textId="77777777" w:rsidR="007818D9" w:rsidRDefault="007818D9" w:rsidP="00127EA6">
      <w:pPr>
        <w:rPr>
          <w:rFonts w:cs="Arial"/>
          <w:lang w:val="en-GB"/>
        </w:rPr>
      </w:pPr>
    </w:p>
    <w:p w14:paraId="2C96E10C" w14:textId="77777777" w:rsidR="007818D9" w:rsidRDefault="007818D9" w:rsidP="00127EA6">
      <w:pPr>
        <w:rPr>
          <w:rFonts w:cs="Arial"/>
          <w:lang w:val="en-GB"/>
        </w:rPr>
      </w:pPr>
    </w:p>
    <w:p w14:paraId="3344472D" w14:textId="77777777" w:rsidR="007818D9" w:rsidRDefault="007818D9" w:rsidP="00127EA6">
      <w:pPr>
        <w:rPr>
          <w:rFonts w:cs="Arial"/>
          <w:lang w:val="en-GB"/>
        </w:rPr>
      </w:pPr>
    </w:p>
    <w:p w14:paraId="5D6B5D91" w14:textId="77777777" w:rsidR="007818D9" w:rsidRDefault="007818D9" w:rsidP="00127EA6">
      <w:pPr>
        <w:rPr>
          <w:rFonts w:cs="Arial"/>
          <w:lang w:val="en-GB"/>
        </w:rPr>
      </w:pPr>
    </w:p>
    <w:p w14:paraId="7AF163CE" w14:textId="77777777" w:rsidR="007818D9" w:rsidRDefault="007818D9" w:rsidP="00127EA6">
      <w:pPr>
        <w:rPr>
          <w:rFonts w:cs="Arial"/>
          <w:lang w:val="en-GB"/>
        </w:rPr>
      </w:pPr>
    </w:p>
    <w:p w14:paraId="198ED7C4" w14:textId="77777777" w:rsidR="007818D9" w:rsidRDefault="007818D9" w:rsidP="00127EA6">
      <w:pPr>
        <w:rPr>
          <w:rFonts w:cs="Arial"/>
          <w:lang w:val="en-GB"/>
        </w:rPr>
      </w:pPr>
    </w:p>
    <w:p w14:paraId="26CF3FF4" w14:textId="77777777" w:rsidR="007818D9" w:rsidRDefault="007818D9" w:rsidP="007818D9">
      <w:pPr>
        <w:ind w:hanging="720"/>
        <w:jc w:val="center"/>
        <w:rPr>
          <w:rFonts w:ascii="Calibri" w:eastAsia="Calibri" w:hAnsi="Calibri" w:cs="Calibri"/>
          <w:b/>
          <w:sz w:val="28"/>
        </w:rPr>
      </w:pPr>
      <w:r>
        <w:rPr>
          <w:rFonts w:ascii="Calibri" w:eastAsia="Calibri" w:hAnsi="Calibri" w:cs="Calibri"/>
          <w:b/>
          <w:sz w:val="28"/>
        </w:rPr>
        <w:lastRenderedPageBreak/>
        <w:t>FORM B</w:t>
      </w:r>
    </w:p>
    <w:p w14:paraId="77D5423D" w14:textId="77777777" w:rsidR="007818D9" w:rsidRDefault="007818D9" w:rsidP="007818D9">
      <w:pPr>
        <w:ind w:hanging="720"/>
        <w:jc w:val="center"/>
        <w:rPr>
          <w:rFonts w:ascii="Calibri" w:eastAsia="Calibri" w:hAnsi="Calibri" w:cs="Calibri"/>
          <w:b/>
          <w:sz w:val="28"/>
        </w:rPr>
      </w:pPr>
    </w:p>
    <w:p w14:paraId="4B5B0CC1" w14:textId="77777777" w:rsidR="007818D9" w:rsidRDefault="007818D9" w:rsidP="007818D9">
      <w:pPr>
        <w:ind w:hanging="720"/>
        <w:jc w:val="center"/>
        <w:rPr>
          <w:rFonts w:ascii="Calibri" w:eastAsia="Calibri" w:hAnsi="Calibri" w:cs="Calibri"/>
          <w:b/>
          <w:sz w:val="28"/>
        </w:rPr>
      </w:pPr>
      <w:r>
        <w:rPr>
          <w:rFonts w:ascii="Calibri" w:eastAsia="Calibri" w:hAnsi="Calibri" w:cs="Calibri"/>
          <w:b/>
          <w:sz w:val="28"/>
        </w:rPr>
        <w:t>COMPUTING HONOURS PROJECT (COMP10034)</w:t>
      </w:r>
    </w:p>
    <w:p w14:paraId="7F0525D8" w14:textId="77777777" w:rsidR="007818D9" w:rsidRDefault="007818D9" w:rsidP="007818D9">
      <w:pPr>
        <w:ind w:hanging="720"/>
        <w:jc w:val="center"/>
        <w:rPr>
          <w:rFonts w:ascii="Calibri" w:eastAsia="Calibri" w:hAnsi="Calibri" w:cs="Calibri"/>
          <w:b/>
          <w:sz w:val="16"/>
        </w:rPr>
      </w:pPr>
    </w:p>
    <w:p w14:paraId="0389D897" w14:textId="77777777" w:rsidR="007818D9" w:rsidRDefault="007818D9" w:rsidP="007818D9">
      <w:pPr>
        <w:ind w:hanging="720"/>
        <w:jc w:val="center"/>
        <w:rPr>
          <w:rFonts w:ascii="Calibri" w:eastAsia="Calibri" w:hAnsi="Calibri" w:cs="Calibri"/>
          <w:b/>
          <w:sz w:val="28"/>
        </w:rPr>
      </w:pPr>
      <w:r>
        <w:rPr>
          <w:rFonts w:ascii="Calibri" w:eastAsia="Calibri" w:hAnsi="Calibri" w:cs="Calibri"/>
          <w:b/>
          <w:sz w:val="28"/>
        </w:rPr>
        <w:t>MANAGEMENT MEETING MINUTES AND PLAN</w:t>
      </w:r>
    </w:p>
    <w:p w14:paraId="5A46DBEA" w14:textId="77777777" w:rsidR="007818D9" w:rsidRDefault="007818D9" w:rsidP="007818D9">
      <w:pPr>
        <w:ind w:hanging="720"/>
        <w:jc w:val="center"/>
        <w:rPr>
          <w:rFonts w:ascii="Calibri" w:eastAsia="Calibri" w:hAnsi="Calibri" w:cs="Calibri"/>
          <w:i/>
        </w:rPr>
      </w:pPr>
      <w:r>
        <w:rPr>
          <w:rFonts w:ascii="Calibri" w:eastAsia="Calibri" w:hAnsi="Calibri" w:cs="Calibri"/>
          <w:i/>
        </w:rPr>
        <w:t xml:space="preserve">(To be completed </w:t>
      </w:r>
      <w:r>
        <w:rPr>
          <w:rFonts w:ascii="Calibri" w:eastAsia="Calibri" w:hAnsi="Calibri" w:cs="Calibri"/>
          <w:b/>
          <w:i/>
        </w:rPr>
        <w:t>after</w:t>
      </w:r>
      <w:r>
        <w:rPr>
          <w:rFonts w:ascii="Calibri" w:eastAsia="Calibri" w:hAnsi="Calibri" w:cs="Calibri"/>
          <w:i/>
        </w:rPr>
        <w:t xml:space="preserve"> the scheduled meeting)</w:t>
      </w:r>
    </w:p>
    <w:p w14:paraId="6B6F8FA6" w14:textId="77777777" w:rsidR="007818D9" w:rsidRDefault="007818D9" w:rsidP="007818D9">
      <w:pPr>
        <w:ind w:hanging="720"/>
        <w:rPr>
          <w:rFonts w:ascii="Calibri" w:eastAsia="Calibri" w:hAnsi="Calibri" w:cs="Calibri"/>
        </w:rPr>
      </w:pPr>
    </w:p>
    <w:p w14:paraId="31E6C5DF" w14:textId="77777777" w:rsidR="007818D9" w:rsidRDefault="007818D9" w:rsidP="007818D9">
      <w:pPr>
        <w:ind w:hanging="720"/>
        <w:rPr>
          <w:rFonts w:ascii="Calibri" w:eastAsia="Calibri" w:hAnsi="Calibri" w:cs="Calibri"/>
        </w:rPr>
      </w:pPr>
    </w:p>
    <w:p w14:paraId="7D41CB82" w14:textId="77777777" w:rsidR="007818D9" w:rsidRDefault="007818D9" w:rsidP="007818D9">
      <w:pPr>
        <w:ind w:hanging="720"/>
        <w:rPr>
          <w:rFonts w:ascii="Calibri" w:eastAsia="Calibri" w:hAnsi="Calibri" w:cs="Calibri"/>
        </w:rPr>
      </w:pPr>
    </w:p>
    <w:p w14:paraId="60292FB6" w14:textId="77777777" w:rsidR="007818D9" w:rsidRDefault="007818D9" w:rsidP="007818D9">
      <w:pPr>
        <w:ind w:hanging="720"/>
        <w:rPr>
          <w:rFonts w:ascii="Calibri" w:eastAsia="Calibri" w:hAnsi="Calibri" w:cs="Calibri"/>
          <w:b/>
        </w:rPr>
      </w:pPr>
      <w:r>
        <w:rPr>
          <w:rFonts w:ascii="Calibri" w:eastAsia="Calibri" w:hAnsi="Calibri" w:cs="Calibri"/>
          <w:b/>
        </w:rPr>
        <w:t xml:space="preserve">Student: </w:t>
      </w:r>
      <w:r>
        <w:rPr>
          <w:rFonts w:ascii="Calibri" w:eastAsia="Calibri" w:hAnsi="Calibri" w:cs="Calibri"/>
        </w:rPr>
        <w:t>Jonathan Livingstone</w:t>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Supervisor: </w:t>
      </w:r>
      <w:r>
        <w:rPr>
          <w:rFonts w:ascii="Calibri" w:eastAsia="Calibri" w:hAnsi="Calibri" w:cs="Calibri"/>
        </w:rPr>
        <w:t>Paul Keir</w:t>
      </w:r>
    </w:p>
    <w:p w14:paraId="27185221" w14:textId="77777777" w:rsidR="007818D9" w:rsidRDefault="007818D9" w:rsidP="007818D9">
      <w:pPr>
        <w:ind w:hanging="720"/>
        <w:rPr>
          <w:rFonts w:ascii="Calibri" w:eastAsia="Calibri" w:hAnsi="Calibri" w:cs="Calibri"/>
          <w:b/>
        </w:rPr>
      </w:pPr>
    </w:p>
    <w:p w14:paraId="6B137CE0" w14:textId="77777777" w:rsidR="007818D9" w:rsidRDefault="007818D9" w:rsidP="007818D9">
      <w:pPr>
        <w:ind w:hanging="720"/>
        <w:rPr>
          <w:rFonts w:ascii="Calibri" w:eastAsia="Calibri" w:hAnsi="Calibri" w:cs="Calibri"/>
          <w:b/>
        </w:rPr>
      </w:pPr>
    </w:p>
    <w:p w14:paraId="65AA82C0" w14:textId="77777777" w:rsidR="007818D9" w:rsidRDefault="007818D9" w:rsidP="007818D9">
      <w:pPr>
        <w:ind w:hanging="720"/>
        <w:rPr>
          <w:rFonts w:ascii="Calibri" w:eastAsia="Calibri" w:hAnsi="Calibri" w:cs="Calibri"/>
          <w:b/>
        </w:rPr>
      </w:pPr>
    </w:p>
    <w:p w14:paraId="5966F6CF" w14:textId="77777777" w:rsidR="007818D9" w:rsidRDefault="007818D9" w:rsidP="007818D9">
      <w:pPr>
        <w:ind w:hanging="720"/>
        <w:rPr>
          <w:rFonts w:ascii="Calibri" w:eastAsia="Calibri" w:hAnsi="Calibri" w:cs="Calibri"/>
          <w:b/>
        </w:rPr>
      </w:pPr>
      <w:r>
        <w:rPr>
          <w:rFonts w:ascii="Calibri" w:eastAsia="Calibri" w:hAnsi="Calibri" w:cs="Calibri"/>
          <w:b/>
        </w:rPr>
        <w:t xml:space="preserve">Meeting Number: </w:t>
      </w:r>
      <w:r>
        <w:rPr>
          <w:rFonts w:ascii="Calibri" w:eastAsia="Calibri" w:hAnsi="Calibri" w:cs="Calibri"/>
        </w:rPr>
        <w:t>6</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Date/Time: </w:t>
      </w:r>
      <w:r>
        <w:rPr>
          <w:rFonts w:ascii="Calibri" w:eastAsia="Calibri" w:hAnsi="Calibri" w:cs="Calibri"/>
        </w:rPr>
        <w:t>09/03/2017 - 3:00pm</w:t>
      </w:r>
    </w:p>
    <w:p w14:paraId="5E175517" w14:textId="77777777" w:rsidR="007818D9" w:rsidRDefault="007818D9" w:rsidP="007818D9">
      <w:pPr>
        <w:ind w:hanging="720"/>
        <w:rPr>
          <w:rFonts w:ascii="Calibri" w:eastAsia="Calibri" w:hAnsi="Calibri" w:cs="Calibri"/>
        </w:rPr>
      </w:pPr>
    </w:p>
    <w:p w14:paraId="402830CB" w14:textId="77777777" w:rsidR="007818D9" w:rsidRDefault="007818D9" w:rsidP="007818D9">
      <w:pPr>
        <w:ind w:hanging="720"/>
        <w:rPr>
          <w:rFonts w:ascii="Calibri" w:eastAsia="Calibri" w:hAnsi="Calibri" w:cs="Calibri"/>
        </w:rPr>
      </w:pPr>
    </w:p>
    <w:p w14:paraId="60E4A2A0" w14:textId="77777777" w:rsidR="007818D9" w:rsidRDefault="007818D9" w:rsidP="007818D9">
      <w:pPr>
        <w:ind w:hanging="720"/>
        <w:rPr>
          <w:rFonts w:ascii="Calibri" w:eastAsia="Calibri" w:hAnsi="Calibri" w:cs="Calibri"/>
        </w:rPr>
      </w:pPr>
    </w:p>
    <w:p w14:paraId="3E3FCDE2" w14:textId="77777777" w:rsidR="007818D9" w:rsidRDefault="007818D9" w:rsidP="007818D9">
      <w:pPr>
        <w:ind w:hanging="720"/>
        <w:rPr>
          <w:rFonts w:ascii="Calibri" w:eastAsia="Calibri" w:hAnsi="Calibri" w:cs="Calibri"/>
          <w:b/>
        </w:rPr>
      </w:pPr>
      <w:r>
        <w:rPr>
          <w:rFonts w:ascii="Calibri" w:eastAsia="Calibri" w:hAnsi="Calibri" w:cs="Calibri"/>
          <w:b/>
        </w:rPr>
        <w:t>MINUTES</w:t>
      </w:r>
    </w:p>
    <w:p w14:paraId="30CA3750" w14:textId="77777777" w:rsidR="007818D9" w:rsidRDefault="007818D9" w:rsidP="007818D9">
      <w:pPr>
        <w:ind w:hanging="720"/>
        <w:rPr>
          <w:rFonts w:ascii="Calibri" w:eastAsia="Calibri" w:hAnsi="Calibri" w:cs="Calibri"/>
        </w:rPr>
      </w:pPr>
    </w:p>
    <w:p w14:paraId="58B8B43B" w14:textId="77777777" w:rsidR="007818D9" w:rsidRDefault="007818D9" w:rsidP="007818D9">
      <w:pPr>
        <w:ind w:hanging="720"/>
        <w:rPr>
          <w:rFonts w:ascii="Calibri" w:eastAsia="Calibri" w:hAnsi="Calibri" w:cs="Calibri"/>
        </w:rPr>
      </w:pPr>
      <w:r>
        <w:rPr>
          <w:rFonts w:ascii="Calibri" w:eastAsia="Calibri" w:hAnsi="Calibri" w:cs="Calibri"/>
        </w:rPr>
        <w:t>The following tasks and issues were discussed and specific actions agreed:</w:t>
      </w:r>
    </w:p>
    <w:p w14:paraId="40E70FCE" w14:textId="77777777" w:rsidR="007818D9" w:rsidRDefault="007818D9" w:rsidP="007818D9">
      <w:pPr>
        <w:ind w:hanging="720"/>
        <w:rPr>
          <w:rFonts w:ascii="Calibri" w:eastAsia="Calibri" w:hAnsi="Calibri" w:cs="Calibri"/>
        </w:rPr>
      </w:pPr>
    </w:p>
    <w:p w14:paraId="7B56198A" w14:textId="77777777" w:rsidR="007818D9" w:rsidRDefault="007818D9" w:rsidP="00CC557A">
      <w:pPr>
        <w:numPr>
          <w:ilvl w:val="0"/>
          <w:numId w:val="14"/>
        </w:numPr>
        <w:ind w:hanging="360"/>
        <w:rPr>
          <w:rFonts w:ascii="Calibri" w:eastAsia="Calibri" w:hAnsi="Calibri" w:cs="Calibri"/>
        </w:rPr>
      </w:pPr>
      <w:r>
        <w:rPr>
          <w:rFonts w:ascii="Calibri" w:eastAsia="Calibri" w:hAnsi="Calibri" w:cs="Calibri"/>
        </w:rPr>
        <w:t>Discussion on last-minute stuff in project.</w:t>
      </w:r>
    </w:p>
    <w:p w14:paraId="311EBCD1" w14:textId="77777777" w:rsidR="007818D9" w:rsidRDefault="007818D9" w:rsidP="00CC557A">
      <w:pPr>
        <w:numPr>
          <w:ilvl w:val="0"/>
          <w:numId w:val="14"/>
        </w:numPr>
        <w:ind w:hanging="360"/>
        <w:rPr>
          <w:rFonts w:ascii="Calibri" w:eastAsia="Calibri" w:hAnsi="Calibri" w:cs="Calibri"/>
        </w:rPr>
      </w:pPr>
      <w:r>
        <w:rPr>
          <w:rFonts w:ascii="Calibri" w:eastAsia="Calibri" w:hAnsi="Calibri" w:cs="Calibri"/>
        </w:rPr>
        <w:t>How to structure report.</w:t>
      </w:r>
    </w:p>
    <w:p w14:paraId="033E772B" w14:textId="77777777" w:rsidR="007818D9" w:rsidRDefault="007818D9" w:rsidP="007818D9">
      <w:pPr>
        <w:rPr>
          <w:rFonts w:ascii="Calibri" w:eastAsia="Calibri" w:hAnsi="Calibri" w:cs="Calibri"/>
        </w:rPr>
      </w:pPr>
    </w:p>
    <w:p w14:paraId="0E6E6CEA" w14:textId="77777777" w:rsidR="007818D9" w:rsidRDefault="007818D9" w:rsidP="007818D9">
      <w:pPr>
        <w:ind w:hanging="720"/>
        <w:rPr>
          <w:rFonts w:ascii="Calibri" w:eastAsia="Calibri" w:hAnsi="Calibri" w:cs="Calibri"/>
        </w:rPr>
      </w:pPr>
    </w:p>
    <w:p w14:paraId="3D54FAA4" w14:textId="77777777" w:rsidR="007818D9" w:rsidRDefault="007818D9" w:rsidP="007818D9">
      <w:pPr>
        <w:ind w:hanging="720"/>
        <w:rPr>
          <w:rFonts w:ascii="Calibri" w:eastAsia="Calibri" w:hAnsi="Calibri" w:cs="Calibri"/>
          <w:b/>
        </w:rPr>
      </w:pPr>
      <w:r>
        <w:rPr>
          <w:rFonts w:ascii="Calibri" w:eastAsia="Calibri" w:hAnsi="Calibri" w:cs="Calibri"/>
          <w:b/>
        </w:rPr>
        <w:t>PLAN</w:t>
      </w:r>
    </w:p>
    <w:p w14:paraId="002047D0" w14:textId="77777777" w:rsidR="007818D9" w:rsidRDefault="007818D9" w:rsidP="007818D9">
      <w:pPr>
        <w:ind w:hanging="720"/>
        <w:rPr>
          <w:rFonts w:ascii="Calibri" w:eastAsia="Calibri" w:hAnsi="Calibri" w:cs="Calibri"/>
        </w:rPr>
      </w:pPr>
    </w:p>
    <w:p w14:paraId="716FAF0E" w14:textId="77777777" w:rsidR="007818D9" w:rsidRDefault="007818D9" w:rsidP="007818D9">
      <w:pPr>
        <w:ind w:hanging="720"/>
        <w:rPr>
          <w:rFonts w:ascii="Calibri" w:eastAsia="Calibri" w:hAnsi="Calibri" w:cs="Calibri"/>
        </w:rPr>
      </w:pPr>
      <w:r>
        <w:rPr>
          <w:rFonts w:ascii="Calibri" w:eastAsia="Calibri" w:hAnsi="Calibri" w:cs="Calibri"/>
        </w:rPr>
        <w:t>The following tasks and timelines have been agreed both for the next month and beyond:</w:t>
      </w:r>
    </w:p>
    <w:p w14:paraId="649BAAA4" w14:textId="77777777" w:rsidR="007818D9" w:rsidRDefault="007818D9" w:rsidP="007818D9">
      <w:pPr>
        <w:ind w:hanging="720"/>
        <w:rPr>
          <w:rFonts w:ascii="Calibri" w:eastAsia="Calibri" w:hAnsi="Calibri" w:cs="Calibri"/>
        </w:rPr>
      </w:pPr>
    </w:p>
    <w:p w14:paraId="42EE35DC" w14:textId="77777777" w:rsidR="007818D9" w:rsidRDefault="007818D9" w:rsidP="007818D9">
      <w:pPr>
        <w:ind w:hanging="720"/>
        <w:rPr>
          <w:rFonts w:ascii="Calibri" w:eastAsia="Calibri" w:hAnsi="Calibri" w:cs="Calibri"/>
        </w:rPr>
      </w:pPr>
      <w:r>
        <w:rPr>
          <w:rFonts w:ascii="Calibri" w:eastAsia="Calibri" w:hAnsi="Calibri" w:cs="Calibri"/>
        </w:rPr>
        <w:t>For the next month:</w:t>
      </w:r>
    </w:p>
    <w:p w14:paraId="4795226C" w14:textId="77777777" w:rsidR="007818D9" w:rsidRDefault="007818D9" w:rsidP="007818D9">
      <w:pPr>
        <w:ind w:hanging="720"/>
        <w:rPr>
          <w:rFonts w:ascii="Calibri" w:eastAsia="Calibri" w:hAnsi="Calibri" w:cs="Calibri"/>
        </w:rPr>
      </w:pPr>
    </w:p>
    <w:p w14:paraId="17F82C7C" w14:textId="0DF477F0" w:rsidR="007818D9" w:rsidRPr="002B09B5" w:rsidRDefault="007818D9" w:rsidP="00CC557A">
      <w:pPr>
        <w:numPr>
          <w:ilvl w:val="0"/>
          <w:numId w:val="15"/>
        </w:numPr>
        <w:rPr>
          <w:rFonts w:ascii="Calibri" w:eastAsia="Calibri" w:hAnsi="Calibri" w:cs="Calibri"/>
        </w:rPr>
      </w:pPr>
      <w:r>
        <w:rPr>
          <w:rFonts w:ascii="Calibri" w:eastAsia="Calibri" w:hAnsi="Calibri" w:cs="Calibri"/>
        </w:rPr>
        <w:t>Finish report.</w:t>
      </w:r>
    </w:p>
    <w:p w14:paraId="74E1E148" w14:textId="77777777" w:rsidR="00127EA6" w:rsidRPr="00672A35" w:rsidRDefault="00127EA6" w:rsidP="00127EA6">
      <w:pPr>
        <w:rPr>
          <w:rFonts w:cs="Arial"/>
          <w:lang w:val="en-GB"/>
        </w:rPr>
      </w:pPr>
    </w:p>
    <w:p w14:paraId="188C6E7C" w14:textId="77777777" w:rsidR="00127EA6" w:rsidRPr="00672A35" w:rsidRDefault="00127EA6" w:rsidP="00127EA6">
      <w:pPr>
        <w:rPr>
          <w:rFonts w:cs="Arial"/>
          <w:lang w:val="en-GB"/>
        </w:rPr>
      </w:pPr>
    </w:p>
    <w:p w14:paraId="5E77511A" w14:textId="77777777" w:rsidR="00127EA6" w:rsidRPr="00672A35" w:rsidRDefault="00127EA6" w:rsidP="00127EA6">
      <w:pPr>
        <w:rPr>
          <w:rFonts w:cs="Arial"/>
          <w:lang w:val="en-GB"/>
        </w:rPr>
      </w:pPr>
    </w:p>
    <w:bookmarkEnd w:id="100"/>
    <w:p w14:paraId="79BD4DD8" w14:textId="77777777" w:rsidR="007B475C" w:rsidRPr="00672A35" w:rsidRDefault="007B475C" w:rsidP="00955719">
      <w:pPr>
        <w:rPr>
          <w:rFonts w:cs="Arial"/>
          <w:lang w:val="en-GB"/>
        </w:rPr>
      </w:pPr>
    </w:p>
    <w:sectPr w:rsidR="007B475C" w:rsidRPr="00672A35">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AF881" w14:textId="77777777" w:rsidR="00CC557A" w:rsidRDefault="00CC557A" w:rsidP="00A876CF">
      <w:r>
        <w:separator/>
      </w:r>
    </w:p>
  </w:endnote>
  <w:endnote w:type="continuationSeparator" w:id="0">
    <w:p w14:paraId="721FAF1E" w14:textId="77777777" w:rsidR="00CC557A" w:rsidRDefault="00CC557A"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iberation Mono">
    <w:panose1 w:val="020703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164C35" w:rsidRDefault="00164C35">
        <w:pPr>
          <w:pStyle w:val="Footer"/>
        </w:pPr>
        <w:r>
          <w:fldChar w:fldCharType="begin"/>
        </w:r>
        <w:r>
          <w:instrText xml:space="preserve"> PAGE   \* MERGEFORMAT </w:instrText>
        </w:r>
        <w:r>
          <w:fldChar w:fldCharType="separate"/>
        </w:r>
        <w:r w:rsidR="005C0E62">
          <w:rPr>
            <w:noProof/>
          </w:rPr>
          <w:t>25</w:t>
        </w:r>
        <w:r>
          <w:rPr>
            <w:noProof/>
          </w:rPr>
          <w:fldChar w:fldCharType="end"/>
        </w:r>
      </w:p>
    </w:sdtContent>
  </w:sdt>
  <w:p w14:paraId="410F87DC" w14:textId="77777777" w:rsidR="00164C35" w:rsidRDefault="00164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A3963" w14:textId="77777777" w:rsidR="00CC557A" w:rsidRDefault="00CC557A" w:rsidP="00A876CF">
      <w:r>
        <w:separator/>
      </w:r>
    </w:p>
  </w:footnote>
  <w:footnote w:type="continuationSeparator" w:id="0">
    <w:p w14:paraId="2311692B" w14:textId="77777777" w:rsidR="00CC557A" w:rsidRDefault="00CC557A"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B86D64"/>
    <w:multiLevelType w:val="multilevel"/>
    <w:tmpl w:val="B414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E7366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EF525D"/>
    <w:multiLevelType w:val="hybridMultilevel"/>
    <w:tmpl w:val="3E56E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FC2F59"/>
    <w:multiLevelType w:val="multilevel"/>
    <w:tmpl w:val="4944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7"/>
  </w:num>
  <w:num w:numId="3">
    <w:abstractNumId w:val="7"/>
  </w:num>
  <w:num w:numId="4">
    <w:abstractNumId w:val="16"/>
  </w:num>
  <w:num w:numId="5">
    <w:abstractNumId w:val="4"/>
  </w:num>
  <w:num w:numId="6">
    <w:abstractNumId w:val="8"/>
  </w:num>
  <w:num w:numId="7">
    <w:abstractNumId w:val="5"/>
  </w:num>
  <w:num w:numId="8">
    <w:abstractNumId w:val="13"/>
  </w:num>
  <w:num w:numId="9">
    <w:abstractNumId w:val="12"/>
  </w:num>
  <w:num w:numId="10">
    <w:abstractNumId w:val="6"/>
  </w:num>
  <w:num w:numId="11">
    <w:abstractNumId w:val="3"/>
  </w:num>
  <w:num w:numId="12">
    <w:abstractNumId w:val="14"/>
  </w:num>
  <w:num w:numId="13">
    <w:abstractNumId w:val="15"/>
  </w:num>
  <w:num w:numId="14">
    <w:abstractNumId w:val="1"/>
  </w:num>
  <w:num w:numId="15">
    <w:abstractNumId w:val="0"/>
  </w:num>
  <w:num w:numId="16">
    <w:abstractNumId w:val="2"/>
  </w:num>
  <w:num w:numId="17">
    <w:abstractNumId w:val="10"/>
  </w:num>
  <w:num w:numId="18">
    <w:abstractNumId w:val="18"/>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0E4"/>
    <w:rsid w:val="00000B83"/>
    <w:rsid w:val="000018F4"/>
    <w:rsid w:val="00004217"/>
    <w:rsid w:val="00004F4C"/>
    <w:rsid w:val="000052F4"/>
    <w:rsid w:val="000053D5"/>
    <w:rsid w:val="00006618"/>
    <w:rsid w:val="000126F1"/>
    <w:rsid w:val="00012D44"/>
    <w:rsid w:val="00013E33"/>
    <w:rsid w:val="0001690B"/>
    <w:rsid w:val="00020946"/>
    <w:rsid w:val="00020A2C"/>
    <w:rsid w:val="000216D2"/>
    <w:rsid w:val="0002246B"/>
    <w:rsid w:val="00022D3D"/>
    <w:rsid w:val="00022D84"/>
    <w:rsid w:val="000256D6"/>
    <w:rsid w:val="00025BD8"/>
    <w:rsid w:val="00027EB9"/>
    <w:rsid w:val="0003122B"/>
    <w:rsid w:val="000315AA"/>
    <w:rsid w:val="000320AD"/>
    <w:rsid w:val="000327FC"/>
    <w:rsid w:val="00032E69"/>
    <w:rsid w:val="00033432"/>
    <w:rsid w:val="00035A21"/>
    <w:rsid w:val="00036021"/>
    <w:rsid w:val="00037248"/>
    <w:rsid w:val="0004019F"/>
    <w:rsid w:val="000402A1"/>
    <w:rsid w:val="00040340"/>
    <w:rsid w:val="00041E60"/>
    <w:rsid w:val="000420B6"/>
    <w:rsid w:val="000422AC"/>
    <w:rsid w:val="00046869"/>
    <w:rsid w:val="0005064E"/>
    <w:rsid w:val="000521DA"/>
    <w:rsid w:val="0005242D"/>
    <w:rsid w:val="00052E53"/>
    <w:rsid w:val="00053B13"/>
    <w:rsid w:val="00056A56"/>
    <w:rsid w:val="00056A5D"/>
    <w:rsid w:val="00057A48"/>
    <w:rsid w:val="0006022C"/>
    <w:rsid w:val="00060B6B"/>
    <w:rsid w:val="0006168F"/>
    <w:rsid w:val="00064FBE"/>
    <w:rsid w:val="00065EBE"/>
    <w:rsid w:val="0006637B"/>
    <w:rsid w:val="00066C48"/>
    <w:rsid w:val="000672AA"/>
    <w:rsid w:val="00067A6F"/>
    <w:rsid w:val="00070FB8"/>
    <w:rsid w:val="00071477"/>
    <w:rsid w:val="00072F68"/>
    <w:rsid w:val="000730B8"/>
    <w:rsid w:val="00073864"/>
    <w:rsid w:val="00075E83"/>
    <w:rsid w:val="00076E3E"/>
    <w:rsid w:val="0008040E"/>
    <w:rsid w:val="0008135A"/>
    <w:rsid w:val="00081767"/>
    <w:rsid w:val="000826C0"/>
    <w:rsid w:val="00082D63"/>
    <w:rsid w:val="00082E2D"/>
    <w:rsid w:val="000838A9"/>
    <w:rsid w:val="00084383"/>
    <w:rsid w:val="000851C8"/>
    <w:rsid w:val="000870E3"/>
    <w:rsid w:val="00087E32"/>
    <w:rsid w:val="00092BD4"/>
    <w:rsid w:val="00092E7A"/>
    <w:rsid w:val="000941F9"/>
    <w:rsid w:val="00094DB5"/>
    <w:rsid w:val="000957E7"/>
    <w:rsid w:val="00095BBA"/>
    <w:rsid w:val="00095E3E"/>
    <w:rsid w:val="00096C74"/>
    <w:rsid w:val="00096D0B"/>
    <w:rsid w:val="000970B7"/>
    <w:rsid w:val="00097A6B"/>
    <w:rsid w:val="000A4EFC"/>
    <w:rsid w:val="000A510C"/>
    <w:rsid w:val="000A6433"/>
    <w:rsid w:val="000A6BAD"/>
    <w:rsid w:val="000A6C6D"/>
    <w:rsid w:val="000A750B"/>
    <w:rsid w:val="000A7DE4"/>
    <w:rsid w:val="000B558B"/>
    <w:rsid w:val="000B58AD"/>
    <w:rsid w:val="000B6F3C"/>
    <w:rsid w:val="000B7534"/>
    <w:rsid w:val="000C1F3D"/>
    <w:rsid w:val="000C32EE"/>
    <w:rsid w:val="000C550A"/>
    <w:rsid w:val="000D0CA5"/>
    <w:rsid w:val="000D3C25"/>
    <w:rsid w:val="000D4451"/>
    <w:rsid w:val="000D7DD7"/>
    <w:rsid w:val="000E0AB4"/>
    <w:rsid w:val="000E1592"/>
    <w:rsid w:val="000E1E79"/>
    <w:rsid w:val="000E2592"/>
    <w:rsid w:val="000E31E1"/>
    <w:rsid w:val="000E64F0"/>
    <w:rsid w:val="000E6BEC"/>
    <w:rsid w:val="000E6FF9"/>
    <w:rsid w:val="000E7FB3"/>
    <w:rsid w:val="000E7FCF"/>
    <w:rsid w:val="000F0418"/>
    <w:rsid w:val="000F36EC"/>
    <w:rsid w:val="000F496C"/>
    <w:rsid w:val="000F64D5"/>
    <w:rsid w:val="0010146A"/>
    <w:rsid w:val="0010154C"/>
    <w:rsid w:val="00101BAB"/>
    <w:rsid w:val="0010228F"/>
    <w:rsid w:val="00102C00"/>
    <w:rsid w:val="00104D26"/>
    <w:rsid w:val="001073C9"/>
    <w:rsid w:val="001103AA"/>
    <w:rsid w:val="00112D12"/>
    <w:rsid w:val="00115505"/>
    <w:rsid w:val="0011591D"/>
    <w:rsid w:val="0011651F"/>
    <w:rsid w:val="00117287"/>
    <w:rsid w:val="001210EF"/>
    <w:rsid w:val="00121101"/>
    <w:rsid w:val="00122317"/>
    <w:rsid w:val="00122AAD"/>
    <w:rsid w:val="00122D93"/>
    <w:rsid w:val="00126200"/>
    <w:rsid w:val="00127EA6"/>
    <w:rsid w:val="00131AC4"/>
    <w:rsid w:val="001333BB"/>
    <w:rsid w:val="0013465D"/>
    <w:rsid w:val="0013492C"/>
    <w:rsid w:val="00141F2F"/>
    <w:rsid w:val="0014221B"/>
    <w:rsid w:val="00143314"/>
    <w:rsid w:val="001440ED"/>
    <w:rsid w:val="00145728"/>
    <w:rsid w:val="00147AC7"/>
    <w:rsid w:val="00147C3A"/>
    <w:rsid w:val="001509FE"/>
    <w:rsid w:val="0015133D"/>
    <w:rsid w:val="0015251B"/>
    <w:rsid w:val="001530F2"/>
    <w:rsid w:val="0015339B"/>
    <w:rsid w:val="00156656"/>
    <w:rsid w:val="00157831"/>
    <w:rsid w:val="00160790"/>
    <w:rsid w:val="00160C92"/>
    <w:rsid w:val="001613A9"/>
    <w:rsid w:val="0016153E"/>
    <w:rsid w:val="001622A4"/>
    <w:rsid w:val="00162A1A"/>
    <w:rsid w:val="00164C35"/>
    <w:rsid w:val="00172F1E"/>
    <w:rsid w:val="001740E7"/>
    <w:rsid w:val="00176ED5"/>
    <w:rsid w:val="001830A3"/>
    <w:rsid w:val="00184170"/>
    <w:rsid w:val="0018620B"/>
    <w:rsid w:val="00187FC4"/>
    <w:rsid w:val="00190A71"/>
    <w:rsid w:val="001916ED"/>
    <w:rsid w:val="00193AF0"/>
    <w:rsid w:val="00193C6C"/>
    <w:rsid w:val="00194A1C"/>
    <w:rsid w:val="001950B2"/>
    <w:rsid w:val="00195868"/>
    <w:rsid w:val="00195B56"/>
    <w:rsid w:val="00197EB0"/>
    <w:rsid w:val="001A0182"/>
    <w:rsid w:val="001A06C3"/>
    <w:rsid w:val="001A1B98"/>
    <w:rsid w:val="001A1DEF"/>
    <w:rsid w:val="001A1FDA"/>
    <w:rsid w:val="001A239E"/>
    <w:rsid w:val="001A255D"/>
    <w:rsid w:val="001B0189"/>
    <w:rsid w:val="001B0D6C"/>
    <w:rsid w:val="001B2691"/>
    <w:rsid w:val="001B2A96"/>
    <w:rsid w:val="001B2E74"/>
    <w:rsid w:val="001B3F01"/>
    <w:rsid w:val="001B4A67"/>
    <w:rsid w:val="001B51FF"/>
    <w:rsid w:val="001B5497"/>
    <w:rsid w:val="001C01F3"/>
    <w:rsid w:val="001C024D"/>
    <w:rsid w:val="001C332D"/>
    <w:rsid w:val="001C3CDC"/>
    <w:rsid w:val="001C3EA1"/>
    <w:rsid w:val="001C4AA6"/>
    <w:rsid w:val="001C5BB4"/>
    <w:rsid w:val="001C66DF"/>
    <w:rsid w:val="001C6F6D"/>
    <w:rsid w:val="001C7D83"/>
    <w:rsid w:val="001D12EA"/>
    <w:rsid w:val="001D2405"/>
    <w:rsid w:val="001D46C5"/>
    <w:rsid w:val="001D4A2A"/>
    <w:rsid w:val="001D50F1"/>
    <w:rsid w:val="001D5C23"/>
    <w:rsid w:val="001D7F56"/>
    <w:rsid w:val="001E0391"/>
    <w:rsid w:val="001E0EE3"/>
    <w:rsid w:val="001E102C"/>
    <w:rsid w:val="001E1EDD"/>
    <w:rsid w:val="001E390E"/>
    <w:rsid w:val="001E6371"/>
    <w:rsid w:val="001E6848"/>
    <w:rsid w:val="001E7672"/>
    <w:rsid w:val="001E7E14"/>
    <w:rsid w:val="001F0327"/>
    <w:rsid w:val="001F1B17"/>
    <w:rsid w:val="001F2B98"/>
    <w:rsid w:val="001F31F9"/>
    <w:rsid w:val="001F33E7"/>
    <w:rsid w:val="001F3A59"/>
    <w:rsid w:val="001F418F"/>
    <w:rsid w:val="001F4906"/>
    <w:rsid w:val="001F6B65"/>
    <w:rsid w:val="001F6C68"/>
    <w:rsid w:val="001F785B"/>
    <w:rsid w:val="002008BC"/>
    <w:rsid w:val="00200F65"/>
    <w:rsid w:val="00202D41"/>
    <w:rsid w:val="00205031"/>
    <w:rsid w:val="0020514C"/>
    <w:rsid w:val="002053EC"/>
    <w:rsid w:val="00205CE5"/>
    <w:rsid w:val="00207225"/>
    <w:rsid w:val="00207E59"/>
    <w:rsid w:val="00210220"/>
    <w:rsid w:val="0021023F"/>
    <w:rsid w:val="002131C7"/>
    <w:rsid w:val="00213BB9"/>
    <w:rsid w:val="00214D78"/>
    <w:rsid w:val="00214F18"/>
    <w:rsid w:val="00216399"/>
    <w:rsid w:val="00217D8E"/>
    <w:rsid w:val="002219A7"/>
    <w:rsid w:val="00221FCF"/>
    <w:rsid w:val="00222BD6"/>
    <w:rsid w:val="0022416F"/>
    <w:rsid w:val="00226784"/>
    <w:rsid w:val="00226F24"/>
    <w:rsid w:val="0022715A"/>
    <w:rsid w:val="002274AC"/>
    <w:rsid w:val="00230744"/>
    <w:rsid w:val="00235C5E"/>
    <w:rsid w:val="00235D6D"/>
    <w:rsid w:val="00237F21"/>
    <w:rsid w:val="002422A9"/>
    <w:rsid w:val="00245E38"/>
    <w:rsid w:val="002474E7"/>
    <w:rsid w:val="00252825"/>
    <w:rsid w:val="00252A69"/>
    <w:rsid w:val="0025347E"/>
    <w:rsid w:val="002543B1"/>
    <w:rsid w:val="002551AC"/>
    <w:rsid w:val="00256B8E"/>
    <w:rsid w:val="00256F9E"/>
    <w:rsid w:val="002600AE"/>
    <w:rsid w:val="00261E50"/>
    <w:rsid w:val="00262FE2"/>
    <w:rsid w:val="00263FEE"/>
    <w:rsid w:val="002655D3"/>
    <w:rsid w:val="00267FE6"/>
    <w:rsid w:val="00270D4D"/>
    <w:rsid w:val="00271C74"/>
    <w:rsid w:val="00272F15"/>
    <w:rsid w:val="00275508"/>
    <w:rsid w:val="00276FD5"/>
    <w:rsid w:val="00277E89"/>
    <w:rsid w:val="002829F3"/>
    <w:rsid w:val="00282B03"/>
    <w:rsid w:val="00282DDB"/>
    <w:rsid w:val="00284D26"/>
    <w:rsid w:val="002850F4"/>
    <w:rsid w:val="00285D6C"/>
    <w:rsid w:val="00287844"/>
    <w:rsid w:val="002935B0"/>
    <w:rsid w:val="00294F90"/>
    <w:rsid w:val="002A0ABD"/>
    <w:rsid w:val="002A1E47"/>
    <w:rsid w:val="002A243D"/>
    <w:rsid w:val="002A3200"/>
    <w:rsid w:val="002A47EA"/>
    <w:rsid w:val="002A65BE"/>
    <w:rsid w:val="002B09B5"/>
    <w:rsid w:val="002B162C"/>
    <w:rsid w:val="002B1A37"/>
    <w:rsid w:val="002B3568"/>
    <w:rsid w:val="002B44DE"/>
    <w:rsid w:val="002B716E"/>
    <w:rsid w:val="002C0E8F"/>
    <w:rsid w:val="002C1EE9"/>
    <w:rsid w:val="002C20AB"/>
    <w:rsid w:val="002C3364"/>
    <w:rsid w:val="002C3D27"/>
    <w:rsid w:val="002C5C4D"/>
    <w:rsid w:val="002D0EEF"/>
    <w:rsid w:val="002D0F7F"/>
    <w:rsid w:val="002D198C"/>
    <w:rsid w:val="002D4CE4"/>
    <w:rsid w:val="002D5D33"/>
    <w:rsid w:val="002E151E"/>
    <w:rsid w:val="002E313A"/>
    <w:rsid w:val="002E7696"/>
    <w:rsid w:val="002F0319"/>
    <w:rsid w:val="002F06BD"/>
    <w:rsid w:val="002F1D18"/>
    <w:rsid w:val="002F3827"/>
    <w:rsid w:val="002F388B"/>
    <w:rsid w:val="002F4926"/>
    <w:rsid w:val="0030290A"/>
    <w:rsid w:val="0030331B"/>
    <w:rsid w:val="00304993"/>
    <w:rsid w:val="00304999"/>
    <w:rsid w:val="00306620"/>
    <w:rsid w:val="00307381"/>
    <w:rsid w:val="00310071"/>
    <w:rsid w:val="003147FE"/>
    <w:rsid w:val="00320032"/>
    <w:rsid w:val="003207A7"/>
    <w:rsid w:val="00320E23"/>
    <w:rsid w:val="003217DF"/>
    <w:rsid w:val="0032242B"/>
    <w:rsid w:val="00323733"/>
    <w:rsid w:val="00323784"/>
    <w:rsid w:val="0032626E"/>
    <w:rsid w:val="00327150"/>
    <w:rsid w:val="00327942"/>
    <w:rsid w:val="003279E3"/>
    <w:rsid w:val="00327EC8"/>
    <w:rsid w:val="003321B2"/>
    <w:rsid w:val="0033241C"/>
    <w:rsid w:val="0033311B"/>
    <w:rsid w:val="00335308"/>
    <w:rsid w:val="003364FC"/>
    <w:rsid w:val="003375DF"/>
    <w:rsid w:val="00337F64"/>
    <w:rsid w:val="00341996"/>
    <w:rsid w:val="003426CE"/>
    <w:rsid w:val="00342799"/>
    <w:rsid w:val="00342CA2"/>
    <w:rsid w:val="00342E16"/>
    <w:rsid w:val="00343844"/>
    <w:rsid w:val="003457DC"/>
    <w:rsid w:val="00345831"/>
    <w:rsid w:val="00346B05"/>
    <w:rsid w:val="00346DDD"/>
    <w:rsid w:val="0034747A"/>
    <w:rsid w:val="0035074B"/>
    <w:rsid w:val="00350DB3"/>
    <w:rsid w:val="003529CB"/>
    <w:rsid w:val="003601D4"/>
    <w:rsid w:val="0036214B"/>
    <w:rsid w:val="003640F2"/>
    <w:rsid w:val="003646A4"/>
    <w:rsid w:val="0036495B"/>
    <w:rsid w:val="00367644"/>
    <w:rsid w:val="00370574"/>
    <w:rsid w:val="00370B4F"/>
    <w:rsid w:val="003714AB"/>
    <w:rsid w:val="00372295"/>
    <w:rsid w:val="00372C49"/>
    <w:rsid w:val="00372D25"/>
    <w:rsid w:val="0037455B"/>
    <w:rsid w:val="00375122"/>
    <w:rsid w:val="00376514"/>
    <w:rsid w:val="00376680"/>
    <w:rsid w:val="00376919"/>
    <w:rsid w:val="00377D17"/>
    <w:rsid w:val="00380FFA"/>
    <w:rsid w:val="00381789"/>
    <w:rsid w:val="003834E0"/>
    <w:rsid w:val="00384757"/>
    <w:rsid w:val="00385027"/>
    <w:rsid w:val="00386CF1"/>
    <w:rsid w:val="003872C9"/>
    <w:rsid w:val="003875E0"/>
    <w:rsid w:val="00387FB1"/>
    <w:rsid w:val="00390395"/>
    <w:rsid w:val="0039051A"/>
    <w:rsid w:val="00390987"/>
    <w:rsid w:val="003916FB"/>
    <w:rsid w:val="00392B98"/>
    <w:rsid w:val="00395984"/>
    <w:rsid w:val="00396F84"/>
    <w:rsid w:val="003976BD"/>
    <w:rsid w:val="003A13E4"/>
    <w:rsid w:val="003A1C2B"/>
    <w:rsid w:val="003A367B"/>
    <w:rsid w:val="003A507E"/>
    <w:rsid w:val="003A64D8"/>
    <w:rsid w:val="003B05A0"/>
    <w:rsid w:val="003B2577"/>
    <w:rsid w:val="003B46EB"/>
    <w:rsid w:val="003B48EB"/>
    <w:rsid w:val="003B59EB"/>
    <w:rsid w:val="003B5D99"/>
    <w:rsid w:val="003C03A8"/>
    <w:rsid w:val="003C081A"/>
    <w:rsid w:val="003C1084"/>
    <w:rsid w:val="003C29F9"/>
    <w:rsid w:val="003C48B7"/>
    <w:rsid w:val="003C749A"/>
    <w:rsid w:val="003D0F58"/>
    <w:rsid w:val="003D11C0"/>
    <w:rsid w:val="003D1318"/>
    <w:rsid w:val="003D1EDE"/>
    <w:rsid w:val="003D1F66"/>
    <w:rsid w:val="003D7CE9"/>
    <w:rsid w:val="003E0892"/>
    <w:rsid w:val="003E1DEF"/>
    <w:rsid w:val="003E2701"/>
    <w:rsid w:val="003E38B4"/>
    <w:rsid w:val="003E3EB1"/>
    <w:rsid w:val="003E4005"/>
    <w:rsid w:val="003E7BF9"/>
    <w:rsid w:val="003F0675"/>
    <w:rsid w:val="003F15A6"/>
    <w:rsid w:val="003F263D"/>
    <w:rsid w:val="003F30AC"/>
    <w:rsid w:val="003F4875"/>
    <w:rsid w:val="003F61F6"/>
    <w:rsid w:val="003F68B5"/>
    <w:rsid w:val="003F6DF5"/>
    <w:rsid w:val="004024A2"/>
    <w:rsid w:val="00403437"/>
    <w:rsid w:val="00404841"/>
    <w:rsid w:val="00404855"/>
    <w:rsid w:val="00404BBD"/>
    <w:rsid w:val="00405325"/>
    <w:rsid w:val="00406786"/>
    <w:rsid w:val="00406B63"/>
    <w:rsid w:val="00410943"/>
    <w:rsid w:val="00410C7A"/>
    <w:rsid w:val="00411E9E"/>
    <w:rsid w:val="00414824"/>
    <w:rsid w:val="00414AE3"/>
    <w:rsid w:val="00415BD8"/>
    <w:rsid w:val="00415C9F"/>
    <w:rsid w:val="004166CD"/>
    <w:rsid w:val="00416F8C"/>
    <w:rsid w:val="004174DD"/>
    <w:rsid w:val="00420F1C"/>
    <w:rsid w:val="00421CC5"/>
    <w:rsid w:val="00421F2F"/>
    <w:rsid w:val="0042222D"/>
    <w:rsid w:val="004249FC"/>
    <w:rsid w:val="004273F0"/>
    <w:rsid w:val="0043048A"/>
    <w:rsid w:val="00432471"/>
    <w:rsid w:val="00433907"/>
    <w:rsid w:val="00435221"/>
    <w:rsid w:val="004353F5"/>
    <w:rsid w:val="00435D39"/>
    <w:rsid w:val="004360F5"/>
    <w:rsid w:val="00436158"/>
    <w:rsid w:val="004371E4"/>
    <w:rsid w:val="004424AC"/>
    <w:rsid w:val="0044338E"/>
    <w:rsid w:val="00444BD4"/>
    <w:rsid w:val="00444DD6"/>
    <w:rsid w:val="00444EFC"/>
    <w:rsid w:val="0044735A"/>
    <w:rsid w:val="0044781A"/>
    <w:rsid w:val="00450A5D"/>
    <w:rsid w:val="00453AAB"/>
    <w:rsid w:val="00456B8C"/>
    <w:rsid w:val="00457984"/>
    <w:rsid w:val="00457C1E"/>
    <w:rsid w:val="00462DCE"/>
    <w:rsid w:val="00464552"/>
    <w:rsid w:val="004645A6"/>
    <w:rsid w:val="00464D92"/>
    <w:rsid w:val="0046772E"/>
    <w:rsid w:val="004709C2"/>
    <w:rsid w:val="00471979"/>
    <w:rsid w:val="00471B1A"/>
    <w:rsid w:val="00471B6A"/>
    <w:rsid w:val="00471FC9"/>
    <w:rsid w:val="00472E77"/>
    <w:rsid w:val="00474D3F"/>
    <w:rsid w:val="004755A1"/>
    <w:rsid w:val="00475791"/>
    <w:rsid w:val="004759D2"/>
    <w:rsid w:val="00477EDF"/>
    <w:rsid w:val="00481B7D"/>
    <w:rsid w:val="00483313"/>
    <w:rsid w:val="00490289"/>
    <w:rsid w:val="004909F4"/>
    <w:rsid w:val="0049265D"/>
    <w:rsid w:val="004926A8"/>
    <w:rsid w:val="00496884"/>
    <w:rsid w:val="00497871"/>
    <w:rsid w:val="004A32F4"/>
    <w:rsid w:val="004A3C25"/>
    <w:rsid w:val="004A3D30"/>
    <w:rsid w:val="004A3E9D"/>
    <w:rsid w:val="004A4765"/>
    <w:rsid w:val="004A4CC2"/>
    <w:rsid w:val="004A61D1"/>
    <w:rsid w:val="004A65C1"/>
    <w:rsid w:val="004A6A68"/>
    <w:rsid w:val="004A6E0E"/>
    <w:rsid w:val="004A739C"/>
    <w:rsid w:val="004A78BC"/>
    <w:rsid w:val="004B3201"/>
    <w:rsid w:val="004B363C"/>
    <w:rsid w:val="004B5193"/>
    <w:rsid w:val="004B6D37"/>
    <w:rsid w:val="004B73A9"/>
    <w:rsid w:val="004C3491"/>
    <w:rsid w:val="004C52AB"/>
    <w:rsid w:val="004C5B1F"/>
    <w:rsid w:val="004C7548"/>
    <w:rsid w:val="004C78CC"/>
    <w:rsid w:val="004D03FC"/>
    <w:rsid w:val="004D042F"/>
    <w:rsid w:val="004D1828"/>
    <w:rsid w:val="004D4052"/>
    <w:rsid w:val="004D48DE"/>
    <w:rsid w:val="004D4E92"/>
    <w:rsid w:val="004D5AC3"/>
    <w:rsid w:val="004D7898"/>
    <w:rsid w:val="004D7A2F"/>
    <w:rsid w:val="004E1840"/>
    <w:rsid w:val="004E1DD0"/>
    <w:rsid w:val="004E2C1A"/>
    <w:rsid w:val="004E2CBA"/>
    <w:rsid w:val="004E4075"/>
    <w:rsid w:val="004E4BAF"/>
    <w:rsid w:val="004F247F"/>
    <w:rsid w:val="004F3991"/>
    <w:rsid w:val="004F4F02"/>
    <w:rsid w:val="004F622B"/>
    <w:rsid w:val="004F6B6F"/>
    <w:rsid w:val="004F6FB2"/>
    <w:rsid w:val="004F7645"/>
    <w:rsid w:val="00500022"/>
    <w:rsid w:val="005010D1"/>
    <w:rsid w:val="00501819"/>
    <w:rsid w:val="00501EFD"/>
    <w:rsid w:val="00502C11"/>
    <w:rsid w:val="00511BAF"/>
    <w:rsid w:val="00511EB1"/>
    <w:rsid w:val="0051489F"/>
    <w:rsid w:val="005156D1"/>
    <w:rsid w:val="005166C1"/>
    <w:rsid w:val="005205AD"/>
    <w:rsid w:val="005214F1"/>
    <w:rsid w:val="00521A25"/>
    <w:rsid w:val="00522673"/>
    <w:rsid w:val="00523044"/>
    <w:rsid w:val="005244D3"/>
    <w:rsid w:val="0052500D"/>
    <w:rsid w:val="00525F09"/>
    <w:rsid w:val="00530FC3"/>
    <w:rsid w:val="00531F54"/>
    <w:rsid w:val="00532061"/>
    <w:rsid w:val="00535412"/>
    <w:rsid w:val="0053760A"/>
    <w:rsid w:val="0053761B"/>
    <w:rsid w:val="00537A4F"/>
    <w:rsid w:val="0054204B"/>
    <w:rsid w:val="005420C0"/>
    <w:rsid w:val="005427A1"/>
    <w:rsid w:val="0054371C"/>
    <w:rsid w:val="00543AC5"/>
    <w:rsid w:val="00550401"/>
    <w:rsid w:val="00550473"/>
    <w:rsid w:val="00550FCA"/>
    <w:rsid w:val="005540D4"/>
    <w:rsid w:val="00554587"/>
    <w:rsid w:val="0055506E"/>
    <w:rsid w:val="00555F94"/>
    <w:rsid w:val="005560E7"/>
    <w:rsid w:val="00556F18"/>
    <w:rsid w:val="0056009A"/>
    <w:rsid w:val="00563FDC"/>
    <w:rsid w:val="00564D30"/>
    <w:rsid w:val="00564EBD"/>
    <w:rsid w:val="0056535D"/>
    <w:rsid w:val="00566591"/>
    <w:rsid w:val="00570DA1"/>
    <w:rsid w:val="005736A7"/>
    <w:rsid w:val="005745CA"/>
    <w:rsid w:val="00574B03"/>
    <w:rsid w:val="00575C72"/>
    <w:rsid w:val="00576D4D"/>
    <w:rsid w:val="0058094F"/>
    <w:rsid w:val="005811D0"/>
    <w:rsid w:val="005820C1"/>
    <w:rsid w:val="00582549"/>
    <w:rsid w:val="0058491D"/>
    <w:rsid w:val="005854BD"/>
    <w:rsid w:val="00586144"/>
    <w:rsid w:val="00586444"/>
    <w:rsid w:val="005876A3"/>
    <w:rsid w:val="00591ED6"/>
    <w:rsid w:val="005922C5"/>
    <w:rsid w:val="00595B70"/>
    <w:rsid w:val="00596B04"/>
    <w:rsid w:val="00597B16"/>
    <w:rsid w:val="005A0AB5"/>
    <w:rsid w:val="005A3723"/>
    <w:rsid w:val="005A4060"/>
    <w:rsid w:val="005A4761"/>
    <w:rsid w:val="005A5287"/>
    <w:rsid w:val="005A5556"/>
    <w:rsid w:val="005A5EC5"/>
    <w:rsid w:val="005A6378"/>
    <w:rsid w:val="005A69CF"/>
    <w:rsid w:val="005A70CE"/>
    <w:rsid w:val="005B4219"/>
    <w:rsid w:val="005B54CA"/>
    <w:rsid w:val="005B5846"/>
    <w:rsid w:val="005B7674"/>
    <w:rsid w:val="005C0E62"/>
    <w:rsid w:val="005C159D"/>
    <w:rsid w:val="005C21BD"/>
    <w:rsid w:val="005C2DA5"/>
    <w:rsid w:val="005C659B"/>
    <w:rsid w:val="005D0484"/>
    <w:rsid w:val="005D236D"/>
    <w:rsid w:val="005D3191"/>
    <w:rsid w:val="005D516A"/>
    <w:rsid w:val="005D5911"/>
    <w:rsid w:val="005D6846"/>
    <w:rsid w:val="005D6F7C"/>
    <w:rsid w:val="005E1151"/>
    <w:rsid w:val="005E160D"/>
    <w:rsid w:val="005E3A52"/>
    <w:rsid w:val="005E3D62"/>
    <w:rsid w:val="005E7DE4"/>
    <w:rsid w:val="005F2957"/>
    <w:rsid w:val="005F6EEF"/>
    <w:rsid w:val="00600EA0"/>
    <w:rsid w:val="00601159"/>
    <w:rsid w:val="00602A86"/>
    <w:rsid w:val="006032D9"/>
    <w:rsid w:val="006033B1"/>
    <w:rsid w:val="00603DE8"/>
    <w:rsid w:val="00603F3C"/>
    <w:rsid w:val="00605637"/>
    <w:rsid w:val="00606581"/>
    <w:rsid w:val="00607613"/>
    <w:rsid w:val="006108F9"/>
    <w:rsid w:val="00611BCE"/>
    <w:rsid w:val="00613442"/>
    <w:rsid w:val="006135A5"/>
    <w:rsid w:val="0061417E"/>
    <w:rsid w:val="006155F5"/>
    <w:rsid w:val="006157C0"/>
    <w:rsid w:val="00615887"/>
    <w:rsid w:val="00616CB4"/>
    <w:rsid w:val="00621232"/>
    <w:rsid w:val="006217B2"/>
    <w:rsid w:val="0062189D"/>
    <w:rsid w:val="006218E5"/>
    <w:rsid w:val="00622CCF"/>
    <w:rsid w:val="00623CE8"/>
    <w:rsid w:val="006240C6"/>
    <w:rsid w:val="0062424A"/>
    <w:rsid w:val="0062544D"/>
    <w:rsid w:val="00630682"/>
    <w:rsid w:val="00633C57"/>
    <w:rsid w:val="0063453C"/>
    <w:rsid w:val="00634AF5"/>
    <w:rsid w:val="00635001"/>
    <w:rsid w:val="0063629F"/>
    <w:rsid w:val="006365A8"/>
    <w:rsid w:val="0063698A"/>
    <w:rsid w:val="00637CE2"/>
    <w:rsid w:val="00641400"/>
    <w:rsid w:val="006433D1"/>
    <w:rsid w:val="00644BA0"/>
    <w:rsid w:val="00644BFF"/>
    <w:rsid w:val="00644F9A"/>
    <w:rsid w:val="00645252"/>
    <w:rsid w:val="00645624"/>
    <w:rsid w:val="006466E6"/>
    <w:rsid w:val="00650E44"/>
    <w:rsid w:val="00652BE9"/>
    <w:rsid w:val="00652D85"/>
    <w:rsid w:val="00653901"/>
    <w:rsid w:val="00656044"/>
    <w:rsid w:val="006563D0"/>
    <w:rsid w:val="00656B7D"/>
    <w:rsid w:val="00656FAB"/>
    <w:rsid w:val="00660A40"/>
    <w:rsid w:val="006633B9"/>
    <w:rsid w:val="00663BCB"/>
    <w:rsid w:val="00663CED"/>
    <w:rsid w:val="00664F9D"/>
    <w:rsid w:val="0066654A"/>
    <w:rsid w:val="00670347"/>
    <w:rsid w:val="00672113"/>
    <w:rsid w:val="006723A6"/>
    <w:rsid w:val="00672986"/>
    <w:rsid w:val="006729FF"/>
    <w:rsid w:val="00672A35"/>
    <w:rsid w:val="00673B88"/>
    <w:rsid w:val="00674923"/>
    <w:rsid w:val="00676A0E"/>
    <w:rsid w:val="006771EC"/>
    <w:rsid w:val="0068113D"/>
    <w:rsid w:val="00685A20"/>
    <w:rsid w:val="006901B7"/>
    <w:rsid w:val="00692146"/>
    <w:rsid w:val="00692483"/>
    <w:rsid w:val="00692F60"/>
    <w:rsid w:val="00694E49"/>
    <w:rsid w:val="006958F2"/>
    <w:rsid w:val="00696496"/>
    <w:rsid w:val="006A0B8C"/>
    <w:rsid w:val="006A2AAE"/>
    <w:rsid w:val="006A485D"/>
    <w:rsid w:val="006A5749"/>
    <w:rsid w:val="006A66F0"/>
    <w:rsid w:val="006A6E9C"/>
    <w:rsid w:val="006A72BC"/>
    <w:rsid w:val="006A761E"/>
    <w:rsid w:val="006B0456"/>
    <w:rsid w:val="006B21D6"/>
    <w:rsid w:val="006B3EBF"/>
    <w:rsid w:val="006B43A1"/>
    <w:rsid w:val="006B6233"/>
    <w:rsid w:val="006B63CB"/>
    <w:rsid w:val="006B6A2D"/>
    <w:rsid w:val="006C0C27"/>
    <w:rsid w:val="006C1D3D"/>
    <w:rsid w:val="006C2BF7"/>
    <w:rsid w:val="006C2C25"/>
    <w:rsid w:val="006C311C"/>
    <w:rsid w:val="006C36D6"/>
    <w:rsid w:val="006C3766"/>
    <w:rsid w:val="006C47DD"/>
    <w:rsid w:val="006C4E34"/>
    <w:rsid w:val="006C4EAF"/>
    <w:rsid w:val="006C5341"/>
    <w:rsid w:val="006D200B"/>
    <w:rsid w:val="006D3D74"/>
    <w:rsid w:val="006D3F80"/>
    <w:rsid w:val="006D46DF"/>
    <w:rsid w:val="006D4FAD"/>
    <w:rsid w:val="006D502A"/>
    <w:rsid w:val="006D6884"/>
    <w:rsid w:val="006D7A74"/>
    <w:rsid w:val="006E06D3"/>
    <w:rsid w:val="006E13B0"/>
    <w:rsid w:val="006E13BF"/>
    <w:rsid w:val="006E1F7D"/>
    <w:rsid w:val="006E2922"/>
    <w:rsid w:val="006E2F10"/>
    <w:rsid w:val="006E2F4D"/>
    <w:rsid w:val="006E418B"/>
    <w:rsid w:val="006E42FA"/>
    <w:rsid w:val="006E4C41"/>
    <w:rsid w:val="006E5E20"/>
    <w:rsid w:val="006E652D"/>
    <w:rsid w:val="006E7100"/>
    <w:rsid w:val="006E71A5"/>
    <w:rsid w:val="006F09EA"/>
    <w:rsid w:val="006F330B"/>
    <w:rsid w:val="006F69CD"/>
    <w:rsid w:val="00700F72"/>
    <w:rsid w:val="00701BC0"/>
    <w:rsid w:val="00702873"/>
    <w:rsid w:val="00703531"/>
    <w:rsid w:val="00703A67"/>
    <w:rsid w:val="00704A24"/>
    <w:rsid w:val="00705A06"/>
    <w:rsid w:val="00710CE4"/>
    <w:rsid w:val="007117DD"/>
    <w:rsid w:val="007120F9"/>
    <w:rsid w:val="00712241"/>
    <w:rsid w:val="00712D0E"/>
    <w:rsid w:val="00713B38"/>
    <w:rsid w:val="00714DA3"/>
    <w:rsid w:val="00716F03"/>
    <w:rsid w:val="00717530"/>
    <w:rsid w:val="00717532"/>
    <w:rsid w:val="007218FE"/>
    <w:rsid w:val="00721CF2"/>
    <w:rsid w:val="00724026"/>
    <w:rsid w:val="00724E3C"/>
    <w:rsid w:val="00725F78"/>
    <w:rsid w:val="00730707"/>
    <w:rsid w:val="0073102E"/>
    <w:rsid w:val="00731D82"/>
    <w:rsid w:val="007328A1"/>
    <w:rsid w:val="00734A05"/>
    <w:rsid w:val="00734D8A"/>
    <w:rsid w:val="0074176C"/>
    <w:rsid w:val="0074223C"/>
    <w:rsid w:val="007433DA"/>
    <w:rsid w:val="007449DD"/>
    <w:rsid w:val="00746B39"/>
    <w:rsid w:val="00751126"/>
    <w:rsid w:val="00751A93"/>
    <w:rsid w:val="00752012"/>
    <w:rsid w:val="00753BBD"/>
    <w:rsid w:val="0075479A"/>
    <w:rsid w:val="00755CE0"/>
    <w:rsid w:val="00756094"/>
    <w:rsid w:val="00756CFD"/>
    <w:rsid w:val="00761169"/>
    <w:rsid w:val="0076221D"/>
    <w:rsid w:val="00763085"/>
    <w:rsid w:val="0076353C"/>
    <w:rsid w:val="00764C53"/>
    <w:rsid w:val="00765107"/>
    <w:rsid w:val="00765804"/>
    <w:rsid w:val="00766837"/>
    <w:rsid w:val="00766B1D"/>
    <w:rsid w:val="00767182"/>
    <w:rsid w:val="00770C83"/>
    <w:rsid w:val="00772F30"/>
    <w:rsid w:val="0077341F"/>
    <w:rsid w:val="00773B7C"/>
    <w:rsid w:val="00774F22"/>
    <w:rsid w:val="007758EB"/>
    <w:rsid w:val="00776842"/>
    <w:rsid w:val="00776C83"/>
    <w:rsid w:val="007818D9"/>
    <w:rsid w:val="00781BA7"/>
    <w:rsid w:val="007839B0"/>
    <w:rsid w:val="00783D52"/>
    <w:rsid w:val="00783F36"/>
    <w:rsid w:val="007858DE"/>
    <w:rsid w:val="00790250"/>
    <w:rsid w:val="007929C0"/>
    <w:rsid w:val="007942B9"/>
    <w:rsid w:val="007947A3"/>
    <w:rsid w:val="007948D1"/>
    <w:rsid w:val="007957FB"/>
    <w:rsid w:val="0079739B"/>
    <w:rsid w:val="007A37D5"/>
    <w:rsid w:val="007A3E03"/>
    <w:rsid w:val="007A58A0"/>
    <w:rsid w:val="007A70C3"/>
    <w:rsid w:val="007B26E7"/>
    <w:rsid w:val="007B475C"/>
    <w:rsid w:val="007B4898"/>
    <w:rsid w:val="007B639E"/>
    <w:rsid w:val="007B6EC1"/>
    <w:rsid w:val="007B72F8"/>
    <w:rsid w:val="007C1C6F"/>
    <w:rsid w:val="007C29E3"/>
    <w:rsid w:val="007C2B66"/>
    <w:rsid w:val="007C33E3"/>
    <w:rsid w:val="007C4A55"/>
    <w:rsid w:val="007C5E48"/>
    <w:rsid w:val="007C739F"/>
    <w:rsid w:val="007D06E2"/>
    <w:rsid w:val="007D0BAA"/>
    <w:rsid w:val="007D276E"/>
    <w:rsid w:val="007D321D"/>
    <w:rsid w:val="007D37AF"/>
    <w:rsid w:val="007D4B31"/>
    <w:rsid w:val="007D594F"/>
    <w:rsid w:val="007E1260"/>
    <w:rsid w:val="007E2603"/>
    <w:rsid w:val="007E2B80"/>
    <w:rsid w:val="007E36DE"/>
    <w:rsid w:val="007E46BF"/>
    <w:rsid w:val="007E4904"/>
    <w:rsid w:val="007E4E87"/>
    <w:rsid w:val="007E52C9"/>
    <w:rsid w:val="007E5549"/>
    <w:rsid w:val="007E6E93"/>
    <w:rsid w:val="007E7991"/>
    <w:rsid w:val="007F0AB2"/>
    <w:rsid w:val="007F2524"/>
    <w:rsid w:val="007F2769"/>
    <w:rsid w:val="007F3421"/>
    <w:rsid w:val="007F4F9B"/>
    <w:rsid w:val="007F61B8"/>
    <w:rsid w:val="007F73A4"/>
    <w:rsid w:val="00801ECB"/>
    <w:rsid w:val="00801F69"/>
    <w:rsid w:val="00802240"/>
    <w:rsid w:val="0080352C"/>
    <w:rsid w:val="00804159"/>
    <w:rsid w:val="00804CCB"/>
    <w:rsid w:val="0080697B"/>
    <w:rsid w:val="00806A50"/>
    <w:rsid w:val="00810984"/>
    <w:rsid w:val="00810B55"/>
    <w:rsid w:val="00811861"/>
    <w:rsid w:val="00811E08"/>
    <w:rsid w:val="00811F77"/>
    <w:rsid w:val="00815579"/>
    <w:rsid w:val="008157E4"/>
    <w:rsid w:val="0081698B"/>
    <w:rsid w:val="0082093E"/>
    <w:rsid w:val="00820ABE"/>
    <w:rsid w:val="00823607"/>
    <w:rsid w:val="0082494A"/>
    <w:rsid w:val="00825473"/>
    <w:rsid w:val="00827177"/>
    <w:rsid w:val="00830813"/>
    <w:rsid w:val="008323A1"/>
    <w:rsid w:val="00833B12"/>
    <w:rsid w:val="00835CBA"/>
    <w:rsid w:val="00835E2A"/>
    <w:rsid w:val="00840D8F"/>
    <w:rsid w:val="00842641"/>
    <w:rsid w:val="0084277A"/>
    <w:rsid w:val="00842F42"/>
    <w:rsid w:val="00843F60"/>
    <w:rsid w:val="00846651"/>
    <w:rsid w:val="00850099"/>
    <w:rsid w:val="0085239F"/>
    <w:rsid w:val="00853DD6"/>
    <w:rsid w:val="008545E9"/>
    <w:rsid w:val="00854A45"/>
    <w:rsid w:val="00855701"/>
    <w:rsid w:val="00855D8F"/>
    <w:rsid w:val="00857DAE"/>
    <w:rsid w:val="0086013B"/>
    <w:rsid w:val="00860416"/>
    <w:rsid w:val="00860B68"/>
    <w:rsid w:val="0086549A"/>
    <w:rsid w:val="00867972"/>
    <w:rsid w:val="00871181"/>
    <w:rsid w:val="00871900"/>
    <w:rsid w:val="0087232C"/>
    <w:rsid w:val="00872918"/>
    <w:rsid w:val="008729E5"/>
    <w:rsid w:val="00872C9E"/>
    <w:rsid w:val="0087555B"/>
    <w:rsid w:val="00875FB3"/>
    <w:rsid w:val="00876146"/>
    <w:rsid w:val="008768C2"/>
    <w:rsid w:val="008774DB"/>
    <w:rsid w:val="00877BF6"/>
    <w:rsid w:val="00877CD6"/>
    <w:rsid w:val="008819FC"/>
    <w:rsid w:val="00884954"/>
    <w:rsid w:val="008860B2"/>
    <w:rsid w:val="00886D3D"/>
    <w:rsid w:val="008905C0"/>
    <w:rsid w:val="008925C1"/>
    <w:rsid w:val="0089288E"/>
    <w:rsid w:val="008964F1"/>
    <w:rsid w:val="008A0176"/>
    <w:rsid w:val="008A1764"/>
    <w:rsid w:val="008A1E1E"/>
    <w:rsid w:val="008A4C88"/>
    <w:rsid w:val="008A619B"/>
    <w:rsid w:val="008A761C"/>
    <w:rsid w:val="008B095E"/>
    <w:rsid w:val="008B1C9B"/>
    <w:rsid w:val="008B25F5"/>
    <w:rsid w:val="008B29ED"/>
    <w:rsid w:val="008C0558"/>
    <w:rsid w:val="008C069A"/>
    <w:rsid w:val="008C0901"/>
    <w:rsid w:val="008C1775"/>
    <w:rsid w:val="008C2D79"/>
    <w:rsid w:val="008C3AE2"/>
    <w:rsid w:val="008C3B48"/>
    <w:rsid w:val="008C5AD3"/>
    <w:rsid w:val="008C68B9"/>
    <w:rsid w:val="008C7EB5"/>
    <w:rsid w:val="008D00DC"/>
    <w:rsid w:val="008D190A"/>
    <w:rsid w:val="008D2A13"/>
    <w:rsid w:val="008D2CBE"/>
    <w:rsid w:val="008D58E5"/>
    <w:rsid w:val="008D5A8A"/>
    <w:rsid w:val="008D6FBD"/>
    <w:rsid w:val="008E017F"/>
    <w:rsid w:val="008E12AD"/>
    <w:rsid w:val="008E17DF"/>
    <w:rsid w:val="008E1B53"/>
    <w:rsid w:val="008E2174"/>
    <w:rsid w:val="008E2BD9"/>
    <w:rsid w:val="008E39ED"/>
    <w:rsid w:val="008E4F1A"/>
    <w:rsid w:val="008E5267"/>
    <w:rsid w:val="008E6E99"/>
    <w:rsid w:val="008E74C5"/>
    <w:rsid w:val="008F2A4A"/>
    <w:rsid w:val="008F3AF7"/>
    <w:rsid w:val="008F51BE"/>
    <w:rsid w:val="008F5A2A"/>
    <w:rsid w:val="008F5A49"/>
    <w:rsid w:val="008F6011"/>
    <w:rsid w:val="008F60D2"/>
    <w:rsid w:val="008F616A"/>
    <w:rsid w:val="008F677F"/>
    <w:rsid w:val="008F6C10"/>
    <w:rsid w:val="008F7D8C"/>
    <w:rsid w:val="0090012F"/>
    <w:rsid w:val="00900A9C"/>
    <w:rsid w:val="00900E20"/>
    <w:rsid w:val="0090376B"/>
    <w:rsid w:val="009045F2"/>
    <w:rsid w:val="009059DF"/>
    <w:rsid w:val="00906686"/>
    <w:rsid w:val="00906BBD"/>
    <w:rsid w:val="00907F2F"/>
    <w:rsid w:val="009114CA"/>
    <w:rsid w:val="00912D25"/>
    <w:rsid w:val="00914A07"/>
    <w:rsid w:val="00915887"/>
    <w:rsid w:val="00917EA7"/>
    <w:rsid w:val="0092052B"/>
    <w:rsid w:val="00920F18"/>
    <w:rsid w:val="0092134D"/>
    <w:rsid w:val="00923442"/>
    <w:rsid w:val="00923B6B"/>
    <w:rsid w:val="009258BA"/>
    <w:rsid w:val="00926095"/>
    <w:rsid w:val="00926243"/>
    <w:rsid w:val="009263E4"/>
    <w:rsid w:val="00926A36"/>
    <w:rsid w:val="00930925"/>
    <w:rsid w:val="00931899"/>
    <w:rsid w:val="009321F0"/>
    <w:rsid w:val="00933E5C"/>
    <w:rsid w:val="009357DC"/>
    <w:rsid w:val="00940D02"/>
    <w:rsid w:val="00941A2E"/>
    <w:rsid w:val="00941AFC"/>
    <w:rsid w:val="00941BE0"/>
    <w:rsid w:val="00941F34"/>
    <w:rsid w:val="009447F6"/>
    <w:rsid w:val="009448D6"/>
    <w:rsid w:val="00946506"/>
    <w:rsid w:val="00950112"/>
    <w:rsid w:val="00950D50"/>
    <w:rsid w:val="00951193"/>
    <w:rsid w:val="00952C7F"/>
    <w:rsid w:val="00954F11"/>
    <w:rsid w:val="0095545B"/>
    <w:rsid w:val="00955719"/>
    <w:rsid w:val="00956615"/>
    <w:rsid w:val="00956D0A"/>
    <w:rsid w:val="00957917"/>
    <w:rsid w:val="00960DD3"/>
    <w:rsid w:val="00960E6F"/>
    <w:rsid w:val="00962B42"/>
    <w:rsid w:val="00962B84"/>
    <w:rsid w:val="0096360D"/>
    <w:rsid w:val="0096398E"/>
    <w:rsid w:val="00963AEC"/>
    <w:rsid w:val="00964300"/>
    <w:rsid w:val="00965E64"/>
    <w:rsid w:val="009662B2"/>
    <w:rsid w:val="00966446"/>
    <w:rsid w:val="0096783B"/>
    <w:rsid w:val="009703AC"/>
    <w:rsid w:val="00971431"/>
    <w:rsid w:val="009720F9"/>
    <w:rsid w:val="0097375C"/>
    <w:rsid w:val="00973E81"/>
    <w:rsid w:val="00975A21"/>
    <w:rsid w:val="009816D7"/>
    <w:rsid w:val="00981AF8"/>
    <w:rsid w:val="00982810"/>
    <w:rsid w:val="00982DE0"/>
    <w:rsid w:val="0098729E"/>
    <w:rsid w:val="00990A98"/>
    <w:rsid w:val="00991237"/>
    <w:rsid w:val="009912E1"/>
    <w:rsid w:val="00991813"/>
    <w:rsid w:val="009958F5"/>
    <w:rsid w:val="009970D9"/>
    <w:rsid w:val="00997EDD"/>
    <w:rsid w:val="009A0625"/>
    <w:rsid w:val="009A3ADB"/>
    <w:rsid w:val="009A44D6"/>
    <w:rsid w:val="009A4EFE"/>
    <w:rsid w:val="009A4F2E"/>
    <w:rsid w:val="009A5420"/>
    <w:rsid w:val="009A7B92"/>
    <w:rsid w:val="009B045A"/>
    <w:rsid w:val="009B0DDC"/>
    <w:rsid w:val="009B16AD"/>
    <w:rsid w:val="009B1ECE"/>
    <w:rsid w:val="009B1FA4"/>
    <w:rsid w:val="009B278B"/>
    <w:rsid w:val="009B5065"/>
    <w:rsid w:val="009B6F1C"/>
    <w:rsid w:val="009B7707"/>
    <w:rsid w:val="009B7C5A"/>
    <w:rsid w:val="009C03B5"/>
    <w:rsid w:val="009C1775"/>
    <w:rsid w:val="009C1BF5"/>
    <w:rsid w:val="009C1FC7"/>
    <w:rsid w:val="009C2734"/>
    <w:rsid w:val="009C3D37"/>
    <w:rsid w:val="009C53D7"/>
    <w:rsid w:val="009C5660"/>
    <w:rsid w:val="009D0E90"/>
    <w:rsid w:val="009D1FA1"/>
    <w:rsid w:val="009D20EE"/>
    <w:rsid w:val="009D2CE2"/>
    <w:rsid w:val="009D49FD"/>
    <w:rsid w:val="009D4BCF"/>
    <w:rsid w:val="009D5E2A"/>
    <w:rsid w:val="009D7856"/>
    <w:rsid w:val="009E00CD"/>
    <w:rsid w:val="009E01DE"/>
    <w:rsid w:val="009E02D7"/>
    <w:rsid w:val="009E03F8"/>
    <w:rsid w:val="009E443B"/>
    <w:rsid w:val="009E49A5"/>
    <w:rsid w:val="009E5276"/>
    <w:rsid w:val="009E6747"/>
    <w:rsid w:val="009F0815"/>
    <w:rsid w:val="009F149D"/>
    <w:rsid w:val="009F21A3"/>
    <w:rsid w:val="009F3FDD"/>
    <w:rsid w:val="009F4440"/>
    <w:rsid w:val="009F6D76"/>
    <w:rsid w:val="009F7958"/>
    <w:rsid w:val="009F7990"/>
    <w:rsid w:val="00A018FC"/>
    <w:rsid w:val="00A02371"/>
    <w:rsid w:val="00A02699"/>
    <w:rsid w:val="00A05667"/>
    <w:rsid w:val="00A0657D"/>
    <w:rsid w:val="00A06CD7"/>
    <w:rsid w:val="00A108F2"/>
    <w:rsid w:val="00A12EDD"/>
    <w:rsid w:val="00A143EC"/>
    <w:rsid w:val="00A14A31"/>
    <w:rsid w:val="00A14FAC"/>
    <w:rsid w:val="00A22DA9"/>
    <w:rsid w:val="00A23746"/>
    <w:rsid w:val="00A250C9"/>
    <w:rsid w:val="00A26BE4"/>
    <w:rsid w:val="00A3077B"/>
    <w:rsid w:val="00A35EC6"/>
    <w:rsid w:val="00A35EFA"/>
    <w:rsid w:val="00A361CF"/>
    <w:rsid w:val="00A3738D"/>
    <w:rsid w:val="00A40631"/>
    <w:rsid w:val="00A407EB"/>
    <w:rsid w:val="00A428EF"/>
    <w:rsid w:val="00A431A4"/>
    <w:rsid w:val="00A43272"/>
    <w:rsid w:val="00A43999"/>
    <w:rsid w:val="00A46C95"/>
    <w:rsid w:val="00A51888"/>
    <w:rsid w:val="00A52AFB"/>
    <w:rsid w:val="00A5503E"/>
    <w:rsid w:val="00A56503"/>
    <w:rsid w:val="00A56740"/>
    <w:rsid w:val="00A6037B"/>
    <w:rsid w:val="00A6057E"/>
    <w:rsid w:val="00A60DA6"/>
    <w:rsid w:val="00A61BA3"/>
    <w:rsid w:val="00A63528"/>
    <w:rsid w:val="00A636A2"/>
    <w:rsid w:val="00A64133"/>
    <w:rsid w:val="00A652E1"/>
    <w:rsid w:val="00A67410"/>
    <w:rsid w:val="00A721AF"/>
    <w:rsid w:val="00A756D6"/>
    <w:rsid w:val="00A760F2"/>
    <w:rsid w:val="00A7613D"/>
    <w:rsid w:val="00A76794"/>
    <w:rsid w:val="00A76AA6"/>
    <w:rsid w:val="00A77C0B"/>
    <w:rsid w:val="00A83B25"/>
    <w:rsid w:val="00A83CE5"/>
    <w:rsid w:val="00A843E0"/>
    <w:rsid w:val="00A876CF"/>
    <w:rsid w:val="00A87EE4"/>
    <w:rsid w:val="00A9025F"/>
    <w:rsid w:val="00A91E77"/>
    <w:rsid w:val="00A9204E"/>
    <w:rsid w:val="00A945B5"/>
    <w:rsid w:val="00A94B59"/>
    <w:rsid w:val="00A954B8"/>
    <w:rsid w:val="00A955C2"/>
    <w:rsid w:val="00A9602D"/>
    <w:rsid w:val="00AA1914"/>
    <w:rsid w:val="00AA3017"/>
    <w:rsid w:val="00AA3DC8"/>
    <w:rsid w:val="00AA552B"/>
    <w:rsid w:val="00AA5858"/>
    <w:rsid w:val="00AA6702"/>
    <w:rsid w:val="00AA6B61"/>
    <w:rsid w:val="00AA72AD"/>
    <w:rsid w:val="00AB0627"/>
    <w:rsid w:val="00AB0C79"/>
    <w:rsid w:val="00AB0CE1"/>
    <w:rsid w:val="00AB1C71"/>
    <w:rsid w:val="00AB31C1"/>
    <w:rsid w:val="00AB435F"/>
    <w:rsid w:val="00AB4CF4"/>
    <w:rsid w:val="00AB4F44"/>
    <w:rsid w:val="00AB75C5"/>
    <w:rsid w:val="00AC0582"/>
    <w:rsid w:val="00AC2812"/>
    <w:rsid w:val="00AC2B9D"/>
    <w:rsid w:val="00AC3E13"/>
    <w:rsid w:val="00AC4312"/>
    <w:rsid w:val="00AC71A7"/>
    <w:rsid w:val="00AC7415"/>
    <w:rsid w:val="00AC7B8E"/>
    <w:rsid w:val="00AD03AF"/>
    <w:rsid w:val="00AD0E5F"/>
    <w:rsid w:val="00AD1CB5"/>
    <w:rsid w:val="00AD220C"/>
    <w:rsid w:val="00AD4A20"/>
    <w:rsid w:val="00AD51B6"/>
    <w:rsid w:val="00AD6C51"/>
    <w:rsid w:val="00AD7D1D"/>
    <w:rsid w:val="00AE1BDF"/>
    <w:rsid w:val="00AE1EB1"/>
    <w:rsid w:val="00AE2D19"/>
    <w:rsid w:val="00AE3084"/>
    <w:rsid w:val="00AE34B9"/>
    <w:rsid w:val="00AE558F"/>
    <w:rsid w:val="00AE5BD6"/>
    <w:rsid w:val="00AE7734"/>
    <w:rsid w:val="00AF03B9"/>
    <w:rsid w:val="00AF506F"/>
    <w:rsid w:val="00AF6492"/>
    <w:rsid w:val="00AF692C"/>
    <w:rsid w:val="00B003F5"/>
    <w:rsid w:val="00B00934"/>
    <w:rsid w:val="00B00A97"/>
    <w:rsid w:val="00B00F4F"/>
    <w:rsid w:val="00B011E9"/>
    <w:rsid w:val="00B01A3F"/>
    <w:rsid w:val="00B020DA"/>
    <w:rsid w:val="00B032E1"/>
    <w:rsid w:val="00B04DE3"/>
    <w:rsid w:val="00B07CEB"/>
    <w:rsid w:val="00B10AE0"/>
    <w:rsid w:val="00B10FF6"/>
    <w:rsid w:val="00B1131C"/>
    <w:rsid w:val="00B1146F"/>
    <w:rsid w:val="00B11C1D"/>
    <w:rsid w:val="00B1257B"/>
    <w:rsid w:val="00B13312"/>
    <w:rsid w:val="00B13668"/>
    <w:rsid w:val="00B14761"/>
    <w:rsid w:val="00B14FA1"/>
    <w:rsid w:val="00B1786A"/>
    <w:rsid w:val="00B2331B"/>
    <w:rsid w:val="00B23518"/>
    <w:rsid w:val="00B250D6"/>
    <w:rsid w:val="00B251A2"/>
    <w:rsid w:val="00B25FBC"/>
    <w:rsid w:val="00B26281"/>
    <w:rsid w:val="00B27232"/>
    <w:rsid w:val="00B32854"/>
    <w:rsid w:val="00B33B6B"/>
    <w:rsid w:val="00B3402D"/>
    <w:rsid w:val="00B345F3"/>
    <w:rsid w:val="00B41FD4"/>
    <w:rsid w:val="00B431FC"/>
    <w:rsid w:val="00B44105"/>
    <w:rsid w:val="00B44BBA"/>
    <w:rsid w:val="00B46007"/>
    <w:rsid w:val="00B46AD9"/>
    <w:rsid w:val="00B52D42"/>
    <w:rsid w:val="00B53D1A"/>
    <w:rsid w:val="00B54F23"/>
    <w:rsid w:val="00B568D3"/>
    <w:rsid w:val="00B57631"/>
    <w:rsid w:val="00B57B07"/>
    <w:rsid w:val="00B62236"/>
    <w:rsid w:val="00B6271E"/>
    <w:rsid w:val="00B62CA0"/>
    <w:rsid w:val="00B630D4"/>
    <w:rsid w:val="00B63F4F"/>
    <w:rsid w:val="00B6756D"/>
    <w:rsid w:val="00B702D5"/>
    <w:rsid w:val="00B72FE3"/>
    <w:rsid w:val="00B730D3"/>
    <w:rsid w:val="00B73B56"/>
    <w:rsid w:val="00B73D72"/>
    <w:rsid w:val="00B75DA1"/>
    <w:rsid w:val="00B760C9"/>
    <w:rsid w:val="00B766F6"/>
    <w:rsid w:val="00B8109A"/>
    <w:rsid w:val="00B814F7"/>
    <w:rsid w:val="00B826A0"/>
    <w:rsid w:val="00B82E04"/>
    <w:rsid w:val="00B84AEB"/>
    <w:rsid w:val="00B866A7"/>
    <w:rsid w:val="00B90207"/>
    <w:rsid w:val="00B934AE"/>
    <w:rsid w:val="00B93D1A"/>
    <w:rsid w:val="00B97274"/>
    <w:rsid w:val="00B97BCA"/>
    <w:rsid w:val="00BA08B6"/>
    <w:rsid w:val="00BA0CD8"/>
    <w:rsid w:val="00BA4FF1"/>
    <w:rsid w:val="00BA50BE"/>
    <w:rsid w:val="00BA5450"/>
    <w:rsid w:val="00BA5E6F"/>
    <w:rsid w:val="00BB01A8"/>
    <w:rsid w:val="00BB1872"/>
    <w:rsid w:val="00BB4893"/>
    <w:rsid w:val="00BB4B7C"/>
    <w:rsid w:val="00BB679C"/>
    <w:rsid w:val="00BB6ED6"/>
    <w:rsid w:val="00BC0BE0"/>
    <w:rsid w:val="00BC1C71"/>
    <w:rsid w:val="00BC1DB7"/>
    <w:rsid w:val="00BC2395"/>
    <w:rsid w:val="00BC53EE"/>
    <w:rsid w:val="00BC6426"/>
    <w:rsid w:val="00BC6CB0"/>
    <w:rsid w:val="00BC72A9"/>
    <w:rsid w:val="00BC7EBA"/>
    <w:rsid w:val="00BD0F4C"/>
    <w:rsid w:val="00BD2970"/>
    <w:rsid w:val="00BD3C42"/>
    <w:rsid w:val="00BD42A8"/>
    <w:rsid w:val="00BD5A48"/>
    <w:rsid w:val="00BD60A4"/>
    <w:rsid w:val="00BD7B20"/>
    <w:rsid w:val="00BE03EB"/>
    <w:rsid w:val="00BE1185"/>
    <w:rsid w:val="00BE193D"/>
    <w:rsid w:val="00BE1E33"/>
    <w:rsid w:val="00BE265F"/>
    <w:rsid w:val="00BE2C87"/>
    <w:rsid w:val="00BE3F7B"/>
    <w:rsid w:val="00BE4EB3"/>
    <w:rsid w:val="00BE5195"/>
    <w:rsid w:val="00BE7565"/>
    <w:rsid w:val="00BE7BCD"/>
    <w:rsid w:val="00BF2A61"/>
    <w:rsid w:val="00BF3A72"/>
    <w:rsid w:val="00BF4441"/>
    <w:rsid w:val="00BF4998"/>
    <w:rsid w:val="00BF4D93"/>
    <w:rsid w:val="00BF5A75"/>
    <w:rsid w:val="00BF643C"/>
    <w:rsid w:val="00BF69BB"/>
    <w:rsid w:val="00C01B7E"/>
    <w:rsid w:val="00C020ED"/>
    <w:rsid w:val="00C03ADB"/>
    <w:rsid w:val="00C04230"/>
    <w:rsid w:val="00C04403"/>
    <w:rsid w:val="00C045F6"/>
    <w:rsid w:val="00C04734"/>
    <w:rsid w:val="00C0511B"/>
    <w:rsid w:val="00C05538"/>
    <w:rsid w:val="00C065C3"/>
    <w:rsid w:val="00C067A4"/>
    <w:rsid w:val="00C07DEC"/>
    <w:rsid w:val="00C1011D"/>
    <w:rsid w:val="00C16388"/>
    <w:rsid w:val="00C17462"/>
    <w:rsid w:val="00C174A3"/>
    <w:rsid w:val="00C20DB8"/>
    <w:rsid w:val="00C21171"/>
    <w:rsid w:val="00C21446"/>
    <w:rsid w:val="00C2205C"/>
    <w:rsid w:val="00C22C18"/>
    <w:rsid w:val="00C23850"/>
    <w:rsid w:val="00C25CA5"/>
    <w:rsid w:val="00C25F63"/>
    <w:rsid w:val="00C313BD"/>
    <w:rsid w:val="00C31A96"/>
    <w:rsid w:val="00C3306D"/>
    <w:rsid w:val="00C33D62"/>
    <w:rsid w:val="00C34AFE"/>
    <w:rsid w:val="00C35C22"/>
    <w:rsid w:val="00C37F09"/>
    <w:rsid w:val="00C40A92"/>
    <w:rsid w:val="00C43C1B"/>
    <w:rsid w:val="00C4546B"/>
    <w:rsid w:val="00C4682F"/>
    <w:rsid w:val="00C505AB"/>
    <w:rsid w:val="00C50D4C"/>
    <w:rsid w:val="00C52351"/>
    <w:rsid w:val="00C55D30"/>
    <w:rsid w:val="00C55E0D"/>
    <w:rsid w:val="00C55F7E"/>
    <w:rsid w:val="00C57E68"/>
    <w:rsid w:val="00C61988"/>
    <w:rsid w:val="00C61EF3"/>
    <w:rsid w:val="00C6314C"/>
    <w:rsid w:val="00C64345"/>
    <w:rsid w:val="00C64829"/>
    <w:rsid w:val="00C6702D"/>
    <w:rsid w:val="00C6727C"/>
    <w:rsid w:val="00C67807"/>
    <w:rsid w:val="00C7070D"/>
    <w:rsid w:val="00C7472D"/>
    <w:rsid w:val="00C75839"/>
    <w:rsid w:val="00C7652C"/>
    <w:rsid w:val="00C8051A"/>
    <w:rsid w:val="00C813E3"/>
    <w:rsid w:val="00C81ECF"/>
    <w:rsid w:val="00C830C9"/>
    <w:rsid w:val="00C839E0"/>
    <w:rsid w:val="00C83F34"/>
    <w:rsid w:val="00C90E08"/>
    <w:rsid w:val="00C9125F"/>
    <w:rsid w:val="00C93621"/>
    <w:rsid w:val="00C93776"/>
    <w:rsid w:val="00C952F1"/>
    <w:rsid w:val="00C965C8"/>
    <w:rsid w:val="00CA215F"/>
    <w:rsid w:val="00CA268C"/>
    <w:rsid w:val="00CA4A2F"/>
    <w:rsid w:val="00CA4F54"/>
    <w:rsid w:val="00CA5B7C"/>
    <w:rsid w:val="00CB08B7"/>
    <w:rsid w:val="00CB1E65"/>
    <w:rsid w:val="00CB4C45"/>
    <w:rsid w:val="00CB5732"/>
    <w:rsid w:val="00CB5946"/>
    <w:rsid w:val="00CB73C5"/>
    <w:rsid w:val="00CC1ED8"/>
    <w:rsid w:val="00CC23A5"/>
    <w:rsid w:val="00CC2E4E"/>
    <w:rsid w:val="00CC30D3"/>
    <w:rsid w:val="00CC400A"/>
    <w:rsid w:val="00CC557A"/>
    <w:rsid w:val="00CC594F"/>
    <w:rsid w:val="00CC5F5D"/>
    <w:rsid w:val="00CC6AC7"/>
    <w:rsid w:val="00CC6BBC"/>
    <w:rsid w:val="00CD053F"/>
    <w:rsid w:val="00CD07A9"/>
    <w:rsid w:val="00CD1249"/>
    <w:rsid w:val="00CD160B"/>
    <w:rsid w:val="00CD3778"/>
    <w:rsid w:val="00CD4CA5"/>
    <w:rsid w:val="00CD6971"/>
    <w:rsid w:val="00CE0352"/>
    <w:rsid w:val="00CE1A7F"/>
    <w:rsid w:val="00CE1E57"/>
    <w:rsid w:val="00CE2DE5"/>
    <w:rsid w:val="00CE45F4"/>
    <w:rsid w:val="00CE5298"/>
    <w:rsid w:val="00CE5388"/>
    <w:rsid w:val="00CE7CA9"/>
    <w:rsid w:val="00CF0121"/>
    <w:rsid w:val="00CF0254"/>
    <w:rsid w:val="00CF1195"/>
    <w:rsid w:val="00CF1988"/>
    <w:rsid w:val="00CF2857"/>
    <w:rsid w:val="00CF31F3"/>
    <w:rsid w:val="00CF3B80"/>
    <w:rsid w:val="00CF4765"/>
    <w:rsid w:val="00CF5E2F"/>
    <w:rsid w:val="00CF63FB"/>
    <w:rsid w:val="00CF7A06"/>
    <w:rsid w:val="00D05372"/>
    <w:rsid w:val="00D05CCE"/>
    <w:rsid w:val="00D11DD9"/>
    <w:rsid w:val="00D11F1A"/>
    <w:rsid w:val="00D12AA0"/>
    <w:rsid w:val="00D12C20"/>
    <w:rsid w:val="00D164F4"/>
    <w:rsid w:val="00D169EB"/>
    <w:rsid w:val="00D20F94"/>
    <w:rsid w:val="00D21C35"/>
    <w:rsid w:val="00D22CD4"/>
    <w:rsid w:val="00D236D6"/>
    <w:rsid w:val="00D23A8A"/>
    <w:rsid w:val="00D243F5"/>
    <w:rsid w:val="00D3163A"/>
    <w:rsid w:val="00D31B16"/>
    <w:rsid w:val="00D3372D"/>
    <w:rsid w:val="00D33A61"/>
    <w:rsid w:val="00D3413D"/>
    <w:rsid w:val="00D3746B"/>
    <w:rsid w:val="00D40544"/>
    <w:rsid w:val="00D42927"/>
    <w:rsid w:val="00D43E53"/>
    <w:rsid w:val="00D447BE"/>
    <w:rsid w:val="00D44993"/>
    <w:rsid w:val="00D45789"/>
    <w:rsid w:val="00D457F8"/>
    <w:rsid w:val="00D475F8"/>
    <w:rsid w:val="00D4778D"/>
    <w:rsid w:val="00D548B3"/>
    <w:rsid w:val="00D554CA"/>
    <w:rsid w:val="00D5640D"/>
    <w:rsid w:val="00D57131"/>
    <w:rsid w:val="00D628B9"/>
    <w:rsid w:val="00D637F3"/>
    <w:rsid w:val="00D64317"/>
    <w:rsid w:val="00D64DF5"/>
    <w:rsid w:val="00D659B2"/>
    <w:rsid w:val="00D66F0F"/>
    <w:rsid w:val="00D70D08"/>
    <w:rsid w:val="00D70FF3"/>
    <w:rsid w:val="00D71A13"/>
    <w:rsid w:val="00D73024"/>
    <w:rsid w:val="00D73B53"/>
    <w:rsid w:val="00D742D4"/>
    <w:rsid w:val="00D75443"/>
    <w:rsid w:val="00D76295"/>
    <w:rsid w:val="00D765E4"/>
    <w:rsid w:val="00D77729"/>
    <w:rsid w:val="00D77CFF"/>
    <w:rsid w:val="00D80760"/>
    <w:rsid w:val="00D817AD"/>
    <w:rsid w:val="00D82273"/>
    <w:rsid w:val="00D8272E"/>
    <w:rsid w:val="00D82B36"/>
    <w:rsid w:val="00D869BF"/>
    <w:rsid w:val="00D87AF4"/>
    <w:rsid w:val="00D92B75"/>
    <w:rsid w:val="00D936B6"/>
    <w:rsid w:val="00D93905"/>
    <w:rsid w:val="00D96E0C"/>
    <w:rsid w:val="00D97C80"/>
    <w:rsid w:val="00DA0E05"/>
    <w:rsid w:val="00DA176A"/>
    <w:rsid w:val="00DA2FD4"/>
    <w:rsid w:val="00DA578D"/>
    <w:rsid w:val="00DA6FC8"/>
    <w:rsid w:val="00DA79FD"/>
    <w:rsid w:val="00DA7E83"/>
    <w:rsid w:val="00DB0FB4"/>
    <w:rsid w:val="00DB1109"/>
    <w:rsid w:val="00DB1445"/>
    <w:rsid w:val="00DB1CE8"/>
    <w:rsid w:val="00DB21DD"/>
    <w:rsid w:val="00DB5059"/>
    <w:rsid w:val="00DB7270"/>
    <w:rsid w:val="00DC03C3"/>
    <w:rsid w:val="00DC1463"/>
    <w:rsid w:val="00DC4580"/>
    <w:rsid w:val="00DC4DD7"/>
    <w:rsid w:val="00DC7E9E"/>
    <w:rsid w:val="00DD0A39"/>
    <w:rsid w:val="00DD2340"/>
    <w:rsid w:val="00DD5870"/>
    <w:rsid w:val="00DE1101"/>
    <w:rsid w:val="00DE177C"/>
    <w:rsid w:val="00DE2026"/>
    <w:rsid w:val="00DE2FFA"/>
    <w:rsid w:val="00DE7875"/>
    <w:rsid w:val="00DF05FB"/>
    <w:rsid w:val="00DF0DFF"/>
    <w:rsid w:val="00DF5B86"/>
    <w:rsid w:val="00DF617A"/>
    <w:rsid w:val="00DF628C"/>
    <w:rsid w:val="00DF7A59"/>
    <w:rsid w:val="00DF7FDA"/>
    <w:rsid w:val="00E007A0"/>
    <w:rsid w:val="00E01879"/>
    <w:rsid w:val="00E02830"/>
    <w:rsid w:val="00E03217"/>
    <w:rsid w:val="00E03720"/>
    <w:rsid w:val="00E04552"/>
    <w:rsid w:val="00E0586C"/>
    <w:rsid w:val="00E0685D"/>
    <w:rsid w:val="00E07501"/>
    <w:rsid w:val="00E07884"/>
    <w:rsid w:val="00E1090F"/>
    <w:rsid w:val="00E1246A"/>
    <w:rsid w:val="00E13193"/>
    <w:rsid w:val="00E144FA"/>
    <w:rsid w:val="00E148F4"/>
    <w:rsid w:val="00E177B1"/>
    <w:rsid w:val="00E217B7"/>
    <w:rsid w:val="00E21C97"/>
    <w:rsid w:val="00E22162"/>
    <w:rsid w:val="00E22F68"/>
    <w:rsid w:val="00E24F87"/>
    <w:rsid w:val="00E269E6"/>
    <w:rsid w:val="00E3035D"/>
    <w:rsid w:val="00E31C66"/>
    <w:rsid w:val="00E35CF9"/>
    <w:rsid w:val="00E366AE"/>
    <w:rsid w:val="00E36C46"/>
    <w:rsid w:val="00E4026F"/>
    <w:rsid w:val="00E426E7"/>
    <w:rsid w:val="00E443A2"/>
    <w:rsid w:val="00E4528C"/>
    <w:rsid w:val="00E4532C"/>
    <w:rsid w:val="00E461B6"/>
    <w:rsid w:val="00E46F36"/>
    <w:rsid w:val="00E503A4"/>
    <w:rsid w:val="00E5142D"/>
    <w:rsid w:val="00E517E8"/>
    <w:rsid w:val="00E53833"/>
    <w:rsid w:val="00E53A4B"/>
    <w:rsid w:val="00E543E7"/>
    <w:rsid w:val="00E5475F"/>
    <w:rsid w:val="00E56765"/>
    <w:rsid w:val="00E61B76"/>
    <w:rsid w:val="00E6244C"/>
    <w:rsid w:val="00E64375"/>
    <w:rsid w:val="00E647D6"/>
    <w:rsid w:val="00E64E2B"/>
    <w:rsid w:val="00E65BF7"/>
    <w:rsid w:val="00E663AA"/>
    <w:rsid w:val="00E66809"/>
    <w:rsid w:val="00E705EC"/>
    <w:rsid w:val="00E7198B"/>
    <w:rsid w:val="00E72A73"/>
    <w:rsid w:val="00E75F6D"/>
    <w:rsid w:val="00E77085"/>
    <w:rsid w:val="00E77909"/>
    <w:rsid w:val="00E8044D"/>
    <w:rsid w:val="00E80900"/>
    <w:rsid w:val="00E81822"/>
    <w:rsid w:val="00E83669"/>
    <w:rsid w:val="00E836F8"/>
    <w:rsid w:val="00E858B4"/>
    <w:rsid w:val="00E86C2C"/>
    <w:rsid w:val="00E91B5C"/>
    <w:rsid w:val="00E92CE4"/>
    <w:rsid w:val="00E93011"/>
    <w:rsid w:val="00E93A45"/>
    <w:rsid w:val="00E93B57"/>
    <w:rsid w:val="00E953CA"/>
    <w:rsid w:val="00E9608F"/>
    <w:rsid w:val="00E96C22"/>
    <w:rsid w:val="00E9717E"/>
    <w:rsid w:val="00EA08CC"/>
    <w:rsid w:val="00EA194E"/>
    <w:rsid w:val="00EA1A60"/>
    <w:rsid w:val="00EA30CF"/>
    <w:rsid w:val="00EA5E0D"/>
    <w:rsid w:val="00EA6476"/>
    <w:rsid w:val="00EA7272"/>
    <w:rsid w:val="00EB010A"/>
    <w:rsid w:val="00EB07EE"/>
    <w:rsid w:val="00EB10B2"/>
    <w:rsid w:val="00EB1B90"/>
    <w:rsid w:val="00EB3264"/>
    <w:rsid w:val="00EB63B4"/>
    <w:rsid w:val="00EB7134"/>
    <w:rsid w:val="00EB728F"/>
    <w:rsid w:val="00EC05D8"/>
    <w:rsid w:val="00EC0D42"/>
    <w:rsid w:val="00EC342E"/>
    <w:rsid w:val="00EC78E0"/>
    <w:rsid w:val="00EC7A7D"/>
    <w:rsid w:val="00ED1995"/>
    <w:rsid w:val="00ED1D2A"/>
    <w:rsid w:val="00ED1F03"/>
    <w:rsid w:val="00ED26AD"/>
    <w:rsid w:val="00ED31F4"/>
    <w:rsid w:val="00ED34A4"/>
    <w:rsid w:val="00ED354F"/>
    <w:rsid w:val="00ED39D3"/>
    <w:rsid w:val="00ED3CE1"/>
    <w:rsid w:val="00ED5061"/>
    <w:rsid w:val="00ED74F9"/>
    <w:rsid w:val="00ED763E"/>
    <w:rsid w:val="00ED76C3"/>
    <w:rsid w:val="00ED79A8"/>
    <w:rsid w:val="00EE1252"/>
    <w:rsid w:val="00EE1D53"/>
    <w:rsid w:val="00EE1E7A"/>
    <w:rsid w:val="00EE3000"/>
    <w:rsid w:val="00EE3106"/>
    <w:rsid w:val="00EE478B"/>
    <w:rsid w:val="00EF0373"/>
    <w:rsid w:val="00EF2C02"/>
    <w:rsid w:val="00EF32DD"/>
    <w:rsid w:val="00EF3756"/>
    <w:rsid w:val="00F042FB"/>
    <w:rsid w:val="00F126F9"/>
    <w:rsid w:val="00F12891"/>
    <w:rsid w:val="00F13AB5"/>
    <w:rsid w:val="00F14189"/>
    <w:rsid w:val="00F1467E"/>
    <w:rsid w:val="00F16B5C"/>
    <w:rsid w:val="00F17A32"/>
    <w:rsid w:val="00F17C4F"/>
    <w:rsid w:val="00F22858"/>
    <w:rsid w:val="00F230EF"/>
    <w:rsid w:val="00F23BAE"/>
    <w:rsid w:val="00F2476A"/>
    <w:rsid w:val="00F260DF"/>
    <w:rsid w:val="00F26110"/>
    <w:rsid w:val="00F27D9A"/>
    <w:rsid w:val="00F30E0D"/>
    <w:rsid w:val="00F32D0A"/>
    <w:rsid w:val="00F34707"/>
    <w:rsid w:val="00F34A0E"/>
    <w:rsid w:val="00F36DA0"/>
    <w:rsid w:val="00F400CF"/>
    <w:rsid w:val="00F41623"/>
    <w:rsid w:val="00F41F8D"/>
    <w:rsid w:val="00F4239D"/>
    <w:rsid w:val="00F42D87"/>
    <w:rsid w:val="00F42EDA"/>
    <w:rsid w:val="00F43D4F"/>
    <w:rsid w:val="00F4430D"/>
    <w:rsid w:val="00F44D13"/>
    <w:rsid w:val="00F454A3"/>
    <w:rsid w:val="00F45B18"/>
    <w:rsid w:val="00F463DB"/>
    <w:rsid w:val="00F50919"/>
    <w:rsid w:val="00F50B70"/>
    <w:rsid w:val="00F51A23"/>
    <w:rsid w:val="00F54423"/>
    <w:rsid w:val="00F54C97"/>
    <w:rsid w:val="00F54FA3"/>
    <w:rsid w:val="00F55577"/>
    <w:rsid w:val="00F61F0C"/>
    <w:rsid w:val="00F63237"/>
    <w:rsid w:val="00F63A35"/>
    <w:rsid w:val="00F64E67"/>
    <w:rsid w:val="00F71136"/>
    <w:rsid w:val="00F71792"/>
    <w:rsid w:val="00F71D82"/>
    <w:rsid w:val="00F75FFF"/>
    <w:rsid w:val="00F77271"/>
    <w:rsid w:val="00F77404"/>
    <w:rsid w:val="00F82DE3"/>
    <w:rsid w:val="00F831E4"/>
    <w:rsid w:val="00F848A4"/>
    <w:rsid w:val="00F878A2"/>
    <w:rsid w:val="00F90B51"/>
    <w:rsid w:val="00F9171F"/>
    <w:rsid w:val="00F94668"/>
    <w:rsid w:val="00F957F7"/>
    <w:rsid w:val="00F9700E"/>
    <w:rsid w:val="00F9736C"/>
    <w:rsid w:val="00F973AA"/>
    <w:rsid w:val="00F97920"/>
    <w:rsid w:val="00FA0574"/>
    <w:rsid w:val="00FA2D62"/>
    <w:rsid w:val="00FA32FC"/>
    <w:rsid w:val="00FA39BF"/>
    <w:rsid w:val="00FA75DA"/>
    <w:rsid w:val="00FA7772"/>
    <w:rsid w:val="00FB3AE8"/>
    <w:rsid w:val="00FB45A8"/>
    <w:rsid w:val="00FB54E9"/>
    <w:rsid w:val="00FB6D6B"/>
    <w:rsid w:val="00FC0064"/>
    <w:rsid w:val="00FC02AC"/>
    <w:rsid w:val="00FC241E"/>
    <w:rsid w:val="00FC37FC"/>
    <w:rsid w:val="00FC5398"/>
    <w:rsid w:val="00FC5EBB"/>
    <w:rsid w:val="00FC639B"/>
    <w:rsid w:val="00FC6848"/>
    <w:rsid w:val="00FC7680"/>
    <w:rsid w:val="00FC78AA"/>
    <w:rsid w:val="00FD0DD5"/>
    <w:rsid w:val="00FD1CE4"/>
    <w:rsid w:val="00FD41E2"/>
    <w:rsid w:val="00FD5EEA"/>
    <w:rsid w:val="00FD7CFF"/>
    <w:rsid w:val="00FE22F0"/>
    <w:rsid w:val="00FE3581"/>
    <w:rsid w:val="00FE3C96"/>
    <w:rsid w:val="00FE588A"/>
    <w:rsid w:val="00FF0559"/>
    <w:rsid w:val="00FF0EAD"/>
    <w:rsid w:val="00FF1048"/>
    <w:rsid w:val="00FF22BA"/>
    <w:rsid w:val="00FF26B3"/>
    <w:rsid w:val="00FF3A3D"/>
    <w:rsid w:val="00FF51E0"/>
    <w:rsid w:val="00FF54EA"/>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2B9"/>
    <w:pPr>
      <w:jc w:val="both"/>
    </w:pPr>
    <w:rPr>
      <w:rFonts w:ascii="Arial" w:hAnsi="Arial"/>
      <w:sz w:val="24"/>
    </w:rPr>
  </w:style>
  <w:style w:type="paragraph" w:styleId="Heading1">
    <w:name w:val="heading 1"/>
    <w:basedOn w:val="Normal"/>
    <w:next w:val="Normal"/>
    <w:link w:val="Heading1Char"/>
    <w:uiPriority w:val="9"/>
    <w:qFormat/>
    <w:rsid w:val="004E2CBA"/>
    <w:pPr>
      <w:keepNext/>
      <w:keepLines/>
      <w:numPr>
        <w:numId w:val="17"/>
      </w:numPr>
      <w:spacing w:before="240"/>
      <w:outlineLvl w:val="0"/>
    </w:pPr>
    <w:rPr>
      <w:rFonts w:eastAsiaTheme="majorEastAsia"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numPr>
        <w:ilvl w:val="1"/>
        <w:numId w:val="17"/>
      </w:numPr>
      <w:spacing w:before="40"/>
      <w:outlineLvl w:val="1"/>
    </w:pPr>
    <w:rPr>
      <w:rFonts w:eastAsiaTheme="majorEastAsia"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numPr>
        <w:ilvl w:val="2"/>
        <w:numId w:val="17"/>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17"/>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17"/>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1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1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sz w:val="24"/>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sz w:val="24"/>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 w:val="24"/>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 w:val="24"/>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aliases w:val="Code"/>
    <w:uiPriority w:val="1"/>
    <w:qFormat/>
    <w:rsid w:val="00F4430D"/>
    <w:rPr>
      <w:rFonts w:ascii="Courier New" w:hAnsi="Courier New"/>
      <w:sz w:val="18"/>
    </w:rPr>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 w:type="character" w:customStyle="1" w:styleId="type">
    <w:name w:val="type"/>
    <w:basedOn w:val="DefaultParagraphFont"/>
    <w:rsid w:val="004424AC"/>
  </w:style>
  <w:style w:type="character" w:customStyle="1" w:styleId="typ">
    <w:name w:val="typ"/>
    <w:basedOn w:val="DefaultParagraphFont"/>
    <w:rsid w:val="004424AC"/>
  </w:style>
  <w:style w:type="character" w:customStyle="1" w:styleId="pun">
    <w:name w:val="pun"/>
    <w:basedOn w:val="DefaultParagraphFont"/>
    <w:rsid w:val="004424AC"/>
  </w:style>
  <w:style w:type="character" w:customStyle="1" w:styleId="pln">
    <w:name w:val="pln"/>
    <w:basedOn w:val="DefaultParagraphFont"/>
    <w:rsid w:val="004424AC"/>
  </w:style>
  <w:style w:type="character" w:customStyle="1" w:styleId="kwd">
    <w:name w:val="kwd"/>
    <w:basedOn w:val="DefaultParagraphFont"/>
    <w:rsid w:val="004424AC"/>
  </w:style>
  <w:style w:type="character" w:customStyle="1" w:styleId="lit">
    <w:name w:val="lit"/>
    <w:basedOn w:val="DefaultParagraphFont"/>
    <w:rsid w:val="004424AC"/>
  </w:style>
  <w:style w:type="character" w:customStyle="1" w:styleId="com">
    <w:name w:val="com"/>
    <w:basedOn w:val="DefaultParagraphFont"/>
    <w:rsid w:val="004424AC"/>
  </w:style>
  <w:style w:type="character" w:customStyle="1" w:styleId="watch-title">
    <w:name w:val="watch-title"/>
    <w:basedOn w:val="DefaultParagraphFont"/>
    <w:rsid w:val="005E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6406">
      <w:bodyDiv w:val="1"/>
      <w:marLeft w:val="0"/>
      <w:marRight w:val="0"/>
      <w:marTop w:val="0"/>
      <w:marBottom w:val="0"/>
      <w:divBdr>
        <w:top w:val="none" w:sz="0" w:space="0" w:color="auto"/>
        <w:left w:val="none" w:sz="0" w:space="0" w:color="auto"/>
        <w:bottom w:val="none" w:sz="0" w:space="0" w:color="auto"/>
        <w:right w:val="none" w:sz="0" w:space="0" w:color="auto"/>
      </w:divBdr>
    </w:div>
    <w:div w:id="288586969">
      <w:bodyDiv w:val="1"/>
      <w:marLeft w:val="0"/>
      <w:marRight w:val="0"/>
      <w:marTop w:val="0"/>
      <w:marBottom w:val="0"/>
      <w:divBdr>
        <w:top w:val="none" w:sz="0" w:space="0" w:color="auto"/>
        <w:left w:val="none" w:sz="0" w:space="0" w:color="auto"/>
        <w:bottom w:val="none" w:sz="0" w:space="0" w:color="auto"/>
        <w:right w:val="none" w:sz="0" w:space="0" w:color="auto"/>
      </w:divBdr>
    </w:div>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355738683">
      <w:bodyDiv w:val="1"/>
      <w:marLeft w:val="0"/>
      <w:marRight w:val="0"/>
      <w:marTop w:val="0"/>
      <w:marBottom w:val="0"/>
      <w:divBdr>
        <w:top w:val="none" w:sz="0" w:space="0" w:color="auto"/>
        <w:left w:val="none" w:sz="0" w:space="0" w:color="auto"/>
        <w:bottom w:val="none" w:sz="0" w:space="0" w:color="auto"/>
        <w:right w:val="none" w:sz="0" w:space="0" w:color="auto"/>
      </w:divBdr>
      <w:divsChild>
        <w:div w:id="1051809084">
          <w:marLeft w:val="0"/>
          <w:marRight w:val="0"/>
          <w:marTop w:val="0"/>
          <w:marBottom w:val="0"/>
          <w:divBdr>
            <w:top w:val="none" w:sz="0" w:space="0" w:color="auto"/>
            <w:left w:val="none" w:sz="0" w:space="0" w:color="auto"/>
            <w:bottom w:val="none" w:sz="0" w:space="0" w:color="auto"/>
            <w:right w:val="none" w:sz="0" w:space="0" w:color="auto"/>
          </w:divBdr>
        </w:div>
        <w:div w:id="2063945146">
          <w:marLeft w:val="0"/>
          <w:marRight w:val="0"/>
          <w:marTop w:val="0"/>
          <w:marBottom w:val="0"/>
          <w:divBdr>
            <w:top w:val="none" w:sz="0" w:space="0" w:color="auto"/>
            <w:left w:val="none" w:sz="0" w:space="0" w:color="auto"/>
            <w:bottom w:val="none" w:sz="0" w:space="0" w:color="auto"/>
            <w:right w:val="none" w:sz="0" w:space="0" w:color="auto"/>
          </w:divBdr>
        </w:div>
        <w:div w:id="2027369361">
          <w:marLeft w:val="0"/>
          <w:marRight w:val="0"/>
          <w:marTop w:val="0"/>
          <w:marBottom w:val="0"/>
          <w:divBdr>
            <w:top w:val="none" w:sz="0" w:space="0" w:color="auto"/>
            <w:left w:val="none" w:sz="0" w:space="0" w:color="auto"/>
            <w:bottom w:val="none" w:sz="0" w:space="0" w:color="auto"/>
            <w:right w:val="none" w:sz="0" w:space="0" w:color="auto"/>
          </w:divBdr>
        </w:div>
        <w:div w:id="1185829908">
          <w:marLeft w:val="0"/>
          <w:marRight w:val="0"/>
          <w:marTop w:val="0"/>
          <w:marBottom w:val="0"/>
          <w:divBdr>
            <w:top w:val="none" w:sz="0" w:space="0" w:color="auto"/>
            <w:left w:val="none" w:sz="0" w:space="0" w:color="auto"/>
            <w:bottom w:val="none" w:sz="0" w:space="0" w:color="auto"/>
            <w:right w:val="none" w:sz="0" w:space="0" w:color="auto"/>
          </w:divBdr>
        </w:div>
        <w:div w:id="585308066">
          <w:marLeft w:val="0"/>
          <w:marRight w:val="0"/>
          <w:marTop w:val="0"/>
          <w:marBottom w:val="0"/>
          <w:divBdr>
            <w:top w:val="none" w:sz="0" w:space="0" w:color="auto"/>
            <w:left w:val="none" w:sz="0" w:space="0" w:color="auto"/>
            <w:bottom w:val="none" w:sz="0" w:space="0" w:color="auto"/>
            <w:right w:val="none" w:sz="0" w:space="0" w:color="auto"/>
          </w:divBdr>
        </w:div>
        <w:div w:id="1081830495">
          <w:marLeft w:val="0"/>
          <w:marRight w:val="0"/>
          <w:marTop w:val="0"/>
          <w:marBottom w:val="0"/>
          <w:divBdr>
            <w:top w:val="none" w:sz="0" w:space="0" w:color="auto"/>
            <w:left w:val="none" w:sz="0" w:space="0" w:color="auto"/>
            <w:bottom w:val="none" w:sz="0" w:space="0" w:color="auto"/>
            <w:right w:val="none" w:sz="0" w:space="0" w:color="auto"/>
          </w:divBdr>
        </w:div>
      </w:divsChild>
    </w:div>
    <w:div w:id="370229562">
      <w:bodyDiv w:val="1"/>
      <w:marLeft w:val="0"/>
      <w:marRight w:val="0"/>
      <w:marTop w:val="0"/>
      <w:marBottom w:val="0"/>
      <w:divBdr>
        <w:top w:val="none" w:sz="0" w:space="0" w:color="auto"/>
        <w:left w:val="none" w:sz="0" w:space="0" w:color="auto"/>
        <w:bottom w:val="none" w:sz="0" w:space="0" w:color="auto"/>
        <w:right w:val="none" w:sz="0" w:space="0" w:color="auto"/>
      </w:divBdr>
    </w:div>
    <w:div w:id="553780084">
      <w:bodyDiv w:val="1"/>
      <w:marLeft w:val="0"/>
      <w:marRight w:val="0"/>
      <w:marTop w:val="0"/>
      <w:marBottom w:val="0"/>
      <w:divBdr>
        <w:top w:val="none" w:sz="0" w:space="0" w:color="auto"/>
        <w:left w:val="none" w:sz="0" w:space="0" w:color="auto"/>
        <w:bottom w:val="none" w:sz="0" w:space="0" w:color="auto"/>
        <w:right w:val="none" w:sz="0" w:space="0" w:color="auto"/>
      </w:divBdr>
    </w:div>
    <w:div w:id="562908795">
      <w:bodyDiv w:val="1"/>
      <w:marLeft w:val="0"/>
      <w:marRight w:val="0"/>
      <w:marTop w:val="0"/>
      <w:marBottom w:val="0"/>
      <w:divBdr>
        <w:top w:val="none" w:sz="0" w:space="0" w:color="auto"/>
        <w:left w:val="none" w:sz="0" w:space="0" w:color="auto"/>
        <w:bottom w:val="none" w:sz="0" w:space="0" w:color="auto"/>
        <w:right w:val="none" w:sz="0" w:space="0" w:color="auto"/>
      </w:divBdr>
      <w:divsChild>
        <w:div w:id="1925606031">
          <w:marLeft w:val="0"/>
          <w:marRight w:val="0"/>
          <w:marTop w:val="0"/>
          <w:marBottom w:val="0"/>
          <w:divBdr>
            <w:top w:val="none" w:sz="0" w:space="0" w:color="auto"/>
            <w:left w:val="none" w:sz="0" w:space="0" w:color="auto"/>
            <w:bottom w:val="none" w:sz="0" w:space="0" w:color="auto"/>
            <w:right w:val="none" w:sz="0" w:space="0" w:color="auto"/>
          </w:divBdr>
        </w:div>
      </w:divsChild>
    </w:div>
    <w:div w:id="677468067">
      <w:bodyDiv w:val="1"/>
      <w:marLeft w:val="0"/>
      <w:marRight w:val="0"/>
      <w:marTop w:val="0"/>
      <w:marBottom w:val="0"/>
      <w:divBdr>
        <w:top w:val="none" w:sz="0" w:space="0" w:color="auto"/>
        <w:left w:val="none" w:sz="0" w:space="0" w:color="auto"/>
        <w:bottom w:val="none" w:sz="0" w:space="0" w:color="auto"/>
        <w:right w:val="none" w:sz="0" w:space="0" w:color="auto"/>
      </w:divBdr>
    </w:div>
    <w:div w:id="733432360">
      <w:bodyDiv w:val="1"/>
      <w:marLeft w:val="0"/>
      <w:marRight w:val="0"/>
      <w:marTop w:val="0"/>
      <w:marBottom w:val="0"/>
      <w:divBdr>
        <w:top w:val="none" w:sz="0" w:space="0" w:color="auto"/>
        <w:left w:val="none" w:sz="0" w:space="0" w:color="auto"/>
        <w:bottom w:val="none" w:sz="0" w:space="0" w:color="auto"/>
        <w:right w:val="none" w:sz="0" w:space="0" w:color="auto"/>
      </w:divBdr>
    </w:div>
    <w:div w:id="781193499">
      <w:bodyDiv w:val="1"/>
      <w:marLeft w:val="0"/>
      <w:marRight w:val="0"/>
      <w:marTop w:val="0"/>
      <w:marBottom w:val="0"/>
      <w:divBdr>
        <w:top w:val="none" w:sz="0" w:space="0" w:color="auto"/>
        <w:left w:val="none" w:sz="0" w:space="0" w:color="auto"/>
        <w:bottom w:val="none" w:sz="0" w:space="0" w:color="auto"/>
        <w:right w:val="none" w:sz="0" w:space="0" w:color="auto"/>
      </w:divBdr>
    </w:div>
    <w:div w:id="929578320">
      <w:bodyDiv w:val="1"/>
      <w:marLeft w:val="0"/>
      <w:marRight w:val="0"/>
      <w:marTop w:val="0"/>
      <w:marBottom w:val="0"/>
      <w:divBdr>
        <w:top w:val="none" w:sz="0" w:space="0" w:color="auto"/>
        <w:left w:val="none" w:sz="0" w:space="0" w:color="auto"/>
        <w:bottom w:val="none" w:sz="0" w:space="0" w:color="auto"/>
        <w:right w:val="none" w:sz="0" w:space="0" w:color="auto"/>
      </w:divBdr>
    </w:div>
    <w:div w:id="965307165">
      <w:bodyDiv w:val="1"/>
      <w:marLeft w:val="0"/>
      <w:marRight w:val="0"/>
      <w:marTop w:val="0"/>
      <w:marBottom w:val="0"/>
      <w:divBdr>
        <w:top w:val="none" w:sz="0" w:space="0" w:color="auto"/>
        <w:left w:val="none" w:sz="0" w:space="0" w:color="auto"/>
        <w:bottom w:val="none" w:sz="0" w:space="0" w:color="auto"/>
        <w:right w:val="none" w:sz="0" w:space="0" w:color="auto"/>
      </w:divBdr>
    </w:div>
    <w:div w:id="993871237">
      <w:bodyDiv w:val="1"/>
      <w:marLeft w:val="0"/>
      <w:marRight w:val="0"/>
      <w:marTop w:val="0"/>
      <w:marBottom w:val="0"/>
      <w:divBdr>
        <w:top w:val="none" w:sz="0" w:space="0" w:color="auto"/>
        <w:left w:val="none" w:sz="0" w:space="0" w:color="auto"/>
        <w:bottom w:val="none" w:sz="0" w:space="0" w:color="auto"/>
        <w:right w:val="none" w:sz="0" w:space="0" w:color="auto"/>
      </w:divBdr>
      <w:divsChild>
        <w:div w:id="2028015502">
          <w:marLeft w:val="0"/>
          <w:marRight w:val="0"/>
          <w:marTop w:val="0"/>
          <w:marBottom w:val="0"/>
          <w:divBdr>
            <w:top w:val="none" w:sz="0" w:space="0" w:color="auto"/>
            <w:left w:val="none" w:sz="0" w:space="0" w:color="auto"/>
            <w:bottom w:val="none" w:sz="0" w:space="0" w:color="auto"/>
            <w:right w:val="none" w:sz="0" w:space="0" w:color="auto"/>
          </w:divBdr>
          <w:divsChild>
            <w:div w:id="1675298860">
              <w:marLeft w:val="0"/>
              <w:marRight w:val="0"/>
              <w:marTop w:val="0"/>
              <w:marBottom w:val="0"/>
              <w:divBdr>
                <w:top w:val="none" w:sz="0" w:space="0" w:color="auto"/>
                <w:left w:val="none" w:sz="0" w:space="0" w:color="auto"/>
                <w:bottom w:val="none" w:sz="0" w:space="0" w:color="auto"/>
                <w:right w:val="none" w:sz="0" w:space="0" w:color="auto"/>
              </w:divBdr>
              <w:divsChild>
                <w:div w:id="2123257973">
                  <w:marLeft w:val="0"/>
                  <w:marRight w:val="0"/>
                  <w:marTop w:val="0"/>
                  <w:marBottom w:val="0"/>
                  <w:divBdr>
                    <w:top w:val="none" w:sz="0" w:space="0" w:color="auto"/>
                    <w:left w:val="none" w:sz="0" w:space="0" w:color="auto"/>
                    <w:bottom w:val="none" w:sz="0" w:space="0" w:color="auto"/>
                    <w:right w:val="none" w:sz="0" w:space="0" w:color="auto"/>
                  </w:divBdr>
                  <w:divsChild>
                    <w:div w:id="2033799388">
                      <w:marLeft w:val="0"/>
                      <w:marRight w:val="225"/>
                      <w:marTop w:val="0"/>
                      <w:marBottom w:val="0"/>
                      <w:divBdr>
                        <w:top w:val="single" w:sz="6" w:space="0" w:color="767777"/>
                        <w:left w:val="single" w:sz="6" w:space="0" w:color="767777"/>
                        <w:bottom w:val="single" w:sz="6" w:space="0" w:color="767777"/>
                        <w:right w:val="single" w:sz="6" w:space="0" w:color="767777"/>
                      </w:divBdr>
                    </w:div>
                    <w:div w:id="363287324">
                      <w:marLeft w:val="0"/>
                      <w:marRight w:val="0"/>
                      <w:marTop w:val="0"/>
                      <w:marBottom w:val="0"/>
                      <w:divBdr>
                        <w:top w:val="single" w:sz="6" w:space="0" w:color="767777"/>
                        <w:left w:val="single" w:sz="6" w:space="0" w:color="767777"/>
                        <w:bottom w:val="single" w:sz="6" w:space="0" w:color="767777"/>
                        <w:right w:val="single" w:sz="6" w:space="0" w:color="767777"/>
                      </w:divBdr>
                    </w:div>
                  </w:divsChild>
                </w:div>
                <w:div w:id="1311981882">
                  <w:marLeft w:val="0"/>
                  <w:marRight w:val="0"/>
                  <w:marTop w:val="0"/>
                  <w:marBottom w:val="0"/>
                  <w:divBdr>
                    <w:top w:val="none" w:sz="0" w:space="0" w:color="auto"/>
                    <w:left w:val="none" w:sz="0" w:space="0" w:color="auto"/>
                    <w:bottom w:val="none" w:sz="0" w:space="0" w:color="auto"/>
                    <w:right w:val="none" w:sz="0" w:space="0" w:color="auto"/>
                  </w:divBdr>
                  <w:divsChild>
                    <w:div w:id="2716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1577400149">
      <w:bodyDiv w:val="1"/>
      <w:marLeft w:val="0"/>
      <w:marRight w:val="0"/>
      <w:marTop w:val="0"/>
      <w:marBottom w:val="0"/>
      <w:divBdr>
        <w:top w:val="none" w:sz="0" w:space="0" w:color="auto"/>
        <w:left w:val="none" w:sz="0" w:space="0" w:color="auto"/>
        <w:bottom w:val="none" w:sz="0" w:space="0" w:color="auto"/>
        <w:right w:val="none" w:sz="0" w:space="0" w:color="auto"/>
      </w:divBdr>
    </w:div>
    <w:div w:id="1691566872">
      <w:bodyDiv w:val="1"/>
      <w:marLeft w:val="0"/>
      <w:marRight w:val="0"/>
      <w:marTop w:val="0"/>
      <w:marBottom w:val="0"/>
      <w:divBdr>
        <w:top w:val="none" w:sz="0" w:space="0" w:color="auto"/>
        <w:left w:val="none" w:sz="0" w:space="0" w:color="auto"/>
        <w:bottom w:val="none" w:sz="0" w:space="0" w:color="auto"/>
        <w:right w:val="none" w:sz="0" w:space="0" w:color="auto"/>
      </w:divBdr>
    </w:div>
    <w:div w:id="1814983045">
      <w:bodyDiv w:val="1"/>
      <w:marLeft w:val="0"/>
      <w:marRight w:val="0"/>
      <w:marTop w:val="0"/>
      <w:marBottom w:val="0"/>
      <w:divBdr>
        <w:top w:val="none" w:sz="0" w:space="0" w:color="auto"/>
        <w:left w:val="none" w:sz="0" w:space="0" w:color="auto"/>
        <w:bottom w:val="none" w:sz="0" w:space="0" w:color="auto"/>
        <w:right w:val="none" w:sz="0" w:space="0" w:color="auto"/>
      </w:divBdr>
    </w:div>
    <w:div w:id="1870025257">
      <w:bodyDiv w:val="1"/>
      <w:marLeft w:val="0"/>
      <w:marRight w:val="0"/>
      <w:marTop w:val="0"/>
      <w:marBottom w:val="0"/>
      <w:divBdr>
        <w:top w:val="none" w:sz="0" w:space="0" w:color="auto"/>
        <w:left w:val="none" w:sz="0" w:space="0" w:color="auto"/>
        <w:bottom w:val="none" w:sz="0" w:space="0" w:color="auto"/>
        <w:right w:val="none" w:sz="0" w:space="0" w:color="auto"/>
      </w:divBdr>
    </w:div>
    <w:div w:id="1905025820">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open-std.org/jtc1/sc22/wg21/docs/papers/2016/p0194r0.pdf" TargetMode="External"/><Relationship Id="rId26" Type="http://schemas.openxmlformats.org/officeDocument/2006/relationships/hyperlink" Target="https://github.com/google/googletest"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andomascii.wordpress.com/2014/03/10/making-compiles-slow/" TargetMode="External"/><Relationship Id="rId34" Type="http://schemas.openxmlformats.org/officeDocument/2006/relationships/hyperlink" Target="https://www.amazon.co.uk/D-Cookbook-Adam-D-Ruppe-ebook/dp/B00KLAJ62M/ref=sr_1_1?s=books&amp;ie=UTF8&amp;qid=1481752218&amp;sr=1-1&amp;keywords=d+cookbook+programming" TargetMode="External"/><Relationship Id="rId7" Type="http://schemas.openxmlformats.org/officeDocument/2006/relationships/settings" Target="settings.xml"/><Relationship Id="rId12" Type="http://schemas.openxmlformats.org/officeDocument/2006/relationships/hyperlink" Target="https://github.com/CaptainSeagull/Preprocessor" TargetMode="External"/><Relationship Id="rId17" Type="http://schemas.openxmlformats.org/officeDocument/2006/relationships/hyperlink" Target="http://webstore.ansi.org/RecordDetail.aspx?sku=INCITS/ISO/IEC+14882:2014+(2016)" TargetMode="External"/><Relationship Id="rId25" Type="http://schemas.openxmlformats.org/officeDocument/2006/relationships/hyperlink" Target="https://github.com/" TargetMode="External"/><Relationship Id="rId33" Type="http://schemas.openxmlformats.org/officeDocument/2006/relationships/hyperlink" Target="https://www.amazon.co.uk/Advanced-Java-Programming-Uttam-Roy/dp/0199455503/ref=sr_1_1?s=books&amp;ie=UTF8&amp;qid=1481752130&amp;sr=1-1&amp;keywords=advanced+java+programmin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oc.qt.io/qt-4.8/qobject.html" TargetMode="External"/><Relationship Id="rId20" Type="http://schemas.openxmlformats.org/officeDocument/2006/relationships/hyperlink" Target="http://clang.llvm.org/" TargetMode="External"/><Relationship Id="rId29" Type="http://schemas.openxmlformats.org/officeDocument/2006/relationships/hyperlink" Target="https://www.visualstudio.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scm.com/" TargetMode="External"/><Relationship Id="rId32" Type="http://schemas.openxmlformats.org/officeDocument/2006/relationships/hyperlink" Target="http://www.boost.org/doc/libs/1_62_0/libs/serialization/doc/index.html"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doc.qt.io/qt-4.8/qobject.html" TargetMode="External"/><Relationship Id="rId23" Type="http://schemas.openxmlformats.org/officeDocument/2006/relationships/hyperlink" Target="http://gccxml.github.io/HTML/Index.html" TargetMode="External"/><Relationship Id="rId28" Type="http://schemas.openxmlformats.org/officeDocument/2006/relationships/hyperlink" Target="http://www.soft-gems.net/index.php" TargetMode="External"/><Relationship Id="rId36" Type="http://schemas.openxmlformats.org/officeDocument/2006/relationships/hyperlink" Target="https://docs.unrealengine.com/latest/INT/Programming/UnrealArchitecture/Reference/Properties/" TargetMode="External"/><Relationship Id="rId10" Type="http://schemas.openxmlformats.org/officeDocument/2006/relationships/endnotes" Target="endnotes.xml"/><Relationship Id="rId19" Type="http://schemas.openxmlformats.org/officeDocument/2006/relationships/hyperlink" Target="https://github.com/matus-chochlik/mirror" TargetMode="External"/><Relationship Id="rId31" Type="http://schemas.openxmlformats.org/officeDocument/2006/relationships/hyperlink" Target="https://www.youtube.com/watch?v=ZQ5_u8Lgvy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27" Type="http://schemas.openxmlformats.org/officeDocument/2006/relationships/hyperlink" Target="https://gcc.gnu.org/" TargetMode="External"/><Relationship Id="rId30" Type="http://schemas.openxmlformats.org/officeDocument/2006/relationships/hyperlink" Target="http://www.cprogramming.com/tutorial/virtual_inheritance.html" TargetMode="External"/><Relationship Id="rId35" Type="http://schemas.openxmlformats.org/officeDocument/2006/relationships/hyperlink" Target="http://www.sublimetex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7059E5C-8C3E-438B-B475-D7F23D291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2056</TotalTime>
  <Pages>68</Pages>
  <Words>16592</Words>
  <Characters>94575</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793</cp:revision>
  <cp:lastPrinted>2017-03-05T10:18:00Z</cp:lastPrinted>
  <dcterms:created xsi:type="dcterms:W3CDTF">2017-01-06T19:03:00Z</dcterms:created>
  <dcterms:modified xsi:type="dcterms:W3CDTF">2017-03-11T21:22:00Z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