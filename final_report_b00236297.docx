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672A35" w:rsidRDefault="00C174A3" w:rsidP="00164C35">
      <w:pPr>
        <w:jc w:val="left"/>
        <w:rPr>
          <w:lang w:val="en-GB"/>
        </w:rPr>
      </w:pPr>
      <w:bookmarkStart w:id="0" w:name="_Toc469572100"/>
      <w:bookmarkStart w:id="1" w:name="_Toc471022797"/>
      <w:bookmarkStart w:id="2" w:name="_Toc471022987"/>
      <w:bookmarkStart w:id="3" w:name="_Toc471377434"/>
      <w:bookmarkStart w:id="4" w:name="_Toc471480220"/>
      <w:bookmarkStart w:id="5" w:name="_Toc471480391"/>
      <w:r w:rsidRPr="00672A35">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672A35" w:rsidRDefault="00C174A3" w:rsidP="00164C35">
      <w:pPr>
        <w:jc w:val="center"/>
        <w:rPr>
          <w:rFonts w:cs="Arial"/>
          <w:lang w:val="en-GB"/>
        </w:rPr>
      </w:pPr>
    </w:p>
    <w:p w14:paraId="378BD748" w14:textId="77777777" w:rsidR="00C174A3" w:rsidRPr="00672A35" w:rsidRDefault="00C174A3" w:rsidP="00164C35">
      <w:pPr>
        <w:jc w:val="center"/>
        <w:rPr>
          <w:rFonts w:cs="Arial"/>
          <w:lang w:val="en-GB"/>
        </w:rPr>
      </w:pPr>
    </w:p>
    <w:p w14:paraId="2EF01B70" w14:textId="1285A9F4" w:rsidR="00C174A3" w:rsidRPr="00672A35" w:rsidRDefault="002F2B8D" w:rsidP="00164C35">
      <w:pPr>
        <w:jc w:val="center"/>
        <w:rPr>
          <w:rFonts w:cs="Arial"/>
          <w:sz w:val="28"/>
          <w:szCs w:val="28"/>
          <w:lang w:val="en-GB"/>
        </w:rPr>
      </w:pPr>
      <w:r>
        <w:rPr>
          <w:rFonts w:cs="Arial"/>
          <w:b/>
          <w:sz w:val="28"/>
          <w:szCs w:val="28"/>
          <w:lang w:val="en-GB"/>
        </w:rPr>
        <w:t xml:space="preserve">BSc (Hons) </w:t>
      </w:r>
      <w:r w:rsidR="00C174A3" w:rsidRPr="00672A35">
        <w:rPr>
          <w:rFonts w:cs="Arial"/>
          <w:b/>
          <w:sz w:val="28"/>
          <w:szCs w:val="28"/>
          <w:lang w:val="en-GB"/>
        </w:rPr>
        <w:t>Computer Games Technology</w:t>
      </w:r>
    </w:p>
    <w:p w14:paraId="4C596FF4" w14:textId="77777777" w:rsidR="00C174A3" w:rsidRPr="00672A35" w:rsidRDefault="00C174A3" w:rsidP="00164C35">
      <w:pPr>
        <w:jc w:val="center"/>
        <w:rPr>
          <w:rFonts w:cs="Arial"/>
          <w:sz w:val="28"/>
          <w:szCs w:val="28"/>
          <w:lang w:val="en-GB"/>
        </w:rPr>
      </w:pPr>
    </w:p>
    <w:p w14:paraId="1E28BC6F" w14:textId="77777777" w:rsidR="00C174A3" w:rsidRPr="00672A35" w:rsidRDefault="00C174A3" w:rsidP="00164C35">
      <w:pPr>
        <w:jc w:val="center"/>
        <w:rPr>
          <w:rFonts w:cs="Arial"/>
          <w:sz w:val="28"/>
          <w:szCs w:val="28"/>
          <w:lang w:val="en-GB"/>
        </w:rPr>
      </w:pPr>
    </w:p>
    <w:p w14:paraId="3FC1501F" w14:textId="77777777" w:rsidR="00CC06EE" w:rsidRDefault="00CC06EE" w:rsidP="00164C35">
      <w:pPr>
        <w:jc w:val="center"/>
        <w:rPr>
          <w:rFonts w:eastAsia="Arial" w:cs="Arial"/>
          <w:color w:val="000000"/>
          <w:sz w:val="28"/>
          <w:szCs w:val="28"/>
          <w:lang w:val="en-GB"/>
        </w:rPr>
      </w:pPr>
    </w:p>
    <w:p w14:paraId="103AFA83" w14:textId="758AF096" w:rsidR="00C174A3" w:rsidRPr="00CC06EE" w:rsidRDefault="00C174A3" w:rsidP="00164C35">
      <w:pPr>
        <w:jc w:val="center"/>
        <w:rPr>
          <w:rFonts w:cs="Arial"/>
          <w:b/>
          <w:sz w:val="28"/>
          <w:szCs w:val="28"/>
          <w:lang w:val="en-GB"/>
        </w:rPr>
      </w:pPr>
      <w:r w:rsidRPr="00CC06EE">
        <w:rPr>
          <w:rFonts w:eastAsia="Arial" w:cs="Arial"/>
          <w:b/>
          <w:color w:val="000000"/>
          <w:sz w:val="28"/>
          <w:szCs w:val="28"/>
          <w:lang w:val="en-GB"/>
        </w:rPr>
        <w:t>Introspection in C++</w:t>
      </w:r>
    </w:p>
    <w:p w14:paraId="55A056FA" w14:textId="77777777" w:rsidR="00C174A3" w:rsidRPr="00672A35" w:rsidRDefault="00C174A3" w:rsidP="00164C35">
      <w:pPr>
        <w:jc w:val="center"/>
        <w:rPr>
          <w:rFonts w:cs="Arial"/>
          <w:sz w:val="28"/>
          <w:szCs w:val="28"/>
          <w:lang w:val="en-GB"/>
        </w:rPr>
      </w:pPr>
    </w:p>
    <w:p w14:paraId="0335A42B" w14:textId="269BBD7E" w:rsidR="00C174A3" w:rsidRPr="005E340E" w:rsidRDefault="00C174A3" w:rsidP="00CC06EE">
      <w:pPr>
        <w:rPr>
          <w:rFonts w:cs="Arial"/>
          <w:b/>
          <w:color w:val="FF0000"/>
          <w:sz w:val="28"/>
          <w:szCs w:val="28"/>
          <w:lang w:val="en-GB"/>
        </w:rPr>
      </w:pPr>
    </w:p>
    <w:p w14:paraId="3BE7B5F3" w14:textId="77777777" w:rsidR="00C174A3" w:rsidRPr="00672A35" w:rsidRDefault="00C174A3" w:rsidP="00164C35">
      <w:pPr>
        <w:jc w:val="center"/>
        <w:rPr>
          <w:rFonts w:cs="Arial"/>
          <w:sz w:val="28"/>
          <w:szCs w:val="28"/>
          <w:lang w:val="en-GB"/>
        </w:rPr>
      </w:pPr>
    </w:p>
    <w:p w14:paraId="433C0B30" w14:textId="77777777" w:rsidR="00C174A3" w:rsidRPr="00672A35" w:rsidRDefault="00C174A3" w:rsidP="00164C35">
      <w:pPr>
        <w:jc w:val="center"/>
        <w:rPr>
          <w:rFonts w:cs="Arial"/>
          <w:sz w:val="28"/>
          <w:szCs w:val="28"/>
          <w:lang w:val="en-GB"/>
        </w:rPr>
      </w:pPr>
    </w:p>
    <w:p w14:paraId="3ED7B0DF" w14:textId="0C11BAF2" w:rsidR="00C174A3" w:rsidRPr="00CC06EE" w:rsidRDefault="00C174A3" w:rsidP="00164C35">
      <w:pPr>
        <w:jc w:val="center"/>
        <w:rPr>
          <w:rFonts w:cs="Arial"/>
          <w:b/>
          <w:sz w:val="28"/>
          <w:szCs w:val="28"/>
          <w:lang w:val="en-GB"/>
        </w:rPr>
      </w:pPr>
      <w:r w:rsidRPr="00CC06EE">
        <w:rPr>
          <w:rFonts w:cs="Arial"/>
          <w:b/>
          <w:sz w:val="28"/>
          <w:szCs w:val="28"/>
          <w:lang w:val="en-GB"/>
        </w:rPr>
        <w:t>Jonathan Livingstone</w:t>
      </w:r>
      <w:r w:rsidR="00622CCF" w:rsidRPr="00CC06EE">
        <w:rPr>
          <w:rFonts w:cs="Arial"/>
          <w:b/>
          <w:sz w:val="28"/>
          <w:szCs w:val="28"/>
          <w:lang w:val="en-GB"/>
        </w:rPr>
        <w:t xml:space="preserve"> - </w:t>
      </w:r>
      <w:r w:rsidRPr="00CC06EE">
        <w:rPr>
          <w:rFonts w:cs="Arial"/>
          <w:b/>
          <w:sz w:val="28"/>
          <w:szCs w:val="28"/>
          <w:lang w:val="en-GB"/>
        </w:rPr>
        <w:t>B00236297</w:t>
      </w:r>
    </w:p>
    <w:p w14:paraId="73A9221E" w14:textId="77777777" w:rsidR="00C174A3" w:rsidRPr="00672A35" w:rsidRDefault="00C174A3" w:rsidP="00164C35">
      <w:pPr>
        <w:jc w:val="center"/>
        <w:rPr>
          <w:rFonts w:cs="Arial"/>
          <w:sz w:val="28"/>
          <w:szCs w:val="28"/>
          <w:lang w:val="en-GB"/>
        </w:rPr>
      </w:pPr>
    </w:p>
    <w:p w14:paraId="3A8EC133" w14:textId="77777777" w:rsidR="00C174A3" w:rsidRPr="00672A35" w:rsidRDefault="00C174A3" w:rsidP="00164C35">
      <w:pPr>
        <w:jc w:val="center"/>
        <w:rPr>
          <w:rFonts w:cs="Arial"/>
          <w:sz w:val="28"/>
          <w:szCs w:val="28"/>
          <w:lang w:val="en-GB"/>
        </w:rPr>
      </w:pPr>
    </w:p>
    <w:p w14:paraId="11969560" w14:textId="76C043EB" w:rsidR="00C174A3" w:rsidRPr="00CC06EE" w:rsidRDefault="00752012" w:rsidP="00164C35">
      <w:pPr>
        <w:jc w:val="center"/>
        <w:rPr>
          <w:rFonts w:cs="Arial"/>
          <w:b/>
          <w:sz w:val="28"/>
          <w:szCs w:val="28"/>
          <w:lang w:val="en-GB"/>
        </w:rPr>
      </w:pPr>
      <w:r w:rsidRPr="00CC06EE">
        <w:rPr>
          <w:rFonts w:cs="Arial"/>
          <w:b/>
          <w:sz w:val="28"/>
          <w:szCs w:val="28"/>
          <w:lang w:val="en-GB"/>
        </w:rPr>
        <w:t>24</w:t>
      </w:r>
      <w:r w:rsidR="00E65BF7" w:rsidRPr="00CC06EE">
        <w:rPr>
          <w:rFonts w:cs="Arial"/>
          <w:b/>
          <w:sz w:val="28"/>
          <w:szCs w:val="28"/>
          <w:lang w:val="en-GB"/>
        </w:rPr>
        <w:t>/</w:t>
      </w:r>
      <w:r w:rsidRPr="00CC06EE">
        <w:rPr>
          <w:rFonts w:cs="Arial"/>
          <w:b/>
          <w:sz w:val="28"/>
          <w:szCs w:val="28"/>
          <w:lang w:val="en-GB"/>
        </w:rPr>
        <w:t>04</w:t>
      </w:r>
      <w:r w:rsidR="00E65BF7" w:rsidRPr="00CC06EE">
        <w:rPr>
          <w:rFonts w:cs="Arial"/>
          <w:b/>
          <w:sz w:val="28"/>
          <w:szCs w:val="28"/>
          <w:lang w:val="en-GB"/>
        </w:rPr>
        <w:t>/2017</w:t>
      </w:r>
    </w:p>
    <w:p w14:paraId="58ED412A" w14:textId="77777777" w:rsidR="00C174A3" w:rsidRPr="00672A35" w:rsidRDefault="00C174A3" w:rsidP="00164C35">
      <w:pPr>
        <w:jc w:val="center"/>
        <w:rPr>
          <w:rFonts w:cs="Arial"/>
          <w:spacing w:val="-3"/>
          <w:sz w:val="28"/>
          <w:szCs w:val="28"/>
          <w:lang w:val="en-GB"/>
        </w:rPr>
      </w:pPr>
    </w:p>
    <w:p w14:paraId="20E9D86D" w14:textId="77777777" w:rsidR="00C174A3" w:rsidRPr="00672A35" w:rsidRDefault="00C174A3" w:rsidP="00164C35">
      <w:pPr>
        <w:jc w:val="center"/>
        <w:rPr>
          <w:rFonts w:cs="Arial"/>
          <w:spacing w:val="-3"/>
          <w:sz w:val="28"/>
          <w:szCs w:val="28"/>
          <w:lang w:val="en-GB"/>
        </w:rPr>
      </w:pPr>
    </w:p>
    <w:p w14:paraId="4620A437" w14:textId="77777777" w:rsidR="00C174A3" w:rsidRPr="00672A35" w:rsidRDefault="00C174A3" w:rsidP="00164C35">
      <w:pPr>
        <w:jc w:val="center"/>
        <w:rPr>
          <w:rFonts w:cs="Arial"/>
          <w:spacing w:val="-3"/>
          <w:sz w:val="28"/>
          <w:szCs w:val="28"/>
          <w:lang w:val="en-GB"/>
        </w:rPr>
      </w:pPr>
    </w:p>
    <w:p w14:paraId="6D48AAEB" w14:textId="77777777" w:rsidR="00C174A3" w:rsidRPr="00672A35" w:rsidRDefault="00C174A3" w:rsidP="00164C35">
      <w:pPr>
        <w:jc w:val="center"/>
        <w:rPr>
          <w:rFonts w:cs="Arial"/>
          <w:b/>
          <w:sz w:val="28"/>
          <w:szCs w:val="28"/>
          <w:lang w:val="en-GB"/>
        </w:rPr>
      </w:pPr>
      <w:r w:rsidRPr="00672A35">
        <w:rPr>
          <w:rFonts w:cs="Arial"/>
          <w:b/>
          <w:sz w:val="28"/>
          <w:szCs w:val="28"/>
          <w:lang w:val="en-GB"/>
        </w:rPr>
        <w:t>Supervisor: Paul Keir</w:t>
      </w:r>
    </w:p>
    <w:p w14:paraId="3CD0FA94" w14:textId="2622D1F6" w:rsidR="00F26110" w:rsidRPr="00672A35" w:rsidRDefault="008F7D8C" w:rsidP="00164C35">
      <w:pPr>
        <w:jc w:val="center"/>
        <w:rPr>
          <w:rFonts w:cs="Arial"/>
          <w:sz w:val="28"/>
          <w:szCs w:val="28"/>
          <w:lang w:val="en-GB"/>
        </w:rPr>
      </w:pPr>
      <w:r w:rsidRPr="00672A35">
        <w:rPr>
          <w:rFonts w:cs="Arial"/>
          <w:b/>
          <w:sz w:val="28"/>
          <w:szCs w:val="28"/>
          <w:lang w:val="en-GB"/>
        </w:rPr>
        <w:t>Moderator</w:t>
      </w:r>
      <w:r w:rsidR="00F26110" w:rsidRPr="00672A35">
        <w:rPr>
          <w:rFonts w:cs="Arial"/>
          <w:b/>
          <w:sz w:val="28"/>
          <w:szCs w:val="28"/>
          <w:lang w:val="en-GB"/>
        </w:rPr>
        <w:t xml:space="preserve">: </w:t>
      </w:r>
      <w:r w:rsidR="009662B2" w:rsidRPr="00672A35">
        <w:rPr>
          <w:rFonts w:cs="Arial"/>
          <w:b/>
          <w:sz w:val="28"/>
          <w:szCs w:val="28"/>
          <w:lang w:val="en-GB"/>
        </w:rPr>
        <w:t>Malcolm Crowe</w:t>
      </w:r>
    </w:p>
    <w:p w14:paraId="52AFC979" w14:textId="77777777" w:rsidR="00F26110" w:rsidRPr="00672A35" w:rsidRDefault="00F26110" w:rsidP="00C174A3">
      <w:pPr>
        <w:suppressAutoHyphens/>
        <w:jc w:val="center"/>
        <w:rPr>
          <w:rFonts w:cs="Arial"/>
          <w:sz w:val="28"/>
          <w:szCs w:val="28"/>
          <w:lang w:val="en-GB"/>
        </w:rPr>
      </w:pPr>
    </w:p>
    <w:p w14:paraId="77C32727" w14:textId="77777777" w:rsidR="00C174A3" w:rsidRPr="00672A35" w:rsidRDefault="00C174A3" w:rsidP="00C174A3">
      <w:pPr>
        <w:rPr>
          <w:rFonts w:cs="Arial"/>
          <w:lang w:val="en-GB"/>
        </w:rPr>
      </w:pPr>
    </w:p>
    <w:p w14:paraId="14C1F330" w14:textId="77777777" w:rsidR="00C174A3" w:rsidRPr="00672A35" w:rsidRDefault="00C174A3" w:rsidP="00C174A3">
      <w:pPr>
        <w:rPr>
          <w:rFonts w:cs="Arial"/>
          <w:lang w:val="en-GB"/>
        </w:rPr>
      </w:pPr>
    </w:p>
    <w:p w14:paraId="6F9B4131" w14:textId="77777777" w:rsidR="00C174A3" w:rsidRPr="00672A35" w:rsidRDefault="00C174A3" w:rsidP="00C174A3">
      <w:pPr>
        <w:rPr>
          <w:rFonts w:cs="Arial"/>
          <w:lang w:val="en-GB"/>
        </w:rPr>
      </w:pPr>
    </w:p>
    <w:p w14:paraId="3220DCF4" w14:textId="77777777" w:rsidR="00C174A3" w:rsidRPr="00672A35" w:rsidRDefault="00C174A3" w:rsidP="00C174A3">
      <w:pPr>
        <w:rPr>
          <w:rFonts w:cs="Arial"/>
          <w:lang w:val="en-GB"/>
        </w:rPr>
      </w:pPr>
    </w:p>
    <w:p w14:paraId="31C942B3" w14:textId="77777777" w:rsidR="00C174A3" w:rsidRPr="00672A35" w:rsidRDefault="00C174A3" w:rsidP="00C174A3">
      <w:pPr>
        <w:rPr>
          <w:rFonts w:cs="Arial"/>
          <w:lang w:val="en-GB"/>
        </w:rPr>
      </w:pPr>
    </w:p>
    <w:p w14:paraId="1110A080" w14:textId="77777777" w:rsidR="00C174A3" w:rsidRPr="00672A35" w:rsidRDefault="00C174A3" w:rsidP="00C174A3">
      <w:pPr>
        <w:rPr>
          <w:rFonts w:cs="Arial"/>
          <w:lang w:val="en-GB"/>
        </w:rPr>
      </w:pPr>
    </w:p>
    <w:p w14:paraId="45EA0F50" w14:textId="77777777" w:rsidR="00C174A3" w:rsidRPr="00672A35" w:rsidRDefault="00C174A3" w:rsidP="00C174A3">
      <w:pPr>
        <w:rPr>
          <w:rFonts w:cs="Arial"/>
          <w:lang w:val="en-GB"/>
        </w:rPr>
      </w:pPr>
    </w:p>
    <w:p w14:paraId="3F5A4E79" w14:textId="77777777" w:rsidR="00C174A3" w:rsidRPr="00672A35" w:rsidRDefault="00C174A3" w:rsidP="00C174A3">
      <w:pPr>
        <w:rPr>
          <w:rFonts w:cs="Arial"/>
          <w:lang w:val="en-GB"/>
        </w:rPr>
      </w:pPr>
    </w:p>
    <w:p w14:paraId="06814CB4" w14:textId="77777777" w:rsidR="00C174A3" w:rsidRPr="00672A35" w:rsidRDefault="00C174A3" w:rsidP="00C174A3">
      <w:pPr>
        <w:rPr>
          <w:rFonts w:cs="Arial"/>
          <w:lang w:val="en-GB"/>
        </w:rPr>
      </w:pPr>
    </w:p>
    <w:p w14:paraId="29685994" w14:textId="77777777" w:rsidR="00C174A3" w:rsidRPr="00672A35" w:rsidRDefault="00C174A3" w:rsidP="00C174A3">
      <w:pPr>
        <w:rPr>
          <w:rFonts w:cs="Arial"/>
          <w:lang w:val="en-GB"/>
        </w:rPr>
      </w:pPr>
    </w:p>
    <w:p w14:paraId="2341417C" w14:textId="77777777" w:rsidR="00C174A3" w:rsidRPr="00672A35" w:rsidRDefault="00C174A3" w:rsidP="00C174A3">
      <w:pPr>
        <w:rPr>
          <w:rFonts w:cs="Arial"/>
          <w:lang w:val="en-GB"/>
        </w:rPr>
      </w:pPr>
    </w:p>
    <w:p w14:paraId="1979E6CD" w14:textId="77777777" w:rsidR="00C174A3" w:rsidRPr="00672A35" w:rsidRDefault="00C174A3" w:rsidP="00C174A3">
      <w:pPr>
        <w:rPr>
          <w:rFonts w:cs="Arial"/>
          <w:lang w:val="en-GB"/>
        </w:rPr>
      </w:pPr>
    </w:p>
    <w:p w14:paraId="0B1CB29C" w14:textId="77777777" w:rsidR="00E96C22" w:rsidRPr="00672A35" w:rsidRDefault="00E96C22" w:rsidP="008D2CBE">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3AF2AF78" w14:textId="77777777" w:rsidR="00B23248"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116963" w:history="1">
            <w:r w:rsidR="00B23248" w:rsidRPr="00B86D57">
              <w:rPr>
                <w:rStyle w:val="Hyperlink"/>
                <w:noProof/>
                <w:lang w:val="en-GB"/>
              </w:rPr>
              <w:t>1</w:t>
            </w:r>
            <w:r w:rsidR="00B23248">
              <w:rPr>
                <w:rFonts w:asciiTheme="minorHAnsi" w:eastAsiaTheme="minorEastAsia" w:hAnsiTheme="minorHAnsi"/>
                <w:noProof/>
                <w:sz w:val="22"/>
                <w:lang w:val="en-GB" w:eastAsia="en-GB"/>
              </w:rPr>
              <w:tab/>
            </w:r>
            <w:r w:rsidR="00B23248" w:rsidRPr="00B86D57">
              <w:rPr>
                <w:rStyle w:val="Hyperlink"/>
                <w:noProof/>
                <w:lang w:val="en-GB"/>
              </w:rPr>
              <w:t>Introduction</w:t>
            </w:r>
            <w:r w:rsidR="00B23248">
              <w:rPr>
                <w:noProof/>
                <w:webHidden/>
              </w:rPr>
              <w:tab/>
            </w:r>
            <w:r w:rsidR="00B23248">
              <w:rPr>
                <w:noProof/>
                <w:webHidden/>
              </w:rPr>
              <w:fldChar w:fldCharType="begin"/>
            </w:r>
            <w:r w:rsidR="00B23248">
              <w:rPr>
                <w:noProof/>
                <w:webHidden/>
              </w:rPr>
              <w:instrText xml:space="preserve"> PAGEREF _Toc477116963 \h </w:instrText>
            </w:r>
            <w:r w:rsidR="00B23248">
              <w:rPr>
                <w:noProof/>
                <w:webHidden/>
              </w:rPr>
            </w:r>
            <w:r w:rsidR="00B23248">
              <w:rPr>
                <w:noProof/>
                <w:webHidden/>
              </w:rPr>
              <w:fldChar w:fldCharType="separate"/>
            </w:r>
            <w:r w:rsidR="00357BB1">
              <w:rPr>
                <w:noProof/>
                <w:webHidden/>
              </w:rPr>
              <w:t>4</w:t>
            </w:r>
            <w:r w:rsidR="00B23248">
              <w:rPr>
                <w:noProof/>
                <w:webHidden/>
              </w:rPr>
              <w:fldChar w:fldCharType="end"/>
            </w:r>
          </w:hyperlink>
        </w:p>
        <w:p w14:paraId="0B426EBB"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64" w:history="1">
            <w:r w:rsidR="00B23248" w:rsidRPr="00B86D57">
              <w:rPr>
                <w:rStyle w:val="Hyperlink"/>
                <w:rFonts w:cs="Arial"/>
                <w:noProof/>
                <w:lang w:val="en-GB"/>
              </w:rPr>
              <w:t>1.1</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Abstract</w:t>
            </w:r>
            <w:r w:rsidR="00B23248">
              <w:rPr>
                <w:noProof/>
                <w:webHidden/>
              </w:rPr>
              <w:tab/>
            </w:r>
            <w:r w:rsidR="00B23248">
              <w:rPr>
                <w:noProof/>
                <w:webHidden/>
              </w:rPr>
              <w:fldChar w:fldCharType="begin"/>
            </w:r>
            <w:r w:rsidR="00B23248">
              <w:rPr>
                <w:noProof/>
                <w:webHidden/>
              </w:rPr>
              <w:instrText xml:space="preserve"> PAGEREF _Toc477116964 \h </w:instrText>
            </w:r>
            <w:r w:rsidR="00B23248">
              <w:rPr>
                <w:noProof/>
                <w:webHidden/>
              </w:rPr>
            </w:r>
            <w:r w:rsidR="00B23248">
              <w:rPr>
                <w:noProof/>
                <w:webHidden/>
              </w:rPr>
              <w:fldChar w:fldCharType="separate"/>
            </w:r>
            <w:r w:rsidR="00357BB1">
              <w:rPr>
                <w:noProof/>
                <w:webHidden/>
              </w:rPr>
              <w:t>4</w:t>
            </w:r>
            <w:r w:rsidR="00B23248">
              <w:rPr>
                <w:noProof/>
                <w:webHidden/>
              </w:rPr>
              <w:fldChar w:fldCharType="end"/>
            </w:r>
          </w:hyperlink>
        </w:p>
        <w:p w14:paraId="0E9EB123"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65" w:history="1">
            <w:r w:rsidR="00B23248" w:rsidRPr="00B86D57">
              <w:rPr>
                <w:rStyle w:val="Hyperlink"/>
                <w:rFonts w:cs="Arial"/>
                <w:noProof/>
                <w:lang w:val="en-GB"/>
              </w:rPr>
              <w:t>1.2</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The Topic</w:t>
            </w:r>
            <w:r w:rsidR="00B23248">
              <w:rPr>
                <w:noProof/>
                <w:webHidden/>
              </w:rPr>
              <w:tab/>
            </w:r>
            <w:r w:rsidR="00B23248">
              <w:rPr>
                <w:noProof/>
                <w:webHidden/>
              </w:rPr>
              <w:fldChar w:fldCharType="begin"/>
            </w:r>
            <w:r w:rsidR="00B23248">
              <w:rPr>
                <w:noProof/>
                <w:webHidden/>
              </w:rPr>
              <w:instrText xml:space="preserve"> PAGEREF _Toc477116965 \h </w:instrText>
            </w:r>
            <w:r w:rsidR="00B23248">
              <w:rPr>
                <w:noProof/>
                <w:webHidden/>
              </w:rPr>
            </w:r>
            <w:r w:rsidR="00B23248">
              <w:rPr>
                <w:noProof/>
                <w:webHidden/>
              </w:rPr>
              <w:fldChar w:fldCharType="separate"/>
            </w:r>
            <w:r w:rsidR="00357BB1">
              <w:rPr>
                <w:noProof/>
                <w:webHidden/>
              </w:rPr>
              <w:t>4</w:t>
            </w:r>
            <w:r w:rsidR="00B23248">
              <w:rPr>
                <w:noProof/>
                <w:webHidden/>
              </w:rPr>
              <w:fldChar w:fldCharType="end"/>
            </w:r>
          </w:hyperlink>
        </w:p>
        <w:p w14:paraId="78FE3DD7"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66" w:history="1">
            <w:r w:rsidR="00B23248" w:rsidRPr="00B86D57">
              <w:rPr>
                <w:rStyle w:val="Hyperlink"/>
                <w:rFonts w:cs="Arial"/>
                <w:noProof/>
                <w:lang w:val="en-GB"/>
              </w:rPr>
              <w:t>1.3</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The Problem</w:t>
            </w:r>
            <w:r w:rsidR="00B23248">
              <w:rPr>
                <w:noProof/>
                <w:webHidden/>
              </w:rPr>
              <w:tab/>
            </w:r>
            <w:r w:rsidR="00B23248">
              <w:rPr>
                <w:noProof/>
                <w:webHidden/>
              </w:rPr>
              <w:fldChar w:fldCharType="begin"/>
            </w:r>
            <w:r w:rsidR="00B23248">
              <w:rPr>
                <w:noProof/>
                <w:webHidden/>
              </w:rPr>
              <w:instrText xml:space="preserve"> PAGEREF _Toc477116966 \h </w:instrText>
            </w:r>
            <w:r w:rsidR="00B23248">
              <w:rPr>
                <w:noProof/>
                <w:webHidden/>
              </w:rPr>
            </w:r>
            <w:r w:rsidR="00B23248">
              <w:rPr>
                <w:noProof/>
                <w:webHidden/>
              </w:rPr>
              <w:fldChar w:fldCharType="separate"/>
            </w:r>
            <w:r w:rsidR="00357BB1">
              <w:rPr>
                <w:noProof/>
                <w:webHidden/>
              </w:rPr>
              <w:t>4</w:t>
            </w:r>
            <w:r w:rsidR="00B23248">
              <w:rPr>
                <w:noProof/>
                <w:webHidden/>
              </w:rPr>
              <w:fldChar w:fldCharType="end"/>
            </w:r>
          </w:hyperlink>
        </w:p>
        <w:p w14:paraId="4C974ECD"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67" w:history="1">
            <w:r w:rsidR="00B23248" w:rsidRPr="00B86D57">
              <w:rPr>
                <w:rStyle w:val="Hyperlink"/>
                <w:rFonts w:cs="Arial"/>
                <w:noProof/>
                <w:lang w:val="en-GB"/>
              </w:rPr>
              <w:t>1.4</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The Project</w:t>
            </w:r>
            <w:r w:rsidR="00B23248">
              <w:rPr>
                <w:noProof/>
                <w:webHidden/>
              </w:rPr>
              <w:tab/>
            </w:r>
            <w:r w:rsidR="00B23248">
              <w:rPr>
                <w:noProof/>
                <w:webHidden/>
              </w:rPr>
              <w:fldChar w:fldCharType="begin"/>
            </w:r>
            <w:r w:rsidR="00B23248">
              <w:rPr>
                <w:noProof/>
                <w:webHidden/>
              </w:rPr>
              <w:instrText xml:space="preserve"> PAGEREF _Toc477116967 \h </w:instrText>
            </w:r>
            <w:r w:rsidR="00B23248">
              <w:rPr>
                <w:noProof/>
                <w:webHidden/>
              </w:rPr>
            </w:r>
            <w:r w:rsidR="00B23248">
              <w:rPr>
                <w:noProof/>
                <w:webHidden/>
              </w:rPr>
              <w:fldChar w:fldCharType="separate"/>
            </w:r>
            <w:r w:rsidR="00357BB1">
              <w:rPr>
                <w:noProof/>
                <w:webHidden/>
              </w:rPr>
              <w:t>5</w:t>
            </w:r>
            <w:r w:rsidR="00B23248">
              <w:rPr>
                <w:noProof/>
                <w:webHidden/>
              </w:rPr>
              <w:fldChar w:fldCharType="end"/>
            </w:r>
          </w:hyperlink>
        </w:p>
        <w:p w14:paraId="63B6E550" w14:textId="77777777" w:rsidR="00B23248" w:rsidRDefault="00352C57">
          <w:pPr>
            <w:pStyle w:val="TOC1"/>
            <w:tabs>
              <w:tab w:val="left" w:pos="440"/>
              <w:tab w:val="right" w:leader="dot" w:pos="9350"/>
            </w:tabs>
            <w:rPr>
              <w:rFonts w:asciiTheme="minorHAnsi" w:eastAsiaTheme="minorEastAsia" w:hAnsiTheme="minorHAnsi"/>
              <w:noProof/>
              <w:sz w:val="22"/>
              <w:lang w:val="en-GB" w:eastAsia="en-GB"/>
            </w:rPr>
          </w:pPr>
          <w:hyperlink w:anchor="_Toc477116968" w:history="1">
            <w:r w:rsidR="00B23248" w:rsidRPr="00B86D57">
              <w:rPr>
                <w:rStyle w:val="Hyperlink"/>
                <w:rFonts w:cs="Arial"/>
                <w:noProof/>
                <w:lang w:val="en-GB"/>
              </w:rPr>
              <w:t>2</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Management</w:t>
            </w:r>
            <w:r w:rsidR="00B23248">
              <w:rPr>
                <w:noProof/>
                <w:webHidden/>
              </w:rPr>
              <w:tab/>
            </w:r>
            <w:r w:rsidR="00B23248">
              <w:rPr>
                <w:noProof/>
                <w:webHidden/>
              </w:rPr>
              <w:fldChar w:fldCharType="begin"/>
            </w:r>
            <w:r w:rsidR="00B23248">
              <w:rPr>
                <w:noProof/>
                <w:webHidden/>
              </w:rPr>
              <w:instrText xml:space="preserve"> PAGEREF _Toc477116968 \h </w:instrText>
            </w:r>
            <w:r w:rsidR="00B23248">
              <w:rPr>
                <w:noProof/>
                <w:webHidden/>
              </w:rPr>
            </w:r>
            <w:r w:rsidR="00B23248">
              <w:rPr>
                <w:noProof/>
                <w:webHidden/>
              </w:rPr>
              <w:fldChar w:fldCharType="separate"/>
            </w:r>
            <w:r w:rsidR="00357BB1">
              <w:rPr>
                <w:noProof/>
                <w:webHidden/>
              </w:rPr>
              <w:t>6</w:t>
            </w:r>
            <w:r w:rsidR="00B23248">
              <w:rPr>
                <w:noProof/>
                <w:webHidden/>
              </w:rPr>
              <w:fldChar w:fldCharType="end"/>
            </w:r>
          </w:hyperlink>
        </w:p>
        <w:p w14:paraId="7A881BE7"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69" w:history="1">
            <w:r w:rsidR="00B23248" w:rsidRPr="00B86D57">
              <w:rPr>
                <w:rStyle w:val="Hyperlink"/>
                <w:rFonts w:cs="Arial"/>
                <w:noProof/>
                <w:lang w:val="en-GB"/>
              </w:rPr>
              <w:t>2.1</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Software used</w:t>
            </w:r>
            <w:r w:rsidR="00B23248">
              <w:rPr>
                <w:noProof/>
                <w:webHidden/>
              </w:rPr>
              <w:tab/>
            </w:r>
            <w:r w:rsidR="00B23248">
              <w:rPr>
                <w:noProof/>
                <w:webHidden/>
              </w:rPr>
              <w:fldChar w:fldCharType="begin"/>
            </w:r>
            <w:r w:rsidR="00B23248">
              <w:rPr>
                <w:noProof/>
                <w:webHidden/>
              </w:rPr>
              <w:instrText xml:space="preserve"> PAGEREF _Toc477116969 \h </w:instrText>
            </w:r>
            <w:r w:rsidR="00B23248">
              <w:rPr>
                <w:noProof/>
                <w:webHidden/>
              </w:rPr>
            </w:r>
            <w:r w:rsidR="00B23248">
              <w:rPr>
                <w:noProof/>
                <w:webHidden/>
              </w:rPr>
              <w:fldChar w:fldCharType="separate"/>
            </w:r>
            <w:r w:rsidR="00357BB1">
              <w:rPr>
                <w:noProof/>
                <w:webHidden/>
              </w:rPr>
              <w:t>6</w:t>
            </w:r>
            <w:r w:rsidR="00B23248">
              <w:rPr>
                <w:noProof/>
                <w:webHidden/>
              </w:rPr>
              <w:fldChar w:fldCharType="end"/>
            </w:r>
          </w:hyperlink>
        </w:p>
        <w:p w14:paraId="52A3780F"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0" w:history="1">
            <w:r w:rsidR="00B23248" w:rsidRPr="00B86D57">
              <w:rPr>
                <w:rStyle w:val="Hyperlink"/>
                <w:rFonts w:cs="Arial"/>
                <w:noProof/>
                <w:lang w:val="en-GB"/>
              </w:rPr>
              <w:t>2.2</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Version Control</w:t>
            </w:r>
            <w:r w:rsidR="00B23248">
              <w:rPr>
                <w:noProof/>
                <w:webHidden/>
              </w:rPr>
              <w:tab/>
            </w:r>
            <w:r w:rsidR="00B23248">
              <w:rPr>
                <w:noProof/>
                <w:webHidden/>
              </w:rPr>
              <w:fldChar w:fldCharType="begin"/>
            </w:r>
            <w:r w:rsidR="00B23248">
              <w:rPr>
                <w:noProof/>
                <w:webHidden/>
              </w:rPr>
              <w:instrText xml:space="preserve"> PAGEREF _Toc477116970 \h </w:instrText>
            </w:r>
            <w:r w:rsidR="00B23248">
              <w:rPr>
                <w:noProof/>
                <w:webHidden/>
              </w:rPr>
            </w:r>
            <w:r w:rsidR="00B23248">
              <w:rPr>
                <w:noProof/>
                <w:webHidden/>
              </w:rPr>
              <w:fldChar w:fldCharType="separate"/>
            </w:r>
            <w:r w:rsidR="00357BB1">
              <w:rPr>
                <w:noProof/>
                <w:webHidden/>
              </w:rPr>
              <w:t>6</w:t>
            </w:r>
            <w:r w:rsidR="00B23248">
              <w:rPr>
                <w:noProof/>
                <w:webHidden/>
              </w:rPr>
              <w:fldChar w:fldCharType="end"/>
            </w:r>
          </w:hyperlink>
        </w:p>
        <w:p w14:paraId="6441BD20"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1" w:history="1">
            <w:r w:rsidR="00B23248" w:rsidRPr="00B86D57">
              <w:rPr>
                <w:rStyle w:val="Hyperlink"/>
                <w:rFonts w:cs="Arial"/>
                <w:noProof/>
                <w:lang w:val="en-GB"/>
              </w:rPr>
              <w:t>2.3</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Gantt charts</w:t>
            </w:r>
            <w:r w:rsidR="00B23248">
              <w:rPr>
                <w:noProof/>
                <w:webHidden/>
              </w:rPr>
              <w:tab/>
            </w:r>
            <w:r w:rsidR="00B23248">
              <w:rPr>
                <w:noProof/>
                <w:webHidden/>
              </w:rPr>
              <w:fldChar w:fldCharType="begin"/>
            </w:r>
            <w:r w:rsidR="00B23248">
              <w:rPr>
                <w:noProof/>
                <w:webHidden/>
              </w:rPr>
              <w:instrText xml:space="preserve"> PAGEREF _Toc477116971 \h </w:instrText>
            </w:r>
            <w:r w:rsidR="00B23248">
              <w:rPr>
                <w:noProof/>
                <w:webHidden/>
              </w:rPr>
            </w:r>
            <w:r w:rsidR="00B23248">
              <w:rPr>
                <w:noProof/>
                <w:webHidden/>
              </w:rPr>
              <w:fldChar w:fldCharType="separate"/>
            </w:r>
            <w:r w:rsidR="00357BB1">
              <w:rPr>
                <w:noProof/>
                <w:webHidden/>
              </w:rPr>
              <w:t>7</w:t>
            </w:r>
            <w:r w:rsidR="00B23248">
              <w:rPr>
                <w:noProof/>
                <w:webHidden/>
              </w:rPr>
              <w:fldChar w:fldCharType="end"/>
            </w:r>
          </w:hyperlink>
        </w:p>
        <w:p w14:paraId="4901611F"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2" w:history="1">
            <w:r w:rsidR="00B23248" w:rsidRPr="00B86D57">
              <w:rPr>
                <w:rStyle w:val="Hyperlink"/>
                <w:rFonts w:cs="Arial"/>
                <w:noProof/>
                <w:lang w:val="en-GB"/>
              </w:rPr>
              <w:t>2.4</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Iterative Development</w:t>
            </w:r>
            <w:r w:rsidR="00B23248">
              <w:rPr>
                <w:noProof/>
                <w:webHidden/>
              </w:rPr>
              <w:tab/>
            </w:r>
            <w:r w:rsidR="00B23248">
              <w:rPr>
                <w:noProof/>
                <w:webHidden/>
              </w:rPr>
              <w:fldChar w:fldCharType="begin"/>
            </w:r>
            <w:r w:rsidR="00B23248">
              <w:rPr>
                <w:noProof/>
                <w:webHidden/>
              </w:rPr>
              <w:instrText xml:space="preserve"> PAGEREF _Toc477116972 \h </w:instrText>
            </w:r>
            <w:r w:rsidR="00B23248">
              <w:rPr>
                <w:noProof/>
                <w:webHidden/>
              </w:rPr>
            </w:r>
            <w:r w:rsidR="00B23248">
              <w:rPr>
                <w:noProof/>
                <w:webHidden/>
              </w:rPr>
              <w:fldChar w:fldCharType="separate"/>
            </w:r>
            <w:r w:rsidR="00357BB1">
              <w:rPr>
                <w:noProof/>
                <w:webHidden/>
              </w:rPr>
              <w:t>8</w:t>
            </w:r>
            <w:r w:rsidR="00B23248">
              <w:rPr>
                <w:noProof/>
                <w:webHidden/>
              </w:rPr>
              <w:fldChar w:fldCharType="end"/>
            </w:r>
          </w:hyperlink>
        </w:p>
        <w:p w14:paraId="54F7BCB3" w14:textId="77777777" w:rsidR="00B23248" w:rsidRDefault="00352C57">
          <w:pPr>
            <w:pStyle w:val="TOC1"/>
            <w:tabs>
              <w:tab w:val="left" w:pos="440"/>
              <w:tab w:val="right" w:leader="dot" w:pos="9350"/>
            </w:tabs>
            <w:rPr>
              <w:rFonts w:asciiTheme="minorHAnsi" w:eastAsiaTheme="minorEastAsia" w:hAnsiTheme="minorHAnsi"/>
              <w:noProof/>
              <w:sz w:val="22"/>
              <w:lang w:val="en-GB" w:eastAsia="en-GB"/>
            </w:rPr>
          </w:pPr>
          <w:hyperlink w:anchor="_Toc477116973" w:history="1">
            <w:r w:rsidR="00B23248" w:rsidRPr="00B86D57">
              <w:rPr>
                <w:rStyle w:val="Hyperlink"/>
                <w:rFonts w:cs="Arial"/>
                <w:noProof/>
                <w:lang w:val="en-GB"/>
              </w:rPr>
              <w:t>3</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Literature Review</w:t>
            </w:r>
            <w:r w:rsidR="00B23248">
              <w:rPr>
                <w:noProof/>
                <w:webHidden/>
              </w:rPr>
              <w:tab/>
            </w:r>
            <w:r w:rsidR="00B23248">
              <w:rPr>
                <w:noProof/>
                <w:webHidden/>
              </w:rPr>
              <w:fldChar w:fldCharType="begin"/>
            </w:r>
            <w:r w:rsidR="00B23248">
              <w:rPr>
                <w:noProof/>
                <w:webHidden/>
              </w:rPr>
              <w:instrText xml:space="preserve"> PAGEREF _Toc477116973 \h </w:instrText>
            </w:r>
            <w:r w:rsidR="00B23248">
              <w:rPr>
                <w:noProof/>
                <w:webHidden/>
              </w:rPr>
            </w:r>
            <w:r w:rsidR="00B23248">
              <w:rPr>
                <w:noProof/>
                <w:webHidden/>
              </w:rPr>
              <w:fldChar w:fldCharType="separate"/>
            </w:r>
            <w:r w:rsidR="00357BB1">
              <w:rPr>
                <w:noProof/>
                <w:webHidden/>
              </w:rPr>
              <w:t>9</w:t>
            </w:r>
            <w:r w:rsidR="00B23248">
              <w:rPr>
                <w:noProof/>
                <w:webHidden/>
              </w:rPr>
              <w:fldChar w:fldCharType="end"/>
            </w:r>
          </w:hyperlink>
        </w:p>
        <w:p w14:paraId="3F0F0215"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4" w:history="1">
            <w:r w:rsidR="00B23248" w:rsidRPr="00B86D57">
              <w:rPr>
                <w:rStyle w:val="Hyperlink"/>
                <w:noProof/>
                <w:lang w:val="en-GB"/>
              </w:rPr>
              <w:t>3.1</w:t>
            </w:r>
            <w:r w:rsidR="00B23248">
              <w:rPr>
                <w:rFonts w:asciiTheme="minorHAnsi" w:eastAsiaTheme="minorEastAsia" w:hAnsiTheme="minorHAnsi"/>
                <w:noProof/>
                <w:sz w:val="22"/>
                <w:lang w:val="en-GB" w:eastAsia="en-GB"/>
              </w:rPr>
              <w:tab/>
            </w:r>
            <w:r w:rsidR="00B23248" w:rsidRPr="00B86D57">
              <w:rPr>
                <w:rStyle w:val="Hyperlink"/>
                <w:noProof/>
                <w:lang w:val="en-GB"/>
              </w:rPr>
              <w:t>Runtime Reflection in Dynamic Languages</w:t>
            </w:r>
            <w:r w:rsidR="00B23248">
              <w:rPr>
                <w:noProof/>
                <w:webHidden/>
              </w:rPr>
              <w:tab/>
            </w:r>
            <w:r w:rsidR="00B23248">
              <w:rPr>
                <w:noProof/>
                <w:webHidden/>
              </w:rPr>
              <w:fldChar w:fldCharType="begin"/>
            </w:r>
            <w:r w:rsidR="00B23248">
              <w:rPr>
                <w:noProof/>
                <w:webHidden/>
              </w:rPr>
              <w:instrText xml:space="preserve"> PAGEREF _Toc477116974 \h </w:instrText>
            </w:r>
            <w:r w:rsidR="00B23248">
              <w:rPr>
                <w:noProof/>
                <w:webHidden/>
              </w:rPr>
            </w:r>
            <w:r w:rsidR="00B23248">
              <w:rPr>
                <w:noProof/>
                <w:webHidden/>
              </w:rPr>
              <w:fldChar w:fldCharType="separate"/>
            </w:r>
            <w:r w:rsidR="00357BB1">
              <w:rPr>
                <w:noProof/>
                <w:webHidden/>
              </w:rPr>
              <w:t>9</w:t>
            </w:r>
            <w:r w:rsidR="00B23248">
              <w:rPr>
                <w:noProof/>
                <w:webHidden/>
              </w:rPr>
              <w:fldChar w:fldCharType="end"/>
            </w:r>
          </w:hyperlink>
        </w:p>
        <w:p w14:paraId="3DCFBE6A"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5" w:history="1">
            <w:r w:rsidR="00B23248" w:rsidRPr="00B86D57">
              <w:rPr>
                <w:rStyle w:val="Hyperlink"/>
                <w:rFonts w:cs="Arial"/>
                <w:noProof/>
                <w:lang w:val="en-GB"/>
              </w:rPr>
              <w:t>3.2</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Runtime Reflection in strongly types languages</w:t>
            </w:r>
            <w:r w:rsidR="00B23248">
              <w:rPr>
                <w:noProof/>
                <w:webHidden/>
              </w:rPr>
              <w:tab/>
            </w:r>
            <w:r w:rsidR="00B23248">
              <w:rPr>
                <w:noProof/>
                <w:webHidden/>
              </w:rPr>
              <w:fldChar w:fldCharType="begin"/>
            </w:r>
            <w:r w:rsidR="00B23248">
              <w:rPr>
                <w:noProof/>
                <w:webHidden/>
              </w:rPr>
              <w:instrText xml:space="preserve"> PAGEREF _Toc477116975 \h </w:instrText>
            </w:r>
            <w:r w:rsidR="00B23248">
              <w:rPr>
                <w:noProof/>
                <w:webHidden/>
              </w:rPr>
            </w:r>
            <w:r w:rsidR="00B23248">
              <w:rPr>
                <w:noProof/>
                <w:webHidden/>
              </w:rPr>
              <w:fldChar w:fldCharType="separate"/>
            </w:r>
            <w:r w:rsidR="00357BB1">
              <w:rPr>
                <w:noProof/>
                <w:webHidden/>
              </w:rPr>
              <w:t>10</w:t>
            </w:r>
            <w:r w:rsidR="00B23248">
              <w:rPr>
                <w:noProof/>
                <w:webHidden/>
              </w:rPr>
              <w:fldChar w:fldCharType="end"/>
            </w:r>
          </w:hyperlink>
        </w:p>
        <w:p w14:paraId="65C8B9BA"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6" w:history="1">
            <w:r w:rsidR="00B23248" w:rsidRPr="00B86D57">
              <w:rPr>
                <w:rStyle w:val="Hyperlink"/>
                <w:noProof/>
                <w:lang w:val="en-GB"/>
              </w:rPr>
              <w:t>3.3</w:t>
            </w:r>
            <w:r w:rsidR="00B23248">
              <w:rPr>
                <w:rFonts w:asciiTheme="minorHAnsi" w:eastAsiaTheme="minorEastAsia" w:hAnsiTheme="minorHAnsi"/>
                <w:noProof/>
                <w:sz w:val="22"/>
                <w:lang w:val="en-GB" w:eastAsia="en-GB"/>
              </w:rPr>
              <w:tab/>
            </w:r>
            <w:r w:rsidR="00B23248" w:rsidRPr="00B86D57">
              <w:rPr>
                <w:rStyle w:val="Hyperlink"/>
                <w:noProof/>
                <w:lang w:val="en-GB"/>
              </w:rPr>
              <w:t>Compile time introspection in other languages</w:t>
            </w:r>
            <w:r w:rsidR="00B23248">
              <w:rPr>
                <w:noProof/>
                <w:webHidden/>
              </w:rPr>
              <w:tab/>
            </w:r>
            <w:r w:rsidR="00B23248">
              <w:rPr>
                <w:noProof/>
                <w:webHidden/>
              </w:rPr>
              <w:fldChar w:fldCharType="begin"/>
            </w:r>
            <w:r w:rsidR="00B23248">
              <w:rPr>
                <w:noProof/>
                <w:webHidden/>
              </w:rPr>
              <w:instrText xml:space="preserve"> PAGEREF _Toc477116976 \h </w:instrText>
            </w:r>
            <w:r w:rsidR="00B23248">
              <w:rPr>
                <w:noProof/>
                <w:webHidden/>
              </w:rPr>
            </w:r>
            <w:r w:rsidR="00B23248">
              <w:rPr>
                <w:noProof/>
                <w:webHidden/>
              </w:rPr>
              <w:fldChar w:fldCharType="separate"/>
            </w:r>
            <w:r w:rsidR="00357BB1">
              <w:rPr>
                <w:noProof/>
                <w:webHidden/>
              </w:rPr>
              <w:t>11</w:t>
            </w:r>
            <w:r w:rsidR="00B23248">
              <w:rPr>
                <w:noProof/>
                <w:webHidden/>
              </w:rPr>
              <w:fldChar w:fldCharType="end"/>
            </w:r>
          </w:hyperlink>
        </w:p>
        <w:p w14:paraId="608A10E0"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7" w:history="1">
            <w:r w:rsidR="00B23248" w:rsidRPr="00B86D57">
              <w:rPr>
                <w:rStyle w:val="Hyperlink"/>
                <w:rFonts w:cs="Arial"/>
                <w:noProof/>
                <w:lang w:val="en-GB"/>
              </w:rPr>
              <w:t>3.4</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External Introspection Tools</w:t>
            </w:r>
            <w:r w:rsidR="00B23248">
              <w:rPr>
                <w:noProof/>
                <w:webHidden/>
              </w:rPr>
              <w:tab/>
            </w:r>
            <w:r w:rsidR="00B23248">
              <w:rPr>
                <w:noProof/>
                <w:webHidden/>
              </w:rPr>
              <w:fldChar w:fldCharType="begin"/>
            </w:r>
            <w:r w:rsidR="00B23248">
              <w:rPr>
                <w:noProof/>
                <w:webHidden/>
              </w:rPr>
              <w:instrText xml:space="preserve"> PAGEREF _Toc477116977 \h </w:instrText>
            </w:r>
            <w:r w:rsidR="00B23248">
              <w:rPr>
                <w:noProof/>
                <w:webHidden/>
              </w:rPr>
            </w:r>
            <w:r w:rsidR="00B23248">
              <w:rPr>
                <w:noProof/>
                <w:webHidden/>
              </w:rPr>
              <w:fldChar w:fldCharType="separate"/>
            </w:r>
            <w:r w:rsidR="00357BB1">
              <w:rPr>
                <w:noProof/>
                <w:webHidden/>
              </w:rPr>
              <w:t>13</w:t>
            </w:r>
            <w:r w:rsidR="00B23248">
              <w:rPr>
                <w:noProof/>
                <w:webHidden/>
              </w:rPr>
              <w:fldChar w:fldCharType="end"/>
            </w:r>
          </w:hyperlink>
        </w:p>
        <w:p w14:paraId="2BB64854"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8" w:history="1">
            <w:r w:rsidR="00B23248" w:rsidRPr="00B86D57">
              <w:rPr>
                <w:rStyle w:val="Hyperlink"/>
                <w:rFonts w:cs="Arial"/>
                <w:noProof/>
                <w:lang w:val="en-GB"/>
              </w:rPr>
              <w:t>3.5</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Current State of Introspection in C++</w:t>
            </w:r>
            <w:r w:rsidR="00B23248">
              <w:rPr>
                <w:noProof/>
                <w:webHidden/>
              </w:rPr>
              <w:tab/>
            </w:r>
            <w:r w:rsidR="00B23248">
              <w:rPr>
                <w:noProof/>
                <w:webHidden/>
              </w:rPr>
              <w:fldChar w:fldCharType="begin"/>
            </w:r>
            <w:r w:rsidR="00B23248">
              <w:rPr>
                <w:noProof/>
                <w:webHidden/>
              </w:rPr>
              <w:instrText xml:space="preserve"> PAGEREF _Toc477116978 \h </w:instrText>
            </w:r>
            <w:r w:rsidR="00B23248">
              <w:rPr>
                <w:noProof/>
                <w:webHidden/>
              </w:rPr>
            </w:r>
            <w:r w:rsidR="00B23248">
              <w:rPr>
                <w:noProof/>
                <w:webHidden/>
              </w:rPr>
              <w:fldChar w:fldCharType="separate"/>
            </w:r>
            <w:r w:rsidR="00357BB1">
              <w:rPr>
                <w:noProof/>
                <w:webHidden/>
              </w:rPr>
              <w:t>15</w:t>
            </w:r>
            <w:r w:rsidR="00B23248">
              <w:rPr>
                <w:noProof/>
                <w:webHidden/>
              </w:rPr>
              <w:fldChar w:fldCharType="end"/>
            </w:r>
          </w:hyperlink>
        </w:p>
        <w:p w14:paraId="0B018806"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79" w:history="1">
            <w:r w:rsidR="00B23248" w:rsidRPr="00B86D57">
              <w:rPr>
                <w:rStyle w:val="Hyperlink"/>
                <w:rFonts w:cs="Arial"/>
                <w:noProof/>
                <w:lang w:val="en-GB"/>
              </w:rPr>
              <w:t>3.6</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Future of Introspection in C++.</w:t>
            </w:r>
            <w:r w:rsidR="00B23248">
              <w:rPr>
                <w:noProof/>
                <w:webHidden/>
              </w:rPr>
              <w:tab/>
            </w:r>
            <w:r w:rsidR="00B23248">
              <w:rPr>
                <w:noProof/>
                <w:webHidden/>
              </w:rPr>
              <w:fldChar w:fldCharType="begin"/>
            </w:r>
            <w:r w:rsidR="00B23248">
              <w:rPr>
                <w:noProof/>
                <w:webHidden/>
              </w:rPr>
              <w:instrText xml:space="preserve"> PAGEREF _Toc477116979 \h </w:instrText>
            </w:r>
            <w:r w:rsidR="00B23248">
              <w:rPr>
                <w:noProof/>
                <w:webHidden/>
              </w:rPr>
            </w:r>
            <w:r w:rsidR="00B23248">
              <w:rPr>
                <w:noProof/>
                <w:webHidden/>
              </w:rPr>
              <w:fldChar w:fldCharType="separate"/>
            </w:r>
            <w:r w:rsidR="00357BB1">
              <w:rPr>
                <w:noProof/>
                <w:webHidden/>
              </w:rPr>
              <w:t>19</w:t>
            </w:r>
            <w:r w:rsidR="00B23248">
              <w:rPr>
                <w:noProof/>
                <w:webHidden/>
              </w:rPr>
              <w:fldChar w:fldCharType="end"/>
            </w:r>
          </w:hyperlink>
        </w:p>
        <w:p w14:paraId="54CC08EC" w14:textId="77777777" w:rsidR="00B23248" w:rsidRDefault="00352C57">
          <w:pPr>
            <w:pStyle w:val="TOC1"/>
            <w:tabs>
              <w:tab w:val="left" w:pos="440"/>
              <w:tab w:val="right" w:leader="dot" w:pos="9350"/>
            </w:tabs>
            <w:rPr>
              <w:rFonts w:asciiTheme="minorHAnsi" w:eastAsiaTheme="minorEastAsia" w:hAnsiTheme="minorHAnsi"/>
              <w:noProof/>
              <w:sz w:val="22"/>
              <w:lang w:val="en-GB" w:eastAsia="en-GB"/>
            </w:rPr>
          </w:pPr>
          <w:hyperlink w:anchor="_Toc477116980" w:history="1">
            <w:r w:rsidR="00B23248" w:rsidRPr="00B86D57">
              <w:rPr>
                <w:rStyle w:val="Hyperlink"/>
                <w:rFonts w:cs="Arial"/>
                <w:noProof/>
                <w:lang w:val="en-GB"/>
              </w:rPr>
              <w:t>4</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Current Work</w:t>
            </w:r>
            <w:r w:rsidR="00B23248">
              <w:rPr>
                <w:noProof/>
                <w:webHidden/>
              </w:rPr>
              <w:tab/>
            </w:r>
            <w:r w:rsidR="00B23248">
              <w:rPr>
                <w:noProof/>
                <w:webHidden/>
              </w:rPr>
              <w:fldChar w:fldCharType="begin"/>
            </w:r>
            <w:r w:rsidR="00B23248">
              <w:rPr>
                <w:noProof/>
                <w:webHidden/>
              </w:rPr>
              <w:instrText xml:space="preserve"> PAGEREF _Toc477116980 \h </w:instrText>
            </w:r>
            <w:r w:rsidR="00B23248">
              <w:rPr>
                <w:noProof/>
                <w:webHidden/>
              </w:rPr>
            </w:r>
            <w:r w:rsidR="00B23248">
              <w:rPr>
                <w:noProof/>
                <w:webHidden/>
              </w:rPr>
              <w:fldChar w:fldCharType="separate"/>
            </w:r>
            <w:r w:rsidR="00357BB1">
              <w:rPr>
                <w:noProof/>
                <w:webHidden/>
              </w:rPr>
              <w:t>21</w:t>
            </w:r>
            <w:r w:rsidR="00B23248">
              <w:rPr>
                <w:noProof/>
                <w:webHidden/>
              </w:rPr>
              <w:fldChar w:fldCharType="end"/>
            </w:r>
          </w:hyperlink>
        </w:p>
        <w:p w14:paraId="327F2F29"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1" w:history="1">
            <w:r w:rsidR="00B23248" w:rsidRPr="00B86D57">
              <w:rPr>
                <w:rStyle w:val="Hyperlink"/>
                <w:noProof/>
                <w:lang w:val="en-GB"/>
              </w:rPr>
              <w:t>4.1</w:t>
            </w:r>
            <w:r w:rsidR="00B23248">
              <w:rPr>
                <w:rFonts w:asciiTheme="minorHAnsi" w:eastAsiaTheme="minorEastAsia" w:hAnsiTheme="minorHAnsi"/>
                <w:noProof/>
                <w:sz w:val="22"/>
                <w:lang w:val="en-GB" w:eastAsia="en-GB"/>
              </w:rPr>
              <w:tab/>
            </w:r>
            <w:r w:rsidR="00B23248" w:rsidRPr="00B86D57">
              <w:rPr>
                <w:rStyle w:val="Hyperlink"/>
                <w:noProof/>
                <w:lang w:val="en-GB"/>
              </w:rPr>
              <w:t>Note on section 4</w:t>
            </w:r>
            <w:r w:rsidR="00B23248">
              <w:rPr>
                <w:noProof/>
                <w:webHidden/>
              </w:rPr>
              <w:tab/>
            </w:r>
            <w:r w:rsidR="00B23248">
              <w:rPr>
                <w:noProof/>
                <w:webHidden/>
              </w:rPr>
              <w:fldChar w:fldCharType="begin"/>
            </w:r>
            <w:r w:rsidR="00B23248">
              <w:rPr>
                <w:noProof/>
                <w:webHidden/>
              </w:rPr>
              <w:instrText xml:space="preserve"> PAGEREF _Toc477116981 \h </w:instrText>
            </w:r>
            <w:r w:rsidR="00B23248">
              <w:rPr>
                <w:noProof/>
                <w:webHidden/>
              </w:rPr>
            </w:r>
            <w:r w:rsidR="00B23248">
              <w:rPr>
                <w:noProof/>
                <w:webHidden/>
              </w:rPr>
              <w:fldChar w:fldCharType="separate"/>
            </w:r>
            <w:r w:rsidR="00357BB1">
              <w:rPr>
                <w:noProof/>
                <w:webHidden/>
              </w:rPr>
              <w:t>21</w:t>
            </w:r>
            <w:r w:rsidR="00B23248">
              <w:rPr>
                <w:noProof/>
                <w:webHidden/>
              </w:rPr>
              <w:fldChar w:fldCharType="end"/>
            </w:r>
          </w:hyperlink>
        </w:p>
        <w:p w14:paraId="5441012C"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2" w:history="1">
            <w:r w:rsidR="00B23248" w:rsidRPr="00B86D57">
              <w:rPr>
                <w:rStyle w:val="Hyperlink"/>
                <w:rFonts w:cs="Arial"/>
                <w:noProof/>
                <w:lang w:val="en-GB"/>
              </w:rPr>
              <w:t>4.2</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The tool</w:t>
            </w:r>
            <w:r w:rsidR="00B23248">
              <w:rPr>
                <w:noProof/>
                <w:webHidden/>
              </w:rPr>
              <w:tab/>
            </w:r>
            <w:r w:rsidR="00B23248">
              <w:rPr>
                <w:noProof/>
                <w:webHidden/>
              </w:rPr>
              <w:fldChar w:fldCharType="begin"/>
            </w:r>
            <w:r w:rsidR="00B23248">
              <w:rPr>
                <w:noProof/>
                <w:webHidden/>
              </w:rPr>
              <w:instrText xml:space="preserve"> PAGEREF _Toc477116982 \h </w:instrText>
            </w:r>
            <w:r w:rsidR="00B23248">
              <w:rPr>
                <w:noProof/>
                <w:webHidden/>
              </w:rPr>
            </w:r>
            <w:r w:rsidR="00B23248">
              <w:rPr>
                <w:noProof/>
                <w:webHidden/>
              </w:rPr>
              <w:fldChar w:fldCharType="separate"/>
            </w:r>
            <w:r w:rsidR="00357BB1">
              <w:rPr>
                <w:noProof/>
                <w:webHidden/>
              </w:rPr>
              <w:t>21</w:t>
            </w:r>
            <w:r w:rsidR="00B23248">
              <w:rPr>
                <w:noProof/>
                <w:webHidden/>
              </w:rPr>
              <w:fldChar w:fldCharType="end"/>
            </w:r>
          </w:hyperlink>
        </w:p>
        <w:p w14:paraId="5CD6E78C"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3" w:history="1">
            <w:r w:rsidR="00B23248" w:rsidRPr="00B86D57">
              <w:rPr>
                <w:rStyle w:val="Hyperlink"/>
                <w:rFonts w:cs="Arial"/>
                <w:noProof/>
                <w:lang w:val="en-GB"/>
              </w:rPr>
              <w:t>4.3</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Usage</w:t>
            </w:r>
            <w:r w:rsidR="00B23248">
              <w:rPr>
                <w:noProof/>
                <w:webHidden/>
              </w:rPr>
              <w:tab/>
            </w:r>
            <w:r w:rsidR="00B23248">
              <w:rPr>
                <w:noProof/>
                <w:webHidden/>
              </w:rPr>
              <w:fldChar w:fldCharType="begin"/>
            </w:r>
            <w:r w:rsidR="00B23248">
              <w:rPr>
                <w:noProof/>
                <w:webHidden/>
              </w:rPr>
              <w:instrText xml:space="preserve"> PAGEREF _Toc477116983 \h </w:instrText>
            </w:r>
            <w:r w:rsidR="00B23248">
              <w:rPr>
                <w:noProof/>
                <w:webHidden/>
              </w:rPr>
            </w:r>
            <w:r w:rsidR="00B23248">
              <w:rPr>
                <w:noProof/>
                <w:webHidden/>
              </w:rPr>
              <w:fldChar w:fldCharType="separate"/>
            </w:r>
            <w:r w:rsidR="00357BB1">
              <w:rPr>
                <w:noProof/>
                <w:webHidden/>
              </w:rPr>
              <w:t>21</w:t>
            </w:r>
            <w:r w:rsidR="00B23248">
              <w:rPr>
                <w:noProof/>
                <w:webHidden/>
              </w:rPr>
              <w:fldChar w:fldCharType="end"/>
            </w:r>
          </w:hyperlink>
        </w:p>
        <w:p w14:paraId="3B7DDBA6"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4" w:history="1">
            <w:r w:rsidR="00B23248" w:rsidRPr="00B86D57">
              <w:rPr>
                <w:rStyle w:val="Hyperlink"/>
                <w:rFonts w:cs="Arial"/>
                <w:noProof/>
                <w:lang w:val="en-GB"/>
              </w:rPr>
              <w:t>4.4</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Flags</w:t>
            </w:r>
            <w:r w:rsidR="00B23248">
              <w:rPr>
                <w:noProof/>
                <w:webHidden/>
              </w:rPr>
              <w:tab/>
            </w:r>
            <w:r w:rsidR="00B23248">
              <w:rPr>
                <w:noProof/>
                <w:webHidden/>
              </w:rPr>
              <w:fldChar w:fldCharType="begin"/>
            </w:r>
            <w:r w:rsidR="00B23248">
              <w:rPr>
                <w:noProof/>
                <w:webHidden/>
              </w:rPr>
              <w:instrText xml:space="preserve"> PAGEREF _Toc477116984 \h </w:instrText>
            </w:r>
            <w:r w:rsidR="00B23248">
              <w:rPr>
                <w:noProof/>
                <w:webHidden/>
              </w:rPr>
            </w:r>
            <w:r w:rsidR="00B23248">
              <w:rPr>
                <w:noProof/>
                <w:webHidden/>
              </w:rPr>
              <w:fldChar w:fldCharType="separate"/>
            </w:r>
            <w:r w:rsidR="00357BB1">
              <w:rPr>
                <w:noProof/>
                <w:webHidden/>
              </w:rPr>
              <w:t>22</w:t>
            </w:r>
            <w:r w:rsidR="00B23248">
              <w:rPr>
                <w:noProof/>
                <w:webHidden/>
              </w:rPr>
              <w:fldChar w:fldCharType="end"/>
            </w:r>
          </w:hyperlink>
        </w:p>
        <w:p w14:paraId="66603775"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5" w:history="1">
            <w:r w:rsidR="00B23248" w:rsidRPr="00B86D57">
              <w:rPr>
                <w:rStyle w:val="Hyperlink"/>
                <w:rFonts w:cs="Arial"/>
                <w:noProof/>
                <w:lang w:val="en-GB"/>
              </w:rPr>
              <w:t>4.5</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Google Test</w:t>
            </w:r>
            <w:r w:rsidR="00B23248">
              <w:rPr>
                <w:noProof/>
                <w:webHidden/>
              </w:rPr>
              <w:tab/>
            </w:r>
            <w:r w:rsidR="00B23248">
              <w:rPr>
                <w:noProof/>
                <w:webHidden/>
              </w:rPr>
              <w:fldChar w:fldCharType="begin"/>
            </w:r>
            <w:r w:rsidR="00B23248">
              <w:rPr>
                <w:noProof/>
                <w:webHidden/>
              </w:rPr>
              <w:instrText xml:space="preserve"> PAGEREF _Toc477116985 \h </w:instrText>
            </w:r>
            <w:r w:rsidR="00B23248">
              <w:rPr>
                <w:noProof/>
                <w:webHidden/>
              </w:rPr>
            </w:r>
            <w:r w:rsidR="00B23248">
              <w:rPr>
                <w:noProof/>
                <w:webHidden/>
              </w:rPr>
              <w:fldChar w:fldCharType="separate"/>
            </w:r>
            <w:r w:rsidR="00357BB1">
              <w:rPr>
                <w:noProof/>
                <w:webHidden/>
              </w:rPr>
              <w:t>23</w:t>
            </w:r>
            <w:r w:rsidR="00B23248">
              <w:rPr>
                <w:noProof/>
                <w:webHidden/>
              </w:rPr>
              <w:fldChar w:fldCharType="end"/>
            </w:r>
          </w:hyperlink>
        </w:p>
        <w:p w14:paraId="143C80A3"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6" w:history="1">
            <w:r w:rsidR="00B23248" w:rsidRPr="00B86D57">
              <w:rPr>
                <w:rStyle w:val="Hyperlink"/>
                <w:rFonts w:cs="Arial"/>
                <w:noProof/>
                <w:lang w:val="en-GB"/>
              </w:rPr>
              <w:t>4.6</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Custom Parser</w:t>
            </w:r>
            <w:r w:rsidR="00B23248">
              <w:rPr>
                <w:noProof/>
                <w:webHidden/>
              </w:rPr>
              <w:tab/>
            </w:r>
            <w:r w:rsidR="00B23248">
              <w:rPr>
                <w:noProof/>
                <w:webHidden/>
              </w:rPr>
              <w:fldChar w:fldCharType="begin"/>
            </w:r>
            <w:r w:rsidR="00B23248">
              <w:rPr>
                <w:noProof/>
                <w:webHidden/>
              </w:rPr>
              <w:instrText xml:space="preserve"> PAGEREF _Toc477116986 \h </w:instrText>
            </w:r>
            <w:r w:rsidR="00B23248">
              <w:rPr>
                <w:noProof/>
                <w:webHidden/>
              </w:rPr>
            </w:r>
            <w:r w:rsidR="00B23248">
              <w:rPr>
                <w:noProof/>
                <w:webHidden/>
              </w:rPr>
              <w:fldChar w:fldCharType="separate"/>
            </w:r>
            <w:r w:rsidR="00357BB1">
              <w:rPr>
                <w:noProof/>
                <w:webHidden/>
              </w:rPr>
              <w:t>24</w:t>
            </w:r>
            <w:r w:rsidR="00B23248">
              <w:rPr>
                <w:noProof/>
                <w:webHidden/>
              </w:rPr>
              <w:fldChar w:fldCharType="end"/>
            </w:r>
          </w:hyperlink>
        </w:p>
        <w:p w14:paraId="701FADBA"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7" w:history="1">
            <w:r w:rsidR="00B23248" w:rsidRPr="00B86D57">
              <w:rPr>
                <w:rStyle w:val="Hyperlink"/>
                <w:noProof/>
                <w:lang w:val="en-GB"/>
              </w:rPr>
              <w:t>4.7</w:t>
            </w:r>
            <w:r w:rsidR="00B23248">
              <w:rPr>
                <w:rFonts w:asciiTheme="minorHAnsi" w:eastAsiaTheme="minorEastAsia" w:hAnsiTheme="minorHAnsi"/>
                <w:noProof/>
                <w:sz w:val="22"/>
                <w:lang w:val="en-GB" w:eastAsia="en-GB"/>
              </w:rPr>
              <w:tab/>
            </w:r>
            <w:r w:rsidR="00B23248" w:rsidRPr="00B86D57">
              <w:rPr>
                <w:rStyle w:val="Hyperlink"/>
                <w:noProof/>
                <w:lang w:val="en-GB"/>
              </w:rPr>
              <w:t>TypeInfo specialisation</w:t>
            </w:r>
            <w:r w:rsidR="00B23248">
              <w:rPr>
                <w:noProof/>
                <w:webHidden/>
              </w:rPr>
              <w:tab/>
            </w:r>
            <w:r w:rsidR="00B23248">
              <w:rPr>
                <w:noProof/>
                <w:webHidden/>
              </w:rPr>
              <w:fldChar w:fldCharType="begin"/>
            </w:r>
            <w:r w:rsidR="00B23248">
              <w:rPr>
                <w:noProof/>
                <w:webHidden/>
              </w:rPr>
              <w:instrText xml:space="preserve"> PAGEREF _Toc477116987 \h </w:instrText>
            </w:r>
            <w:r w:rsidR="00B23248">
              <w:rPr>
                <w:noProof/>
                <w:webHidden/>
              </w:rPr>
            </w:r>
            <w:r w:rsidR="00B23248">
              <w:rPr>
                <w:noProof/>
                <w:webHidden/>
              </w:rPr>
              <w:fldChar w:fldCharType="separate"/>
            </w:r>
            <w:r w:rsidR="00357BB1">
              <w:rPr>
                <w:noProof/>
                <w:webHidden/>
              </w:rPr>
              <w:t>24</w:t>
            </w:r>
            <w:r w:rsidR="00B23248">
              <w:rPr>
                <w:noProof/>
                <w:webHidden/>
              </w:rPr>
              <w:fldChar w:fldCharType="end"/>
            </w:r>
          </w:hyperlink>
        </w:p>
        <w:p w14:paraId="0A58A179"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8" w:history="1">
            <w:r w:rsidR="00B23248" w:rsidRPr="00B86D57">
              <w:rPr>
                <w:rStyle w:val="Hyperlink"/>
                <w:noProof/>
                <w:lang w:val="en-GB"/>
              </w:rPr>
              <w:t>4.8</w:t>
            </w:r>
            <w:r w:rsidR="00B23248">
              <w:rPr>
                <w:rFonts w:asciiTheme="minorHAnsi" w:eastAsiaTheme="minorEastAsia" w:hAnsiTheme="minorHAnsi"/>
                <w:noProof/>
                <w:sz w:val="22"/>
                <w:lang w:val="en-GB" w:eastAsia="en-GB"/>
              </w:rPr>
              <w:tab/>
            </w:r>
            <w:r w:rsidR="00B23248" w:rsidRPr="00B86D57">
              <w:rPr>
                <w:rStyle w:val="Hyperlink"/>
                <w:noProof/>
                <w:lang w:val="en-GB"/>
              </w:rPr>
              <w:t>Get Member Information</w:t>
            </w:r>
            <w:r w:rsidR="00B23248">
              <w:rPr>
                <w:noProof/>
                <w:webHidden/>
              </w:rPr>
              <w:tab/>
            </w:r>
            <w:r w:rsidR="00B23248">
              <w:rPr>
                <w:noProof/>
                <w:webHidden/>
              </w:rPr>
              <w:fldChar w:fldCharType="begin"/>
            </w:r>
            <w:r w:rsidR="00B23248">
              <w:rPr>
                <w:noProof/>
                <w:webHidden/>
              </w:rPr>
              <w:instrText xml:space="preserve"> PAGEREF _Toc477116988 \h </w:instrText>
            </w:r>
            <w:r w:rsidR="00B23248">
              <w:rPr>
                <w:noProof/>
                <w:webHidden/>
              </w:rPr>
            </w:r>
            <w:r w:rsidR="00B23248">
              <w:rPr>
                <w:noProof/>
                <w:webHidden/>
              </w:rPr>
              <w:fldChar w:fldCharType="separate"/>
            </w:r>
            <w:r w:rsidR="00357BB1">
              <w:rPr>
                <w:noProof/>
                <w:webHidden/>
              </w:rPr>
              <w:t>31</w:t>
            </w:r>
            <w:r w:rsidR="00B23248">
              <w:rPr>
                <w:noProof/>
                <w:webHidden/>
              </w:rPr>
              <w:fldChar w:fldCharType="end"/>
            </w:r>
          </w:hyperlink>
        </w:p>
        <w:p w14:paraId="05375DD3"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89" w:history="1">
            <w:r w:rsidR="00B23248" w:rsidRPr="00B86D57">
              <w:rPr>
                <w:rStyle w:val="Hyperlink"/>
                <w:noProof/>
                <w:lang w:val="en-GB"/>
              </w:rPr>
              <w:t>4.9</w:t>
            </w:r>
            <w:r w:rsidR="00B23248">
              <w:rPr>
                <w:rFonts w:asciiTheme="minorHAnsi" w:eastAsiaTheme="minorEastAsia" w:hAnsiTheme="minorHAnsi"/>
                <w:noProof/>
                <w:sz w:val="22"/>
                <w:lang w:val="en-GB" w:eastAsia="en-GB"/>
              </w:rPr>
              <w:tab/>
            </w:r>
            <w:r w:rsidR="00B23248" w:rsidRPr="00B86D57">
              <w:rPr>
                <w:rStyle w:val="Hyperlink"/>
                <w:noProof/>
                <w:lang w:val="en-GB"/>
              </w:rPr>
              <w:t>Type comparison</w:t>
            </w:r>
            <w:r w:rsidR="00B23248">
              <w:rPr>
                <w:noProof/>
                <w:webHidden/>
              </w:rPr>
              <w:tab/>
            </w:r>
            <w:r w:rsidR="00B23248">
              <w:rPr>
                <w:noProof/>
                <w:webHidden/>
              </w:rPr>
              <w:fldChar w:fldCharType="begin"/>
            </w:r>
            <w:r w:rsidR="00B23248">
              <w:rPr>
                <w:noProof/>
                <w:webHidden/>
              </w:rPr>
              <w:instrText xml:space="preserve"> PAGEREF _Toc477116989 \h </w:instrText>
            </w:r>
            <w:r w:rsidR="00B23248">
              <w:rPr>
                <w:noProof/>
                <w:webHidden/>
              </w:rPr>
            </w:r>
            <w:r w:rsidR="00B23248">
              <w:rPr>
                <w:noProof/>
                <w:webHidden/>
              </w:rPr>
              <w:fldChar w:fldCharType="separate"/>
            </w:r>
            <w:r w:rsidR="00357BB1">
              <w:rPr>
                <w:noProof/>
                <w:webHidden/>
              </w:rPr>
              <w:t>41</w:t>
            </w:r>
            <w:r w:rsidR="00B23248">
              <w:rPr>
                <w:noProof/>
                <w:webHidden/>
              </w:rPr>
              <w:fldChar w:fldCharType="end"/>
            </w:r>
          </w:hyperlink>
        </w:p>
        <w:p w14:paraId="38172A57" w14:textId="4E6EC93A" w:rsidR="00B23248" w:rsidRDefault="00352C57">
          <w:pPr>
            <w:pStyle w:val="TOC2"/>
            <w:tabs>
              <w:tab w:val="left" w:pos="1100"/>
              <w:tab w:val="right" w:leader="dot" w:pos="9350"/>
            </w:tabs>
            <w:rPr>
              <w:rFonts w:asciiTheme="minorHAnsi" w:eastAsiaTheme="minorEastAsia" w:hAnsiTheme="minorHAnsi"/>
              <w:noProof/>
              <w:sz w:val="22"/>
              <w:lang w:val="en-GB" w:eastAsia="en-GB"/>
            </w:rPr>
          </w:pPr>
          <w:hyperlink w:anchor="_Toc477116990" w:history="1">
            <w:r w:rsidR="00B23248" w:rsidRPr="00B86D57">
              <w:rPr>
                <w:rStyle w:val="Hyperlink"/>
                <w:rFonts w:cs="Arial"/>
                <w:noProof/>
                <w:lang w:val="en-GB"/>
              </w:rPr>
              <w:t>4.10</w:t>
            </w:r>
            <w:r w:rsidR="00BB4E65">
              <w:rPr>
                <w:rStyle w:val="Hyperlink"/>
                <w:rFonts w:cs="Arial"/>
                <w:noProof/>
                <w:lang w:val="en-GB"/>
              </w:rPr>
              <w:t xml:space="preserve">   </w:t>
            </w:r>
            <w:r w:rsidR="00B23248" w:rsidRPr="00B86D57">
              <w:rPr>
                <w:rStyle w:val="Hyperlink"/>
                <w:rFonts w:cs="Arial"/>
                <w:noProof/>
                <w:lang w:val="en-GB"/>
              </w:rPr>
              <w:t>Printing Classes</w:t>
            </w:r>
            <w:r w:rsidR="00B23248">
              <w:rPr>
                <w:noProof/>
                <w:webHidden/>
              </w:rPr>
              <w:tab/>
            </w:r>
            <w:r w:rsidR="00B23248">
              <w:rPr>
                <w:noProof/>
                <w:webHidden/>
              </w:rPr>
              <w:fldChar w:fldCharType="begin"/>
            </w:r>
            <w:r w:rsidR="00B23248">
              <w:rPr>
                <w:noProof/>
                <w:webHidden/>
              </w:rPr>
              <w:instrText xml:space="preserve"> PAGEREF _Toc477116990 \h </w:instrText>
            </w:r>
            <w:r w:rsidR="00B23248">
              <w:rPr>
                <w:noProof/>
                <w:webHidden/>
              </w:rPr>
            </w:r>
            <w:r w:rsidR="00B23248">
              <w:rPr>
                <w:noProof/>
                <w:webHidden/>
              </w:rPr>
              <w:fldChar w:fldCharType="separate"/>
            </w:r>
            <w:r w:rsidR="00357BB1">
              <w:rPr>
                <w:noProof/>
                <w:webHidden/>
              </w:rPr>
              <w:t>42</w:t>
            </w:r>
            <w:r w:rsidR="00B23248">
              <w:rPr>
                <w:noProof/>
                <w:webHidden/>
              </w:rPr>
              <w:fldChar w:fldCharType="end"/>
            </w:r>
          </w:hyperlink>
        </w:p>
        <w:p w14:paraId="6BC01868" w14:textId="2FDD7AC0" w:rsidR="00B23248" w:rsidRDefault="00352C57">
          <w:pPr>
            <w:pStyle w:val="TOC2"/>
            <w:tabs>
              <w:tab w:val="left" w:pos="1100"/>
              <w:tab w:val="right" w:leader="dot" w:pos="9350"/>
            </w:tabs>
            <w:rPr>
              <w:rFonts w:asciiTheme="minorHAnsi" w:eastAsiaTheme="minorEastAsia" w:hAnsiTheme="minorHAnsi"/>
              <w:noProof/>
              <w:sz w:val="22"/>
              <w:lang w:val="en-GB" w:eastAsia="en-GB"/>
            </w:rPr>
          </w:pPr>
          <w:hyperlink w:anchor="_Toc477116991" w:history="1">
            <w:r w:rsidR="00B23248" w:rsidRPr="00B86D57">
              <w:rPr>
                <w:rStyle w:val="Hyperlink"/>
                <w:noProof/>
                <w:lang w:val="en-GB"/>
              </w:rPr>
              <w:t>4.11</w:t>
            </w:r>
            <w:r w:rsidR="00BB4E65">
              <w:rPr>
                <w:rStyle w:val="Hyperlink"/>
                <w:noProof/>
                <w:lang w:val="en-GB"/>
              </w:rPr>
              <w:t xml:space="preserve">   </w:t>
            </w:r>
            <w:r w:rsidR="00B23248" w:rsidRPr="00B86D57">
              <w:rPr>
                <w:rStyle w:val="Hyperlink"/>
                <w:noProof/>
                <w:lang w:val="en-GB"/>
              </w:rPr>
              <w:t>Enumerations</w:t>
            </w:r>
            <w:r w:rsidR="00B23248">
              <w:rPr>
                <w:noProof/>
                <w:webHidden/>
              </w:rPr>
              <w:tab/>
            </w:r>
            <w:r w:rsidR="00B23248">
              <w:rPr>
                <w:noProof/>
                <w:webHidden/>
              </w:rPr>
              <w:fldChar w:fldCharType="begin"/>
            </w:r>
            <w:r w:rsidR="00B23248">
              <w:rPr>
                <w:noProof/>
                <w:webHidden/>
              </w:rPr>
              <w:instrText xml:space="preserve"> PAGEREF _Toc477116991 \h </w:instrText>
            </w:r>
            <w:r w:rsidR="00B23248">
              <w:rPr>
                <w:noProof/>
                <w:webHidden/>
              </w:rPr>
            </w:r>
            <w:r w:rsidR="00B23248">
              <w:rPr>
                <w:noProof/>
                <w:webHidden/>
              </w:rPr>
              <w:fldChar w:fldCharType="separate"/>
            </w:r>
            <w:r w:rsidR="00357BB1">
              <w:rPr>
                <w:noProof/>
                <w:webHidden/>
              </w:rPr>
              <w:t>47</w:t>
            </w:r>
            <w:r w:rsidR="00B23248">
              <w:rPr>
                <w:noProof/>
                <w:webHidden/>
              </w:rPr>
              <w:fldChar w:fldCharType="end"/>
            </w:r>
          </w:hyperlink>
        </w:p>
        <w:p w14:paraId="43752E97" w14:textId="5EBAD8B6" w:rsidR="00B23248" w:rsidRDefault="00352C57">
          <w:pPr>
            <w:pStyle w:val="TOC2"/>
            <w:tabs>
              <w:tab w:val="left" w:pos="1100"/>
              <w:tab w:val="right" w:leader="dot" w:pos="9350"/>
            </w:tabs>
            <w:rPr>
              <w:rFonts w:asciiTheme="minorHAnsi" w:eastAsiaTheme="minorEastAsia" w:hAnsiTheme="minorHAnsi"/>
              <w:noProof/>
              <w:sz w:val="22"/>
              <w:lang w:val="en-GB" w:eastAsia="en-GB"/>
            </w:rPr>
          </w:pPr>
          <w:hyperlink w:anchor="_Toc477116992" w:history="1">
            <w:r w:rsidR="00B23248" w:rsidRPr="00B86D57">
              <w:rPr>
                <w:rStyle w:val="Hyperlink"/>
                <w:noProof/>
                <w:lang w:val="en-GB"/>
              </w:rPr>
              <w:t>4.12</w:t>
            </w:r>
            <w:r w:rsidR="00BB4E65">
              <w:rPr>
                <w:rStyle w:val="Hyperlink"/>
                <w:noProof/>
                <w:lang w:val="en-GB"/>
              </w:rPr>
              <w:t xml:space="preserve">   </w:t>
            </w:r>
            <w:r w:rsidR="00B23248" w:rsidRPr="00B86D57">
              <w:rPr>
                <w:rStyle w:val="Hyperlink"/>
                <w:noProof/>
                <w:lang w:val="en-GB"/>
              </w:rPr>
              <w:t>Performance</w:t>
            </w:r>
            <w:r w:rsidR="00B23248">
              <w:rPr>
                <w:noProof/>
                <w:webHidden/>
              </w:rPr>
              <w:tab/>
            </w:r>
            <w:r w:rsidR="00B23248">
              <w:rPr>
                <w:noProof/>
                <w:webHidden/>
              </w:rPr>
              <w:fldChar w:fldCharType="begin"/>
            </w:r>
            <w:r w:rsidR="00B23248">
              <w:rPr>
                <w:noProof/>
                <w:webHidden/>
              </w:rPr>
              <w:instrText xml:space="preserve"> PAGEREF _Toc477116992 \h </w:instrText>
            </w:r>
            <w:r w:rsidR="00B23248">
              <w:rPr>
                <w:noProof/>
                <w:webHidden/>
              </w:rPr>
            </w:r>
            <w:r w:rsidR="00B23248">
              <w:rPr>
                <w:noProof/>
                <w:webHidden/>
              </w:rPr>
              <w:fldChar w:fldCharType="separate"/>
            </w:r>
            <w:r w:rsidR="00357BB1">
              <w:rPr>
                <w:noProof/>
                <w:webHidden/>
              </w:rPr>
              <w:t>49</w:t>
            </w:r>
            <w:r w:rsidR="00B23248">
              <w:rPr>
                <w:noProof/>
                <w:webHidden/>
              </w:rPr>
              <w:fldChar w:fldCharType="end"/>
            </w:r>
          </w:hyperlink>
        </w:p>
        <w:p w14:paraId="01892469" w14:textId="77777777" w:rsidR="00B23248" w:rsidRDefault="00352C57">
          <w:pPr>
            <w:pStyle w:val="TOC1"/>
            <w:tabs>
              <w:tab w:val="left" w:pos="440"/>
              <w:tab w:val="right" w:leader="dot" w:pos="9350"/>
            </w:tabs>
            <w:rPr>
              <w:rFonts w:asciiTheme="minorHAnsi" w:eastAsiaTheme="minorEastAsia" w:hAnsiTheme="minorHAnsi"/>
              <w:noProof/>
              <w:sz w:val="22"/>
              <w:lang w:val="en-GB" w:eastAsia="en-GB"/>
            </w:rPr>
          </w:pPr>
          <w:hyperlink w:anchor="_Toc477116993" w:history="1">
            <w:r w:rsidR="00B23248" w:rsidRPr="00B86D57">
              <w:rPr>
                <w:rStyle w:val="Hyperlink"/>
                <w:rFonts w:cs="Arial"/>
                <w:noProof/>
                <w:lang w:val="en-GB"/>
              </w:rPr>
              <w:t>5</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Future Work</w:t>
            </w:r>
            <w:r w:rsidR="00B23248">
              <w:rPr>
                <w:noProof/>
                <w:webHidden/>
              </w:rPr>
              <w:tab/>
            </w:r>
            <w:r w:rsidR="00B23248">
              <w:rPr>
                <w:noProof/>
                <w:webHidden/>
              </w:rPr>
              <w:fldChar w:fldCharType="begin"/>
            </w:r>
            <w:r w:rsidR="00B23248">
              <w:rPr>
                <w:noProof/>
                <w:webHidden/>
              </w:rPr>
              <w:instrText xml:space="preserve"> PAGEREF _Toc477116993 \h </w:instrText>
            </w:r>
            <w:r w:rsidR="00B23248">
              <w:rPr>
                <w:noProof/>
                <w:webHidden/>
              </w:rPr>
            </w:r>
            <w:r w:rsidR="00B23248">
              <w:rPr>
                <w:noProof/>
                <w:webHidden/>
              </w:rPr>
              <w:fldChar w:fldCharType="separate"/>
            </w:r>
            <w:r w:rsidR="00357BB1">
              <w:rPr>
                <w:noProof/>
                <w:webHidden/>
              </w:rPr>
              <w:t>51</w:t>
            </w:r>
            <w:r w:rsidR="00B23248">
              <w:rPr>
                <w:noProof/>
                <w:webHidden/>
              </w:rPr>
              <w:fldChar w:fldCharType="end"/>
            </w:r>
          </w:hyperlink>
        </w:p>
        <w:p w14:paraId="0546838D"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94" w:history="1">
            <w:r w:rsidR="00B23248" w:rsidRPr="00B86D57">
              <w:rPr>
                <w:rStyle w:val="Hyperlink"/>
                <w:rFonts w:cs="Arial"/>
                <w:noProof/>
                <w:lang w:val="en-GB"/>
              </w:rPr>
              <w:t>5.1</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Further C++ support</w:t>
            </w:r>
            <w:r w:rsidR="00B23248">
              <w:rPr>
                <w:noProof/>
                <w:webHidden/>
              </w:rPr>
              <w:tab/>
            </w:r>
            <w:r w:rsidR="00B23248">
              <w:rPr>
                <w:noProof/>
                <w:webHidden/>
              </w:rPr>
              <w:fldChar w:fldCharType="begin"/>
            </w:r>
            <w:r w:rsidR="00B23248">
              <w:rPr>
                <w:noProof/>
                <w:webHidden/>
              </w:rPr>
              <w:instrText xml:space="preserve"> PAGEREF _Toc477116994 \h </w:instrText>
            </w:r>
            <w:r w:rsidR="00B23248">
              <w:rPr>
                <w:noProof/>
                <w:webHidden/>
              </w:rPr>
            </w:r>
            <w:r w:rsidR="00B23248">
              <w:rPr>
                <w:noProof/>
                <w:webHidden/>
              </w:rPr>
              <w:fldChar w:fldCharType="separate"/>
            </w:r>
            <w:r w:rsidR="00357BB1">
              <w:rPr>
                <w:noProof/>
                <w:webHidden/>
              </w:rPr>
              <w:t>51</w:t>
            </w:r>
            <w:r w:rsidR="00B23248">
              <w:rPr>
                <w:noProof/>
                <w:webHidden/>
              </w:rPr>
              <w:fldChar w:fldCharType="end"/>
            </w:r>
          </w:hyperlink>
        </w:p>
        <w:p w14:paraId="7D315C90"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95" w:history="1">
            <w:r w:rsidR="00B23248" w:rsidRPr="00B86D57">
              <w:rPr>
                <w:rStyle w:val="Hyperlink"/>
                <w:rFonts w:cs="Arial"/>
                <w:noProof/>
                <w:lang w:val="en-GB"/>
              </w:rPr>
              <w:t>5.2</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Function Introspection</w:t>
            </w:r>
            <w:r w:rsidR="00B23248">
              <w:rPr>
                <w:noProof/>
                <w:webHidden/>
              </w:rPr>
              <w:tab/>
            </w:r>
            <w:r w:rsidR="00B23248">
              <w:rPr>
                <w:noProof/>
                <w:webHidden/>
              </w:rPr>
              <w:fldChar w:fldCharType="begin"/>
            </w:r>
            <w:r w:rsidR="00B23248">
              <w:rPr>
                <w:noProof/>
                <w:webHidden/>
              </w:rPr>
              <w:instrText xml:space="preserve"> PAGEREF _Toc477116995 \h </w:instrText>
            </w:r>
            <w:r w:rsidR="00B23248">
              <w:rPr>
                <w:noProof/>
                <w:webHidden/>
              </w:rPr>
            </w:r>
            <w:r w:rsidR="00B23248">
              <w:rPr>
                <w:noProof/>
                <w:webHidden/>
              </w:rPr>
              <w:fldChar w:fldCharType="separate"/>
            </w:r>
            <w:r w:rsidR="00357BB1">
              <w:rPr>
                <w:noProof/>
                <w:webHidden/>
              </w:rPr>
              <w:t>51</w:t>
            </w:r>
            <w:r w:rsidR="00B23248">
              <w:rPr>
                <w:noProof/>
                <w:webHidden/>
              </w:rPr>
              <w:fldChar w:fldCharType="end"/>
            </w:r>
          </w:hyperlink>
        </w:p>
        <w:p w14:paraId="69B8E951"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96" w:history="1">
            <w:r w:rsidR="00B23248" w:rsidRPr="00B86D57">
              <w:rPr>
                <w:rStyle w:val="Hyperlink"/>
                <w:rFonts w:cs="Arial"/>
                <w:noProof/>
                <w:lang w:val="en-GB"/>
              </w:rPr>
              <w:t>5.3</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Error Handling</w:t>
            </w:r>
            <w:r w:rsidR="00B23248">
              <w:rPr>
                <w:noProof/>
                <w:webHidden/>
              </w:rPr>
              <w:tab/>
            </w:r>
            <w:r w:rsidR="00B23248">
              <w:rPr>
                <w:noProof/>
                <w:webHidden/>
              </w:rPr>
              <w:fldChar w:fldCharType="begin"/>
            </w:r>
            <w:r w:rsidR="00B23248">
              <w:rPr>
                <w:noProof/>
                <w:webHidden/>
              </w:rPr>
              <w:instrText xml:space="preserve"> PAGEREF _Toc477116996 \h </w:instrText>
            </w:r>
            <w:r w:rsidR="00B23248">
              <w:rPr>
                <w:noProof/>
                <w:webHidden/>
              </w:rPr>
            </w:r>
            <w:r w:rsidR="00B23248">
              <w:rPr>
                <w:noProof/>
                <w:webHidden/>
              </w:rPr>
              <w:fldChar w:fldCharType="separate"/>
            </w:r>
            <w:r w:rsidR="00357BB1">
              <w:rPr>
                <w:noProof/>
                <w:webHidden/>
              </w:rPr>
              <w:t>51</w:t>
            </w:r>
            <w:r w:rsidR="00B23248">
              <w:rPr>
                <w:noProof/>
                <w:webHidden/>
              </w:rPr>
              <w:fldChar w:fldCharType="end"/>
            </w:r>
          </w:hyperlink>
        </w:p>
        <w:p w14:paraId="75DBC3AE"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97" w:history="1">
            <w:r w:rsidR="00B23248" w:rsidRPr="00B86D57">
              <w:rPr>
                <w:rStyle w:val="Hyperlink"/>
                <w:rFonts w:cs="Arial"/>
                <w:noProof/>
                <w:lang w:val="en-GB"/>
              </w:rPr>
              <w:t>5.4</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Standard Template Library Support</w:t>
            </w:r>
            <w:r w:rsidR="00B23248">
              <w:rPr>
                <w:noProof/>
                <w:webHidden/>
              </w:rPr>
              <w:tab/>
            </w:r>
            <w:r w:rsidR="00B23248">
              <w:rPr>
                <w:noProof/>
                <w:webHidden/>
              </w:rPr>
              <w:fldChar w:fldCharType="begin"/>
            </w:r>
            <w:r w:rsidR="00B23248">
              <w:rPr>
                <w:noProof/>
                <w:webHidden/>
              </w:rPr>
              <w:instrText xml:space="preserve"> PAGEREF _Toc477116997 \h </w:instrText>
            </w:r>
            <w:r w:rsidR="00B23248">
              <w:rPr>
                <w:noProof/>
                <w:webHidden/>
              </w:rPr>
            </w:r>
            <w:r w:rsidR="00B23248">
              <w:rPr>
                <w:noProof/>
                <w:webHidden/>
              </w:rPr>
              <w:fldChar w:fldCharType="separate"/>
            </w:r>
            <w:r w:rsidR="00357BB1">
              <w:rPr>
                <w:noProof/>
                <w:webHidden/>
              </w:rPr>
              <w:t>51</w:t>
            </w:r>
            <w:r w:rsidR="00B23248">
              <w:rPr>
                <w:noProof/>
                <w:webHidden/>
              </w:rPr>
              <w:fldChar w:fldCharType="end"/>
            </w:r>
          </w:hyperlink>
        </w:p>
        <w:p w14:paraId="0AEEE2B3" w14:textId="77777777" w:rsidR="00B23248" w:rsidRDefault="00352C57">
          <w:pPr>
            <w:pStyle w:val="TOC2"/>
            <w:tabs>
              <w:tab w:val="left" w:pos="880"/>
              <w:tab w:val="right" w:leader="dot" w:pos="9350"/>
            </w:tabs>
            <w:rPr>
              <w:rFonts w:asciiTheme="minorHAnsi" w:eastAsiaTheme="minorEastAsia" w:hAnsiTheme="minorHAnsi"/>
              <w:noProof/>
              <w:sz w:val="22"/>
              <w:lang w:val="en-GB" w:eastAsia="en-GB"/>
            </w:rPr>
          </w:pPr>
          <w:hyperlink w:anchor="_Toc477116998" w:history="1">
            <w:r w:rsidR="00B23248" w:rsidRPr="00B86D57">
              <w:rPr>
                <w:rStyle w:val="Hyperlink"/>
                <w:noProof/>
                <w:lang w:val="en-GB"/>
              </w:rPr>
              <w:t>5.5</w:t>
            </w:r>
            <w:r w:rsidR="00B23248">
              <w:rPr>
                <w:rFonts w:asciiTheme="minorHAnsi" w:eastAsiaTheme="minorEastAsia" w:hAnsiTheme="minorHAnsi"/>
                <w:noProof/>
                <w:sz w:val="22"/>
                <w:lang w:val="en-GB" w:eastAsia="en-GB"/>
              </w:rPr>
              <w:tab/>
            </w:r>
            <w:r w:rsidR="00B23248" w:rsidRPr="00B86D57">
              <w:rPr>
                <w:rStyle w:val="Hyperlink"/>
                <w:noProof/>
                <w:lang w:val="en-GB"/>
              </w:rPr>
              <w:t>User defined containers</w:t>
            </w:r>
            <w:r w:rsidR="00B23248">
              <w:rPr>
                <w:noProof/>
                <w:webHidden/>
              </w:rPr>
              <w:tab/>
            </w:r>
            <w:r w:rsidR="00B23248">
              <w:rPr>
                <w:noProof/>
                <w:webHidden/>
              </w:rPr>
              <w:fldChar w:fldCharType="begin"/>
            </w:r>
            <w:r w:rsidR="00B23248">
              <w:rPr>
                <w:noProof/>
                <w:webHidden/>
              </w:rPr>
              <w:instrText xml:space="preserve"> PAGEREF _Toc477116998 \h </w:instrText>
            </w:r>
            <w:r w:rsidR="00B23248">
              <w:rPr>
                <w:noProof/>
                <w:webHidden/>
              </w:rPr>
            </w:r>
            <w:r w:rsidR="00B23248">
              <w:rPr>
                <w:noProof/>
                <w:webHidden/>
              </w:rPr>
              <w:fldChar w:fldCharType="separate"/>
            </w:r>
            <w:r w:rsidR="00357BB1">
              <w:rPr>
                <w:noProof/>
                <w:webHidden/>
              </w:rPr>
              <w:t>51</w:t>
            </w:r>
            <w:r w:rsidR="00B23248">
              <w:rPr>
                <w:noProof/>
                <w:webHidden/>
              </w:rPr>
              <w:fldChar w:fldCharType="end"/>
            </w:r>
          </w:hyperlink>
        </w:p>
        <w:p w14:paraId="097BA381" w14:textId="77777777" w:rsidR="00B23248" w:rsidRDefault="00352C57">
          <w:pPr>
            <w:pStyle w:val="TOC1"/>
            <w:tabs>
              <w:tab w:val="left" w:pos="440"/>
              <w:tab w:val="right" w:leader="dot" w:pos="9350"/>
            </w:tabs>
            <w:rPr>
              <w:rFonts w:asciiTheme="minorHAnsi" w:eastAsiaTheme="minorEastAsia" w:hAnsiTheme="minorHAnsi"/>
              <w:noProof/>
              <w:sz w:val="22"/>
              <w:lang w:val="en-GB" w:eastAsia="en-GB"/>
            </w:rPr>
          </w:pPr>
          <w:hyperlink w:anchor="_Toc477116999" w:history="1">
            <w:r w:rsidR="00B23248" w:rsidRPr="00B86D57">
              <w:rPr>
                <w:rStyle w:val="Hyperlink"/>
                <w:rFonts w:cs="Arial"/>
                <w:noProof/>
                <w:lang w:val="en-GB"/>
              </w:rPr>
              <w:t>6</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Conclusion</w:t>
            </w:r>
            <w:r w:rsidR="00B23248">
              <w:rPr>
                <w:noProof/>
                <w:webHidden/>
              </w:rPr>
              <w:tab/>
            </w:r>
            <w:r w:rsidR="00B23248">
              <w:rPr>
                <w:noProof/>
                <w:webHidden/>
              </w:rPr>
              <w:fldChar w:fldCharType="begin"/>
            </w:r>
            <w:r w:rsidR="00B23248">
              <w:rPr>
                <w:noProof/>
                <w:webHidden/>
              </w:rPr>
              <w:instrText xml:space="preserve"> PAGEREF _Toc477116999 \h </w:instrText>
            </w:r>
            <w:r w:rsidR="00B23248">
              <w:rPr>
                <w:noProof/>
                <w:webHidden/>
              </w:rPr>
            </w:r>
            <w:r w:rsidR="00B23248">
              <w:rPr>
                <w:noProof/>
                <w:webHidden/>
              </w:rPr>
              <w:fldChar w:fldCharType="separate"/>
            </w:r>
            <w:r w:rsidR="00357BB1">
              <w:rPr>
                <w:noProof/>
                <w:webHidden/>
              </w:rPr>
              <w:t>53</w:t>
            </w:r>
            <w:r w:rsidR="00B23248">
              <w:rPr>
                <w:noProof/>
                <w:webHidden/>
              </w:rPr>
              <w:fldChar w:fldCharType="end"/>
            </w:r>
          </w:hyperlink>
        </w:p>
        <w:p w14:paraId="673C415C" w14:textId="77777777" w:rsidR="00B23248" w:rsidRDefault="00352C57">
          <w:pPr>
            <w:pStyle w:val="TOC1"/>
            <w:tabs>
              <w:tab w:val="left" w:pos="440"/>
              <w:tab w:val="right" w:leader="dot" w:pos="9350"/>
            </w:tabs>
            <w:rPr>
              <w:rFonts w:asciiTheme="minorHAnsi" w:eastAsiaTheme="minorEastAsia" w:hAnsiTheme="minorHAnsi"/>
              <w:noProof/>
              <w:sz w:val="22"/>
              <w:lang w:val="en-GB" w:eastAsia="en-GB"/>
            </w:rPr>
          </w:pPr>
          <w:hyperlink w:anchor="_Toc477117000" w:history="1">
            <w:r w:rsidR="00B23248" w:rsidRPr="00B86D57">
              <w:rPr>
                <w:rStyle w:val="Hyperlink"/>
                <w:rFonts w:cs="Arial"/>
                <w:noProof/>
                <w:lang w:val="en-GB"/>
              </w:rPr>
              <w:t>7</w:t>
            </w:r>
            <w:r w:rsidR="00B23248">
              <w:rPr>
                <w:rFonts w:asciiTheme="minorHAnsi" w:eastAsiaTheme="minorEastAsia" w:hAnsiTheme="minorHAnsi"/>
                <w:noProof/>
                <w:sz w:val="22"/>
                <w:lang w:val="en-GB" w:eastAsia="en-GB"/>
              </w:rPr>
              <w:tab/>
            </w:r>
            <w:r w:rsidR="00B23248" w:rsidRPr="00B86D57">
              <w:rPr>
                <w:rStyle w:val="Hyperlink"/>
                <w:rFonts w:cs="Arial"/>
                <w:noProof/>
                <w:lang w:val="en-GB"/>
              </w:rPr>
              <w:t>References</w:t>
            </w:r>
            <w:r w:rsidR="00B23248">
              <w:rPr>
                <w:noProof/>
                <w:webHidden/>
              </w:rPr>
              <w:tab/>
            </w:r>
            <w:r w:rsidR="00B23248">
              <w:rPr>
                <w:noProof/>
                <w:webHidden/>
              </w:rPr>
              <w:fldChar w:fldCharType="begin"/>
            </w:r>
            <w:r w:rsidR="00B23248">
              <w:rPr>
                <w:noProof/>
                <w:webHidden/>
              </w:rPr>
              <w:instrText xml:space="preserve"> PAGEREF _Toc477117000 \h </w:instrText>
            </w:r>
            <w:r w:rsidR="00B23248">
              <w:rPr>
                <w:noProof/>
                <w:webHidden/>
              </w:rPr>
            </w:r>
            <w:r w:rsidR="00B23248">
              <w:rPr>
                <w:noProof/>
                <w:webHidden/>
              </w:rPr>
              <w:fldChar w:fldCharType="separate"/>
            </w:r>
            <w:r w:rsidR="00357BB1">
              <w:rPr>
                <w:noProof/>
                <w:webHidden/>
              </w:rPr>
              <w:t>54</w:t>
            </w:r>
            <w:r w:rsidR="00B23248">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1EC9F75B" w14:textId="77777777" w:rsidR="004C59A4" w:rsidRDefault="004C59A4" w:rsidP="008D2CBE">
      <w:pPr>
        <w:rPr>
          <w:rFonts w:cs="Arial"/>
          <w:lang w:val="en-GB"/>
        </w:rPr>
      </w:pPr>
    </w:p>
    <w:p w14:paraId="4523325A" w14:textId="77777777" w:rsidR="004C59A4" w:rsidRDefault="004C59A4" w:rsidP="008D2CBE">
      <w:pPr>
        <w:rPr>
          <w:rFonts w:cs="Arial"/>
          <w:lang w:val="en-GB"/>
        </w:rPr>
      </w:pPr>
    </w:p>
    <w:p w14:paraId="724F8DCB" w14:textId="77777777" w:rsidR="004C59A4" w:rsidRDefault="004C59A4" w:rsidP="008D2CBE">
      <w:pPr>
        <w:rPr>
          <w:rFonts w:cs="Arial"/>
          <w:lang w:val="en-GB"/>
        </w:rPr>
      </w:pPr>
    </w:p>
    <w:p w14:paraId="70FFA28C" w14:textId="77777777" w:rsidR="004C59A4" w:rsidRDefault="004C59A4"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6" w:name="_Toc477116963"/>
      <w:bookmarkStart w:id="7" w:name="_Toc475295150"/>
      <w:r w:rsidRPr="00672A35">
        <w:rPr>
          <w:lang w:val="en-GB"/>
        </w:rPr>
        <w:lastRenderedPageBreak/>
        <w:t>Introduction</w:t>
      </w:r>
      <w:bookmarkEnd w:id="6"/>
    </w:p>
    <w:p w14:paraId="039DD4C4" w14:textId="7A4C4BB7" w:rsidR="00BE193D" w:rsidRPr="00672A35" w:rsidRDefault="00BE193D" w:rsidP="009B16AD">
      <w:pPr>
        <w:pStyle w:val="Heading2"/>
        <w:rPr>
          <w:rFonts w:cs="Arial"/>
          <w:lang w:val="en-GB"/>
        </w:rPr>
      </w:pPr>
      <w:bookmarkStart w:id="8" w:name="_Toc477116964"/>
      <w:r w:rsidRPr="00672A35">
        <w:rPr>
          <w:rFonts w:cs="Arial"/>
          <w:lang w:val="en-GB"/>
        </w:rPr>
        <w:t>Abstract</w:t>
      </w:r>
      <w:bookmarkEnd w:id="8"/>
    </w:p>
    <w:p w14:paraId="3E771ACF" w14:textId="25B8526E"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 xml:space="preserve">structure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9" w:name="_Toc477116965"/>
      <w:r w:rsidRPr="00672A35">
        <w:rPr>
          <w:rFonts w:cs="Arial"/>
          <w:lang w:val="en-GB"/>
        </w:rPr>
        <w:t>The Topic</w:t>
      </w:r>
      <w:bookmarkEnd w:id="7"/>
      <w:bookmarkEnd w:id="9"/>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10" w:name="_Toc475295151"/>
      <w:bookmarkStart w:id="11" w:name="_Toc477116966"/>
      <w:r w:rsidRPr="00672A35">
        <w:rPr>
          <w:rFonts w:cs="Arial"/>
          <w:lang w:val="en-GB"/>
        </w:rPr>
        <w:t>The Problem</w:t>
      </w:r>
      <w:bookmarkEnd w:id="10"/>
      <w:bookmarkEnd w:id="11"/>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12" w:name="_Toc475295152"/>
      <w:bookmarkStart w:id="13" w:name="_Toc477116967"/>
      <w:r w:rsidRPr="00672A35">
        <w:rPr>
          <w:rFonts w:cs="Arial"/>
          <w:lang w:val="en-GB"/>
        </w:rPr>
        <w:lastRenderedPageBreak/>
        <w:t>The Project</w:t>
      </w:r>
      <w:bookmarkEnd w:id="12"/>
      <w:bookmarkEnd w:id="13"/>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50C7486F"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the Low-Level Virtual Machine, </w:t>
      </w:r>
      <w:r w:rsidR="00661200">
        <w:rPr>
          <w:rFonts w:cs="Arial"/>
          <w:lang w:val="en-GB"/>
        </w:rPr>
        <w:t xml:space="preserve">henceforth referred to as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11CC0442"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used to describe any data structure.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09AAF627" w14:textId="77777777" w:rsidR="004B3201" w:rsidRPr="00672A35" w:rsidRDefault="004B3201" w:rsidP="00915887">
      <w:pPr>
        <w:rPr>
          <w:rFonts w:cs="Arial"/>
          <w:lang w:val="en-GB"/>
        </w:rPr>
      </w:pPr>
    </w:p>
    <w:p w14:paraId="6401FEB8" w14:textId="02B9D8BE" w:rsidR="00765107" w:rsidRPr="00672A35" w:rsidRDefault="00765107" w:rsidP="00765107">
      <w:pPr>
        <w:pStyle w:val="Heading1"/>
        <w:rPr>
          <w:rFonts w:cs="Arial"/>
          <w:lang w:val="en-GB"/>
        </w:rPr>
      </w:pPr>
      <w:bookmarkStart w:id="14" w:name="_Toc475295153"/>
      <w:bookmarkStart w:id="15" w:name="_Toc477116968"/>
      <w:r w:rsidRPr="00672A35">
        <w:rPr>
          <w:rFonts w:cs="Arial"/>
          <w:lang w:val="en-GB"/>
        </w:rPr>
        <w:lastRenderedPageBreak/>
        <w:t>Management</w:t>
      </w:r>
      <w:bookmarkEnd w:id="14"/>
      <w:bookmarkEnd w:id="15"/>
    </w:p>
    <w:p w14:paraId="07A11DBE" w14:textId="3E302BD0" w:rsidR="004A32F4" w:rsidRPr="00672A35" w:rsidRDefault="004A32F4" w:rsidP="00725F78">
      <w:pPr>
        <w:pStyle w:val="Heading2"/>
        <w:rPr>
          <w:rFonts w:cs="Arial"/>
          <w:lang w:val="en-GB"/>
        </w:rPr>
      </w:pPr>
      <w:bookmarkStart w:id="16" w:name="_Toc475295154"/>
      <w:bookmarkStart w:id="17" w:name="_Toc477116969"/>
      <w:r w:rsidRPr="00672A35">
        <w:rPr>
          <w:rFonts w:cs="Arial"/>
          <w:lang w:val="en-GB"/>
        </w:rPr>
        <w:t>Software used</w:t>
      </w:r>
      <w:bookmarkEnd w:id="16"/>
      <w:bookmarkEnd w:id="17"/>
    </w:p>
    <w:p w14:paraId="689F4485" w14:textId="226EDD70" w:rsidR="0051489F" w:rsidRPr="00672A35" w:rsidRDefault="0051489F" w:rsidP="00E0586C">
      <w:pPr>
        <w:rPr>
          <w:rFonts w:cs="Arial"/>
          <w:lang w:val="en-GB"/>
        </w:rPr>
      </w:pPr>
      <w:r w:rsidRPr="00672A35">
        <w:rPr>
          <w:rFonts w:cs="Arial"/>
          <w:lang w:val="en-GB"/>
        </w:rPr>
        <w:t>The project was developed on a combination of Windows (Microsoft</w:t>
      </w:r>
      <w:r w:rsidR="00366815">
        <w:rPr>
          <w:rFonts w:cs="Arial"/>
          <w:lang w:val="en-GB"/>
        </w:rPr>
        <w:t xml:space="preserve">, </w:t>
      </w:r>
      <w:r w:rsidRPr="00672A35">
        <w:rPr>
          <w:rFonts w:cs="Arial"/>
          <w:lang w:val="en-GB"/>
        </w:rPr>
        <w:t>1993) and Linux</w:t>
      </w:r>
      <w:r w:rsidR="00435D39" w:rsidRPr="00672A35">
        <w:rPr>
          <w:rFonts w:cs="Arial"/>
          <w:lang w:val="en-GB"/>
        </w:rPr>
        <w:t xml:space="preserve"> </w:t>
      </w:r>
      <w:r w:rsidRPr="00672A35">
        <w:rPr>
          <w:lang w:val="en-GB"/>
        </w:rPr>
        <w:t>(Torvalds, 1991)</w:t>
      </w:r>
      <w:r w:rsidRPr="00672A35">
        <w:rPr>
          <w:rFonts w:cs="Arial"/>
          <w:lang w:val="en-GB"/>
        </w:rPr>
        <w:t xml:space="preserve"> operating systems.</w:t>
      </w:r>
    </w:p>
    <w:p w14:paraId="41149389" w14:textId="77777777" w:rsidR="0051489F" w:rsidRDefault="0051489F" w:rsidP="00E0586C">
      <w:pPr>
        <w:rPr>
          <w:rFonts w:cs="Arial"/>
          <w:lang w:val="en-GB"/>
        </w:rPr>
      </w:pPr>
    </w:p>
    <w:p w14:paraId="3B49BEA3" w14:textId="5B614EF0" w:rsidR="004A32F4" w:rsidRPr="00672A35" w:rsidRDefault="004A32F4" w:rsidP="00E0586C">
      <w:pPr>
        <w:rPr>
          <w:rFonts w:cs="Arial"/>
          <w:b/>
          <w:color w:val="FF0000"/>
          <w:lang w:val="en-GB"/>
        </w:rPr>
      </w:pPr>
      <w:r w:rsidRPr="00672A35">
        <w:rPr>
          <w:rFonts w:cs="Arial"/>
          <w:lang w:val="en-GB"/>
        </w:rPr>
        <w:t xml:space="preserve">The project was mostly </w:t>
      </w:r>
      <w:r w:rsidR="00CF696E">
        <w:rPr>
          <w:rFonts w:cs="Arial"/>
          <w:lang w:val="en-GB"/>
        </w:rPr>
        <w:t xml:space="preserve">developed </w:t>
      </w:r>
      <w:r w:rsidRPr="00672A35">
        <w:rPr>
          <w:rFonts w:cs="Arial"/>
          <w:lang w:val="en-GB"/>
        </w:rPr>
        <w:t>on the Windows operating system, although a lot of it was written on Linux, Ubuntu Distribution</w:t>
      </w:r>
      <w:r w:rsidR="00C32090">
        <w:rPr>
          <w:rFonts w:cs="Arial"/>
          <w:lang w:val="en-GB"/>
        </w:rPr>
        <w:t>. The main text editor used was</w:t>
      </w:r>
      <w:r w:rsidRPr="00672A35">
        <w:rPr>
          <w:rFonts w:cs="Arial"/>
          <w:lang w:val="en-GB"/>
        </w:rPr>
        <w:t xml:space="preserve"> </w:t>
      </w:r>
      <w:r w:rsidRPr="00787D5E">
        <w:rPr>
          <w:rFonts w:cs="Arial"/>
          <w:lang w:val="en-GB"/>
        </w:rPr>
        <w:t>Sublime Text 3</w:t>
      </w:r>
      <w:r w:rsidR="006032D9" w:rsidRPr="00672A35">
        <w:rPr>
          <w:rFonts w:cs="Arial"/>
          <w:lang w:val="en-GB"/>
        </w:rPr>
        <w:t xml:space="preserve"> (Skinner</w:t>
      </w:r>
      <w:r w:rsidR="00366815">
        <w:rPr>
          <w:rFonts w:cs="Arial"/>
          <w:lang w:val="en-GB"/>
        </w:rPr>
        <w:t>,</w:t>
      </w:r>
      <w:r w:rsidR="00233727">
        <w:rPr>
          <w:rFonts w:cs="Arial"/>
          <w:lang w:val="en-GB"/>
        </w:rPr>
        <w:t xml:space="preserve"> 2016), </w:t>
      </w:r>
      <w:r w:rsidRPr="00672A35">
        <w:rPr>
          <w:rFonts w:cs="Arial"/>
          <w:lang w:val="en-GB"/>
        </w:rPr>
        <w:t xml:space="preserve">because it is cross platform and runs the same on both Windows and Linux. Visual </w:t>
      </w:r>
      <w:r w:rsidR="00057A48" w:rsidRPr="00672A35">
        <w:rPr>
          <w:rFonts w:cs="Arial"/>
          <w:lang w:val="en-GB"/>
        </w:rPr>
        <w:t>Studio 2015</w:t>
      </w:r>
      <w:r w:rsidR="00057A48" w:rsidRPr="00672A35">
        <w:rPr>
          <w:rFonts w:cs="Arial"/>
          <w:i/>
          <w:lang w:val="en-GB"/>
        </w:rPr>
        <w:t xml:space="preserve"> </w:t>
      </w:r>
      <w:r w:rsidR="00057A48" w:rsidRPr="00672A35">
        <w:rPr>
          <w:rFonts w:cs="Arial"/>
          <w:lang w:val="en-GB"/>
        </w:rPr>
        <w:t>was</w:t>
      </w:r>
      <w:r w:rsidRPr="00672A35">
        <w:rPr>
          <w:rFonts w:cs="Arial"/>
          <w:lang w:val="en-GB"/>
        </w:rPr>
        <w:t xml:space="preserve"> used to debug the project on Windows, and </w:t>
      </w:r>
      <w:r w:rsidR="00057A48" w:rsidRPr="00672A35">
        <w:rPr>
          <w:rFonts w:cs="Arial"/>
          <w:lang w:val="en-GB"/>
        </w:rPr>
        <w:t xml:space="preserve">a combination of </w:t>
      </w:r>
      <w:r w:rsidR="00057A48" w:rsidRPr="00787D5E">
        <w:rPr>
          <w:rFonts w:cs="Arial"/>
          <w:lang w:val="en-GB"/>
        </w:rPr>
        <w:t>GDB and Visual Studio Code</w:t>
      </w:r>
      <w:r w:rsidR="00057A48" w:rsidRPr="00672A35">
        <w:rPr>
          <w:rFonts w:cs="Arial"/>
          <w:lang w:val="en-GB"/>
        </w:rPr>
        <w:t xml:space="preserve"> were used to debug it on Linux</w:t>
      </w:r>
      <w:r w:rsidRPr="00672A35">
        <w:rPr>
          <w:rFonts w:cs="Arial"/>
          <w:lang w:val="en-GB"/>
        </w:rPr>
        <w:t>.</w:t>
      </w:r>
    </w:p>
    <w:p w14:paraId="212D83DB" w14:textId="77777777" w:rsidR="00EB10B2" w:rsidRPr="00672A35" w:rsidRDefault="00EB10B2" w:rsidP="004A32F4">
      <w:pPr>
        <w:rPr>
          <w:rFonts w:cs="Arial"/>
          <w:lang w:val="en-GB"/>
        </w:rPr>
      </w:pPr>
    </w:p>
    <w:p w14:paraId="01CA1B32" w14:textId="590D9C9C" w:rsidR="00725F78" w:rsidRPr="00672A35" w:rsidRDefault="00725F78" w:rsidP="00725F78">
      <w:pPr>
        <w:pStyle w:val="Heading2"/>
        <w:rPr>
          <w:rFonts w:cs="Arial"/>
          <w:lang w:val="en-GB"/>
        </w:rPr>
      </w:pPr>
      <w:bookmarkStart w:id="18" w:name="_Toc475295155"/>
      <w:bookmarkStart w:id="19" w:name="_Toc477116970"/>
      <w:r w:rsidRPr="00672A35">
        <w:rPr>
          <w:rFonts w:cs="Arial"/>
          <w:lang w:val="en-GB"/>
        </w:rPr>
        <w:t>Version Control</w:t>
      </w:r>
      <w:bookmarkEnd w:id="18"/>
      <w:bookmarkEnd w:id="19"/>
    </w:p>
    <w:p w14:paraId="5B7A3E7B" w14:textId="77777777" w:rsidR="009C5660" w:rsidRPr="00672A35" w:rsidRDefault="00725F78" w:rsidP="00E0586C">
      <w:pPr>
        <w:rPr>
          <w:rFonts w:cs="Arial"/>
          <w:lang w:val="en-GB"/>
        </w:rPr>
      </w:pPr>
      <w:r w:rsidRPr="00672A35">
        <w:rPr>
          <w:rFonts w:cs="Arial"/>
          <w:lang w:val="en-GB"/>
        </w:rPr>
        <w:t xml:space="preserve">The project used Git as its primary version control system, storing the code on the website </w:t>
      </w:r>
      <w:r w:rsidR="00E03720" w:rsidRPr="00672A35">
        <w:rPr>
          <w:rFonts w:cs="Arial"/>
          <w:lang w:val="en-GB"/>
        </w:rPr>
        <w:t>GitHub</w:t>
      </w:r>
      <w:r w:rsidRPr="00672A35">
        <w:rPr>
          <w:rFonts w:cs="Arial"/>
          <w:lang w:val="en-GB"/>
        </w:rPr>
        <w:t xml:space="preserve">. </w:t>
      </w:r>
      <w:r w:rsidR="009C5660" w:rsidRPr="00672A35">
        <w:rPr>
          <w:rFonts w:cs="Arial"/>
          <w:lang w:val="en-GB"/>
        </w:rPr>
        <w:t xml:space="preserve">The code is available here: </w:t>
      </w:r>
      <w:hyperlink r:id="rId12" w:history="1">
        <w:r w:rsidR="009C5660" w:rsidRPr="00672A35">
          <w:rPr>
            <w:rStyle w:val="Hyperlink"/>
            <w:rFonts w:cs="Arial"/>
            <w:lang w:val="en-GB"/>
          </w:rPr>
          <w:t>https://github.com/CaptainSeagull/Preprocessor</w:t>
        </w:r>
      </w:hyperlink>
      <w:r w:rsidR="009C5660" w:rsidRPr="00672A35">
        <w:rPr>
          <w:rFonts w:cs="Arial"/>
          <w:lang w:val="en-GB"/>
        </w:rPr>
        <w:t>.</w:t>
      </w:r>
    </w:p>
    <w:p w14:paraId="704A8CB3" w14:textId="77777777" w:rsidR="009C5660" w:rsidRPr="00672A35" w:rsidRDefault="009C5660" w:rsidP="00E0586C">
      <w:pPr>
        <w:rPr>
          <w:rFonts w:cs="Arial"/>
          <w:lang w:val="en-GB"/>
        </w:rPr>
      </w:pPr>
    </w:p>
    <w:p w14:paraId="1AC613A3" w14:textId="246DCF85" w:rsidR="006E42FA" w:rsidRPr="00672A35" w:rsidRDefault="00725F78" w:rsidP="00ED3CE1">
      <w:pPr>
        <w:rPr>
          <w:rFonts w:cs="Arial"/>
          <w:lang w:val="en-GB"/>
        </w:rPr>
      </w:pPr>
      <w:r w:rsidRPr="00672A35">
        <w:rPr>
          <w:rFonts w:cs="Arial"/>
          <w:lang w:val="en-GB"/>
        </w:rPr>
        <w:t>The reason for choosing Git was because it is free, unlike Perforce</w:t>
      </w:r>
      <w:r w:rsidR="001C7D83" w:rsidRPr="00672A35">
        <w:rPr>
          <w:rFonts w:cs="Arial"/>
          <w:lang w:val="en-GB"/>
        </w:rPr>
        <w:t xml:space="preserve"> (Perforce Software, 1995)</w:t>
      </w:r>
      <w:r w:rsidRPr="00672A35">
        <w:rPr>
          <w:rFonts w:cs="Arial"/>
          <w:lang w:val="en-GB"/>
        </w:rPr>
        <w:t xml:space="preserve">, and it very easy to set up using </w:t>
      </w:r>
      <w:r w:rsidRPr="00787D5E">
        <w:rPr>
          <w:rFonts w:cs="Arial"/>
          <w:lang w:val="en-GB"/>
        </w:rPr>
        <w:t>a custom reposito</w:t>
      </w:r>
      <w:r w:rsidR="005820C1" w:rsidRPr="00787D5E">
        <w:rPr>
          <w:rFonts w:cs="Arial"/>
          <w:lang w:val="en-GB"/>
        </w:rPr>
        <w:t>ry</w:t>
      </w:r>
      <w:r w:rsidR="00787D5E">
        <w:rPr>
          <w:rFonts w:cs="Arial"/>
          <w:lang w:val="en-GB"/>
        </w:rPr>
        <w:t xml:space="preserve"> on a website</w:t>
      </w:r>
      <w:r w:rsidRPr="00672A35">
        <w:rPr>
          <w:rFonts w:cs="Arial"/>
          <w:lang w:val="en-GB"/>
        </w:rPr>
        <w:t xml:space="preserve">. Another reason for choosing Git was because it allows you to have a full version of the reposition stored locally on your computer, in the </w:t>
      </w:r>
      <w:r w:rsidRPr="00787D5E">
        <w:rPr>
          <w:rFonts w:cs="Arial"/>
          <w:i/>
          <w:lang w:val="en-GB"/>
        </w:rPr>
        <w:t>.git</w:t>
      </w:r>
      <w:r w:rsidRPr="00672A35">
        <w:rPr>
          <w:rFonts w:cs="Arial"/>
          <w:lang w:val="en-GB"/>
        </w:rPr>
        <w:t xml:space="preserve"> directory, which </w:t>
      </w:r>
      <w:r w:rsidR="00787D5E">
        <w:rPr>
          <w:rFonts w:cs="Arial"/>
          <w:lang w:val="en-GB"/>
        </w:rPr>
        <w:t xml:space="preserve">means </w:t>
      </w:r>
      <w:r w:rsidRPr="00672A35">
        <w:rPr>
          <w:rFonts w:cs="Arial"/>
          <w:lang w:val="en-GB"/>
        </w:rPr>
        <w:t>the project could still be worked on when intern</w:t>
      </w:r>
      <w:r w:rsidR="00855D8F" w:rsidRPr="00672A35">
        <w:rPr>
          <w:rFonts w:cs="Arial"/>
          <w:lang w:val="en-GB"/>
        </w:rPr>
        <w:t>et was temporarily unavailable</w:t>
      </w:r>
      <w:r w:rsidR="00F878A2" w:rsidRPr="00672A35">
        <w:rPr>
          <w:rFonts w:cs="Arial"/>
          <w:lang w:val="en-GB"/>
        </w:rPr>
        <w:t xml:space="preserve">, which is not as easy to do with </w:t>
      </w:r>
      <w:r w:rsidR="00787D5E">
        <w:rPr>
          <w:rFonts w:cs="Arial"/>
          <w:lang w:val="en-GB"/>
        </w:rPr>
        <w:t>Apache Subversion (CollabNet, 2000)</w:t>
      </w:r>
      <w:r w:rsidR="00855D8F" w:rsidRPr="00672A35">
        <w:rPr>
          <w:rFonts w:cs="Arial"/>
          <w:lang w:val="en-GB"/>
        </w:rPr>
        <w:t>.</w:t>
      </w:r>
      <w:r w:rsidR="001F1B17" w:rsidRPr="00672A35">
        <w:rPr>
          <w:rFonts w:cs="Arial"/>
          <w:lang w:val="en-GB"/>
        </w:rPr>
        <w:t xml:space="preserve"> At the time</w:t>
      </w:r>
      <w:r w:rsidR="00700F72" w:rsidRPr="00672A35">
        <w:rPr>
          <w:rFonts w:cs="Arial"/>
          <w:lang w:val="en-GB"/>
        </w:rPr>
        <w:t xml:space="preserve"> of writing, there have been over 400</w:t>
      </w:r>
      <w:r w:rsidR="001F1B17" w:rsidRPr="00672A35">
        <w:rPr>
          <w:rFonts w:cs="Arial"/>
          <w:lang w:val="en-GB"/>
        </w:rPr>
        <w:t xml:space="preserve"> commits, </w:t>
      </w:r>
      <w:r w:rsidR="000957E7" w:rsidRPr="00672A35">
        <w:rPr>
          <w:rFonts w:cs="Arial"/>
          <w:lang w:val="en-GB"/>
        </w:rPr>
        <w:t xml:space="preserve">which show that the project has been developed in rapid, small chunks. This allows older commits to be viewed in </w:t>
      </w:r>
      <w:r w:rsidR="000957E7" w:rsidRPr="001C3AB0">
        <w:rPr>
          <w:rFonts w:cs="Arial"/>
          <w:lang w:val="en-GB"/>
        </w:rPr>
        <w:t>isolation</w:t>
      </w:r>
      <w:r w:rsidR="001C3AB0">
        <w:rPr>
          <w:rFonts w:cs="Arial"/>
          <w:lang w:val="en-GB"/>
        </w:rPr>
        <w:t xml:space="preserve"> with a focus on the feature added, </w:t>
      </w:r>
      <w:r w:rsidR="000957E7" w:rsidRPr="00672A35">
        <w:rPr>
          <w:rFonts w:cs="Arial"/>
          <w:lang w:val="en-GB"/>
        </w:rPr>
        <w:t xml:space="preserve">because </w:t>
      </w:r>
      <w:r w:rsidR="00451366">
        <w:rPr>
          <w:rFonts w:cs="Arial"/>
          <w:lang w:val="en-GB"/>
        </w:rPr>
        <w:t>the commits are generally small.</w:t>
      </w:r>
    </w:p>
    <w:p w14:paraId="5C31F446" w14:textId="6C79D5CF" w:rsidR="00415BD8" w:rsidRPr="00672A35" w:rsidRDefault="00036021" w:rsidP="00036021">
      <w:pPr>
        <w:pStyle w:val="Heading2"/>
        <w:rPr>
          <w:rFonts w:cs="Arial"/>
          <w:lang w:val="en-GB"/>
        </w:rPr>
      </w:pPr>
      <w:bookmarkStart w:id="20" w:name="_Toc475295156"/>
      <w:bookmarkStart w:id="21" w:name="_Toc477116971"/>
      <w:r w:rsidRPr="00672A35">
        <w:rPr>
          <w:rFonts w:cs="Arial"/>
          <w:lang w:val="en-GB"/>
        </w:rPr>
        <w:lastRenderedPageBreak/>
        <w:t xml:space="preserve">Gantt </w:t>
      </w:r>
      <w:r w:rsidR="00E03720" w:rsidRPr="00672A35">
        <w:rPr>
          <w:rFonts w:cs="Arial"/>
          <w:lang w:val="en-GB"/>
        </w:rPr>
        <w:t>chart</w:t>
      </w:r>
      <w:r w:rsidR="00B251A2" w:rsidRPr="00672A35">
        <w:rPr>
          <w:rFonts w:cs="Arial"/>
          <w:lang w:val="en-GB"/>
        </w:rPr>
        <w:t>s</w:t>
      </w:r>
      <w:bookmarkEnd w:id="20"/>
      <w:bookmarkEnd w:id="21"/>
    </w:p>
    <w:p w14:paraId="3381BDBE" w14:textId="77777777" w:rsidR="00075E83" w:rsidRPr="00672A35" w:rsidRDefault="00AD0E5F" w:rsidP="00075E83">
      <w:pPr>
        <w:keepNext/>
        <w:rPr>
          <w:lang w:val="en-GB"/>
        </w:rPr>
      </w:pPr>
      <w:r w:rsidRPr="00672A35">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4B715B8D" w14:textId="5E95999E" w:rsidR="0015339B" w:rsidRPr="00672A35" w:rsidRDefault="00075E83" w:rsidP="00075E83">
      <w:pPr>
        <w:pStyle w:val="Caption"/>
        <w:jc w:val="center"/>
        <w:rPr>
          <w:rFonts w:cs="Arial"/>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w:t>
      </w:r>
      <w:r w:rsidRPr="00672A35">
        <w:rPr>
          <w:lang w:val="en-GB"/>
        </w:rPr>
        <w:fldChar w:fldCharType="end"/>
      </w:r>
      <w:r w:rsidRPr="00672A35">
        <w:rPr>
          <w:lang w:val="en-GB"/>
        </w:rPr>
        <w:t xml:space="preserve"> - Gantt </w:t>
      </w:r>
      <w:r w:rsidR="00ED763E">
        <w:rPr>
          <w:lang w:val="en-GB"/>
        </w:rPr>
        <w:t>C</w:t>
      </w:r>
      <w:r w:rsidRPr="00672A35">
        <w:rPr>
          <w:lang w:val="en-GB"/>
        </w:rPr>
        <w:t>hart of progress for Trimester 1.</w:t>
      </w:r>
    </w:p>
    <w:p w14:paraId="11BBB7E9" w14:textId="77777777" w:rsidR="006E42FA" w:rsidRPr="00672A35" w:rsidRDefault="006E42FA" w:rsidP="006E42FA">
      <w:pPr>
        <w:rPr>
          <w:rFonts w:cs="Arial"/>
          <w:sz w:val="20"/>
          <w:szCs w:val="20"/>
          <w:lang w:val="en-GB"/>
        </w:rPr>
      </w:pPr>
    </w:p>
    <w:p w14:paraId="5AE1DA92" w14:textId="77777777" w:rsidR="006E42FA" w:rsidRPr="00672A35" w:rsidRDefault="006E42FA" w:rsidP="006E42FA">
      <w:pPr>
        <w:rPr>
          <w:rFonts w:cs="Arial"/>
          <w:sz w:val="20"/>
          <w:szCs w:val="20"/>
          <w:lang w:val="en-GB"/>
        </w:rPr>
      </w:pPr>
    </w:p>
    <w:p w14:paraId="258AE949" w14:textId="77777777" w:rsidR="006E42FA" w:rsidRPr="00672A35" w:rsidRDefault="006E42FA" w:rsidP="006E42FA">
      <w:pPr>
        <w:rPr>
          <w:rFonts w:cs="Arial"/>
          <w:sz w:val="20"/>
          <w:szCs w:val="20"/>
          <w:lang w:val="en-GB"/>
        </w:rPr>
      </w:pPr>
    </w:p>
    <w:p w14:paraId="5D244B9E" w14:textId="77777777" w:rsidR="006E42FA" w:rsidRPr="00672A35" w:rsidRDefault="006E42FA" w:rsidP="006E42FA">
      <w:pPr>
        <w:rPr>
          <w:rFonts w:cs="Arial"/>
          <w:sz w:val="20"/>
          <w:szCs w:val="20"/>
          <w:lang w:val="en-GB"/>
        </w:rPr>
      </w:pPr>
    </w:p>
    <w:p w14:paraId="5475CBC8" w14:textId="77777777" w:rsidR="006E42FA" w:rsidRPr="00672A35" w:rsidRDefault="006E42FA" w:rsidP="006E42FA">
      <w:pPr>
        <w:rPr>
          <w:rFonts w:cs="Arial"/>
          <w:sz w:val="20"/>
          <w:szCs w:val="20"/>
          <w:lang w:val="en-GB"/>
        </w:rPr>
      </w:pPr>
    </w:p>
    <w:p w14:paraId="46179A43" w14:textId="77777777" w:rsidR="006E42FA" w:rsidRPr="00672A35" w:rsidRDefault="006E42FA" w:rsidP="006E42FA">
      <w:pPr>
        <w:rPr>
          <w:rFonts w:cs="Arial"/>
          <w:sz w:val="20"/>
          <w:szCs w:val="20"/>
          <w:lang w:val="en-GB"/>
        </w:rPr>
      </w:pPr>
    </w:p>
    <w:p w14:paraId="1285D7AE" w14:textId="77777777" w:rsidR="006E42FA" w:rsidRPr="00672A35" w:rsidRDefault="006E42FA" w:rsidP="006E42FA">
      <w:pPr>
        <w:rPr>
          <w:rFonts w:cs="Arial"/>
          <w:sz w:val="20"/>
          <w:szCs w:val="20"/>
          <w:lang w:val="en-GB"/>
        </w:rPr>
      </w:pPr>
    </w:p>
    <w:p w14:paraId="33AFF1CC" w14:textId="77777777" w:rsidR="006E42FA" w:rsidRPr="00672A35" w:rsidRDefault="006E42FA" w:rsidP="006E42FA">
      <w:pPr>
        <w:rPr>
          <w:rFonts w:cs="Arial"/>
          <w:sz w:val="20"/>
          <w:szCs w:val="20"/>
          <w:lang w:val="en-GB"/>
        </w:rPr>
      </w:pPr>
    </w:p>
    <w:p w14:paraId="7FDBF2CD" w14:textId="77777777" w:rsidR="006E42FA" w:rsidRPr="00672A35" w:rsidRDefault="006E42FA" w:rsidP="006E42FA">
      <w:pPr>
        <w:rPr>
          <w:rFonts w:cs="Arial"/>
          <w:sz w:val="20"/>
          <w:szCs w:val="20"/>
          <w:lang w:val="en-GB"/>
        </w:rPr>
      </w:pPr>
    </w:p>
    <w:p w14:paraId="33FE9E8E" w14:textId="77777777" w:rsidR="006E42FA" w:rsidRPr="00672A35" w:rsidRDefault="006E42FA" w:rsidP="006E42FA">
      <w:pPr>
        <w:rPr>
          <w:rFonts w:cs="Arial"/>
          <w:sz w:val="20"/>
          <w:szCs w:val="20"/>
          <w:lang w:val="en-GB"/>
        </w:rPr>
      </w:pPr>
    </w:p>
    <w:p w14:paraId="4A157FA2" w14:textId="77777777" w:rsidR="006E42FA" w:rsidRPr="00672A35" w:rsidRDefault="006E42FA" w:rsidP="006E42FA">
      <w:pPr>
        <w:rPr>
          <w:rFonts w:cs="Arial"/>
          <w:sz w:val="20"/>
          <w:szCs w:val="20"/>
          <w:lang w:val="en-GB"/>
        </w:rPr>
      </w:pPr>
    </w:p>
    <w:p w14:paraId="35CE3FB8" w14:textId="77777777" w:rsidR="006E42FA" w:rsidRPr="00672A35" w:rsidRDefault="006E42FA" w:rsidP="006E42FA">
      <w:pPr>
        <w:rPr>
          <w:rFonts w:cs="Arial"/>
          <w:sz w:val="20"/>
          <w:szCs w:val="20"/>
          <w:lang w:val="en-GB"/>
        </w:rPr>
      </w:pPr>
    </w:p>
    <w:p w14:paraId="446F55D4" w14:textId="77777777" w:rsidR="006E42FA" w:rsidRPr="00672A35" w:rsidRDefault="006E42FA" w:rsidP="006E42FA">
      <w:pPr>
        <w:rPr>
          <w:rFonts w:cs="Arial"/>
          <w:sz w:val="20"/>
          <w:szCs w:val="20"/>
          <w:lang w:val="en-GB"/>
        </w:rPr>
      </w:pPr>
    </w:p>
    <w:p w14:paraId="7E3C73A3" w14:textId="77777777" w:rsidR="006E42FA" w:rsidRPr="00672A35" w:rsidRDefault="006E42FA" w:rsidP="006E42FA">
      <w:pPr>
        <w:rPr>
          <w:rFonts w:cs="Arial"/>
          <w:sz w:val="20"/>
          <w:szCs w:val="20"/>
          <w:lang w:val="en-GB"/>
        </w:rPr>
      </w:pPr>
    </w:p>
    <w:p w14:paraId="702D3B4F" w14:textId="77777777" w:rsidR="006E42FA" w:rsidRPr="00672A35" w:rsidRDefault="006E42FA" w:rsidP="006E42FA">
      <w:pPr>
        <w:rPr>
          <w:rFonts w:cs="Arial"/>
          <w:sz w:val="20"/>
          <w:szCs w:val="20"/>
          <w:lang w:val="en-GB"/>
        </w:rPr>
      </w:pPr>
    </w:p>
    <w:p w14:paraId="124932B9" w14:textId="77777777" w:rsidR="006E42FA" w:rsidRPr="00672A35" w:rsidRDefault="006E42FA" w:rsidP="006E42FA">
      <w:pPr>
        <w:rPr>
          <w:rFonts w:cs="Arial"/>
          <w:sz w:val="20"/>
          <w:szCs w:val="20"/>
          <w:lang w:val="en-GB"/>
        </w:rPr>
      </w:pPr>
    </w:p>
    <w:p w14:paraId="1D2BA1C6" w14:textId="77777777" w:rsidR="006E42FA" w:rsidRPr="00672A35" w:rsidRDefault="006E42FA" w:rsidP="006E42FA">
      <w:pPr>
        <w:rPr>
          <w:rFonts w:cs="Arial"/>
          <w:sz w:val="20"/>
          <w:szCs w:val="20"/>
          <w:lang w:val="en-GB"/>
        </w:rPr>
      </w:pPr>
    </w:p>
    <w:p w14:paraId="2DE9F61B" w14:textId="77777777" w:rsidR="006E42FA" w:rsidRPr="00672A35" w:rsidRDefault="006E42FA" w:rsidP="006E42FA">
      <w:pPr>
        <w:rPr>
          <w:rFonts w:cs="Arial"/>
          <w:sz w:val="20"/>
          <w:szCs w:val="20"/>
          <w:lang w:val="en-GB"/>
        </w:rPr>
      </w:pPr>
    </w:p>
    <w:p w14:paraId="64E73F2E" w14:textId="77777777" w:rsidR="006E42FA" w:rsidRPr="00672A35" w:rsidRDefault="006E42FA" w:rsidP="006E42FA">
      <w:pPr>
        <w:rPr>
          <w:rFonts w:cs="Arial"/>
          <w:sz w:val="20"/>
          <w:szCs w:val="20"/>
          <w:lang w:val="en-GB"/>
        </w:rPr>
      </w:pPr>
    </w:p>
    <w:p w14:paraId="4BAA4C78" w14:textId="77777777" w:rsidR="00075E83" w:rsidRPr="00672A35" w:rsidRDefault="00207E59" w:rsidP="00075E83">
      <w:pPr>
        <w:keepNext/>
        <w:rPr>
          <w:lang w:val="en-GB"/>
        </w:rPr>
      </w:pPr>
      <w:r w:rsidRPr="00672A35">
        <w:rPr>
          <w:noProof/>
          <w:lang w:val="en-GB" w:eastAsia="en-GB"/>
        </w:rPr>
        <w:lastRenderedPageBreak/>
        <w:drawing>
          <wp:inline distT="0" distB="0" distL="0" distR="0" wp14:anchorId="4D6C884E" wp14:editId="1B49422B">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9135"/>
                    </a:xfrm>
                    <a:prstGeom prst="rect">
                      <a:avLst/>
                    </a:prstGeom>
                  </pic:spPr>
                </pic:pic>
              </a:graphicData>
            </a:graphic>
          </wp:inline>
        </w:drawing>
      </w:r>
    </w:p>
    <w:p w14:paraId="166FA72C" w14:textId="0CE34B78" w:rsidR="006E42FA" w:rsidRPr="00672A35" w:rsidRDefault="00075E83" w:rsidP="00075E83">
      <w:pPr>
        <w:pStyle w:val="Caption"/>
        <w:jc w:val="center"/>
        <w:rPr>
          <w:rFonts w:cs="Arial"/>
          <w:sz w:val="20"/>
          <w:szCs w:val="20"/>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w:t>
      </w:r>
      <w:r w:rsidRPr="00672A35">
        <w:rPr>
          <w:lang w:val="en-GB"/>
        </w:rPr>
        <w:fldChar w:fldCharType="end"/>
      </w:r>
      <w:r w:rsidRPr="00672A35">
        <w:rPr>
          <w:lang w:val="en-GB"/>
        </w:rPr>
        <w:t xml:space="preserve"> - Gantt Chart of progress for Trimester 2.</w:t>
      </w:r>
    </w:p>
    <w:p w14:paraId="2C8110F2" w14:textId="77777777" w:rsidR="00A652E1" w:rsidRPr="00672A35" w:rsidRDefault="00A652E1" w:rsidP="006E42FA">
      <w:pPr>
        <w:rPr>
          <w:rFonts w:cs="Arial"/>
          <w:sz w:val="20"/>
          <w:szCs w:val="20"/>
          <w:lang w:val="en-GB"/>
        </w:rPr>
      </w:pPr>
    </w:p>
    <w:p w14:paraId="2DA94BA6" w14:textId="0DA2C51D" w:rsidR="0015339B" w:rsidRPr="00672A35" w:rsidRDefault="0015339B" w:rsidP="0015339B">
      <w:pPr>
        <w:pStyle w:val="Heading2"/>
        <w:rPr>
          <w:rFonts w:cs="Arial"/>
          <w:lang w:val="en-GB"/>
        </w:rPr>
      </w:pPr>
      <w:bookmarkStart w:id="22" w:name="_Toc475295157"/>
      <w:bookmarkStart w:id="23" w:name="_Toc477116972"/>
      <w:r w:rsidRPr="00672A35">
        <w:rPr>
          <w:rFonts w:cs="Arial"/>
          <w:lang w:val="en-GB"/>
        </w:rPr>
        <w:t>Iterative Development</w:t>
      </w:r>
      <w:bookmarkEnd w:id="22"/>
      <w:bookmarkEnd w:id="23"/>
    </w:p>
    <w:p w14:paraId="52C7E776" w14:textId="2D3DBEF7" w:rsidR="0015339B" w:rsidRPr="00672A35" w:rsidRDefault="00D51271" w:rsidP="0015339B">
      <w:pPr>
        <w:autoSpaceDE w:val="0"/>
        <w:autoSpaceDN w:val="0"/>
        <w:adjustRightInd w:val="0"/>
        <w:rPr>
          <w:rFonts w:cs="Arial"/>
          <w:lang w:val="en-GB"/>
        </w:rPr>
      </w:pPr>
      <w:r>
        <w:rPr>
          <w:rFonts w:cs="Arial"/>
          <w:lang w:val="en-GB"/>
        </w:rPr>
        <w:t>The project was</w:t>
      </w:r>
      <w:r w:rsidR="0015339B" w:rsidRPr="00672A35">
        <w:rPr>
          <w:rFonts w:cs="Arial"/>
          <w:lang w:val="en-GB"/>
        </w:rPr>
        <w:t xml:space="preserve"> </w:t>
      </w:r>
      <w:r>
        <w:rPr>
          <w:rFonts w:cs="Arial"/>
          <w:lang w:val="en-GB"/>
        </w:rPr>
        <w:t xml:space="preserve">developed </w:t>
      </w:r>
      <w:r w:rsidR="0015339B" w:rsidRPr="00672A35">
        <w:rPr>
          <w:rFonts w:cs="Arial"/>
          <w:lang w:val="en-GB"/>
        </w:rPr>
        <w:t xml:space="preserve">using a very iteration-based development cycle. Having small </w:t>
      </w:r>
      <w:r w:rsidR="00BF1672">
        <w:rPr>
          <w:rFonts w:cs="Arial"/>
          <w:iCs/>
          <w:lang w:val="en-GB"/>
        </w:rPr>
        <w:t>development cycles</w:t>
      </w:r>
      <w:r w:rsidR="0015339B" w:rsidRPr="00672A35">
        <w:rPr>
          <w:rFonts w:cs="Arial"/>
          <w:lang w:val="en-GB"/>
        </w:rPr>
        <w:t xml:space="preserve"> of two weeks has allowed a lot of work to be done on the project, and has managed to keep the scope of the project in check</w:t>
      </w:r>
      <w:r w:rsidR="00D7052B">
        <w:rPr>
          <w:rFonts w:cs="Arial"/>
          <w:lang w:val="en-GB"/>
        </w:rPr>
        <w:t xml:space="preserve"> </w:t>
      </w:r>
      <w:r w:rsidR="00D7052B" w:rsidRPr="00672A35">
        <w:rPr>
          <w:rFonts w:cs="Arial"/>
          <w:lang w:val="en-GB"/>
        </w:rPr>
        <w:t>(Beck et all, 2001)</w:t>
      </w:r>
      <w:r w:rsidR="0015339B" w:rsidRPr="00672A35">
        <w:rPr>
          <w:rFonts w:cs="Arial"/>
          <w:lang w:val="en-GB"/>
        </w:rPr>
        <w:t>.</w:t>
      </w:r>
    </w:p>
    <w:p w14:paraId="5A0770A2" w14:textId="77777777" w:rsidR="0015339B" w:rsidRPr="00672A35" w:rsidRDefault="0015339B" w:rsidP="0015339B">
      <w:pPr>
        <w:autoSpaceDE w:val="0"/>
        <w:autoSpaceDN w:val="0"/>
        <w:adjustRightInd w:val="0"/>
        <w:rPr>
          <w:rFonts w:cs="Arial"/>
          <w:lang w:val="en-GB"/>
        </w:rPr>
      </w:pPr>
    </w:p>
    <w:p w14:paraId="697F94BC" w14:textId="3A0A9EA7" w:rsidR="00915887" w:rsidRPr="00672A35" w:rsidRDefault="0015339B" w:rsidP="00656044">
      <w:pPr>
        <w:autoSpaceDE w:val="0"/>
        <w:autoSpaceDN w:val="0"/>
        <w:adjustRightInd w:val="0"/>
        <w:rPr>
          <w:rFonts w:cs="Arial"/>
          <w:b/>
          <w:color w:val="FF0000"/>
          <w:lang w:val="en-GB"/>
        </w:rPr>
      </w:pPr>
      <w:r w:rsidRPr="00672A35">
        <w:rPr>
          <w:rFonts w:cs="Arial"/>
          <w:lang w:val="en-GB"/>
        </w:rPr>
        <w:t xml:space="preserve">The project development has also been very </w:t>
      </w:r>
      <w:r w:rsidR="00590F21" w:rsidRPr="00590F21">
        <w:rPr>
          <w:rFonts w:cs="Arial"/>
          <w:iCs/>
          <w:lang w:val="en-GB"/>
        </w:rPr>
        <w:t>flexible</w:t>
      </w:r>
      <w:r w:rsidRPr="00590F21">
        <w:rPr>
          <w:rFonts w:cs="Arial"/>
          <w:lang w:val="en-GB"/>
        </w:rPr>
        <w:t>, and a lot of the planning has been added during development. This development style has meant that the focus of the project is constantly been check</w:t>
      </w:r>
      <w:r w:rsidR="00590F21" w:rsidRPr="00590F21">
        <w:rPr>
          <w:rFonts w:cs="Arial"/>
          <w:lang w:val="en-GB"/>
        </w:rPr>
        <w:t>ed, and priority has been given to the most important</w:t>
      </w:r>
      <w:r w:rsidR="00590F21">
        <w:rPr>
          <w:rFonts w:cs="Arial"/>
          <w:lang w:val="en-GB"/>
        </w:rPr>
        <w:t xml:space="preserve"> features</w:t>
      </w:r>
      <w:r w:rsidR="00EF3756" w:rsidRPr="00672A35">
        <w:rPr>
          <w:rFonts w:cs="Arial"/>
          <w:lang w:val="en-GB"/>
        </w:rPr>
        <w:t>.</w:t>
      </w:r>
    </w:p>
    <w:p w14:paraId="3328A81E" w14:textId="77777777" w:rsidR="00656044" w:rsidRPr="00672A35" w:rsidRDefault="00656044" w:rsidP="00656044">
      <w:pPr>
        <w:autoSpaceDE w:val="0"/>
        <w:autoSpaceDN w:val="0"/>
        <w:adjustRightInd w:val="0"/>
        <w:rPr>
          <w:rFonts w:cs="Arial"/>
          <w:lang w:val="en-GB"/>
        </w:rPr>
      </w:pPr>
    </w:p>
    <w:p w14:paraId="79DE518C" w14:textId="77777777" w:rsidR="00656044" w:rsidRPr="00672A35" w:rsidRDefault="00656044" w:rsidP="00656044">
      <w:pPr>
        <w:autoSpaceDE w:val="0"/>
        <w:autoSpaceDN w:val="0"/>
        <w:adjustRightInd w:val="0"/>
        <w:rPr>
          <w:rFonts w:cs="Arial"/>
          <w:lang w:val="en-GB"/>
        </w:rPr>
      </w:pPr>
    </w:p>
    <w:p w14:paraId="60EB6C42" w14:textId="77777777" w:rsidR="00656044" w:rsidRPr="00672A35" w:rsidRDefault="00656044" w:rsidP="00656044">
      <w:pPr>
        <w:autoSpaceDE w:val="0"/>
        <w:autoSpaceDN w:val="0"/>
        <w:adjustRightInd w:val="0"/>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24" w:name="_Toc475295158"/>
      <w:bookmarkStart w:id="25" w:name="_Toc477116973"/>
      <w:r w:rsidRPr="00672A35">
        <w:rPr>
          <w:rFonts w:cs="Arial"/>
          <w:lang w:val="en-GB"/>
        </w:rPr>
        <w:lastRenderedPageBreak/>
        <w:t>Literature Review</w:t>
      </w:r>
      <w:bookmarkEnd w:id="24"/>
      <w:bookmarkEnd w:id="25"/>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26" w:name="_Toc477116974"/>
      <w:r w:rsidRPr="00672A35">
        <w:rPr>
          <w:lang w:val="en-GB"/>
        </w:rPr>
        <w:t>Runtime Reflection in Dynamic Languages</w:t>
      </w:r>
      <w:bookmarkEnd w:id="26"/>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357BB1" w:rsidRPr="00672A35">
        <w:rPr>
          <w:lang w:val="en-GB"/>
        </w:rPr>
        <w:t xml:space="preserve">Figure </w:t>
      </w:r>
      <w:r w:rsidR="00357BB1">
        <w:rPr>
          <w:noProof/>
          <w:lang w:val="en-GB"/>
        </w:rPr>
        <w:t>3</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27"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w:t>
      </w:r>
      <w:r w:rsidRPr="00672A35">
        <w:rPr>
          <w:lang w:val="en-GB"/>
        </w:rPr>
        <w:fldChar w:fldCharType="end"/>
      </w:r>
      <w:bookmarkEnd w:id="27"/>
      <w:r w:rsidRPr="00672A35">
        <w:rPr>
          <w:lang w:val="en-GB"/>
        </w:rPr>
        <w:t xml:space="preserve"> - A simple introspection example in Python</w:t>
      </w:r>
    </w:p>
    <w:p w14:paraId="02C490FD" w14:textId="77777777" w:rsidR="004709C2" w:rsidRDefault="004709C2" w:rsidP="004709C2">
      <w:pPr>
        <w:rPr>
          <w:lang w:val="en-GB"/>
        </w:rPr>
      </w:pPr>
    </w:p>
    <w:p w14:paraId="49FADE66" w14:textId="77777777" w:rsidR="004709C2" w:rsidRDefault="004709C2" w:rsidP="004709C2">
      <w:pPr>
        <w:rPr>
          <w:lang w:val="en-GB"/>
        </w:rPr>
      </w:pPr>
    </w:p>
    <w:p w14:paraId="3832DA81" w14:textId="77777777" w:rsidR="004709C2" w:rsidRDefault="004709C2" w:rsidP="004709C2">
      <w:pPr>
        <w:rPr>
          <w:lang w:val="en-GB"/>
        </w:rPr>
      </w:pPr>
    </w:p>
    <w:p w14:paraId="11F5637A" w14:textId="77777777" w:rsidR="004709C2" w:rsidRDefault="004709C2" w:rsidP="004709C2">
      <w:pPr>
        <w:rPr>
          <w:lang w:val="en-GB"/>
        </w:rPr>
      </w:pPr>
    </w:p>
    <w:p w14:paraId="0DF60648" w14:textId="77777777" w:rsidR="004709C2" w:rsidRDefault="004709C2" w:rsidP="004709C2">
      <w:pPr>
        <w:rPr>
          <w:lang w:val="en-GB"/>
        </w:rPr>
      </w:pPr>
    </w:p>
    <w:p w14:paraId="325BAC28" w14:textId="77777777" w:rsidR="004709C2" w:rsidRDefault="004709C2" w:rsidP="004709C2">
      <w:pPr>
        <w:rPr>
          <w:lang w:val="en-GB"/>
        </w:rPr>
      </w:pPr>
    </w:p>
    <w:p w14:paraId="01E8569F" w14:textId="77777777" w:rsidR="004709C2" w:rsidRDefault="004709C2" w:rsidP="004709C2">
      <w:pPr>
        <w:rPr>
          <w:lang w:val="en-GB"/>
        </w:rPr>
      </w:pPr>
    </w:p>
    <w:p w14:paraId="494FCE4E" w14:textId="77777777" w:rsidR="004709C2" w:rsidRDefault="004709C2" w:rsidP="004709C2">
      <w:pPr>
        <w:rPr>
          <w:lang w:val="en-GB"/>
        </w:rPr>
      </w:pPr>
    </w:p>
    <w:p w14:paraId="15AA5730" w14:textId="77777777" w:rsidR="004709C2" w:rsidRDefault="004709C2" w:rsidP="004709C2">
      <w:pPr>
        <w:rPr>
          <w:lang w:val="en-GB"/>
        </w:rPr>
      </w:pPr>
    </w:p>
    <w:p w14:paraId="42DF968B" w14:textId="77777777" w:rsidR="004709C2" w:rsidRDefault="004709C2" w:rsidP="004709C2">
      <w:pPr>
        <w:rPr>
          <w:lang w:val="en-GB"/>
        </w:rPr>
      </w:pPr>
    </w:p>
    <w:p w14:paraId="169F1EA0" w14:textId="77777777" w:rsidR="004709C2" w:rsidRDefault="004709C2" w:rsidP="004709C2">
      <w:pPr>
        <w:rPr>
          <w:lang w:val="en-GB"/>
        </w:rPr>
      </w:pPr>
    </w:p>
    <w:p w14:paraId="7166A894" w14:textId="77777777" w:rsidR="004709C2" w:rsidRDefault="004709C2" w:rsidP="004709C2">
      <w:pPr>
        <w:rPr>
          <w:lang w:val="en-GB"/>
        </w:rPr>
      </w:pPr>
    </w:p>
    <w:p w14:paraId="0A5E2869" w14:textId="77777777" w:rsidR="004709C2" w:rsidRPr="004709C2" w:rsidRDefault="004709C2" w:rsidP="004709C2">
      <w:pPr>
        <w:rPr>
          <w:lang w:val="en-GB"/>
        </w:rPr>
      </w:pPr>
    </w:p>
    <w:p w14:paraId="32363851" w14:textId="06138040" w:rsidR="00A91E77" w:rsidRPr="00672A35" w:rsidRDefault="004C7548" w:rsidP="009B16AD">
      <w:pPr>
        <w:pStyle w:val="Heading2"/>
        <w:rPr>
          <w:rFonts w:cs="Arial"/>
          <w:lang w:val="en-GB"/>
        </w:rPr>
      </w:pPr>
      <w:bookmarkStart w:id="28" w:name="_Toc475295159"/>
      <w:bookmarkStart w:id="29" w:name="_Toc477116975"/>
      <w:r w:rsidRPr="00672A35">
        <w:rPr>
          <w:rFonts w:cs="Arial"/>
          <w:lang w:val="en-GB"/>
        </w:rPr>
        <w:lastRenderedPageBreak/>
        <w:t xml:space="preserve">Runtime Reflection </w:t>
      </w:r>
      <w:r w:rsidR="00550FCA" w:rsidRPr="00672A35">
        <w:rPr>
          <w:rFonts w:cs="Arial"/>
          <w:lang w:val="en-GB"/>
        </w:rPr>
        <w:t xml:space="preserve">in </w:t>
      </w:r>
      <w:bookmarkEnd w:id="28"/>
      <w:r w:rsidR="00410C7A" w:rsidRPr="00672A35">
        <w:rPr>
          <w:rFonts w:cs="Arial"/>
          <w:lang w:val="en-GB"/>
        </w:rPr>
        <w:t>strongly types languages</w:t>
      </w:r>
      <w:bookmarkEnd w:id="29"/>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 xml:space="preserve">e advanced </w:t>
      </w:r>
      <w:r w:rsidR="009D4888">
        <w:rPr>
          <w:rFonts w:cs="Arial"/>
          <w:lang w:val="en-GB"/>
        </w:rPr>
        <w:t>and powerful</w:t>
      </w:r>
      <w:r w:rsidR="009D4888">
        <w:rPr>
          <w:rFonts w:cs="Arial"/>
          <w:lang w:val="en-GB"/>
        </w:rPr>
        <w:t xml:space="preserve">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357BB1" w:rsidRPr="00672A35">
        <w:rPr>
          <w:lang w:val="en-GB"/>
        </w:rPr>
        <w:t xml:space="preserve">Figure </w:t>
      </w:r>
      <w:r w:rsidR="00357BB1">
        <w:rPr>
          <w:noProof/>
          <w:lang w:val="en-GB"/>
        </w:rPr>
        <w:t>4</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30"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w:t>
      </w:r>
      <w:r w:rsidRPr="00672A35">
        <w:rPr>
          <w:lang w:val="en-GB"/>
        </w:rPr>
        <w:fldChar w:fldCharType="end"/>
      </w:r>
      <w:bookmarkEnd w:id="30"/>
      <w:r w:rsidRPr="00672A35">
        <w:rPr>
          <w:lang w:val="en-GB"/>
        </w:rPr>
        <w:t xml:space="preserve"> - An example of C#'s GetType method and its output</w:t>
      </w:r>
    </w:p>
    <w:p w14:paraId="1D838DE0" w14:textId="7E76F26A" w:rsidR="00E9608F" w:rsidRPr="00672A35"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as shown </w:t>
      </w:r>
      <w:r w:rsidR="006C0C27" w:rsidRPr="00672A35">
        <w:rPr>
          <w:rFonts w:cs="Arial"/>
          <w:lang w:val="en-GB"/>
        </w:rPr>
        <w:t xml:space="preserve">in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357BB1" w:rsidRPr="00672A35">
        <w:rPr>
          <w:lang w:val="en-GB"/>
        </w:rPr>
        <w:t xml:space="preserve">Figure </w:t>
      </w:r>
      <w:r w:rsidR="00357BB1">
        <w:rPr>
          <w:noProof/>
          <w:lang w:val="en-GB"/>
        </w:rPr>
        <w:t>5</w:t>
      </w:r>
      <w:r w:rsidR="006C0C27" w:rsidRPr="00672A35">
        <w:rPr>
          <w:rFonts w:cs="Arial"/>
          <w:lang w:val="en-GB"/>
        </w:rPr>
        <w:fldChar w:fldCharType="end"/>
      </w:r>
      <w:r w:rsidR="005427A1" w:rsidRPr="00672A35">
        <w:rPr>
          <w:rFonts w:cs="Arial"/>
          <w:lang w:val="en-GB"/>
        </w:rPr>
        <w:t>.</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lastRenderedPageBreak/>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31"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w:t>
      </w:r>
      <w:r w:rsidRPr="00672A35">
        <w:rPr>
          <w:lang w:val="en-GB"/>
        </w:rPr>
        <w:fldChar w:fldCharType="end"/>
      </w:r>
      <w:bookmarkEnd w:id="31"/>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20C353CD"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54EDCD3F" w:rsidR="00964300" w:rsidRPr="00672A35" w:rsidRDefault="008729E5" w:rsidP="00550FCA">
      <w:pPr>
        <w:pStyle w:val="Heading2"/>
        <w:rPr>
          <w:lang w:val="en-GB"/>
        </w:rPr>
      </w:pPr>
      <w:bookmarkStart w:id="32" w:name="_Toc477116976"/>
      <w:r w:rsidRPr="00672A35">
        <w:rPr>
          <w:lang w:val="en-GB"/>
        </w:rPr>
        <w:t>Compile time introspection in other languages</w:t>
      </w:r>
      <w:bookmarkEnd w:id="32"/>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357BB1" w:rsidRPr="00672A35">
        <w:rPr>
          <w:lang w:val="en-GB"/>
        </w:rPr>
        <w:t xml:space="preserve">Figure </w:t>
      </w:r>
      <w:r w:rsidR="00357BB1">
        <w:rPr>
          <w:noProof/>
          <w:lang w:val="en-GB"/>
        </w:rPr>
        <w:t>6</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357BB1" w:rsidRPr="00672A35">
        <w:rPr>
          <w:lang w:val="en-GB"/>
        </w:rPr>
        <w:t xml:space="preserve">Figure </w:t>
      </w:r>
      <w:r w:rsidR="00357BB1">
        <w:rPr>
          <w:noProof/>
          <w:lang w:val="en-GB"/>
        </w:rPr>
        <w:t>6</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lastRenderedPageBreak/>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33"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w:t>
      </w:r>
      <w:r w:rsidRPr="00672A35">
        <w:rPr>
          <w:lang w:val="en-GB"/>
        </w:rPr>
        <w:fldChar w:fldCharType="end"/>
      </w:r>
      <w:bookmarkEnd w:id="33"/>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357BB1" w:rsidRPr="00672A35">
        <w:rPr>
          <w:lang w:val="en-GB"/>
        </w:rPr>
        <w:t xml:space="preserve">Figure </w:t>
      </w:r>
      <w:r w:rsidR="00357BB1">
        <w:rPr>
          <w:noProof/>
          <w:lang w:val="en-GB"/>
        </w:rPr>
        <w:t>7</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34"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7</w:t>
      </w:r>
      <w:r w:rsidRPr="00672A35">
        <w:rPr>
          <w:lang w:val="en-GB"/>
        </w:rPr>
        <w:fldChar w:fldCharType="end"/>
      </w:r>
      <w:bookmarkEnd w:id="34"/>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357BB1" w:rsidRPr="00672A35">
        <w:rPr>
          <w:lang w:val="en-GB"/>
        </w:rPr>
        <w:t xml:space="preserve">Figure </w:t>
      </w:r>
      <w:r w:rsidR="00357BB1">
        <w:rPr>
          <w:noProof/>
          <w:lang w:val="en-GB"/>
        </w:rPr>
        <w:t>8</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35"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8</w:t>
      </w:r>
      <w:r w:rsidRPr="00672A35">
        <w:rPr>
          <w:lang w:val="en-GB"/>
        </w:rPr>
        <w:fldChar w:fldCharType="end"/>
      </w:r>
      <w:bookmarkEnd w:id="35"/>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36" w:name="_Toc477116977"/>
      <w:r w:rsidRPr="00672A35">
        <w:rPr>
          <w:rFonts w:cs="Arial"/>
          <w:lang w:val="en-GB"/>
        </w:rPr>
        <w:t>External Introspection Tools</w:t>
      </w:r>
      <w:bookmarkEnd w:id="36"/>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1458985E" w:rsidR="009F4440" w:rsidRPr="00672A35" w:rsidRDefault="00ED76C3" w:rsidP="009F4440">
      <w:pPr>
        <w:autoSpaceDE w:val="0"/>
        <w:autoSpaceDN w:val="0"/>
        <w:adjustRightInd w:val="0"/>
        <w:rPr>
          <w:rFonts w:cs="Arial"/>
          <w:color w:val="000000"/>
          <w:lang w:val="en-GB"/>
        </w:rPr>
      </w:pPr>
      <w:r w:rsidRPr="00672A35">
        <w:rPr>
          <w:rFonts w:cs="Arial"/>
          <w:color w:val="000000"/>
          <w:lang w:val="en-GB"/>
        </w:rPr>
        <w:t xml:space="preserve">The most popular </w:t>
      </w:r>
      <w:r w:rsidR="00CC6886">
        <w:rPr>
          <w:rFonts w:cs="Arial"/>
          <w:color w:val="000000"/>
          <w:lang w:val="en-GB"/>
        </w:rPr>
        <w:t xml:space="preserve">external </w:t>
      </w:r>
      <w:r w:rsidRPr="00672A35">
        <w:rPr>
          <w:rFonts w:cs="Arial"/>
          <w:color w:val="000000"/>
          <w:lang w:val="en-GB"/>
        </w:rPr>
        <w:t>library for C++,</w:t>
      </w:r>
      <w:r w:rsidR="00CC6886" w:rsidRPr="00672A35">
        <w:rPr>
          <w:rFonts w:cs="Arial"/>
          <w:color w:val="000000"/>
          <w:lang w:val="en-GB"/>
        </w:rPr>
        <w:t xml:space="preserve"> </w:t>
      </w:r>
      <w:r w:rsidRPr="00672A35">
        <w:rPr>
          <w:rFonts w:cs="Arial"/>
          <w:color w:val="000000"/>
          <w:lang w:val="en-GB"/>
        </w:rPr>
        <w:t xml:space="preserve">Boost,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erialization is it requires some intrusive code in order to set it up</w:t>
      </w:r>
      <w:r w:rsidR="00295652">
        <w:rPr>
          <w:rFonts w:cs="Arial"/>
          <w:color w:val="000000"/>
          <w:lang w:val="en-GB"/>
        </w:rPr>
        <w:t>.</w:t>
      </w:r>
      <w:bookmarkStart w:id="37" w:name="_GoBack"/>
      <w:bookmarkEnd w:id="37"/>
    </w:p>
    <w:p w14:paraId="605F31B1" w14:textId="77777777" w:rsidR="009F4440" w:rsidRPr="00672A35" w:rsidRDefault="009F4440" w:rsidP="008D2CBE">
      <w:pPr>
        <w:rPr>
          <w:rFonts w:cs="Arial"/>
          <w:lang w:val="en-GB"/>
        </w:rPr>
      </w:pPr>
    </w:p>
    <w:p w14:paraId="0F29D2C6" w14:textId="02C47930"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EE1E7A" w:rsidRPr="00672A35">
        <w:rPr>
          <w:rFonts w:cs="Arial"/>
          <w:lang w:val="en-GB"/>
        </w:rPr>
        <w:t xml:space="preserve"> which in turns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357BB1" w:rsidRPr="00672A35">
        <w:rPr>
          <w:lang w:val="en-GB"/>
        </w:rPr>
        <w:t xml:space="preserve">Figure </w:t>
      </w:r>
      <w:r w:rsidR="00357BB1">
        <w:rPr>
          <w:noProof/>
          <w:lang w:val="en-GB"/>
        </w:rPr>
        <w:t>9</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5"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6"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38"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9</w:t>
      </w:r>
      <w:r w:rsidRPr="00672A35">
        <w:rPr>
          <w:lang w:val="en-GB"/>
        </w:rPr>
        <w:fldChar w:fldCharType="end"/>
      </w:r>
      <w:bookmarkEnd w:id="38"/>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13A718C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74194C3" w:rsidR="00633C57" w:rsidRPr="00672A35" w:rsidRDefault="00B00934" w:rsidP="008D2CBE">
      <w:pPr>
        <w:rPr>
          <w:rFonts w:cs="Arial"/>
          <w:lang w:val="en-GB"/>
        </w:rPr>
      </w:pPr>
      <w:r w:rsidRPr="00672A35">
        <w:rPr>
          <w:rFonts w:cs="Arial"/>
          <w:lang w:val="en-GB"/>
        </w:rPr>
        <w:t xml:space="preserve">Another issue is it has </w:t>
      </w:r>
      <w:r w:rsidR="007F31A0">
        <w:rPr>
          <w:rFonts w:cs="Arial"/>
          <w:lang w:val="en-GB"/>
        </w:rPr>
        <w:t xml:space="preserve">introduced </w:t>
      </w:r>
      <w:r w:rsidRPr="00672A35">
        <w:rPr>
          <w:rFonts w:cs="Arial"/>
          <w:lang w:val="en-GB"/>
        </w:rPr>
        <w:t xml:space="preserve">a lot of Unreal-specific keywords in the form of macros. Having a lot of these through code can make the code much more difficult to read, as anyone reading it now has to have an understanding of what the Unreal Property System is, how to use it, and </w:t>
      </w:r>
      <w:r w:rsidR="0010154C" w:rsidRPr="00672A35">
        <w:rPr>
          <w:rFonts w:cs="Arial"/>
          <w:lang w:val="en-GB"/>
        </w:rPr>
        <w:t>what each of the keywords  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39" w:name="_Toc477116978"/>
      <w:bookmarkStart w:id="40"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39"/>
    </w:p>
    <w:p w14:paraId="7D5C6916" w14:textId="0530DB0E" w:rsidR="006B6233" w:rsidRPr="00672A35" w:rsidRDefault="008729E5" w:rsidP="008729E5">
      <w:pPr>
        <w:rPr>
          <w:color w:val="FF0000"/>
          <w:lang w:val="en-GB"/>
        </w:rPr>
      </w:pPr>
      <w:r w:rsidRPr="00672A35">
        <w:rPr>
          <w:lang w:val="en-GB"/>
        </w:rPr>
        <w:t>As of C++11, C++ has some limited support for introspection</w:t>
      </w:r>
      <w:r w:rsidR="00801D0C">
        <w:rPr>
          <w:lang w:val="en-GB"/>
        </w:rPr>
        <w:t>. This is done</w:t>
      </w:r>
      <w:r w:rsidRPr="00672A35">
        <w:rPr>
          <w:lang w:val="en-GB"/>
        </w:rPr>
        <w:t xml:space="preserve"> via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lastRenderedPageBreak/>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357BB1" w:rsidRPr="00672A35">
        <w:rPr>
          <w:lang w:val="en-GB"/>
        </w:rPr>
        <w:t xml:space="preserve">Figure </w:t>
      </w:r>
      <w:r w:rsidR="00357BB1">
        <w:rPr>
          <w:noProof/>
          <w:lang w:val="en-GB"/>
        </w:rPr>
        <w:t>10</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41" w:name="_Ref47702494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10</w:t>
      </w:r>
      <w:r w:rsidRPr="00672A35">
        <w:rPr>
          <w:lang w:val="en-GB"/>
        </w:rPr>
        <w:fldChar w:fldCharType="end"/>
      </w:r>
      <w:bookmarkEnd w:id="41"/>
      <w:r w:rsidRPr="00672A35">
        <w:rPr>
          <w:lang w:val="en-GB"/>
        </w:rPr>
        <w:t xml:space="preserve"> - Example showing decltype operator.</w:t>
      </w:r>
    </w:p>
    <w:p w14:paraId="2F9E1C57" w14:textId="2C415E78" w:rsidR="00CD07A9" w:rsidRPr="00672A35"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357BB1" w:rsidRPr="00672A35">
        <w:rPr>
          <w:lang w:val="en-GB"/>
        </w:rPr>
        <w:t xml:space="preserve">Figure </w:t>
      </w:r>
      <w:r w:rsidR="00357BB1">
        <w:rPr>
          <w:noProof/>
          <w:lang w:val="en-GB"/>
        </w:rPr>
        <w:t>10</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357BB1" w:rsidRPr="00672A35">
        <w:rPr>
          <w:lang w:val="en-GB"/>
        </w:rPr>
        <w:t xml:space="preserve">Figure </w:t>
      </w:r>
      <w:r w:rsidR="00357BB1">
        <w:rPr>
          <w:noProof/>
          <w:lang w:val="en-GB"/>
        </w:rPr>
        <w:t>11</w:t>
      </w:r>
      <w:r w:rsidR="001073C9" w:rsidRPr="00672A35">
        <w:rPr>
          <w:lang w:val="en-GB"/>
        </w:rPr>
        <w:fldChar w:fldCharType="end"/>
      </w:r>
      <w:r w:rsidR="001073C9" w:rsidRPr="00672A35">
        <w:rPr>
          <w:lang w:val="en-GB"/>
        </w:rPr>
        <w:t>.</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42"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11</w:t>
      </w:r>
      <w:r w:rsidRPr="00672A35">
        <w:rPr>
          <w:lang w:val="en-GB"/>
        </w:rPr>
        <w:fldChar w:fldCharType="end"/>
      </w:r>
      <w:bookmarkEnd w:id="42"/>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357BB1" w:rsidRPr="00672A35">
        <w:rPr>
          <w:lang w:val="en-GB"/>
        </w:rPr>
        <w:t xml:space="preserve">Figure </w:t>
      </w:r>
      <w:r w:rsidR="00357BB1">
        <w:rPr>
          <w:noProof/>
          <w:lang w:val="en-GB"/>
        </w:rPr>
        <w:t>11</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357BB1" w:rsidRPr="00672A35">
        <w:rPr>
          <w:lang w:val="en-GB"/>
        </w:rPr>
        <w:t xml:space="preserve">Figure </w:t>
      </w:r>
      <w:r w:rsidR="00357BB1">
        <w:rPr>
          <w:noProof/>
          <w:lang w:val="en-GB"/>
        </w:rPr>
        <w:t>12</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357BB1" w:rsidRPr="00672A35">
        <w:rPr>
          <w:lang w:val="en-GB"/>
        </w:rPr>
        <w:t xml:space="preserve">Figure </w:t>
      </w:r>
      <w:r w:rsidR="00357BB1">
        <w:rPr>
          <w:noProof/>
          <w:lang w:val="en-GB"/>
        </w:rPr>
        <w:t>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lastRenderedPageBreak/>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43" w:name="_Ref47702498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12</w:t>
      </w:r>
      <w:r w:rsidRPr="00672A35">
        <w:rPr>
          <w:lang w:val="en-GB"/>
        </w:rPr>
        <w:fldChar w:fldCharType="end"/>
      </w:r>
      <w:bookmarkEnd w:id="43"/>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429EC9FC" w:rsidR="004709C2" w:rsidRDefault="0082093E" w:rsidP="00755CE0">
      <w:pPr>
        <w:rPr>
          <w:lang w:val="en-GB"/>
        </w:rPr>
      </w:pPr>
      <w:r w:rsidRPr="00672A35">
        <w:rPr>
          <w:lang w:val="en-GB"/>
        </w:rPr>
        <w:t xml:space="preserve">C++11 also has the </w:t>
      </w:r>
      <w:r w:rsidR="00B52E67">
        <w:rPr>
          <w:lang w:val="en-GB"/>
        </w:rPr>
        <w:t>Type 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357BB1" w:rsidRPr="00672A35">
        <w:rPr>
          <w:lang w:val="en-GB"/>
        </w:rPr>
        <w:t xml:space="preserve">Figure </w:t>
      </w:r>
      <w:r w:rsidR="00357BB1">
        <w:rPr>
          <w:noProof/>
          <w:lang w:val="en-GB"/>
        </w:rPr>
        <w:t>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44"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13</w:t>
      </w:r>
      <w:r w:rsidRPr="00672A35">
        <w:rPr>
          <w:lang w:val="en-GB"/>
        </w:rPr>
        <w:fldChar w:fldCharType="end"/>
      </w:r>
      <w:bookmarkEnd w:id="44"/>
      <w:r w:rsidRPr="00672A35">
        <w:rPr>
          <w:lang w:val="en-GB"/>
        </w:rPr>
        <w:t xml:space="preserve"> - Example of type_traits library.</w:t>
      </w:r>
    </w:p>
    <w:p w14:paraId="128742DF" w14:textId="35829193" w:rsidR="0082093E" w:rsidRPr="00672A35"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357BB1" w:rsidRPr="00672A35">
        <w:rPr>
          <w:lang w:val="en-GB"/>
        </w:rPr>
        <w:t xml:space="preserve">Figure </w:t>
      </w:r>
      <w:r w:rsidR="00357BB1">
        <w:rPr>
          <w:noProof/>
          <w:lang w:val="en-GB"/>
        </w:rPr>
        <w:t>14</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45"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14</w:t>
      </w:r>
      <w:r w:rsidRPr="00672A35">
        <w:rPr>
          <w:lang w:val="en-GB"/>
        </w:rPr>
        <w:fldChar w:fldCharType="end"/>
      </w:r>
      <w:bookmarkEnd w:id="45"/>
      <w:r w:rsidRPr="00672A35">
        <w:rPr>
          <w:lang w:val="en-GB"/>
        </w:rPr>
        <w:t xml:space="preserve"> - Structure Bindings example</w:t>
      </w:r>
    </w:p>
    <w:p w14:paraId="0AD17579" w14:textId="7161F53E" w:rsidR="004A61D1" w:rsidRPr="00672A35" w:rsidRDefault="00A61BA3" w:rsidP="00656044">
      <w:pPr>
        <w:rPr>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357BB1" w:rsidRPr="00672A35">
        <w:rPr>
          <w:lang w:val="en-GB"/>
        </w:rPr>
        <w:t xml:space="preserve">Figure </w:t>
      </w:r>
      <w:r w:rsidR="00357BB1">
        <w:rPr>
          <w:noProof/>
          <w:lang w:val="en-GB"/>
        </w:rPr>
        <w:t>15</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46"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15</w:t>
      </w:r>
      <w:r w:rsidRPr="00672A35">
        <w:rPr>
          <w:lang w:val="en-GB"/>
        </w:rPr>
        <w:fldChar w:fldCharType="end"/>
      </w:r>
      <w:bookmarkEnd w:id="46"/>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276007CB" w:rsidR="00EB010A" w:rsidRPr="00672A35" w:rsidRDefault="006365A8" w:rsidP="00656044">
      <w:pPr>
        <w:rPr>
          <w:lang w:val="en-GB"/>
        </w:rPr>
      </w:pPr>
      <w:r w:rsidRPr="00672A35">
        <w:rPr>
          <w:lang w:val="en-GB"/>
        </w:rPr>
        <w:lastRenderedPageBreak/>
        <w:fldChar w:fldCharType="begin"/>
      </w:r>
      <w:r w:rsidRPr="00672A35">
        <w:rPr>
          <w:lang w:val="en-GB"/>
        </w:rPr>
        <w:instrText xml:space="preserve"> REF _Ref477025065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15</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2EE747B" w14:textId="77777777" w:rsidR="00EB010A" w:rsidRPr="00672A35" w:rsidRDefault="00EB010A" w:rsidP="00656044">
      <w:pPr>
        <w:rPr>
          <w:lang w:val="en-GB"/>
        </w:rPr>
      </w:pPr>
    </w:p>
    <w:p w14:paraId="1FBB425E" w14:textId="1FE5E3BC" w:rsidR="00A61BA3" w:rsidRPr="00672A35" w:rsidRDefault="00A61BA3" w:rsidP="00656044">
      <w:pPr>
        <w:rPr>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bookmarkStart w:id="47" w:name="_Toc477116979"/>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40"/>
      <w:bookmarkEnd w:id="47"/>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16</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48"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16</w:t>
      </w:r>
      <w:r w:rsidRPr="00672A35">
        <w:rPr>
          <w:lang w:val="en-GB"/>
        </w:rPr>
        <w:fldChar w:fldCharType="end"/>
      </w:r>
      <w:bookmarkEnd w:id="48"/>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49" w:name="_Toc475295163"/>
      <w:bookmarkStart w:id="50" w:name="_Ref477027370"/>
      <w:bookmarkStart w:id="51" w:name="_Ref477027374"/>
      <w:bookmarkStart w:id="52" w:name="_Toc477116980"/>
      <w:r w:rsidRPr="00672A35">
        <w:rPr>
          <w:rFonts w:cs="Arial"/>
          <w:lang w:val="en-GB"/>
        </w:rPr>
        <w:lastRenderedPageBreak/>
        <w:t>Current Work</w:t>
      </w:r>
      <w:bookmarkEnd w:id="49"/>
      <w:bookmarkEnd w:id="50"/>
      <w:bookmarkEnd w:id="51"/>
      <w:bookmarkEnd w:id="52"/>
    </w:p>
    <w:p w14:paraId="4F6024AB" w14:textId="7413A8C6" w:rsidR="00926095" w:rsidRPr="00672A35" w:rsidRDefault="00926095" w:rsidP="00926095">
      <w:pPr>
        <w:pStyle w:val="Heading2"/>
        <w:rPr>
          <w:lang w:val="en-GB"/>
        </w:rPr>
      </w:pPr>
      <w:bookmarkStart w:id="53" w:name="_Toc477116981"/>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357BB1">
        <w:rPr>
          <w:lang w:val="en-GB"/>
        </w:rPr>
        <w:t>4</w:t>
      </w:r>
      <w:bookmarkEnd w:id="53"/>
      <w:r w:rsidR="000A7DE4" w:rsidRPr="00672A35">
        <w:rPr>
          <w:lang w:val="en-GB"/>
        </w:rPr>
        <w:fldChar w:fldCharType="end"/>
      </w:r>
    </w:p>
    <w:p w14:paraId="366B81F9" w14:textId="77777777" w:rsidR="00926095" w:rsidRPr="00672A35" w:rsidRDefault="00926095" w:rsidP="00926095">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17</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366815">
        <w:tc>
          <w:tcPr>
            <w:tcW w:w="9350" w:type="dxa"/>
          </w:tcPr>
          <w:p w14:paraId="673F10F6" w14:textId="77777777" w:rsidR="00926095" w:rsidRPr="00672A35" w:rsidRDefault="00926095" w:rsidP="00366815">
            <w:pPr>
              <w:pStyle w:val="NoSpacing"/>
              <w:rPr>
                <w:noProof/>
                <w:lang w:val="en-GB"/>
              </w:rPr>
            </w:pPr>
            <w:r w:rsidRPr="00672A35">
              <w:rPr>
                <w:noProof/>
                <w:lang w:val="en-GB"/>
              </w:rPr>
              <w:t>int integer;</w:t>
            </w:r>
          </w:p>
          <w:p w14:paraId="797A937E" w14:textId="77777777" w:rsidR="00926095" w:rsidRPr="00672A35" w:rsidRDefault="00926095" w:rsidP="00366815">
            <w:pPr>
              <w:pStyle w:val="NoSpacing"/>
              <w:rPr>
                <w:noProof/>
                <w:lang w:val="en-GB"/>
              </w:rPr>
            </w:pPr>
            <w:r w:rsidRPr="00672A35">
              <w:rPr>
                <w:noProof/>
                <w:lang w:val="en-GB"/>
              </w:rPr>
              <w:t>int *ptr;</w:t>
            </w:r>
          </w:p>
          <w:p w14:paraId="6E7938B7" w14:textId="77777777" w:rsidR="00926095" w:rsidRPr="00672A35" w:rsidRDefault="00926095" w:rsidP="00366815">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54"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17</w:t>
      </w:r>
      <w:r w:rsidRPr="00672A35">
        <w:rPr>
          <w:lang w:val="en-GB"/>
        </w:rPr>
        <w:fldChar w:fldCharType="end"/>
      </w:r>
      <w:bookmarkEnd w:id="54"/>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7A48A147" w14:textId="77777777" w:rsidR="00926095" w:rsidRPr="00672A35" w:rsidRDefault="00926095" w:rsidP="00926095">
      <w:pPr>
        <w:rPr>
          <w:lang w:val="en-GB"/>
        </w:rPr>
      </w:pPr>
    </w:p>
    <w:p w14:paraId="4BFA4AC6" w14:textId="1ECE6A9C" w:rsidR="0082494A" w:rsidRPr="00672A35" w:rsidRDefault="0015339B" w:rsidP="0082494A">
      <w:pPr>
        <w:pStyle w:val="Heading2"/>
        <w:rPr>
          <w:rFonts w:cs="Arial"/>
          <w:lang w:val="en-GB"/>
        </w:rPr>
      </w:pPr>
      <w:bookmarkStart w:id="55" w:name="_Toc475295164"/>
      <w:bookmarkStart w:id="56" w:name="_Toc477116982"/>
      <w:r w:rsidRPr="00672A35">
        <w:rPr>
          <w:rFonts w:cs="Arial"/>
          <w:lang w:val="en-GB"/>
        </w:rPr>
        <w:t>T</w:t>
      </w:r>
      <w:r w:rsidR="00AD7D1D" w:rsidRPr="00672A35">
        <w:rPr>
          <w:rFonts w:cs="Arial"/>
          <w:lang w:val="en-GB"/>
        </w:rPr>
        <w:t>he tool</w:t>
      </w:r>
      <w:bookmarkEnd w:id="55"/>
      <w:bookmarkEnd w:id="56"/>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57" w:name="_Toc475295165"/>
      <w:bookmarkStart w:id="58" w:name="_Toc477116983"/>
      <w:r w:rsidRPr="00672A35">
        <w:rPr>
          <w:rFonts w:cs="Arial"/>
          <w:lang w:val="en-GB"/>
        </w:rPr>
        <w:t>Usage</w:t>
      </w:r>
      <w:bookmarkEnd w:id="57"/>
      <w:bookmarkEnd w:id="58"/>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xml:space="preserve">, </w:t>
      </w:r>
      <w:r w:rsidR="008F677F" w:rsidRPr="00672A35">
        <w:rPr>
          <w:rFonts w:cs="Arial"/>
          <w:lang w:val="en-GB"/>
        </w:rPr>
        <w:lastRenderedPageBreak/>
        <w:t>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18</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59"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18</w:t>
      </w:r>
      <w:r w:rsidRPr="00672A35">
        <w:rPr>
          <w:lang w:val="en-GB"/>
        </w:rPr>
        <w:fldChar w:fldCharType="end"/>
      </w:r>
      <w:bookmarkEnd w:id="59"/>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357BB1" w:rsidRPr="00672A35">
        <w:rPr>
          <w:lang w:val="en-GB"/>
        </w:rPr>
        <w:t xml:space="preserve">Figure </w:t>
      </w:r>
      <w:r w:rsidR="00357BB1">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357BB1" w:rsidRPr="00672A35">
        <w:rPr>
          <w:lang w:val="en-GB"/>
        </w:rPr>
        <w:t xml:space="preserve">Figure </w:t>
      </w:r>
      <w:r w:rsidR="00357BB1">
        <w:rPr>
          <w:lang w:val="en-GB"/>
        </w:rPr>
        <w:t>18</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60"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19</w:t>
      </w:r>
      <w:r w:rsidRPr="00672A35">
        <w:rPr>
          <w:lang w:val="en-GB"/>
        </w:rPr>
        <w:fldChar w:fldCharType="end"/>
      </w:r>
      <w:bookmarkEnd w:id="60"/>
      <w:r w:rsidRPr="00672A35">
        <w:rPr>
          <w:lang w:val="en-GB"/>
        </w:rPr>
        <w:t xml:space="preserve"> - Example using the tool, and passing in two files.</w:t>
      </w:r>
    </w:p>
    <w:p w14:paraId="791C4775" w14:textId="4B11DCB4"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357BB1" w:rsidRPr="00672A35">
        <w:rPr>
          <w:lang w:val="en-GB"/>
        </w:rPr>
        <w:t xml:space="preserve">Figure </w:t>
      </w:r>
      <w:r w:rsidR="00357BB1">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an example of using the tool will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357BB1" w:rsidRPr="00672A35">
        <w:rPr>
          <w:lang w:val="en-GB"/>
        </w:rPr>
        <w:t xml:space="preserve">Figure </w:t>
      </w:r>
      <w:r w:rsidR="00357BB1">
        <w:rPr>
          <w:lang w:val="en-GB"/>
        </w:rPr>
        <w:t>19</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357BB1" w:rsidRPr="00672A35">
        <w:rPr>
          <w:lang w:val="en-GB"/>
        </w:rPr>
        <w:t xml:space="preserve">Figure </w:t>
      </w:r>
      <w:r w:rsidR="00357BB1">
        <w:rPr>
          <w:lang w:val="en-GB"/>
        </w:rPr>
        <w:t>18</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61" w:name="_Toc475295166"/>
      <w:bookmarkStart w:id="62" w:name="_Toc477116984"/>
      <w:r w:rsidRPr="00672A35">
        <w:rPr>
          <w:rFonts w:cs="Arial"/>
          <w:lang w:val="en-GB"/>
        </w:rPr>
        <w:t>F</w:t>
      </w:r>
      <w:r w:rsidR="00226784" w:rsidRPr="00672A35">
        <w:rPr>
          <w:rFonts w:cs="Arial"/>
          <w:lang w:val="en-GB"/>
        </w:rPr>
        <w:t>lags</w:t>
      </w:r>
      <w:bookmarkEnd w:id="61"/>
      <w:bookmarkEnd w:id="62"/>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lastRenderedPageBreak/>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357BB1" w:rsidRPr="00672A35">
        <w:rPr>
          <w:lang w:val="en-GB"/>
        </w:rPr>
        <w:t xml:space="preserve">Figure </w:t>
      </w:r>
      <w:r w:rsidR="00357BB1">
        <w:rPr>
          <w:noProof/>
          <w:lang w:val="en-GB"/>
        </w:rPr>
        <w:t>20</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63"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20</w:t>
      </w:r>
      <w:r w:rsidRPr="00672A35">
        <w:rPr>
          <w:lang w:val="en-GB"/>
        </w:rPr>
        <w:fldChar w:fldCharType="end"/>
      </w:r>
      <w:bookmarkEnd w:id="63"/>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64" w:name="_Toc475295167"/>
      <w:bookmarkStart w:id="65" w:name="_Toc477116985"/>
      <w:r w:rsidRPr="00672A35">
        <w:rPr>
          <w:rFonts w:cs="Arial"/>
          <w:lang w:val="en-GB"/>
        </w:rPr>
        <w:t>Google Test</w:t>
      </w:r>
      <w:bookmarkEnd w:id="64"/>
      <w:bookmarkEnd w:id="65"/>
    </w:p>
    <w:p w14:paraId="6FA5D6C7" w14:textId="5DF459D9"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FD6E68">
        <w:rPr>
          <w:rFonts w:cs="Arial"/>
          <w:lang w:val="en-GB"/>
        </w:rPr>
        <w:t xml:space="preserve">be performance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21</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66"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21</w:t>
      </w:r>
      <w:r w:rsidRPr="00672A35">
        <w:rPr>
          <w:lang w:val="en-GB"/>
        </w:rPr>
        <w:fldChar w:fldCharType="end"/>
      </w:r>
      <w:bookmarkEnd w:id="66"/>
      <w:r w:rsidRPr="00672A35">
        <w:rPr>
          <w:lang w:val="en-GB"/>
        </w:rPr>
        <w:t xml:space="preserve"> - Example of using Google Test.</w:t>
      </w:r>
    </w:p>
    <w:p w14:paraId="3B4649BF" w14:textId="0CAD6F8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If the </w:t>
      </w:r>
      <w:r w:rsidRPr="00672A35">
        <w:rPr>
          <w:rFonts w:cs="Arial"/>
          <w:lang w:val="en-GB"/>
        </w:rPr>
        <w:lastRenderedPageBreak/>
        <w:t xml:space="preserve">number of members was not </w:t>
      </w:r>
      <w:r w:rsidR="0034377E">
        <w:rPr>
          <w:rFonts w:cs="Arial"/>
          <w:lang w:val="en-GB"/>
        </w:rPr>
        <w:t>three</w:t>
      </w:r>
      <w:r w:rsidRPr="00672A35">
        <w:rPr>
          <w:rFonts w:cs="Arial"/>
          <w:lang w:val="en-GB"/>
        </w:rPr>
        <w:t xml:space="preserve">, then an assertion </w:t>
      </w:r>
      <w:r w:rsidR="00563A32">
        <w:rPr>
          <w:rFonts w:cs="Arial"/>
          <w:lang w:val="en-GB"/>
        </w:rPr>
        <w:t>fail</w:t>
      </w:r>
      <w:r w:rsidRPr="00672A35">
        <w:rPr>
          <w:rFonts w:cs="Arial"/>
          <w:lang w:val="en-GB"/>
        </w:rPr>
        <w:t xml:space="preserve">, and it would output the message </w:t>
      </w:r>
      <w:r w:rsidR="00222DC2">
        <w:rPr>
          <w:rFonts w:cs="Arial"/>
          <w:lang w:val="en-GB"/>
        </w:rPr>
        <w:t>and which test has failed.</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67" w:name="_Toc475295168"/>
      <w:bookmarkStart w:id="68" w:name="_Toc477116986"/>
      <w:r w:rsidRPr="00672A35">
        <w:rPr>
          <w:rFonts w:cs="Arial"/>
          <w:lang w:val="en-GB"/>
        </w:rPr>
        <w:t>Custom Parser</w:t>
      </w:r>
      <w:bookmarkEnd w:id="67"/>
      <w:bookmarkEnd w:id="68"/>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28AB938D" w14:textId="77777777" w:rsidR="00BB4893" w:rsidRPr="00672A35" w:rsidRDefault="00BB4893" w:rsidP="00BB6ED6">
      <w:pPr>
        <w:rPr>
          <w:rFonts w:cs="Arial"/>
          <w:strike/>
          <w:lang w:val="en-GB"/>
        </w:rPr>
      </w:pPr>
    </w:p>
    <w:p w14:paraId="100BB343" w14:textId="2C9F7094" w:rsidR="009F149D" w:rsidRPr="00672A35" w:rsidRDefault="009F149D" w:rsidP="00BB6ED6">
      <w:pPr>
        <w:rPr>
          <w:rFonts w:cs="Arial"/>
          <w:lang w:val="en-GB"/>
        </w:rPr>
      </w:pPr>
      <w:r w:rsidRPr="00672A35">
        <w:rPr>
          <w:rFonts w:cs="Arial"/>
          <w:lang w:val="en-GB"/>
        </w:rPr>
        <w:t>During development, an attempt was made to switch the custom parser to using Clang to parse the code. However, this was eventually decided against, because it would have taken a large amount of time to c</w:t>
      </w:r>
      <w:r w:rsidR="00261E50" w:rsidRPr="00672A35">
        <w:rPr>
          <w:rFonts w:cs="Arial"/>
          <w:lang w:val="en-GB"/>
        </w:rPr>
        <w:t>onvert the parser to use Clang.</w:t>
      </w:r>
    </w:p>
    <w:p w14:paraId="4BA89FE1" w14:textId="77777777" w:rsidR="001F3A59" w:rsidRPr="00672A35" w:rsidRDefault="001F3A59" w:rsidP="001A239E">
      <w:pPr>
        <w:rPr>
          <w:lang w:val="en-GB"/>
        </w:rPr>
      </w:pPr>
    </w:p>
    <w:p w14:paraId="48361D03" w14:textId="47A702B1" w:rsidR="00B53D1A" w:rsidRPr="00672A35" w:rsidRDefault="006B7CCA" w:rsidP="00B53D1A">
      <w:pPr>
        <w:pStyle w:val="Heading2"/>
        <w:rPr>
          <w:lang w:val="en-GB"/>
        </w:rPr>
      </w:pPr>
      <w:bookmarkStart w:id="69" w:name="_Toc477116987"/>
      <w:r>
        <w:rPr>
          <w:lang w:val="en-GB"/>
        </w:rPr>
        <w:t>TypeInfo specialis</w:t>
      </w:r>
      <w:r w:rsidR="00B53D1A" w:rsidRPr="00672A35">
        <w:rPr>
          <w:lang w:val="en-GB"/>
        </w:rPr>
        <w:t>ation</w:t>
      </w:r>
      <w:bookmarkEnd w:id="69"/>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357BB1" w:rsidRPr="00672A35">
        <w:rPr>
          <w:lang w:val="en-GB"/>
        </w:rPr>
        <w:t xml:space="preserve">Figure </w:t>
      </w:r>
      <w:r w:rsidR="00357BB1">
        <w:rPr>
          <w:noProof/>
          <w:lang w:val="en-GB"/>
        </w:rPr>
        <w:t>22</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70"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22</w:t>
      </w:r>
      <w:r w:rsidRPr="00672A35">
        <w:rPr>
          <w:lang w:val="en-GB"/>
        </w:rPr>
        <w:fldChar w:fldCharType="end"/>
      </w:r>
      <w:bookmarkEnd w:id="70"/>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w:t>
      </w:r>
      <w:r w:rsidRPr="00672A35">
        <w:rPr>
          <w:lang w:val="en-GB"/>
        </w:rPr>
        <w:lastRenderedPageBreak/>
        <w:t xml:space="preserve">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23</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24</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71"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23</w:t>
      </w:r>
      <w:r w:rsidRPr="00672A35">
        <w:rPr>
          <w:lang w:val="en-GB"/>
        </w:rPr>
        <w:fldChar w:fldCharType="end"/>
      </w:r>
      <w:bookmarkEnd w:id="71"/>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72"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24</w:t>
      </w:r>
      <w:r w:rsidRPr="00672A35">
        <w:rPr>
          <w:lang w:val="en-GB"/>
        </w:rPr>
        <w:fldChar w:fldCharType="end"/>
      </w:r>
      <w:bookmarkEnd w:id="72"/>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26D5CF02"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357BB1" w:rsidRPr="00672A35">
        <w:rPr>
          <w:lang w:val="en-GB"/>
        </w:rPr>
        <w:t xml:space="preserve">Figure </w:t>
      </w:r>
      <w:r w:rsidR="00357BB1">
        <w:rPr>
          <w:noProof/>
          <w:lang w:val="en-GB"/>
        </w:rPr>
        <w:t>25</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is_ptr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and obviously 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lastRenderedPageBreak/>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73"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25</w:t>
      </w:r>
      <w:r w:rsidRPr="00672A35">
        <w:rPr>
          <w:lang w:val="en-GB"/>
        </w:rPr>
        <w:fldChar w:fldCharType="end"/>
      </w:r>
      <w:bookmarkEnd w:id="73"/>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26</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74"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26</w:t>
      </w:r>
      <w:r w:rsidRPr="00672A35">
        <w:rPr>
          <w:lang w:val="en-GB"/>
        </w:rPr>
        <w:fldChar w:fldCharType="end"/>
      </w:r>
      <w:bookmarkEnd w:id="74"/>
      <w:r w:rsidRPr="00672A35">
        <w:rPr>
          <w:lang w:val="en-GB"/>
        </w:rPr>
        <w:t xml:space="preserve"> - pp::TypeInfo::weak_type example</w:t>
      </w:r>
    </w:p>
    <w:p w14:paraId="01250EF4" w14:textId="35E1589A"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F63A35" w:rsidRPr="00672A35">
        <w:rPr>
          <w:rFonts w:cs="Arial"/>
          <w:lang w:val="en-GB"/>
        </w:rPr>
        <w:t xml:space="preserve"> correspondent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357BB1" w:rsidRPr="00672A35">
        <w:rPr>
          <w:lang w:val="en-GB"/>
        </w:rPr>
        <w:t xml:space="preserve">Figure </w:t>
      </w:r>
      <w:r w:rsidR="00357BB1">
        <w:rPr>
          <w:noProof/>
          <w:lang w:val="en-GB"/>
        </w:rPr>
        <w:t>27</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75"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27</w:t>
      </w:r>
      <w:r w:rsidRPr="00672A35">
        <w:rPr>
          <w:lang w:val="en-GB"/>
        </w:rPr>
        <w:fldChar w:fldCharType="end"/>
      </w:r>
      <w:bookmarkEnd w:id="75"/>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is_ptr</w:t>
      </w:r>
      <w:r w:rsidRPr="007633F8">
        <w:rPr>
          <w:rFonts w:cs="Arial"/>
          <w:lang w:val="en-GB"/>
        </w:rPr>
        <w:t xml:space="preserve"> on</w:t>
      </w:r>
      <w:r w:rsidRPr="00672A35">
        <w:rPr>
          <w:rFonts w:cs="Arial"/>
          <w:lang w:val="en-GB"/>
        </w:rPr>
        <w:t xml:space="preserve"> the TypeInfo </w:t>
      </w:r>
      <w:r w:rsidR="00DA7E83" w:rsidRPr="00672A35">
        <w:rPr>
          <w:rFonts w:cs="Arial"/>
          <w:lang w:val="en-GB"/>
        </w:rPr>
        <w:t xml:space="preserve">class </w:t>
      </w:r>
      <w:r w:rsidRPr="00672A35">
        <w:rPr>
          <w:rFonts w:cs="Arial"/>
          <w:lang w:val="en-GB"/>
        </w:rPr>
        <w:t xml:space="preserve">is just a boolean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357BB1" w:rsidRPr="00672A35">
        <w:rPr>
          <w:lang w:val="en-GB"/>
        </w:rPr>
        <w:t xml:space="preserve">Figure </w:t>
      </w:r>
      <w:r w:rsidR="00357BB1">
        <w:rPr>
          <w:noProof/>
          <w:lang w:val="en-GB"/>
        </w:rPr>
        <w:t>28</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76"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28</w:t>
      </w:r>
      <w:r w:rsidRPr="00672A35">
        <w:rPr>
          <w:lang w:val="en-GB"/>
        </w:rPr>
        <w:fldChar w:fldCharType="end"/>
      </w:r>
      <w:bookmarkEnd w:id="76"/>
      <w:r w:rsidRPr="00672A35">
        <w:rPr>
          <w:lang w:val="en-GB"/>
        </w:rPr>
        <w:t xml:space="preserve"> - pp::TypeInfo::is_ptr example</w:t>
      </w:r>
    </w:p>
    <w:p w14:paraId="329FEC42" w14:textId="50897A5C"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done with 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2368B0F0"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563FDC" w:rsidRPr="00F21CD2">
        <w:rPr>
          <w:rFonts w:cs="Arial"/>
          <w:i/>
          <w:lang w:val="en-GB"/>
        </w:rPr>
        <w:t>is_ptr</w:t>
      </w:r>
      <w:r w:rsidR="00563FDC" w:rsidRPr="00F21CD2">
        <w:rPr>
          <w:rFonts w:cs="Arial"/>
          <w:lang w:val="en-GB"/>
        </w:rPr>
        <w:t xml:space="preserve"> is</w:t>
      </w:r>
      <w:r w:rsidR="00563FDC" w:rsidRPr="00672A35">
        <w:rPr>
          <w:rFonts w:cs="Arial"/>
          <w:lang w:val="en-GB"/>
        </w:rPr>
        <w:t xml:space="preserve"> a compile-time constant, it can be used with the </w:t>
      </w:r>
      <w:r w:rsidR="00F21CD2" w:rsidRPr="00F21CD2">
        <w:rPr>
          <w:rFonts w:cs="Arial"/>
          <w:lang w:val="en-GB"/>
        </w:rPr>
        <w:t>const</w:t>
      </w:r>
      <w:r w:rsidR="00F21CD2">
        <w:rPr>
          <w:rFonts w:cs="Arial"/>
          <w:lang w:val="en-GB"/>
        </w:rPr>
        <w:t>ant if statements</w:t>
      </w:r>
      <w:r w:rsidR="00563FDC" w:rsidRPr="00672A35">
        <w:rPr>
          <w:rFonts w:cs="Arial"/>
          <w:lang w:val="en-GB"/>
        </w:rPr>
        <w:t>.</w:t>
      </w:r>
      <w:r w:rsidR="00802240" w:rsidRPr="00672A35">
        <w:rPr>
          <w:rFonts w:cs="Arial"/>
          <w:lang w:val="en-GB"/>
        </w:rPr>
        <w:t xml:space="preserve"> In fact, </w:t>
      </w:r>
      <w:r w:rsidR="00802240" w:rsidRPr="00A82679">
        <w:rPr>
          <w:rFonts w:cs="Arial"/>
          <w:lang w:val="en-GB"/>
        </w:rPr>
        <w:t xml:space="preserve">every member of the </w:t>
      </w:r>
      <w:r w:rsidR="007449DD" w:rsidRPr="00A82679">
        <w:rPr>
          <w:rFonts w:cs="Arial"/>
          <w:i/>
          <w:lang w:val="en-GB"/>
        </w:rPr>
        <w:t>pp::</w:t>
      </w:r>
      <w:r w:rsidR="00802240" w:rsidRPr="00A82679">
        <w:rPr>
          <w:rFonts w:cs="Arial"/>
          <w:i/>
          <w:lang w:val="en-GB"/>
        </w:rPr>
        <w:t>TypeInfo</w:t>
      </w:r>
      <w:r w:rsidR="00802240" w:rsidRPr="00A82679">
        <w:rPr>
          <w:rFonts w:cs="Arial"/>
          <w:lang w:val="en-GB"/>
        </w:rPr>
        <w:t xml:space="preserve"> </w:t>
      </w:r>
      <w:r w:rsidR="007449DD" w:rsidRPr="00A82679">
        <w:rPr>
          <w:rFonts w:cs="Arial"/>
          <w:lang w:val="en-GB"/>
        </w:rPr>
        <w:t xml:space="preserve">class </w:t>
      </w:r>
      <w:r w:rsidR="00802240" w:rsidRPr="00A82679">
        <w:rPr>
          <w:rFonts w:cs="Arial"/>
          <w:lang w:val="en-GB"/>
        </w:rPr>
        <w:t xml:space="preserve">is </w:t>
      </w:r>
      <w:r w:rsidR="002C3364" w:rsidRPr="00A82679">
        <w:rPr>
          <w:rFonts w:cs="Arial"/>
          <w:lang w:val="en-GB"/>
        </w:rPr>
        <w:t>a constant</w:t>
      </w:r>
      <w:r w:rsidR="00435268" w:rsidRPr="00A82679">
        <w:rPr>
          <w:rFonts w:cs="Arial"/>
          <w:lang w:val="en-GB"/>
        </w:rPr>
        <w:t xml:space="preserve"> expression</w:t>
      </w:r>
      <w:r w:rsidR="002C3364" w:rsidRPr="00A82679">
        <w:rPr>
          <w:rFonts w:cs="Arial"/>
          <w:lang w:val="en-GB"/>
        </w:rPr>
        <w:t>,</w:t>
      </w:r>
      <w:r w:rsidR="00802240" w:rsidRPr="00A82679">
        <w:rPr>
          <w:rFonts w:cs="Arial"/>
          <w:lang w:val="en-GB"/>
        </w:rPr>
        <w:t xml:space="preserve"> so you could do a </w:t>
      </w:r>
      <w:r w:rsidR="00FD6CC0" w:rsidRPr="00A82679">
        <w:rPr>
          <w:rFonts w:cs="Arial"/>
          <w:lang w:val="en-GB"/>
        </w:rPr>
        <w:t xml:space="preserve">constant </w:t>
      </w:r>
      <w:r w:rsidR="00802240" w:rsidRPr="00A82679">
        <w:rPr>
          <w:rFonts w:cs="Arial"/>
          <w:lang w:val="en-GB"/>
        </w:rPr>
        <w:t>if</w:t>
      </w:r>
      <w:r w:rsidR="00802240" w:rsidRPr="00A82679">
        <w:rPr>
          <w:rFonts w:cs="Arial"/>
          <w:i/>
          <w:lang w:val="en-GB"/>
        </w:rPr>
        <w:t xml:space="preserve"> </w:t>
      </w:r>
      <w:r w:rsidR="00802240" w:rsidRPr="00A82679">
        <w:rPr>
          <w:rFonts w:cs="Arial"/>
          <w:lang w:val="en-GB"/>
        </w:rPr>
        <w:t>on any of the members and it would compile</w:t>
      </w:r>
      <w:r w:rsidR="00802240" w:rsidRPr="00672A35">
        <w:rPr>
          <w:rFonts w:cs="Arial"/>
          <w:lang w:val="en-GB"/>
        </w:rPr>
        <w: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lastRenderedPageBreak/>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77"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29</w:t>
      </w:r>
      <w:r w:rsidRPr="00672A35">
        <w:rPr>
          <w:lang w:val="en-GB"/>
        </w:rPr>
        <w:fldChar w:fldCharType="end"/>
      </w:r>
      <w:bookmarkEnd w:id="77"/>
      <w:r w:rsidRPr="00672A35">
        <w:rPr>
          <w:lang w:val="en-GB"/>
        </w:rPr>
        <w:t xml:space="preserve"> - C++17 example, using pp::TypeInfo::is_ptr.</w:t>
      </w:r>
    </w:p>
    <w:p w14:paraId="2C39877D" w14:textId="3907FE3C"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Pr="00EB60A3">
        <w:rPr>
          <w:rFonts w:cs="Arial"/>
          <w:lang w:val="en-GB"/>
        </w:rPr>
        <w:t xml:space="preserve"> fields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357BB1" w:rsidRPr="00672A35">
        <w:rPr>
          <w:lang w:val="en-GB"/>
        </w:rPr>
        <w:t xml:space="preserve">Figure </w:t>
      </w:r>
      <w:r w:rsidR="00357BB1">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78"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30</w:t>
      </w:r>
      <w:r w:rsidRPr="00672A35">
        <w:rPr>
          <w:lang w:val="en-GB"/>
        </w:rPr>
        <w:fldChar w:fldCharType="end"/>
      </w:r>
      <w:bookmarkEnd w:id="78"/>
      <w:r w:rsidRPr="00672A35">
        <w:rPr>
          <w:lang w:val="en-GB"/>
        </w:rPr>
        <w:t xml:space="preserve"> - pp::TypeInfo::base_count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57BB1" w:rsidRPr="00672A35">
        <w:rPr>
          <w:lang w:val="en-GB"/>
        </w:rPr>
        <w:t xml:space="preserve">Figure </w:t>
      </w:r>
      <w:r w:rsidR="00357BB1">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57BB1" w:rsidRPr="00672A35">
        <w:rPr>
          <w:lang w:val="en-GB"/>
        </w:rPr>
        <w:t xml:space="preserve">Figure </w:t>
      </w:r>
      <w:r w:rsidR="00357BB1">
        <w:rPr>
          <w:noProof/>
          <w:lang w:val="en-GB"/>
        </w:rPr>
        <w:t>31</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lastRenderedPageBreak/>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79"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31</w:t>
      </w:r>
      <w:r w:rsidRPr="00672A35">
        <w:rPr>
          <w:lang w:val="en-GB"/>
        </w:rPr>
        <w:fldChar w:fldCharType="end"/>
      </w:r>
      <w:bookmarkEnd w:id="79"/>
      <w:r w:rsidRPr="00672A35">
        <w:rPr>
          <w:lang w:val="en-GB"/>
        </w:rPr>
        <w:t xml:space="preserve"> - Generic pp::TypeInfo::base_count example.</w:t>
      </w:r>
    </w:p>
    <w:p w14:paraId="17BEF59A" w14:textId="68C7D612" w:rsidR="00414824" w:rsidRPr="00672A35"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Otherwise, this is set to the name of the first class inherited from. While C++ supports multiple inheritance, it is not as commonly used as single inheritance</w:t>
      </w:r>
      <w:r w:rsidR="009357DC" w:rsidRPr="005D3E5B">
        <w:rPr>
          <w:rFonts w:cs="Arial"/>
          <w:lang w:val="en-GB"/>
        </w:rPr>
        <w:t>, due to issues like the</w:t>
      </w:r>
      <w:r w:rsidR="009357DC" w:rsidRPr="00672A35">
        <w:rPr>
          <w:rFonts w:cs="Arial"/>
          <w:lang w:val="en-GB"/>
        </w:rPr>
        <w:t xml:space="preserv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w:t>
      </w:r>
      <w:r w:rsidR="00EB60A3">
        <w:rPr>
          <w:rFonts w:cs="Arial"/>
          <w:lang w:val="en-GB"/>
        </w:rPr>
        <w:t xml:space="preserve">in </w:t>
      </w:r>
      <w:r w:rsidR="00EB60A3" w:rsidRPr="009C0533">
        <w:rPr>
          <w:rFonts w:cs="Arial"/>
          <w:lang w:val="en-GB"/>
        </w:rPr>
        <w:t>C++</w:t>
      </w:r>
      <w:r w:rsidRPr="009C0533">
        <w:rPr>
          <w:rFonts w:cs="Arial"/>
          <w:lang w:val="en-GB"/>
        </w:rPr>
        <w:t xml:space="preserve">, it was decided that only the first </w:t>
      </w:r>
      <w:r w:rsidR="0046683A" w:rsidRPr="009C0533">
        <w:rPr>
          <w:rFonts w:cs="Arial"/>
          <w:lang w:val="en-GB"/>
        </w:rPr>
        <w:t>class inherited from</w:t>
      </w:r>
      <w:r w:rsidRPr="009C0533">
        <w:rPr>
          <w:rFonts w:cs="Arial"/>
          <w:lang w:val="en-GB"/>
        </w:rPr>
        <w:t xml:space="preserve"> will be available.</w:t>
      </w:r>
      <w:r w:rsidR="00663CED" w:rsidRPr="009C0533">
        <w:rPr>
          <w:rFonts w:cs="Arial"/>
          <w:lang w:val="en-GB"/>
        </w:rPr>
        <w:t xml:space="preserve"> In the future, this may</w:t>
      </w:r>
      <w:r w:rsidR="00663CED" w:rsidRPr="00672A35">
        <w:rPr>
          <w:rFonts w:cs="Arial"/>
          <w:lang w:val="en-GB"/>
        </w:rPr>
        <w:t xml:space="preserve">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32</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80"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32</w:t>
      </w:r>
      <w:r w:rsidRPr="00672A35">
        <w:rPr>
          <w:lang w:val="en-GB"/>
        </w:rPr>
        <w:fldChar w:fldCharType="end"/>
      </w:r>
      <w:bookmarkEnd w:id="80"/>
      <w:r w:rsidRPr="00672A35">
        <w:rPr>
          <w:lang w:val="en-GB"/>
        </w:rPr>
        <w:t xml:space="preserve"> - pp::TypeInfo::base example.</w:t>
      </w:r>
    </w:p>
    <w:p w14:paraId="6574587B" w14:textId="38B89148" w:rsidR="004709C2"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357BB1" w:rsidRPr="00672A35">
        <w:rPr>
          <w:lang w:val="en-GB"/>
        </w:rPr>
        <w:t xml:space="preserve">Figure </w:t>
      </w:r>
      <w:r w:rsidR="00357BB1">
        <w:rPr>
          <w:noProof/>
          <w:lang w:val="en-GB"/>
        </w:rPr>
        <w:t>32</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357BB1" w:rsidRPr="00672A35">
        <w:rPr>
          <w:lang w:val="en-GB"/>
        </w:rPr>
        <w:t xml:space="preserve">Figure </w:t>
      </w:r>
      <w:r w:rsidR="00357BB1">
        <w:rPr>
          <w:noProof/>
          <w:lang w:val="en-GB"/>
        </w:rPr>
        <w:t>33</w:t>
      </w:r>
      <w:r w:rsidR="000052F4" w:rsidRPr="00672A35">
        <w:rPr>
          <w:rFonts w:cs="Arial"/>
          <w:lang w:val="en-GB"/>
        </w:rPr>
        <w:fldChar w:fldCharType="end"/>
      </w:r>
      <w:r w:rsidR="00001182">
        <w:rPr>
          <w:rFonts w:cs="Arial"/>
          <w:lang w:val="en-GB"/>
        </w:rPr>
        <w:t>.</w:t>
      </w:r>
    </w:p>
    <w:p w14:paraId="4C32C3BC" w14:textId="77777777" w:rsidR="001B399F" w:rsidRDefault="001B399F" w:rsidP="00BB6ED6">
      <w:pPr>
        <w:rPr>
          <w:rFonts w:cs="Arial"/>
          <w:lang w:val="en-GB"/>
        </w:rPr>
      </w:pPr>
    </w:p>
    <w:p w14:paraId="528BF423" w14:textId="77777777" w:rsidR="001B399F" w:rsidRDefault="001B399F" w:rsidP="00BB6ED6">
      <w:pPr>
        <w:rPr>
          <w:rFonts w:cs="Arial"/>
          <w:lang w:val="en-GB"/>
        </w:rPr>
      </w:pPr>
    </w:p>
    <w:p w14:paraId="5E21D1AF" w14:textId="77777777" w:rsidR="001B399F" w:rsidRDefault="001B399F" w:rsidP="00BB6ED6">
      <w:pPr>
        <w:rPr>
          <w:rFonts w:cs="Arial"/>
          <w:lang w:val="en-GB"/>
        </w:rPr>
      </w:pPr>
    </w:p>
    <w:p w14:paraId="527600C9" w14:textId="77777777" w:rsidR="001B399F" w:rsidRDefault="001B399F" w:rsidP="00BB6ED6">
      <w:pPr>
        <w:rPr>
          <w:rFonts w:cs="Arial"/>
          <w:lang w:val="en-GB"/>
        </w:rPr>
      </w:pPr>
    </w:p>
    <w:p w14:paraId="14091389" w14:textId="77777777" w:rsidR="001B399F" w:rsidRDefault="001B399F"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lastRenderedPageBreak/>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81" w:name="_Ref4770256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33</w:t>
      </w:r>
      <w:r w:rsidRPr="00672A35">
        <w:rPr>
          <w:lang w:val="en-GB"/>
        </w:rPr>
        <w:fldChar w:fldCharType="end"/>
      </w:r>
      <w:bookmarkEnd w:id="81"/>
      <w:r w:rsidRPr="00672A35">
        <w:rPr>
          <w:lang w:val="en-GB"/>
        </w:rPr>
        <w:t xml:space="preserve"> - pp::TypeInfo::base example.</w:t>
      </w:r>
    </w:p>
    <w:p w14:paraId="003B62B6" w14:textId="7F08B7EB" w:rsidR="001E1EDD" w:rsidRPr="00672A35"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357BB1" w:rsidRPr="00672A35">
        <w:rPr>
          <w:lang w:val="en-GB"/>
        </w:rPr>
        <w:t xml:space="preserve">Figure </w:t>
      </w:r>
      <w:r w:rsidR="00357BB1">
        <w:rPr>
          <w:noProof/>
          <w:lang w:val="en-GB"/>
        </w:rPr>
        <w:t>34</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82"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34</w:t>
      </w:r>
      <w:r w:rsidRPr="00672A35">
        <w:rPr>
          <w:lang w:val="en-GB"/>
        </w:rPr>
        <w:fldChar w:fldCharType="end"/>
      </w:r>
      <w:bookmarkEnd w:id="82"/>
      <w:r w:rsidRPr="00672A35">
        <w:rPr>
          <w:lang w:val="en-GB"/>
        </w:rPr>
        <w:t xml:space="preserve"> - Complicated pp::TypeInfo::base example.</w:t>
      </w:r>
    </w:p>
    <w:p w14:paraId="15B5FB06" w14:textId="3124EF45" w:rsidR="004709C2"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357BB1" w:rsidRPr="00672A35">
        <w:rPr>
          <w:lang w:val="en-GB"/>
        </w:rPr>
        <w:t xml:space="preserve">Figure </w:t>
      </w:r>
      <w:r w:rsidR="00357BB1">
        <w:rPr>
          <w:noProof/>
          <w:lang w:val="en-GB"/>
        </w:rPr>
        <w:t>34</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357BB1" w:rsidRPr="00672A35">
        <w:rPr>
          <w:lang w:val="en-GB"/>
        </w:rPr>
        <w:t xml:space="preserve">Figure </w:t>
      </w:r>
      <w:r w:rsidR="00357BB1">
        <w:rPr>
          <w:noProof/>
          <w:lang w:val="en-GB"/>
        </w:rPr>
        <w:t>35</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AE3BAF" w:rsidRPr="00AE3BAF">
        <w:rPr>
          <w:rFonts w:cs="Arial"/>
          <w:i/>
          <w:lang w:val="en-GB"/>
        </w:rPr>
        <w:t>hierarchy</w:t>
      </w:r>
      <w:r w:rsidR="00CC30D3" w:rsidRPr="00672A35">
        <w:rPr>
          <w:rFonts w:cs="Arial"/>
          <w:lang w:val="en-GB"/>
        </w:rPr>
        <w:t xml:space="preserve">, until the top-level version is found. We know we’ve reached the top level </w:t>
      </w:r>
      <w:r w:rsidR="00CC30D3" w:rsidRPr="00AE3BAF">
        <w:rPr>
          <w:rFonts w:cs="Arial"/>
          <w:lang w:val="en-GB"/>
        </w:rPr>
        <w:t xml:space="preserve">because the </w:t>
      </w:r>
      <w:r w:rsidR="00CC30D3" w:rsidRPr="00AE3BAF">
        <w:rPr>
          <w:rFonts w:cs="Arial"/>
          <w:i/>
          <w:lang w:val="en-GB"/>
        </w:rPr>
        <w:t>base</w:t>
      </w:r>
      <w:r w:rsidR="00CC30D3" w:rsidRPr="00AE3BAF">
        <w:rPr>
          <w:rFonts w:cs="Arial"/>
          <w:lang w:val="en-GB"/>
        </w:rPr>
        <w:t xml:space="preserve"> type will be </w:t>
      </w:r>
      <w:r w:rsidR="00CC30D3" w:rsidRPr="00AE3BAF">
        <w:rPr>
          <w:rFonts w:cs="Arial"/>
          <w:i/>
          <w:lang w:val="en-GB"/>
        </w:rPr>
        <w:t>void</w:t>
      </w:r>
      <w:r w:rsidR="00CC30D3" w:rsidRPr="00AE3BAF">
        <w:rPr>
          <w:rFonts w:cs="Arial"/>
          <w:lang w:val="en-GB"/>
        </w:rPr>
        <w:t>.</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83"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35</w:t>
      </w:r>
      <w:r w:rsidRPr="00672A35">
        <w:rPr>
          <w:lang w:val="en-GB"/>
        </w:rPr>
        <w:fldChar w:fldCharType="end"/>
      </w:r>
      <w:bookmarkEnd w:id="83"/>
      <w:r w:rsidRPr="00672A35">
        <w:rPr>
          <w:lang w:val="en-GB"/>
        </w:rPr>
        <w:t xml:space="preserve"> - Generic pp::TypeInfo::base example.</w:t>
      </w:r>
    </w:p>
    <w:p w14:paraId="3B81964C" w14:textId="6F882551"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357BB1" w:rsidRPr="00672A35">
        <w:rPr>
          <w:lang w:val="en-GB"/>
        </w:rPr>
        <w:t xml:space="preserve">Figure </w:t>
      </w:r>
      <w:r w:rsidR="00357BB1">
        <w:rPr>
          <w:noProof/>
          <w:lang w:val="en-GB"/>
        </w:rPr>
        <w:t>36</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492BA773" w14:textId="194063C4" w:rsidR="004709C2" w:rsidRDefault="00EE1252" w:rsidP="006D690F">
      <w:pPr>
        <w:pStyle w:val="Caption"/>
        <w:jc w:val="center"/>
        <w:rPr>
          <w:lang w:val="en-GB"/>
        </w:rPr>
      </w:pPr>
      <w:bookmarkStart w:id="84"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36</w:t>
      </w:r>
      <w:r w:rsidRPr="00672A35">
        <w:rPr>
          <w:lang w:val="en-GB"/>
        </w:rPr>
        <w:fldChar w:fldCharType="end"/>
      </w:r>
      <w:bookmarkEnd w:id="84"/>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85" w:name="_Toc477116988"/>
      <w:r w:rsidRPr="00672A35">
        <w:rPr>
          <w:lang w:val="en-GB"/>
        </w:rPr>
        <w:t>Get Member Information</w:t>
      </w:r>
      <w:bookmarkEnd w:id="85"/>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357BB1" w:rsidRPr="00672A35">
        <w:rPr>
          <w:lang w:val="en-GB"/>
        </w:rPr>
        <w:t xml:space="preserve">Figure </w:t>
      </w:r>
      <w:r w:rsidR="00357BB1">
        <w:rPr>
          <w:noProof/>
          <w:lang w:val="en-GB"/>
        </w:rPr>
        <w:t>37</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86"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37</w:t>
      </w:r>
      <w:r w:rsidRPr="00672A35">
        <w:rPr>
          <w:lang w:val="en-GB"/>
        </w:rPr>
        <w:fldChar w:fldCharType="end"/>
      </w:r>
      <w:bookmarkEnd w:id="86"/>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lastRenderedPageBreak/>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357BB1" w:rsidRPr="00672A35">
        <w:rPr>
          <w:lang w:val="en-GB"/>
        </w:rPr>
        <w:t xml:space="preserve">Figure </w:t>
      </w:r>
      <w:r w:rsidR="00357BB1">
        <w:rPr>
          <w:noProof/>
          <w:lang w:val="en-GB"/>
        </w:rPr>
        <w:t>38</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87"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38</w:t>
      </w:r>
      <w:r w:rsidRPr="00672A35">
        <w:rPr>
          <w:lang w:val="en-GB"/>
        </w:rPr>
        <w:fldChar w:fldCharType="end"/>
      </w:r>
      <w:bookmarkEnd w:id="87"/>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39</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lastRenderedPageBreak/>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88"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39</w:t>
      </w:r>
      <w:r w:rsidRPr="00672A35">
        <w:rPr>
          <w:lang w:val="en-GB"/>
        </w:rPr>
        <w:fldChar w:fldCharType="end"/>
      </w:r>
      <w:bookmarkEnd w:id="88"/>
      <w:r w:rsidRPr="00672A35">
        <w:rPr>
          <w:lang w:val="en-GB"/>
        </w:rPr>
        <w:t xml:space="preserve"> - Basic pp::get_member example.</w:t>
      </w:r>
    </w:p>
    <w:p w14:paraId="5ADE72EB" w14:textId="0CB623DD"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this case,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357BB1" w:rsidRPr="00672A35">
        <w:rPr>
          <w:lang w:val="en-GB"/>
        </w:rPr>
        <w:t xml:space="preserve">Figure </w:t>
      </w:r>
      <w:r w:rsidR="00357BB1">
        <w:rPr>
          <w:lang w:val="en-GB"/>
        </w:rPr>
        <w:t>40</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class, and getting 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lastRenderedPageBreak/>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89"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40</w:t>
      </w:r>
      <w:r w:rsidRPr="00672A35">
        <w:rPr>
          <w:lang w:val="en-GB"/>
        </w:rPr>
        <w:fldChar w:fldCharType="end"/>
      </w:r>
      <w:bookmarkEnd w:id="89"/>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357BB1" w:rsidRPr="00672A35">
        <w:rPr>
          <w:lang w:val="en-GB"/>
        </w:rPr>
        <w:t xml:space="preserve">Figure </w:t>
      </w:r>
      <w:r w:rsidR="00357BB1">
        <w:rPr>
          <w:noProof/>
          <w:lang w:val="en-GB"/>
        </w:rPr>
        <w:t>40</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357BB1" w:rsidRPr="00672A35">
        <w:rPr>
          <w:lang w:val="en-GB"/>
        </w:rPr>
        <w:t xml:space="preserve">Figure </w:t>
      </w:r>
      <w:r w:rsidR="00357BB1">
        <w:rPr>
          <w:noProof/>
          <w:lang w:val="en-GB"/>
        </w:rPr>
        <w:t>41</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lastRenderedPageBreak/>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90"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41</w:t>
      </w:r>
      <w:r w:rsidRPr="00672A35">
        <w:rPr>
          <w:lang w:val="en-GB"/>
        </w:rPr>
        <w:fldChar w:fldCharType="end"/>
      </w:r>
      <w:bookmarkEnd w:id="90"/>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357BB1" w:rsidRPr="00672A35">
        <w:rPr>
          <w:lang w:val="en-GB"/>
        </w:rPr>
        <w:t xml:space="preserve">Figure </w:t>
      </w:r>
      <w:r w:rsidR="00357BB1">
        <w:rPr>
          <w:lang w:val="en-GB"/>
        </w:rPr>
        <w:t>42</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lastRenderedPageBreak/>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91"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42</w:t>
      </w:r>
      <w:r w:rsidRPr="00672A35">
        <w:rPr>
          <w:lang w:val="en-GB"/>
        </w:rPr>
        <w:fldChar w:fldCharType="end"/>
      </w:r>
      <w:bookmarkEnd w:id="91"/>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43</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42</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lastRenderedPageBreak/>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92"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43</w:t>
      </w:r>
      <w:r w:rsidRPr="00672A35">
        <w:rPr>
          <w:lang w:val="en-GB"/>
        </w:rPr>
        <w:fldChar w:fldCharType="end"/>
      </w:r>
      <w:bookmarkEnd w:id="92"/>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357BB1" w:rsidRPr="00672A35">
        <w:rPr>
          <w:lang w:val="en-GB"/>
        </w:rPr>
        <w:t xml:space="preserve">Figure </w:t>
      </w:r>
      <w:r w:rsidR="00357BB1">
        <w:rPr>
          <w:noProof/>
          <w:lang w:val="en-GB"/>
        </w:rPr>
        <w:t>44</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357BB1" w:rsidRPr="00672A35">
        <w:rPr>
          <w:lang w:val="en-GB"/>
        </w:rPr>
        <w:t xml:space="preserve">Figure </w:t>
      </w:r>
      <w:r w:rsidR="00357BB1">
        <w:rPr>
          <w:noProof/>
          <w:lang w:val="en-GB"/>
        </w:rPr>
        <w:t>42</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357BB1" w:rsidRPr="00672A35">
        <w:rPr>
          <w:lang w:val="en-GB"/>
        </w:rPr>
        <w:t xml:space="preserve">Figure </w:t>
      </w:r>
      <w:r w:rsidR="00357BB1">
        <w:rPr>
          <w:noProof/>
          <w:lang w:val="en-GB"/>
        </w:rPr>
        <w:t>43</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lastRenderedPageBreak/>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93"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44</w:t>
      </w:r>
      <w:r w:rsidRPr="00672A35">
        <w:rPr>
          <w:lang w:val="en-GB"/>
        </w:rPr>
        <w:fldChar w:fldCharType="end"/>
      </w:r>
      <w:bookmarkEnd w:id="93"/>
      <w:r w:rsidRPr="00672A35">
        <w:rPr>
          <w:lang w:val="en-GB"/>
        </w:rPr>
        <w:t xml:space="preserve"> - C++17 only. Fully generic serialization example, which supports classes within classes and pointers.</w:t>
      </w:r>
    </w:p>
    <w:p w14:paraId="46830D0B" w14:textId="61632B10" w:rsidR="000838A9" w:rsidRPr="00672A35" w:rsidRDefault="000838A9" w:rsidP="00BB6ED6">
      <w:pPr>
        <w:rPr>
          <w:rFonts w:cs="Arial"/>
          <w:lang w:val="en-GB"/>
        </w:rPr>
      </w:pPr>
      <w:r w:rsidRPr="00672A35">
        <w:rPr>
          <w:rFonts w:cs="Arial"/>
          <w:lang w:val="en-GB"/>
        </w:rPr>
        <w:t xml:space="preserve">The nice thing about this example is all the seriation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357BB1">
        <w:rPr>
          <w:rFonts w:cs="Arial"/>
          <w:lang w:val="en-GB"/>
        </w:rPr>
        <w:t>4.10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357BB1" w:rsidRPr="00672A35">
        <w:rPr>
          <w:lang w:val="en-GB"/>
        </w:rPr>
        <w:t xml:space="preserve">Figure </w:t>
      </w:r>
      <w:r w:rsidR="00357BB1">
        <w:rPr>
          <w:lang w:val="en-GB"/>
        </w:rPr>
        <w:t>45</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357BB1" w:rsidRPr="00672A35">
        <w:rPr>
          <w:lang w:val="en-GB"/>
        </w:rPr>
        <w:t xml:space="preserve">Figure </w:t>
      </w:r>
      <w:r w:rsidR="00357BB1">
        <w:rPr>
          <w:noProof/>
          <w:lang w:val="en-GB"/>
        </w:rPr>
        <w:t>46</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357BB1" w:rsidRPr="00672A35">
        <w:rPr>
          <w:lang w:val="en-GB"/>
        </w:rPr>
        <w:t xml:space="preserve">Figure </w:t>
      </w:r>
      <w:r w:rsidR="00357BB1">
        <w:rPr>
          <w:noProof/>
          <w:lang w:val="en-GB"/>
        </w:rPr>
        <w:t>45</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94"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45</w:t>
      </w:r>
      <w:r w:rsidRPr="00672A35">
        <w:rPr>
          <w:lang w:val="en-GB"/>
        </w:rPr>
        <w:fldChar w:fldCharType="end"/>
      </w:r>
      <w:bookmarkEnd w:id="94"/>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95"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46</w:t>
      </w:r>
      <w:r w:rsidRPr="00672A35">
        <w:rPr>
          <w:lang w:val="en-GB"/>
        </w:rPr>
        <w:fldChar w:fldCharType="end"/>
      </w:r>
      <w:bookmarkEnd w:id="95"/>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45</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66946E18" w14:textId="075E97C6" w:rsidR="00462DCE" w:rsidRPr="00672A35" w:rsidRDefault="009B0DDC" w:rsidP="008D2CBE">
      <w:pPr>
        <w:rPr>
          <w:rFonts w:cs="Arial"/>
          <w:lang w:val="en-GB"/>
        </w:rPr>
      </w:pPr>
      <w:r w:rsidRPr="00672A35">
        <w:rPr>
          <w:rFonts w:cs="Arial"/>
          <w:lang w:val="en-GB"/>
        </w:rPr>
        <w:t xml:space="preserve">A common design of C++ applications is to set member variables to private, and have </w:t>
      </w:r>
      <w:r w:rsidR="00F06A6F">
        <w:rPr>
          <w:rFonts w:cs="Arial"/>
          <w:lang w:val="en-GB"/>
        </w:rPr>
        <w:t xml:space="preserve">functions which </w:t>
      </w:r>
      <w:r w:rsidR="00582009">
        <w:rPr>
          <w:rFonts w:cs="Arial"/>
          <w:lang w:val="en-GB"/>
        </w:rPr>
        <w:t xml:space="preserve">can access and set the variable, </w:t>
      </w:r>
      <w:r w:rsidR="00AA1914" w:rsidRPr="00672A35">
        <w:rPr>
          <w:rFonts w:cs="Arial"/>
          <w:lang w:val="en-GB"/>
        </w:rPr>
        <w:t xml:space="preserve">in order to access them. </w:t>
      </w:r>
      <w:r w:rsidRPr="00672A35">
        <w:rPr>
          <w:rFonts w:cs="Arial"/>
          <w:lang w:val="en-GB"/>
        </w:rPr>
        <w:t>For some case</w:t>
      </w:r>
      <w:r w:rsidR="004455DF">
        <w:rPr>
          <w:rFonts w:cs="Arial"/>
          <w:lang w:val="en-GB"/>
        </w:rPr>
        <w:t>s, you may only want to serialis</w:t>
      </w:r>
      <w:r w:rsidRPr="00672A35">
        <w:rPr>
          <w:rFonts w:cs="Arial"/>
          <w:lang w:val="en-GB"/>
        </w:rPr>
        <w:t xml:space="preserve">e </w:t>
      </w:r>
      <w:r w:rsidR="006F6D6A">
        <w:rPr>
          <w:rFonts w:cs="Arial"/>
          <w:lang w:val="en-GB"/>
        </w:rPr>
        <w:t xml:space="preserve">only </w:t>
      </w:r>
      <w:r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357BB1" w:rsidRPr="00672A35">
        <w:rPr>
          <w:lang w:val="en-GB"/>
        </w:rPr>
        <w:t xml:space="preserve">Figure </w:t>
      </w:r>
      <w:r w:rsidR="00357BB1">
        <w:rPr>
          <w:lang w:val="en-GB"/>
        </w:rPr>
        <w:t>47</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357BB1" w:rsidRPr="00672A35">
        <w:rPr>
          <w:lang w:val="en-GB"/>
        </w:rPr>
        <w:t xml:space="preserve">Figure </w:t>
      </w:r>
      <w:r w:rsidR="00357BB1">
        <w:rPr>
          <w:noProof/>
          <w:lang w:val="en-GB"/>
        </w:rPr>
        <w:t>48</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96"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47</w:t>
      </w:r>
      <w:r w:rsidRPr="00672A35">
        <w:rPr>
          <w:lang w:val="en-GB"/>
        </w:rPr>
        <w:fldChar w:fldCharType="end"/>
      </w:r>
      <w:bookmarkEnd w:id="96"/>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97"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48</w:t>
      </w:r>
      <w:r w:rsidRPr="00672A35">
        <w:rPr>
          <w:lang w:val="en-GB"/>
        </w:rPr>
        <w:fldChar w:fldCharType="end"/>
      </w:r>
      <w:bookmarkEnd w:id="97"/>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49</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41</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357BB1" w:rsidRPr="00672A35">
        <w:rPr>
          <w:lang w:val="en-GB"/>
        </w:rPr>
        <w:t xml:space="preserve">Figure </w:t>
      </w:r>
      <w:r w:rsidR="00357BB1">
        <w:rPr>
          <w:noProof/>
          <w:lang w:val="en-GB"/>
        </w:rPr>
        <w:t>49</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lastRenderedPageBreak/>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98"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49</w:t>
      </w:r>
      <w:r w:rsidRPr="00672A35">
        <w:rPr>
          <w:lang w:val="en-GB"/>
        </w:rPr>
        <w:fldChar w:fldCharType="end"/>
      </w:r>
      <w:bookmarkEnd w:id="98"/>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99" w:name="_Toc475295170"/>
      <w:bookmarkStart w:id="100" w:name="_Toc477116989"/>
      <w:r w:rsidRPr="00672A35">
        <w:rPr>
          <w:lang w:val="en-GB"/>
        </w:rPr>
        <w:t>Type comparison</w:t>
      </w:r>
      <w:bookmarkEnd w:id="99"/>
      <w:bookmarkEnd w:id="100"/>
    </w:p>
    <w:p w14:paraId="4CF68DE3" w14:textId="27630CE2"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357BB1" w:rsidRPr="00672A35">
        <w:rPr>
          <w:lang w:val="en-GB"/>
        </w:rPr>
        <w:t xml:space="preserve">Figure </w:t>
      </w:r>
      <w:r w:rsidR="00357BB1">
        <w:rPr>
          <w:noProof/>
          <w:lang w:val="en-GB"/>
        </w:rPr>
        <w:t>50</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101"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50</w:t>
      </w:r>
      <w:r w:rsidRPr="00672A35">
        <w:rPr>
          <w:lang w:val="en-GB"/>
        </w:rPr>
        <w:fldChar w:fldCharType="end"/>
      </w:r>
      <w:bookmarkEnd w:id="101"/>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357BB1" w:rsidRPr="00672A35">
        <w:rPr>
          <w:lang w:val="en-GB"/>
        </w:rPr>
        <w:t xml:space="preserve">Figure </w:t>
      </w:r>
      <w:r w:rsidR="00357BB1">
        <w:rPr>
          <w:lang w:val="en-GB"/>
        </w:rPr>
        <w:t>51</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102" w:name="_Ref477026090"/>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51</w:t>
      </w:r>
      <w:r w:rsidRPr="00672A35">
        <w:rPr>
          <w:lang w:val="en-GB"/>
        </w:rPr>
        <w:fldChar w:fldCharType="end"/>
      </w:r>
      <w:bookmarkEnd w:id="102"/>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357BB1" w:rsidRPr="00672A35">
        <w:rPr>
          <w:lang w:val="en-GB"/>
        </w:rPr>
        <w:t xml:space="preserve">Figure </w:t>
      </w:r>
      <w:r w:rsidR="00357BB1">
        <w:rPr>
          <w:lang w:val="en-GB"/>
        </w:rPr>
        <w:t>52</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103"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52</w:t>
      </w:r>
      <w:r w:rsidRPr="00672A35">
        <w:rPr>
          <w:lang w:val="en-GB"/>
        </w:rPr>
        <w:fldChar w:fldCharType="end"/>
      </w:r>
      <w:bookmarkEnd w:id="103"/>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357BB1" w:rsidRPr="00672A35">
        <w:rPr>
          <w:lang w:val="en-GB"/>
        </w:rPr>
        <w:t xml:space="preserve">Figure </w:t>
      </w:r>
      <w:r w:rsidR="00357BB1">
        <w:rPr>
          <w:noProof/>
          <w:lang w:val="en-GB"/>
        </w:rPr>
        <w:t>53</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104"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53</w:t>
      </w:r>
      <w:r w:rsidRPr="00672A35">
        <w:rPr>
          <w:lang w:val="en-GB"/>
        </w:rPr>
        <w:fldChar w:fldCharType="end"/>
      </w:r>
      <w:bookmarkEnd w:id="104"/>
      <w:r w:rsidRPr="00672A35">
        <w:rPr>
          <w:lang w:val="en-GB"/>
        </w:rPr>
        <w:t xml:space="preserve"> - pp::type_compare example.</w:t>
      </w:r>
      <w:bookmarkStart w:id="105"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106" w:name="_Ref477027400"/>
      <w:bookmarkStart w:id="107" w:name="_Toc477116990"/>
      <w:r>
        <w:rPr>
          <w:rFonts w:cs="Arial"/>
          <w:lang w:val="en-GB"/>
        </w:rPr>
        <w:t xml:space="preserve"> </w:t>
      </w:r>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105"/>
      <w:r w:rsidR="000320AD" w:rsidRPr="00672A35">
        <w:rPr>
          <w:rFonts w:cs="Arial"/>
          <w:lang w:val="en-GB"/>
        </w:rPr>
        <w:t>es</w:t>
      </w:r>
      <w:bookmarkEnd w:id="106"/>
      <w:bookmarkEnd w:id="107"/>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357BB1" w:rsidRPr="00672A35">
        <w:rPr>
          <w:lang w:val="en-GB"/>
        </w:rPr>
        <w:t xml:space="preserve">Figure </w:t>
      </w:r>
      <w:r w:rsidR="00357BB1">
        <w:rPr>
          <w:noProof/>
          <w:lang w:val="en-GB"/>
        </w:rPr>
        <w:t>54</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108"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54</w:t>
      </w:r>
      <w:r w:rsidRPr="00672A35">
        <w:rPr>
          <w:lang w:val="en-GB"/>
        </w:rPr>
        <w:fldChar w:fldCharType="end"/>
      </w:r>
      <w:bookmarkEnd w:id="108"/>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w:t>
      </w:r>
      <w:r w:rsidRPr="00672A35">
        <w:rPr>
          <w:rFonts w:cs="Arial"/>
          <w:szCs w:val="24"/>
          <w:lang w:val="en-GB"/>
        </w:rPr>
        <w:lastRenderedPageBreak/>
        <w:t xml:space="preserve">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357BB1" w:rsidRPr="00672A35">
        <w:rPr>
          <w:lang w:val="en-GB"/>
        </w:rPr>
        <w:t xml:space="preserve">Figure </w:t>
      </w:r>
      <w:r w:rsidR="00357BB1">
        <w:rPr>
          <w:noProof/>
          <w:lang w:val="en-GB"/>
        </w:rPr>
        <w:t>55</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109"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55</w:t>
      </w:r>
      <w:r w:rsidRPr="00672A35">
        <w:rPr>
          <w:lang w:val="en-GB"/>
        </w:rPr>
        <w:fldChar w:fldCharType="end"/>
      </w:r>
      <w:bookmarkEnd w:id="109"/>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357BB1" w:rsidRPr="00672A35">
        <w:rPr>
          <w:lang w:val="en-GB"/>
        </w:rPr>
        <w:t xml:space="preserve">Figure </w:t>
      </w:r>
      <w:r w:rsidR="00357BB1">
        <w:rPr>
          <w:noProof/>
          <w:lang w:val="en-GB"/>
        </w:rPr>
        <w:t>55</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56</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110"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56</w:t>
      </w:r>
      <w:r w:rsidRPr="00672A35">
        <w:rPr>
          <w:lang w:val="en-GB"/>
        </w:rPr>
        <w:fldChar w:fldCharType="end"/>
      </w:r>
      <w:bookmarkEnd w:id="110"/>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357BB1" w:rsidRPr="00672A35">
        <w:rPr>
          <w:lang w:val="en-GB"/>
        </w:rPr>
        <w:t xml:space="preserve">Figure </w:t>
      </w:r>
      <w:r w:rsidR="00357BB1">
        <w:rPr>
          <w:noProof/>
          <w:lang w:val="en-GB"/>
        </w:rPr>
        <w:t>56</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357BB1" w:rsidRPr="00672A35">
        <w:rPr>
          <w:lang w:val="en-GB"/>
        </w:rPr>
        <w:t xml:space="preserve">Figure </w:t>
      </w:r>
      <w:r w:rsidR="00357BB1">
        <w:rPr>
          <w:noProof/>
          <w:lang w:val="en-GB"/>
        </w:rPr>
        <w:t>56</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357BB1" w:rsidRPr="00672A35">
        <w:rPr>
          <w:lang w:val="en-GB"/>
        </w:rPr>
        <w:t xml:space="preserve">Figure </w:t>
      </w:r>
      <w:r w:rsidR="00357BB1">
        <w:rPr>
          <w:lang w:val="en-GB"/>
        </w:rPr>
        <w:t>56</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357BB1" w:rsidRPr="00672A35">
        <w:rPr>
          <w:lang w:val="en-GB"/>
        </w:rPr>
        <w:t xml:space="preserve">Figure </w:t>
      </w:r>
      <w:r w:rsidR="00357BB1">
        <w:rPr>
          <w:noProof/>
          <w:lang w:val="en-GB"/>
        </w:rPr>
        <w:t>57</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11" w:name="_Ref47702622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57</w:t>
      </w:r>
      <w:r w:rsidRPr="00672A35">
        <w:rPr>
          <w:lang w:val="en-GB"/>
        </w:rPr>
        <w:fldChar w:fldCharType="end"/>
      </w:r>
      <w:bookmarkEnd w:id="111"/>
      <w:r w:rsidRPr="00672A35">
        <w:rPr>
          <w:lang w:val="en-GB"/>
        </w:rPr>
        <w:t xml:space="preserve"> - pp::serialize definition.</w:t>
      </w:r>
    </w:p>
    <w:p w14:paraId="180BB4FD" w14:textId="57D2C585"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pass in the size of the buffer, to make sure it does not write to invalid memory and cause a crash.</w:t>
      </w:r>
      <w:r w:rsidR="00CC6242">
        <w:rPr>
          <w:rFonts w:cs="Arial"/>
          <w:lang w:val="en-GB"/>
        </w:rPr>
        <w:t xml:space="preserve"> It then return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58</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357BB1" w:rsidRPr="00672A35">
        <w:rPr>
          <w:lang w:val="en-GB"/>
        </w:rPr>
        <w:t xml:space="preserve">Figure </w:t>
      </w:r>
      <w:r w:rsidR="00357BB1">
        <w:rPr>
          <w:noProof/>
          <w:lang w:val="en-GB"/>
        </w:rPr>
        <w:t>59</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12"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58</w:t>
      </w:r>
      <w:r w:rsidRPr="00672A35">
        <w:rPr>
          <w:lang w:val="en-GB"/>
        </w:rPr>
        <w:fldChar w:fldCharType="end"/>
      </w:r>
      <w:bookmarkEnd w:id="112"/>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13"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59</w:t>
      </w:r>
      <w:r w:rsidRPr="00672A35">
        <w:rPr>
          <w:lang w:val="en-GB"/>
        </w:rPr>
        <w:fldChar w:fldCharType="end"/>
      </w:r>
      <w:bookmarkEnd w:id="113"/>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357BB1" w:rsidRPr="00672A35">
        <w:rPr>
          <w:lang w:val="en-GB"/>
        </w:rPr>
        <w:t xml:space="preserve">Figure </w:t>
      </w:r>
      <w:r w:rsidR="00357BB1">
        <w:rPr>
          <w:noProof/>
          <w:lang w:val="en-GB"/>
        </w:rPr>
        <w:t>58</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58</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357BB1" w:rsidRPr="00672A35">
        <w:rPr>
          <w:lang w:val="en-GB"/>
        </w:rPr>
        <w:t xml:space="preserve">Figure </w:t>
      </w:r>
      <w:r w:rsidR="00357BB1">
        <w:rPr>
          <w:noProof/>
          <w:lang w:val="en-GB"/>
        </w:rPr>
        <w:t>58</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then serialized into a buffer, and that buffer is written to disk. Looking at 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357BB1" w:rsidRPr="00672A35">
        <w:rPr>
          <w:lang w:val="en-GB"/>
        </w:rPr>
        <w:t xml:space="preserve">Figure </w:t>
      </w:r>
      <w:r w:rsidR="00357BB1">
        <w:rPr>
          <w:lang w:val="en-GB"/>
        </w:rPr>
        <w:t>59</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357BB1" w:rsidRPr="00672A35">
        <w:rPr>
          <w:lang w:val="en-GB"/>
        </w:rPr>
        <w:t xml:space="preserve">Figure </w:t>
      </w:r>
      <w:r w:rsidR="00357BB1">
        <w:rPr>
          <w:noProof/>
          <w:lang w:val="en-GB"/>
        </w:rPr>
        <w:t>58</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lastRenderedPageBreak/>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14" w:name="_Toc477116991"/>
      <w:r w:rsidR="00FD0DD5" w:rsidRPr="00672A35">
        <w:rPr>
          <w:lang w:val="en-GB"/>
        </w:rPr>
        <w:t>Enumerations</w:t>
      </w:r>
      <w:bookmarkEnd w:id="114"/>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357BB1" w:rsidRPr="00672A35">
        <w:rPr>
          <w:lang w:val="en-GB"/>
        </w:rPr>
        <w:t xml:space="preserve">Figure </w:t>
      </w:r>
      <w:r w:rsidR="00357BB1">
        <w:rPr>
          <w:noProof/>
          <w:lang w:val="en-GB"/>
        </w:rPr>
        <w:t>60</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15"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60</w:t>
      </w:r>
      <w:r w:rsidRPr="00672A35">
        <w:rPr>
          <w:lang w:val="en-GB"/>
        </w:rPr>
        <w:fldChar w:fldCharType="end"/>
      </w:r>
      <w:bookmarkEnd w:id="115"/>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357BB1" w:rsidRPr="00672A35">
        <w:rPr>
          <w:lang w:val="en-GB"/>
        </w:rPr>
        <w:t xml:space="preserve">Figure </w:t>
      </w:r>
      <w:r w:rsidR="00357BB1">
        <w:rPr>
          <w:noProof/>
          <w:lang w:val="en-GB"/>
        </w:rPr>
        <w:t>61</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16"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61</w:t>
      </w:r>
      <w:r w:rsidRPr="00672A35">
        <w:rPr>
          <w:lang w:val="en-GB"/>
        </w:rPr>
        <w:fldChar w:fldCharType="end"/>
      </w:r>
      <w:bookmarkEnd w:id="116"/>
      <w:r w:rsidRPr="00672A35">
        <w:rPr>
          <w:lang w:val="en-GB"/>
        </w:rPr>
        <w:t xml:space="preserve"> - pp::enum_to_string and pp::string_to_enum definitions.</w:t>
      </w:r>
    </w:p>
    <w:p w14:paraId="3F7EB863" w14:textId="486D3EF2"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357BB1" w:rsidRPr="00672A35">
        <w:rPr>
          <w:lang w:val="en-GB"/>
        </w:rPr>
        <w:t xml:space="preserve">Figure </w:t>
      </w:r>
      <w:r w:rsidR="00357BB1">
        <w:rPr>
          <w:noProof/>
          <w:lang w:val="en-GB"/>
        </w:rPr>
        <w:t>62</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 xml:space="preserve">some example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357BB1" w:rsidRPr="00672A35">
        <w:rPr>
          <w:lang w:val="en-GB"/>
        </w:rPr>
        <w:t xml:space="preserve">Figure </w:t>
      </w:r>
      <w:r w:rsidR="00357BB1">
        <w:rPr>
          <w:lang w:val="en-GB"/>
        </w:rPr>
        <w:t>63</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17"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62</w:t>
      </w:r>
      <w:r w:rsidRPr="00672A35">
        <w:rPr>
          <w:lang w:val="en-GB"/>
        </w:rPr>
        <w:fldChar w:fldCharType="end"/>
      </w:r>
      <w:bookmarkEnd w:id="117"/>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18"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63</w:t>
      </w:r>
      <w:r w:rsidRPr="00672A35">
        <w:rPr>
          <w:lang w:val="en-GB"/>
        </w:rPr>
        <w:fldChar w:fldCharType="end"/>
      </w:r>
      <w:bookmarkEnd w:id="118"/>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lastRenderedPageBreak/>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357BB1" w:rsidRPr="00672A35">
        <w:rPr>
          <w:lang w:val="en-GB"/>
        </w:rPr>
        <w:t xml:space="preserve">Figure </w:t>
      </w:r>
      <w:r w:rsidR="00357BB1">
        <w:rPr>
          <w:noProof/>
          <w:lang w:val="en-GB"/>
        </w:rPr>
        <w:t>64</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19"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64</w:t>
      </w:r>
      <w:r w:rsidRPr="00672A35">
        <w:rPr>
          <w:lang w:val="en-GB"/>
        </w:rPr>
        <w:fldChar w:fldCharType="end"/>
      </w:r>
      <w:bookmarkEnd w:id="119"/>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20" w:name="_Toc477116992"/>
      <w:r w:rsidR="00616CB4" w:rsidRPr="00672A35">
        <w:rPr>
          <w:lang w:val="en-GB"/>
        </w:rPr>
        <w:t>Performance</w:t>
      </w:r>
      <w:bookmarkEnd w:id="120"/>
    </w:p>
    <w:p w14:paraId="2CA62D10" w14:textId="74A6D1A3" w:rsidR="00616CB4" w:rsidRPr="00672A35" w:rsidRDefault="00616CB4" w:rsidP="00616CB4">
      <w:pPr>
        <w:rPr>
          <w:lang w:val="en-GB"/>
        </w:rPr>
      </w:pPr>
      <w:r w:rsidRPr="00672A35">
        <w:rPr>
          <w:lang w:val="en-GB"/>
        </w:rPr>
        <w:t xml:space="preserve">Performance is a big concern for </w:t>
      </w:r>
      <w:r w:rsidR="0037455B" w:rsidRPr="00672A35">
        <w:rPr>
          <w:lang w:val="en-GB"/>
        </w:rPr>
        <w:t xml:space="preserve">most </w:t>
      </w:r>
      <w:r w:rsidRPr="00672A35">
        <w:rPr>
          <w:lang w:val="en-GB"/>
        </w:rPr>
        <w:t>C++ programmer</w:t>
      </w:r>
      <w:r w:rsidR="00C03ADB" w:rsidRPr="00672A35">
        <w:rPr>
          <w:lang w:val="en-GB"/>
        </w:rPr>
        <w:t>s</w:t>
      </w:r>
      <w:r w:rsidRPr="00672A35">
        <w:rPr>
          <w:lang w:val="en-GB"/>
        </w:rPr>
        <w:t xml:space="preserve">. C++ is one of the few languages that </w:t>
      </w:r>
      <w:r w:rsidR="001E0EE3" w:rsidRPr="00672A35">
        <w:rPr>
          <w:lang w:val="en-GB"/>
        </w:rPr>
        <w:t xml:space="preserve">usually </w:t>
      </w:r>
      <w:r w:rsidRPr="00672A35">
        <w:rPr>
          <w:lang w:val="en-GB"/>
        </w:rPr>
        <w:t>compile</w:t>
      </w:r>
      <w:r w:rsidR="00C52351" w:rsidRPr="00672A35">
        <w:rPr>
          <w:lang w:val="en-GB"/>
        </w:rPr>
        <w:t>s</w:t>
      </w:r>
      <w:r w:rsidRPr="00672A35">
        <w:rPr>
          <w:lang w:val="en-GB"/>
        </w:rPr>
        <w:t xml:space="preserve"> </w:t>
      </w:r>
      <w:r w:rsidR="00912D25" w:rsidRPr="00672A35">
        <w:rPr>
          <w:lang w:val="en-GB"/>
        </w:rPr>
        <w:t>directly</w:t>
      </w:r>
      <w:r w:rsidRPr="00672A35">
        <w:rPr>
          <w:lang w:val="en-GB"/>
        </w:rPr>
        <w:t xml:space="preserve"> to assembly, with no intermediate byte code layer</w:t>
      </w:r>
      <w:r w:rsidR="00F77271" w:rsidRPr="00672A35">
        <w:rPr>
          <w:lang w:val="en-GB"/>
        </w:rPr>
        <w:t>.</w:t>
      </w:r>
      <w:r w:rsidR="00717532" w:rsidRPr="00672A35">
        <w:rPr>
          <w:lang w:val="en-GB"/>
        </w:rPr>
        <w:t xml:space="preserve"> It is also considered an unsafe language, because it can directory access, manipulate, and write over the bounds </w:t>
      </w:r>
      <w:r w:rsidR="003E2701" w:rsidRPr="00672A35">
        <w:rPr>
          <w:lang w:val="en-GB"/>
        </w:rPr>
        <w:t>of memory pages allocated to it</w:t>
      </w:r>
      <w:r w:rsidR="00717532" w:rsidRPr="00672A35">
        <w:rPr>
          <w:rFonts w:cs="Arial"/>
          <w:lang w:val="en-GB"/>
        </w:rPr>
        <w:t>.</w:t>
      </w:r>
    </w:p>
    <w:p w14:paraId="3EE4D65A" w14:textId="77777777" w:rsidR="00781BA7" w:rsidRPr="00672A35" w:rsidRDefault="00781BA7" w:rsidP="00294F90">
      <w:pPr>
        <w:rPr>
          <w:rFonts w:cs="Arial"/>
          <w:lang w:val="en-GB"/>
        </w:rPr>
      </w:pPr>
    </w:p>
    <w:p w14:paraId="6C001D86" w14:textId="76BAD4F4" w:rsidR="00781BA7" w:rsidRPr="00672A35" w:rsidRDefault="00717532" w:rsidP="00294F90">
      <w:pPr>
        <w:rPr>
          <w:rFonts w:cs="Arial"/>
          <w:lang w:val="en-GB"/>
        </w:rPr>
      </w:pPr>
      <w:r w:rsidRPr="009621FF">
        <w:rPr>
          <w:rFonts w:cs="Arial"/>
          <w:lang w:val="en-GB"/>
        </w:rPr>
        <w:t>Because of these requirements, 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357BB1" w:rsidRPr="00672A35">
        <w:rPr>
          <w:lang w:val="en-GB"/>
        </w:rPr>
        <w:t xml:space="preserve">Figure </w:t>
      </w:r>
      <w:r w:rsidR="00357BB1">
        <w:rPr>
          <w:lang w:val="en-GB"/>
        </w:rPr>
        <w:t>65</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357BB1" w:rsidRPr="00672A35">
        <w:rPr>
          <w:lang w:val="en-GB"/>
        </w:rPr>
        <w:t xml:space="preserve">Figure </w:t>
      </w:r>
      <w:r w:rsidR="00357BB1">
        <w:rPr>
          <w:noProof/>
          <w:lang w:val="en-GB"/>
        </w:rPr>
        <w:t>66</w:t>
      </w:r>
      <w:r w:rsidR="002053EC" w:rsidRPr="00672A35">
        <w:rPr>
          <w:rFonts w:cs="Arial"/>
          <w:lang w:val="en-GB"/>
        </w:rPr>
        <w:fldChar w:fldCharType="end"/>
      </w:r>
      <w:r w:rsidR="00AA72AD" w:rsidRPr="00672A35">
        <w:rPr>
          <w:rFonts w:cs="Arial"/>
          <w:lang w:val="en-GB"/>
        </w:rPr>
        <w:t xml:space="preserve">, respectively, which demonstrate the high performance of the </w:t>
      </w:r>
      <w:r w:rsidR="00F16B5C">
        <w:rPr>
          <w:rFonts w:cs="Arial"/>
          <w:lang w:val="en-GB"/>
        </w:rPr>
        <w:t>tool</w:t>
      </w:r>
      <w:r w:rsidR="00AA72AD" w:rsidRPr="00672A35">
        <w:rPr>
          <w:rFonts w:cs="Arial"/>
          <w:lang w:val="en-GB"/>
        </w:rPr>
        <w:t xml:space="preserve">, which relies on compile-time constants whenever it can.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5B798DEC" w14:textId="3D19A469" w:rsidR="00781BA7" w:rsidRDefault="00752012" w:rsidP="00B63F4F">
      <w:pPr>
        <w:pStyle w:val="Caption"/>
        <w:jc w:val="center"/>
        <w:rPr>
          <w:lang w:val="en-GB"/>
        </w:rPr>
      </w:pPr>
      <w:bookmarkStart w:id="121"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65</w:t>
      </w:r>
      <w:r w:rsidRPr="00672A35">
        <w:rPr>
          <w:lang w:val="en-GB"/>
        </w:rPr>
        <w:fldChar w:fldCharType="end"/>
      </w:r>
      <w:bookmarkEnd w:id="121"/>
      <w:r w:rsidRPr="00672A35">
        <w:rPr>
          <w:lang w:val="en-GB"/>
        </w:rPr>
        <w:t xml:space="preserve"> - Sample program and x86 Assembly generated.</w:t>
      </w:r>
    </w:p>
    <w:p w14:paraId="27636DC1" w14:textId="77777777" w:rsidR="00B44105" w:rsidRDefault="00B44105" w:rsidP="00B44105">
      <w:pPr>
        <w:rPr>
          <w:lang w:val="en-GB"/>
        </w:rPr>
      </w:pPr>
    </w:p>
    <w:p w14:paraId="579EEC4A" w14:textId="77777777" w:rsidR="006D34C6" w:rsidRDefault="006D34C6" w:rsidP="00B44105">
      <w:pPr>
        <w:rPr>
          <w:lang w:val="en-GB"/>
        </w:rPr>
      </w:pPr>
    </w:p>
    <w:p w14:paraId="06DBB245" w14:textId="77777777" w:rsidR="006D34C6" w:rsidRPr="00B44105" w:rsidRDefault="006D34C6" w:rsidP="00B44105">
      <w:pPr>
        <w:rPr>
          <w:lang w:val="en-GB"/>
        </w:rPr>
      </w:pP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lastRenderedPageBreak/>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22"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357BB1">
        <w:rPr>
          <w:noProof/>
          <w:lang w:val="en-GB"/>
        </w:rPr>
        <w:t>66</w:t>
      </w:r>
      <w:r w:rsidRPr="00672A35">
        <w:rPr>
          <w:lang w:val="en-GB"/>
        </w:rPr>
        <w:fldChar w:fldCharType="end"/>
      </w:r>
      <w:bookmarkEnd w:id="122"/>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57A42CFD"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357BB1" w:rsidRPr="00672A35">
        <w:rPr>
          <w:lang w:val="en-GB"/>
        </w:rPr>
        <w:t xml:space="preserve">Figure </w:t>
      </w:r>
      <w:r w:rsidR="00357BB1">
        <w:rPr>
          <w:noProof/>
          <w:lang w:val="en-GB"/>
        </w:rPr>
        <w:t>65</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357BB1" w:rsidRPr="00672A35">
        <w:rPr>
          <w:lang w:val="en-GB"/>
        </w:rPr>
        <w:t xml:space="preserve">Figure </w:t>
      </w:r>
      <w:r w:rsidR="00357BB1">
        <w:rPr>
          <w:noProof/>
          <w:lang w:val="en-GB"/>
        </w:rPr>
        <w:t>66</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Pr="00587B3D">
        <w:rPr>
          <w:rFonts w:cs="Arial"/>
          <w:lang w:val="en-GB"/>
        </w:rPr>
        <w:t>means that</w:t>
      </w:r>
      <w:r w:rsidR="002F0525">
        <w:rPr>
          <w:rFonts w:cs="Arial"/>
          <w:lang w:val="en-GB"/>
        </w:rPr>
        <w:t xml:space="preserve"> </w:t>
      </w:r>
      <w:r w:rsidRPr="00672A35">
        <w:rPr>
          <w:rFonts w:cs="Arial"/>
          <w:lang w:val="en-GB"/>
        </w:rPr>
        <w:t xml:space="preserve">the code assembly generated for them is almost identical to the non-introspection </w:t>
      </w:r>
      <w:r w:rsidR="009F493A">
        <w:rPr>
          <w:rFonts w:cs="Arial"/>
          <w:lang w:val="en-GB"/>
        </w:rPr>
        <w:t>version in terms of performance.</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Pr="00672A35" w:rsidRDefault="001C6F6D"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23" w:name="_Toc475295177"/>
      <w:bookmarkStart w:id="124" w:name="_Toc477116993"/>
      <w:r w:rsidRPr="00672A35">
        <w:rPr>
          <w:rFonts w:cs="Arial"/>
          <w:lang w:val="en-GB"/>
        </w:rPr>
        <w:lastRenderedPageBreak/>
        <w:t>Future Work</w:t>
      </w:r>
      <w:bookmarkEnd w:id="123"/>
      <w:bookmarkEnd w:id="124"/>
    </w:p>
    <w:p w14:paraId="266206B9" w14:textId="0541BA51" w:rsidR="0020514C" w:rsidRPr="00672A35" w:rsidRDefault="00DF5B86" w:rsidP="00DF5B86">
      <w:pPr>
        <w:pStyle w:val="Heading2"/>
        <w:rPr>
          <w:rFonts w:cs="Arial"/>
          <w:lang w:val="en-GB"/>
        </w:rPr>
      </w:pPr>
      <w:bookmarkStart w:id="125" w:name="_Toc475295178"/>
      <w:bookmarkStart w:id="126" w:name="_Toc477116994"/>
      <w:r w:rsidRPr="00672A35">
        <w:rPr>
          <w:rFonts w:cs="Arial"/>
          <w:lang w:val="en-GB"/>
        </w:rPr>
        <w:t>Further C++ support</w:t>
      </w:r>
      <w:bookmarkEnd w:id="125"/>
      <w:bookmarkEnd w:id="126"/>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27" w:name="_Toc475295179"/>
      <w:bookmarkStart w:id="128" w:name="_Toc477116995"/>
      <w:r w:rsidRPr="00672A35">
        <w:rPr>
          <w:rFonts w:cs="Arial"/>
          <w:lang w:val="en-GB"/>
        </w:rPr>
        <w:t>Function Introspection</w:t>
      </w:r>
      <w:bookmarkEnd w:id="127"/>
      <w:bookmarkEnd w:id="128"/>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29" w:name="_Toc475295180"/>
      <w:bookmarkStart w:id="130" w:name="_Toc477116996"/>
      <w:r w:rsidRPr="00672A35">
        <w:rPr>
          <w:rFonts w:cs="Arial"/>
          <w:lang w:val="en-GB"/>
        </w:rPr>
        <w:t>Error Handling</w:t>
      </w:r>
      <w:bookmarkEnd w:id="129"/>
      <w:bookmarkEnd w:id="130"/>
    </w:p>
    <w:p w14:paraId="043DA46B" w14:textId="52D4DD2B"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either be </w:t>
      </w:r>
      <w:r w:rsidR="00AD6C51" w:rsidRPr="00672A35">
        <w:rPr>
          <w:rFonts w:cs="Arial"/>
          <w:lang w:val="en-GB"/>
        </w:rPr>
        <w:t xml:space="preserve">directly </w:t>
      </w:r>
      <w:r w:rsidR="00654817">
        <w:rPr>
          <w:rFonts w:cs="Arial"/>
          <w:lang w:val="en-GB"/>
        </w:rPr>
        <w:t>to the 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31" w:name="_Toc475295181"/>
      <w:bookmarkStart w:id="132" w:name="_Toc477116997"/>
      <w:r w:rsidRPr="00672A35">
        <w:rPr>
          <w:rFonts w:cs="Arial"/>
          <w:lang w:val="en-GB"/>
        </w:rPr>
        <w:t>Standard Template Library Support</w:t>
      </w:r>
      <w:bookmarkEnd w:id="131"/>
      <w:bookmarkEnd w:id="132"/>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33" w:name="_Toc477116998"/>
      <w:r>
        <w:rPr>
          <w:lang w:val="en-GB"/>
        </w:rPr>
        <w:t>User defined containers</w:t>
      </w:r>
      <w:bookmarkEnd w:id="133"/>
    </w:p>
    <w:p w14:paraId="6F281C94" w14:textId="473A2E21"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container</w:t>
      </w:r>
      <w:r w:rsidR="00B27232">
        <w:rPr>
          <w:rFonts w:cs="Arial"/>
          <w:lang w:val="en-GB"/>
        </w:rPr>
        <w:t xml:space="preserve"> is</w:t>
      </w:r>
      <w:r w:rsidR="0077119B">
        <w:rPr>
          <w:rFonts w:cs="Arial"/>
          <w:lang w:val="en-GB"/>
        </w:rPr>
        <w:t xml:space="preserve"> to define two member functions to get the beginning of the container and the end of it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357BB1">
        <w:t xml:space="preserve">Figure </w:t>
      </w:r>
      <w:r w:rsidR="00357BB1">
        <w:rPr>
          <w:noProof/>
        </w:rPr>
        <w:t>67</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34" w:name="_Ref477029451"/>
      <w:r>
        <w:lastRenderedPageBreak/>
        <w:t xml:space="preserve">Figure </w:t>
      </w:r>
      <w:fldSimple w:instr=" SEQ Figure \* ARABIC ">
        <w:r w:rsidR="00357BB1">
          <w:rPr>
            <w:noProof/>
          </w:rPr>
          <w:t>67</w:t>
        </w:r>
      </w:fldSimple>
      <w:bookmarkEnd w:id="134"/>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Pr="00672A35" w:rsidRDefault="00E96C22" w:rsidP="00294F90">
      <w:pPr>
        <w:pStyle w:val="Heading1"/>
        <w:rPr>
          <w:rFonts w:cs="Arial"/>
          <w:lang w:val="en-GB"/>
        </w:rPr>
      </w:pPr>
      <w:bookmarkStart w:id="135" w:name="_Toc475295182"/>
      <w:bookmarkStart w:id="136" w:name="_Toc477116999"/>
      <w:r w:rsidRPr="00672A35">
        <w:rPr>
          <w:rFonts w:cs="Arial"/>
          <w:lang w:val="en-GB"/>
        </w:rPr>
        <w:lastRenderedPageBreak/>
        <w:t>Conclusion</w:t>
      </w:r>
      <w:bookmarkEnd w:id="135"/>
      <w:bookmarkEnd w:id="136"/>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Pr="00672A35" w:rsidRDefault="00A6057E">
      <w:pPr>
        <w:rPr>
          <w:rFonts w:cs="Arial"/>
          <w:lang w:val="en-GB"/>
        </w:rPr>
      </w:pPr>
    </w:p>
    <w:p w14:paraId="25F19652" w14:textId="4044169A"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FC6E8F8" w14:textId="2F844DD7" w:rsidR="00641400" w:rsidRPr="00672A35" w:rsidRDefault="00641400" w:rsidP="00641400">
      <w:pPr>
        <w:rPr>
          <w:rFonts w:cs="Arial"/>
          <w:lang w:val="en-GB"/>
        </w:rPr>
      </w:pPr>
      <w:r w:rsidRPr="00672A35">
        <w:rPr>
          <w:rFonts w:cs="Arial"/>
          <w:lang w:val="en-GB"/>
        </w:rPr>
        <w:t xml:space="preserve">Development of the project was very agile in its approach, usually based around 2-week iterations. By focusing on finishing features within the 2 week period, and trying to implement the features as close to completion as possible, it allowed </w:t>
      </w:r>
      <w:r w:rsidR="00B94D66">
        <w:rPr>
          <w:rFonts w:cs="Arial"/>
          <w:lang w:val="en-GB"/>
        </w:rPr>
        <w:t xml:space="preserve">a lot of work </w:t>
      </w:r>
      <w:r w:rsidRPr="00672A35">
        <w:rPr>
          <w:rFonts w:cs="Arial"/>
          <w:lang w:val="en-GB"/>
        </w:rPr>
        <w:t xml:space="preserve">to get a lot of work done. More than that, it also meant that </w:t>
      </w:r>
      <w:r w:rsidR="00B763C4">
        <w:rPr>
          <w:rFonts w:cs="Arial"/>
          <w:lang w:val="en-GB"/>
        </w:rPr>
        <w:t>features that has been implemented rarely broke later in development.</w:t>
      </w:r>
    </w:p>
    <w:p w14:paraId="02D5C2D5" w14:textId="77777777" w:rsidR="00B3402D" w:rsidRPr="00672A35" w:rsidRDefault="00B3402D" w:rsidP="00127EA6">
      <w:pPr>
        <w:ind w:hanging="720"/>
        <w:jc w:val="center"/>
        <w:rPr>
          <w:rFonts w:eastAsia="Calibri" w:cs="Arial"/>
          <w:b/>
          <w:sz w:val="28"/>
          <w:lang w:val="en-GB"/>
        </w:rPr>
      </w:pPr>
      <w:bookmarkStart w:id="137" w:name="_Toc471022835"/>
    </w:p>
    <w:p w14:paraId="3E40F2AC" w14:textId="77777777" w:rsidR="00872918" w:rsidRPr="00672A35" w:rsidRDefault="00872918" w:rsidP="00127EA6">
      <w:pPr>
        <w:ind w:hanging="720"/>
        <w:jc w:val="center"/>
        <w:rPr>
          <w:rFonts w:eastAsia="Calibri" w:cs="Arial"/>
          <w:b/>
          <w:sz w:val="28"/>
          <w:lang w:val="en-GB"/>
        </w:rPr>
      </w:pPr>
    </w:p>
    <w:p w14:paraId="5CAA7EDC" w14:textId="77777777" w:rsidR="00872918" w:rsidRPr="00672A35" w:rsidRDefault="00872918" w:rsidP="00127EA6">
      <w:pPr>
        <w:ind w:hanging="720"/>
        <w:jc w:val="center"/>
        <w:rPr>
          <w:rFonts w:eastAsia="Calibri" w:cs="Arial"/>
          <w:b/>
          <w:sz w:val="28"/>
          <w:lang w:val="en-GB"/>
        </w:rPr>
      </w:pPr>
    </w:p>
    <w:p w14:paraId="13D1A314" w14:textId="77777777" w:rsidR="00872918" w:rsidRPr="00672A35" w:rsidRDefault="00872918" w:rsidP="00127EA6">
      <w:pPr>
        <w:ind w:hanging="720"/>
        <w:jc w:val="center"/>
        <w:rPr>
          <w:rFonts w:eastAsia="Calibri" w:cs="Arial"/>
          <w:b/>
          <w:sz w:val="28"/>
          <w:lang w:val="en-GB"/>
        </w:rPr>
      </w:pPr>
    </w:p>
    <w:p w14:paraId="6C69F1FB" w14:textId="77777777" w:rsidR="00872918" w:rsidRPr="00672A35" w:rsidRDefault="00872918" w:rsidP="00872918">
      <w:pPr>
        <w:ind w:hanging="720"/>
        <w:rPr>
          <w:rFonts w:eastAsia="Calibri" w:cs="Arial"/>
          <w:sz w:val="28"/>
          <w:lang w:val="en-GB"/>
        </w:rPr>
      </w:pPr>
    </w:p>
    <w:p w14:paraId="37752178" w14:textId="77777777" w:rsidR="00872918" w:rsidRPr="00672A35" w:rsidRDefault="00872918" w:rsidP="00872918">
      <w:pPr>
        <w:ind w:hanging="720"/>
        <w:rPr>
          <w:rFonts w:eastAsia="Calibri" w:cs="Arial"/>
          <w:sz w:val="28"/>
          <w:lang w:val="en-GB"/>
        </w:rPr>
      </w:pPr>
    </w:p>
    <w:p w14:paraId="7FB41F67" w14:textId="77777777" w:rsidR="00872918" w:rsidRPr="00672A35" w:rsidRDefault="00872918" w:rsidP="00872918">
      <w:pPr>
        <w:ind w:hanging="720"/>
        <w:rPr>
          <w:rFonts w:eastAsia="Calibri" w:cs="Arial"/>
          <w:sz w:val="28"/>
          <w:lang w:val="en-GB"/>
        </w:rPr>
      </w:pPr>
    </w:p>
    <w:p w14:paraId="3C25A19D" w14:textId="77777777" w:rsidR="00872918" w:rsidRPr="00672A35" w:rsidRDefault="00872918" w:rsidP="00872918">
      <w:pPr>
        <w:ind w:hanging="720"/>
        <w:rPr>
          <w:rFonts w:eastAsia="Calibri" w:cs="Arial"/>
          <w:sz w:val="28"/>
          <w:lang w:val="en-GB"/>
        </w:rPr>
      </w:pPr>
    </w:p>
    <w:p w14:paraId="0AB5CCCB" w14:textId="77777777" w:rsidR="00872918" w:rsidRPr="00672A35" w:rsidRDefault="00872918" w:rsidP="00872918">
      <w:pPr>
        <w:ind w:hanging="720"/>
        <w:rPr>
          <w:rFonts w:eastAsia="Calibri" w:cs="Arial"/>
          <w:sz w:val="28"/>
          <w:lang w:val="en-GB"/>
        </w:rPr>
      </w:pPr>
    </w:p>
    <w:p w14:paraId="7B7E4988" w14:textId="77777777" w:rsidR="00872918" w:rsidRPr="00672A35" w:rsidRDefault="00872918" w:rsidP="00872918">
      <w:pPr>
        <w:ind w:hanging="720"/>
        <w:rPr>
          <w:rFonts w:eastAsia="Calibri" w:cs="Arial"/>
          <w:sz w:val="28"/>
          <w:lang w:val="en-GB"/>
        </w:rPr>
      </w:pPr>
    </w:p>
    <w:p w14:paraId="4613C8A5" w14:textId="77777777" w:rsidR="00752012" w:rsidRPr="00672A35" w:rsidRDefault="00752012" w:rsidP="00872918">
      <w:pPr>
        <w:ind w:hanging="720"/>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8" w:name="_Toc471377474"/>
      <w:bookmarkStart w:id="139" w:name="_Toc475295186"/>
      <w:bookmarkStart w:id="140" w:name="_Toc477117000"/>
      <w:r w:rsidRPr="00672A35">
        <w:rPr>
          <w:rFonts w:cs="Arial"/>
          <w:lang w:val="en-GB"/>
        </w:rPr>
        <w:lastRenderedPageBreak/>
        <w:t>References</w:t>
      </w:r>
      <w:bookmarkEnd w:id="138"/>
      <w:bookmarkEnd w:id="139"/>
      <w:bookmarkEnd w:id="140"/>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352C57" w:rsidP="00FD1CE4">
      <w:pPr>
        <w:jc w:val="left"/>
        <w:rPr>
          <w:rFonts w:cs="Arial"/>
          <w:szCs w:val="24"/>
          <w:lang w:val="en-GB"/>
        </w:rPr>
      </w:pPr>
      <w:hyperlink r:id="rId17"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352C57" w:rsidP="00FD1CE4">
      <w:pPr>
        <w:jc w:val="left"/>
        <w:rPr>
          <w:rFonts w:cs="Arial"/>
          <w:lang w:val="en-GB"/>
        </w:rPr>
      </w:pPr>
      <w:hyperlink r:id="rId18" w:history="1">
        <w:r w:rsidR="0098131C" w:rsidRPr="00E17F4A">
          <w:rPr>
            <w:rStyle w:val="Hyperlink"/>
            <w:rFonts w:cs="Arial"/>
            <w:lang w:val="en-GB"/>
          </w:rPr>
          <w:t>http://www.open-std.org/jtc1/sc22/wg21/docs/papers/2008/n2764.pdf</w:t>
        </w:r>
      </w:hyperlink>
    </w:p>
    <w:p w14:paraId="30665F8C" w14:textId="77777777" w:rsidR="00FD1C1D" w:rsidRPr="00672A35" w:rsidRDefault="00FD1C1D" w:rsidP="00FD1CE4">
      <w:pPr>
        <w:jc w:val="left"/>
        <w:rPr>
          <w:rFonts w:cs="Arial"/>
          <w:szCs w:val="24"/>
          <w:lang w:val="en-GB"/>
        </w:rPr>
      </w:pPr>
    </w:p>
    <w:p w14:paraId="68EEA23B" w14:textId="27D23D45" w:rsidR="00EF32DD" w:rsidRPr="00672A35" w:rsidRDefault="00EF32DD" w:rsidP="00FD1CE4">
      <w:pPr>
        <w:jc w:val="left"/>
        <w:rPr>
          <w:rFonts w:cs="Arial"/>
          <w:szCs w:val="24"/>
          <w:lang w:val="en-GB"/>
        </w:rPr>
      </w:pPr>
      <w:r w:rsidRPr="00672A35">
        <w:rPr>
          <w:rFonts w:cs="Arial"/>
          <w:szCs w:val="24"/>
          <w:lang w:val="en-GB"/>
        </w:rPr>
        <w:t xml:space="preserve">Beck K., Beedle M., Bennekum A., Cockburn A., Ward Cunningham., Fowler M., Grenning J., Highsmith J., Hunt A., Jeffies R., Kern J., Marick B., Martin R., Mellor S., Schwaber K., Sutherland J., Thomas D. (2001). </w:t>
      </w:r>
      <w:r w:rsidRPr="00672A35">
        <w:rPr>
          <w:i/>
          <w:iCs/>
          <w:lang w:val="en-GB"/>
        </w:rPr>
        <w:t>Manifesto for Agile Software Development.</w:t>
      </w:r>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352C57" w:rsidP="00FD1CE4">
      <w:pPr>
        <w:jc w:val="left"/>
        <w:rPr>
          <w:rFonts w:cs="Arial"/>
          <w:szCs w:val="24"/>
          <w:lang w:val="en-GB"/>
        </w:rPr>
      </w:pPr>
      <w:hyperlink r:id="rId19"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41" w:name="_Toc471022836"/>
      <w:bookmarkStart w:id="142" w:name="_Toc471023026"/>
      <w:bookmarkStart w:id="143" w:name="_Toc471377475"/>
      <w:bookmarkStart w:id="144" w:name="_Toc471480260"/>
      <w:bookmarkStart w:id="145" w:name="_Toc471480431"/>
      <w:bookmarkStart w:id="146"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352C57" w:rsidP="00FD1CE4">
      <w:pPr>
        <w:jc w:val="left"/>
        <w:rPr>
          <w:rFonts w:cs="Arial"/>
          <w:szCs w:val="24"/>
          <w:lang w:val="en-GB"/>
        </w:rPr>
      </w:pPr>
      <w:hyperlink r:id="rId20" w:history="1">
        <w:r w:rsidR="00AE3084" w:rsidRPr="00672A35">
          <w:rPr>
            <w:rStyle w:val="Hyperlink"/>
            <w:rFonts w:cs="Arial"/>
            <w:szCs w:val="24"/>
            <w:lang w:val="en-GB"/>
          </w:rPr>
          <w:t>https://github.com/matus-chochlik/mirror</w:t>
        </w:r>
        <w:bookmarkEnd w:id="141"/>
        <w:bookmarkEnd w:id="142"/>
        <w:bookmarkEnd w:id="143"/>
        <w:bookmarkEnd w:id="144"/>
        <w:bookmarkEnd w:id="145"/>
        <w:bookmarkEnd w:id="146"/>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1"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2"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352C57" w:rsidP="00FD1CE4">
      <w:pPr>
        <w:jc w:val="left"/>
        <w:rPr>
          <w:rFonts w:cs="Arial"/>
          <w:szCs w:val="24"/>
          <w:lang w:val="en-GB"/>
        </w:rPr>
      </w:pPr>
      <w:hyperlink r:id="rId23"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4" w:history="1">
        <w:r w:rsidRPr="00672A35">
          <w:rPr>
            <w:rStyle w:val="Hyperlink"/>
            <w:rFonts w:cs="Arial"/>
            <w:i/>
            <w:szCs w:val="24"/>
            <w:lang w:val="en-GB"/>
          </w:rPr>
          <w:t>http://gccxml.github.io/HTML/Index.html</w:t>
        </w:r>
      </w:hyperlink>
    </w:p>
    <w:p w14:paraId="42BF7756" w14:textId="77777777" w:rsidR="00B8109A" w:rsidRPr="00672A35" w:rsidRDefault="00B8109A" w:rsidP="00FD1CE4">
      <w:pPr>
        <w:jc w:val="left"/>
        <w:rPr>
          <w:rFonts w:cs="Arial"/>
          <w:szCs w:val="24"/>
          <w:lang w:val="en-GB"/>
        </w:rPr>
      </w:pPr>
    </w:p>
    <w:p w14:paraId="4338CACE" w14:textId="77777777" w:rsidR="001440ED" w:rsidRPr="00672A35" w:rsidRDefault="001440ED" w:rsidP="00FD1CE4">
      <w:pPr>
        <w:jc w:val="left"/>
        <w:rPr>
          <w:rFonts w:cs="Arial"/>
          <w:szCs w:val="24"/>
          <w:lang w:val="en-GB"/>
        </w:rPr>
      </w:pPr>
      <w:r w:rsidRPr="00672A35">
        <w:rPr>
          <w:rFonts w:cs="Arial"/>
          <w:i/>
          <w:szCs w:val="24"/>
          <w:lang w:val="en-GB"/>
        </w:rPr>
        <w:t>Git</w:t>
      </w:r>
      <w:r w:rsidRPr="00672A35">
        <w:rPr>
          <w:rFonts w:cs="Arial"/>
          <w:szCs w:val="24"/>
          <w:lang w:val="en-GB"/>
        </w:rPr>
        <w:t xml:space="preserve"> (2016). Available at: </w:t>
      </w:r>
      <w:hyperlink r:id="rId25" w:history="1">
        <w:r w:rsidRPr="00672A35">
          <w:rPr>
            <w:rStyle w:val="Hyperlink"/>
            <w:rFonts w:cs="Arial"/>
            <w:szCs w:val="24"/>
            <w:lang w:val="en-GB"/>
          </w:rPr>
          <w:t>https://git-scm.com/</w:t>
        </w:r>
      </w:hyperlink>
    </w:p>
    <w:p w14:paraId="74C9272F" w14:textId="77777777" w:rsidR="001440ED" w:rsidRPr="00672A35" w:rsidRDefault="001440ED" w:rsidP="00FD1CE4">
      <w:pPr>
        <w:jc w:val="left"/>
        <w:rPr>
          <w:rFonts w:cs="Arial"/>
          <w:szCs w:val="24"/>
          <w:lang w:val="en-GB"/>
        </w:rPr>
      </w:pPr>
    </w:p>
    <w:p w14:paraId="73B2AB46" w14:textId="386E4B86" w:rsidR="001440ED" w:rsidRPr="00672A35" w:rsidRDefault="001440ED" w:rsidP="00FD1CE4">
      <w:pPr>
        <w:jc w:val="left"/>
        <w:rPr>
          <w:rFonts w:cs="Arial"/>
          <w:szCs w:val="24"/>
          <w:lang w:val="en-GB"/>
        </w:rPr>
      </w:pPr>
      <w:r w:rsidRPr="00672A35">
        <w:rPr>
          <w:rFonts w:cs="Arial"/>
          <w:szCs w:val="24"/>
          <w:lang w:val="en-GB"/>
        </w:rPr>
        <w:t xml:space="preserve">GitHub, Inc (2016). </w:t>
      </w:r>
      <w:r w:rsidRPr="00672A35">
        <w:rPr>
          <w:rFonts w:cs="Arial"/>
          <w:i/>
          <w:szCs w:val="24"/>
          <w:lang w:val="en-GB"/>
        </w:rPr>
        <w:t>Github website</w:t>
      </w:r>
      <w:r w:rsidRPr="00672A35">
        <w:rPr>
          <w:rFonts w:cs="Arial"/>
          <w:szCs w:val="24"/>
          <w:lang w:val="en-GB"/>
        </w:rPr>
        <w:t xml:space="preserve">. Available at: </w:t>
      </w:r>
      <w:hyperlink r:id="rId26" w:history="1">
        <w:r w:rsidRPr="00672A35">
          <w:rPr>
            <w:rStyle w:val="Hyperlink"/>
            <w:rFonts w:cs="Arial"/>
            <w:szCs w:val="24"/>
            <w:lang w:val="en-GB"/>
          </w:rPr>
          <w:t>https://github.com/</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lastRenderedPageBreak/>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352C57" w:rsidP="00FD1CE4">
      <w:pPr>
        <w:jc w:val="left"/>
        <w:rPr>
          <w:rFonts w:cs="Arial"/>
          <w:szCs w:val="24"/>
          <w:lang w:val="en-GB"/>
        </w:rPr>
      </w:pPr>
      <w:hyperlink r:id="rId27"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8"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9"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68CA6FC7"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 Hart T., Levin M. (1958). List.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30"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020824FA" w14:textId="77777777" w:rsidR="005B7674" w:rsidRPr="00672A35" w:rsidRDefault="005B7674" w:rsidP="00FD1CE4">
      <w:pPr>
        <w:jc w:val="left"/>
        <w:rPr>
          <w:rFonts w:cs="Arial"/>
          <w:lang w:val="en-GB"/>
        </w:rPr>
      </w:pPr>
    </w:p>
    <w:p w14:paraId="0D7F4AE3" w14:textId="208854DF" w:rsidR="005B7674" w:rsidRPr="00672A35" w:rsidRDefault="005B7674" w:rsidP="00FD1CE4">
      <w:pPr>
        <w:jc w:val="left"/>
        <w:rPr>
          <w:rStyle w:val="selectable"/>
          <w:rFonts w:cs="Arial"/>
          <w:i/>
          <w:szCs w:val="24"/>
          <w:lang w:val="en-GB"/>
        </w:rPr>
      </w:pPr>
      <w:r w:rsidRPr="00672A35">
        <w:rPr>
          <w:rFonts w:cs="Arial"/>
          <w:lang w:val="en-GB"/>
        </w:rPr>
        <w:t xml:space="preserve">Microsoft. (1995). </w:t>
      </w:r>
      <w:r w:rsidRPr="00672A35">
        <w:rPr>
          <w:rFonts w:cs="Arial"/>
          <w:i/>
          <w:lang w:val="en-GB"/>
        </w:rPr>
        <w:t>Windows NT family of operating systems.</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1"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2"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125A21DA" w14:textId="77777777" w:rsidR="00B3402D" w:rsidRPr="00672A35" w:rsidRDefault="00B3402D" w:rsidP="00FD1CE4">
      <w:pPr>
        <w:jc w:val="left"/>
        <w:rPr>
          <w:rFonts w:cs="Arial"/>
          <w:szCs w:val="24"/>
          <w:lang w:val="en-GB"/>
        </w:rPr>
      </w:pPr>
    </w:p>
    <w:p w14:paraId="203B6744" w14:textId="39D46E04" w:rsidR="008B1C9B" w:rsidRPr="00672A35" w:rsidRDefault="008B1C9B" w:rsidP="00FD1CE4">
      <w:pPr>
        <w:jc w:val="left"/>
        <w:rPr>
          <w:rFonts w:cs="Arial"/>
          <w:szCs w:val="24"/>
          <w:lang w:val="en-GB"/>
        </w:rPr>
      </w:pPr>
      <w:r w:rsidRPr="00672A35">
        <w:rPr>
          <w:rFonts w:cs="Arial"/>
          <w:szCs w:val="24"/>
          <w:lang w:val="en-GB"/>
        </w:rPr>
        <w:t xml:space="preserve">Perforce Software. (1995). </w:t>
      </w:r>
      <w:r w:rsidRPr="00672A35">
        <w:rPr>
          <w:rFonts w:cs="Arial"/>
          <w:i/>
          <w:szCs w:val="24"/>
          <w:lang w:val="en-GB"/>
        </w:rPr>
        <w:t>Perforce Helix version control system.</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3"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352C57" w:rsidP="00FD1CE4">
      <w:pPr>
        <w:jc w:val="left"/>
        <w:rPr>
          <w:rStyle w:val="selectable"/>
          <w:rFonts w:cs="Arial"/>
          <w:szCs w:val="24"/>
          <w:lang w:val="en-GB"/>
        </w:rPr>
      </w:pPr>
      <w:hyperlink r:id="rId34"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352C57" w:rsidP="00FD1CE4">
      <w:pPr>
        <w:jc w:val="left"/>
        <w:rPr>
          <w:rStyle w:val="selectable"/>
          <w:rFonts w:cs="Arial"/>
          <w:szCs w:val="24"/>
          <w:lang w:val="en-GB"/>
        </w:rPr>
      </w:pPr>
      <w:hyperlink r:id="rId35"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lastRenderedPageBreak/>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6" w:history="1">
        <w:r w:rsidR="009447F6" w:rsidRPr="00672A35">
          <w:rPr>
            <w:rStyle w:val="Hyperlink"/>
            <w:rFonts w:cs="Arial"/>
            <w:szCs w:val="24"/>
            <w:lang w:val="en-GB"/>
          </w:rPr>
          <w:t>http://www.sublimetext.com/</w:t>
        </w:r>
      </w:hyperlink>
    </w:p>
    <w:p w14:paraId="02130504" w14:textId="77777777" w:rsidR="00FD7CFF" w:rsidRPr="00672A35" w:rsidRDefault="00FD7CFF" w:rsidP="00FD1CE4">
      <w:pPr>
        <w:jc w:val="left"/>
        <w:rPr>
          <w:rFonts w:cs="Arial"/>
          <w:szCs w:val="24"/>
          <w:lang w:val="en-GB"/>
        </w:rPr>
      </w:pPr>
    </w:p>
    <w:p w14:paraId="4385815F" w14:textId="6C4E6169" w:rsidR="00FC241E" w:rsidRPr="00672A35" w:rsidRDefault="00FC241E" w:rsidP="00FD1CE4">
      <w:pPr>
        <w:jc w:val="left"/>
        <w:rPr>
          <w:rFonts w:cs="Arial"/>
          <w:i/>
          <w:szCs w:val="24"/>
          <w:lang w:val="en-GB"/>
        </w:rPr>
      </w:pPr>
      <w:r w:rsidRPr="00672A35">
        <w:rPr>
          <w:lang w:val="en-GB"/>
        </w:rPr>
        <w:t xml:space="preserve">Torvalds L. (1991). </w:t>
      </w:r>
      <w:r w:rsidRPr="00672A35">
        <w:rPr>
          <w:i/>
          <w:lang w:val="en-GB"/>
        </w:rPr>
        <w:t>Linux operating system.</w:t>
      </w:r>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352C57" w:rsidP="00FD1CE4">
      <w:pPr>
        <w:jc w:val="left"/>
        <w:rPr>
          <w:rFonts w:cs="Arial"/>
          <w:szCs w:val="24"/>
          <w:lang w:val="en-GB"/>
        </w:rPr>
      </w:pPr>
      <w:hyperlink r:id="rId37"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0B12B92A" w14:textId="77777777" w:rsidR="004E2CBA" w:rsidRPr="00672A35" w:rsidRDefault="004E2CBA" w:rsidP="00127EA6">
      <w:pPr>
        <w:ind w:hanging="720"/>
        <w:jc w:val="center"/>
        <w:rPr>
          <w:rFonts w:eastAsia="Calibri" w:cs="Arial"/>
          <w:b/>
          <w:sz w:val="28"/>
          <w:lang w:val="en-GB"/>
        </w:rPr>
      </w:pPr>
    </w:p>
    <w:p w14:paraId="68562EDC" w14:textId="77777777" w:rsidR="004E2CBA" w:rsidRPr="00672A35" w:rsidRDefault="004E2CBA" w:rsidP="00127EA6">
      <w:pPr>
        <w:ind w:hanging="720"/>
        <w:jc w:val="center"/>
        <w:rPr>
          <w:rFonts w:eastAsia="Calibri" w:cs="Arial"/>
          <w:b/>
          <w:sz w:val="28"/>
          <w:lang w:val="en-GB"/>
        </w:rPr>
      </w:pPr>
    </w:p>
    <w:p w14:paraId="4D50AD60" w14:textId="77777777" w:rsidR="004E2CBA" w:rsidRPr="00672A35" w:rsidRDefault="004E2CBA" w:rsidP="00127EA6">
      <w:pPr>
        <w:ind w:hanging="720"/>
        <w:jc w:val="center"/>
        <w:rPr>
          <w:rFonts w:eastAsia="Calibri" w:cs="Arial"/>
          <w:b/>
          <w:sz w:val="28"/>
          <w:lang w:val="en-GB"/>
        </w:rPr>
      </w:pPr>
    </w:p>
    <w:p w14:paraId="2B181497" w14:textId="77777777" w:rsidR="004E2CBA" w:rsidRPr="00672A35" w:rsidRDefault="004E2CBA" w:rsidP="00127EA6">
      <w:pPr>
        <w:ind w:hanging="720"/>
        <w:jc w:val="center"/>
        <w:rPr>
          <w:rFonts w:eastAsia="Calibri" w:cs="Arial"/>
          <w:b/>
          <w:sz w:val="28"/>
          <w:lang w:val="en-GB"/>
        </w:rPr>
      </w:pPr>
    </w:p>
    <w:p w14:paraId="55DAC117" w14:textId="77777777" w:rsidR="004E2CBA" w:rsidRPr="00672A35" w:rsidRDefault="004E2CBA" w:rsidP="00127EA6">
      <w:pPr>
        <w:ind w:hanging="720"/>
        <w:jc w:val="center"/>
        <w:rPr>
          <w:rFonts w:eastAsia="Calibri" w:cs="Arial"/>
          <w:b/>
          <w:sz w:val="28"/>
          <w:lang w:val="en-GB"/>
        </w:rPr>
      </w:pPr>
    </w:p>
    <w:p w14:paraId="442E8033" w14:textId="77777777" w:rsidR="004E2CBA" w:rsidRPr="00672A35" w:rsidRDefault="004E2CBA" w:rsidP="00127EA6">
      <w:pPr>
        <w:ind w:hanging="720"/>
        <w:jc w:val="center"/>
        <w:rPr>
          <w:rFonts w:eastAsia="Calibri" w:cs="Arial"/>
          <w:b/>
          <w:sz w:val="28"/>
          <w:lang w:val="en-GB"/>
        </w:rPr>
      </w:pPr>
    </w:p>
    <w:p w14:paraId="46F8ED22" w14:textId="77777777" w:rsidR="004E2CBA" w:rsidRPr="00672A35" w:rsidRDefault="004E2CBA" w:rsidP="00127EA6">
      <w:pPr>
        <w:ind w:hanging="720"/>
        <w:jc w:val="center"/>
        <w:rPr>
          <w:rFonts w:eastAsia="Calibri" w:cs="Arial"/>
          <w:b/>
          <w:sz w:val="28"/>
          <w:lang w:val="en-GB"/>
        </w:rPr>
      </w:pPr>
    </w:p>
    <w:p w14:paraId="56AE0B90" w14:textId="77777777" w:rsidR="004E2CBA" w:rsidRPr="00672A35" w:rsidRDefault="004E2CBA" w:rsidP="00127EA6">
      <w:pPr>
        <w:ind w:hanging="720"/>
        <w:jc w:val="center"/>
        <w:rPr>
          <w:rFonts w:eastAsia="Calibri" w:cs="Arial"/>
          <w:b/>
          <w:sz w:val="28"/>
          <w:lang w:val="en-GB"/>
        </w:rPr>
      </w:pPr>
    </w:p>
    <w:p w14:paraId="6DFE87D3" w14:textId="77777777" w:rsidR="004E2CBA" w:rsidRPr="00672A35" w:rsidRDefault="004E2CBA" w:rsidP="00127EA6">
      <w:pPr>
        <w:ind w:hanging="720"/>
        <w:jc w:val="center"/>
        <w:rPr>
          <w:rFonts w:eastAsia="Calibri" w:cs="Arial"/>
          <w:b/>
          <w:sz w:val="28"/>
          <w:lang w:val="en-GB"/>
        </w:rPr>
      </w:pPr>
    </w:p>
    <w:p w14:paraId="58AD94CC" w14:textId="77777777" w:rsidR="004E2CBA" w:rsidRPr="00672A35" w:rsidRDefault="004E2CBA" w:rsidP="00127EA6">
      <w:pPr>
        <w:ind w:hanging="720"/>
        <w:jc w:val="center"/>
        <w:rPr>
          <w:rFonts w:eastAsia="Calibri" w:cs="Arial"/>
          <w:b/>
          <w:sz w:val="28"/>
          <w:lang w:val="en-GB"/>
        </w:rPr>
      </w:pPr>
    </w:p>
    <w:p w14:paraId="16324CB9" w14:textId="77777777" w:rsidR="004E2CBA" w:rsidRPr="00672A35" w:rsidRDefault="004E2CBA" w:rsidP="00127EA6">
      <w:pPr>
        <w:ind w:hanging="720"/>
        <w:jc w:val="center"/>
        <w:rPr>
          <w:rFonts w:eastAsia="Calibri" w:cs="Arial"/>
          <w:b/>
          <w:sz w:val="28"/>
          <w:lang w:val="en-GB"/>
        </w:rPr>
      </w:pPr>
    </w:p>
    <w:p w14:paraId="22B61D4A" w14:textId="77777777" w:rsidR="004E2CBA" w:rsidRPr="00672A35" w:rsidRDefault="004E2CBA" w:rsidP="00127EA6">
      <w:pPr>
        <w:ind w:hanging="720"/>
        <w:jc w:val="center"/>
        <w:rPr>
          <w:rFonts w:eastAsia="Calibri" w:cs="Arial"/>
          <w:b/>
          <w:sz w:val="28"/>
          <w:lang w:val="en-GB"/>
        </w:rPr>
      </w:pPr>
    </w:p>
    <w:p w14:paraId="3F8E6FAF" w14:textId="77777777" w:rsidR="004E2CBA" w:rsidRPr="00672A35" w:rsidRDefault="004E2CBA" w:rsidP="00127EA6">
      <w:pPr>
        <w:ind w:hanging="720"/>
        <w:jc w:val="center"/>
        <w:rPr>
          <w:rFonts w:eastAsia="Calibri" w:cs="Arial"/>
          <w:b/>
          <w:sz w:val="28"/>
          <w:lang w:val="en-GB"/>
        </w:rPr>
      </w:pPr>
    </w:p>
    <w:p w14:paraId="565F5135" w14:textId="77777777" w:rsidR="004E2CBA" w:rsidRPr="00672A35" w:rsidRDefault="004E2CBA" w:rsidP="00127EA6">
      <w:pPr>
        <w:ind w:hanging="720"/>
        <w:jc w:val="center"/>
        <w:rPr>
          <w:rFonts w:eastAsia="Calibri" w:cs="Arial"/>
          <w:b/>
          <w:sz w:val="28"/>
          <w:lang w:val="en-GB"/>
        </w:rPr>
      </w:pPr>
    </w:p>
    <w:p w14:paraId="21BB46C8" w14:textId="77777777" w:rsidR="004E2CBA" w:rsidRPr="00672A35" w:rsidRDefault="004E2CBA" w:rsidP="00127EA6">
      <w:pPr>
        <w:ind w:hanging="720"/>
        <w:jc w:val="center"/>
        <w:rPr>
          <w:rFonts w:eastAsia="Calibri" w:cs="Arial"/>
          <w:b/>
          <w:sz w:val="28"/>
          <w:lang w:val="en-GB"/>
        </w:rPr>
      </w:pPr>
    </w:p>
    <w:p w14:paraId="2897290B" w14:textId="77777777" w:rsidR="004E2CBA" w:rsidRPr="00672A35" w:rsidRDefault="004E2CBA" w:rsidP="00127EA6">
      <w:pPr>
        <w:ind w:hanging="720"/>
        <w:jc w:val="center"/>
        <w:rPr>
          <w:rFonts w:eastAsia="Calibri" w:cs="Arial"/>
          <w:b/>
          <w:sz w:val="28"/>
          <w:lang w:val="en-GB"/>
        </w:rPr>
      </w:pPr>
    </w:p>
    <w:p w14:paraId="4A0E624A" w14:textId="77777777" w:rsidR="004E2CBA" w:rsidRPr="00672A35" w:rsidRDefault="004E2CBA" w:rsidP="00127EA6">
      <w:pPr>
        <w:ind w:hanging="720"/>
        <w:jc w:val="center"/>
        <w:rPr>
          <w:rFonts w:eastAsia="Calibri" w:cs="Arial"/>
          <w:b/>
          <w:sz w:val="28"/>
          <w:lang w:val="en-GB"/>
        </w:rPr>
      </w:pPr>
    </w:p>
    <w:p w14:paraId="24DD7BD0" w14:textId="77777777" w:rsidR="004E2CBA" w:rsidRPr="00672A35" w:rsidRDefault="004E2CBA" w:rsidP="00127EA6">
      <w:pPr>
        <w:ind w:hanging="720"/>
        <w:jc w:val="center"/>
        <w:rPr>
          <w:rFonts w:eastAsia="Calibri" w:cs="Arial"/>
          <w:b/>
          <w:sz w:val="28"/>
          <w:lang w:val="en-GB"/>
        </w:rPr>
      </w:pPr>
    </w:p>
    <w:p w14:paraId="5FE3A69D" w14:textId="77777777" w:rsidR="004E2CBA" w:rsidRPr="00672A35" w:rsidRDefault="004E2CBA" w:rsidP="00127EA6">
      <w:pPr>
        <w:ind w:hanging="720"/>
        <w:jc w:val="center"/>
        <w:rPr>
          <w:rFonts w:eastAsia="Calibri" w:cs="Arial"/>
          <w:b/>
          <w:sz w:val="28"/>
          <w:lang w:val="en-GB"/>
        </w:rPr>
      </w:pPr>
    </w:p>
    <w:p w14:paraId="3B7BBCE3" w14:textId="77777777" w:rsidR="004E2CBA" w:rsidRPr="00672A35" w:rsidRDefault="004E2CBA" w:rsidP="00127EA6">
      <w:pPr>
        <w:ind w:hanging="720"/>
        <w:jc w:val="center"/>
        <w:rPr>
          <w:rFonts w:eastAsia="Calibri" w:cs="Arial"/>
          <w:b/>
          <w:sz w:val="28"/>
          <w:lang w:val="en-GB"/>
        </w:rPr>
      </w:pPr>
    </w:p>
    <w:p w14:paraId="150A20DE" w14:textId="77777777" w:rsidR="004E2CBA" w:rsidRPr="00672A35" w:rsidRDefault="004E2CBA" w:rsidP="00127EA6">
      <w:pPr>
        <w:ind w:hanging="720"/>
        <w:jc w:val="center"/>
        <w:rPr>
          <w:rFonts w:eastAsia="Calibri" w:cs="Arial"/>
          <w:b/>
          <w:sz w:val="28"/>
          <w:lang w:val="en-GB"/>
        </w:rPr>
      </w:pPr>
    </w:p>
    <w:p w14:paraId="409B944E" w14:textId="77777777" w:rsidR="004E2CBA" w:rsidRPr="00672A35" w:rsidRDefault="004E2CBA" w:rsidP="00127EA6">
      <w:pPr>
        <w:ind w:hanging="720"/>
        <w:jc w:val="center"/>
        <w:rPr>
          <w:rFonts w:eastAsia="Calibri" w:cs="Arial"/>
          <w:b/>
          <w:sz w:val="28"/>
          <w:lang w:val="en-GB"/>
        </w:rPr>
      </w:pPr>
    </w:p>
    <w:p w14:paraId="2B953BE5" w14:textId="77777777" w:rsidR="004E2CBA" w:rsidRPr="00672A35" w:rsidRDefault="004E2CBA" w:rsidP="00127EA6">
      <w:pPr>
        <w:ind w:hanging="720"/>
        <w:jc w:val="center"/>
        <w:rPr>
          <w:rFonts w:eastAsia="Calibri" w:cs="Arial"/>
          <w:b/>
          <w:sz w:val="28"/>
          <w:lang w:val="en-GB"/>
        </w:rPr>
      </w:pPr>
    </w:p>
    <w:p w14:paraId="17278594" w14:textId="77777777" w:rsidR="004E2CBA" w:rsidRPr="00672A35" w:rsidRDefault="004E2CBA" w:rsidP="00127EA6">
      <w:pPr>
        <w:ind w:hanging="720"/>
        <w:jc w:val="center"/>
        <w:rPr>
          <w:rFonts w:eastAsia="Calibri" w:cs="Arial"/>
          <w:b/>
          <w:sz w:val="28"/>
          <w:lang w:val="en-GB"/>
        </w:rPr>
      </w:pPr>
    </w:p>
    <w:p w14:paraId="623C39E2" w14:textId="77777777" w:rsidR="004E2CBA" w:rsidRDefault="004E2CBA" w:rsidP="00127EA6">
      <w:pPr>
        <w:ind w:hanging="720"/>
        <w:jc w:val="center"/>
        <w:rPr>
          <w:rFonts w:eastAsia="Calibri" w:cs="Arial"/>
          <w:b/>
          <w:sz w:val="28"/>
          <w:lang w:val="en-GB"/>
        </w:rPr>
      </w:pPr>
    </w:p>
    <w:p w14:paraId="3DBBD70D" w14:textId="77777777" w:rsidR="00A87EE4" w:rsidRDefault="00A87EE4" w:rsidP="00127EA6">
      <w:pPr>
        <w:ind w:hanging="720"/>
        <w:jc w:val="center"/>
        <w:rPr>
          <w:rFonts w:eastAsia="Calibri" w:cs="Arial"/>
          <w:b/>
          <w:sz w:val="28"/>
          <w:lang w:val="en-GB"/>
        </w:rPr>
      </w:pPr>
    </w:p>
    <w:p w14:paraId="4EBF346F" w14:textId="77777777" w:rsidR="00A87EE4" w:rsidRPr="00672A35" w:rsidRDefault="00A87EE4" w:rsidP="00956500">
      <w:pPr>
        <w:rPr>
          <w:rFonts w:eastAsia="Calibri" w:cs="Arial"/>
          <w:b/>
          <w:sz w:val="28"/>
          <w:lang w:val="en-GB"/>
        </w:rPr>
      </w:pPr>
    </w:p>
    <w:p w14:paraId="452C1B2C" w14:textId="77777777" w:rsidR="00B3402D" w:rsidRPr="00672A35" w:rsidRDefault="00B3402D" w:rsidP="008A1E1E">
      <w:pPr>
        <w:rPr>
          <w:rFonts w:eastAsia="Calibri" w:cs="Arial"/>
          <w:b/>
          <w:sz w:val="28"/>
          <w:lang w:val="en-GB"/>
        </w:rPr>
      </w:pPr>
    </w:p>
    <w:p w14:paraId="045EC490"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FORM A</w:t>
      </w:r>
    </w:p>
    <w:p w14:paraId="42A78202" w14:textId="77777777" w:rsidR="00127EA6" w:rsidRPr="00672A35" w:rsidRDefault="00127EA6" w:rsidP="00127EA6">
      <w:pPr>
        <w:ind w:hanging="720"/>
        <w:jc w:val="center"/>
        <w:rPr>
          <w:rFonts w:eastAsia="Calibri" w:cs="Arial"/>
          <w:b/>
          <w:sz w:val="28"/>
          <w:lang w:val="en-GB"/>
        </w:rPr>
      </w:pPr>
    </w:p>
    <w:p w14:paraId="2F335B52"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COMPUTING HONOURS PROJECT (COMP10034)</w:t>
      </w:r>
    </w:p>
    <w:p w14:paraId="60433566" w14:textId="77777777" w:rsidR="00127EA6" w:rsidRPr="00672A35" w:rsidRDefault="00127EA6" w:rsidP="00127EA6">
      <w:pPr>
        <w:ind w:hanging="720"/>
        <w:jc w:val="center"/>
        <w:rPr>
          <w:rFonts w:eastAsia="Calibri" w:cs="Arial"/>
          <w:b/>
          <w:sz w:val="16"/>
          <w:lang w:val="en-GB"/>
        </w:rPr>
      </w:pPr>
    </w:p>
    <w:p w14:paraId="0D647761"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PROGRESS AND MANAGEMENT MEETING AGENDA</w:t>
      </w:r>
    </w:p>
    <w:p w14:paraId="6244783D" w14:textId="77777777" w:rsidR="00127EA6" w:rsidRPr="00672A35" w:rsidRDefault="00127EA6" w:rsidP="00127EA6">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77C5983E" w14:textId="77777777" w:rsidR="00127EA6" w:rsidRPr="00672A35" w:rsidRDefault="00127EA6" w:rsidP="00127EA6">
      <w:pPr>
        <w:ind w:hanging="720"/>
        <w:rPr>
          <w:rFonts w:eastAsia="Calibri" w:cs="Arial"/>
          <w:lang w:val="en-GB"/>
        </w:rPr>
      </w:pPr>
    </w:p>
    <w:p w14:paraId="726E8BCA" w14:textId="77777777" w:rsidR="00127EA6" w:rsidRPr="00672A35" w:rsidRDefault="00127EA6" w:rsidP="00127EA6">
      <w:pPr>
        <w:ind w:hanging="720"/>
        <w:rPr>
          <w:rFonts w:eastAsia="Calibri" w:cs="Arial"/>
          <w:lang w:val="en-GB"/>
        </w:rPr>
      </w:pPr>
    </w:p>
    <w:p w14:paraId="15F5BB99" w14:textId="77777777" w:rsidR="00127EA6" w:rsidRPr="00672A35" w:rsidRDefault="00127EA6" w:rsidP="00127EA6">
      <w:pPr>
        <w:ind w:hanging="720"/>
        <w:rPr>
          <w:rFonts w:eastAsia="Calibri" w:cs="Arial"/>
          <w:lang w:val="en-GB"/>
        </w:rPr>
      </w:pPr>
    </w:p>
    <w:p w14:paraId="0F2A8FC3" w14:textId="77777777" w:rsidR="00127EA6" w:rsidRPr="00672A35" w:rsidRDefault="00127EA6" w:rsidP="00127EA6">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6ED9E1A3" w14:textId="77777777" w:rsidR="00127EA6" w:rsidRPr="00672A35" w:rsidRDefault="00127EA6" w:rsidP="00127EA6">
      <w:pPr>
        <w:ind w:hanging="720"/>
        <w:rPr>
          <w:rFonts w:eastAsia="Calibri" w:cs="Arial"/>
          <w:b/>
          <w:lang w:val="en-GB"/>
        </w:rPr>
      </w:pPr>
    </w:p>
    <w:p w14:paraId="37B21417" w14:textId="77777777" w:rsidR="00127EA6" w:rsidRPr="00672A35" w:rsidRDefault="00127EA6" w:rsidP="00127EA6">
      <w:pPr>
        <w:ind w:hanging="720"/>
        <w:rPr>
          <w:rFonts w:eastAsia="Calibri" w:cs="Arial"/>
          <w:b/>
          <w:lang w:val="en-GB"/>
        </w:rPr>
      </w:pPr>
    </w:p>
    <w:p w14:paraId="45B98328" w14:textId="77777777" w:rsidR="00127EA6" w:rsidRPr="00672A35" w:rsidRDefault="00127EA6" w:rsidP="00127EA6">
      <w:pPr>
        <w:ind w:hanging="720"/>
        <w:rPr>
          <w:rFonts w:eastAsia="Calibri" w:cs="Arial"/>
          <w:b/>
          <w:lang w:val="en-GB"/>
        </w:rPr>
      </w:pPr>
    </w:p>
    <w:p w14:paraId="78E97656" w14:textId="32DDF45B" w:rsidR="00127EA6" w:rsidRPr="00672A35" w:rsidRDefault="00127EA6" w:rsidP="00127EA6">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E24F87"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2F6DB528" w14:textId="77777777" w:rsidR="00127EA6" w:rsidRPr="00672A35" w:rsidRDefault="00127EA6" w:rsidP="00127EA6">
      <w:pPr>
        <w:ind w:hanging="720"/>
        <w:rPr>
          <w:rFonts w:eastAsia="Calibri" w:cs="Arial"/>
          <w:lang w:val="en-GB"/>
        </w:rPr>
      </w:pPr>
    </w:p>
    <w:p w14:paraId="1ECB995F" w14:textId="77777777" w:rsidR="00127EA6" w:rsidRPr="00672A35" w:rsidRDefault="00127EA6" w:rsidP="00127EA6">
      <w:pPr>
        <w:ind w:hanging="720"/>
        <w:rPr>
          <w:rFonts w:eastAsia="Calibri" w:cs="Arial"/>
          <w:lang w:val="en-GB"/>
        </w:rPr>
      </w:pPr>
    </w:p>
    <w:p w14:paraId="03C7A330" w14:textId="77777777" w:rsidR="00127EA6" w:rsidRPr="00672A35" w:rsidRDefault="00127EA6" w:rsidP="00127EA6">
      <w:pPr>
        <w:ind w:hanging="720"/>
        <w:rPr>
          <w:rFonts w:eastAsia="Calibri" w:cs="Arial"/>
          <w:lang w:val="en-GB"/>
        </w:rPr>
      </w:pPr>
    </w:p>
    <w:p w14:paraId="1CCC1B77" w14:textId="77777777" w:rsidR="00127EA6" w:rsidRPr="00672A35" w:rsidRDefault="00127EA6" w:rsidP="00127EA6">
      <w:pPr>
        <w:ind w:hanging="720"/>
        <w:rPr>
          <w:rFonts w:eastAsia="Calibri" w:cs="Arial"/>
          <w:b/>
          <w:lang w:val="en-GB"/>
        </w:rPr>
      </w:pPr>
      <w:r w:rsidRPr="00672A35">
        <w:rPr>
          <w:rFonts w:eastAsia="Calibri" w:cs="Arial"/>
          <w:b/>
          <w:lang w:val="en-GB"/>
        </w:rPr>
        <w:t>PROGRESS</w:t>
      </w:r>
    </w:p>
    <w:p w14:paraId="5D467274" w14:textId="77777777" w:rsidR="00127EA6" w:rsidRPr="00672A35" w:rsidRDefault="00127EA6" w:rsidP="00127EA6">
      <w:pPr>
        <w:ind w:hanging="720"/>
        <w:rPr>
          <w:rFonts w:eastAsia="Calibri" w:cs="Arial"/>
          <w:lang w:val="en-GB"/>
        </w:rPr>
      </w:pPr>
    </w:p>
    <w:p w14:paraId="72A1BE41" w14:textId="77777777" w:rsidR="00127EA6" w:rsidRPr="00672A35" w:rsidRDefault="00127EA6" w:rsidP="00127EA6">
      <w:pPr>
        <w:ind w:hanging="720"/>
        <w:rPr>
          <w:rFonts w:eastAsia="Calibri" w:cs="Arial"/>
          <w:lang w:val="en-GB"/>
        </w:rPr>
      </w:pPr>
      <w:r w:rsidRPr="00672A35">
        <w:rPr>
          <w:rFonts w:eastAsia="Calibri" w:cs="Arial"/>
          <w:lang w:val="en-GB"/>
        </w:rPr>
        <w:t>Over the last month, the following tasks have been completed:</w:t>
      </w:r>
    </w:p>
    <w:p w14:paraId="420CB5F4" w14:textId="77777777" w:rsidR="00127EA6" w:rsidRPr="00672A35" w:rsidRDefault="00127EA6" w:rsidP="00127EA6">
      <w:pPr>
        <w:ind w:hanging="720"/>
        <w:rPr>
          <w:rFonts w:eastAsia="Calibri" w:cs="Arial"/>
          <w:lang w:val="en-GB"/>
        </w:rPr>
      </w:pPr>
    </w:p>
    <w:p w14:paraId="7CAD32AB" w14:textId="77777777" w:rsidR="00127EA6" w:rsidRPr="00672A35" w:rsidRDefault="00127EA6" w:rsidP="00127EA6">
      <w:pPr>
        <w:ind w:hanging="720"/>
        <w:rPr>
          <w:rFonts w:eastAsia="Calibri" w:cs="Arial"/>
          <w:lang w:val="en-GB"/>
        </w:rPr>
      </w:pPr>
    </w:p>
    <w:p w14:paraId="1B7DD2F1"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Complete honours spec</w:t>
      </w:r>
    </w:p>
    <w:p w14:paraId="4512351A"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Very basic prototype</w:t>
      </w:r>
    </w:p>
    <w:p w14:paraId="668C0035"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Read up on related literature</w:t>
      </w:r>
    </w:p>
    <w:p w14:paraId="23F0E253" w14:textId="77777777" w:rsidR="00127EA6" w:rsidRPr="00672A35" w:rsidRDefault="00127EA6" w:rsidP="00127EA6">
      <w:pPr>
        <w:rPr>
          <w:rFonts w:eastAsia="Calibri" w:cs="Arial"/>
          <w:lang w:val="en-GB"/>
        </w:rPr>
      </w:pPr>
    </w:p>
    <w:p w14:paraId="6B27414C" w14:textId="77777777" w:rsidR="00127EA6" w:rsidRPr="00672A35" w:rsidRDefault="00127EA6" w:rsidP="00127EA6">
      <w:pPr>
        <w:ind w:hanging="720"/>
        <w:rPr>
          <w:rFonts w:eastAsia="Calibri" w:cs="Arial"/>
          <w:lang w:val="en-GB"/>
        </w:rPr>
      </w:pPr>
    </w:p>
    <w:p w14:paraId="5C00F4D2" w14:textId="77777777" w:rsidR="00127EA6" w:rsidRPr="00672A35" w:rsidRDefault="00127EA6" w:rsidP="00127EA6">
      <w:pPr>
        <w:ind w:hanging="720"/>
        <w:rPr>
          <w:rFonts w:eastAsia="Calibri" w:cs="Arial"/>
          <w:b/>
          <w:lang w:val="en-GB"/>
        </w:rPr>
      </w:pPr>
      <w:r w:rsidRPr="00672A35">
        <w:rPr>
          <w:rFonts w:eastAsia="Calibri" w:cs="Arial"/>
          <w:b/>
          <w:lang w:val="en-GB"/>
        </w:rPr>
        <w:t>AGENDA FOR FORMAL MEETING (Example)</w:t>
      </w:r>
    </w:p>
    <w:p w14:paraId="2BBD1201" w14:textId="77777777" w:rsidR="00127EA6" w:rsidRPr="00672A35" w:rsidRDefault="00127EA6" w:rsidP="00127EA6">
      <w:pPr>
        <w:ind w:hanging="720"/>
        <w:rPr>
          <w:rFonts w:eastAsia="Calibri" w:cs="Arial"/>
          <w:lang w:val="en-GB"/>
        </w:rPr>
      </w:pPr>
    </w:p>
    <w:p w14:paraId="0F68718E"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progress so far.</w:t>
      </w:r>
    </w:p>
    <w:p w14:paraId="34D9091D"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Dissertation and Interim Report.</w:t>
      </w:r>
    </w:p>
    <w:p w14:paraId="053F5DAD" w14:textId="5AE0F4A4"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Setting of tasks and planned </w:t>
      </w:r>
      <w:r w:rsidR="00DE2FFA" w:rsidRPr="00672A35">
        <w:rPr>
          <w:rFonts w:eastAsia="Calibri" w:cs="Arial"/>
          <w:lang w:val="en-GB"/>
        </w:rPr>
        <w:t>targets before</w:t>
      </w:r>
      <w:r w:rsidRPr="00672A35">
        <w:rPr>
          <w:rFonts w:eastAsia="Calibri" w:cs="Arial"/>
          <w:lang w:val="en-GB"/>
        </w:rPr>
        <w:t xml:space="preserve"> next formal meeting</w:t>
      </w:r>
      <w:r w:rsidR="00712D0E" w:rsidRPr="00672A35">
        <w:rPr>
          <w:rFonts w:eastAsia="Calibri" w:cs="Arial"/>
          <w:lang w:val="en-GB"/>
        </w:rPr>
        <w:t>.</w:t>
      </w:r>
    </w:p>
    <w:p w14:paraId="6AF97BE7" w14:textId="2BD88B99"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 </w:t>
      </w:r>
      <w:r w:rsidR="00712D0E" w:rsidRPr="00672A35">
        <w:rPr>
          <w:rFonts w:eastAsia="Calibri" w:cs="Arial"/>
          <w:lang w:val="en-GB"/>
        </w:rPr>
        <w:t>a date for next formal meeting.</w:t>
      </w:r>
    </w:p>
    <w:p w14:paraId="001346C1" w14:textId="77777777" w:rsidR="00127EA6" w:rsidRPr="00672A35" w:rsidRDefault="00127EA6" w:rsidP="00127EA6">
      <w:pPr>
        <w:ind w:hanging="720"/>
        <w:rPr>
          <w:rFonts w:eastAsia="Calibri" w:cs="Arial"/>
          <w:lang w:val="en-GB"/>
        </w:rPr>
      </w:pPr>
    </w:p>
    <w:p w14:paraId="7E8E1B13" w14:textId="77777777" w:rsidR="00127EA6" w:rsidRPr="00672A35" w:rsidRDefault="00127EA6" w:rsidP="00127EA6">
      <w:pPr>
        <w:rPr>
          <w:rFonts w:eastAsia="Calibri" w:cs="Arial"/>
          <w:lang w:val="en-GB"/>
        </w:rPr>
      </w:pPr>
    </w:p>
    <w:p w14:paraId="74CB4A34" w14:textId="77777777" w:rsidR="00127EA6" w:rsidRPr="00672A35" w:rsidRDefault="00127EA6" w:rsidP="00E16DCE">
      <w:pPr>
        <w:rPr>
          <w:lang w:val="en-GB"/>
        </w:rPr>
      </w:pPr>
    </w:p>
    <w:p w14:paraId="11315DDE" w14:textId="77777777" w:rsidR="00D75443" w:rsidRPr="00672A35" w:rsidRDefault="00D75443" w:rsidP="00D75443">
      <w:pPr>
        <w:rPr>
          <w:rFonts w:cs="Arial"/>
          <w:lang w:val="en-GB"/>
        </w:rPr>
      </w:pPr>
    </w:p>
    <w:p w14:paraId="2DEACE50" w14:textId="77777777" w:rsidR="00D75443" w:rsidRPr="00672A35" w:rsidRDefault="00D75443" w:rsidP="00D75443">
      <w:pPr>
        <w:rPr>
          <w:rFonts w:cs="Arial"/>
          <w:lang w:val="en-GB"/>
        </w:rPr>
      </w:pPr>
    </w:p>
    <w:p w14:paraId="23F9A38A" w14:textId="77777777" w:rsidR="00D75443" w:rsidRPr="00672A35" w:rsidRDefault="00D75443" w:rsidP="00D75443">
      <w:pPr>
        <w:rPr>
          <w:rFonts w:cs="Arial"/>
          <w:lang w:val="en-GB"/>
        </w:rPr>
      </w:pPr>
    </w:p>
    <w:p w14:paraId="3B039BC2" w14:textId="77777777" w:rsidR="00D75443" w:rsidRDefault="00D75443" w:rsidP="00D75443">
      <w:pPr>
        <w:rPr>
          <w:rFonts w:cs="Arial"/>
          <w:lang w:val="en-GB"/>
        </w:rPr>
      </w:pPr>
    </w:p>
    <w:p w14:paraId="5CB329FE" w14:textId="77777777" w:rsidR="00E16DCE" w:rsidRDefault="00E16DCE" w:rsidP="00D75443">
      <w:pPr>
        <w:rPr>
          <w:rFonts w:cs="Arial"/>
          <w:lang w:val="en-GB"/>
        </w:rPr>
      </w:pPr>
    </w:p>
    <w:p w14:paraId="605EEAFC" w14:textId="77777777" w:rsidR="00E16DCE" w:rsidRDefault="00E16DCE" w:rsidP="00D75443">
      <w:pPr>
        <w:rPr>
          <w:rFonts w:cs="Arial"/>
          <w:lang w:val="en-GB"/>
        </w:rPr>
      </w:pPr>
    </w:p>
    <w:p w14:paraId="3469AD19" w14:textId="77777777" w:rsidR="00E16DCE" w:rsidRPr="00672A35" w:rsidRDefault="00E16DCE" w:rsidP="00D75443">
      <w:pPr>
        <w:rPr>
          <w:rFonts w:cs="Arial"/>
          <w:lang w:val="en-GB"/>
        </w:rPr>
      </w:pPr>
    </w:p>
    <w:p w14:paraId="147B24EA" w14:textId="77777777" w:rsidR="00D75443" w:rsidRPr="00672A35" w:rsidRDefault="00D75443" w:rsidP="00D75443">
      <w:pPr>
        <w:rPr>
          <w:rFonts w:cs="Arial"/>
          <w:lang w:val="en-GB"/>
        </w:rPr>
      </w:pPr>
    </w:p>
    <w:p w14:paraId="25A215D7" w14:textId="77777777" w:rsidR="00D75443" w:rsidRPr="00672A35" w:rsidRDefault="00D75443" w:rsidP="00D75443">
      <w:pPr>
        <w:rPr>
          <w:rFonts w:cs="Arial"/>
          <w:lang w:val="en-GB"/>
        </w:rPr>
      </w:pPr>
    </w:p>
    <w:p w14:paraId="562C9EDD" w14:textId="77777777" w:rsidR="00D75443" w:rsidRPr="00672A35" w:rsidRDefault="00D75443" w:rsidP="00D75443">
      <w:pPr>
        <w:rPr>
          <w:rFonts w:cs="Arial"/>
          <w:lang w:val="en-GB"/>
        </w:rPr>
      </w:pPr>
    </w:p>
    <w:p w14:paraId="49E0DC2F"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FORM B</w:t>
      </w:r>
    </w:p>
    <w:p w14:paraId="526BD3FC" w14:textId="77777777" w:rsidR="00D75443" w:rsidRPr="00672A35" w:rsidRDefault="00D75443" w:rsidP="00D75443">
      <w:pPr>
        <w:ind w:hanging="720"/>
        <w:jc w:val="center"/>
        <w:rPr>
          <w:rFonts w:eastAsia="Calibri" w:cs="Arial"/>
          <w:b/>
          <w:sz w:val="28"/>
          <w:lang w:val="en-GB"/>
        </w:rPr>
      </w:pPr>
    </w:p>
    <w:p w14:paraId="0DB04D61"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COMPUTING HONOURS PROJECT (COMP10034)</w:t>
      </w:r>
    </w:p>
    <w:p w14:paraId="3F954C1E" w14:textId="77777777" w:rsidR="00D75443" w:rsidRPr="00672A35" w:rsidRDefault="00D75443" w:rsidP="00D75443">
      <w:pPr>
        <w:ind w:hanging="720"/>
        <w:jc w:val="center"/>
        <w:rPr>
          <w:rFonts w:eastAsia="Calibri" w:cs="Arial"/>
          <w:b/>
          <w:sz w:val="16"/>
          <w:lang w:val="en-GB"/>
        </w:rPr>
      </w:pPr>
    </w:p>
    <w:p w14:paraId="5D95F87B"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MANAGEMENT MEETING MINUTES AND PLAN</w:t>
      </w:r>
    </w:p>
    <w:p w14:paraId="5D6A81DD" w14:textId="77777777" w:rsidR="00D75443" w:rsidRPr="00672A35" w:rsidRDefault="00D75443" w:rsidP="00D75443">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5A04ECCD" w14:textId="77777777" w:rsidR="00D75443" w:rsidRPr="00672A35" w:rsidRDefault="00D75443" w:rsidP="00D75443">
      <w:pPr>
        <w:ind w:hanging="720"/>
        <w:rPr>
          <w:rFonts w:eastAsia="Calibri" w:cs="Arial"/>
          <w:lang w:val="en-GB"/>
        </w:rPr>
      </w:pPr>
    </w:p>
    <w:p w14:paraId="09FD556F" w14:textId="77777777" w:rsidR="00D75443" w:rsidRPr="00672A35" w:rsidRDefault="00D75443" w:rsidP="00D75443">
      <w:pPr>
        <w:ind w:hanging="720"/>
        <w:rPr>
          <w:rFonts w:eastAsia="Calibri" w:cs="Arial"/>
          <w:lang w:val="en-GB"/>
        </w:rPr>
      </w:pPr>
    </w:p>
    <w:p w14:paraId="56C33873" w14:textId="77777777" w:rsidR="00D75443" w:rsidRPr="00672A35" w:rsidRDefault="00D75443" w:rsidP="00D75443">
      <w:pPr>
        <w:ind w:hanging="720"/>
        <w:rPr>
          <w:rFonts w:eastAsia="Calibri" w:cs="Arial"/>
          <w:lang w:val="en-GB"/>
        </w:rPr>
      </w:pPr>
    </w:p>
    <w:p w14:paraId="1A59654D" w14:textId="77777777" w:rsidR="00D75443" w:rsidRPr="00672A35" w:rsidRDefault="00D75443" w:rsidP="00D75443">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7290066C" w14:textId="77777777" w:rsidR="00D75443" w:rsidRPr="00672A35" w:rsidRDefault="00D75443" w:rsidP="00D75443">
      <w:pPr>
        <w:ind w:hanging="720"/>
        <w:rPr>
          <w:rFonts w:eastAsia="Calibri" w:cs="Arial"/>
          <w:b/>
          <w:lang w:val="en-GB"/>
        </w:rPr>
      </w:pPr>
    </w:p>
    <w:p w14:paraId="1A535A11" w14:textId="77777777" w:rsidR="00D75443" w:rsidRPr="00672A35" w:rsidRDefault="00D75443" w:rsidP="00D75443">
      <w:pPr>
        <w:ind w:hanging="720"/>
        <w:rPr>
          <w:rFonts w:eastAsia="Calibri" w:cs="Arial"/>
          <w:b/>
          <w:lang w:val="en-GB"/>
        </w:rPr>
      </w:pPr>
    </w:p>
    <w:p w14:paraId="0AB30955" w14:textId="77777777" w:rsidR="00D75443" w:rsidRPr="00672A35" w:rsidRDefault="00D75443" w:rsidP="00D75443">
      <w:pPr>
        <w:ind w:hanging="720"/>
        <w:rPr>
          <w:rFonts w:eastAsia="Calibri" w:cs="Arial"/>
          <w:b/>
          <w:lang w:val="en-GB"/>
        </w:rPr>
      </w:pPr>
    </w:p>
    <w:p w14:paraId="1179BC7A" w14:textId="21640458" w:rsidR="00D75443" w:rsidRPr="00672A35" w:rsidRDefault="00D75443" w:rsidP="00D75443">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D44993"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06404973" w14:textId="77777777" w:rsidR="00D75443" w:rsidRPr="00672A35" w:rsidRDefault="00D75443" w:rsidP="00D75443">
      <w:pPr>
        <w:ind w:hanging="720"/>
        <w:rPr>
          <w:rFonts w:eastAsia="Calibri" w:cs="Arial"/>
          <w:lang w:val="en-GB"/>
        </w:rPr>
      </w:pPr>
    </w:p>
    <w:p w14:paraId="6B4E6BEF" w14:textId="77777777" w:rsidR="00D75443" w:rsidRPr="00672A35" w:rsidRDefault="00D75443" w:rsidP="00D75443">
      <w:pPr>
        <w:ind w:hanging="720"/>
        <w:rPr>
          <w:rFonts w:eastAsia="Calibri" w:cs="Arial"/>
          <w:lang w:val="en-GB"/>
        </w:rPr>
      </w:pPr>
    </w:p>
    <w:p w14:paraId="3A8FA1A4" w14:textId="77777777" w:rsidR="00D75443" w:rsidRPr="00672A35" w:rsidRDefault="00D75443" w:rsidP="00D75443">
      <w:pPr>
        <w:ind w:hanging="720"/>
        <w:rPr>
          <w:rFonts w:eastAsia="Calibri" w:cs="Arial"/>
          <w:lang w:val="en-GB"/>
        </w:rPr>
      </w:pPr>
    </w:p>
    <w:p w14:paraId="3338E71F" w14:textId="77777777" w:rsidR="00D75443" w:rsidRPr="00672A35" w:rsidRDefault="00D75443" w:rsidP="00D75443">
      <w:pPr>
        <w:ind w:hanging="720"/>
        <w:rPr>
          <w:rFonts w:eastAsia="Calibri" w:cs="Arial"/>
          <w:b/>
          <w:lang w:val="en-GB"/>
        </w:rPr>
      </w:pPr>
      <w:r w:rsidRPr="00672A35">
        <w:rPr>
          <w:rFonts w:eastAsia="Calibri" w:cs="Arial"/>
          <w:b/>
          <w:lang w:val="en-GB"/>
        </w:rPr>
        <w:t>MINUTES</w:t>
      </w:r>
    </w:p>
    <w:p w14:paraId="2907623C" w14:textId="77777777" w:rsidR="00D75443" w:rsidRPr="00672A35" w:rsidRDefault="00D75443" w:rsidP="00D75443">
      <w:pPr>
        <w:ind w:hanging="720"/>
        <w:rPr>
          <w:rFonts w:eastAsia="Calibri" w:cs="Arial"/>
          <w:lang w:val="en-GB"/>
        </w:rPr>
      </w:pPr>
    </w:p>
    <w:p w14:paraId="1B5066B3" w14:textId="77777777" w:rsidR="00D75443" w:rsidRPr="00672A35" w:rsidRDefault="00D75443" w:rsidP="00D75443">
      <w:pPr>
        <w:ind w:hanging="720"/>
        <w:rPr>
          <w:rFonts w:eastAsia="Calibri" w:cs="Arial"/>
          <w:lang w:val="en-GB"/>
        </w:rPr>
      </w:pPr>
      <w:r w:rsidRPr="00672A35">
        <w:rPr>
          <w:rFonts w:eastAsia="Calibri" w:cs="Arial"/>
          <w:lang w:val="en-GB"/>
        </w:rPr>
        <w:t>The following tasks and issues were discussed and specific actions agreed:</w:t>
      </w:r>
    </w:p>
    <w:p w14:paraId="76809EC4" w14:textId="77777777" w:rsidR="00D75443" w:rsidRPr="00672A35" w:rsidRDefault="00D75443" w:rsidP="00D75443">
      <w:pPr>
        <w:ind w:hanging="720"/>
        <w:rPr>
          <w:rFonts w:eastAsia="Calibri" w:cs="Arial"/>
          <w:lang w:val="en-GB"/>
        </w:rPr>
      </w:pPr>
    </w:p>
    <w:p w14:paraId="3F57B8D1"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Document the project more, and add a "readme" on the repo page.</w:t>
      </w:r>
    </w:p>
    <w:p w14:paraId="235A0E42" w14:textId="0316292C" w:rsidR="00D75443" w:rsidRPr="00672A35" w:rsidRDefault="00D75443" w:rsidP="00CC557A">
      <w:pPr>
        <w:numPr>
          <w:ilvl w:val="0"/>
          <w:numId w:val="4"/>
        </w:numPr>
        <w:ind w:hanging="360"/>
        <w:rPr>
          <w:rFonts w:eastAsia="Calibri" w:cs="Arial"/>
          <w:lang w:val="en-GB"/>
        </w:rPr>
      </w:pPr>
      <w:r w:rsidRPr="00672A35">
        <w:rPr>
          <w:rFonts w:eastAsia="Calibri" w:cs="Arial"/>
          <w:lang w:val="en-GB"/>
        </w:rPr>
        <w:t xml:space="preserve">Change the structure of the generated code, so there's a file for "static" code, and each </w:t>
      </w:r>
      <w:r w:rsidR="00DE2FFA" w:rsidRPr="00672A35">
        <w:rPr>
          <w:rFonts w:eastAsia="Calibri" w:cs="Arial"/>
          <w:lang w:val="en-GB"/>
        </w:rPr>
        <w:t>.</w:t>
      </w:r>
      <w:r w:rsidRPr="00672A35">
        <w:rPr>
          <w:rFonts w:eastAsia="Calibri" w:cs="Arial"/>
          <w:lang w:val="en-GB"/>
        </w:rPr>
        <w:t xml:space="preserve">cpp file in a project gets </w:t>
      </w:r>
      <w:r w:rsidR="00AA3017" w:rsidRPr="00672A35">
        <w:rPr>
          <w:rFonts w:eastAsia="Calibri" w:cs="Arial"/>
          <w:lang w:val="en-GB"/>
        </w:rPr>
        <w:t>its</w:t>
      </w:r>
      <w:r w:rsidRPr="00672A35">
        <w:rPr>
          <w:rFonts w:eastAsia="Calibri" w:cs="Arial"/>
          <w:lang w:val="en-GB"/>
        </w:rPr>
        <w:t xml:space="preserve"> own generated file.</w:t>
      </w:r>
    </w:p>
    <w:p w14:paraId="50E1B5C5"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Continue to develop the application so it works with more C++ features.</w:t>
      </w:r>
    </w:p>
    <w:p w14:paraId="7E071E74" w14:textId="77777777" w:rsidR="00D75443" w:rsidRPr="00672A35" w:rsidRDefault="00D75443" w:rsidP="00D75443">
      <w:pPr>
        <w:ind w:hanging="720"/>
        <w:rPr>
          <w:rFonts w:eastAsia="Calibri" w:cs="Arial"/>
          <w:lang w:val="en-GB"/>
        </w:rPr>
      </w:pPr>
    </w:p>
    <w:p w14:paraId="72284AD0" w14:textId="77777777" w:rsidR="00D75443" w:rsidRPr="00672A35" w:rsidRDefault="00D75443" w:rsidP="00D75443">
      <w:pPr>
        <w:rPr>
          <w:rFonts w:eastAsia="Calibri" w:cs="Arial"/>
          <w:lang w:val="en-GB"/>
        </w:rPr>
      </w:pPr>
    </w:p>
    <w:p w14:paraId="0ECB0560" w14:textId="77777777" w:rsidR="00D75443" w:rsidRPr="00672A35" w:rsidRDefault="00D75443" w:rsidP="00D75443">
      <w:pPr>
        <w:ind w:hanging="720"/>
        <w:rPr>
          <w:rFonts w:eastAsia="Calibri" w:cs="Arial"/>
          <w:lang w:val="en-GB"/>
        </w:rPr>
      </w:pPr>
    </w:p>
    <w:p w14:paraId="1D99F870" w14:textId="77777777" w:rsidR="00D75443" w:rsidRPr="00672A35" w:rsidRDefault="00D75443" w:rsidP="00D75443">
      <w:pPr>
        <w:ind w:hanging="720"/>
        <w:rPr>
          <w:rFonts w:eastAsia="Calibri" w:cs="Arial"/>
          <w:b/>
          <w:lang w:val="en-GB"/>
        </w:rPr>
      </w:pPr>
      <w:r w:rsidRPr="00672A35">
        <w:rPr>
          <w:rFonts w:eastAsia="Calibri" w:cs="Arial"/>
          <w:b/>
          <w:lang w:val="en-GB"/>
        </w:rPr>
        <w:t>PLAN</w:t>
      </w:r>
    </w:p>
    <w:p w14:paraId="36DC9BE2" w14:textId="77777777" w:rsidR="00D75443" w:rsidRPr="00672A35" w:rsidRDefault="00D75443" w:rsidP="00D75443">
      <w:pPr>
        <w:ind w:hanging="720"/>
        <w:rPr>
          <w:rFonts w:eastAsia="Calibri" w:cs="Arial"/>
          <w:lang w:val="en-GB"/>
        </w:rPr>
      </w:pPr>
    </w:p>
    <w:p w14:paraId="4854F39C" w14:textId="77777777" w:rsidR="00D75443" w:rsidRPr="00672A35" w:rsidRDefault="00D75443" w:rsidP="00D75443">
      <w:pPr>
        <w:ind w:hanging="720"/>
        <w:rPr>
          <w:rFonts w:eastAsia="Calibri" w:cs="Arial"/>
          <w:lang w:val="en-GB"/>
        </w:rPr>
      </w:pPr>
      <w:r w:rsidRPr="00672A35">
        <w:rPr>
          <w:rFonts w:eastAsia="Calibri" w:cs="Arial"/>
          <w:lang w:val="en-GB"/>
        </w:rPr>
        <w:t>The following tasks and timelines have been agreed both for the next month and beyond:</w:t>
      </w:r>
    </w:p>
    <w:p w14:paraId="7E127E96" w14:textId="77777777" w:rsidR="00D75443" w:rsidRPr="00672A35" w:rsidRDefault="00D75443" w:rsidP="00D75443">
      <w:pPr>
        <w:ind w:hanging="720"/>
        <w:rPr>
          <w:rFonts w:eastAsia="Calibri" w:cs="Arial"/>
          <w:lang w:val="en-GB"/>
        </w:rPr>
      </w:pPr>
    </w:p>
    <w:p w14:paraId="268F354F" w14:textId="77777777" w:rsidR="00D75443" w:rsidRPr="00672A35" w:rsidRDefault="00D75443" w:rsidP="00D75443">
      <w:pPr>
        <w:ind w:hanging="720"/>
        <w:rPr>
          <w:rFonts w:eastAsia="Calibri" w:cs="Arial"/>
          <w:lang w:val="en-GB"/>
        </w:rPr>
      </w:pPr>
      <w:r w:rsidRPr="00672A35">
        <w:rPr>
          <w:rFonts w:eastAsia="Calibri" w:cs="Arial"/>
          <w:lang w:val="en-GB"/>
        </w:rPr>
        <w:t>For the next month:</w:t>
      </w:r>
    </w:p>
    <w:p w14:paraId="5EFCD211" w14:textId="77777777" w:rsidR="00D75443" w:rsidRPr="00672A35" w:rsidRDefault="00D75443" w:rsidP="00D75443">
      <w:pPr>
        <w:ind w:hanging="720"/>
        <w:rPr>
          <w:rFonts w:eastAsia="Calibri" w:cs="Arial"/>
          <w:lang w:val="en-GB"/>
        </w:rPr>
      </w:pPr>
    </w:p>
    <w:p w14:paraId="2413C320"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readme showing how to use the project.</w:t>
      </w:r>
    </w:p>
    <w:p w14:paraId="25315A26"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some examples of how the project can be used.</w:t>
      </w:r>
    </w:p>
    <w:p w14:paraId="715C2E22"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"static" file, which holds the code that isn't changed.</w:t>
      </w:r>
    </w:p>
    <w:p w14:paraId="7862AF61" w14:textId="77777777" w:rsidR="00D75443" w:rsidRPr="00672A35" w:rsidRDefault="00D75443" w:rsidP="00D75443">
      <w:pPr>
        <w:ind w:hanging="720"/>
        <w:rPr>
          <w:rFonts w:eastAsia="Calibri" w:cs="Arial"/>
          <w:lang w:val="en-GB"/>
        </w:rPr>
      </w:pPr>
    </w:p>
    <w:p w14:paraId="7CEF2521" w14:textId="77777777" w:rsidR="00D75443" w:rsidRPr="00672A35" w:rsidRDefault="00D75443" w:rsidP="00D75443">
      <w:pPr>
        <w:ind w:hanging="720"/>
        <w:rPr>
          <w:rFonts w:eastAsia="Calibri" w:cs="Arial"/>
          <w:lang w:val="en-GB"/>
        </w:rPr>
      </w:pPr>
      <w:r w:rsidRPr="00672A35">
        <w:rPr>
          <w:rFonts w:eastAsia="Calibri" w:cs="Arial"/>
          <w:lang w:val="en-GB"/>
        </w:rPr>
        <w:t>Beyond the next month</w:t>
      </w:r>
    </w:p>
    <w:p w14:paraId="7D705DCB" w14:textId="77777777" w:rsidR="00D75443" w:rsidRPr="00672A35" w:rsidRDefault="00D75443" w:rsidP="00D75443">
      <w:pPr>
        <w:ind w:hanging="720"/>
        <w:rPr>
          <w:rFonts w:eastAsia="Calibri" w:cs="Arial"/>
          <w:lang w:val="en-GB"/>
        </w:rPr>
      </w:pPr>
    </w:p>
    <w:p w14:paraId="5ACB29DC"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Work on the application so it can work with a wider range of C++ features.</w:t>
      </w:r>
    </w:p>
    <w:p w14:paraId="3F11B32A"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Make the file structure so every file parsed gets its own generated file.</w:t>
      </w:r>
    </w:p>
    <w:p w14:paraId="25132EB9" w14:textId="77777777" w:rsidR="00D75443" w:rsidRPr="00672A35" w:rsidRDefault="00D75443" w:rsidP="00D75443">
      <w:pPr>
        <w:rPr>
          <w:rFonts w:eastAsia="Calibri" w:cs="Arial"/>
          <w:lang w:val="en-GB"/>
        </w:rPr>
      </w:pPr>
    </w:p>
    <w:p w14:paraId="4032EFB9" w14:textId="77777777" w:rsidR="005540D4" w:rsidRPr="00672A35" w:rsidRDefault="005540D4" w:rsidP="00127EA6">
      <w:pPr>
        <w:rPr>
          <w:rFonts w:cs="Arial"/>
          <w:lang w:val="en-GB"/>
        </w:rPr>
      </w:pPr>
    </w:p>
    <w:p w14:paraId="035BED5F" w14:textId="77777777" w:rsidR="00127EA6" w:rsidRPr="00672A35" w:rsidRDefault="00127EA6" w:rsidP="00127EA6">
      <w:pPr>
        <w:rPr>
          <w:rFonts w:cs="Arial"/>
          <w:lang w:val="en-GB"/>
        </w:rPr>
      </w:pPr>
    </w:p>
    <w:p w14:paraId="78AE0803" w14:textId="77777777" w:rsidR="00127EA6" w:rsidRPr="00672A35" w:rsidRDefault="00127EA6" w:rsidP="00127EA6">
      <w:pPr>
        <w:rPr>
          <w:rFonts w:cs="Arial"/>
          <w:lang w:val="en-GB"/>
        </w:rPr>
      </w:pPr>
    </w:p>
    <w:p w14:paraId="0C387F57"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FORM A</w:t>
      </w:r>
    </w:p>
    <w:p w14:paraId="6E79F25C" w14:textId="77777777" w:rsidR="00FF6B99" w:rsidRPr="00672A35" w:rsidRDefault="00FF6B99" w:rsidP="00FF6B99">
      <w:pPr>
        <w:ind w:hanging="720"/>
        <w:jc w:val="center"/>
        <w:rPr>
          <w:rFonts w:eastAsia="Calibri" w:cs="Arial"/>
          <w:b/>
          <w:sz w:val="28"/>
          <w:lang w:val="en-GB"/>
        </w:rPr>
      </w:pPr>
    </w:p>
    <w:p w14:paraId="5753B7BF"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COMPUTING HONOURS PROJECT (COMP10034)</w:t>
      </w:r>
    </w:p>
    <w:p w14:paraId="41BCEBD6" w14:textId="77777777" w:rsidR="00FF6B99" w:rsidRPr="00672A35" w:rsidRDefault="00FF6B99" w:rsidP="00FF6B99">
      <w:pPr>
        <w:ind w:hanging="720"/>
        <w:jc w:val="center"/>
        <w:rPr>
          <w:rFonts w:eastAsia="Calibri" w:cs="Arial"/>
          <w:b/>
          <w:sz w:val="16"/>
          <w:lang w:val="en-GB"/>
        </w:rPr>
      </w:pPr>
    </w:p>
    <w:p w14:paraId="07B0353B"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PROGRESS AND MANAGEMENT MEETING AGENDA</w:t>
      </w:r>
    </w:p>
    <w:p w14:paraId="0DF6CCA9" w14:textId="77777777" w:rsidR="00FF6B99" w:rsidRPr="00672A35" w:rsidRDefault="00FF6B99" w:rsidP="00FF6B99">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50163A06" w14:textId="77777777" w:rsidR="00FF6B99" w:rsidRPr="00672A35" w:rsidRDefault="00FF6B99" w:rsidP="00FF6B99">
      <w:pPr>
        <w:ind w:hanging="720"/>
        <w:rPr>
          <w:rFonts w:eastAsia="Calibri" w:cs="Arial"/>
          <w:lang w:val="en-GB"/>
        </w:rPr>
      </w:pPr>
    </w:p>
    <w:p w14:paraId="7FBCCEB8" w14:textId="77777777" w:rsidR="00FF6B99" w:rsidRPr="00672A35" w:rsidRDefault="00FF6B99" w:rsidP="00FF6B99">
      <w:pPr>
        <w:ind w:hanging="720"/>
        <w:rPr>
          <w:rFonts w:eastAsia="Calibri" w:cs="Arial"/>
          <w:lang w:val="en-GB"/>
        </w:rPr>
      </w:pPr>
    </w:p>
    <w:p w14:paraId="0953612F" w14:textId="77777777" w:rsidR="00FF6B99" w:rsidRPr="00672A35" w:rsidRDefault="00FF6B99" w:rsidP="00FF6B99">
      <w:pPr>
        <w:ind w:hanging="720"/>
        <w:rPr>
          <w:rFonts w:eastAsia="Calibri" w:cs="Arial"/>
          <w:lang w:val="en-GB"/>
        </w:rPr>
      </w:pPr>
    </w:p>
    <w:p w14:paraId="5EC3F0C2" w14:textId="77777777" w:rsidR="00FF6B99" w:rsidRPr="00672A35" w:rsidRDefault="00FF6B99" w:rsidP="00FF6B99">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DF83485" w14:textId="77777777" w:rsidR="00FF6B99" w:rsidRPr="00672A35" w:rsidRDefault="00FF6B99" w:rsidP="00FF6B99">
      <w:pPr>
        <w:ind w:hanging="720"/>
        <w:rPr>
          <w:rFonts w:eastAsia="Calibri" w:cs="Arial"/>
          <w:b/>
          <w:lang w:val="en-GB"/>
        </w:rPr>
      </w:pPr>
    </w:p>
    <w:p w14:paraId="56039753" w14:textId="77777777" w:rsidR="00FF6B99" w:rsidRPr="00672A35" w:rsidRDefault="00FF6B99" w:rsidP="00FF6B99">
      <w:pPr>
        <w:ind w:hanging="720"/>
        <w:rPr>
          <w:rFonts w:eastAsia="Calibri" w:cs="Arial"/>
          <w:b/>
          <w:lang w:val="en-GB"/>
        </w:rPr>
      </w:pPr>
    </w:p>
    <w:p w14:paraId="62D13027" w14:textId="77777777" w:rsidR="00FF6B99" w:rsidRPr="00672A35" w:rsidRDefault="00FF6B99" w:rsidP="00FF6B99">
      <w:pPr>
        <w:ind w:hanging="720"/>
        <w:rPr>
          <w:rFonts w:eastAsia="Calibri" w:cs="Arial"/>
          <w:b/>
          <w:lang w:val="en-GB"/>
        </w:rPr>
      </w:pPr>
    </w:p>
    <w:p w14:paraId="0E3142AE" w14:textId="7D2364D8" w:rsidR="00FF6B99" w:rsidRPr="00672A35" w:rsidRDefault="00FF6B99" w:rsidP="00FF6B99">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5540D4"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2D7C004" w14:textId="77777777" w:rsidR="00FF6B99" w:rsidRPr="00672A35" w:rsidRDefault="00FF6B99" w:rsidP="00FF6B99">
      <w:pPr>
        <w:ind w:hanging="720"/>
        <w:rPr>
          <w:rFonts w:eastAsia="Calibri" w:cs="Arial"/>
          <w:lang w:val="en-GB"/>
        </w:rPr>
      </w:pPr>
    </w:p>
    <w:p w14:paraId="79EE12C5" w14:textId="77777777" w:rsidR="00FF6B99" w:rsidRPr="00672A35" w:rsidRDefault="00FF6B99" w:rsidP="00FF6B99">
      <w:pPr>
        <w:ind w:hanging="720"/>
        <w:rPr>
          <w:rFonts w:eastAsia="Calibri" w:cs="Arial"/>
          <w:lang w:val="en-GB"/>
        </w:rPr>
      </w:pPr>
    </w:p>
    <w:p w14:paraId="3D530E0C" w14:textId="77777777" w:rsidR="00FF6B99" w:rsidRPr="00672A35" w:rsidRDefault="00FF6B99" w:rsidP="00FF6B99">
      <w:pPr>
        <w:ind w:hanging="720"/>
        <w:rPr>
          <w:rFonts w:eastAsia="Calibri" w:cs="Arial"/>
          <w:lang w:val="en-GB"/>
        </w:rPr>
      </w:pPr>
    </w:p>
    <w:p w14:paraId="364EAD37" w14:textId="77777777" w:rsidR="00FF6B99" w:rsidRPr="00672A35" w:rsidRDefault="00FF6B99" w:rsidP="00FF6B99">
      <w:pPr>
        <w:ind w:hanging="720"/>
        <w:rPr>
          <w:rFonts w:eastAsia="Calibri" w:cs="Arial"/>
          <w:b/>
          <w:lang w:val="en-GB"/>
        </w:rPr>
      </w:pPr>
      <w:r w:rsidRPr="00672A35">
        <w:rPr>
          <w:rFonts w:eastAsia="Calibri" w:cs="Arial"/>
          <w:b/>
          <w:lang w:val="en-GB"/>
        </w:rPr>
        <w:t>PROGRESS</w:t>
      </w:r>
    </w:p>
    <w:p w14:paraId="0357DC12" w14:textId="77777777" w:rsidR="00FF6B99" w:rsidRPr="00672A35" w:rsidRDefault="00FF6B99" w:rsidP="00FF6B99">
      <w:pPr>
        <w:ind w:hanging="720"/>
        <w:rPr>
          <w:rFonts w:eastAsia="Calibri" w:cs="Arial"/>
          <w:lang w:val="en-GB"/>
        </w:rPr>
      </w:pPr>
    </w:p>
    <w:p w14:paraId="5CA23DC8" w14:textId="77777777" w:rsidR="00FF6B99" w:rsidRPr="00672A35" w:rsidRDefault="00FF6B99" w:rsidP="00FF6B99">
      <w:pPr>
        <w:ind w:hanging="720"/>
        <w:rPr>
          <w:rFonts w:eastAsia="Calibri" w:cs="Arial"/>
          <w:lang w:val="en-GB"/>
        </w:rPr>
      </w:pPr>
      <w:r w:rsidRPr="00672A35">
        <w:rPr>
          <w:rFonts w:eastAsia="Calibri" w:cs="Arial"/>
          <w:lang w:val="en-GB"/>
        </w:rPr>
        <w:t>Over the last month, the following tasks have been completed:</w:t>
      </w:r>
    </w:p>
    <w:p w14:paraId="5729180B" w14:textId="77777777" w:rsidR="00FF6B99" w:rsidRPr="00672A35" w:rsidRDefault="00FF6B99" w:rsidP="00FF6B99">
      <w:pPr>
        <w:ind w:hanging="720"/>
        <w:rPr>
          <w:rFonts w:eastAsia="Calibri" w:cs="Arial"/>
          <w:lang w:val="en-GB"/>
        </w:rPr>
      </w:pPr>
    </w:p>
    <w:p w14:paraId="5E8C3789" w14:textId="77777777" w:rsidR="00FF6B99" w:rsidRPr="00672A35" w:rsidRDefault="00FF6B99" w:rsidP="00FF6B99">
      <w:pPr>
        <w:ind w:hanging="720"/>
        <w:rPr>
          <w:rFonts w:eastAsia="Calibri" w:cs="Arial"/>
          <w:lang w:val="en-GB"/>
        </w:rPr>
      </w:pPr>
    </w:p>
    <w:p w14:paraId="443B5EEE"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Complete a readme showing how to use the project.</w:t>
      </w:r>
    </w:p>
    <w:p w14:paraId="34B5BA56"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Have a basic prototype showing an example of how the preprocessor could be used.</w:t>
      </w:r>
    </w:p>
    <w:p w14:paraId="3ABA41F8"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Pulled out non-changing code into a "static" file which isn't generated.</w:t>
      </w:r>
    </w:p>
    <w:p w14:paraId="1681A0F0" w14:textId="77777777" w:rsidR="00FF6B99" w:rsidRPr="00672A35" w:rsidRDefault="00FF6B99" w:rsidP="00FF6B99">
      <w:pPr>
        <w:rPr>
          <w:rFonts w:eastAsia="Calibri" w:cs="Arial"/>
          <w:lang w:val="en-GB"/>
        </w:rPr>
      </w:pPr>
    </w:p>
    <w:p w14:paraId="0607C280" w14:textId="77777777" w:rsidR="00FF6B99" w:rsidRPr="00672A35" w:rsidRDefault="00FF6B99" w:rsidP="00FF6B99">
      <w:pPr>
        <w:ind w:hanging="720"/>
        <w:rPr>
          <w:rFonts w:eastAsia="Calibri" w:cs="Arial"/>
          <w:lang w:val="en-GB"/>
        </w:rPr>
      </w:pPr>
    </w:p>
    <w:p w14:paraId="72BD5B86" w14:textId="77777777" w:rsidR="00FF6B99" w:rsidRPr="00672A35" w:rsidRDefault="00FF6B99" w:rsidP="00FF6B99">
      <w:pPr>
        <w:ind w:hanging="720"/>
        <w:rPr>
          <w:rFonts w:eastAsia="Calibri" w:cs="Arial"/>
          <w:b/>
          <w:lang w:val="en-GB"/>
        </w:rPr>
      </w:pPr>
      <w:r w:rsidRPr="00672A35">
        <w:rPr>
          <w:rFonts w:eastAsia="Calibri" w:cs="Arial"/>
          <w:b/>
          <w:lang w:val="en-GB"/>
        </w:rPr>
        <w:t>AGENDA FOR FORMAL MEETING (Example)</w:t>
      </w:r>
    </w:p>
    <w:p w14:paraId="656D1844" w14:textId="77777777" w:rsidR="00FF6B99" w:rsidRPr="00672A35" w:rsidRDefault="00FF6B99" w:rsidP="00FF6B99">
      <w:pPr>
        <w:ind w:hanging="720"/>
        <w:rPr>
          <w:rFonts w:eastAsia="Calibri" w:cs="Arial"/>
          <w:lang w:val="en-GB"/>
        </w:rPr>
      </w:pPr>
    </w:p>
    <w:p w14:paraId="2548DAD2"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the progress so far.</w:t>
      </w:r>
    </w:p>
    <w:p w14:paraId="76FF7643"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next steps for implementation.</w:t>
      </w:r>
    </w:p>
    <w:p w14:paraId="4168EF96"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Setting of tasks and planned targets  before next formal meeting</w:t>
      </w:r>
    </w:p>
    <w:p w14:paraId="71BC2215" w14:textId="05C3851B" w:rsidR="00FF6B99" w:rsidRPr="00672A35" w:rsidRDefault="00FF6B99" w:rsidP="00CC557A">
      <w:pPr>
        <w:numPr>
          <w:ilvl w:val="0"/>
          <w:numId w:val="8"/>
        </w:numPr>
        <w:ind w:hanging="360"/>
        <w:rPr>
          <w:rFonts w:eastAsia="Calibri" w:cs="Arial"/>
          <w:lang w:val="en-GB"/>
        </w:rPr>
      </w:pPr>
      <w:r w:rsidRPr="00672A35">
        <w:rPr>
          <w:rFonts w:eastAsia="Calibri" w:cs="Arial"/>
          <w:lang w:val="en-GB"/>
        </w:rPr>
        <w:t xml:space="preserve">Set a date </w:t>
      </w:r>
      <w:r w:rsidR="00EB63B4" w:rsidRPr="00672A35">
        <w:rPr>
          <w:rFonts w:eastAsia="Calibri" w:cs="Arial"/>
          <w:lang w:val="en-GB"/>
        </w:rPr>
        <w:t>for next formal meeting</w:t>
      </w:r>
      <w:r w:rsidRPr="00672A35">
        <w:rPr>
          <w:rFonts w:eastAsia="Calibri" w:cs="Arial"/>
          <w:lang w:val="en-GB"/>
        </w:rPr>
        <w:t>.</w:t>
      </w:r>
    </w:p>
    <w:p w14:paraId="5974829A" w14:textId="77777777" w:rsidR="00FF6B99" w:rsidRPr="00672A35" w:rsidRDefault="00FF6B99" w:rsidP="00FF6B99">
      <w:pPr>
        <w:ind w:hanging="720"/>
        <w:rPr>
          <w:rFonts w:eastAsia="Calibri" w:cs="Arial"/>
          <w:lang w:val="en-GB"/>
        </w:rPr>
      </w:pPr>
    </w:p>
    <w:p w14:paraId="65C33B44" w14:textId="77777777" w:rsidR="00FF6B99" w:rsidRPr="00672A35" w:rsidRDefault="00FF6B99" w:rsidP="00FF6B99">
      <w:pPr>
        <w:rPr>
          <w:rFonts w:eastAsia="Calibri" w:cs="Arial"/>
          <w:lang w:val="en-GB"/>
        </w:rPr>
      </w:pPr>
    </w:p>
    <w:p w14:paraId="47764543" w14:textId="77777777" w:rsidR="00127EA6" w:rsidRPr="00672A35" w:rsidRDefault="00127EA6" w:rsidP="00127EA6">
      <w:pPr>
        <w:rPr>
          <w:rFonts w:cs="Arial"/>
          <w:lang w:val="en-GB"/>
        </w:rPr>
      </w:pPr>
    </w:p>
    <w:p w14:paraId="1F4C0404" w14:textId="77777777" w:rsidR="00127EA6" w:rsidRPr="00672A35" w:rsidRDefault="00127EA6" w:rsidP="00127EA6">
      <w:pPr>
        <w:rPr>
          <w:rFonts w:cs="Arial"/>
          <w:lang w:val="en-GB"/>
        </w:rPr>
      </w:pPr>
    </w:p>
    <w:p w14:paraId="4242DDC7" w14:textId="77777777" w:rsidR="00127EA6" w:rsidRPr="00672A35" w:rsidRDefault="00127EA6" w:rsidP="00127EA6">
      <w:pPr>
        <w:rPr>
          <w:rFonts w:cs="Arial"/>
          <w:lang w:val="en-GB"/>
        </w:rPr>
      </w:pPr>
    </w:p>
    <w:p w14:paraId="1A42EA58" w14:textId="77777777" w:rsidR="00127EA6" w:rsidRPr="00672A35" w:rsidRDefault="00127EA6" w:rsidP="00127EA6">
      <w:pPr>
        <w:rPr>
          <w:rFonts w:cs="Arial"/>
          <w:lang w:val="en-GB"/>
        </w:rPr>
      </w:pPr>
    </w:p>
    <w:p w14:paraId="1424FDA6" w14:textId="77777777" w:rsidR="00127EA6" w:rsidRPr="00672A35" w:rsidRDefault="00127EA6" w:rsidP="00127EA6">
      <w:pPr>
        <w:rPr>
          <w:rFonts w:cs="Arial"/>
          <w:lang w:val="en-GB"/>
        </w:rPr>
      </w:pPr>
    </w:p>
    <w:p w14:paraId="6A238E50" w14:textId="77777777" w:rsidR="00127EA6" w:rsidRPr="00672A35" w:rsidRDefault="00127EA6" w:rsidP="00127EA6">
      <w:pPr>
        <w:rPr>
          <w:rFonts w:cs="Arial"/>
          <w:lang w:val="en-GB"/>
        </w:rPr>
      </w:pPr>
    </w:p>
    <w:p w14:paraId="71177810" w14:textId="77777777" w:rsidR="00127EA6" w:rsidRPr="00672A35" w:rsidRDefault="00127EA6" w:rsidP="00127EA6">
      <w:pPr>
        <w:rPr>
          <w:rFonts w:cs="Arial"/>
          <w:lang w:val="en-GB"/>
        </w:rPr>
      </w:pPr>
    </w:p>
    <w:p w14:paraId="2C65F852" w14:textId="77777777" w:rsidR="00127EA6" w:rsidRDefault="00127EA6" w:rsidP="00127EA6">
      <w:pPr>
        <w:rPr>
          <w:rFonts w:cs="Arial"/>
          <w:lang w:val="en-GB"/>
        </w:rPr>
      </w:pPr>
    </w:p>
    <w:p w14:paraId="552272F8" w14:textId="77777777" w:rsidR="00E16DCE" w:rsidRPr="00672A35" w:rsidRDefault="00E16DCE" w:rsidP="00127EA6">
      <w:pPr>
        <w:rPr>
          <w:rFonts w:cs="Arial"/>
          <w:lang w:val="en-GB"/>
        </w:rPr>
      </w:pPr>
    </w:p>
    <w:p w14:paraId="065E0B9E" w14:textId="77777777" w:rsidR="003C03A8" w:rsidRPr="00672A35" w:rsidRDefault="003C03A8" w:rsidP="00127EA6">
      <w:pPr>
        <w:rPr>
          <w:rFonts w:cs="Arial"/>
          <w:lang w:val="en-GB"/>
        </w:rPr>
      </w:pPr>
    </w:p>
    <w:p w14:paraId="16D8AC20" w14:textId="77777777" w:rsidR="00127EA6" w:rsidRPr="00672A35" w:rsidRDefault="00127EA6" w:rsidP="00127EA6">
      <w:pPr>
        <w:rPr>
          <w:rFonts w:cs="Arial"/>
          <w:lang w:val="en-GB"/>
        </w:rPr>
      </w:pPr>
    </w:p>
    <w:p w14:paraId="153382AD"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FORM B</w:t>
      </w:r>
    </w:p>
    <w:p w14:paraId="7428F31F" w14:textId="77777777" w:rsidR="0030290A" w:rsidRPr="00672A35" w:rsidRDefault="0030290A" w:rsidP="0030290A">
      <w:pPr>
        <w:ind w:hanging="720"/>
        <w:jc w:val="center"/>
        <w:rPr>
          <w:rFonts w:eastAsia="Calibri" w:cs="Arial"/>
          <w:b/>
          <w:sz w:val="28"/>
          <w:lang w:val="en-GB"/>
        </w:rPr>
      </w:pPr>
    </w:p>
    <w:p w14:paraId="6203E904"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COMPUTING HONOURS PROJECT (COMP10034)</w:t>
      </w:r>
    </w:p>
    <w:p w14:paraId="4B0F28ED" w14:textId="77777777" w:rsidR="0030290A" w:rsidRPr="00672A35" w:rsidRDefault="0030290A" w:rsidP="0030290A">
      <w:pPr>
        <w:ind w:hanging="720"/>
        <w:jc w:val="center"/>
        <w:rPr>
          <w:rFonts w:eastAsia="Calibri" w:cs="Arial"/>
          <w:b/>
          <w:sz w:val="16"/>
          <w:lang w:val="en-GB"/>
        </w:rPr>
      </w:pPr>
    </w:p>
    <w:p w14:paraId="1FA1EA36"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MANAGEMENT MEETING MINUTES AND PLAN</w:t>
      </w:r>
    </w:p>
    <w:p w14:paraId="21A2D27D" w14:textId="77777777" w:rsidR="0030290A" w:rsidRPr="00672A35" w:rsidRDefault="0030290A" w:rsidP="0030290A">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7E71DA13" w14:textId="77777777" w:rsidR="0030290A" w:rsidRPr="00672A35" w:rsidRDefault="0030290A" w:rsidP="0030290A">
      <w:pPr>
        <w:ind w:hanging="720"/>
        <w:rPr>
          <w:rFonts w:eastAsia="Calibri" w:cs="Arial"/>
          <w:lang w:val="en-GB"/>
        </w:rPr>
      </w:pPr>
    </w:p>
    <w:p w14:paraId="70C814D8" w14:textId="77777777" w:rsidR="0030290A" w:rsidRPr="00672A35" w:rsidRDefault="0030290A" w:rsidP="0030290A">
      <w:pPr>
        <w:ind w:hanging="720"/>
        <w:rPr>
          <w:rFonts w:eastAsia="Calibri" w:cs="Arial"/>
          <w:lang w:val="en-GB"/>
        </w:rPr>
      </w:pPr>
    </w:p>
    <w:p w14:paraId="46D48BBE" w14:textId="77777777" w:rsidR="0030290A" w:rsidRPr="00672A35" w:rsidRDefault="0030290A" w:rsidP="0030290A">
      <w:pPr>
        <w:ind w:hanging="720"/>
        <w:rPr>
          <w:rFonts w:eastAsia="Calibri" w:cs="Arial"/>
          <w:lang w:val="en-GB"/>
        </w:rPr>
      </w:pPr>
    </w:p>
    <w:p w14:paraId="6301D9CE" w14:textId="77777777" w:rsidR="0030290A" w:rsidRPr="00672A35" w:rsidRDefault="0030290A" w:rsidP="0030290A">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590D8F3F" w14:textId="77777777" w:rsidR="0030290A" w:rsidRPr="00672A35" w:rsidRDefault="0030290A" w:rsidP="0030290A">
      <w:pPr>
        <w:ind w:hanging="720"/>
        <w:rPr>
          <w:rFonts w:eastAsia="Calibri" w:cs="Arial"/>
          <w:b/>
          <w:lang w:val="en-GB"/>
        </w:rPr>
      </w:pPr>
    </w:p>
    <w:p w14:paraId="783D54CD" w14:textId="77777777" w:rsidR="0030290A" w:rsidRPr="00672A35" w:rsidRDefault="0030290A" w:rsidP="0030290A">
      <w:pPr>
        <w:ind w:hanging="720"/>
        <w:rPr>
          <w:rFonts w:eastAsia="Calibri" w:cs="Arial"/>
          <w:b/>
          <w:lang w:val="en-GB"/>
        </w:rPr>
      </w:pPr>
    </w:p>
    <w:p w14:paraId="63EB3268" w14:textId="77777777" w:rsidR="0030290A" w:rsidRPr="00672A35" w:rsidRDefault="0030290A" w:rsidP="0030290A">
      <w:pPr>
        <w:ind w:hanging="720"/>
        <w:rPr>
          <w:rFonts w:eastAsia="Calibri" w:cs="Arial"/>
          <w:b/>
          <w:lang w:val="en-GB"/>
        </w:rPr>
      </w:pPr>
    </w:p>
    <w:p w14:paraId="50F9BC63" w14:textId="037DA4D0" w:rsidR="0030290A" w:rsidRPr="00672A35" w:rsidRDefault="0030290A" w:rsidP="0030290A">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3C03A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7BCFE6E" w14:textId="77777777" w:rsidR="0030290A" w:rsidRPr="00672A35" w:rsidRDefault="0030290A" w:rsidP="0030290A">
      <w:pPr>
        <w:ind w:hanging="720"/>
        <w:rPr>
          <w:rFonts w:eastAsia="Calibri" w:cs="Arial"/>
          <w:lang w:val="en-GB"/>
        </w:rPr>
      </w:pPr>
    </w:p>
    <w:p w14:paraId="48797AFB" w14:textId="77777777" w:rsidR="0030290A" w:rsidRPr="00672A35" w:rsidRDefault="0030290A" w:rsidP="0030290A">
      <w:pPr>
        <w:ind w:hanging="720"/>
        <w:rPr>
          <w:rFonts w:eastAsia="Calibri" w:cs="Arial"/>
          <w:lang w:val="en-GB"/>
        </w:rPr>
      </w:pPr>
    </w:p>
    <w:p w14:paraId="776FD1C9" w14:textId="77777777" w:rsidR="0030290A" w:rsidRPr="00672A35" w:rsidRDefault="0030290A" w:rsidP="0030290A">
      <w:pPr>
        <w:ind w:hanging="720"/>
        <w:rPr>
          <w:rFonts w:eastAsia="Calibri" w:cs="Arial"/>
          <w:lang w:val="en-GB"/>
        </w:rPr>
      </w:pPr>
    </w:p>
    <w:p w14:paraId="17D00DB9" w14:textId="77777777" w:rsidR="0030290A" w:rsidRPr="00672A35" w:rsidRDefault="0030290A" w:rsidP="0030290A">
      <w:pPr>
        <w:ind w:hanging="720"/>
        <w:rPr>
          <w:rFonts w:eastAsia="Calibri" w:cs="Arial"/>
          <w:b/>
          <w:lang w:val="en-GB"/>
        </w:rPr>
      </w:pPr>
      <w:r w:rsidRPr="00672A35">
        <w:rPr>
          <w:rFonts w:eastAsia="Calibri" w:cs="Arial"/>
          <w:b/>
          <w:lang w:val="en-GB"/>
        </w:rPr>
        <w:t>MINUTES</w:t>
      </w:r>
    </w:p>
    <w:p w14:paraId="23AB35DF" w14:textId="77777777" w:rsidR="0030290A" w:rsidRPr="00672A35" w:rsidRDefault="0030290A" w:rsidP="0030290A">
      <w:pPr>
        <w:ind w:hanging="720"/>
        <w:rPr>
          <w:rFonts w:eastAsia="Calibri" w:cs="Arial"/>
          <w:lang w:val="en-GB"/>
        </w:rPr>
      </w:pPr>
    </w:p>
    <w:p w14:paraId="7A3E604F" w14:textId="77777777" w:rsidR="0030290A" w:rsidRPr="00672A35" w:rsidRDefault="0030290A" w:rsidP="0030290A">
      <w:pPr>
        <w:ind w:hanging="720"/>
        <w:rPr>
          <w:rFonts w:eastAsia="Calibri" w:cs="Arial"/>
          <w:lang w:val="en-GB"/>
        </w:rPr>
      </w:pPr>
      <w:r w:rsidRPr="00672A35">
        <w:rPr>
          <w:rFonts w:eastAsia="Calibri" w:cs="Arial"/>
          <w:lang w:val="en-GB"/>
        </w:rPr>
        <w:t>The following tasks and issues were discussed and specific actions agreed:</w:t>
      </w:r>
    </w:p>
    <w:p w14:paraId="4601AEA9" w14:textId="77777777" w:rsidR="0030290A" w:rsidRPr="00672A35" w:rsidRDefault="0030290A" w:rsidP="0030290A">
      <w:pPr>
        <w:ind w:hanging="720"/>
        <w:rPr>
          <w:rFonts w:eastAsia="Calibri" w:cs="Arial"/>
          <w:lang w:val="en-GB"/>
        </w:rPr>
      </w:pPr>
    </w:p>
    <w:p w14:paraId="49965BE4"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technical progress so far, in comparison to last meeting.</w:t>
      </w:r>
    </w:p>
    <w:p w14:paraId="28501325"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interim report and how to tackle it.</w:t>
      </w:r>
    </w:p>
    <w:p w14:paraId="22FB39B3" w14:textId="77777777" w:rsidR="0030290A" w:rsidRPr="00672A35" w:rsidRDefault="0030290A" w:rsidP="0030290A">
      <w:pPr>
        <w:ind w:hanging="720"/>
        <w:rPr>
          <w:rFonts w:eastAsia="Calibri" w:cs="Arial"/>
          <w:lang w:val="en-GB"/>
        </w:rPr>
      </w:pPr>
    </w:p>
    <w:p w14:paraId="1AE157E7" w14:textId="77777777" w:rsidR="0030290A" w:rsidRPr="00672A35" w:rsidRDefault="0030290A" w:rsidP="0030290A">
      <w:pPr>
        <w:rPr>
          <w:rFonts w:eastAsia="Calibri" w:cs="Arial"/>
          <w:lang w:val="en-GB"/>
        </w:rPr>
      </w:pPr>
    </w:p>
    <w:p w14:paraId="51F60485" w14:textId="77777777" w:rsidR="0030290A" w:rsidRPr="00672A35" w:rsidRDefault="0030290A" w:rsidP="0030290A">
      <w:pPr>
        <w:ind w:hanging="720"/>
        <w:rPr>
          <w:rFonts w:eastAsia="Calibri" w:cs="Arial"/>
          <w:lang w:val="en-GB"/>
        </w:rPr>
      </w:pPr>
    </w:p>
    <w:p w14:paraId="661846B8" w14:textId="77777777" w:rsidR="0030290A" w:rsidRPr="00672A35" w:rsidRDefault="0030290A" w:rsidP="0030290A">
      <w:pPr>
        <w:ind w:hanging="720"/>
        <w:rPr>
          <w:rFonts w:eastAsia="Calibri" w:cs="Arial"/>
          <w:b/>
          <w:lang w:val="en-GB"/>
        </w:rPr>
      </w:pPr>
      <w:r w:rsidRPr="00672A35">
        <w:rPr>
          <w:rFonts w:eastAsia="Calibri" w:cs="Arial"/>
          <w:b/>
          <w:lang w:val="en-GB"/>
        </w:rPr>
        <w:t>PLAN</w:t>
      </w:r>
    </w:p>
    <w:p w14:paraId="4C5DE9F8" w14:textId="77777777" w:rsidR="0030290A" w:rsidRPr="00672A35" w:rsidRDefault="0030290A" w:rsidP="0030290A">
      <w:pPr>
        <w:ind w:hanging="720"/>
        <w:rPr>
          <w:rFonts w:eastAsia="Calibri" w:cs="Arial"/>
          <w:lang w:val="en-GB"/>
        </w:rPr>
      </w:pPr>
    </w:p>
    <w:p w14:paraId="49E5A2DD" w14:textId="77777777" w:rsidR="0030290A" w:rsidRPr="00672A35" w:rsidRDefault="0030290A" w:rsidP="0030290A">
      <w:pPr>
        <w:ind w:hanging="720"/>
        <w:rPr>
          <w:rFonts w:eastAsia="Calibri" w:cs="Arial"/>
          <w:lang w:val="en-GB"/>
        </w:rPr>
      </w:pPr>
      <w:r w:rsidRPr="00672A35">
        <w:rPr>
          <w:rFonts w:eastAsia="Calibri" w:cs="Arial"/>
          <w:lang w:val="en-GB"/>
        </w:rPr>
        <w:t>The following tasks and timelines have been agreed both for the next month and beyond:</w:t>
      </w:r>
    </w:p>
    <w:p w14:paraId="09A5D4FA" w14:textId="77777777" w:rsidR="0030290A" w:rsidRPr="00672A35" w:rsidRDefault="0030290A" w:rsidP="0030290A">
      <w:pPr>
        <w:ind w:hanging="720"/>
        <w:rPr>
          <w:rFonts w:eastAsia="Calibri" w:cs="Arial"/>
          <w:lang w:val="en-GB"/>
        </w:rPr>
      </w:pPr>
    </w:p>
    <w:p w14:paraId="39E82262" w14:textId="77777777" w:rsidR="0030290A" w:rsidRPr="00672A35" w:rsidRDefault="0030290A" w:rsidP="0030290A">
      <w:pPr>
        <w:ind w:hanging="720"/>
        <w:rPr>
          <w:rFonts w:eastAsia="Calibri" w:cs="Arial"/>
          <w:lang w:val="en-GB"/>
        </w:rPr>
      </w:pPr>
      <w:r w:rsidRPr="00672A35">
        <w:rPr>
          <w:rFonts w:eastAsia="Calibri" w:cs="Arial"/>
          <w:lang w:val="en-GB"/>
        </w:rPr>
        <w:t>For the next month:</w:t>
      </w:r>
    </w:p>
    <w:p w14:paraId="197BDFD9" w14:textId="77777777" w:rsidR="0030290A" w:rsidRPr="00672A35" w:rsidRDefault="0030290A" w:rsidP="0030290A">
      <w:pPr>
        <w:ind w:hanging="720"/>
        <w:rPr>
          <w:rFonts w:eastAsia="Calibri" w:cs="Arial"/>
          <w:lang w:val="en-GB"/>
        </w:rPr>
      </w:pPr>
    </w:p>
    <w:p w14:paraId="40473DEE"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Have a more robust better testing framework.</w:t>
      </w:r>
    </w:p>
    <w:p w14:paraId="081FB2D9"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 xml:space="preserve">Start having some more </w:t>
      </w:r>
      <w:r w:rsidRPr="00672A35">
        <w:rPr>
          <w:rFonts w:eastAsia="Calibri" w:cs="Arial"/>
          <w:i/>
          <w:lang w:val="en-GB"/>
        </w:rPr>
        <w:t>tricky</w:t>
      </w:r>
      <w:r w:rsidRPr="00672A35">
        <w:rPr>
          <w:rFonts w:eastAsia="Calibri" w:cs="Arial"/>
          <w:lang w:val="en-GB"/>
        </w:rPr>
        <w:t xml:space="preserve"> examples of how the framework can be used.</w:t>
      </w:r>
    </w:p>
    <w:p w14:paraId="431CEB13"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Complete a draft interim report.</w:t>
      </w:r>
    </w:p>
    <w:p w14:paraId="4773133D"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Create a Gantt chart.</w:t>
      </w:r>
    </w:p>
    <w:p w14:paraId="24B5F51C"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Track tests and examples used by a competing reflection system.</w:t>
      </w:r>
    </w:p>
    <w:p w14:paraId="738906DD" w14:textId="77777777" w:rsidR="0030290A" w:rsidRPr="00672A35" w:rsidRDefault="0030290A" w:rsidP="0030290A">
      <w:pPr>
        <w:ind w:hanging="720"/>
        <w:rPr>
          <w:rFonts w:eastAsia="Calibri" w:cs="Arial"/>
          <w:lang w:val="en-GB"/>
        </w:rPr>
      </w:pPr>
    </w:p>
    <w:p w14:paraId="6AD9485D" w14:textId="77777777" w:rsidR="0030290A" w:rsidRPr="00672A35" w:rsidRDefault="0030290A" w:rsidP="0030290A">
      <w:pPr>
        <w:ind w:hanging="720"/>
        <w:rPr>
          <w:rFonts w:eastAsia="Calibri" w:cs="Arial"/>
          <w:lang w:val="en-GB"/>
        </w:rPr>
      </w:pPr>
      <w:r w:rsidRPr="00672A35">
        <w:rPr>
          <w:rFonts w:eastAsia="Calibri" w:cs="Arial"/>
          <w:lang w:val="en-GB"/>
        </w:rPr>
        <w:t>Beyond the next month</w:t>
      </w:r>
    </w:p>
    <w:p w14:paraId="2CBA1032" w14:textId="77777777" w:rsidR="0030290A" w:rsidRPr="00672A35" w:rsidRDefault="0030290A" w:rsidP="0030290A">
      <w:pPr>
        <w:ind w:hanging="720"/>
        <w:rPr>
          <w:rFonts w:eastAsia="Calibri" w:cs="Arial"/>
          <w:lang w:val="en-GB"/>
        </w:rPr>
      </w:pPr>
    </w:p>
    <w:p w14:paraId="790C241B"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Continue to develop the application.</w:t>
      </w:r>
    </w:p>
    <w:p w14:paraId="61D206C2"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Finish the interim report.</w:t>
      </w:r>
    </w:p>
    <w:p w14:paraId="515A307E" w14:textId="77777777" w:rsidR="0030290A" w:rsidRPr="00672A35" w:rsidRDefault="0030290A" w:rsidP="0030290A">
      <w:pPr>
        <w:rPr>
          <w:rFonts w:eastAsia="Calibri" w:cs="Arial"/>
          <w:lang w:val="en-GB"/>
        </w:rPr>
      </w:pPr>
    </w:p>
    <w:p w14:paraId="11500931" w14:textId="77777777" w:rsidR="00127EA6" w:rsidRPr="00672A35" w:rsidRDefault="00127EA6" w:rsidP="00127EA6">
      <w:pPr>
        <w:rPr>
          <w:rFonts w:cs="Arial"/>
          <w:lang w:val="en-GB"/>
        </w:rPr>
      </w:pPr>
    </w:p>
    <w:p w14:paraId="501EA9BB" w14:textId="77777777" w:rsidR="00127EA6" w:rsidRPr="00672A35" w:rsidRDefault="00127EA6" w:rsidP="00127EA6">
      <w:pPr>
        <w:rPr>
          <w:rFonts w:cs="Arial"/>
          <w:lang w:val="en-GB"/>
        </w:rPr>
      </w:pPr>
    </w:p>
    <w:p w14:paraId="4362593A" w14:textId="77777777" w:rsidR="00127EA6" w:rsidRPr="00672A35" w:rsidRDefault="00127EA6" w:rsidP="00127EA6">
      <w:pPr>
        <w:rPr>
          <w:rFonts w:cs="Arial"/>
          <w:lang w:val="en-GB"/>
        </w:rPr>
      </w:pPr>
    </w:p>
    <w:p w14:paraId="46701D1E"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FORM A</w:t>
      </w:r>
    </w:p>
    <w:p w14:paraId="5619D573" w14:textId="77777777" w:rsidR="008E2174" w:rsidRPr="00672A35" w:rsidRDefault="008E2174" w:rsidP="008E2174">
      <w:pPr>
        <w:ind w:hanging="720"/>
        <w:jc w:val="center"/>
        <w:rPr>
          <w:rFonts w:eastAsia="Calibri" w:cs="Arial"/>
          <w:b/>
          <w:sz w:val="28"/>
          <w:lang w:val="en-GB"/>
        </w:rPr>
      </w:pPr>
    </w:p>
    <w:p w14:paraId="381E768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COMPUTING HONOURS PROJECT (COMP10034)</w:t>
      </w:r>
    </w:p>
    <w:p w14:paraId="03B67D34" w14:textId="77777777" w:rsidR="008E2174" w:rsidRPr="00672A35" w:rsidRDefault="008E2174" w:rsidP="008E2174">
      <w:pPr>
        <w:ind w:hanging="720"/>
        <w:jc w:val="center"/>
        <w:rPr>
          <w:rFonts w:eastAsia="Calibri" w:cs="Arial"/>
          <w:b/>
          <w:sz w:val="16"/>
          <w:lang w:val="en-GB"/>
        </w:rPr>
      </w:pPr>
    </w:p>
    <w:p w14:paraId="0AEDEB0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PROGRESS AND MANAGEMENT MEETING AGENDA</w:t>
      </w:r>
    </w:p>
    <w:p w14:paraId="645EAC7B" w14:textId="77777777" w:rsidR="008E2174" w:rsidRPr="00672A35" w:rsidRDefault="008E2174" w:rsidP="008E2174">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1F0BE053" w14:textId="77777777" w:rsidR="008E2174" w:rsidRPr="00672A35" w:rsidRDefault="008E2174" w:rsidP="008E2174">
      <w:pPr>
        <w:ind w:hanging="720"/>
        <w:rPr>
          <w:rFonts w:eastAsia="Calibri" w:cs="Arial"/>
          <w:lang w:val="en-GB"/>
        </w:rPr>
      </w:pPr>
    </w:p>
    <w:p w14:paraId="25A98A60" w14:textId="77777777" w:rsidR="008E2174" w:rsidRPr="00672A35" w:rsidRDefault="008E2174" w:rsidP="008E2174">
      <w:pPr>
        <w:ind w:hanging="720"/>
        <w:rPr>
          <w:rFonts w:eastAsia="Calibri" w:cs="Arial"/>
          <w:lang w:val="en-GB"/>
        </w:rPr>
      </w:pPr>
    </w:p>
    <w:p w14:paraId="742E3D85" w14:textId="77777777" w:rsidR="008E2174" w:rsidRPr="00672A35" w:rsidRDefault="008E2174" w:rsidP="008E2174">
      <w:pPr>
        <w:ind w:hanging="720"/>
        <w:rPr>
          <w:rFonts w:eastAsia="Calibri" w:cs="Arial"/>
          <w:lang w:val="en-GB"/>
        </w:rPr>
      </w:pPr>
    </w:p>
    <w:p w14:paraId="2CFAFD72" w14:textId="77777777" w:rsidR="008E2174" w:rsidRPr="00672A35" w:rsidRDefault="008E2174" w:rsidP="008E2174">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33D9C812" w14:textId="77777777" w:rsidR="008E2174" w:rsidRPr="00672A35" w:rsidRDefault="008E2174" w:rsidP="008E2174">
      <w:pPr>
        <w:ind w:hanging="720"/>
        <w:rPr>
          <w:rFonts w:eastAsia="Calibri" w:cs="Arial"/>
          <w:b/>
          <w:lang w:val="en-GB"/>
        </w:rPr>
      </w:pPr>
    </w:p>
    <w:p w14:paraId="44DD2338" w14:textId="77777777" w:rsidR="008E2174" w:rsidRPr="00672A35" w:rsidRDefault="008E2174" w:rsidP="008E2174">
      <w:pPr>
        <w:ind w:hanging="720"/>
        <w:rPr>
          <w:rFonts w:eastAsia="Calibri" w:cs="Arial"/>
          <w:b/>
          <w:lang w:val="en-GB"/>
        </w:rPr>
      </w:pPr>
    </w:p>
    <w:p w14:paraId="729CFC86" w14:textId="77777777" w:rsidR="008E2174" w:rsidRPr="00672A35" w:rsidRDefault="008E2174" w:rsidP="008E2174">
      <w:pPr>
        <w:ind w:hanging="720"/>
        <w:rPr>
          <w:rFonts w:eastAsia="Calibri" w:cs="Arial"/>
          <w:b/>
          <w:lang w:val="en-GB"/>
        </w:rPr>
      </w:pPr>
    </w:p>
    <w:p w14:paraId="0B909113" w14:textId="23D58524" w:rsidR="008E2174" w:rsidRPr="00672A35" w:rsidRDefault="008E2174" w:rsidP="008E2174">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2D0EEF"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441A4B10" w14:textId="77777777" w:rsidR="008E2174" w:rsidRPr="00672A35" w:rsidRDefault="008E2174" w:rsidP="008E2174">
      <w:pPr>
        <w:ind w:hanging="720"/>
        <w:rPr>
          <w:rFonts w:eastAsia="Calibri" w:cs="Arial"/>
          <w:lang w:val="en-GB"/>
        </w:rPr>
      </w:pPr>
    </w:p>
    <w:p w14:paraId="3FBE7164" w14:textId="77777777" w:rsidR="008E2174" w:rsidRPr="00672A35" w:rsidRDefault="008E2174" w:rsidP="008E2174">
      <w:pPr>
        <w:ind w:hanging="720"/>
        <w:rPr>
          <w:rFonts w:eastAsia="Calibri" w:cs="Arial"/>
          <w:lang w:val="en-GB"/>
        </w:rPr>
      </w:pPr>
    </w:p>
    <w:p w14:paraId="0810D53C" w14:textId="77777777" w:rsidR="008E2174" w:rsidRPr="00672A35" w:rsidRDefault="008E2174" w:rsidP="008E2174">
      <w:pPr>
        <w:ind w:hanging="720"/>
        <w:rPr>
          <w:rFonts w:eastAsia="Calibri" w:cs="Arial"/>
          <w:lang w:val="en-GB"/>
        </w:rPr>
      </w:pPr>
    </w:p>
    <w:p w14:paraId="08D1125A" w14:textId="77777777" w:rsidR="008E2174" w:rsidRPr="00672A35" w:rsidRDefault="008E2174" w:rsidP="008E2174">
      <w:pPr>
        <w:ind w:hanging="720"/>
        <w:rPr>
          <w:rFonts w:eastAsia="Calibri" w:cs="Arial"/>
          <w:b/>
          <w:lang w:val="en-GB"/>
        </w:rPr>
      </w:pPr>
      <w:r w:rsidRPr="00672A35">
        <w:rPr>
          <w:rFonts w:eastAsia="Calibri" w:cs="Arial"/>
          <w:b/>
          <w:lang w:val="en-GB"/>
        </w:rPr>
        <w:t>PROGRESS</w:t>
      </w:r>
    </w:p>
    <w:p w14:paraId="57B9B8F9" w14:textId="77777777" w:rsidR="008E2174" w:rsidRPr="00672A35" w:rsidRDefault="008E2174" w:rsidP="008E2174">
      <w:pPr>
        <w:ind w:hanging="720"/>
        <w:rPr>
          <w:rFonts w:eastAsia="Calibri" w:cs="Arial"/>
          <w:lang w:val="en-GB"/>
        </w:rPr>
      </w:pPr>
    </w:p>
    <w:p w14:paraId="0AF9FDBB" w14:textId="77777777" w:rsidR="008E2174" w:rsidRPr="00672A35" w:rsidRDefault="008E2174" w:rsidP="008E2174">
      <w:pPr>
        <w:ind w:hanging="720"/>
        <w:rPr>
          <w:rFonts w:eastAsia="Calibri" w:cs="Arial"/>
          <w:lang w:val="en-GB"/>
        </w:rPr>
      </w:pPr>
      <w:r w:rsidRPr="00672A35">
        <w:rPr>
          <w:rFonts w:eastAsia="Calibri" w:cs="Arial"/>
          <w:lang w:val="en-GB"/>
        </w:rPr>
        <w:t>Over the last month, the following tasks have been completed:</w:t>
      </w:r>
    </w:p>
    <w:p w14:paraId="3387972C" w14:textId="77777777" w:rsidR="008E2174" w:rsidRPr="00672A35" w:rsidRDefault="008E2174" w:rsidP="008E2174">
      <w:pPr>
        <w:ind w:hanging="720"/>
        <w:rPr>
          <w:rFonts w:eastAsia="Calibri" w:cs="Arial"/>
          <w:lang w:val="en-GB"/>
        </w:rPr>
      </w:pPr>
    </w:p>
    <w:p w14:paraId="73BF3B36" w14:textId="77777777" w:rsidR="008E2174" w:rsidRPr="00672A35" w:rsidRDefault="008E2174" w:rsidP="008E2174">
      <w:pPr>
        <w:ind w:hanging="720"/>
        <w:rPr>
          <w:rFonts w:eastAsia="Calibri" w:cs="Arial"/>
          <w:lang w:val="en-GB"/>
        </w:rPr>
      </w:pPr>
    </w:p>
    <w:p w14:paraId="0A4F8AB8"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Google Test to the project.</w:t>
      </w:r>
    </w:p>
    <w:p w14:paraId="28897150"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introspection to enums.</w:t>
      </w:r>
    </w:p>
    <w:p w14:paraId="3BCCD3F1"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Now generate one .h per project file with static members, for scalability.</w:t>
      </w:r>
    </w:p>
    <w:p w14:paraId="3BEBA223"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Create a Gantt chart.</w:t>
      </w:r>
    </w:p>
    <w:p w14:paraId="59B7ED88" w14:textId="77777777" w:rsidR="008E2174" w:rsidRPr="00672A35" w:rsidRDefault="008E2174" w:rsidP="008E2174">
      <w:pPr>
        <w:rPr>
          <w:rFonts w:eastAsia="Calibri" w:cs="Arial"/>
          <w:lang w:val="en-GB"/>
        </w:rPr>
      </w:pPr>
    </w:p>
    <w:p w14:paraId="00206BED" w14:textId="77777777" w:rsidR="008E2174" w:rsidRPr="00672A35" w:rsidRDefault="008E2174" w:rsidP="008E2174">
      <w:pPr>
        <w:ind w:hanging="720"/>
        <w:rPr>
          <w:rFonts w:eastAsia="Calibri" w:cs="Arial"/>
          <w:lang w:val="en-GB"/>
        </w:rPr>
      </w:pPr>
    </w:p>
    <w:p w14:paraId="76D91DB0" w14:textId="77777777" w:rsidR="008E2174" w:rsidRPr="00672A35" w:rsidRDefault="008E2174" w:rsidP="008E2174">
      <w:pPr>
        <w:ind w:hanging="720"/>
        <w:rPr>
          <w:rFonts w:eastAsia="Calibri" w:cs="Arial"/>
          <w:b/>
          <w:lang w:val="en-GB"/>
        </w:rPr>
      </w:pPr>
      <w:r w:rsidRPr="00672A35">
        <w:rPr>
          <w:rFonts w:eastAsia="Calibri" w:cs="Arial"/>
          <w:b/>
          <w:lang w:val="en-GB"/>
        </w:rPr>
        <w:t>AGENDA FOR FORMAL MEETING (Example)</w:t>
      </w:r>
    </w:p>
    <w:p w14:paraId="0254EACB" w14:textId="77777777" w:rsidR="008E2174" w:rsidRPr="00672A35" w:rsidRDefault="008E2174" w:rsidP="008E2174">
      <w:pPr>
        <w:ind w:hanging="720"/>
        <w:rPr>
          <w:rFonts w:eastAsia="Calibri" w:cs="Arial"/>
          <w:lang w:val="en-GB"/>
        </w:rPr>
      </w:pPr>
    </w:p>
    <w:p w14:paraId="0EC0275F"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literature review.</w:t>
      </w:r>
    </w:p>
    <w:p w14:paraId="7CB30EC6"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interim report.</w:t>
      </w:r>
    </w:p>
    <w:p w14:paraId="7C4AB9A9"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 further features.</w:t>
      </w:r>
    </w:p>
    <w:p w14:paraId="59C192C9" w14:textId="74076C77" w:rsidR="008E2174" w:rsidRPr="00672A35" w:rsidRDefault="008E2174" w:rsidP="00CC557A">
      <w:pPr>
        <w:numPr>
          <w:ilvl w:val="0"/>
          <w:numId w:val="13"/>
        </w:numPr>
        <w:ind w:hanging="360"/>
        <w:rPr>
          <w:rFonts w:eastAsia="Calibri" w:cs="Arial"/>
          <w:lang w:val="en-GB"/>
        </w:rPr>
      </w:pPr>
      <w:r w:rsidRPr="00672A35">
        <w:rPr>
          <w:rFonts w:eastAsia="Calibri" w:cs="Arial"/>
          <w:lang w:val="en-GB"/>
        </w:rPr>
        <w:t xml:space="preserve">Set a date for next formal </w:t>
      </w:r>
      <w:r w:rsidR="001D50F1" w:rsidRPr="00672A35">
        <w:rPr>
          <w:rFonts w:eastAsia="Calibri" w:cs="Arial"/>
          <w:lang w:val="en-GB"/>
        </w:rPr>
        <w:t>meeting.</w:t>
      </w:r>
    </w:p>
    <w:p w14:paraId="722915BD" w14:textId="77777777" w:rsidR="008E2174" w:rsidRPr="00672A35" w:rsidRDefault="008E2174" w:rsidP="008E2174">
      <w:pPr>
        <w:ind w:hanging="720"/>
        <w:rPr>
          <w:rFonts w:eastAsia="Calibri" w:cs="Arial"/>
          <w:lang w:val="en-GB"/>
        </w:rPr>
      </w:pPr>
    </w:p>
    <w:p w14:paraId="2D33E301" w14:textId="77777777" w:rsidR="008E2174" w:rsidRPr="00672A35" w:rsidRDefault="008E2174" w:rsidP="008E2174">
      <w:pPr>
        <w:rPr>
          <w:rFonts w:eastAsia="Calibri" w:cs="Arial"/>
          <w:lang w:val="en-GB"/>
        </w:rPr>
      </w:pPr>
    </w:p>
    <w:p w14:paraId="2F05EE4C" w14:textId="77777777" w:rsidR="00127EA6" w:rsidRPr="00672A35" w:rsidRDefault="00127EA6" w:rsidP="00127EA6">
      <w:pPr>
        <w:rPr>
          <w:rFonts w:cs="Arial"/>
          <w:lang w:val="en-GB"/>
        </w:rPr>
      </w:pPr>
    </w:p>
    <w:p w14:paraId="1193A67D" w14:textId="77777777" w:rsidR="00127EA6" w:rsidRPr="00672A35" w:rsidRDefault="00127EA6" w:rsidP="00127EA6">
      <w:pPr>
        <w:rPr>
          <w:rFonts w:cs="Arial"/>
          <w:lang w:val="en-GB"/>
        </w:rPr>
      </w:pPr>
    </w:p>
    <w:p w14:paraId="6866CAD2" w14:textId="77777777" w:rsidR="00127EA6" w:rsidRPr="00672A35" w:rsidRDefault="00127EA6" w:rsidP="00127EA6">
      <w:pPr>
        <w:rPr>
          <w:rFonts w:cs="Arial"/>
          <w:lang w:val="en-GB"/>
        </w:rPr>
      </w:pPr>
    </w:p>
    <w:p w14:paraId="4A7FCA15" w14:textId="77777777" w:rsidR="00127EA6" w:rsidRPr="00672A35" w:rsidRDefault="00127EA6" w:rsidP="00127EA6">
      <w:pPr>
        <w:rPr>
          <w:rFonts w:cs="Arial"/>
          <w:lang w:val="en-GB"/>
        </w:rPr>
      </w:pPr>
    </w:p>
    <w:p w14:paraId="237861C5" w14:textId="77777777" w:rsidR="00127EA6" w:rsidRPr="00672A35" w:rsidRDefault="00127EA6" w:rsidP="00127EA6">
      <w:pPr>
        <w:rPr>
          <w:rFonts w:cs="Arial"/>
          <w:lang w:val="en-GB"/>
        </w:rPr>
      </w:pPr>
    </w:p>
    <w:p w14:paraId="5C4B89BF" w14:textId="77777777" w:rsidR="00127EA6" w:rsidRPr="00672A35" w:rsidRDefault="00127EA6" w:rsidP="00127EA6">
      <w:pPr>
        <w:rPr>
          <w:rFonts w:cs="Arial"/>
          <w:lang w:val="en-GB"/>
        </w:rPr>
      </w:pPr>
    </w:p>
    <w:p w14:paraId="58F053A7" w14:textId="77777777" w:rsidR="00127EA6" w:rsidRPr="00672A35" w:rsidRDefault="00127EA6" w:rsidP="00127EA6">
      <w:pPr>
        <w:rPr>
          <w:rFonts w:cs="Arial"/>
          <w:lang w:val="en-GB"/>
        </w:rPr>
      </w:pPr>
    </w:p>
    <w:p w14:paraId="748B5CB9" w14:textId="77777777" w:rsidR="00127EA6" w:rsidRDefault="00127EA6" w:rsidP="00127EA6">
      <w:pPr>
        <w:rPr>
          <w:rFonts w:cs="Arial"/>
          <w:lang w:val="en-GB"/>
        </w:rPr>
      </w:pPr>
    </w:p>
    <w:p w14:paraId="635EC29A" w14:textId="77777777" w:rsidR="001210EF" w:rsidRPr="00672A35" w:rsidRDefault="001210EF" w:rsidP="00127EA6">
      <w:pPr>
        <w:rPr>
          <w:rFonts w:cs="Arial"/>
          <w:lang w:val="en-GB"/>
        </w:rPr>
      </w:pPr>
    </w:p>
    <w:p w14:paraId="21710D96" w14:textId="77777777" w:rsidR="00127EA6" w:rsidRPr="00672A35" w:rsidRDefault="00127EA6" w:rsidP="00127EA6">
      <w:pPr>
        <w:rPr>
          <w:rFonts w:cs="Arial"/>
          <w:lang w:val="en-GB"/>
        </w:rPr>
      </w:pPr>
    </w:p>
    <w:p w14:paraId="4388525E"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FORM B</w:t>
      </w:r>
    </w:p>
    <w:p w14:paraId="5FCCCB85" w14:textId="77777777" w:rsidR="00AB31C1" w:rsidRPr="00672A35" w:rsidRDefault="00AB31C1" w:rsidP="00AB31C1">
      <w:pPr>
        <w:ind w:hanging="720"/>
        <w:jc w:val="center"/>
        <w:rPr>
          <w:rFonts w:eastAsia="Calibri" w:cs="Arial"/>
          <w:b/>
          <w:sz w:val="28"/>
          <w:lang w:val="en-GB"/>
        </w:rPr>
      </w:pPr>
    </w:p>
    <w:p w14:paraId="4EA89252"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COMPUTING HONOURS PROJECT (COMP10034)</w:t>
      </w:r>
    </w:p>
    <w:p w14:paraId="340227EF" w14:textId="77777777" w:rsidR="00AB31C1" w:rsidRPr="00672A35" w:rsidRDefault="00AB31C1" w:rsidP="00AB31C1">
      <w:pPr>
        <w:ind w:hanging="720"/>
        <w:jc w:val="center"/>
        <w:rPr>
          <w:rFonts w:eastAsia="Calibri" w:cs="Arial"/>
          <w:b/>
          <w:sz w:val="16"/>
          <w:lang w:val="en-GB"/>
        </w:rPr>
      </w:pPr>
    </w:p>
    <w:p w14:paraId="51C2D4FD"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MANAGEMENT MEETING MINUTES AND PLAN</w:t>
      </w:r>
    </w:p>
    <w:p w14:paraId="3A71CD98" w14:textId="77777777" w:rsidR="00AB31C1" w:rsidRPr="00672A35" w:rsidRDefault="00AB31C1" w:rsidP="00AB31C1">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3AE91856" w14:textId="77777777" w:rsidR="00AB31C1" w:rsidRPr="00672A35" w:rsidRDefault="00AB31C1" w:rsidP="00AB31C1">
      <w:pPr>
        <w:ind w:hanging="720"/>
        <w:rPr>
          <w:rFonts w:eastAsia="Calibri" w:cs="Arial"/>
          <w:lang w:val="en-GB"/>
        </w:rPr>
      </w:pPr>
    </w:p>
    <w:p w14:paraId="1B576619" w14:textId="77777777" w:rsidR="00AB31C1" w:rsidRPr="00672A35" w:rsidRDefault="00AB31C1" w:rsidP="00AB31C1">
      <w:pPr>
        <w:ind w:hanging="720"/>
        <w:rPr>
          <w:rFonts w:eastAsia="Calibri" w:cs="Arial"/>
          <w:lang w:val="en-GB"/>
        </w:rPr>
      </w:pPr>
    </w:p>
    <w:p w14:paraId="02F4922C" w14:textId="77777777" w:rsidR="00AB31C1" w:rsidRPr="00672A35" w:rsidRDefault="00AB31C1" w:rsidP="00AB31C1">
      <w:pPr>
        <w:ind w:hanging="720"/>
        <w:rPr>
          <w:rFonts w:eastAsia="Calibri" w:cs="Arial"/>
          <w:lang w:val="en-GB"/>
        </w:rPr>
      </w:pPr>
    </w:p>
    <w:p w14:paraId="7B98413A" w14:textId="77777777" w:rsidR="00AB31C1" w:rsidRPr="00672A35" w:rsidRDefault="00AB31C1" w:rsidP="00AB31C1">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B0B4476" w14:textId="77777777" w:rsidR="00AB31C1" w:rsidRPr="00672A35" w:rsidRDefault="00AB31C1" w:rsidP="00AB31C1">
      <w:pPr>
        <w:ind w:hanging="720"/>
        <w:rPr>
          <w:rFonts w:eastAsia="Calibri" w:cs="Arial"/>
          <w:b/>
          <w:lang w:val="en-GB"/>
        </w:rPr>
      </w:pPr>
    </w:p>
    <w:p w14:paraId="1A4E2D20" w14:textId="77777777" w:rsidR="00AB31C1" w:rsidRPr="00672A35" w:rsidRDefault="00AB31C1" w:rsidP="00AB31C1">
      <w:pPr>
        <w:ind w:hanging="720"/>
        <w:rPr>
          <w:rFonts w:eastAsia="Calibri" w:cs="Arial"/>
          <w:b/>
          <w:lang w:val="en-GB"/>
        </w:rPr>
      </w:pPr>
    </w:p>
    <w:p w14:paraId="4425D853" w14:textId="77777777" w:rsidR="00AB31C1" w:rsidRPr="00672A35" w:rsidRDefault="00AB31C1" w:rsidP="00AB31C1">
      <w:pPr>
        <w:ind w:hanging="720"/>
        <w:rPr>
          <w:rFonts w:eastAsia="Calibri" w:cs="Arial"/>
          <w:b/>
          <w:lang w:val="en-GB"/>
        </w:rPr>
      </w:pPr>
    </w:p>
    <w:p w14:paraId="7AE8CEBA" w14:textId="7F97165F" w:rsidR="00AB31C1" w:rsidRPr="00672A35" w:rsidRDefault="00AB31C1" w:rsidP="00AB31C1">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4D182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504FA8F6" w14:textId="77777777" w:rsidR="00AB31C1" w:rsidRPr="00672A35" w:rsidRDefault="00AB31C1" w:rsidP="00AB31C1">
      <w:pPr>
        <w:ind w:hanging="720"/>
        <w:rPr>
          <w:rFonts w:eastAsia="Calibri" w:cs="Arial"/>
          <w:lang w:val="en-GB"/>
        </w:rPr>
      </w:pPr>
    </w:p>
    <w:p w14:paraId="1B11B4B8" w14:textId="77777777" w:rsidR="00AB31C1" w:rsidRPr="00672A35" w:rsidRDefault="00AB31C1" w:rsidP="00AB31C1">
      <w:pPr>
        <w:ind w:hanging="720"/>
        <w:rPr>
          <w:rFonts w:eastAsia="Calibri" w:cs="Arial"/>
          <w:lang w:val="en-GB"/>
        </w:rPr>
      </w:pPr>
    </w:p>
    <w:p w14:paraId="114EB809" w14:textId="77777777" w:rsidR="00AB31C1" w:rsidRPr="00672A35" w:rsidRDefault="00AB31C1" w:rsidP="00AB31C1">
      <w:pPr>
        <w:ind w:hanging="720"/>
        <w:rPr>
          <w:rFonts w:eastAsia="Calibri" w:cs="Arial"/>
          <w:lang w:val="en-GB"/>
        </w:rPr>
      </w:pPr>
    </w:p>
    <w:p w14:paraId="13F6E5CC" w14:textId="77777777" w:rsidR="00AB31C1" w:rsidRPr="00672A35" w:rsidRDefault="00AB31C1" w:rsidP="00AB31C1">
      <w:pPr>
        <w:ind w:hanging="720"/>
        <w:rPr>
          <w:rFonts w:eastAsia="Calibri" w:cs="Arial"/>
          <w:b/>
          <w:lang w:val="en-GB"/>
        </w:rPr>
      </w:pPr>
      <w:r w:rsidRPr="00672A35">
        <w:rPr>
          <w:rFonts w:eastAsia="Calibri" w:cs="Arial"/>
          <w:b/>
          <w:lang w:val="en-GB"/>
        </w:rPr>
        <w:t>MINUTES</w:t>
      </w:r>
    </w:p>
    <w:p w14:paraId="01DA8341" w14:textId="77777777" w:rsidR="00AB31C1" w:rsidRPr="00672A35" w:rsidRDefault="00AB31C1" w:rsidP="00AB31C1">
      <w:pPr>
        <w:ind w:hanging="720"/>
        <w:rPr>
          <w:rFonts w:eastAsia="Calibri" w:cs="Arial"/>
          <w:lang w:val="en-GB"/>
        </w:rPr>
      </w:pPr>
    </w:p>
    <w:p w14:paraId="36E9F44F" w14:textId="77777777" w:rsidR="00AB31C1" w:rsidRPr="00672A35" w:rsidRDefault="00AB31C1" w:rsidP="00AB31C1">
      <w:pPr>
        <w:ind w:hanging="720"/>
        <w:rPr>
          <w:rFonts w:eastAsia="Calibri" w:cs="Arial"/>
          <w:lang w:val="en-GB"/>
        </w:rPr>
      </w:pPr>
      <w:r w:rsidRPr="00672A35">
        <w:rPr>
          <w:rFonts w:eastAsia="Calibri" w:cs="Arial"/>
          <w:lang w:val="en-GB"/>
        </w:rPr>
        <w:t>The following tasks and issues were discussed and specific actions agreed:</w:t>
      </w:r>
    </w:p>
    <w:p w14:paraId="484E4E2C" w14:textId="77777777" w:rsidR="00AB31C1" w:rsidRPr="00672A35" w:rsidRDefault="00AB31C1" w:rsidP="00AB31C1">
      <w:pPr>
        <w:ind w:hanging="720"/>
        <w:rPr>
          <w:rFonts w:eastAsia="Calibri" w:cs="Arial"/>
          <w:lang w:val="en-GB"/>
        </w:rPr>
      </w:pPr>
    </w:p>
    <w:p w14:paraId="7F19C5CC"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How to deal with the interim report.</w:t>
      </w:r>
    </w:p>
    <w:p w14:paraId="1AC61ED2"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Tidy up some of the features a little.</w:t>
      </w:r>
    </w:p>
    <w:p w14:paraId="3D990D92" w14:textId="77777777" w:rsidR="00AB31C1" w:rsidRPr="00672A35" w:rsidRDefault="00AB31C1" w:rsidP="00AB31C1">
      <w:pPr>
        <w:rPr>
          <w:rFonts w:eastAsia="Calibri" w:cs="Arial"/>
          <w:lang w:val="en-GB"/>
        </w:rPr>
      </w:pPr>
    </w:p>
    <w:p w14:paraId="33AA651E" w14:textId="77777777" w:rsidR="00AB31C1" w:rsidRPr="00672A35" w:rsidRDefault="00AB31C1" w:rsidP="00AB31C1">
      <w:pPr>
        <w:ind w:hanging="720"/>
        <w:rPr>
          <w:rFonts w:eastAsia="Calibri" w:cs="Arial"/>
          <w:lang w:val="en-GB"/>
        </w:rPr>
      </w:pPr>
    </w:p>
    <w:p w14:paraId="2AF609E4" w14:textId="77777777" w:rsidR="00AB31C1" w:rsidRPr="00672A35" w:rsidRDefault="00AB31C1" w:rsidP="00AB31C1">
      <w:pPr>
        <w:ind w:hanging="720"/>
        <w:rPr>
          <w:rFonts w:eastAsia="Calibri" w:cs="Arial"/>
          <w:b/>
          <w:lang w:val="en-GB"/>
        </w:rPr>
      </w:pPr>
      <w:r w:rsidRPr="00672A35">
        <w:rPr>
          <w:rFonts w:eastAsia="Calibri" w:cs="Arial"/>
          <w:b/>
          <w:lang w:val="en-GB"/>
        </w:rPr>
        <w:t>PLAN</w:t>
      </w:r>
    </w:p>
    <w:p w14:paraId="3BE62913" w14:textId="77777777" w:rsidR="00AB31C1" w:rsidRPr="00672A35" w:rsidRDefault="00AB31C1" w:rsidP="00AB31C1">
      <w:pPr>
        <w:ind w:hanging="720"/>
        <w:rPr>
          <w:rFonts w:eastAsia="Calibri" w:cs="Arial"/>
          <w:lang w:val="en-GB"/>
        </w:rPr>
      </w:pPr>
    </w:p>
    <w:p w14:paraId="07C28F0E" w14:textId="77777777" w:rsidR="00AB31C1" w:rsidRPr="00672A35" w:rsidRDefault="00AB31C1" w:rsidP="00AB31C1">
      <w:pPr>
        <w:ind w:hanging="720"/>
        <w:rPr>
          <w:rFonts w:eastAsia="Calibri" w:cs="Arial"/>
          <w:lang w:val="en-GB"/>
        </w:rPr>
      </w:pPr>
      <w:r w:rsidRPr="00672A35">
        <w:rPr>
          <w:rFonts w:eastAsia="Calibri" w:cs="Arial"/>
          <w:lang w:val="en-GB"/>
        </w:rPr>
        <w:t>The following tasks and timelines have been agreed both for the next month and beyond:</w:t>
      </w:r>
    </w:p>
    <w:p w14:paraId="4DF6B4B2" w14:textId="77777777" w:rsidR="00AB31C1" w:rsidRPr="00672A35" w:rsidRDefault="00AB31C1" w:rsidP="00AB31C1">
      <w:pPr>
        <w:ind w:hanging="720"/>
        <w:rPr>
          <w:rFonts w:eastAsia="Calibri" w:cs="Arial"/>
          <w:lang w:val="en-GB"/>
        </w:rPr>
      </w:pPr>
    </w:p>
    <w:p w14:paraId="0C7EFBBD" w14:textId="77777777" w:rsidR="00AB31C1" w:rsidRPr="00672A35" w:rsidRDefault="00AB31C1" w:rsidP="00AB31C1">
      <w:pPr>
        <w:ind w:hanging="720"/>
        <w:rPr>
          <w:rFonts w:eastAsia="Calibri" w:cs="Arial"/>
          <w:lang w:val="en-GB"/>
        </w:rPr>
      </w:pPr>
      <w:r w:rsidRPr="00672A35">
        <w:rPr>
          <w:rFonts w:eastAsia="Calibri" w:cs="Arial"/>
          <w:lang w:val="en-GB"/>
        </w:rPr>
        <w:t>For the next month:</w:t>
      </w:r>
    </w:p>
    <w:p w14:paraId="7E8C4AC9" w14:textId="77777777" w:rsidR="00AB31C1" w:rsidRPr="00672A35" w:rsidRDefault="00AB31C1" w:rsidP="00AB31C1">
      <w:pPr>
        <w:ind w:hanging="720"/>
        <w:rPr>
          <w:rFonts w:eastAsia="Calibri" w:cs="Arial"/>
          <w:lang w:val="en-GB"/>
        </w:rPr>
      </w:pPr>
    </w:p>
    <w:p w14:paraId="671E0C02"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Finish the first draft of the interim report.</w:t>
      </w:r>
    </w:p>
    <w:p w14:paraId="06BFA6D6"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Handle any bugs that come up.</w:t>
      </w:r>
    </w:p>
    <w:p w14:paraId="017007C2" w14:textId="77777777" w:rsidR="00AB31C1" w:rsidRPr="00672A35" w:rsidRDefault="00AB31C1" w:rsidP="00AB31C1">
      <w:pPr>
        <w:ind w:hanging="720"/>
        <w:rPr>
          <w:rFonts w:eastAsia="Calibri" w:cs="Arial"/>
          <w:lang w:val="en-GB"/>
        </w:rPr>
      </w:pPr>
    </w:p>
    <w:p w14:paraId="41E650CD" w14:textId="77777777" w:rsidR="00AB31C1" w:rsidRPr="00672A35" w:rsidRDefault="00AB31C1" w:rsidP="00AB31C1">
      <w:pPr>
        <w:ind w:hanging="720"/>
        <w:rPr>
          <w:rFonts w:eastAsia="Calibri" w:cs="Arial"/>
          <w:lang w:val="en-GB"/>
        </w:rPr>
      </w:pPr>
      <w:r w:rsidRPr="00672A35">
        <w:rPr>
          <w:rFonts w:eastAsia="Calibri" w:cs="Arial"/>
          <w:lang w:val="en-GB"/>
        </w:rPr>
        <w:t>Beyond the next month</w:t>
      </w:r>
    </w:p>
    <w:p w14:paraId="3BB6B293" w14:textId="77777777" w:rsidR="00AB31C1" w:rsidRPr="00672A35" w:rsidRDefault="00AB31C1" w:rsidP="00AB31C1">
      <w:pPr>
        <w:rPr>
          <w:rFonts w:eastAsia="Calibri" w:cs="Arial"/>
          <w:lang w:val="en-GB"/>
        </w:rPr>
      </w:pPr>
    </w:p>
    <w:p w14:paraId="6AED782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Support for C++ features for introspection.</w:t>
      </w:r>
    </w:p>
    <w:p w14:paraId="33269C2D"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Finish the full report.</w:t>
      </w:r>
    </w:p>
    <w:p w14:paraId="6B422C8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Prepare a demo.</w:t>
      </w:r>
    </w:p>
    <w:p w14:paraId="64B25FF9" w14:textId="77777777" w:rsidR="00AB31C1" w:rsidRPr="00672A35" w:rsidRDefault="00AB31C1" w:rsidP="00AB31C1">
      <w:pPr>
        <w:rPr>
          <w:rFonts w:eastAsia="Calibri" w:cs="Arial"/>
          <w:lang w:val="en-GB"/>
        </w:rPr>
      </w:pPr>
    </w:p>
    <w:p w14:paraId="0922E805" w14:textId="77777777" w:rsidR="00127EA6" w:rsidRPr="00672A35" w:rsidRDefault="00127EA6" w:rsidP="00127EA6">
      <w:pPr>
        <w:rPr>
          <w:rFonts w:cs="Arial"/>
          <w:lang w:val="en-GB"/>
        </w:rPr>
      </w:pPr>
    </w:p>
    <w:p w14:paraId="1B2BC7F5" w14:textId="77777777" w:rsidR="00127EA6" w:rsidRPr="00672A35" w:rsidRDefault="00127EA6" w:rsidP="00127EA6">
      <w:pPr>
        <w:rPr>
          <w:rFonts w:cs="Arial"/>
          <w:lang w:val="en-GB"/>
        </w:rPr>
      </w:pPr>
    </w:p>
    <w:p w14:paraId="79A2C80F" w14:textId="77777777" w:rsidR="00127EA6" w:rsidRDefault="00127EA6" w:rsidP="00127EA6">
      <w:pPr>
        <w:rPr>
          <w:rFonts w:cs="Arial"/>
          <w:lang w:val="en-GB"/>
        </w:rPr>
      </w:pPr>
    </w:p>
    <w:p w14:paraId="7734EB61" w14:textId="77777777" w:rsidR="005C2DA5" w:rsidRDefault="005C2DA5" w:rsidP="00127EA6">
      <w:pPr>
        <w:rPr>
          <w:rFonts w:cs="Arial"/>
          <w:lang w:val="en-GB"/>
        </w:rPr>
      </w:pPr>
    </w:p>
    <w:p w14:paraId="4436E645" w14:textId="77777777" w:rsidR="005C2DA5" w:rsidRDefault="005C2DA5" w:rsidP="00127EA6">
      <w:pPr>
        <w:rPr>
          <w:rFonts w:cs="Arial"/>
          <w:lang w:val="en-GB"/>
        </w:rPr>
      </w:pPr>
    </w:p>
    <w:p w14:paraId="092CACA0" w14:textId="77777777" w:rsidR="005C2DA5" w:rsidRDefault="005C2DA5" w:rsidP="00127EA6">
      <w:pPr>
        <w:rPr>
          <w:rFonts w:cs="Arial"/>
          <w:lang w:val="en-GB"/>
        </w:rPr>
      </w:pPr>
    </w:p>
    <w:p w14:paraId="6EE2CBB5" w14:textId="77777777" w:rsidR="005C2DA5" w:rsidRPr="00317CCA" w:rsidRDefault="005C2DA5" w:rsidP="005C2DA5">
      <w:pPr>
        <w:ind w:hanging="720"/>
        <w:jc w:val="center"/>
        <w:rPr>
          <w:rFonts w:eastAsia="Calibri" w:cs="Arial"/>
          <w:b/>
          <w:sz w:val="28"/>
        </w:rPr>
      </w:pPr>
      <w:r w:rsidRPr="00317CCA">
        <w:rPr>
          <w:rFonts w:eastAsia="Calibri" w:cs="Arial"/>
          <w:b/>
          <w:sz w:val="28"/>
        </w:rPr>
        <w:t>FORM A</w:t>
      </w:r>
    </w:p>
    <w:p w14:paraId="0DADC4A9" w14:textId="77777777" w:rsidR="005C2DA5" w:rsidRPr="00317CCA" w:rsidRDefault="005C2DA5" w:rsidP="005C2DA5">
      <w:pPr>
        <w:ind w:hanging="720"/>
        <w:jc w:val="center"/>
        <w:rPr>
          <w:rFonts w:eastAsia="Calibri" w:cs="Arial"/>
          <w:b/>
          <w:sz w:val="28"/>
        </w:rPr>
      </w:pPr>
    </w:p>
    <w:p w14:paraId="5E5E3C11" w14:textId="77777777" w:rsidR="005C2DA5" w:rsidRPr="00317CCA" w:rsidRDefault="005C2DA5" w:rsidP="005C2DA5">
      <w:pPr>
        <w:ind w:hanging="720"/>
        <w:jc w:val="center"/>
        <w:rPr>
          <w:rFonts w:eastAsia="Calibri" w:cs="Arial"/>
          <w:b/>
          <w:sz w:val="28"/>
        </w:rPr>
      </w:pPr>
      <w:r w:rsidRPr="00317CCA">
        <w:rPr>
          <w:rFonts w:eastAsia="Calibri" w:cs="Arial"/>
          <w:b/>
          <w:sz w:val="28"/>
        </w:rPr>
        <w:t>COMPUTING HONOURS PROJECT (COMP10034)</w:t>
      </w:r>
    </w:p>
    <w:p w14:paraId="60334C9D" w14:textId="77777777" w:rsidR="005C2DA5" w:rsidRPr="00317CCA" w:rsidRDefault="005C2DA5" w:rsidP="005C2DA5">
      <w:pPr>
        <w:ind w:hanging="720"/>
        <w:jc w:val="center"/>
        <w:rPr>
          <w:rFonts w:eastAsia="Calibri" w:cs="Arial"/>
          <w:b/>
          <w:sz w:val="16"/>
        </w:rPr>
      </w:pPr>
    </w:p>
    <w:p w14:paraId="2B0F0737" w14:textId="77777777" w:rsidR="005C2DA5" w:rsidRPr="00317CCA" w:rsidRDefault="005C2DA5" w:rsidP="005C2DA5">
      <w:pPr>
        <w:ind w:hanging="720"/>
        <w:jc w:val="center"/>
        <w:rPr>
          <w:rFonts w:eastAsia="Calibri" w:cs="Arial"/>
          <w:b/>
          <w:sz w:val="28"/>
        </w:rPr>
      </w:pPr>
      <w:r w:rsidRPr="00317CCA">
        <w:rPr>
          <w:rFonts w:eastAsia="Calibri" w:cs="Arial"/>
          <w:b/>
          <w:sz w:val="28"/>
        </w:rPr>
        <w:t>PROGRESS AND MANAGEMENT MEETING AGENDA</w:t>
      </w:r>
    </w:p>
    <w:p w14:paraId="7A949D32" w14:textId="77777777" w:rsidR="005C2DA5" w:rsidRPr="00317CCA" w:rsidRDefault="005C2DA5" w:rsidP="005C2DA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325F8DA9" w14:textId="77777777" w:rsidR="005C2DA5" w:rsidRPr="00317CCA" w:rsidRDefault="005C2DA5" w:rsidP="005C2DA5">
      <w:pPr>
        <w:ind w:hanging="720"/>
        <w:rPr>
          <w:rFonts w:eastAsia="Calibri" w:cs="Arial"/>
        </w:rPr>
      </w:pPr>
    </w:p>
    <w:p w14:paraId="16CA6809" w14:textId="77777777" w:rsidR="005C2DA5" w:rsidRPr="00317CCA" w:rsidRDefault="005C2DA5" w:rsidP="005C2DA5">
      <w:pPr>
        <w:ind w:hanging="720"/>
        <w:rPr>
          <w:rFonts w:eastAsia="Calibri" w:cs="Arial"/>
        </w:rPr>
      </w:pPr>
    </w:p>
    <w:p w14:paraId="6E05DA5D" w14:textId="77777777" w:rsidR="005C2DA5" w:rsidRPr="00317CCA" w:rsidRDefault="005C2DA5" w:rsidP="005C2DA5">
      <w:pPr>
        <w:ind w:hanging="720"/>
        <w:rPr>
          <w:rFonts w:eastAsia="Calibri" w:cs="Arial"/>
        </w:rPr>
      </w:pPr>
    </w:p>
    <w:p w14:paraId="71970B5B" w14:textId="77777777" w:rsidR="005C2DA5" w:rsidRPr="00317CCA" w:rsidRDefault="005C2DA5" w:rsidP="005C2DA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4A9B9FB7" w14:textId="77777777" w:rsidR="005C2DA5" w:rsidRPr="00317CCA" w:rsidRDefault="005C2DA5" w:rsidP="005C2DA5">
      <w:pPr>
        <w:ind w:hanging="720"/>
        <w:rPr>
          <w:rFonts w:eastAsia="Calibri" w:cs="Arial"/>
          <w:b/>
        </w:rPr>
      </w:pPr>
    </w:p>
    <w:p w14:paraId="4F4AFA7C" w14:textId="77777777" w:rsidR="005C2DA5" w:rsidRPr="00317CCA" w:rsidRDefault="005C2DA5" w:rsidP="005C2DA5">
      <w:pPr>
        <w:ind w:hanging="720"/>
        <w:rPr>
          <w:rFonts w:eastAsia="Calibri" w:cs="Arial"/>
          <w:b/>
        </w:rPr>
      </w:pPr>
    </w:p>
    <w:p w14:paraId="0A783A12" w14:textId="77777777" w:rsidR="005C2DA5" w:rsidRPr="00317CCA" w:rsidRDefault="005C2DA5" w:rsidP="005C2DA5">
      <w:pPr>
        <w:ind w:hanging="720"/>
        <w:rPr>
          <w:rFonts w:eastAsia="Calibri" w:cs="Arial"/>
          <w:b/>
        </w:rPr>
      </w:pPr>
    </w:p>
    <w:p w14:paraId="415881E8" w14:textId="77777777" w:rsidR="005C2DA5" w:rsidRPr="00317CCA" w:rsidRDefault="005C2DA5" w:rsidP="005C2DA5">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7B7C720D" w14:textId="77777777" w:rsidR="005C2DA5" w:rsidRPr="00317CCA" w:rsidRDefault="005C2DA5" w:rsidP="005C2DA5">
      <w:pPr>
        <w:ind w:hanging="720"/>
        <w:rPr>
          <w:rFonts w:eastAsia="Calibri" w:cs="Arial"/>
        </w:rPr>
      </w:pPr>
    </w:p>
    <w:p w14:paraId="70305594" w14:textId="77777777" w:rsidR="005C2DA5" w:rsidRPr="00317CCA" w:rsidRDefault="005C2DA5" w:rsidP="005C2DA5">
      <w:pPr>
        <w:ind w:hanging="720"/>
        <w:rPr>
          <w:rFonts w:eastAsia="Calibri" w:cs="Arial"/>
        </w:rPr>
      </w:pPr>
    </w:p>
    <w:p w14:paraId="09500E86" w14:textId="77777777" w:rsidR="005C2DA5" w:rsidRPr="00317CCA" w:rsidRDefault="005C2DA5" w:rsidP="005C2DA5">
      <w:pPr>
        <w:ind w:hanging="720"/>
        <w:rPr>
          <w:rFonts w:eastAsia="Calibri" w:cs="Arial"/>
        </w:rPr>
      </w:pPr>
    </w:p>
    <w:p w14:paraId="5F49D29D" w14:textId="77777777" w:rsidR="005C2DA5" w:rsidRPr="00317CCA" w:rsidRDefault="005C2DA5" w:rsidP="005C2DA5">
      <w:pPr>
        <w:ind w:hanging="720"/>
        <w:rPr>
          <w:rFonts w:eastAsia="Calibri" w:cs="Arial"/>
          <w:b/>
        </w:rPr>
      </w:pPr>
      <w:r w:rsidRPr="00317CCA">
        <w:rPr>
          <w:rFonts w:eastAsia="Calibri" w:cs="Arial"/>
          <w:b/>
        </w:rPr>
        <w:t>PROGRESS</w:t>
      </w:r>
    </w:p>
    <w:p w14:paraId="2E21CA1F" w14:textId="77777777" w:rsidR="005C2DA5" w:rsidRPr="00317CCA" w:rsidRDefault="005C2DA5" w:rsidP="005C2DA5">
      <w:pPr>
        <w:ind w:hanging="720"/>
        <w:rPr>
          <w:rFonts w:eastAsia="Calibri" w:cs="Arial"/>
        </w:rPr>
      </w:pPr>
    </w:p>
    <w:p w14:paraId="6153CF1E" w14:textId="77777777" w:rsidR="005C2DA5" w:rsidRPr="00317CCA" w:rsidRDefault="005C2DA5" w:rsidP="005C2DA5">
      <w:pPr>
        <w:ind w:hanging="720"/>
        <w:rPr>
          <w:rFonts w:eastAsia="Calibri" w:cs="Arial"/>
        </w:rPr>
      </w:pPr>
      <w:r w:rsidRPr="00317CCA">
        <w:rPr>
          <w:rFonts w:eastAsia="Calibri" w:cs="Arial"/>
        </w:rPr>
        <w:t>Over the last month, the following tasks have been completed:</w:t>
      </w:r>
    </w:p>
    <w:p w14:paraId="673D9327" w14:textId="77777777" w:rsidR="005C2DA5" w:rsidRPr="00317CCA" w:rsidRDefault="005C2DA5" w:rsidP="005C2DA5">
      <w:pPr>
        <w:ind w:hanging="720"/>
        <w:rPr>
          <w:rFonts w:eastAsia="Calibri" w:cs="Arial"/>
        </w:rPr>
      </w:pPr>
    </w:p>
    <w:p w14:paraId="40433687" w14:textId="77777777" w:rsidR="005C2DA5" w:rsidRPr="00317CCA" w:rsidRDefault="005C2DA5" w:rsidP="005C2DA5">
      <w:pPr>
        <w:ind w:hanging="720"/>
        <w:rPr>
          <w:rFonts w:eastAsia="Calibri" w:cs="Arial"/>
        </w:rPr>
      </w:pPr>
    </w:p>
    <w:p w14:paraId="6D8FC071" w14:textId="77777777" w:rsidR="005C2DA5" w:rsidRPr="00317CCA" w:rsidRDefault="005C2DA5" w:rsidP="00CC557A">
      <w:pPr>
        <w:numPr>
          <w:ilvl w:val="0"/>
          <w:numId w:val="18"/>
        </w:numPr>
        <w:ind w:hanging="360"/>
        <w:rPr>
          <w:rFonts w:eastAsia="Calibri" w:cs="Arial"/>
        </w:rPr>
      </w:pPr>
      <w:r w:rsidRPr="00317CCA">
        <w:rPr>
          <w:rFonts w:eastAsia="Calibri" w:cs="Arial"/>
        </w:rPr>
        <w:t>Finish interim report.</w:t>
      </w:r>
    </w:p>
    <w:p w14:paraId="3ED6A25E" w14:textId="77777777" w:rsidR="005C2DA5" w:rsidRPr="00317CCA" w:rsidRDefault="005C2DA5" w:rsidP="00CC557A">
      <w:pPr>
        <w:numPr>
          <w:ilvl w:val="0"/>
          <w:numId w:val="18"/>
        </w:numPr>
        <w:ind w:hanging="360"/>
        <w:rPr>
          <w:rFonts w:eastAsia="Calibri" w:cs="Arial"/>
        </w:rPr>
      </w:pPr>
      <w:r w:rsidRPr="00317CCA">
        <w:rPr>
          <w:rFonts w:eastAsia="Calibri" w:cs="Arial"/>
        </w:rPr>
        <w:t>Investigated replacing parser with Clang.</w:t>
      </w:r>
    </w:p>
    <w:p w14:paraId="4B1FB89B" w14:textId="77777777" w:rsidR="005C2DA5" w:rsidRPr="00317CCA" w:rsidRDefault="005C2DA5" w:rsidP="00CC557A">
      <w:pPr>
        <w:numPr>
          <w:ilvl w:val="0"/>
          <w:numId w:val="18"/>
        </w:numPr>
        <w:ind w:hanging="360"/>
        <w:rPr>
          <w:rFonts w:eastAsia="Calibri" w:cs="Arial"/>
        </w:rPr>
      </w:pPr>
      <w:r w:rsidRPr="00317CCA">
        <w:rPr>
          <w:rFonts w:eastAsia="Calibri" w:cs="Arial"/>
        </w:rPr>
        <w:t>General code tidying.</w:t>
      </w:r>
    </w:p>
    <w:p w14:paraId="1AF9DE97" w14:textId="77777777" w:rsidR="005C2DA5" w:rsidRPr="00317CCA" w:rsidRDefault="005C2DA5" w:rsidP="005C2DA5">
      <w:pPr>
        <w:rPr>
          <w:rFonts w:eastAsia="Calibri" w:cs="Arial"/>
        </w:rPr>
      </w:pPr>
    </w:p>
    <w:p w14:paraId="7EDCF6E2" w14:textId="77777777" w:rsidR="005C2DA5" w:rsidRPr="00317CCA" w:rsidRDefault="005C2DA5" w:rsidP="005C2DA5">
      <w:pPr>
        <w:ind w:hanging="720"/>
        <w:rPr>
          <w:rFonts w:eastAsia="Calibri" w:cs="Arial"/>
        </w:rPr>
      </w:pPr>
    </w:p>
    <w:p w14:paraId="7DF8267F" w14:textId="77777777" w:rsidR="005C2DA5" w:rsidRPr="00317CCA" w:rsidRDefault="005C2DA5" w:rsidP="005C2DA5">
      <w:pPr>
        <w:ind w:hanging="720"/>
        <w:rPr>
          <w:rFonts w:eastAsia="Calibri" w:cs="Arial"/>
          <w:b/>
        </w:rPr>
      </w:pPr>
      <w:r w:rsidRPr="00317CCA">
        <w:rPr>
          <w:rFonts w:eastAsia="Calibri" w:cs="Arial"/>
          <w:b/>
        </w:rPr>
        <w:t>AGENDA FOR FORMAL MEETING (Example)</w:t>
      </w:r>
    </w:p>
    <w:p w14:paraId="33E9D3A5" w14:textId="77777777" w:rsidR="005C2DA5" w:rsidRPr="00317CCA" w:rsidRDefault="005C2DA5" w:rsidP="005C2DA5">
      <w:pPr>
        <w:ind w:hanging="720"/>
        <w:rPr>
          <w:rFonts w:eastAsia="Calibri" w:cs="Arial"/>
        </w:rPr>
      </w:pPr>
    </w:p>
    <w:p w14:paraId="2C691E02" w14:textId="77777777" w:rsidR="005C2DA5" w:rsidRPr="00317CCA" w:rsidRDefault="005C2DA5" w:rsidP="00CC557A">
      <w:pPr>
        <w:numPr>
          <w:ilvl w:val="0"/>
          <w:numId w:val="19"/>
        </w:numPr>
        <w:ind w:hanging="360"/>
        <w:rPr>
          <w:rFonts w:eastAsia="Calibri" w:cs="Arial"/>
        </w:rPr>
      </w:pPr>
      <w:r w:rsidRPr="00317CCA">
        <w:rPr>
          <w:rFonts w:eastAsia="Calibri" w:cs="Arial"/>
        </w:rPr>
        <w:t>Discuss interim report.</w:t>
      </w:r>
    </w:p>
    <w:p w14:paraId="57B10DFD" w14:textId="77777777" w:rsidR="005C2DA5" w:rsidRPr="00317CCA" w:rsidRDefault="005C2DA5" w:rsidP="00CC557A">
      <w:pPr>
        <w:numPr>
          <w:ilvl w:val="0"/>
          <w:numId w:val="19"/>
        </w:numPr>
        <w:ind w:hanging="360"/>
        <w:rPr>
          <w:rFonts w:eastAsia="Calibri" w:cs="Arial"/>
        </w:rPr>
      </w:pPr>
      <w:r w:rsidRPr="00317CCA">
        <w:rPr>
          <w:rFonts w:eastAsia="Calibri" w:cs="Arial"/>
        </w:rPr>
        <w:t>Discuss what is still to be done.</w:t>
      </w:r>
    </w:p>
    <w:p w14:paraId="3E7285E4" w14:textId="3EE905A4" w:rsidR="005C2DA5" w:rsidRPr="00317CCA" w:rsidRDefault="005C2DA5" w:rsidP="00CC557A">
      <w:pPr>
        <w:numPr>
          <w:ilvl w:val="0"/>
          <w:numId w:val="19"/>
        </w:numPr>
        <w:ind w:hanging="360"/>
        <w:rPr>
          <w:rFonts w:eastAsia="Calibri" w:cs="Arial"/>
        </w:rPr>
      </w:pPr>
      <w:r w:rsidRPr="00317CCA">
        <w:rPr>
          <w:rFonts w:eastAsia="Calibri" w:cs="Arial"/>
        </w:rPr>
        <w:t>Set</w:t>
      </w:r>
      <w:r w:rsidR="00E16DCE" w:rsidRPr="00317CCA">
        <w:rPr>
          <w:rFonts w:eastAsia="Calibri" w:cs="Arial"/>
        </w:rPr>
        <w:t xml:space="preserve"> a date for next formal meeting</w:t>
      </w:r>
      <w:r w:rsidRPr="00317CCA">
        <w:rPr>
          <w:rFonts w:eastAsia="Calibri" w:cs="Arial"/>
        </w:rPr>
        <w:t>.</w:t>
      </w:r>
    </w:p>
    <w:p w14:paraId="4A8753A5" w14:textId="77777777" w:rsidR="005C2DA5" w:rsidRPr="00317CCA" w:rsidRDefault="005C2DA5" w:rsidP="005C2DA5">
      <w:pPr>
        <w:ind w:hanging="720"/>
        <w:rPr>
          <w:rFonts w:eastAsia="Calibri" w:cs="Arial"/>
        </w:rPr>
      </w:pPr>
    </w:p>
    <w:p w14:paraId="44A0B649" w14:textId="77777777" w:rsidR="005C2DA5" w:rsidRPr="00317CCA" w:rsidRDefault="005C2DA5" w:rsidP="005C2DA5">
      <w:pPr>
        <w:rPr>
          <w:rFonts w:eastAsia="Calibri" w:cs="Arial"/>
        </w:rPr>
      </w:pPr>
    </w:p>
    <w:p w14:paraId="11E73B83" w14:textId="77777777" w:rsidR="005C2DA5" w:rsidRPr="00317CCA" w:rsidRDefault="005C2DA5" w:rsidP="00127EA6">
      <w:pPr>
        <w:rPr>
          <w:rFonts w:cs="Arial"/>
          <w:lang w:val="en-GB"/>
        </w:rPr>
      </w:pPr>
    </w:p>
    <w:p w14:paraId="5AA9BB50" w14:textId="77777777" w:rsidR="008C2D79" w:rsidRPr="00317CCA" w:rsidRDefault="008C2D79" w:rsidP="00127EA6">
      <w:pPr>
        <w:rPr>
          <w:rFonts w:cs="Arial"/>
          <w:lang w:val="en-GB"/>
        </w:rPr>
      </w:pPr>
    </w:p>
    <w:p w14:paraId="3C83E1ED" w14:textId="77777777" w:rsidR="008C2D79" w:rsidRPr="00317CCA" w:rsidRDefault="008C2D79" w:rsidP="00127EA6">
      <w:pPr>
        <w:rPr>
          <w:rFonts w:cs="Arial"/>
          <w:lang w:val="en-GB"/>
        </w:rPr>
      </w:pPr>
    </w:p>
    <w:p w14:paraId="2A7F1039" w14:textId="77777777" w:rsidR="008C2D79" w:rsidRPr="00317CCA" w:rsidRDefault="008C2D79" w:rsidP="00127EA6">
      <w:pPr>
        <w:rPr>
          <w:rFonts w:cs="Arial"/>
          <w:lang w:val="en-GB"/>
        </w:rPr>
      </w:pPr>
    </w:p>
    <w:p w14:paraId="679E2D5A" w14:textId="77777777" w:rsidR="008C2D79" w:rsidRPr="00317CCA" w:rsidRDefault="008C2D79" w:rsidP="00127EA6">
      <w:pPr>
        <w:rPr>
          <w:rFonts w:cs="Arial"/>
          <w:lang w:val="en-GB"/>
        </w:rPr>
      </w:pPr>
    </w:p>
    <w:p w14:paraId="3A3EBCF2" w14:textId="77777777" w:rsidR="008C2D79" w:rsidRPr="00317CCA" w:rsidRDefault="008C2D79" w:rsidP="00127EA6">
      <w:pPr>
        <w:rPr>
          <w:rFonts w:cs="Arial"/>
          <w:lang w:val="en-GB"/>
        </w:rPr>
      </w:pPr>
    </w:p>
    <w:p w14:paraId="13E3754C" w14:textId="77777777" w:rsidR="008C2D79" w:rsidRPr="00317CCA" w:rsidRDefault="008C2D79" w:rsidP="00127EA6">
      <w:pPr>
        <w:rPr>
          <w:rFonts w:cs="Arial"/>
          <w:lang w:val="en-GB"/>
        </w:rPr>
      </w:pPr>
    </w:p>
    <w:p w14:paraId="18178EDF" w14:textId="77777777" w:rsidR="008C2D79" w:rsidRDefault="008C2D79" w:rsidP="00127EA6">
      <w:pPr>
        <w:rPr>
          <w:rFonts w:cs="Arial"/>
          <w:lang w:val="en-GB"/>
        </w:rPr>
      </w:pPr>
    </w:p>
    <w:p w14:paraId="7D61D35A" w14:textId="77777777" w:rsidR="00317CCA" w:rsidRPr="00317CCA" w:rsidRDefault="00317CCA" w:rsidP="00127EA6">
      <w:pPr>
        <w:rPr>
          <w:rFonts w:cs="Arial"/>
          <w:lang w:val="en-GB"/>
        </w:rPr>
      </w:pPr>
    </w:p>
    <w:p w14:paraId="5AD0C592" w14:textId="77777777" w:rsidR="008C2D79" w:rsidRPr="00317CCA" w:rsidRDefault="008C2D79" w:rsidP="00127EA6">
      <w:pPr>
        <w:rPr>
          <w:rFonts w:cs="Arial"/>
          <w:lang w:val="en-GB"/>
        </w:rPr>
      </w:pPr>
    </w:p>
    <w:p w14:paraId="16385399" w14:textId="77777777" w:rsidR="008C2D79" w:rsidRPr="00317CCA" w:rsidRDefault="008C2D79" w:rsidP="00127EA6">
      <w:pPr>
        <w:rPr>
          <w:rFonts w:cs="Arial"/>
          <w:lang w:val="en-GB"/>
        </w:rPr>
      </w:pPr>
    </w:p>
    <w:p w14:paraId="3840D846" w14:textId="77777777" w:rsidR="008C2D79" w:rsidRPr="00317CCA" w:rsidRDefault="008C2D79" w:rsidP="008C2D79">
      <w:pPr>
        <w:ind w:hanging="720"/>
        <w:jc w:val="center"/>
        <w:rPr>
          <w:rFonts w:eastAsia="Calibri" w:cs="Arial"/>
          <w:b/>
          <w:sz w:val="28"/>
        </w:rPr>
      </w:pPr>
      <w:r w:rsidRPr="00317CCA">
        <w:rPr>
          <w:rFonts w:eastAsia="Calibri" w:cs="Arial"/>
          <w:b/>
          <w:sz w:val="28"/>
        </w:rPr>
        <w:lastRenderedPageBreak/>
        <w:t>FORM B</w:t>
      </w:r>
    </w:p>
    <w:p w14:paraId="2AB5C3E2" w14:textId="77777777" w:rsidR="008C2D79" w:rsidRPr="00317CCA" w:rsidRDefault="008C2D79" w:rsidP="008C2D79">
      <w:pPr>
        <w:ind w:hanging="720"/>
        <w:jc w:val="center"/>
        <w:rPr>
          <w:rFonts w:eastAsia="Calibri" w:cs="Arial"/>
          <w:b/>
          <w:sz w:val="28"/>
        </w:rPr>
      </w:pPr>
    </w:p>
    <w:p w14:paraId="1A286F66" w14:textId="77777777" w:rsidR="008C2D79" w:rsidRPr="00317CCA" w:rsidRDefault="008C2D79" w:rsidP="008C2D79">
      <w:pPr>
        <w:ind w:hanging="720"/>
        <w:jc w:val="center"/>
        <w:rPr>
          <w:rFonts w:eastAsia="Calibri" w:cs="Arial"/>
          <w:b/>
          <w:sz w:val="28"/>
        </w:rPr>
      </w:pPr>
      <w:r w:rsidRPr="00317CCA">
        <w:rPr>
          <w:rFonts w:eastAsia="Calibri" w:cs="Arial"/>
          <w:b/>
          <w:sz w:val="28"/>
        </w:rPr>
        <w:t>COMPUTING HONOURS PROJECT (COMP10034)</w:t>
      </w:r>
    </w:p>
    <w:p w14:paraId="1C465BAC" w14:textId="77777777" w:rsidR="008C2D79" w:rsidRPr="00317CCA" w:rsidRDefault="008C2D79" w:rsidP="008C2D79">
      <w:pPr>
        <w:ind w:hanging="720"/>
        <w:jc w:val="center"/>
        <w:rPr>
          <w:rFonts w:eastAsia="Calibri" w:cs="Arial"/>
          <w:b/>
          <w:sz w:val="16"/>
        </w:rPr>
      </w:pPr>
    </w:p>
    <w:p w14:paraId="52379120" w14:textId="77777777" w:rsidR="008C2D79" w:rsidRPr="00317CCA" w:rsidRDefault="008C2D79" w:rsidP="008C2D79">
      <w:pPr>
        <w:ind w:hanging="720"/>
        <w:jc w:val="center"/>
        <w:rPr>
          <w:rFonts w:eastAsia="Calibri" w:cs="Arial"/>
          <w:b/>
          <w:sz w:val="28"/>
        </w:rPr>
      </w:pPr>
      <w:r w:rsidRPr="00317CCA">
        <w:rPr>
          <w:rFonts w:eastAsia="Calibri" w:cs="Arial"/>
          <w:b/>
          <w:sz w:val="28"/>
        </w:rPr>
        <w:t>MANAGEMENT MEETING MINUTES AND PLAN</w:t>
      </w:r>
    </w:p>
    <w:p w14:paraId="38C768F1" w14:textId="77777777" w:rsidR="008C2D79" w:rsidRPr="00317CCA" w:rsidRDefault="008C2D79" w:rsidP="008C2D7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5511CA1B" w14:textId="77777777" w:rsidR="008C2D79" w:rsidRPr="00317CCA" w:rsidRDefault="008C2D79" w:rsidP="008C2D79">
      <w:pPr>
        <w:ind w:hanging="720"/>
        <w:rPr>
          <w:rFonts w:eastAsia="Calibri" w:cs="Arial"/>
        </w:rPr>
      </w:pPr>
    </w:p>
    <w:p w14:paraId="26833E82" w14:textId="77777777" w:rsidR="008C2D79" w:rsidRPr="00317CCA" w:rsidRDefault="008C2D79" w:rsidP="008C2D79">
      <w:pPr>
        <w:ind w:hanging="720"/>
        <w:rPr>
          <w:rFonts w:eastAsia="Calibri" w:cs="Arial"/>
        </w:rPr>
      </w:pPr>
    </w:p>
    <w:p w14:paraId="1401CCC2" w14:textId="77777777" w:rsidR="008C2D79" w:rsidRPr="00317CCA" w:rsidRDefault="008C2D79" w:rsidP="008C2D79">
      <w:pPr>
        <w:ind w:hanging="720"/>
        <w:rPr>
          <w:rFonts w:eastAsia="Calibri" w:cs="Arial"/>
        </w:rPr>
      </w:pPr>
    </w:p>
    <w:p w14:paraId="2418E58D" w14:textId="77777777" w:rsidR="008C2D79" w:rsidRPr="00317CCA" w:rsidRDefault="008C2D79" w:rsidP="008C2D7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A2B191A" w14:textId="77777777" w:rsidR="008C2D79" w:rsidRPr="00317CCA" w:rsidRDefault="008C2D79" w:rsidP="008C2D79">
      <w:pPr>
        <w:ind w:hanging="720"/>
        <w:rPr>
          <w:rFonts w:eastAsia="Calibri" w:cs="Arial"/>
          <w:b/>
        </w:rPr>
      </w:pPr>
    </w:p>
    <w:p w14:paraId="126EF435" w14:textId="77777777" w:rsidR="008C2D79" w:rsidRPr="00317CCA" w:rsidRDefault="008C2D79" w:rsidP="008C2D79">
      <w:pPr>
        <w:ind w:hanging="720"/>
        <w:rPr>
          <w:rFonts w:eastAsia="Calibri" w:cs="Arial"/>
          <w:b/>
        </w:rPr>
      </w:pPr>
    </w:p>
    <w:p w14:paraId="459B4F19" w14:textId="77777777" w:rsidR="008C2D79" w:rsidRPr="00317CCA" w:rsidRDefault="008C2D79" w:rsidP="008C2D79">
      <w:pPr>
        <w:ind w:hanging="720"/>
        <w:rPr>
          <w:rFonts w:eastAsia="Calibri" w:cs="Arial"/>
          <w:b/>
        </w:rPr>
      </w:pPr>
    </w:p>
    <w:p w14:paraId="7236549C" w14:textId="77777777" w:rsidR="008C2D79" w:rsidRPr="00317CCA" w:rsidRDefault="008C2D79" w:rsidP="008C2D79">
      <w:pPr>
        <w:ind w:hanging="720"/>
        <w:rPr>
          <w:rFonts w:eastAsia="Calibri" w:cs="Arial"/>
          <w:b/>
        </w:rPr>
      </w:pPr>
      <w:r w:rsidRPr="00317CCA">
        <w:rPr>
          <w:rFonts w:eastAsia="Calibri" w:cs="Arial"/>
          <w:b/>
        </w:rPr>
        <w:t xml:space="preserve">Meeting Number: </w:t>
      </w:r>
      <w:r w:rsidRPr="00317CCA">
        <w:rPr>
          <w:rFonts w:eastAsia="Calibri" w:cs="Arial"/>
        </w:rPr>
        <w:t>4</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19/01/2017 - 2:00pm</w:t>
      </w:r>
    </w:p>
    <w:p w14:paraId="2958DF68" w14:textId="77777777" w:rsidR="008C2D79" w:rsidRPr="00317CCA" w:rsidRDefault="008C2D79" w:rsidP="008C2D79">
      <w:pPr>
        <w:ind w:hanging="720"/>
        <w:rPr>
          <w:rFonts w:eastAsia="Calibri" w:cs="Arial"/>
        </w:rPr>
      </w:pPr>
    </w:p>
    <w:p w14:paraId="517F60A3" w14:textId="77777777" w:rsidR="008C2D79" w:rsidRPr="00317CCA" w:rsidRDefault="008C2D79" w:rsidP="008C2D79">
      <w:pPr>
        <w:ind w:hanging="720"/>
        <w:rPr>
          <w:rFonts w:eastAsia="Calibri" w:cs="Arial"/>
        </w:rPr>
      </w:pPr>
    </w:p>
    <w:p w14:paraId="1EAB2E79" w14:textId="77777777" w:rsidR="008C2D79" w:rsidRPr="00317CCA" w:rsidRDefault="008C2D79" w:rsidP="008C2D79">
      <w:pPr>
        <w:ind w:hanging="720"/>
        <w:rPr>
          <w:rFonts w:eastAsia="Calibri" w:cs="Arial"/>
        </w:rPr>
      </w:pPr>
    </w:p>
    <w:p w14:paraId="2822A8F5" w14:textId="77777777" w:rsidR="008C2D79" w:rsidRPr="00317CCA" w:rsidRDefault="008C2D79" w:rsidP="008C2D79">
      <w:pPr>
        <w:ind w:hanging="720"/>
        <w:rPr>
          <w:rFonts w:eastAsia="Calibri" w:cs="Arial"/>
          <w:b/>
        </w:rPr>
      </w:pPr>
      <w:r w:rsidRPr="00317CCA">
        <w:rPr>
          <w:rFonts w:eastAsia="Calibri" w:cs="Arial"/>
          <w:b/>
        </w:rPr>
        <w:t>MINUTES</w:t>
      </w:r>
    </w:p>
    <w:p w14:paraId="54B8800A" w14:textId="77777777" w:rsidR="008C2D79" w:rsidRPr="00317CCA" w:rsidRDefault="008C2D79" w:rsidP="008C2D79">
      <w:pPr>
        <w:ind w:hanging="720"/>
        <w:rPr>
          <w:rFonts w:eastAsia="Calibri" w:cs="Arial"/>
        </w:rPr>
      </w:pPr>
    </w:p>
    <w:p w14:paraId="4514F2F3" w14:textId="77777777" w:rsidR="008C2D79" w:rsidRPr="00317CCA" w:rsidRDefault="008C2D79" w:rsidP="008C2D79">
      <w:pPr>
        <w:ind w:hanging="720"/>
        <w:rPr>
          <w:rFonts w:eastAsia="Calibri" w:cs="Arial"/>
        </w:rPr>
      </w:pPr>
      <w:r w:rsidRPr="00317CCA">
        <w:rPr>
          <w:rFonts w:eastAsia="Calibri" w:cs="Arial"/>
        </w:rPr>
        <w:t>The following tasks and issues were discussed and specific actions agreed:</w:t>
      </w:r>
    </w:p>
    <w:p w14:paraId="4FB91CA8" w14:textId="77777777" w:rsidR="008C2D79" w:rsidRPr="00317CCA" w:rsidRDefault="008C2D79" w:rsidP="008C2D79">
      <w:pPr>
        <w:ind w:hanging="720"/>
        <w:rPr>
          <w:rFonts w:eastAsia="Calibri" w:cs="Arial"/>
        </w:rPr>
      </w:pPr>
    </w:p>
    <w:p w14:paraId="0B8D44B5" w14:textId="77777777" w:rsidR="008C2D79" w:rsidRPr="00317CCA" w:rsidRDefault="008C2D79" w:rsidP="00CC557A">
      <w:pPr>
        <w:numPr>
          <w:ilvl w:val="0"/>
          <w:numId w:val="14"/>
        </w:numPr>
        <w:ind w:hanging="360"/>
        <w:rPr>
          <w:rFonts w:eastAsia="Calibri" w:cs="Arial"/>
        </w:rPr>
      </w:pPr>
      <w:r w:rsidRPr="00317CCA">
        <w:rPr>
          <w:rFonts w:eastAsia="Calibri" w:cs="Arial"/>
        </w:rPr>
        <w:t>Attempt to replace the custom parser with Clang.</w:t>
      </w:r>
    </w:p>
    <w:p w14:paraId="459187E7" w14:textId="77777777" w:rsidR="008C2D79" w:rsidRPr="00317CCA" w:rsidRDefault="008C2D79" w:rsidP="00CC557A">
      <w:pPr>
        <w:numPr>
          <w:ilvl w:val="0"/>
          <w:numId w:val="14"/>
        </w:numPr>
        <w:ind w:hanging="360"/>
        <w:rPr>
          <w:rFonts w:eastAsia="Calibri" w:cs="Arial"/>
        </w:rPr>
      </w:pPr>
      <w:r w:rsidRPr="00317CCA">
        <w:rPr>
          <w:rFonts w:eastAsia="Calibri" w:cs="Arial"/>
        </w:rPr>
        <w:t>Issues with building Clang on windows.</w:t>
      </w:r>
    </w:p>
    <w:p w14:paraId="7B1792F0" w14:textId="77777777" w:rsidR="008C2D79" w:rsidRPr="00317CCA" w:rsidRDefault="008C2D79" w:rsidP="008C2D79">
      <w:pPr>
        <w:rPr>
          <w:rFonts w:eastAsia="Calibri" w:cs="Arial"/>
        </w:rPr>
      </w:pPr>
    </w:p>
    <w:p w14:paraId="526D0237" w14:textId="77777777" w:rsidR="008C2D79" w:rsidRPr="00317CCA" w:rsidRDefault="008C2D79" w:rsidP="008C2D79">
      <w:pPr>
        <w:ind w:hanging="720"/>
        <w:rPr>
          <w:rFonts w:eastAsia="Calibri" w:cs="Arial"/>
        </w:rPr>
      </w:pPr>
    </w:p>
    <w:p w14:paraId="3AFAC9BA" w14:textId="77777777" w:rsidR="008C2D79" w:rsidRPr="00317CCA" w:rsidRDefault="008C2D79" w:rsidP="008C2D79">
      <w:pPr>
        <w:ind w:hanging="720"/>
        <w:rPr>
          <w:rFonts w:eastAsia="Calibri" w:cs="Arial"/>
          <w:b/>
        </w:rPr>
      </w:pPr>
      <w:r w:rsidRPr="00317CCA">
        <w:rPr>
          <w:rFonts w:eastAsia="Calibri" w:cs="Arial"/>
          <w:b/>
        </w:rPr>
        <w:t>PLAN</w:t>
      </w:r>
    </w:p>
    <w:p w14:paraId="4219C4EE" w14:textId="77777777" w:rsidR="008C2D79" w:rsidRPr="00317CCA" w:rsidRDefault="008C2D79" w:rsidP="008C2D79">
      <w:pPr>
        <w:ind w:hanging="720"/>
        <w:rPr>
          <w:rFonts w:eastAsia="Calibri" w:cs="Arial"/>
        </w:rPr>
      </w:pPr>
    </w:p>
    <w:p w14:paraId="71A4A890" w14:textId="77777777" w:rsidR="008C2D79" w:rsidRPr="00317CCA" w:rsidRDefault="008C2D79" w:rsidP="008C2D79">
      <w:pPr>
        <w:ind w:hanging="720"/>
        <w:rPr>
          <w:rFonts w:eastAsia="Calibri" w:cs="Arial"/>
        </w:rPr>
      </w:pPr>
      <w:r w:rsidRPr="00317CCA">
        <w:rPr>
          <w:rFonts w:eastAsia="Calibri" w:cs="Arial"/>
        </w:rPr>
        <w:t>The following tasks and timelines have been agreed both for the next month and beyond:</w:t>
      </w:r>
    </w:p>
    <w:p w14:paraId="54E38ECD" w14:textId="77777777" w:rsidR="008C2D79" w:rsidRPr="00317CCA" w:rsidRDefault="008C2D79" w:rsidP="008C2D79">
      <w:pPr>
        <w:ind w:hanging="720"/>
        <w:rPr>
          <w:rFonts w:eastAsia="Calibri" w:cs="Arial"/>
        </w:rPr>
      </w:pPr>
    </w:p>
    <w:p w14:paraId="38EA3D4B" w14:textId="77777777" w:rsidR="008C2D79" w:rsidRPr="00317CCA" w:rsidRDefault="008C2D79" w:rsidP="008C2D79">
      <w:pPr>
        <w:ind w:hanging="720"/>
        <w:rPr>
          <w:rFonts w:eastAsia="Calibri" w:cs="Arial"/>
        </w:rPr>
      </w:pPr>
      <w:r w:rsidRPr="00317CCA">
        <w:rPr>
          <w:rFonts w:eastAsia="Calibri" w:cs="Arial"/>
        </w:rPr>
        <w:t>For the next month:</w:t>
      </w:r>
    </w:p>
    <w:p w14:paraId="0D3E3287" w14:textId="77777777" w:rsidR="008C2D79" w:rsidRPr="00317CCA" w:rsidRDefault="008C2D79" w:rsidP="008C2D79">
      <w:pPr>
        <w:ind w:hanging="720"/>
        <w:rPr>
          <w:rFonts w:eastAsia="Calibri" w:cs="Arial"/>
        </w:rPr>
      </w:pPr>
    </w:p>
    <w:p w14:paraId="26251513" w14:textId="77777777" w:rsidR="008C2D79" w:rsidRPr="00317CCA" w:rsidRDefault="008C2D79" w:rsidP="00CC557A">
      <w:pPr>
        <w:numPr>
          <w:ilvl w:val="0"/>
          <w:numId w:val="15"/>
        </w:numPr>
        <w:ind w:hanging="360"/>
        <w:rPr>
          <w:rFonts w:eastAsia="Calibri" w:cs="Arial"/>
        </w:rPr>
      </w:pPr>
      <w:r w:rsidRPr="00317CCA">
        <w:rPr>
          <w:rFonts w:eastAsia="Calibri" w:cs="Arial"/>
        </w:rPr>
        <w:t>Attempt to get Clang building from source.</w:t>
      </w:r>
    </w:p>
    <w:p w14:paraId="77A63DEF" w14:textId="77777777" w:rsidR="008C2D79" w:rsidRPr="00317CCA" w:rsidRDefault="008C2D79" w:rsidP="00CC557A">
      <w:pPr>
        <w:numPr>
          <w:ilvl w:val="0"/>
          <w:numId w:val="15"/>
        </w:numPr>
        <w:ind w:hanging="360"/>
        <w:rPr>
          <w:rFonts w:eastAsia="Calibri" w:cs="Arial"/>
        </w:rPr>
      </w:pPr>
      <w:r w:rsidRPr="00317CCA">
        <w:rPr>
          <w:rFonts w:eastAsia="Calibri" w:cs="Arial"/>
        </w:rPr>
        <w:t>Handle any bugs that come up.</w:t>
      </w:r>
    </w:p>
    <w:p w14:paraId="3FA2F754" w14:textId="77777777" w:rsidR="008C2D79" w:rsidRPr="00317CCA" w:rsidRDefault="008C2D79" w:rsidP="008C2D79">
      <w:pPr>
        <w:ind w:hanging="720"/>
        <w:rPr>
          <w:rFonts w:eastAsia="Calibri" w:cs="Arial"/>
        </w:rPr>
      </w:pPr>
    </w:p>
    <w:p w14:paraId="69F734F1" w14:textId="77777777" w:rsidR="008C2D79" w:rsidRPr="00317CCA" w:rsidRDefault="008C2D79" w:rsidP="008C2D79">
      <w:pPr>
        <w:ind w:hanging="720"/>
        <w:rPr>
          <w:rFonts w:eastAsia="Calibri" w:cs="Arial"/>
        </w:rPr>
      </w:pPr>
      <w:r w:rsidRPr="00317CCA">
        <w:rPr>
          <w:rFonts w:eastAsia="Calibri" w:cs="Arial"/>
        </w:rPr>
        <w:t>Beyond the next month</w:t>
      </w:r>
    </w:p>
    <w:p w14:paraId="4BB7032D" w14:textId="77777777" w:rsidR="008C2D79" w:rsidRPr="00317CCA" w:rsidRDefault="008C2D79" w:rsidP="008C2D79">
      <w:pPr>
        <w:rPr>
          <w:rFonts w:eastAsia="Calibri" w:cs="Arial"/>
        </w:rPr>
      </w:pPr>
    </w:p>
    <w:p w14:paraId="4701B854" w14:textId="77777777" w:rsidR="008C2D79" w:rsidRPr="00317CCA" w:rsidRDefault="008C2D79" w:rsidP="00CC557A">
      <w:pPr>
        <w:numPr>
          <w:ilvl w:val="0"/>
          <w:numId w:val="16"/>
        </w:numPr>
        <w:ind w:hanging="360"/>
        <w:rPr>
          <w:rFonts w:eastAsia="Calibri" w:cs="Arial"/>
        </w:rPr>
      </w:pPr>
      <w:r w:rsidRPr="00317CCA">
        <w:rPr>
          <w:rFonts w:eastAsia="Calibri" w:cs="Arial"/>
        </w:rPr>
        <w:t>Support more C++ features for introspection.</w:t>
      </w:r>
    </w:p>
    <w:p w14:paraId="28094655" w14:textId="77777777" w:rsidR="008C2D79" w:rsidRPr="00317CCA" w:rsidRDefault="008C2D79" w:rsidP="00CC557A">
      <w:pPr>
        <w:numPr>
          <w:ilvl w:val="0"/>
          <w:numId w:val="16"/>
        </w:numPr>
        <w:ind w:hanging="360"/>
        <w:rPr>
          <w:rFonts w:eastAsia="Calibri" w:cs="Arial"/>
        </w:rPr>
      </w:pPr>
      <w:r w:rsidRPr="00317CCA">
        <w:rPr>
          <w:rFonts w:eastAsia="Calibri" w:cs="Arial"/>
        </w:rPr>
        <w:t>Finish the full report.</w:t>
      </w:r>
    </w:p>
    <w:p w14:paraId="06DC003A" w14:textId="77777777" w:rsidR="008C2D79" w:rsidRPr="00317CCA" w:rsidRDefault="008C2D79" w:rsidP="00CC557A">
      <w:pPr>
        <w:numPr>
          <w:ilvl w:val="0"/>
          <w:numId w:val="16"/>
        </w:numPr>
        <w:ind w:hanging="360"/>
        <w:rPr>
          <w:rFonts w:eastAsia="Calibri" w:cs="Arial"/>
        </w:rPr>
      </w:pPr>
      <w:r w:rsidRPr="00317CCA">
        <w:rPr>
          <w:rFonts w:eastAsia="Calibri" w:cs="Arial"/>
        </w:rPr>
        <w:t>Prepare a demo.</w:t>
      </w:r>
    </w:p>
    <w:p w14:paraId="41016047" w14:textId="77777777" w:rsidR="008C2D79" w:rsidRPr="00317CCA" w:rsidRDefault="008C2D79" w:rsidP="008C2D79">
      <w:pPr>
        <w:rPr>
          <w:rFonts w:eastAsia="Calibri" w:cs="Arial"/>
        </w:rPr>
      </w:pPr>
    </w:p>
    <w:p w14:paraId="09EBDB18" w14:textId="77777777" w:rsidR="008C2D79" w:rsidRDefault="008C2D79" w:rsidP="00127EA6">
      <w:pPr>
        <w:rPr>
          <w:rFonts w:cs="Arial"/>
          <w:lang w:val="en-GB"/>
        </w:rPr>
      </w:pPr>
    </w:p>
    <w:p w14:paraId="2CF613DD" w14:textId="77777777" w:rsidR="00317CCA" w:rsidRDefault="00317CCA" w:rsidP="00127EA6">
      <w:pPr>
        <w:rPr>
          <w:rFonts w:cs="Arial"/>
          <w:lang w:val="en-GB"/>
        </w:rPr>
      </w:pPr>
    </w:p>
    <w:p w14:paraId="7764DBF9" w14:textId="77777777" w:rsidR="00317CCA" w:rsidRPr="00317CCA" w:rsidRDefault="00317CCA" w:rsidP="00127EA6">
      <w:pPr>
        <w:rPr>
          <w:rFonts w:cs="Arial"/>
          <w:lang w:val="en-GB"/>
        </w:rPr>
      </w:pPr>
    </w:p>
    <w:p w14:paraId="28A40DE1" w14:textId="77777777" w:rsidR="00634AF5" w:rsidRPr="00317CCA" w:rsidRDefault="00634AF5" w:rsidP="00127EA6">
      <w:pPr>
        <w:rPr>
          <w:rFonts w:cs="Arial"/>
          <w:lang w:val="en-GB"/>
        </w:rPr>
      </w:pPr>
    </w:p>
    <w:p w14:paraId="38B52A82" w14:textId="77777777" w:rsidR="00634AF5" w:rsidRPr="00317CCA" w:rsidRDefault="00634AF5" w:rsidP="00127EA6">
      <w:pPr>
        <w:rPr>
          <w:rFonts w:cs="Arial"/>
          <w:lang w:val="en-GB"/>
        </w:rPr>
      </w:pPr>
    </w:p>
    <w:p w14:paraId="192C98CB" w14:textId="77777777" w:rsidR="00634AF5" w:rsidRPr="00317CCA" w:rsidRDefault="00634AF5" w:rsidP="00127EA6">
      <w:pPr>
        <w:rPr>
          <w:rFonts w:cs="Arial"/>
          <w:lang w:val="en-GB"/>
        </w:rPr>
      </w:pPr>
    </w:p>
    <w:p w14:paraId="786139B4" w14:textId="77777777" w:rsidR="00634AF5" w:rsidRPr="00317CCA" w:rsidRDefault="00634AF5" w:rsidP="00634AF5">
      <w:pPr>
        <w:ind w:hanging="720"/>
        <w:jc w:val="center"/>
        <w:rPr>
          <w:rFonts w:eastAsia="Calibri" w:cs="Arial"/>
          <w:b/>
          <w:sz w:val="28"/>
        </w:rPr>
      </w:pPr>
      <w:r w:rsidRPr="00317CCA">
        <w:rPr>
          <w:rFonts w:eastAsia="Calibri" w:cs="Arial"/>
          <w:b/>
          <w:sz w:val="28"/>
        </w:rPr>
        <w:lastRenderedPageBreak/>
        <w:t>FORM A</w:t>
      </w:r>
    </w:p>
    <w:p w14:paraId="44EFAB99" w14:textId="77777777" w:rsidR="00634AF5" w:rsidRPr="00317CCA" w:rsidRDefault="00634AF5" w:rsidP="00634AF5">
      <w:pPr>
        <w:ind w:hanging="720"/>
        <w:jc w:val="center"/>
        <w:rPr>
          <w:rFonts w:eastAsia="Calibri" w:cs="Arial"/>
          <w:b/>
          <w:sz w:val="28"/>
        </w:rPr>
      </w:pPr>
    </w:p>
    <w:p w14:paraId="3996D424" w14:textId="77777777" w:rsidR="00634AF5" w:rsidRPr="00317CCA" w:rsidRDefault="00634AF5" w:rsidP="00634AF5">
      <w:pPr>
        <w:ind w:hanging="720"/>
        <w:jc w:val="center"/>
        <w:rPr>
          <w:rFonts w:eastAsia="Calibri" w:cs="Arial"/>
          <w:b/>
          <w:sz w:val="28"/>
        </w:rPr>
      </w:pPr>
      <w:r w:rsidRPr="00317CCA">
        <w:rPr>
          <w:rFonts w:eastAsia="Calibri" w:cs="Arial"/>
          <w:b/>
          <w:sz w:val="28"/>
        </w:rPr>
        <w:t>COMPUTING HONOURS PROJECT (COMP10034)</w:t>
      </w:r>
    </w:p>
    <w:p w14:paraId="6A552E76" w14:textId="77777777" w:rsidR="00634AF5" w:rsidRPr="00317CCA" w:rsidRDefault="00634AF5" w:rsidP="00634AF5">
      <w:pPr>
        <w:ind w:hanging="720"/>
        <w:jc w:val="center"/>
        <w:rPr>
          <w:rFonts w:eastAsia="Calibri" w:cs="Arial"/>
          <w:b/>
          <w:sz w:val="16"/>
        </w:rPr>
      </w:pPr>
    </w:p>
    <w:p w14:paraId="60E44659" w14:textId="77777777" w:rsidR="00634AF5" w:rsidRPr="00317CCA" w:rsidRDefault="00634AF5" w:rsidP="00634AF5">
      <w:pPr>
        <w:ind w:hanging="720"/>
        <w:jc w:val="center"/>
        <w:rPr>
          <w:rFonts w:eastAsia="Calibri" w:cs="Arial"/>
          <w:b/>
          <w:sz w:val="28"/>
        </w:rPr>
      </w:pPr>
      <w:r w:rsidRPr="00317CCA">
        <w:rPr>
          <w:rFonts w:eastAsia="Calibri" w:cs="Arial"/>
          <w:b/>
          <w:sz w:val="28"/>
        </w:rPr>
        <w:t>PROGRESS AND MANAGEMENT MEETING AGENDA</w:t>
      </w:r>
    </w:p>
    <w:p w14:paraId="306BAA3C" w14:textId="77777777" w:rsidR="00634AF5" w:rsidRPr="00317CCA" w:rsidRDefault="00634AF5" w:rsidP="00634AF5">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2D6E9AD6" w14:textId="77777777" w:rsidR="00634AF5" w:rsidRPr="00317CCA" w:rsidRDefault="00634AF5" w:rsidP="00634AF5">
      <w:pPr>
        <w:ind w:hanging="720"/>
        <w:rPr>
          <w:rFonts w:eastAsia="Calibri" w:cs="Arial"/>
        </w:rPr>
      </w:pPr>
    </w:p>
    <w:p w14:paraId="0736D1D2" w14:textId="77777777" w:rsidR="00634AF5" w:rsidRPr="00317CCA" w:rsidRDefault="00634AF5" w:rsidP="00634AF5">
      <w:pPr>
        <w:ind w:hanging="720"/>
        <w:rPr>
          <w:rFonts w:eastAsia="Calibri" w:cs="Arial"/>
        </w:rPr>
      </w:pPr>
    </w:p>
    <w:p w14:paraId="5D1C231A" w14:textId="77777777" w:rsidR="00634AF5" w:rsidRPr="00317CCA" w:rsidRDefault="00634AF5" w:rsidP="00634AF5">
      <w:pPr>
        <w:ind w:hanging="720"/>
        <w:rPr>
          <w:rFonts w:eastAsia="Calibri" w:cs="Arial"/>
        </w:rPr>
      </w:pPr>
    </w:p>
    <w:p w14:paraId="1B7B9708" w14:textId="77777777" w:rsidR="00634AF5" w:rsidRPr="00317CCA" w:rsidRDefault="00634AF5" w:rsidP="00634AF5">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6F5DC7AC" w14:textId="77777777" w:rsidR="00634AF5" w:rsidRPr="00317CCA" w:rsidRDefault="00634AF5" w:rsidP="00634AF5">
      <w:pPr>
        <w:ind w:hanging="720"/>
        <w:rPr>
          <w:rFonts w:eastAsia="Calibri" w:cs="Arial"/>
          <w:b/>
        </w:rPr>
      </w:pPr>
    </w:p>
    <w:p w14:paraId="7BC21368" w14:textId="77777777" w:rsidR="00634AF5" w:rsidRPr="00317CCA" w:rsidRDefault="00634AF5" w:rsidP="00634AF5">
      <w:pPr>
        <w:ind w:hanging="720"/>
        <w:rPr>
          <w:rFonts w:eastAsia="Calibri" w:cs="Arial"/>
          <w:b/>
        </w:rPr>
      </w:pPr>
    </w:p>
    <w:p w14:paraId="5F6F7BC8" w14:textId="77777777" w:rsidR="00634AF5" w:rsidRPr="00317CCA" w:rsidRDefault="00634AF5" w:rsidP="00634AF5">
      <w:pPr>
        <w:ind w:hanging="720"/>
        <w:rPr>
          <w:rFonts w:eastAsia="Calibri" w:cs="Arial"/>
          <w:b/>
        </w:rPr>
      </w:pPr>
    </w:p>
    <w:p w14:paraId="52ECA35D" w14:textId="77777777" w:rsidR="00634AF5" w:rsidRPr="00317CCA" w:rsidRDefault="00634AF5" w:rsidP="00634AF5">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B43FC5A" w14:textId="77777777" w:rsidR="00634AF5" w:rsidRPr="00317CCA" w:rsidRDefault="00634AF5" w:rsidP="00634AF5">
      <w:pPr>
        <w:ind w:hanging="720"/>
        <w:rPr>
          <w:rFonts w:eastAsia="Calibri" w:cs="Arial"/>
        </w:rPr>
      </w:pPr>
    </w:p>
    <w:p w14:paraId="5A34F32B" w14:textId="77777777" w:rsidR="00634AF5" w:rsidRPr="00317CCA" w:rsidRDefault="00634AF5" w:rsidP="00634AF5">
      <w:pPr>
        <w:ind w:hanging="720"/>
        <w:rPr>
          <w:rFonts w:eastAsia="Calibri" w:cs="Arial"/>
        </w:rPr>
      </w:pPr>
    </w:p>
    <w:p w14:paraId="3C6196BB" w14:textId="77777777" w:rsidR="00634AF5" w:rsidRPr="00317CCA" w:rsidRDefault="00634AF5" w:rsidP="00634AF5">
      <w:pPr>
        <w:ind w:hanging="720"/>
        <w:rPr>
          <w:rFonts w:eastAsia="Calibri" w:cs="Arial"/>
        </w:rPr>
      </w:pPr>
    </w:p>
    <w:p w14:paraId="06E0632C" w14:textId="77777777" w:rsidR="00634AF5" w:rsidRPr="00317CCA" w:rsidRDefault="00634AF5" w:rsidP="00634AF5">
      <w:pPr>
        <w:ind w:hanging="720"/>
        <w:rPr>
          <w:rFonts w:eastAsia="Calibri" w:cs="Arial"/>
          <w:b/>
        </w:rPr>
      </w:pPr>
      <w:r w:rsidRPr="00317CCA">
        <w:rPr>
          <w:rFonts w:eastAsia="Calibri" w:cs="Arial"/>
          <w:b/>
        </w:rPr>
        <w:t>PROGRESS</w:t>
      </w:r>
    </w:p>
    <w:p w14:paraId="69493D4A" w14:textId="77777777" w:rsidR="00634AF5" w:rsidRPr="00317CCA" w:rsidRDefault="00634AF5" w:rsidP="00634AF5">
      <w:pPr>
        <w:ind w:hanging="720"/>
        <w:rPr>
          <w:rFonts w:eastAsia="Calibri" w:cs="Arial"/>
        </w:rPr>
      </w:pPr>
    </w:p>
    <w:p w14:paraId="39C12377" w14:textId="77777777" w:rsidR="00634AF5" w:rsidRPr="00317CCA" w:rsidRDefault="00634AF5" w:rsidP="00634AF5">
      <w:pPr>
        <w:ind w:hanging="720"/>
        <w:rPr>
          <w:rFonts w:eastAsia="Calibri" w:cs="Arial"/>
        </w:rPr>
      </w:pPr>
      <w:r w:rsidRPr="00317CCA">
        <w:rPr>
          <w:rFonts w:eastAsia="Calibri" w:cs="Arial"/>
        </w:rPr>
        <w:t>Over the last month, the following tasks have been completed:</w:t>
      </w:r>
    </w:p>
    <w:p w14:paraId="417A4F11" w14:textId="77777777" w:rsidR="00634AF5" w:rsidRPr="00317CCA" w:rsidRDefault="00634AF5" w:rsidP="00634AF5">
      <w:pPr>
        <w:ind w:hanging="720"/>
        <w:rPr>
          <w:rFonts w:eastAsia="Calibri" w:cs="Arial"/>
        </w:rPr>
      </w:pPr>
    </w:p>
    <w:p w14:paraId="0C3819EB" w14:textId="77777777" w:rsidR="00634AF5" w:rsidRPr="00317CCA" w:rsidRDefault="00634AF5" w:rsidP="00634AF5">
      <w:pPr>
        <w:ind w:hanging="720"/>
        <w:rPr>
          <w:rFonts w:eastAsia="Calibri" w:cs="Arial"/>
        </w:rPr>
      </w:pPr>
    </w:p>
    <w:p w14:paraId="5F46FE92" w14:textId="77777777" w:rsidR="00634AF5" w:rsidRPr="00317CCA" w:rsidRDefault="00634AF5" w:rsidP="00CC557A">
      <w:pPr>
        <w:numPr>
          <w:ilvl w:val="0"/>
          <w:numId w:val="18"/>
        </w:numPr>
        <w:ind w:hanging="360"/>
        <w:rPr>
          <w:rFonts w:eastAsia="Calibri" w:cs="Arial"/>
        </w:rPr>
      </w:pPr>
      <w:r w:rsidRPr="00317CCA">
        <w:rPr>
          <w:rFonts w:eastAsia="Calibri" w:cs="Arial"/>
        </w:rPr>
        <w:t>Investigated replacing parser with Clang.</w:t>
      </w:r>
    </w:p>
    <w:p w14:paraId="41A11BB4" w14:textId="77777777" w:rsidR="00634AF5" w:rsidRPr="00317CCA" w:rsidRDefault="00634AF5" w:rsidP="00CC557A">
      <w:pPr>
        <w:numPr>
          <w:ilvl w:val="0"/>
          <w:numId w:val="18"/>
        </w:numPr>
        <w:ind w:hanging="360"/>
        <w:rPr>
          <w:rFonts w:eastAsia="Calibri" w:cs="Arial"/>
        </w:rPr>
      </w:pPr>
      <w:r w:rsidRPr="00317CCA">
        <w:rPr>
          <w:rFonts w:eastAsia="Calibri" w:cs="Arial"/>
        </w:rPr>
        <w:t>Basic support for standard template library.</w:t>
      </w:r>
    </w:p>
    <w:p w14:paraId="5CB09B1C" w14:textId="77777777" w:rsidR="00634AF5" w:rsidRPr="00317CCA" w:rsidRDefault="00634AF5" w:rsidP="00634AF5">
      <w:pPr>
        <w:rPr>
          <w:rFonts w:eastAsia="Calibri" w:cs="Arial"/>
        </w:rPr>
      </w:pPr>
    </w:p>
    <w:p w14:paraId="7E3B6F63" w14:textId="77777777" w:rsidR="00634AF5" w:rsidRPr="00317CCA" w:rsidRDefault="00634AF5" w:rsidP="00634AF5">
      <w:pPr>
        <w:ind w:hanging="720"/>
        <w:rPr>
          <w:rFonts w:eastAsia="Calibri" w:cs="Arial"/>
        </w:rPr>
      </w:pPr>
    </w:p>
    <w:p w14:paraId="492D3096" w14:textId="77777777" w:rsidR="00634AF5" w:rsidRPr="00317CCA" w:rsidRDefault="00634AF5" w:rsidP="00634AF5">
      <w:pPr>
        <w:ind w:hanging="720"/>
        <w:rPr>
          <w:rFonts w:eastAsia="Calibri" w:cs="Arial"/>
          <w:b/>
        </w:rPr>
      </w:pPr>
      <w:r w:rsidRPr="00317CCA">
        <w:rPr>
          <w:rFonts w:eastAsia="Calibri" w:cs="Arial"/>
          <w:b/>
        </w:rPr>
        <w:t>AGENDA FOR FORMAL MEETING (Example)</w:t>
      </w:r>
    </w:p>
    <w:p w14:paraId="65ADBBA3" w14:textId="77777777" w:rsidR="00634AF5" w:rsidRPr="00317CCA" w:rsidRDefault="00634AF5" w:rsidP="00634AF5">
      <w:pPr>
        <w:ind w:hanging="720"/>
        <w:rPr>
          <w:rFonts w:eastAsia="Calibri" w:cs="Arial"/>
        </w:rPr>
      </w:pPr>
    </w:p>
    <w:p w14:paraId="5504518D" w14:textId="77777777" w:rsidR="00634AF5" w:rsidRPr="00317CCA" w:rsidRDefault="00634AF5" w:rsidP="00CC557A">
      <w:pPr>
        <w:numPr>
          <w:ilvl w:val="0"/>
          <w:numId w:val="19"/>
        </w:numPr>
        <w:ind w:hanging="360"/>
        <w:rPr>
          <w:rFonts w:eastAsia="Calibri" w:cs="Arial"/>
        </w:rPr>
      </w:pPr>
      <w:r w:rsidRPr="00317CCA">
        <w:rPr>
          <w:rFonts w:eastAsia="Calibri" w:cs="Arial"/>
        </w:rPr>
        <w:t>Discuss interim report.</w:t>
      </w:r>
    </w:p>
    <w:p w14:paraId="21B9794C" w14:textId="77777777" w:rsidR="00634AF5" w:rsidRPr="00317CCA" w:rsidRDefault="00634AF5" w:rsidP="00CC557A">
      <w:pPr>
        <w:numPr>
          <w:ilvl w:val="0"/>
          <w:numId w:val="19"/>
        </w:numPr>
        <w:ind w:hanging="360"/>
        <w:rPr>
          <w:rFonts w:eastAsia="Calibri" w:cs="Arial"/>
        </w:rPr>
      </w:pPr>
      <w:r w:rsidRPr="00317CCA">
        <w:rPr>
          <w:rFonts w:eastAsia="Calibri" w:cs="Arial"/>
        </w:rPr>
        <w:t>Discuss the presentation.</w:t>
      </w:r>
    </w:p>
    <w:p w14:paraId="636F21BD" w14:textId="77777777" w:rsidR="00634AF5" w:rsidRPr="00317CCA" w:rsidRDefault="00634AF5" w:rsidP="00CC557A">
      <w:pPr>
        <w:numPr>
          <w:ilvl w:val="0"/>
          <w:numId w:val="19"/>
        </w:numPr>
        <w:ind w:hanging="360"/>
        <w:rPr>
          <w:rFonts w:eastAsia="Calibri" w:cs="Arial"/>
        </w:rPr>
      </w:pPr>
      <w:r w:rsidRPr="00317CCA">
        <w:rPr>
          <w:rFonts w:eastAsia="Calibri" w:cs="Arial"/>
        </w:rPr>
        <w:t>Further discuss Clang as a parser.</w:t>
      </w:r>
    </w:p>
    <w:p w14:paraId="396E344A" w14:textId="77777777" w:rsidR="00634AF5" w:rsidRPr="00317CCA" w:rsidRDefault="00634AF5" w:rsidP="00CC557A">
      <w:pPr>
        <w:numPr>
          <w:ilvl w:val="0"/>
          <w:numId w:val="19"/>
        </w:numPr>
        <w:ind w:hanging="360"/>
        <w:rPr>
          <w:rFonts w:eastAsia="Calibri" w:cs="Arial"/>
        </w:rPr>
      </w:pPr>
      <w:r w:rsidRPr="00317CCA">
        <w:rPr>
          <w:rFonts w:eastAsia="Calibri" w:cs="Arial"/>
        </w:rPr>
        <w:t>Set a date for next formal meeting.</w:t>
      </w:r>
    </w:p>
    <w:p w14:paraId="53D8D28C" w14:textId="77777777" w:rsidR="00634AF5" w:rsidRPr="00317CCA" w:rsidRDefault="00634AF5" w:rsidP="00634AF5">
      <w:pPr>
        <w:ind w:hanging="720"/>
        <w:rPr>
          <w:rFonts w:eastAsia="Calibri" w:cs="Arial"/>
        </w:rPr>
      </w:pPr>
    </w:p>
    <w:p w14:paraId="401232A1" w14:textId="77777777" w:rsidR="00634AF5" w:rsidRPr="00317CCA" w:rsidRDefault="00634AF5" w:rsidP="00634AF5">
      <w:pPr>
        <w:rPr>
          <w:rFonts w:eastAsia="Calibri" w:cs="Arial"/>
        </w:rPr>
      </w:pPr>
    </w:p>
    <w:p w14:paraId="5EEE55DF" w14:textId="77777777" w:rsidR="00634AF5" w:rsidRPr="00317CCA" w:rsidRDefault="00634AF5" w:rsidP="00127EA6">
      <w:pPr>
        <w:rPr>
          <w:rFonts w:cs="Arial"/>
          <w:lang w:val="en-GB"/>
        </w:rPr>
      </w:pPr>
    </w:p>
    <w:p w14:paraId="6AC6BC59" w14:textId="77777777" w:rsidR="00162A1A" w:rsidRPr="00317CCA" w:rsidRDefault="00162A1A" w:rsidP="00127EA6">
      <w:pPr>
        <w:rPr>
          <w:rFonts w:cs="Arial"/>
          <w:lang w:val="en-GB"/>
        </w:rPr>
      </w:pPr>
    </w:p>
    <w:p w14:paraId="6534859C" w14:textId="77777777" w:rsidR="00162A1A" w:rsidRPr="00317CCA" w:rsidRDefault="00162A1A" w:rsidP="00127EA6">
      <w:pPr>
        <w:rPr>
          <w:rFonts w:cs="Arial"/>
          <w:lang w:val="en-GB"/>
        </w:rPr>
      </w:pPr>
    </w:p>
    <w:p w14:paraId="2AF6A570" w14:textId="77777777" w:rsidR="00162A1A" w:rsidRDefault="00162A1A" w:rsidP="00127EA6">
      <w:pPr>
        <w:rPr>
          <w:rFonts w:cs="Arial"/>
          <w:lang w:val="en-GB"/>
        </w:rPr>
      </w:pPr>
    </w:p>
    <w:p w14:paraId="7357E5BA" w14:textId="77777777" w:rsidR="00317CCA" w:rsidRDefault="00317CCA" w:rsidP="00127EA6">
      <w:pPr>
        <w:rPr>
          <w:rFonts w:cs="Arial"/>
          <w:lang w:val="en-GB"/>
        </w:rPr>
      </w:pPr>
    </w:p>
    <w:p w14:paraId="0E14FD98" w14:textId="77777777" w:rsidR="00317CCA" w:rsidRPr="00317CCA" w:rsidRDefault="00317CCA" w:rsidP="00127EA6">
      <w:pPr>
        <w:rPr>
          <w:rFonts w:cs="Arial"/>
          <w:lang w:val="en-GB"/>
        </w:rPr>
      </w:pPr>
    </w:p>
    <w:p w14:paraId="53358584" w14:textId="77777777" w:rsidR="00162A1A" w:rsidRPr="00317CCA" w:rsidRDefault="00162A1A" w:rsidP="00127EA6">
      <w:pPr>
        <w:rPr>
          <w:rFonts w:cs="Arial"/>
          <w:lang w:val="en-GB"/>
        </w:rPr>
      </w:pPr>
    </w:p>
    <w:p w14:paraId="474FEBE6" w14:textId="77777777" w:rsidR="00162A1A" w:rsidRPr="00317CCA" w:rsidRDefault="00162A1A" w:rsidP="00127EA6">
      <w:pPr>
        <w:rPr>
          <w:rFonts w:cs="Arial"/>
          <w:lang w:val="en-GB"/>
        </w:rPr>
      </w:pPr>
    </w:p>
    <w:p w14:paraId="6019B350" w14:textId="77777777" w:rsidR="00162A1A" w:rsidRPr="00317CCA" w:rsidRDefault="00162A1A" w:rsidP="00127EA6">
      <w:pPr>
        <w:rPr>
          <w:rFonts w:cs="Arial"/>
          <w:lang w:val="en-GB"/>
        </w:rPr>
      </w:pPr>
    </w:p>
    <w:p w14:paraId="5500FF52" w14:textId="77777777" w:rsidR="00162A1A" w:rsidRPr="00317CCA" w:rsidRDefault="00162A1A" w:rsidP="00127EA6">
      <w:pPr>
        <w:rPr>
          <w:rFonts w:cs="Arial"/>
          <w:lang w:val="en-GB"/>
        </w:rPr>
      </w:pPr>
    </w:p>
    <w:p w14:paraId="224FBEEA" w14:textId="77777777" w:rsidR="00162A1A" w:rsidRPr="00317CCA" w:rsidRDefault="00162A1A" w:rsidP="00127EA6">
      <w:pPr>
        <w:rPr>
          <w:rFonts w:cs="Arial"/>
          <w:lang w:val="en-GB"/>
        </w:rPr>
      </w:pPr>
    </w:p>
    <w:p w14:paraId="685BCD7B" w14:textId="77777777" w:rsidR="00162A1A" w:rsidRPr="00317CCA" w:rsidRDefault="00162A1A" w:rsidP="00127EA6">
      <w:pPr>
        <w:rPr>
          <w:rFonts w:cs="Arial"/>
          <w:lang w:val="en-GB"/>
        </w:rPr>
      </w:pPr>
    </w:p>
    <w:p w14:paraId="43E89FDC" w14:textId="77777777" w:rsidR="00162A1A" w:rsidRPr="00317CCA" w:rsidRDefault="00162A1A" w:rsidP="00162A1A">
      <w:pPr>
        <w:ind w:hanging="720"/>
        <w:jc w:val="center"/>
        <w:rPr>
          <w:rFonts w:eastAsia="Calibri" w:cs="Arial"/>
          <w:b/>
          <w:sz w:val="28"/>
        </w:rPr>
      </w:pPr>
      <w:r w:rsidRPr="00317CCA">
        <w:rPr>
          <w:rFonts w:eastAsia="Calibri" w:cs="Arial"/>
          <w:b/>
          <w:sz w:val="28"/>
        </w:rPr>
        <w:lastRenderedPageBreak/>
        <w:t>FORM B</w:t>
      </w:r>
    </w:p>
    <w:p w14:paraId="4E499822" w14:textId="77777777" w:rsidR="00162A1A" w:rsidRPr="00317CCA" w:rsidRDefault="00162A1A" w:rsidP="00162A1A">
      <w:pPr>
        <w:ind w:hanging="720"/>
        <w:jc w:val="center"/>
        <w:rPr>
          <w:rFonts w:eastAsia="Calibri" w:cs="Arial"/>
          <w:b/>
          <w:sz w:val="28"/>
        </w:rPr>
      </w:pPr>
    </w:p>
    <w:p w14:paraId="785E28B0" w14:textId="77777777" w:rsidR="00162A1A" w:rsidRPr="00317CCA" w:rsidRDefault="00162A1A" w:rsidP="00162A1A">
      <w:pPr>
        <w:ind w:hanging="720"/>
        <w:jc w:val="center"/>
        <w:rPr>
          <w:rFonts w:eastAsia="Calibri" w:cs="Arial"/>
          <w:b/>
          <w:sz w:val="28"/>
        </w:rPr>
      </w:pPr>
      <w:r w:rsidRPr="00317CCA">
        <w:rPr>
          <w:rFonts w:eastAsia="Calibri" w:cs="Arial"/>
          <w:b/>
          <w:sz w:val="28"/>
        </w:rPr>
        <w:t>COMPUTING HONOURS PROJECT (COMP10034)</w:t>
      </w:r>
    </w:p>
    <w:p w14:paraId="4F4BEE0F" w14:textId="77777777" w:rsidR="00162A1A" w:rsidRPr="00317CCA" w:rsidRDefault="00162A1A" w:rsidP="00162A1A">
      <w:pPr>
        <w:ind w:hanging="720"/>
        <w:jc w:val="center"/>
        <w:rPr>
          <w:rFonts w:eastAsia="Calibri" w:cs="Arial"/>
          <w:b/>
          <w:sz w:val="16"/>
        </w:rPr>
      </w:pPr>
    </w:p>
    <w:p w14:paraId="2EF894AF" w14:textId="77777777" w:rsidR="00162A1A" w:rsidRPr="00317CCA" w:rsidRDefault="00162A1A" w:rsidP="00162A1A">
      <w:pPr>
        <w:ind w:hanging="720"/>
        <w:jc w:val="center"/>
        <w:rPr>
          <w:rFonts w:eastAsia="Calibri" w:cs="Arial"/>
          <w:b/>
          <w:sz w:val="28"/>
        </w:rPr>
      </w:pPr>
      <w:r w:rsidRPr="00317CCA">
        <w:rPr>
          <w:rFonts w:eastAsia="Calibri" w:cs="Arial"/>
          <w:b/>
          <w:sz w:val="28"/>
        </w:rPr>
        <w:t>MANAGEMENT MEETING MINUTES AND PLAN</w:t>
      </w:r>
    </w:p>
    <w:p w14:paraId="116CD23F" w14:textId="77777777" w:rsidR="00162A1A" w:rsidRPr="00317CCA" w:rsidRDefault="00162A1A" w:rsidP="00162A1A">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16CA781B" w14:textId="77777777" w:rsidR="00162A1A" w:rsidRPr="00317CCA" w:rsidRDefault="00162A1A" w:rsidP="00162A1A">
      <w:pPr>
        <w:ind w:hanging="720"/>
        <w:rPr>
          <w:rFonts w:eastAsia="Calibri" w:cs="Arial"/>
        </w:rPr>
      </w:pPr>
    </w:p>
    <w:p w14:paraId="706E66A4" w14:textId="77777777" w:rsidR="00162A1A" w:rsidRPr="00317CCA" w:rsidRDefault="00162A1A" w:rsidP="00162A1A">
      <w:pPr>
        <w:ind w:hanging="720"/>
        <w:rPr>
          <w:rFonts w:eastAsia="Calibri" w:cs="Arial"/>
        </w:rPr>
      </w:pPr>
    </w:p>
    <w:p w14:paraId="5664A2AE" w14:textId="77777777" w:rsidR="00162A1A" w:rsidRPr="00317CCA" w:rsidRDefault="00162A1A" w:rsidP="00162A1A">
      <w:pPr>
        <w:ind w:hanging="720"/>
        <w:rPr>
          <w:rFonts w:eastAsia="Calibri" w:cs="Arial"/>
        </w:rPr>
      </w:pPr>
    </w:p>
    <w:p w14:paraId="6DC1C5D9" w14:textId="77777777" w:rsidR="00162A1A" w:rsidRPr="00317CCA" w:rsidRDefault="00162A1A" w:rsidP="00162A1A">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3DD01177" w14:textId="77777777" w:rsidR="00162A1A" w:rsidRPr="00317CCA" w:rsidRDefault="00162A1A" w:rsidP="00162A1A">
      <w:pPr>
        <w:ind w:hanging="720"/>
        <w:rPr>
          <w:rFonts w:eastAsia="Calibri" w:cs="Arial"/>
          <w:b/>
        </w:rPr>
      </w:pPr>
    </w:p>
    <w:p w14:paraId="723AD0FA" w14:textId="77777777" w:rsidR="00162A1A" w:rsidRPr="00317CCA" w:rsidRDefault="00162A1A" w:rsidP="00162A1A">
      <w:pPr>
        <w:ind w:hanging="720"/>
        <w:rPr>
          <w:rFonts w:eastAsia="Calibri" w:cs="Arial"/>
          <w:b/>
        </w:rPr>
      </w:pPr>
    </w:p>
    <w:p w14:paraId="5570035A" w14:textId="77777777" w:rsidR="00162A1A" w:rsidRPr="00317CCA" w:rsidRDefault="00162A1A" w:rsidP="00162A1A">
      <w:pPr>
        <w:ind w:hanging="720"/>
        <w:rPr>
          <w:rFonts w:eastAsia="Calibri" w:cs="Arial"/>
          <w:b/>
        </w:rPr>
      </w:pPr>
    </w:p>
    <w:p w14:paraId="453D6957" w14:textId="77777777" w:rsidR="00162A1A" w:rsidRPr="00317CCA" w:rsidRDefault="00162A1A" w:rsidP="00162A1A">
      <w:pPr>
        <w:ind w:hanging="720"/>
        <w:rPr>
          <w:rFonts w:eastAsia="Calibri" w:cs="Arial"/>
          <w:b/>
        </w:rPr>
      </w:pPr>
      <w:r w:rsidRPr="00317CCA">
        <w:rPr>
          <w:rFonts w:eastAsia="Calibri" w:cs="Arial"/>
          <w:b/>
        </w:rPr>
        <w:t xml:space="preserve">Meeting Number: </w:t>
      </w:r>
      <w:r w:rsidRPr="00317CCA">
        <w:rPr>
          <w:rFonts w:eastAsia="Calibri" w:cs="Arial"/>
        </w:rPr>
        <w:t>5</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02/02/2017 - 10:00am</w:t>
      </w:r>
    </w:p>
    <w:p w14:paraId="5FFEF9AF" w14:textId="77777777" w:rsidR="00162A1A" w:rsidRPr="00317CCA" w:rsidRDefault="00162A1A" w:rsidP="00162A1A">
      <w:pPr>
        <w:ind w:hanging="720"/>
        <w:rPr>
          <w:rFonts w:eastAsia="Calibri" w:cs="Arial"/>
        </w:rPr>
      </w:pPr>
    </w:p>
    <w:p w14:paraId="53BD8890" w14:textId="77777777" w:rsidR="00162A1A" w:rsidRPr="00317CCA" w:rsidRDefault="00162A1A" w:rsidP="00162A1A">
      <w:pPr>
        <w:ind w:hanging="720"/>
        <w:rPr>
          <w:rFonts w:eastAsia="Calibri" w:cs="Arial"/>
        </w:rPr>
      </w:pPr>
    </w:p>
    <w:p w14:paraId="292CDBEC" w14:textId="77777777" w:rsidR="00162A1A" w:rsidRPr="00317CCA" w:rsidRDefault="00162A1A" w:rsidP="00162A1A">
      <w:pPr>
        <w:ind w:hanging="720"/>
        <w:rPr>
          <w:rFonts w:eastAsia="Calibri" w:cs="Arial"/>
        </w:rPr>
      </w:pPr>
    </w:p>
    <w:p w14:paraId="38FDBDE2" w14:textId="77777777" w:rsidR="00162A1A" w:rsidRPr="00317CCA" w:rsidRDefault="00162A1A" w:rsidP="00162A1A">
      <w:pPr>
        <w:ind w:hanging="720"/>
        <w:rPr>
          <w:rFonts w:eastAsia="Calibri" w:cs="Arial"/>
          <w:b/>
        </w:rPr>
      </w:pPr>
      <w:r w:rsidRPr="00317CCA">
        <w:rPr>
          <w:rFonts w:eastAsia="Calibri" w:cs="Arial"/>
          <w:b/>
        </w:rPr>
        <w:t>MINUTES</w:t>
      </w:r>
    </w:p>
    <w:p w14:paraId="796A5613" w14:textId="77777777" w:rsidR="00162A1A" w:rsidRPr="00317CCA" w:rsidRDefault="00162A1A" w:rsidP="00162A1A">
      <w:pPr>
        <w:ind w:hanging="720"/>
        <w:rPr>
          <w:rFonts w:eastAsia="Calibri" w:cs="Arial"/>
        </w:rPr>
      </w:pPr>
    </w:p>
    <w:p w14:paraId="7F7501F9" w14:textId="77777777" w:rsidR="00162A1A" w:rsidRPr="00317CCA" w:rsidRDefault="00162A1A" w:rsidP="00162A1A">
      <w:pPr>
        <w:ind w:hanging="720"/>
        <w:rPr>
          <w:rFonts w:eastAsia="Calibri" w:cs="Arial"/>
        </w:rPr>
      </w:pPr>
      <w:r w:rsidRPr="00317CCA">
        <w:rPr>
          <w:rFonts w:eastAsia="Calibri" w:cs="Arial"/>
        </w:rPr>
        <w:t>The following tasks and issues were discussed and specific actions agreed:</w:t>
      </w:r>
    </w:p>
    <w:p w14:paraId="46D99D06" w14:textId="77777777" w:rsidR="00162A1A" w:rsidRPr="00317CCA" w:rsidRDefault="00162A1A" w:rsidP="00162A1A">
      <w:pPr>
        <w:ind w:hanging="720"/>
        <w:rPr>
          <w:rFonts w:eastAsia="Calibri" w:cs="Arial"/>
        </w:rPr>
      </w:pPr>
    </w:p>
    <w:p w14:paraId="2569DADB" w14:textId="77777777" w:rsidR="00162A1A" w:rsidRPr="00317CCA" w:rsidRDefault="00162A1A" w:rsidP="00CC557A">
      <w:pPr>
        <w:numPr>
          <w:ilvl w:val="0"/>
          <w:numId w:val="14"/>
        </w:numPr>
        <w:ind w:hanging="360"/>
        <w:rPr>
          <w:rFonts w:eastAsia="Calibri" w:cs="Arial"/>
        </w:rPr>
      </w:pPr>
      <w:r w:rsidRPr="00317CCA">
        <w:rPr>
          <w:rFonts w:eastAsia="Calibri" w:cs="Arial"/>
        </w:rPr>
        <w:t>Discussion on replacing Clang as the parser, and issues relating to that.</w:t>
      </w:r>
    </w:p>
    <w:p w14:paraId="68FDB7B5" w14:textId="77777777" w:rsidR="00162A1A" w:rsidRPr="00317CCA" w:rsidRDefault="00162A1A" w:rsidP="00CC557A">
      <w:pPr>
        <w:numPr>
          <w:ilvl w:val="0"/>
          <w:numId w:val="14"/>
        </w:numPr>
        <w:ind w:hanging="360"/>
        <w:rPr>
          <w:rFonts w:eastAsia="Calibri" w:cs="Arial"/>
        </w:rPr>
      </w:pPr>
      <w:r w:rsidRPr="00317CCA">
        <w:rPr>
          <w:rFonts w:eastAsia="Calibri" w:cs="Arial"/>
        </w:rPr>
        <w:t>How to structure the presentation.</w:t>
      </w:r>
    </w:p>
    <w:p w14:paraId="687D84C6" w14:textId="77777777" w:rsidR="00162A1A" w:rsidRPr="00317CCA" w:rsidRDefault="00162A1A" w:rsidP="00CC557A">
      <w:pPr>
        <w:numPr>
          <w:ilvl w:val="0"/>
          <w:numId w:val="14"/>
        </w:numPr>
        <w:ind w:hanging="360"/>
        <w:rPr>
          <w:rFonts w:eastAsia="Calibri" w:cs="Arial"/>
        </w:rPr>
      </w:pPr>
      <w:r w:rsidRPr="00317CCA">
        <w:rPr>
          <w:rFonts w:eastAsia="Calibri" w:cs="Arial"/>
        </w:rPr>
        <w:t>How to generalize some of the code more to work with other C++ STL containers.</w:t>
      </w:r>
    </w:p>
    <w:p w14:paraId="325BA0F5" w14:textId="77777777" w:rsidR="00162A1A" w:rsidRPr="00317CCA" w:rsidRDefault="00162A1A" w:rsidP="00162A1A">
      <w:pPr>
        <w:rPr>
          <w:rFonts w:eastAsia="Calibri" w:cs="Arial"/>
        </w:rPr>
      </w:pPr>
    </w:p>
    <w:p w14:paraId="003AA89B" w14:textId="77777777" w:rsidR="00162A1A" w:rsidRPr="00317CCA" w:rsidRDefault="00162A1A" w:rsidP="00162A1A">
      <w:pPr>
        <w:ind w:hanging="720"/>
        <w:rPr>
          <w:rFonts w:eastAsia="Calibri" w:cs="Arial"/>
        </w:rPr>
      </w:pPr>
    </w:p>
    <w:p w14:paraId="6562EE5D" w14:textId="77777777" w:rsidR="00162A1A" w:rsidRPr="00317CCA" w:rsidRDefault="00162A1A" w:rsidP="00162A1A">
      <w:pPr>
        <w:ind w:hanging="720"/>
        <w:rPr>
          <w:rFonts w:eastAsia="Calibri" w:cs="Arial"/>
          <w:b/>
        </w:rPr>
      </w:pPr>
      <w:r w:rsidRPr="00317CCA">
        <w:rPr>
          <w:rFonts w:eastAsia="Calibri" w:cs="Arial"/>
          <w:b/>
        </w:rPr>
        <w:t>PLAN</w:t>
      </w:r>
    </w:p>
    <w:p w14:paraId="1F5F5E80" w14:textId="77777777" w:rsidR="00162A1A" w:rsidRPr="00317CCA" w:rsidRDefault="00162A1A" w:rsidP="00162A1A">
      <w:pPr>
        <w:ind w:hanging="720"/>
        <w:rPr>
          <w:rFonts w:eastAsia="Calibri" w:cs="Arial"/>
        </w:rPr>
      </w:pPr>
    </w:p>
    <w:p w14:paraId="28B907E7" w14:textId="77777777" w:rsidR="00162A1A" w:rsidRPr="00317CCA" w:rsidRDefault="00162A1A" w:rsidP="00162A1A">
      <w:pPr>
        <w:ind w:hanging="720"/>
        <w:rPr>
          <w:rFonts w:eastAsia="Calibri" w:cs="Arial"/>
        </w:rPr>
      </w:pPr>
      <w:r w:rsidRPr="00317CCA">
        <w:rPr>
          <w:rFonts w:eastAsia="Calibri" w:cs="Arial"/>
        </w:rPr>
        <w:t>The following tasks and timelines have been agreed both for the next month and beyond:</w:t>
      </w:r>
    </w:p>
    <w:p w14:paraId="5D70F39F" w14:textId="77777777" w:rsidR="00162A1A" w:rsidRPr="00317CCA" w:rsidRDefault="00162A1A" w:rsidP="00162A1A">
      <w:pPr>
        <w:ind w:hanging="720"/>
        <w:rPr>
          <w:rFonts w:eastAsia="Calibri" w:cs="Arial"/>
        </w:rPr>
      </w:pPr>
    </w:p>
    <w:p w14:paraId="513EF846" w14:textId="77777777" w:rsidR="00162A1A" w:rsidRPr="00317CCA" w:rsidRDefault="00162A1A" w:rsidP="00162A1A">
      <w:pPr>
        <w:ind w:hanging="720"/>
        <w:rPr>
          <w:rFonts w:eastAsia="Calibri" w:cs="Arial"/>
        </w:rPr>
      </w:pPr>
      <w:r w:rsidRPr="00317CCA">
        <w:rPr>
          <w:rFonts w:eastAsia="Calibri" w:cs="Arial"/>
        </w:rPr>
        <w:t>For the next month:</w:t>
      </w:r>
    </w:p>
    <w:p w14:paraId="77C76347" w14:textId="77777777" w:rsidR="00162A1A" w:rsidRPr="00317CCA" w:rsidRDefault="00162A1A" w:rsidP="00162A1A">
      <w:pPr>
        <w:ind w:hanging="720"/>
        <w:rPr>
          <w:rFonts w:eastAsia="Calibri" w:cs="Arial"/>
        </w:rPr>
      </w:pPr>
    </w:p>
    <w:p w14:paraId="3738906E" w14:textId="77777777" w:rsidR="00162A1A" w:rsidRPr="00317CCA" w:rsidRDefault="00162A1A" w:rsidP="00CC557A">
      <w:pPr>
        <w:numPr>
          <w:ilvl w:val="0"/>
          <w:numId w:val="15"/>
        </w:numPr>
        <w:ind w:hanging="360"/>
        <w:rPr>
          <w:rFonts w:eastAsia="Calibri" w:cs="Arial"/>
        </w:rPr>
      </w:pPr>
      <w:r w:rsidRPr="00317CCA">
        <w:rPr>
          <w:rFonts w:eastAsia="Calibri" w:cs="Arial"/>
        </w:rPr>
        <w:t>Create a presentation which discusses the project and have a small demo ready.</w:t>
      </w:r>
    </w:p>
    <w:p w14:paraId="1009ACB2" w14:textId="77777777" w:rsidR="00162A1A" w:rsidRPr="00317CCA" w:rsidRDefault="00162A1A" w:rsidP="00CC557A">
      <w:pPr>
        <w:numPr>
          <w:ilvl w:val="0"/>
          <w:numId w:val="15"/>
        </w:numPr>
        <w:ind w:hanging="360"/>
        <w:rPr>
          <w:rFonts w:eastAsia="Calibri" w:cs="Arial"/>
        </w:rPr>
      </w:pPr>
      <w:r w:rsidRPr="00317CCA">
        <w:rPr>
          <w:rFonts w:eastAsia="Calibri" w:cs="Arial"/>
        </w:rPr>
        <w:t>Generalize the code to work with 2 STL containers.</w:t>
      </w:r>
    </w:p>
    <w:p w14:paraId="5E32EF3F" w14:textId="77777777" w:rsidR="00162A1A" w:rsidRPr="00317CCA" w:rsidRDefault="00162A1A" w:rsidP="00CC557A">
      <w:pPr>
        <w:numPr>
          <w:ilvl w:val="0"/>
          <w:numId w:val="15"/>
        </w:numPr>
        <w:ind w:hanging="360"/>
        <w:rPr>
          <w:rFonts w:eastAsia="Calibri" w:cs="Arial"/>
        </w:rPr>
      </w:pPr>
      <w:r w:rsidRPr="00317CCA">
        <w:rPr>
          <w:rFonts w:eastAsia="Calibri" w:cs="Arial"/>
        </w:rPr>
        <w:t>Continue working with Clang to verify if replacing the parser with it is an option.</w:t>
      </w:r>
    </w:p>
    <w:p w14:paraId="631121C5" w14:textId="77777777" w:rsidR="00162A1A" w:rsidRPr="00317CCA" w:rsidRDefault="00162A1A" w:rsidP="00162A1A">
      <w:pPr>
        <w:ind w:hanging="720"/>
        <w:rPr>
          <w:rFonts w:eastAsia="Calibri" w:cs="Arial"/>
        </w:rPr>
      </w:pPr>
    </w:p>
    <w:p w14:paraId="23497343" w14:textId="77777777" w:rsidR="00162A1A" w:rsidRPr="00317CCA" w:rsidRDefault="00162A1A" w:rsidP="00162A1A">
      <w:pPr>
        <w:ind w:hanging="720"/>
        <w:rPr>
          <w:rFonts w:eastAsia="Calibri" w:cs="Arial"/>
        </w:rPr>
      </w:pPr>
      <w:r w:rsidRPr="00317CCA">
        <w:rPr>
          <w:rFonts w:eastAsia="Calibri" w:cs="Arial"/>
        </w:rPr>
        <w:t>Beyond the next month</w:t>
      </w:r>
    </w:p>
    <w:p w14:paraId="53D78C02" w14:textId="77777777" w:rsidR="00162A1A" w:rsidRPr="00317CCA" w:rsidRDefault="00162A1A" w:rsidP="00162A1A">
      <w:pPr>
        <w:rPr>
          <w:rFonts w:eastAsia="Calibri" w:cs="Arial"/>
        </w:rPr>
      </w:pPr>
    </w:p>
    <w:p w14:paraId="0F230B30" w14:textId="77777777" w:rsidR="00162A1A" w:rsidRPr="00317CCA" w:rsidRDefault="00162A1A" w:rsidP="00CC557A">
      <w:pPr>
        <w:numPr>
          <w:ilvl w:val="0"/>
          <w:numId w:val="16"/>
        </w:numPr>
        <w:ind w:hanging="360"/>
        <w:rPr>
          <w:rFonts w:eastAsia="Calibri" w:cs="Arial"/>
        </w:rPr>
      </w:pPr>
      <w:r w:rsidRPr="00317CCA">
        <w:rPr>
          <w:rFonts w:eastAsia="Calibri" w:cs="Arial"/>
        </w:rPr>
        <w:t>Support more C++ features for introspection.</w:t>
      </w:r>
    </w:p>
    <w:p w14:paraId="4E70D779" w14:textId="77777777" w:rsidR="00162A1A" w:rsidRPr="00317CCA" w:rsidRDefault="00162A1A" w:rsidP="00CC557A">
      <w:pPr>
        <w:numPr>
          <w:ilvl w:val="0"/>
          <w:numId w:val="16"/>
        </w:numPr>
        <w:ind w:hanging="360"/>
        <w:rPr>
          <w:rFonts w:eastAsia="Calibri" w:cs="Arial"/>
        </w:rPr>
      </w:pPr>
      <w:r w:rsidRPr="00317CCA">
        <w:rPr>
          <w:rFonts w:eastAsia="Calibri" w:cs="Arial"/>
        </w:rPr>
        <w:t>Finish the full report.</w:t>
      </w:r>
    </w:p>
    <w:p w14:paraId="24E6C38C" w14:textId="77777777" w:rsidR="00162A1A" w:rsidRPr="00317CCA" w:rsidRDefault="00162A1A" w:rsidP="00127EA6">
      <w:pPr>
        <w:rPr>
          <w:rFonts w:cs="Arial"/>
          <w:lang w:val="en-GB"/>
        </w:rPr>
      </w:pPr>
    </w:p>
    <w:p w14:paraId="1C55B1DE" w14:textId="77777777" w:rsidR="001509FE" w:rsidRPr="00317CCA" w:rsidRDefault="001509FE" w:rsidP="00127EA6">
      <w:pPr>
        <w:rPr>
          <w:rFonts w:cs="Arial"/>
          <w:lang w:val="en-GB"/>
        </w:rPr>
      </w:pPr>
    </w:p>
    <w:p w14:paraId="1E954739" w14:textId="77777777" w:rsidR="001509FE" w:rsidRDefault="001509FE" w:rsidP="00127EA6">
      <w:pPr>
        <w:rPr>
          <w:rFonts w:cs="Arial"/>
          <w:lang w:val="en-GB"/>
        </w:rPr>
      </w:pPr>
    </w:p>
    <w:p w14:paraId="56516EC8" w14:textId="77777777" w:rsidR="00317CCA" w:rsidRDefault="00317CCA" w:rsidP="00127EA6">
      <w:pPr>
        <w:rPr>
          <w:rFonts w:cs="Arial"/>
          <w:lang w:val="en-GB"/>
        </w:rPr>
      </w:pPr>
    </w:p>
    <w:p w14:paraId="0D13E233" w14:textId="77777777" w:rsidR="00317CCA" w:rsidRPr="00317CCA" w:rsidRDefault="00317CCA" w:rsidP="00127EA6">
      <w:pPr>
        <w:rPr>
          <w:rFonts w:cs="Arial"/>
          <w:lang w:val="en-GB"/>
        </w:rPr>
      </w:pPr>
    </w:p>
    <w:p w14:paraId="5FDA2AAD" w14:textId="77777777" w:rsidR="001509FE" w:rsidRPr="00317CCA" w:rsidRDefault="001509FE" w:rsidP="00127EA6">
      <w:pPr>
        <w:rPr>
          <w:rFonts w:cs="Arial"/>
          <w:lang w:val="en-GB"/>
        </w:rPr>
      </w:pPr>
    </w:p>
    <w:p w14:paraId="62D15AE7" w14:textId="77777777" w:rsidR="001509FE" w:rsidRPr="00317CCA" w:rsidRDefault="001509FE" w:rsidP="001509FE">
      <w:pPr>
        <w:ind w:hanging="720"/>
        <w:jc w:val="center"/>
        <w:rPr>
          <w:rFonts w:eastAsia="Calibri" w:cs="Arial"/>
          <w:b/>
          <w:sz w:val="28"/>
        </w:rPr>
      </w:pPr>
      <w:r w:rsidRPr="00317CCA">
        <w:rPr>
          <w:rFonts w:eastAsia="Calibri" w:cs="Arial"/>
          <w:b/>
          <w:sz w:val="28"/>
        </w:rPr>
        <w:lastRenderedPageBreak/>
        <w:t>FORM A</w:t>
      </w:r>
    </w:p>
    <w:p w14:paraId="14992C28" w14:textId="77777777" w:rsidR="001509FE" w:rsidRPr="00317CCA" w:rsidRDefault="001509FE" w:rsidP="001509FE">
      <w:pPr>
        <w:ind w:hanging="720"/>
        <w:jc w:val="center"/>
        <w:rPr>
          <w:rFonts w:eastAsia="Calibri" w:cs="Arial"/>
          <w:b/>
          <w:sz w:val="28"/>
        </w:rPr>
      </w:pPr>
    </w:p>
    <w:p w14:paraId="533FC502" w14:textId="77777777" w:rsidR="001509FE" w:rsidRPr="00317CCA" w:rsidRDefault="001509FE" w:rsidP="001509FE">
      <w:pPr>
        <w:ind w:hanging="720"/>
        <w:jc w:val="center"/>
        <w:rPr>
          <w:rFonts w:eastAsia="Calibri" w:cs="Arial"/>
          <w:b/>
          <w:sz w:val="28"/>
        </w:rPr>
      </w:pPr>
      <w:r w:rsidRPr="00317CCA">
        <w:rPr>
          <w:rFonts w:eastAsia="Calibri" w:cs="Arial"/>
          <w:b/>
          <w:sz w:val="28"/>
        </w:rPr>
        <w:t>COMPUTING HONOURS PROJECT (COMP10034)</w:t>
      </w:r>
    </w:p>
    <w:p w14:paraId="5075CCB2" w14:textId="77777777" w:rsidR="001509FE" w:rsidRPr="00317CCA" w:rsidRDefault="001509FE" w:rsidP="001509FE">
      <w:pPr>
        <w:ind w:hanging="720"/>
        <w:jc w:val="center"/>
        <w:rPr>
          <w:rFonts w:eastAsia="Calibri" w:cs="Arial"/>
          <w:b/>
          <w:sz w:val="16"/>
        </w:rPr>
      </w:pPr>
    </w:p>
    <w:p w14:paraId="523AA2E0" w14:textId="77777777" w:rsidR="001509FE" w:rsidRPr="00317CCA" w:rsidRDefault="001509FE" w:rsidP="001509FE">
      <w:pPr>
        <w:ind w:hanging="720"/>
        <w:jc w:val="center"/>
        <w:rPr>
          <w:rFonts w:eastAsia="Calibri" w:cs="Arial"/>
          <w:b/>
          <w:sz w:val="28"/>
        </w:rPr>
      </w:pPr>
      <w:r w:rsidRPr="00317CCA">
        <w:rPr>
          <w:rFonts w:eastAsia="Calibri" w:cs="Arial"/>
          <w:b/>
          <w:sz w:val="28"/>
        </w:rPr>
        <w:t>PROGRESS AND MANAGEMENT MEETING AGENDA</w:t>
      </w:r>
    </w:p>
    <w:p w14:paraId="2E875FE4" w14:textId="77777777" w:rsidR="001509FE" w:rsidRPr="00317CCA" w:rsidRDefault="001509FE" w:rsidP="001509FE">
      <w:pPr>
        <w:ind w:hanging="720"/>
        <w:jc w:val="center"/>
        <w:rPr>
          <w:rFonts w:eastAsia="Calibri" w:cs="Arial"/>
          <w:i/>
        </w:rPr>
      </w:pPr>
      <w:r w:rsidRPr="00317CCA">
        <w:rPr>
          <w:rFonts w:eastAsia="Calibri" w:cs="Arial"/>
          <w:i/>
        </w:rPr>
        <w:t xml:space="preserve">(To be completed </w:t>
      </w:r>
      <w:r w:rsidRPr="00317CCA">
        <w:rPr>
          <w:rFonts w:eastAsia="Calibri" w:cs="Arial"/>
          <w:b/>
          <w:i/>
        </w:rPr>
        <w:t>before</w:t>
      </w:r>
      <w:r w:rsidRPr="00317CCA">
        <w:rPr>
          <w:rFonts w:eastAsia="Calibri" w:cs="Arial"/>
          <w:i/>
        </w:rPr>
        <w:t xml:space="preserve"> the scheduled meeting)</w:t>
      </w:r>
    </w:p>
    <w:p w14:paraId="1A76729D" w14:textId="77777777" w:rsidR="001509FE" w:rsidRPr="00317CCA" w:rsidRDefault="001509FE" w:rsidP="001509FE">
      <w:pPr>
        <w:ind w:hanging="720"/>
        <w:rPr>
          <w:rFonts w:eastAsia="Calibri" w:cs="Arial"/>
        </w:rPr>
      </w:pPr>
    </w:p>
    <w:p w14:paraId="4D17C122" w14:textId="77777777" w:rsidR="001509FE" w:rsidRPr="00317CCA" w:rsidRDefault="001509FE" w:rsidP="001509FE">
      <w:pPr>
        <w:ind w:hanging="720"/>
        <w:rPr>
          <w:rFonts w:eastAsia="Calibri" w:cs="Arial"/>
        </w:rPr>
      </w:pPr>
    </w:p>
    <w:p w14:paraId="235915DC" w14:textId="77777777" w:rsidR="001509FE" w:rsidRPr="00317CCA" w:rsidRDefault="001509FE" w:rsidP="001509FE">
      <w:pPr>
        <w:ind w:hanging="720"/>
        <w:rPr>
          <w:rFonts w:eastAsia="Calibri" w:cs="Arial"/>
        </w:rPr>
      </w:pPr>
    </w:p>
    <w:p w14:paraId="2BA870F7" w14:textId="77777777" w:rsidR="001509FE" w:rsidRPr="00317CCA" w:rsidRDefault="001509FE" w:rsidP="001509FE">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7802779D" w14:textId="77777777" w:rsidR="001509FE" w:rsidRPr="00317CCA" w:rsidRDefault="001509FE" w:rsidP="001509FE">
      <w:pPr>
        <w:ind w:hanging="720"/>
        <w:rPr>
          <w:rFonts w:eastAsia="Calibri" w:cs="Arial"/>
          <w:b/>
        </w:rPr>
      </w:pPr>
    </w:p>
    <w:p w14:paraId="11B3B19B" w14:textId="77777777" w:rsidR="001509FE" w:rsidRPr="00317CCA" w:rsidRDefault="001509FE" w:rsidP="001509FE">
      <w:pPr>
        <w:ind w:hanging="720"/>
        <w:rPr>
          <w:rFonts w:eastAsia="Calibri" w:cs="Arial"/>
          <w:b/>
        </w:rPr>
      </w:pPr>
    </w:p>
    <w:p w14:paraId="35B14C9E" w14:textId="77777777" w:rsidR="001509FE" w:rsidRPr="00317CCA" w:rsidRDefault="001509FE" w:rsidP="001509FE">
      <w:pPr>
        <w:ind w:hanging="720"/>
        <w:rPr>
          <w:rFonts w:eastAsia="Calibri" w:cs="Arial"/>
          <w:b/>
        </w:rPr>
      </w:pPr>
    </w:p>
    <w:p w14:paraId="6DD523E9" w14:textId="77777777" w:rsidR="001509FE" w:rsidRPr="00317CCA" w:rsidRDefault="001509FE" w:rsidP="001509FE">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24CF8BAC" w14:textId="77777777" w:rsidR="001509FE" w:rsidRPr="00317CCA" w:rsidRDefault="001509FE" w:rsidP="001509FE">
      <w:pPr>
        <w:ind w:hanging="720"/>
        <w:rPr>
          <w:rFonts w:eastAsia="Calibri" w:cs="Arial"/>
        </w:rPr>
      </w:pPr>
    </w:p>
    <w:p w14:paraId="492DF9DC" w14:textId="77777777" w:rsidR="001509FE" w:rsidRPr="00317CCA" w:rsidRDefault="001509FE" w:rsidP="001509FE">
      <w:pPr>
        <w:ind w:hanging="720"/>
        <w:rPr>
          <w:rFonts w:eastAsia="Calibri" w:cs="Arial"/>
        </w:rPr>
      </w:pPr>
    </w:p>
    <w:p w14:paraId="03D7457E" w14:textId="77777777" w:rsidR="001509FE" w:rsidRPr="00317CCA" w:rsidRDefault="001509FE" w:rsidP="001509FE">
      <w:pPr>
        <w:ind w:hanging="720"/>
        <w:rPr>
          <w:rFonts w:eastAsia="Calibri" w:cs="Arial"/>
        </w:rPr>
      </w:pPr>
    </w:p>
    <w:p w14:paraId="74919AB5" w14:textId="77777777" w:rsidR="001509FE" w:rsidRPr="00317CCA" w:rsidRDefault="001509FE" w:rsidP="001509FE">
      <w:pPr>
        <w:ind w:hanging="720"/>
        <w:rPr>
          <w:rFonts w:eastAsia="Calibri" w:cs="Arial"/>
          <w:b/>
        </w:rPr>
      </w:pPr>
      <w:r w:rsidRPr="00317CCA">
        <w:rPr>
          <w:rFonts w:eastAsia="Calibri" w:cs="Arial"/>
          <w:b/>
        </w:rPr>
        <w:t>PROGRESS</w:t>
      </w:r>
    </w:p>
    <w:p w14:paraId="10E90AD7" w14:textId="77777777" w:rsidR="001509FE" w:rsidRPr="00317CCA" w:rsidRDefault="001509FE" w:rsidP="001509FE">
      <w:pPr>
        <w:ind w:hanging="720"/>
        <w:rPr>
          <w:rFonts w:eastAsia="Calibri" w:cs="Arial"/>
        </w:rPr>
      </w:pPr>
    </w:p>
    <w:p w14:paraId="5751A1F6" w14:textId="77777777" w:rsidR="001509FE" w:rsidRPr="00317CCA" w:rsidRDefault="001509FE" w:rsidP="001509FE">
      <w:pPr>
        <w:ind w:hanging="720"/>
        <w:rPr>
          <w:rFonts w:eastAsia="Calibri" w:cs="Arial"/>
        </w:rPr>
      </w:pPr>
      <w:r w:rsidRPr="00317CCA">
        <w:rPr>
          <w:rFonts w:eastAsia="Calibri" w:cs="Arial"/>
        </w:rPr>
        <w:t>Over the last month, the following tasks have been completed:</w:t>
      </w:r>
    </w:p>
    <w:p w14:paraId="71BF3B9F" w14:textId="77777777" w:rsidR="001509FE" w:rsidRPr="00317CCA" w:rsidRDefault="001509FE" w:rsidP="001509FE">
      <w:pPr>
        <w:ind w:hanging="720"/>
        <w:rPr>
          <w:rFonts w:eastAsia="Calibri" w:cs="Arial"/>
        </w:rPr>
      </w:pPr>
    </w:p>
    <w:p w14:paraId="505F3A1F" w14:textId="77777777" w:rsidR="001509FE" w:rsidRPr="00317CCA" w:rsidRDefault="001509FE" w:rsidP="001509FE">
      <w:pPr>
        <w:ind w:hanging="720"/>
        <w:rPr>
          <w:rFonts w:eastAsia="Calibri" w:cs="Arial"/>
        </w:rPr>
      </w:pPr>
    </w:p>
    <w:p w14:paraId="70459EBC" w14:textId="77777777" w:rsidR="001509FE" w:rsidRPr="00317CCA" w:rsidRDefault="001509FE" w:rsidP="00CC557A">
      <w:pPr>
        <w:numPr>
          <w:ilvl w:val="0"/>
          <w:numId w:val="18"/>
        </w:numPr>
        <w:ind w:hanging="360"/>
        <w:rPr>
          <w:rFonts w:eastAsia="Calibri" w:cs="Arial"/>
        </w:rPr>
      </w:pPr>
      <w:r w:rsidRPr="00317CCA">
        <w:rPr>
          <w:rFonts w:eastAsia="Calibri" w:cs="Arial"/>
        </w:rPr>
        <w:t>Template specialization of introspection data</w:t>
      </w:r>
    </w:p>
    <w:p w14:paraId="39E78C95" w14:textId="77777777" w:rsidR="001509FE" w:rsidRPr="00317CCA" w:rsidRDefault="001509FE" w:rsidP="00CC557A">
      <w:pPr>
        <w:numPr>
          <w:ilvl w:val="0"/>
          <w:numId w:val="18"/>
        </w:numPr>
        <w:ind w:hanging="360"/>
        <w:rPr>
          <w:rFonts w:eastAsia="Calibri" w:cs="Arial"/>
        </w:rPr>
      </w:pPr>
      <w:r w:rsidRPr="00317CCA">
        <w:rPr>
          <w:rFonts w:eastAsia="Calibri" w:cs="Arial"/>
        </w:rPr>
        <w:t>Work on report</w:t>
      </w:r>
    </w:p>
    <w:p w14:paraId="0308F465" w14:textId="77777777" w:rsidR="001509FE" w:rsidRPr="00317CCA" w:rsidRDefault="001509FE" w:rsidP="001509FE">
      <w:pPr>
        <w:rPr>
          <w:rFonts w:eastAsia="Calibri" w:cs="Arial"/>
        </w:rPr>
      </w:pPr>
    </w:p>
    <w:p w14:paraId="09946604" w14:textId="77777777" w:rsidR="001509FE" w:rsidRPr="00317CCA" w:rsidRDefault="001509FE" w:rsidP="001509FE">
      <w:pPr>
        <w:ind w:hanging="720"/>
        <w:rPr>
          <w:rFonts w:eastAsia="Calibri" w:cs="Arial"/>
        </w:rPr>
      </w:pPr>
    </w:p>
    <w:p w14:paraId="1D1A5816" w14:textId="77777777" w:rsidR="001509FE" w:rsidRPr="00317CCA" w:rsidRDefault="001509FE" w:rsidP="001509FE">
      <w:pPr>
        <w:ind w:hanging="720"/>
        <w:rPr>
          <w:rFonts w:eastAsia="Calibri" w:cs="Arial"/>
          <w:b/>
        </w:rPr>
      </w:pPr>
      <w:r w:rsidRPr="00317CCA">
        <w:rPr>
          <w:rFonts w:eastAsia="Calibri" w:cs="Arial"/>
          <w:b/>
        </w:rPr>
        <w:t>AGENDA FOR FORMAL MEETING (Example)</w:t>
      </w:r>
    </w:p>
    <w:p w14:paraId="16B20A0B" w14:textId="77777777" w:rsidR="001509FE" w:rsidRPr="00317CCA" w:rsidRDefault="001509FE" w:rsidP="001509FE">
      <w:pPr>
        <w:ind w:hanging="720"/>
        <w:rPr>
          <w:rFonts w:eastAsia="Calibri" w:cs="Arial"/>
        </w:rPr>
      </w:pPr>
    </w:p>
    <w:p w14:paraId="47380C38" w14:textId="77777777" w:rsidR="001509FE" w:rsidRPr="00317CCA" w:rsidRDefault="001509FE" w:rsidP="00CC557A">
      <w:pPr>
        <w:numPr>
          <w:ilvl w:val="0"/>
          <w:numId w:val="19"/>
        </w:numPr>
        <w:ind w:hanging="360"/>
        <w:rPr>
          <w:rFonts w:eastAsia="Calibri" w:cs="Arial"/>
        </w:rPr>
      </w:pPr>
      <w:r w:rsidRPr="00317CCA">
        <w:rPr>
          <w:rFonts w:eastAsia="Calibri" w:cs="Arial"/>
        </w:rPr>
        <w:t>Discussion of current approach</w:t>
      </w:r>
    </w:p>
    <w:p w14:paraId="4C3995B9" w14:textId="77777777" w:rsidR="001509FE" w:rsidRPr="00317CCA" w:rsidRDefault="001509FE" w:rsidP="00CC557A">
      <w:pPr>
        <w:numPr>
          <w:ilvl w:val="0"/>
          <w:numId w:val="19"/>
        </w:numPr>
        <w:ind w:hanging="360"/>
        <w:rPr>
          <w:rFonts w:eastAsia="Calibri" w:cs="Arial"/>
        </w:rPr>
      </w:pPr>
      <w:r w:rsidRPr="00317CCA">
        <w:rPr>
          <w:rFonts w:eastAsia="Calibri" w:cs="Arial"/>
        </w:rPr>
        <w:t>What should be in the report</w:t>
      </w:r>
    </w:p>
    <w:p w14:paraId="4FA407F0" w14:textId="77777777" w:rsidR="001509FE" w:rsidRPr="00317CCA" w:rsidRDefault="001509FE" w:rsidP="00127EA6">
      <w:pPr>
        <w:rPr>
          <w:rFonts w:cs="Arial"/>
          <w:lang w:val="en-GB"/>
        </w:rPr>
      </w:pPr>
    </w:p>
    <w:p w14:paraId="60771F08" w14:textId="77777777" w:rsidR="007818D9" w:rsidRPr="00317CCA" w:rsidRDefault="007818D9" w:rsidP="00127EA6">
      <w:pPr>
        <w:rPr>
          <w:rFonts w:cs="Arial"/>
          <w:lang w:val="en-GB"/>
        </w:rPr>
      </w:pPr>
    </w:p>
    <w:p w14:paraId="54EE6DA4" w14:textId="77777777" w:rsidR="007818D9" w:rsidRPr="00317CCA" w:rsidRDefault="007818D9" w:rsidP="00127EA6">
      <w:pPr>
        <w:rPr>
          <w:rFonts w:cs="Arial"/>
          <w:lang w:val="en-GB"/>
        </w:rPr>
      </w:pPr>
    </w:p>
    <w:p w14:paraId="59F11075" w14:textId="77777777" w:rsidR="007818D9" w:rsidRPr="00317CCA" w:rsidRDefault="007818D9" w:rsidP="00127EA6">
      <w:pPr>
        <w:rPr>
          <w:rFonts w:cs="Arial"/>
          <w:lang w:val="en-GB"/>
        </w:rPr>
      </w:pPr>
    </w:p>
    <w:p w14:paraId="10113737" w14:textId="77777777" w:rsidR="007818D9" w:rsidRPr="00317CCA" w:rsidRDefault="007818D9" w:rsidP="00127EA6">
      <w:pPr>
        <w:rPr>
          <w:rFonts w:cs="Arial"/>
          <w:lang w:val="en-GB"/>
        </w:rPr>
      </w:pPr>
    </w:p>
    <w:p w14:paraId="7F80033B" w14:textId="77777777" w:rsidR="007818D9" w:rsidRPr="00317CCA" w:rsidRDefault="007818D9" w:rsidP="00127EA6">
      <w:pPr>
        <w:rPr>
          <w:rFonts w:cs="Arial"/>
          <w:lang w:val="en-GB"/>
        </w:rPr>
      </w:pPr>
    </w:p>
    <w:p w14:paraId="6D08EEDC" w14:textId="77777777" w:rsidR="007818D9" w:rsidRPr="00317CCA" w:rsidRDefault="007818D9" w:rsidP="00127EA6">
      <w:pPr>
        <w:rPr>
          <w:rFonts w:cs="Arial"/>
          <w:lang w:val="en-GB"/>
        </w:rPr>
      </w:pPr>
    </w:p>
    <w:p w14:paraId="0AC054A7" w14:textId="77777777" w:rsidR="007818D9" w:rsidRPr="00317CCA" w:rsidRDefault="007818D9" w:rsidP="00127EA6">
      <w:pPr>
        <w:rPr>
          <w:rFonts w:cs="Arial"/>
          <w:lang w:val="en-GB"/>
        </w:rPr>
      </w:pPr>
    </w:p>
    <w:p w14:paraId="0F7C3F59" w14:textId="77777777" w:rsidR="007818D9" w:rsidRPr="00317CCA" w:rsidRDefault="007818D9" w:rsidP="00127EA6">
      <w:pPr>
        <w:rPr>
          <w:rFonts w:cs="Arial"/>
          <w:lang w:val="en-GB"/>
        </w:rPr>
      </w:pPr>
    </w:p>
    <w:p w14:paraId="2C96E10C" w14:textId="77777777" w:rsidR="007818D9" w:rsidRDefault="007818D9" w:rsidP="00127EA6">
      <w:pPr>
        <w:rPr>
          <w:rFonts w:cs="Arial"/>
          <w:lang w:val="en-GB"/>
        </w:rPr>
      </w:pPr>
    </w:p>
    <w:p w14:paraId="4ED97573" w14:textId="77777777" w:rsidR="00317CCA" w:rsidRDefault="00317CCA" w:rsidP="00127EA6">
      <w:pPr>
        <w:rPr>
          <w:rFonts w:cs="Arial"/>
          <w:lang w:val="en-GB"/>
        </w:rPr>
      </w:pPr>
    </w:p>
    <w:p w14:paraId="077B9C17" w14:textId="77777777" w:rsidR="00317CCA" w:rsidRPr="00317CCA" w:rsidRDefault="00317CCA" w:rsidP="00127EA6">
      <w:pPr>
        <w:rPr>
          <w:rFonts w:cs="Arial"/>
          <w:lang w:val="en-GB"/>
        </w:rPr>
      </w:pPr>
    </w:p>
    <w:p w14:paraId="3344472D" w14:textId="77777777" w:rsidR="007818D9" w:rsidRPr="00317CCA" w:rsidRDefault="007818D9" w:rsidP="00127EA6">
      <w:pPr>
        <w:rPr>
          <w:rFonts w:cs="Arial"/>
          <w:lang w:val="en-GB"/>
        </w:rPr>
      </w:pPr>
    </w:p>
    <w:p w14:paraId="5D6B5D91" w14:textId="77777777" w:rsidR="007818D9" w:rsidRPr="00317CCA" w:rsidRDefault="007818D9" w:rsidP="00127EA6">
      <w:pPr>
        <w:rPr>
          <w:rFonts w:cs="Arial"/>
          <w:lang w:val="en-GB"/>
        </w:rPr>
      </w:pPr>
    </w:p>
    <w:p w14:paraId="7AF163CE" w14:textId="77777777" w:rsidR="007818D9" w:rsidRPr="00317CCA" w:rsidRDefault="007818D9" w:rsidP="00127EA6">
      <w:pPr>
        <w:rPr>
          <w:rFonts w:cs="Arial"/>
          <w:lang w:val="en-GB"/>
        </w:rPr>
      </w:pPr>
    </w:p>
    <w:p w14:paraId="198ED7C4" w14:textId="77777777" w:rsidR="007818D9" w:rsidRPr="00317CCA" w:rsidRDefault="007818D9" w:rsidP="00127EA6">
      <w:pPr>
        <w:rPr>
          <w:rFonts w:cs="Arial"/>
          <w:lang w:val="en-GB"/>
        </w:rPr>
      </w:pPr>
    </w:p>
    <w:p w14:paraId="26CF3FF4" w14:textId="77777777" w:rsidR="007818D9" w:rsidRPr="00317CCA" w:rsidRDefault="007818D9" w:rsidP="007818D9">
      <w:pPr>
        <w:ind w:hanging="720"/>
        <w:jc w:val="center"/>
        <w:rPr>
          <w:rFonts w:eastAsia="Calibri" w:cs="Arial"/>
          <w:b/>
          <w:sz w:val="28"/>
        </w:rPr>
      </w:pPr>
      <w:r w:rsidRPr="00317CCA">
        <w:rPr>
          <w:rFonts w:eastAsia="Calibri" w:cs="Arial"/>
          <w:b/>
          <w:sz w:val="28"/>
        </w:rPr>
        <w:lastRenderedPageBreak/>
        <w:t>FORM B</w:t>
      </w:r>
    </w:p>
    <w:p w14:paraId="77D5423D" w14:textId="77777777" w:rsidR="007818D9" w:rsidRPr="00317CCA" w:rsidRDefault="007818D9" w:rsidP="007818D9">
      <w:pPr>
        <w:ind w:hanging="720"/>
        <w:jc w:val="center"/>
        <w:rPr>
          <w:rFonts w:eastAsia="Calibri" w:cs="Arial"/>
          <w:b/>
          <w:sz w:val="28"/>
        </w:rPr>
      </w:pPr>
    </w:p>
    <w:p w14:paraId="4B5B0CC1" w14:textId="77777777" w:rsidR="007818D9" w:rsidRPr="00317CCA" w:rsidRDefault="007818D9" w:rsidP="007818D9">
      <w:pPr>
        <w:ind w:hanging="720"/>
        <w:jc w:val="center"/>
        <w:rPr>
          <w:rFonts w:eastAsia="Calibri" w:cs="Arial"/>
          <w:b/>
          <w:sz w:val="28"/>
        </w:rPr>
      </w:pPr>
      <w:r w:rsidRPr="00317CCA">
        <w:rPr>
          <w:rFonts w:eastAsia="Calibri" w:cs="Arial"/>
          <w:b/>
          <w:sz w:val="28"/>
        </w:rPr>
        <w:t>COMPUTING HONOURS PROJECT (COMP10034)</w:t>
      </w:r>
    </w:p>
    <w:p w14:paraId="7F0525D8" w14:textId="77777777" w:rsidR="007818D9" w:rsidRPr="00317CCA" w:rsidRDefault="007818D9" w:rsidP="007818D9">
      <w:pPr>
        <w:ind w:hanging="720"/>
        <w:jc w:val="center"/>
        <w:rPr>
          <w:rFonts w:eastAsia="Calibri" w:cs="Arial"/>
          <w:b/>
          <w:sz w:val="16"/>
        </w:rPr>
      </w:pPr>
    </w:p>
    <w:p w14:paraId="0389D897" w14:textId="77777777" w:rsidR="007818D9" w:rsidRPr="00317CCA" w:rsidRDefault="007818D9" w:rsidP="007818D9">
      <w:pPr>
        <w:ind w:hanging="720"/>
        <w:jc w:val="center"/>
        <w:rPr>
          <w:rFonts w:eastAsia="Calibri" w:cs="Arial"/>
          <w:b/>
          <w:sz w:val="28"/>
        </w:rPr>
      </w:pPr>
      <w:r w:rsidRPr="00317CCA">
        <w:rPr>
          <w:rFonts w:eastAsia="Calibri" w:cs="Arial"/>
          <w:b/>
          <w:sz w:val="28"/>
        </w:rPr>
        <w:t>MANAGEMENT MEETING MINUTES AND PLAN</w:t>
      </w:r>
    </w:p>
    <w:p w14:paraId="5A46DBEA" w14:textId="77777777" w:rsidR="007818D9" w:rsidRPr="00317CCA" w:rsidRDefault="007818D9" w:rsidP="007818D9">
      <w:pPr>
        <w:ind w:hanging="720"/>
        <w:jc w:val="center"/>
        <w:rPr>
          <w:rFonts w:eastAsia="Calibri" w:cs="Arial"/>
          <w:i/>
        </w:rPr>
      </w:pPr>
      <w:r w:rsidRPr="00317CCA">
        <w:rPr>
          <w:rFonts w:eastAsia="Calibri" w:cs="Arial"/>
          <w:i/>
        </w:rPr>
        <w:t xml:space="preserve">(To be completed </w:t>
      </w:r>
      <w:r w:rsidRPr="00317CCA">
        <w:rPr>
          <w:rFonts w:eastAsia="Calibri" w:cs="Arial"/>
          <w:b/>
          <w:i/>
        </w:rPr>
        <w:t>after</w:t>
      </w:r>
      <w:r w:rsidRPr="00317CCA">
        <w:rPr>
          <w:rFonts w:eastAsia="Calibri" w:cs="Arial"/>
          <w:i/>
        </w:rPr>
        <w:t xml:space="preserve"> the scheduled meeting)</w:t>
      </w:r>
    </w:p>
    <w:p w14:paraId="6B6F8FA6" w14:textId="77777777" w:rsidR="007818D9" w:rsidRPr="00317CCA" w:rsidRDefault="007818D9" w:rsidP="007818D9">
      <w:pPr>
        <w:ind w:hanging="720"/>
        <w:rPr>
          <w:rFonts w:eastAsia="Calibri" w:cs="Arial"/>
        </w:rPr>
      </w:pPr>
    </w:p>
    <w:p w14:paraId="31E6C5DF" w14:textId="77777777" w:rsidR="007818D9" w:rsidRPr="00317CCA" w:rsidRDefault="007818D9" w:rsidP="007818D9">
      <w:pPr>
        <w:ind w:hanging="720"/>
        <w:rPr>
          <w:rFonts w:eastAsia="Calibri" w:cs="Arial"/>
        </w:rPr>
      </w:pPr>
    </w:p>
    <w:p w14:paraId="7D41CB82" w14:textId="77777777" w:rsidR="007818D9" w:rsidRPr="00317CCA" w:rsidRDefault="007818D9" w:rsidP="007818D9">
      <w:pPr>
        <w:ind w:hanging="720"/>
        <w:rPr>
          <w:rFonts w:eastAsia="Calibri" w:cs="Arial"/>
        </w:rPr>
      </w:pPr>
    </w:p>
    <w:p w14:paraId="60292FB6" w14:textId="77777777" w:rsidR="007818D9" w:rsidRPr="00317CCA" w:rsidRDefault="007818D9" w:rsidP="007818D9">
      <w:pPr>
        <w:ind w:hanging="720"/>
        <w:rPr>
          <w:rFonts w:eastAsia="Calibri" w:cs="Arial"/>
          <w:b/>
        </w:rPr>
      </w:pPr>
      <w:r w:rsidRPr="00317CCA">
        <w:rPr>
          <w:rFonts w:eastAsia="Calibri" w:cs="Arial"/>
          <w:b/>
        </w:rPr>
        <w:t xml:space="preserve">Student: </w:t>
      </w:r>
      <w:r w:rsidRPr="00317CCA">
        <w:rPr>
          <w:rFonts w:eastAsia="Calibri" w:cs="Arial"/>
        </w:rPr>
        <w:t>Jonathan Livingstone</w:t>
      </w:r>
      <w:r w:rsidRPr="00317CCA">
        <w:rPr>
          <w:rFonts w:eastAsia="Calibri" w:cs="Arial"/>
          <w:b/>
        </w:rPr>
        <w:tab/>
      </w:r>
      <w:r w:rsidRPr="00317CCA">
        <w:rPr>
          <w:rFonts w:eastAsia="Calibri" w:cs="Arial"/>
          <w:b/>
        </w:rPr>
        <w:tab/>
      </w:r>
      <w:r w:rsidRPr="00317CCA">
        <w:rPr>
          <w:rFonts w:eastAsia="Calibri" w:cs="Arial"/>
          <w:b/>
        </w:rPr>
        <w:tab/>
        <w:t xml:space="preserve">Supervisor: </w:t>
      </w:r>
      <w:r w:rsidRPr="00317CCA">
        <w:rPr>
          <w:rFonts w:eastAsia="Calibri" w:cs="Arial"/>
        </w:rPr>
        <w:t>Paul Keir</w:t>
      </w:r>
    </w:p>
    <w:p w14:paraId="27185221" w14:textId="77777777" w:rsidR="007818D9" w:rsidRPr="00317CCA" w:rsidRDefault="007818D9" w:rsidP="007818D9">
      <w:pPr>
        <w:ind w:hanging="720"/>
        <w:rPr>
          <w:rFonts w:eastAsia="Calibri" w:cs="Arial"/>
          <w:b/>
        </w:rPr>
      </w:pPr>
    </w:p>
    <w:p w14:paraId="6B137CE0" w14:textId="77777777" w:rsidR="007818D9" w:rsidRPr="00317CCA" w:rsidRDefault="007818D9" w:rsidP="007818D9">
      <w:pPr>
        <w:ind w:hanging="720"/>
        <w:rPr>
          <w:rFonts w:eastAsia="Calibri" w:cs="Arial"/>
          <w:b/>
        </w:rPr>
      </w:pPr>
    </w:p>
    <w:p w14:paraId="65AA82C0" w14:textId="77777777" w:rsidR="007818D9" w:rsidRPr="00317CCA" w:rsidRDefault="007818D9" w:rsidP="007818D9">
      <w:pPr>
        <w:ind w:hanging="720"/>
        <w:rPr>
          <w:rFonts w:eastAsia="Calibri" w:cs="Arial"/>
          <w:b/>
        </w:rPr>
      </w:pPr>
    </w:p>
    <w:p w14:paraId="5966F6CF" w14:textId="77777777" w:rsidR="007818D9" w:rsidRPr="00317CCA" w:rsidRDefault="007818D9" w:rsidP="007818D9">
      <w:pPr>
        <w:ind w:hanging="720"/>
        <w:rPr>
          <w:rFonts w:eastAsia="Calibri" w:cs="Arial"/>
          <w:b/>
        </w:rPr>
      </w:pPr>
      <w:r w:rsidRPr="00317CCA">
        <w:rPr>
          <w:rFonts w:eastAsia="Calibri" w:cs="Arial"/>
          <w:b/>
        </w:rPr>
        <w:t xml:space="preserve">Meeting Number: </w:t>
      </w:r>
      <w:r w:rsidRPr="00317CCA">
        <w:rPr>
          <w:rFonts w:eastAsia="Calibri" w:cs="Arial"/>
        </w:rPr>
        <w:t>6</w:t>
      </w:r>
      <w:r w:rsidRPr="00317CCA">
        <w:rPr>
          <w:rFonts w:eastAsia="Calibri" w:cs="Arial"/>
          <w:b/>
        </w:rPr>
        <w:tab/>
      </w:r>
      <w:r w:rsidRPr="00317CCA">
        <w:rPr>
          <w:rFonts w:eastAsia="Calibri" w:cs="Arial"/>
          <w:b/>
        </w:rPr>
        <w:tab/>
      </w:r>
      <w:r w:rsidRPr="00317CCA">
        <w:rPr>
          <w:rFonts w:eastAsia="Calibri" w:cs="Arial"/>
          <w:b/>
        </w:rPr>
        <w:tab/>
      </w:r>
      <w:r w:rsidRPr="00317CCA">
        <w:rPr>
          <w:rFonts w:eastAsia="Calibri" w:cs="Arial"/>
          <w:b/>
        </w:rPr>
        <w:tab/>
        <w:t xml:space="preserve">Date/Time: </w:t>
      </w:r>
      <w:r w:rsidRPr="00317CCA">
        <w:rPr>
          <w:rFonts w:eastAsia="Calibri" w:cs="Arial"/>
        </w:rPr>
        <w:t>09/03/2017 - 3:00pm</w:t>
      </w:r>
    </w:p>
    <w:p w14:paraId="5E175517" w14:textId="77777777" w:rsidR="007818D9" w:rsidRPr="00317CCA" w:rsidRDefault="007818D9" w:rsidP="007818D9">
      <w:pPr>
        <w:ind w:hanging="720"/>
        <w:rPr>
          <w:rFonts w:eastAsia="Calibri" w:cs="Arial"/>
        </w:rPr>
      </w:pPr>
    </w:p>
    <w:p w14:paraId="402830CB" w14:textId="77777777" w:rsidR="007818D9" w:rsidRPr="00317CCA" w:rsidRDefault="007818D9" w:rsidP="007818D9">
      <w:pPr>
        <w:ind w:hanging="720"/>
        <w:rPr>
          <w:rFonts w:eastAsia="Calibri" w:cs="Arial"/>
        </w:rPr>
      </w:pPr>
    </w:p>
    <w:p w14:paraId="60E4A2A0" w14:textId="77777777" w:rsidR="007818D9" w:rsidRPr="00317CCA" w:rsidRDefault="007818D9" w:rsidP="007818D9">
      <w:pPr>
        <w:ind w:hanging="720"/>
        <w:rPr>
          <w:rFonts w:eastAsia="Calibri" w:cs="Arial"/>
        </w:rPr>
      </w:pPr>
    </w:p>
    <w:p w14:paraId="3E3FCDE2" w14:textId="77777777" w:rsidR="007818D9" w:rsidRPr="00317CCA" w:rsidRDefault="007818D9" w:rsidP="007818D9">
      <w:pPr>
        <w:ind w:hanging="720"/>
        <w:rPr>
          <w:rFonts w:eastAsia="Calibri" w:cs="Arial"/>
          <w:b/>
        </w:rPr>
      </w:pPr>
      <w:r w:rsidRPr="00317CCA">
        <w:rPr>
          <w:rFonts w:eastAsia="Calibri" w:cs="Arial"/>
          <w:b/>
        </w:rPr>
        <w:t>MINUTES</w:t>
      </w:r>
    </w:p>
    <w:p w14:paraId="30CA3750" w14:textId="77777777" w:rsidR="007818D9" w:rsidRPr="00317CCA" w:rsidRDefault="007818D9" w:rsidP="007818D9">
      <w:pPr>
        <w:ind w:hanging="720"/>
        <w:rPr>
          <w:rFonts w:eastAsia="Calibri" w:cs="Arial"/>
        </w:rPr>
      </w:pPr>
    </w:p>
    <w:p w14:paraId="58B8B43B" w14:textId="77777777" w:rsidR="007818D9" w:rsidRPr="00317CCA" w:rsidRDefault="007818D9" w:rsidP="007818D9">
      <w:pPr>
        <w:ind w:hanging="720"/>
        <w:rPr>
          <w:rFonts w:eastAsia="Calibri" w:cs="Arial"/>
        </w:rPr>
      </w:pPr>
      <w:r w:rsidRPr="00317CCA">
        <w:rPr>
          <w:rFonts w:eastAsia="Calibri" w:cs="Arial"/>
        </w:rPr>
        <w:t>The following tasks and issues were discussed and specific actions agreed:</w:t>
      </w:r>
    </w:p>
    <w:p w14:paraId="40E70FCE" w14:textId="77777777" w:rsidR="007818D9" w:rsidRPr="00317CCA" w:rsidRDefault="007818D9" w:rsidP="007818D9">
      <w:pPr>
        <w:ind w:hanging="720"/>
        <w:rPr>
          <w:rFonts w:eastAsia="Calibri" w:cs="Arial"/>
        </w:rPr>
      </w:pPr>
    </w:p>
    <w:p w14:paraId="7B56198A" w14:textId="77777777" w:rsidR="007818D9" w:rsidRPr="00317CCA" w:rsidRDefault="007818D9" w:rsidP="00CC557A">
      <w:pPr>
        <w:numPr>
          <w:ilvl w:val="0"/>
          <w:numId w:val="14"/>
        </w:numPr>
        <w:ind w:hanging="360"/>
        <w:rPr>
          <w:rFonts w:eastAsia="Calibri" w:cs="Arial"/>
        </w:rPr>
      </w:pPr>
      <w:r w:rsidRPr="00317CCA">
        <w:rPr>
          <w:rFonts w:eastAsia="Calibri" w:cs="Arial"/>
        </w:rPr>
        <w:t>Discussion on last-minute stuff in project.</w:t>
      </w:r>
    </w:p>
    <w:p w14:paraId="311EBCD1" w14:textId="77777777" w:rsidR="007818D9" w:rsidRPr="00317CCA" w:rsidRDefault="007818D9" w:rsidP="00CC557A">
      <w:pPr>
        <w:numPr>
          <w:ilvl w:val="0"/>
          <w:numId w:val="14"/>
        </w:numPr>
        <w:ind w:hanging="360"/>
        <w:rPr>
          <w:rFonts w:eastAsia="Calibri" w:cs="Arial"/>
        </w:rPr>
      </w:pPr>
      <w:r w:rsidRPr="00317CCA">
        <w:rPr>
          <w:rFonts w:eastAsia="Calibri" w:cs="Arial"/>
        </w:rPr>
        <w:t>How to structure report.</w:t>
      </w:r>
    </w:p>
    <w:p w14:paraId="033E772B" w14:textId="77777777" w:rsidR="007818D9" w:rsidRPr="00317CCA" w:rsidRDefault="007818D9" w:rsidP="007818D9">
      <w:pPr>
        <w:rPr>
          <w:rFonts w:eastAsia="Calibri" w:cs="Arial"/>
        </w:rPr>
      </w:pPr>
    </w:p>
    <w:p w14:paraId="0E6E6CEA" w14:textId="77777777" w:rsidR="007818D9" w:rsidRPr="00317CCA" w:rsidRDefault="007818D9" w:rsidP="007818D9">
      <w:pPr>
        <w:ind w:hanging="720"/>
        <w:rPr>
          <w:rFonts w:eastAsia="Calibri" w:cs="Arial"/>
        </w:rPr>
      </w:pPr>
    </w:p>
    <w:p w14:paraId="3D54FAA4" w14:textId="77777777" w:rsidR="007818D9" w:rsidRPr="00317CCA" w:rsidRDefault="007818D9" w:rsidP="007818D9">
      <w:pPr>
        <w:ind w:hanging="720"/>
        <w:rPr>
          <w:rFonts w:eastAsia="Calibri" w:cs="Arial"/>
          <w:b/>
        </w:rPr>
      </w:pPr>
      <w:r w:rsidRPr="00317CCA">
        <w:rPr>
          <w:rFonts w:eastAsia="Calibri" w:cs="Arial"/>
          <w:b/>
        </w:rPr>
        <w:t>PLAN</w:t>
      </w:r>
    </w:p>
    <w:p w14:paraId="002047D0" w14:textId="77777777" w:rsidR="007818D9" w:rsidRPr="00317CCA" w:rsidRDefault="007818D9" w:rsidP="007818D9">
      <w:pPr>
        <w:ind w:hanging="720"/>
        <w:rPr>
          <w:rFonts w:eastAsia="Calibri" w:cs="Arial"/>
        </w:rPr>
      </w:pPr>
    </w:p>
    <w:p w14:paraId="716FAF0E" w14:textId="77777777" w:rsidR="007818D9" w:rsidRPr="00317CCA" w:rsidRDefault="007818D9" w:rsidP="007818D9">
      <w:pPr>
        <w:ind w:hanging="720"/>
        <w:rPr>
          <w:rFonts w:eastAsia="Calibri" w:cs="Arial"/>
        </w:rPr>
      </w:pPr>
      <w:r w:rsidRPr="00317CCA">
        <w:rPr>
          <w:rFonts w:eastAsia="Calibri" w:cs="Arial"/>
        </w:rPr>
        <w:t>The following tasks and timelines have been agreed both for the next month and beyond:</w:t>
      </w:r>
    </w:p>
    <w:p w14:paraId="649BAAA4" w14:textId="77777777" w:rsidR="007818D9" w:rsidRPr="00317CCA" w:rsidRDefault="007818D9" w:rsidP="007818D9">
      <w:pPr>
        <w:ind w:hanging="720"/>
        <w:rPr>
          <w:rFonts w:eastAsia="Calibri" w:cs="Arial"/>
        </w:rPr>
      </w:pPr>
    </w:p>
    <w:p w14:paraId="42EE35DC" w14:textId="77777777" w:rsidR="007818D9" w:rsidRPr="00317CCA" w:rsidRDefault="007818D9" w:rsidP="007818D9">
      <w:pPr>
        <w:ind w:hanging="720"/>
        <w:rPr>
          <w:rFonts w:eastAsia="Calibri" w:cs="Arial"/>
        </w:rPr>
      </w:pPr>
      <w:r w:rsidRPr="00317CCA">
        <w:rPr>
          <w:rFonts w:eastAsia="Calibri" w:cs="Arial"/>
        </w:rPr>
        <w:t>For the next month:</w:t>
      </w:r>
    </w:p>
    <w:p w14:paraId="4795226C" w14:textId="77777777" w:rsidR="007818D9" w:rsidRPr="00317CCA" w:rsidRDefault="007818D9" w:rsidP="007818D9">
      <w:pPr>
        <w:ind w:hanging="720"/>
        <w:rPr>
          <w:rFonts w:eastAsia="Calibri" w:cs="Arial"/>
        </w:rPr>
      </w:pPr>
    </w:p>
    <w:p w14:paraId="17F82C7C" w14:textId="0DF477F0" w:rsidR="007818D9" w:rsidRPr="00317CCA" w:rsidRDefault="007818D9" w:rsidP="00CC557A">
      <w:pPr>
        <w:numPr>
          <w:ilvl w:val="0"/>
          <w:numId w:val="15"/>
        </w:numPr>
        <w:rPr>
          <w:rFonts w:eastAsia="Calibri" w:cs="Arial"/>
        </w:rPr>
      </w:pPr>
      <w:r w:rsidRPr="00317CCA">
        <w:rPr>
          <w:rFonts w:eastAsia="Calibri" w:cs="Arial"/>
        </w:rPr>
        <w:t>Finish report.</w:t>
      </w:r>
    </w:p>
    <w:p w14:paraId="74E1E148" w14:textId="77777777" w:rsidR="00127EA6" w:rsidRPr="00317CCA" w:rsidRDefault="00127EA6" w:rsidP="00127EA6">
      <w:pPr>
        <w:rPr>
          <w:rFonts w:cs="Arial"/>
          <w:lang w:val="en-GB"/>
        </w:rPr>
      </w:pPr>
    </w:p>
    <w:p w14:paraId="188C6E7C" w14:textId="77777777" w:rsidR="00127EA6" w:rsidRPr="00317CCA" w:rsidRDefault="00127EA6" w:rsidP="00127EA6">
      <w:pPr>
        <w:rPr>
          <w:rFonts w:cs="Arial"/>
          <w:lang w:val="en-GB"/>
        </w:rPr>
      </w:pPr>
    </w:p>
    <w:p w14:paraId="5E77511A" w14:textId="77777777" w:rsidR="00127EA6" w:rsidRPr="00317CCA" w:rsidRDefault="00127EA6" w:rsidP="00127EA6">
      <w:pPr>
        <w:rPr>
          <w:rFonts w:cs="Arial"/>
          <w:lang w:val="en-GB"/>
        </w:rPr>
      </w:pPr>
    </w:p>
    <w:bookmarkEnd w:id="137"/>
    <w:p w14:paraId="79BD4DD8" w14:textId="77777777" w:rsidR="007B475C" w:rsidRPr="00317CCA" w:rsidRDefault="007B475C" w:rsidP="00955719">
      <w:pPr>
        <w:rPr>
          <w:rFonts w:cs="Arial"/>
          <w:lang w:val="en-GB"/>
        </w:rPr>
      </w:pPr>
    </w:p>
    <w:sectPr w:rsidR="007B475C" w:rsidRPr="00317CC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E648E" w14:textId="77777777" w:rsidR="00352C57" w:rsidRDefault="00352C57" w:rsidP="00A876CF">
      <w:r>
        <w:separator/>
      </w:r>
    </w:p>
  </w:endnote>
  <w:endnote w:type="continuationSeparator" w:id="0">
    <w:p w14:paraId="1CA8D4E0" w14:textId="77777777" w:rsidR="00352C57" w:rsidRDefault="00352C57"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366815" w:rsidRDefault="00366815">
        <w:pPr>
          <w:pStyle w:val="Footer"/>
        </w:pPr>
        <w:r>
          <w:fldChar w:fldCharType="begin"/>
        </w:r>
        <w:r>
          <w:instrText xml:space="preserve"> PAGE   \* MERGEFORMAT </w:instrText>
        </w:r>
        <w:r>
          <w:fldChar w:fldCharType="separate"/>
        </w:r>
        <w:r w:rsidR="00295652">
          <w:rPr>
            <w:noProof/>
          </w:rPr>
          <w:t>14</w:t>
        </w:r>
        <w:r>
          <w:rPr>
            <w:noProof/>
          </w:rPr>
          <w:fldChar w:fldCharType="end"/>
        </w:r>
      </w:p>
    </w:sdtContent>
  </w:sdt>
  <w:p w14:paraId="410F87DC" w14:textId="77777777" w:rsidR="00366815" w:rsidRDefault="00366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3258A" w14:textId="77777777" w:rsidR="00352C57" w:rsidRDefault="00352C57" w:rsidP="00A876CF">
      <w:r>
        <w:separator/>
      </w:r>
    </w:p>
  </w:footnote>
  <w:footnote w:type="continuationSeparator" w:id="0">
    <w:p w14:paraId="11E2E31D" w14:textId="77777777" w:rsidR="00352C57" w:rsidRDefault="00352C57"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4217"/>
    <w:rsid w:val="00004F4C"/>
    <w:rsid w:val="000052F4"/>
    <w:rsid w:val="000053D5"/>
    <w:rsid w:val="00006618"/>
    <w:rsid w:val="000126F1"/>
    <w:rsid w:val="00012D44"/>
    <w:rsid w:val="00013E33"/>
    <w:rsid w:val="0001690B"/>
    <w:rsid w:val="00020946"/>
    <w:rsid w:val="00020A2C"/>
    <w:rsid w:val="000216D2"/>
    <w:rsid w:val="0002246B"/>
    <w:rsid w:val="00022D3D"/>
    <w:rsid w:val="00022D84"/>
    <w:rsid w:val="00023625"/>
    <w:rsid w:val="000256D6"/>
    <w:rsid w:val="00025BD8"/>
    <w:rsid w:val="00027EB9"/>
    <w:rsid w:val="0003122B"/>
    <w:rsid w:val="000315AA"/>
    <w:rsid w:val="00031CEB"/>
    <w:rsid w:val="000320AD"/>
    <w:rsid w:val="00032624"/>
    <w:rsid w:val="000327FC"/>
    <w:rsid w:val="00032E69"/>
    <w:rsid w:val="00033432"/>
    <w:rsid w:val="00035A21"/>
    <w:rsid w:val="00036021"/>
    <w:rsid w:val="00037248"/>
    <w:rsid w:val="0004019F"/>
    <w:rsid w:val="000402A1"/>
    <w:rsid w:val="0004034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558B"/>
    <w:rsid w:val="000B58AD"/>
    <w:rsid w:val="000B6F3C"/>
    <w:rsid w:val="000B7534"/>
    <w:rsid w:val="000C1F3D"/>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F9A"/>
    <w:rsid w:val="00122164"/>
    <w:rsid w:val="00122317"/>
    <w:rsid w:val="00122AAD"/>
    <w:rsid w:val="00122D93"/>
    <w:rsid w:val="00126200"/>
    <w:rsid w:val="00127EA6"/>
    <w:rsid w:val="00131AC4"/>
    <w:rsid w:val="001333BB"/>
    <w:rsid w:val="0013465D"/>
    <w:rsid w:val="0013492C"/>
    <w:rsid w:val="00141F2F"/>
    <w:rsid w:val="0014221B"/>
    <w:rsid w:val="00143314"/>
    <w:rsid w:val="001440ED"/>
    <w:rsid w:val="00144FEC"/>
    <w:rsid w:val="00145728"/>
    <w:rsid w:val="00146A85"/>
    <w:rsid w:val="00147AC7"/>
    <w:rsid w:val="00147C3A"/>
    <w:rsid w:val="001509FE"/>
    <w:rsid w:val="0015133D"/>
    <w:rsid w:val="0015251B"/>
    <w:rsid w:val="001530F2"/>
    <w:rsid w:val="0015339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7672"/>
    <w:rsid w:val="001E7E14"/>
    <w:rsid w:val="001F00C0"/>
    <w:rsid w:val="001F0170"/>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5E94"/>
    <w:rsid w:val="00216399"/>
    <w:rsid w:val="00217D8E"/>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22DC"/>
    <w:rsid w:val="002C2874"/>
    <w:rsid w:val="002C3364"/>
    <w:rsid w:val="002C3D27"/>
    <w:rsid w:val="002C5C4D"/>
    <w:rsid w:val="002D0EEF"/>
    <w:rsid w:val="002D0F7F"/>
    <w:rsid w:val="002D198C"/>
    <w:rsid w:val="002D4CE4"/>
    <w:rsid w:val="002D5D33"/>
    <w:rsid w:val="002D7C62"/>
    <w:rsid w:val="002E151E"/>
    <w:rsid w:val="002E313A"/>
    <w:rsid w:val="002E4C5F"/>
    <w:rsid w:val="002E50F5"/>
    <w:rsid w:val="002E7696"/>
    <w:rsid w:val="002F0319"/>
    <w:rsid w:val="002F0525"/>
    <w:rsid w:val="002F06BD"/>
    <w:rsid w:val="002F06F6"/>
    <w:rsid w:val="002F1D18"/>
    <w:rsid w:val="002F2B8D"/>
    <w:rsid w:val="002F3827"/>
    <w:rsid w:val="002F388B"/>
    <w:rsid w:val="002F457D"/>
    <w:rsid w:val="002F4926"/>
    <w:rsid w:val="002F5682"/>
    <w:rsid w:val="002F5855"/>
    <w:rsid w:val="003002D7"/>
    <w:rsid w:val="0030290A"/>
    <w:rsid w:val="0030331B"/>
    <w:rsid w:val="00304993"/>
    <w:rsid w:val="00304999"/>
    <w:rsid w:val="00305D98"/>
    <w:rsid w:val="00306620"/>
    <w:rsid w:val="00307381"/>
    <w:rsid w:val="00310071"/>
    <w:rsid w:val="00312ACD"/>
    <w:rsid w:val="003134BB"/>
    <w:rsid w:val="003147FE"/>
    <w:rsid w:val="00315C74"/>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5074B"/>
    <w:rsid w:val="00350DB3"/>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2295"/>
    <w:rsid w:val="00372C49"/>
    <w:rsid w:val="00372D25"/>
    <w:rsid w:val="0037455B"/>
    <w:rsid w:val="00375122"/>
    <w:rsid w:val="00376514"/>
    <w:rsid w:val="00376680"/>
    <w:rsid w:val="00376919"/>
    <w:rsid w:val="00377437"/>
    <w:rsid w:val="00377D17"/>
    <w:rsid w:val="00380FFA"/>
    <w:rsid w:val="00381789"/>
    <w:rsid w:val="003834E0"/>
    <w:rsid w:val="00384757"/>
    <w:rsid w:val="00385000"/>
    <w:rsid w:val="00385027"/>
    <w:rsid w:val="00385C38"/>
    <w:rsid w:val="00386CF1"/>
    <w:rsid w:val="003872C9"/>
    <w:rsid w:val="003875E0"/>
    <w:rsid w:val="00387FB1"/>
    <w:rsid w:val="00390395"/>
    <w:rsid w:val="0039051A"/>
    <w:rsid w:val="00390987"/>
    <w:rsid w:val="003916FB"/>
    <w:rsid w:val="00392B98"/>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B58"/>
    <w:rsid w:val="003D7CE9"/>
    <w:rsid w:val="003E0892"/>
    <w:rsid w:val="003E1DEF"/>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F1C"/>
    <w:rsid w:val="00421CC5"/>
    <w:rsid w:val="00421F2F"/>
    <w:rsid w:val="0042222D"/>
    <w:rsid w:val="004249FC"/>
    <w:rsid w:val="004273F0"/>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55DF"/>
    <w:rsid w:val="0044735A"/>
    <w:rsid w:val="0044781A"/>
    <w:rsid w:val="00450A5D"/>
    <w:rsid w:val="00451366"/>
    <w:rsid w:val="00453AAB"/>
    <w:rsid w:val="00456B8C"/>
    <w:rsid w:val="00457984"/>
    <w:rsid w:val="00457C1E"/>
    <w:rsid w:val="00462DCE"/>
    <w:rsid w:val="00464552"/>
    <w:rsid w:val="004645A6"/>
    <w:rsid w:val="00464D92"/>
    <w:rsid w:val="0046683A"/>
    <w:rsid w:val="0046772E"/>
    <w:rsid w:val="004709C2"/>
    <w:rsid w:val="00471979"/>
    <w:rsid w:val="00471B1A"/>
    <w:rsid w:val="00471B6A"/>
    <w:rsid w:val="00471FC9"/>
    <w:rsid w:val="00472E77"/>
    <w:rsid w:val="00474A79"/>
    <w:rsid w:val="00474D3F"/>
    <w:rsid w:val="004755A1"/>
    <w:rsid w:val="00475791"/>
    <w:rsid w:val="004759D2"/>
    <w:rsid w:val="00477EDF"/>
    <w:rsid w:val="00481302"/>
    <w:rsid w:val="00481B7D"/>
    <w:rsid w:val="00483313"/>
    <w:rsid w:val="00490289"/>
    <w:rsid w:val="0049092E"/>
    <w:rsid w:val="004909F4"/>
    <w:rsid w:val="0049265D"/>
    <w:rsid w:val="004926A8"/>
    <w:rsid w:val="00496884"/>
    <w:rsid w:val="00497871"/>
    <w:rsid w:val="00497E07"/>
    <w:rsid w:val="004A32F4"/>
    <w:rsid w:val="004A3C25"/>
    <w:rsid w:val="004A3D30"/>
    <w:rsid w:val="004A3E9D"/>
    <w:rsid w:val="004A4765"/>
    <w:rsid w:val="004A4CC2"/>
    <w:rsid w:val="004A61D1"/>
    <w:rsid w:val="004A65C1"/>
    <w:rsid w:val="004A6A68"/>
    <w:rsid w:val="004A6E0E"/>
    <w:rsid w:val="004A739C"/>
    <w:rsid w:val="004A78BC"/>
    <w:rsid w:val="004B3201"/>
    <w:rsid w:val="004B363C"/>
    <w:rsid w:val="004B5193"/>
    <w:rsid w:val="004B6D37"/>
    <w:rsid w:val="004B73A9"/>
    <w:rsid w:val="004C3491"/>
    <w:rsid w:val="004C4F93"/>
    <w:rsid w:val="004C52AB"/>
    <w:rsid w:val="004C59A4"/>
    <w:rsid w:val="004C5B1F"/>
    <w:rsid w:val="004C7548"/>
    <w:rsid w:val="004C78CC"/>
    <w:rsid w:val="004D03FC"/>
    <w:rsid w:val="004D042F"/>
    <w:rsid w:val="004D1828"/>
    <w:rsid w:val="004D4052"/>
    <w:rsid w:val="004D48DE"/>
    <w:rsid w:val="004D4E92"/>
    <w:rsid w:val="004D50AC"/>
    <w:rsid w:val="004D5AC3"/>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489F"/>
    <w:rsid w:val="005156D1"/>
    <w:rsid w:val="005166C1"/>
    <w:rsid w:val="005205AD"/>
    <w:rsid w:val="005214F1"/>
    <w:rsid w:val="00521A25"/>
    <w:rsid w:val="00522673"/>
    <w:rsid w:val="00523044"/>
    <w:rsid w:val="005242A6"/>
    <w:rsid w:val="005244D3"/>
    <w:rsid w:val="0052500D"/>
    <w:rsid w:val="00525F09"/>
    <w:rsid w:val="00530F54"/>
    <w:rsid w:val="00530FC3"/>
    <w:rsid w:val="00531F54"/>
    <w:rsid w:val="00532061"/>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6009A"/>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B7C99"/>
    <w:rsid w:val="005C0E62"/>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6044"/>
    <w:rsid w:val="006563D0"/>
    <w:rsid w:val="00656B7D"/>
    <w:rsid w:val="00656FAB"/>
    <w:rsid w:val="00660A40"/>
    <w:rsid w:val="00661200"/>
    <w:rsid w:val="006615EA"/>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F60"/>
    <w:rsid w:val="00694E49"/>
    <w:rsid w:val="006958F2"/>
    <w:rsid w:val="00696496"/>
    <w:rsid w:val="0069665B"/>
    <w:rsid w:val="006A0B8C"/>
    <w:rsid w:val="006A27DF"/>
    <w:rsid w:val="006A2AAE"/>
    <w:rsid w:val="006A485D"/>
    <w:rsid w:val="006A5749"/>
    <w:rsid w:val="006A66F0"/>
    <w:rsid w:val="006A6E9C"/>
    <w:rsid w:val="006A72BC"/>
    <w:rsid w:val="006A761E"/>
    <w:rsid w:val="006B0456"/>
    <w:rsid w:val="006B21D6"/>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F78"/>
    <w:rsid w:val="00730707"/>
    <w:rsid w:val="0073102E"/>
    <w:rsid w:val="00731D82"/>
    <w:rsid w:val="007328A1"/>
    <w:rsid w:val="00734A05"/>
    <w:rsid w:val="00734D8A"/>
    <w:rsid w:val="0074176C"/>
    <w:rsid w:val="00741B2F"/>
    <w:rsid w:val="0074223C"/>
    <w:rsid w:val="007433DA"/>
    <w:rsid w:val="007444FB"/>
    <w:rsid w:val="007449DD"/>
    <w:rsid w:val="00745FE5"/>
    <w:rsid w:val="00746B39"/>
    <w:rsid w:val="00751126"/>
    <w:rsid w:val="00751908"/>
    <w:rsid w:val="00751A93"/>
    <w:rsid w:val="00752012"/>
    <w:rsid w:val="00753BBD"/>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341F"/>
    <w:rsid w:val="00773B7C"/>
    <w:rsid w:val="00774F22"/>
    <w:rsid w:val="007758EB"/>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37D5"/>
    <w:rsid w:val="007A3E03"/>
    <w:rsid w:val="007A58A0"/>
    <w:rsid w:val="007A70C3"/>
    <w:rsid w:val="007B26E7"/>
    <w:rsid w:val="007B475C"/>
    <w:rsid w:val="007B4898"/>
    <w:rsid w:val="007B639E"/>
    <w:rsid w:val="007B6EC1"/>
    <w:rsid w:val="007B72F8"/>
    <w:rsid w:val="007C1C6F"/>
    <w:rsid w:val="007C29E3"/>
    <w:rsid w:val="007C2B66"/>
    <w:rsid w:val="007C33E3"/>
    <w:rsid w:val="007C4A55"/>
    <w:rsid w:val="007C5E48"/>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FBF"/>
    <w:rsid w:val="007F61B8"/>
    <w:rsid w:val="007F73A4"/>
    <w:rsid w:val="00801D0C"/>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5835"/>
    <w:rsid w:val="0081698B"/>
    <w:rsid w:val="0082093E"/>
    <w:rsid w:val="00820ABE"/>
    <w:rsid w:val="00823607"/>
    <w:rsid w:val="00823CCE"/>
    <w:rsid w:val="0082494A"/>
    <w:rsid w:val="00825473"/>
    <w:rsid w:val="00827177"/>
    <w:rsid w:val="00830813"/>
    <w:rsid w:val="008323A1"/>
    <w:rsid w:val="00833B12"/>
    <w:rsid w:val="00834210"/>
    <w:rsid w:val="00835CBA"/>
    <w:rsid w:val="00835E2A"/>
    <w:rsid w:val="008379CB"/>
    <w:rsid w:val="00840D8F"/>
    <w:rsid w:val="00842641"/>
    <w:rsid w:val="0084277A"/>
    <w:rsid w:val="00842F42"/>
    <w:rsid w:val="00843221"/>
    <w:rsid w:val="00843F60"/>
    <w:rsid w:val="00846651"/>
    <w:rsid w:val="00850099"/>
    <w:rsid w:val="0085239F"/>
    <w:rsid w:val="00853BFD"/>
    <w:rsid w:val="00853DD6"/>
    <w:rsid w:val="008545E9"/>
    <w:rsid w:val="00854A45"/>
    <w:rsid w:val="00855701"/>
    <w:rsid w:val="00855D8F"/>
    <w:rsid w:val="00857DAE"/>
    <w:rsid w:val="0086013B"/>
    <w:rsid w:val="00860416"/>
    <w:rsid w:val="00860B68"/>
    <w:rsid w:val="0086549A"/>
    <w:rsid w:val="00867972"/>
    <w:rsid w:val="008710A5"/>
    <w:rsid w:val="00871181"/>
    <w:rsid w:val="00871900"/>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64F1"/>
    <w:rsid w:val="008A0176"/>
    <w:rsid w:val="008A1764"/>
    <w:rsid w:val="008A1E1E"/>
    <w:rsid w:val="008A219B"/>
    <w:rsid w:val="008A4C88"/>
    <w:rsid w:val="008A619B"/>
    <w:rsid w:val="008A761C"/>
    <w:rsid w:val="008B095E"/>
    <w:rsid w:val="008B1C9B"/>
    <w:rsid w:val="008B1CB8"/>
    <w:rsid w:val="008B25F5"/>
    <w:rsid w:val="008B29B7"/>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490F"/>
    <w:rsid w:val="008D58E5"/>
    <w:rsid w:val="008D5A8A"/>
    <w:rsid w:val="008D6FBD"/>
    <w:rsid w:val="008D75BA"/>
    <w:rsid w:val="008E017F"/>
    <w:rsid w:val="008E12AD"/>
    <w:rsid w:val="008E17DF"/>
    <w:rsid w:val="008E1B53"/>
    <w:rsid w:val="008E2174"/>
    <w:rsid w:val="008E2BD9"/>
    <w:rsid w:val="008E39ED"/>
    <w:rsid w:val="008E4F1A"/>
    <w:rsid w:val="008E5267"/>
    <w:rsid w:val="008E6E99"/>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89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8131C"/>
    <w:rsid w:val="009816D7"/>
    <w:rsid w:val="00981AF8"/>
    <w:rsid w:val="00982810"/>
    <w:rsid w:val="00982DE0"/>
    <w:rsid w:val="0098729E"/>
    <w:rsid w:val="00990A98"/>
    <w:rsid w:val="00990E21"/>
    <w:rsid w:val="00991237"/>
    <w:rsid w:val="009912E1"/>
    <w:rsid w:val="00991813"/>
    <w:rsid w:val="009936A8"/>
    <w:rsid w:val="009958F5"/>
    <w:rsid w:val="00995DA4"/>
    <w:rsid w:val="009970D9"/>
    <w:rsid w:val="00997EDD"/>
    <w:rsid w:val="009A0625"/>
    <w:rsid w:val="009A3ADB"/>
    <w:rsid w:val="009A44D6"/>
    <w:rsid w:val="009A4EFE"/>
    <w:rsid w:val="009A4F2E"/>
    <w:rsid w:val="009A5420"/>
    <w:rsid w:val="009A7B92"/>
    <w:rsid w:val="009B045A"/>
    <w:rsid w:val="009B0DDC"/>
    <w:rsid w:val="009B16AD"/>
    <w:rsid w:val="009B1ECE"/>
    <w:rsid w:val="009B1FA4"/>
    <w:rsid w:val="009B278B"/>
    <w:rsid w:val="009B5065"/>
    <w:rsid w:val="009B6F1C"/>
    <w:rsid w:val="009B7707"/>
    <w:rsid w:val="009B7AC3"/>
    <w:rsid w:val="009B7C5A"/>
    <w:rsid w:val="009C03B5"/>
    <w:rsid w:val="009C0533"/>
    <w:rsid w:val="009C1775"/>
    <w:rsid w:val="009C1BF5"/>
    <w:rsid w:val="009C1FC7"/>
    <w:rsid w:val="009C2734"/>
    <w:rsid w:val="009C3D37"/>
    <w:rsid w:val="009C53D7"/>
    <w:rsid w:val="009C55CD"/>
    <w:rsid w:val="009C5660"/>
    <w:rsid w:val="009D0E90"/>
    <w:rsid w:val="009D1FA1"/>
    <w:rsid w:val="009D20EE"/>
    <w:rsid w:val="009D2CE2"/>
    <w:rsid w:val="009D4888"/>
    <w:rsid w:val="009D49FD"/>
    <w:rsid w:val="009D4BCF"/>
    <w:rsid w:val="009D5E2A"/>
    <w:rsid w:val="009D7856"/>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CD7"/>
    <w:rsid w:val="00A108F2"/>
    <w:rsid w:val="00A12EDD"/>
    <w:rsid w:val="00A143EC"/>
    <w:rsid w:val="00A14A31"/>
    <w:rsid w:val="00A14FAC"/>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1E77"/>
    <w:rsid w:val="00A9204E"/>
    <w:rsid w:val="00A933E0"/>
    <w:rsid w:val="00A945B5"/>
    <w:rsid w:val="00A94B59"/>
    <w:rsid w:val="00A954B8"/>
    <w:rsid w:val="00A955C2"/>
    <w:rsid w:val="00A9602D"/>
    <w:rsid w:val="00AA1914"/>
    <w:rsid w:val="00AA3017"/>
    <w:rsid w:val="00AA3DC8"/>
    <w:rsid w:val="00AA552B"/>
    <w:rsid w:val="00AA5858"/>
    <w:rsid w:val="00AA599F"/>
    <w:rsid w:val="00AA6702"/>
    <w:rsid w:val="00AA6B61"/>
    <w:rsid w:val="00AA72A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CB5"/>
    <w:rsid w:val="00AD220C"/>
    <w:rsid w:val="00AD3A87"/>
    <w:rsid w:val="00AD4A20"/>
    <w:rsid w:val="00AD51B6"/>
    <w:rsid w:val="00AD5B72"/>
    <w:rsid w:val="00AD6C51"/>
    <w:rsid w:val="00AD7D1D"/>
    <w:rsid w:val="00AE1BDF"/>
    <w:rsid w:val="00AE1EB1"/>
    <w:rsid w:val="00AE2D19"/>
    <w:rsid w:val="00AE3084"/>
    <w:rsid w:val="00AE34B9"/>
    <w:rsid w:val="00AE3BAF"/>
    <w:rsid w:val="00AE558F"/>
    <w:rsid w:val="00AE5BD6"/>
    <w:rsid w:val="00AE6D6C"/>
    <w:rsid w:val="00AE7734"/>
    <w:rsid w:val="00AF03B9"/>
    <w:rsid w:val="00AF3F42"/>
    <w:rsid w:val="00AF506F"/>
    <w:rsid w:val="00AF6492"/>
    <w:rsid w:val="00AF692C"/>
    <w:rsid w:val="00B003F5"/>
    <w:rsid w:val="00B00934"/>
    <w:rsid w:val="00B00A97"/>
    <w:rsid w:val="00B00F4F"/>
    <w:rsid w:val="00B011E9"/>
    <w:rsid w:val="00B01A3F"/>
    <w:rsid w:val="00B020DA"/>
    <w:rsid w:val="00B032E1"/>
    <w:rsid w:val="00B04DE3"/>
    <w:rsid w:val="00B07CE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B01A8"/>
    <w:rsid w:val="00BB02F2"/>
    <w:rsid w:val="00BB1872"/>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632"/>
    <w:rsid w:val="00BF1672"/>
    <w:rsid w:val="00BF2A61"/>
    <w:rsid w:val="00BF3A72"/>
    <w:rsid w:val="00BF4441"/>
    <w:rsid w:val="00BF4998"/>
    <w:rsid w:val="00BF4D93"/>
    <w:rsid w:val="00BF5A75"/>
    <w:rsid w:val="00BF643C"/>
    <w:rsid w:val="00BF69BB"/>
    <w:rsid w:val="00C01B7E"/>
    <w:rsid w:val="00C020ED"/>
    <w:rsid w:val="00C03ADB"/>
    <w:rsid w:val="00C04230"/>
    <w:rsid w:val="00C04403"/>
    <w:rsid w:val="00C045F6"/>
    <w:rsid w:val="00C04734"/>
    <w:rsid w:val="00C0511B"/>
    <w:rsid w:val="00C05538"/>
    <w:rsid w:val="00C064A7"/>
    <w:rsid w:val="00C065C3"/>
    <w:rsid w:val="00C067A4"/>
    <w:rsid w:val="00C07DEC"/>
    <w:rsid w:val="00C1011D"/>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4AFE"/>
    <w:rsid w:val="00C35C22"/>
    <w:rsid w:val="00C3625C"/>
    <w:rsid w:val="00C37F09"/>
    <w:rsid w:val="00C40A92"/>
    <w:rsid w:val="00C42DE8"/>
    <w:rsid w:val="00C4340A"/>
    <w:rsid w:val="00C43C1B"/>
    <w:rsid w:val="00C4546B"/>
    <w:rsid w:val="00C4682F"/>
    <w:rsid w:val="00C505AB"/>
    <w:rsid w:val="00C50D4C"/>
    <w:rsid w:val="00C52351"/>
    <w:rsid w:val="00C54198"/>
    <w:rsid w:val="00C55D30"/>
    <w:rsid w:val="00C55E0D"/>
    <w:rsid w:val="00C55F7E"/>
    <w:rsid w:val="00C57E68"/>
    <w:rsid w:val="00C61988"/>
    <w:rsid w:val="00C61EF3"/>
    <w:rsid w:val="00C6314C"/>
    <w:rsid w:val="00C64345"/>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215F"/>
    <w:rsid w:val="00CA268C"/>
    <w:rsid w:val="00CA4A2F"/>
    <w:rsid w:val="00CA4F54"/>
    <w:rsid w:val="00CA5B7C"/>
    <w:rsid w:val="00CB0592"/>
    <w:rsid w:val="00CB08B7"/>
    <w:rsid w:val="00CB10A2"/>
    <w:rsid w:val="00CB1E65"/>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696E"/>
    <w:rsid w:val="00CF7A06"/>
    <w:rsid w:val="00D033C6"/>
    <w:rsid w:val="00D05372"/>
    <w:rsid w:val="00D05CCE"/>
    <w:rsid w:val="00D11DD9"/>
    <w:rsid w:val="00D11F1A"/>
    <w:rsid w:val="00D12697"/>
    <w:rsid w:val="00D12AA0"/>
    <w:rsid w:val="00D12C20"/>
    <w:rsid w:val="00D164F4"/>
    <w:rsid w:val="00D169EB"/>
    <w:rsid w:val="00D16DD4"/>
    <w:rsid w:val="00D204A3"/>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75F8"/>
    <w:rsid w:val="00D4778D"/>
    <w:rsid w:val="00D51271"/>
    <w:rsid w:val="00D548B3"/>
    <w:rsid w:val="00D554CA"/>
    <w:rsid w:val="00D5640D"/>
    <w:rsid w:val="00D5713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729"/>
    <w:rsid w:val="00D77CFF"/>
    <w:rsid w:val="00D80760"/>
    <w:rsid w:val="00D817AD"/>
    <w:rsid w:val="00D82273"/>
    <w:rsid w:val="00D8272E"/>
    <w:rsid w:val="00D82B36"/>
    <w:rsid w:val="00D850A5"/>
    <w:rsid w:val="00D869BF"/>
    <w:rsid w:val="00D87AF4"/>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42A2"/>
    <w:rsid w:val="00DB5059"/>
    <w:rsid w:val="00DB7270"/>
    <w:rsid w:val="00DC03C3"/>
    <w:rsid w:val="00DC1463"/>
    <w:rsid w:val="00DC2986"/>
    <w:rsid w:val="00DC4580"/>
    <w:rsid w:val="00DC4DD7"/>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DCE"/>
    <w:rsid w:val="00E177B1"/>
    <w:rsid w:val="00E217B7"/>
    <w:rsid w:val="00E21C97"/>
    <w:rsid w:val="00E22162"/>
    <w:rsid w:val="00E22F68"/>
    <w:rsid w:val="00E24F87"/>
    <w:rsid w:val="00E269E6"/>
    <w:rsid w:val="00E2752A"/>
    <w:rsid w:val="00E3035D"/>
    <w:rsid w:val="00E31C66"/>
    <w:rsid w:val="00E35CF9"/>
    <w:rsid w:val="00E366AE"/>
    <w:rsid w:val="00E36C46"/>
    <w:rsid w:val="00E4026F"/>
    <w:rsid w:val="00E41B33"/>
    <w:rsid w:val="00E426E7"/>
    <w:rsid w:val="00E443A2"/>
    <w:rsid w:val="00E4528C"/>
    <w:rsid w:val="00E4532C"/>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E0D"/>
    <w:rsid w:val="00EA6476"/>
    <w:rsid w:val="00EA7272"/>
    <w:rsid w:val="00EB010A"/>
    <w:rsid w:val="00EB07EE"/>
    <w:rsid w:val="00EB10B2"/>
    <w:rsid w:val="00EB1B90"/>
    <w:rsid w:val="00EB3264"/>
    <w:rsid w:val="00EB3A7A"/>
    <w:rsid w:val="00EB4C43"/>
    <w:rsid w:val="00EB60A3"/>
    <w:rsid w:val="00EB63B4"/>
    <w:rsid w:val="00EB7134"/>
    <w:rsid w:val="00EB728F"/>
    <w:rsid w:val="00EC05D8"/>
    <w:rsid w:val="00EC0D42"/>
    <w:rsid w:val="00EC342E"/>
    <w:rsid w:val="00EC3C40"/>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14A2"/>
    <w:rsid w:val="00EF1A3C"/>
    <w:rsid w:val="00EF2C02"/>
    <w:rsid w:val="00EF32DD"/>
    <w:rsid w:val="00EF3756"/>
    <w:rsid w:val="00F042FB"/>
    <w:rsid w:val="00F06A6F"/>
    <w:rsid w:val="00F126F9"/>
    <w:rsid w:val="00F12891"/>
    <w:rsid w:val="00F13AB5"/>
    <w:rsid w:val="00F14189"/>
    <w:rsid w:val="00F1467E"/>
    <w:rsid w:val="00F15184"/>
    <w:rsid w:val="00F16B5C"/>
    <w:rsid w:val="00F17A32"/>
    <w:rsid w:val="00F17C4F"/>
    <w:rsid w:val="00F21CD2"/>
    <w:rsid w:val="00F22858"/>
    <w:rsid w:val="00F230EF"/>
    <w:rsid w:val="00F23BAE"/>
    <w:rsid w:val="00F2476A"/>
    <w:rsid w:val="00F260DF"/>
    <w:rsid w:val="00F26110"/>
    <w:rsid w:val="00F27D9A"/>
    <w:rsid w:val="00F30E0D"/>
    <w:rsid w:val="00F31EFE"/>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700E"/>
    <w:rsid w:val="00F9736C"/>
    <w:rsid w:val="00F973AA"/>
    <w:rsid w:val="00F97920"/>
    <w:rsid w:val="00FA0041"/>
    <w:rsid w:val="00FA0574"/>
    <w:rsid w:val="00FA1E6A"/>
    <w:rsid w:val="00FA2D62"/>
    <w:rsid w:val="00FA32FC"/>
    <w:rsid w:val="00FA39BF"/>
    <w:rsid w:val="00FA75DA"/>
    <w:rsid w:val="00FA7772"/>
    <w:rsid w:val="00FB3AE8"/>
    <w:rsid w:val="00FB45A8"/>
    <w:rsid w:val="00FB54E9"/>
    <w:rsid w:val="00FB6D6B"/>
    <w:rsid w:val="00FC0064"/>
    <w:rsid w:val="00FC02AC"/>
    <w:rsid w:val="00FC241E"/>
    <w:rsid w:val="00FC37FC"/>
    <w:rsid w:val="00FC5398"/>
    <w:rsid w:val="00FC5EBB"/>
    <w:rsid w:val="00FC639B"/>
    <w:rsid w:val="00FC6848"/>
    <w:rsid w:val="00FC7680"/>
    <w:rsid w:val="00FC78AA"/>
    <w:rsid w:val="00FD0DD5"/>
    <w:rsid w:val="00FD1C1D"/>
    <w:rsid w:val="00FD1CE4"/>
    <w:rsid w:val="00FD41E2"/>
    <w:rsid w:val="00FD44E3"/>
    <w:rsid w:val="00FD5EEA"/>
    <w:rsid w:val="00FD6CC0"/>
    <w:rsid w:val="00FD6E68"/>
    <w:rsid w:val="00FD6EB1"/>
    <w:rsid w:val="00FD7CFF"/>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std.org/jtc1/sc22/wg21/docs/papers/2008/n2764.pdf" TargetMode="External"/><Relationship Id="rId26" Type="http://schemas.openxmlformats.org/officeDocument/2006/relationships/hyperlink" Target="https://github.co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clang.llvm.org/" TargetMode="External"/><Relationship Id="rId34"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ebstore.ansi.org/RecordDetail.aspx?sku=INCITS/ISO/IEC+14882:2014+(2016)" TargetMode="External"/><Relationship Id="rId25" Type="http://schemas.openxmlformats.org/officeDocument/2006/relationships/hyperlink" Target="https://git-scm.com/" TargetMode="External"/><Relationship Id="rId33" Type="http://schemas.openxmlformats.org/officeDocument/2006/relationships/hyperlink" Target="http://www.boost.org/doc/libs/1_62_0/libs/serialization/doc/index.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oc.qt.io/qt-4.8/qobject.html" TargetMode="External"/><Relationship Id="rId20" Type="http://schemas.openxmlformats.org/officeDocument/2006/relationships/hyperlink" Target="https://github.com/matus-chochlik/mirror" TargetMode="External"/><Relationship Id="rId29" Type="http://schemas.openxmlformats.org/officeDocument/2006/relationships/hyperlink" Target="http://www.soft-gems.net/index.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ccxml.github.io/HTML/Index.html" TargetMode="External"/><Relationship Id="rId32" Type="http://schemas.openxmlformats.org/officeDocument/2006/relationships/hyperlink" Target="https://www.youtube.com/watch?v=ZQ5_u8Lgvyk" TargetMode="External"/><Relationship Id="rId37" Type="http://schemas.openxmlformats.org/officeDocument/2006/relationships/hyperlink" Target="https://docs.unrealengine.com/latest/INT/Programming/UnrealArchitecture/Reference/Properti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oc.qt.io/qt-4.8/qobject.html" TargetMode="External"/><Relationship Id="rId23"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8" Type="http://schemas.openxmlformats.org/officeDocument/2006/relationships/hyperlink" Target="https://gcc.gnu.org/" TargetMode="External"/><Relationship Id="rId36" Type="http://schemas.openxmlformats.org/officeDocument/2006/relationships/hyperlink" Target="http://www.sublimetext.com/" TargetMode="External"/><Relationship Id="rId10" Type="http://schemas.openxmlformats.org/officeDocument/2006/relationships/endnotes" Target="endnotes.xml"/><Relationship Id="rId19" Type="http://schemas.openxmlformats.org/officeDocument/2006/relationships/hyperlink" Target="http://www.open-std.org/jtc1/sc22/wg21/docs/papers/2016/p0194r0.pdf" TargetMode="External"/><Relationship Id="rId31" Type="http://schemas.openxmlformats.org/officeDocument/2006/relationships/hyperlink" Target="http://www.cprogramming.com/tutorial/virtual_inheritanc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randomascii.wordpress.com/2014/03/10/making-compiles-slow/" TargetMode="External"/><Relationship Id="rId27" Type="http://schemas.openxmlformats.org/officeDocument/2006/relationships/hyperlink" Target="https://github.com/google/googletest" TargetMode="External"/><Relationship Id="rId30" Type="http://schemas.openxmlformats.org/officeDocument/2006/relationships/hyperlink" Target="https://www.visualstudio.com/" TargetMode="External"/><Relationship Id="rId35" Type="http://schemas.openxmlformats.org/officeDocument/2006/relationships/hyperlink" Target="https://www.amazon.co.uk/D-Cookbook-Adam-D-Ruppe-ebook/dp/B00KLAJ62M/ref=sr_1_1?s=books&amp;ie=UTF8&amp;qid=1481752218&amp;sr=1-1&amp;keywords=d+cookbook+program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1D9ACD3-2524-4C00-A8BE-A232AAD9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TotalTime>
  <Pages>68</Pages>
  <Words>16982</Words>
  <Characters>96800</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32</cp:revision>
  <cp:lastPrinted>2017-03-12T21:22:00Z</cp:lastPrinted>
  <dcterms:created xsi:type="dcterms:W3CDTF">2017-03-12T21:22:00Z</dcterms:created>
  <dcterms:modified xsi:type="dcterms:W3CDTF">2017-03-13T19:39:00Z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